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89A" w:rsidRPr="00C0489A" w:rsidRDefault="00C0489A" w:rsidP="004123BE">
      <w:pPr>
        <w:spacing w:after="0" w:line="240" w:lineRule="auto"/>
        <w:jc w:val="center"/>
        <w:rPr>
          <w:rFonts w:ascii="Times New Roman" w:hAnsi="Times New Roman" w:cs="Times New Roman"/>
          <w:sz w:val="24"/>
          <w:szCs w:val="24"/>
        </w:rPr>
      </w:pPr>
      <w:r w:rsidRPr="00C0489A">
        <w:rPr>
          <w:rFonts w:ascii="Times New Roman" w:hAnsi="Times New Roman" w:cs="Times New Roman"/>
          <w:sz w:val="24"/>
          <w:szCs w:val="24"/>
        </w:rPr>
        <w:t>МИНИСТЕРСТВО ОБРАЗОВАНИЯ ИРКУТСКОЙ ОБЛАСТИ</w:t>
      </w:r>
    </w:p>
    <w:p w:rsidR="00F53BC1" w:rsidRDefault="00F53BC1" w:rsidP="004123BE">
      <w:pPr>
        <w:pStyle w:val="a3"/>
        <w:jc w:val="center"/>
        <w:rPr>
          <w:rFonts w:ascii="Times New Roman" w:hAnsi="Times New Roman"/>
          <w:sz w:val="24"/>
          <w:szCs w:val="24"/>
        </w:rPr>
      </w:pPr>
      <w:r>
        <w:rPr>
          <w:rFonts w:ascii="Times New Roman" w:hAnsi="Times New Roman"/>
          <w:sz w:val="24"/>
          <w:szCs w:val="24"/>
        </w:rPr>
        <w:t xml:space="preserve"> </w:t>
      </w:r>
    </w:p>
    <w:p w:rsidR="00C0489A" w:rsidRPr="00C0489A" w:rsidRDefault="00F53BC1" w:rsidP="004123BE">
      <w:pPr>
        <w:pStyle w:val="a3"/>
        <w:jc w:val="center"/>
        <w:rPr>
          <w:rFonts w:ascii="Times New Roman" w:hAnsi="Times New Roman"/>
          <w:sz w:val="24"/>
          <w:szCs w:val="24"/>
        </w:rPr>
      </w:pPr>
      <w:r>
        <w:rPr>
          <w:rFonts w:ascii="Times New Roman" w:hAnsi="Times New Roman"/>
          <w:sz w:val="24"/>
          <w:szCs w:val="24"/>
        </w:rPr>
        <w:t>Г</w:t>
      </w:r>
      <w:r w:rsidR="00C0489A" w:rsidRPr="00C0489A">
        <w:rPr>
          <w:rFonts w:ascii="Times New Roman" w:hAnsi="Times New Roman"/>
          <w:sz w:val="24"/>
          <w:szCs w:val="24"/>
        </w:rPr>
        <w:t>осударственное бюджетное</w:t>
      </w:r>
      <w:r w:rsidR="004123BE" w:rsidRPr="004123BE">
        <w:rPr>
          <w:rFonts w:ascii="Times New Roman" w:hAnsi="Times New Roman"/>
          <w:sz w:val="24"/>
          <w:szCs w:val="24"/>
        </w:rPr>
        <w:t xml:space="preserve"> </w:t>
      </w:r>
      <w:r w:rsidR="004123BE">
        <w:rPr>
          <w:rFonts w:ascii="Times New Roman" w:hAnsi="Times New Roman"/>
          <w:sz w:val="24"/>
          <w:szCs w:val="24"/>
        </w:rPr>
        <w:t xml:space="preserve">профессиональное </w:t>
      </w:r>
      <w:r w:rsidR="00C0489A" w:rsidRPr="00C0489A">
        <w:rPr>
          <w:rFonts w:ascii="Times New Roman" w:hAnsi="Times New Roman"/>
          <w:sz w:val="24"/>
          <w:szCs w:val="24"/>
        </w:rPr>
        <w:t xml:space="preserve"> образовательное учреждение</w:t>
      </w:r>
    </w:p>
    <w:p w:rsidR="00C0489A" w:rsidRPr="00C0489A" w:rsidRDefault="00C0489A" w:rsidP="004123BE">
      <w:pPr>
        <w:pStyle w:val="a3"/>
        <w:jc w:val="center"/>
        <w:rPr>
          <w:rFonts w:ascii="Times New Roman" w:hAnsi="Times New Roman"/>
          <w:sz w:val="24"/>
          <w:szCs w:val="24"/>
        </w:rPr>
      </w:pPr>
      <w:r w:rsidRPr="00C0489A">
        <w:rPr>
          <w:rFonts w:ascii="Times New Roman" w:hAnsi="Times New Roman"/>
          <w:sz w:val="24"/>
          <w:szCs w:val="24"/>
        </w:rPr>
        <w:t>Иркутской области</w:t>
      </w:r>
    </w:p>
    <w:p w:rsidR="00C0489A" w:rsidRPr="00C0489A" w:rsidRDefault="00C0489A" w:rsidP="004123BE">
      <w:pPr>
        <w:pStyle w:val="ad"/>
        <w:widowControl w:val="0"/>
        <w:spacing w:after="0"/>
        <w:jc w:val="center"/>
        <w:rPr>
          <w:caps/>
        </w:rPr>
      </w:pPr>
      <w:r w:rsidRPr="00C0489A">
        <w:t>«Ангарский промышленно – экономический техникум»</w:t>
      </w:r>
    </w:p>
    <w:p w:rsidR="00C0489A" w:rsidRPr="00C0489A" w:rsidRDefault="00C0489A" w:rsidP="007F272D">
      <w:pPr>
        <w:pStyle w:val="ad"/>
        <w:widowControl w:val="0"/>
        <w:jc w:val="center"/>
        <w:rPr>
          <w:caps/>
        </w:rPr>
      </w:pPr>
    </w:p>
    <w:p w:rsidR="00C0489A" w:rsidRPr="00C0489A" w:rsidRDefault="00C0489A" w:rsidP="007F272D">
      <w:pPr>
        <w:widowControl w:val="0"/>
        <w:suppressAutoHyphens/>
        <w:autoSpaceDE w:val="0"/>
        <w:autoSpaceDN w:val="0"/>
        <w:adjustRightInd w:val="0"/>
        <w:jc w:val="right"/>
        <w:rPr>
          <w:rFonts w:ascii="Times New Roman" w:hAnsi="Times New Roman" w:cs="Times New Roman"/>
          <w:caps/>
          <w:sz w:val="28"/>
          <w:szCs w:val="28"/>
        </w:rPr>
      </w:pPr>
    </w:p>
    <w:tbl>
      <w:tblPr>
        <w:tblStyle w:val="af"/>
        <w:tblW w:w="0" w:type="auto"/>
        <w:tblInd w:w="6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tblGrid>
      <w:tr w:rsidR="00C0489A" w:rsidRPr="00C0489A" w:rsidTr="007F272D">
        <w:tc>
          <w:tcPr>
            <w:tcW w:w="4110" w:type="dxa"/>
          </w:tcPr>
          <w:p w:rsidR="00C0489A" w:rsidRPr="00C0489A" w:rsidRDefault="00C0489A" w:rsidP="00C0489A">
            <w:pPr>
              <w:rPr>
                <w:b/>
                <w:sz w:val="24"/>
                <w:szCs w:val="24"/>
              </w:rPr>
            </w:pPr>
            <w:r w:rsidRPr="00C0489A">
              <w:rPr>
                <w:sz w:val="24"/>
                <w:szCs w:val="24"/>
              </w:rPr>
              <w:t>УТВЕРЖДАЮ</w:t>
            </w:r>
          </w:p>
        </w:tc>
      </w:tr>
      <w:tr w:rsidR="00C0489A" w:rsidRPr="00C0489A" w:rsidTr="007F272D">
        <w:tc>
          <w:tcPr>
            <w:tcW w:w="4110" w:type="dxa"/>
          </w:tcPr>
          <w:p w:rsidR="00C0489A" w:rsidRPr="00C0489A" w:rsidRDefault="00C0489A" w:rsidP="00C0489A">
            <w:pPr>
              <w:rPr>
                <w:b/>
                <w:sz w:val="24"/>
                <w:szCs w:val="24"/>
              </w:rPr>
            </w:pPr>
            <w:r w:rsidRPr="00C0489A">
              <w:rPr>
                <w:sz w:val="24"/>
                <w:szCs w:val="24"/>
              </w:rPr>
              <w:t>Директор ГБ</w:t>
            </w:r>
            <w:r w:rsidR="00F53BC1">
              <w:rPr>
                <w:sz w:val="24"/>
                <w:szCs w:val="24"/>
              </w:rPr>
              <w:t xml:space="preserve">ПОУ </w:t>
            </w:r>
            <w:r w:rsidRPr="00C0489A">
              <w:rPr>
                <w:sz w:val="24"/>
                <w:szCs w:val="24"/>
              </w:rPr>
              <w:t xml:space="preserve"> ИО </w:t>
            </w:r>
            <w:r w:rsidR="00F53BC1">
              <w:rPr>
                <w:sz w:val="24"/>
                <w:szCs w:val="24"/>
              </w:rPr>
              <w:t>«Ангарский промышленно-экономический техникум»</w:t>
            </w:r>
          </w:p>
        </w:tc>
      </w:tr>
      <w:tr w:rsidR="00C0489A" w:rsidRPr="00C0489A" w:rsidTr="007F272D">
        <w:trPr>
          <w:trHeight w:val="299"/>
        </w:trPr>
        <w:tc>
          <w:tcPr>
            <w:tcW w:w="4110" w:type="dxa"/>
            <w:tcBorders>
              <w:bottom w:val="single" w:sz="4" w:space="0" w:color="auto"/>
            </w:tcBorders>
          </w:tcPr>
          <w:p w:rsidR="00C0489A" w:rsidRPr="00C0489A" w:rsidRDefault="00C0489A" w:rsidP="00C0489A">
            <w:pPr>
              <w:jc w:val="right"/>
              <w:rPr>
                <w:b/>
                <w:sz w:val="24"/>
                <w:szCs w:val="24"/>
              </w:rPr>
            </w:pPr>
            <w:r w:rsidRPr="00C0489A">
              <w:rPr>
                <w:sz w:val="24"/>
                <w:szCs w:val="24"/>
              </w:rPr>
              <w:t>/Скуматова Н.Д.</w:t>
            </w:r>
          </w:p>
        </w:tc>
      </w:tr>
      <w:tr w:rsidR="00C0489A" w:rsidRPr="00C0489A" w:rsidTr="007F272D">
        <w:tc>
          <w:tcPr>
            <w:tcW w:w="4110" w:type="dxa"/>
            <w:tcBorders>
              <w:top w:val="single" w:sz="4" w:space="0" w:color="auto"/>
              <w:bottom w:val="single" w:sz="4" w:space="0" w:color="auto"/>
            </w:tcBorders>
          </w:tcPr>
          <w:p w:rsidR="00C0489A" w:rsidRPr="00C0489A" w:rsidRDefault="00684647" w:rsidP="00B50EEC">
            <w:pPr>
              <w:rPr>
                <w:b/>
                <w:sz w:val="24"/>
                <w:szCs w:val="24"/>
              </w:rPr>
            </w:pPr>
            <w:r>
              <w:rPr>
                <w:sz w:val="24"/>
                <w:szCs w:val="24"/>
              </w:rPr>
              <w:t>29 июня</w:t>
            </w:r>
            <w:r w:rsidR="00F53BC1">
              <w:rPr>
                <w:sz w:val="24"/>
                <w:szCs w:val="24"/>
              </w:rPr>
              <w:t xml:space="preserve">             </w:t>
            </w:r>
            <w:r w:rsidR="00C0489A" w:rsidRPr="00C0489A">
              <w:rPr>
                <w:sz w:val="24"/>
                <w:szCs w:val="24"/>
              </w:rPr>
              <w:t xml:space="preserve">  201</w:t>
            </w:r>
            <w:r w:rsidR="006C16D8">
              <w:rPr>
                <w:sz w:val="24"/>
                <w:szCs w:val="24"/>
                <w:lang w:val="en-US"/>
              </w:rPr>
              <w:t>6</w:t>
            </w:r>
            <w:r w:rsidR="00C0489A" w:rsidRPr="00C0489A">
              <w:rPr>
                <w:sz w:val="24"/>
                <w:szCs w:val="24"/>
              </w:rPr>
              <w:t xml:space="preserve"> г.                                         </w:t>
            </w:r>
          </w:p>
        </w:tc>
      </w:tr>
    </w:tbl>
    <w:p w:rsidR="00C0489A" w:rsidRPr="00C0489A" w:rsidRDefault="00C0489A" w:rsidP="007F272D">
      <w:pPr>
        <w:widowControl w:val="0"/>
        <w:suppressAutoHyphens/>
        <w:autoSpaceDE w:val="0"/>
        <w:autoSpaceDN w:val="0"/>
        <w:adjustRightInd w:val="0"/>
        <w:jc w:val="right"/>
        <w:rPr>
          <w:rFonts w:ascii="Times New Roman" w:hAnsi="Times New Roman" w:cs="Times New Roman"/>
          <w:caps/>
          <w:sz w:val="28"/>
          <w:szCs w:val="28"/>
        </w:rPr>
      </w:pPr>
    </w:p>
    <w:p w:rsidR="00C0489A" w:rsidRPr="00C0489A" w:rsidRDefault="00C0489A" w:rsidP="007F272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ascii="Times New Roman" w:hAnsi="Times New Roman" w:cs="Times New Roman"/>
          <w:b/>
          <w:bCs/>
          <w:caps/>
          <w:sz w:val="28"/>
          <w:szCs w:val="28"/>
        </w:rPr>
      </w:pPr>
    </w:p>
    <w:p w:rsidR="00C0489A" w:rsidRPr="00C0489A" w:rsidRDefault="00C0489A" w:rsidP="007F272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ascii="Times New Roman" w:hAnsi="Times New Roman" w:cs="Times New Roman"/>
          <w:b/>
          <w:bCs/>
          <w:caps/>
          <w:sz w:val="28"/>
          <w:szCs w:val="28"/>
        </w:rPr>
      </w:pPr>
    </w:p>
    <w:p w:rsidR="00C0489A" w:rsidRPr="00C0489A" w:rsidRDefault="00C0489A" w:rsidP="006846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hAnsi="Times New Roman" w:cs="Times New Roman"/>
          <w:b/>
          <w:bCs/>
          <w:caps/>
          <w:sz w:val="28"/>
          <w:szCs w:val="28"/>
        </w:rPr>
      </w:pPr>
    </w:p>
    <w:p w:rsidR="00684647" w:rsidRDefault="00F53BC1" w:rsidP="006846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hAnsi="Times New Roman" w:cs="Times New Roman"/>
          <w:b/>
          <w:bCs/>
          <w:caps/>
          <w:sz w:val="32"/>
          <w:szCs w:val="32"/>
        </w:rPr>
      </w:pPr>
      <w:r>
        <w:rPr>
          <w:rFonts w:ascii="Times New Roman" w:hAnsi="Times New Roman" w:cs="Times New Roman"/>
          <w:b/>
          <w:bCs/>
          <w:caps/>
          <w:sz w:val="32"/>
          <w:szCs w:val="32"/>
        </w:rPr>
        <w:t xml:space="preserve">Рабочая </w:t>
      </w:r>
      <w:r w:rsidR="00C0489A" w:rsidRPr="00EA4877">
        <w:rPr>
          <w:rFonts w:ascii="Times New Roman" w:hAnsi="Times New Roman" w:cs="Times New Roman"/>
          <w:b/>
          <w:bCs/>
          <w:caps/>
          <w:sz w:val="32"/>
          <w:szCs w:val="32"/>
        </w:rPr>
        <w:t>ПРОГРАММа</w:t>
      </w:r>
      <w:r>
        <w:rPr>
          <w:rFonts w:ascii="Times New Roman" w:hAnsi="Times New Roman" w:cs="Times New Roman"/>
          <w:b/>
          <w:bCs/>
          <w:caps/>
          <w:sz w:val="32"/>
          <w:szCs w:val="32"/>
        </w:rPr>
        <w:t xml:space="preserve"> </w:t>
      </w:r>
    </w:p>
    <w:p w:rsidR="00C0489A" w:rsidRPr="00EA4877" w:rsidRDefault="00F53BC1" w:rsidP="006846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hAnsi="Times New Roman" w:cs="Times New Roman"/>
          <w:b/>
          <w:bCs/>
          <w:caps/>
          <w:sz w:val="32"/>
          <w:szCs w:val="32"/>
        </w:rPr>
      </w:pPr>
      <w:r>
        <w:rPr>
          <w:rFonts w:ascii="Times New Roman" w:hAnsi="Times New Roman" w:cs="Times New Roman"/>
          <w:b/>
          <w:bCs/>
          <w:caps/>
          <w:sz w:val="32"/>
          <w:szCs w:val="32"/>
        </w:rPr>
        <w:t>обще</w:t>
      </w:r>
      <w:r w:rsidR="00684647">
        <w:rPr>
          <w:rFonts w:ascii="Times New Roman" w:hAnsi="Times New Roman" w:cs="Times New Roman"/>
          <w:b/>
          <w:bCs/>
          <w:caps/>
          <w:sz w:val="32"/>
          <w:szCs w:val="32"/>
        </w:rPr>
        <w:t>ОБОРАЗОВАТЕЛЬНОЙ</w:t>
      </w:r>
      <w:r>
        <w:rPr>
          <w:rFonts w:ascii="Times New Roman" w:hAnsi="Times New Roman" w:cs="Times New Roman"/>
          <w:b/>
          <w:bCs/>
          <w:caps/>
          <w:sz w:val="32"/>
          <w:szCs w:val="32"/>
        </w:rPr>
        <w:t xml:space="preserve"> </w:t>
      </w:r>
      <w:r w:rsidR="00C0489A" w:rsidRPr="00EA4877">
        <w:rPr>
          <w:rFonts w:ascii="Times New Roman" w:hAnsi="Times New Roman" w:cs="Times New Roman"/>
          <w:b/>
          <w:bCs/>
          <w:caps/>
          <w:sz w:val="32"/>
          <w:szCs w:val="32"/>
        </w:rPr>
        <w:t>УЧЕБНОЙ ДИСЦИПЛИНЫ</w:t>
      </w:r>
    </w:p>
    <w:p w:rsidR="00C0489A" w:rsidRPr="00C0489A" w:rsidRDefault="00C0489A" w:rsidP="007F272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ascii="Times New Roman" w:hAnsi="Times New Roman" w:cs="Times New Roman"/>
          <w:b/>
          <w:bCs/>
          <w:caps/>
          <w:sz w:val="28"/>
          <w:szCs w:val="28"/>
          <w:u w:val="single"/>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21"/>
      </w:tblGrid>
      <w:tr w:rsidR="00C0489A" w:rsidRPr="00684647" w:rsidTr="007F272D">
        <w:tc>
          <w:tcPr>
            <w:tcW w:w="10421" w:type="dxa"/>
          </w:tcPr>
          <w:p w:rsidR="00C0489A" w:rsidRPr="00684647" w:rsidRDefault="00684647" w:rsidP="006846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bCs/>
                <w:caps/>
                <w:sz w:val="32"/>
                <w:szCs w:val="32"/>
              </w:rPr>
            </w:pPr>
            <w:r w:rsidRPr="00684647">
              <w:rPr>
                <w:b/>
                <w:bCs/>
                <w:sz w:val="32"/>
                <w:szCs w:val="32"/>
              </w:rPr>
              <w:t>Физическая культура</w:t>
            </w:r>
          </w:p>
        </w:tc>
      </w:tr>
    </w:tbl>
    <w:p w:rsidR="00C0489A" w:rsidRPr="00684647" w:rsidRDefault="00C0489A" w:rsidP="007F272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ascii="Times New Roman" w:hAnsi="Times New Roman" w:cs="Times New Roman"/>
          <w:b/>
          <w:bCs/>
          <w:caps/>
          <w:sz w:val="32"/>
          <w:szCs w:val="32"/>
          <w:u w:val="single"/>
        </w:rPr>
      </w:pPr>
    </w:p>
    <w:tbl>
      <w:tblPr>
        <w:tblStyle w:val="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5634"/>
      </w:tblGrid>
      <w:tr w:rsidR="008B5FE8" w:rsidRPr="00CB1FB9" w:rsidTr="008624DE">
        <w:tc>
          <w:tcPr>
            <w:tcW w:w="10137" w:type="dxa"/>
            <w:gridSpan w:val="2"/>
          </w:tcPr>
          <w:p w:rsidR="008B5FE8" w:rsidRPr="00EE4067" w:rsidRDefault="008B5FE8" w:rsidP="008B5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8"/>
                <w:szCs w:val="28"/>
              </w:rPr>
            </w:pPr>
            <w:r w:rsidRPr="00FC4CF8">
              <w:rPr>
                <w:bCs/>
                <w:sz w:val="28"/>
                <w:szCs w:val="28"/>
              </w:rPr>
              <w:t>для  специальности:</w:t>
            </w:r>
            <w:r>
              <w:rPr>
                <w:bCs/>
                <w:sz w:val="28"/>
                <w:szCs w:val="28"/>
              </w:rPr>
              <w:t xml:space="preserve"> </w:t>
            </w:r>
            <w:r>
              <w:rPr>
                <w:sz w:val="28"/>
                <w:szCs w:val="28"/>
              </w:rPr>
              <w:t>09.02.04 Информационные системы  (по отраслям)</w:t>
            </w:r>
          </w:p>
          <w:p w:rsidR="008B5FE8" w:rsidRPr="00CB1FB9" w:rsidRDefault="008B5FE8" w:rsidP="008B5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c>
      </w:tr>
      <w:tr w:rsidR="00CB1FB9" w:rsidRPr="00CB1FB9" w:rsidTr="00EF0CEF">
        <w:tc>
          <w:tcPr>
            <w:tcW w:w="4503" w:type="dxa"/>
          </w:tcPr>
          <w:p w:rsidR="00CB1FB9" w:rsidRPr="00CB1FB9" w:rsidRDefault="00CB1FB9" w:rsidP="00CB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c>
          <w:tcPr>
            <w:tcW w:w="5634" w:type="dxa"/>
          </w:tcPr>
          <w:p w:rsidR="00CB1FB9" w:rsidRPr="00CB1FB9" w:rsidRDefault="00CB1FB9" w:rsidP="00CB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r>
      <w:tr w:rsidR="00CB1FB9" w:rsidRPr="00CB1FB9" w:rsidTr="00EF0CEF">
        <w:tc>
          <w:tcPr>
            <w:tcW w:w="4503" w:type="dxa"/>
          </w:tcPr>
          <w:p w:rsidR="00CB1FB9" w:rsidRPr="00CB1FB9" w:rsidRDefault="00CB1FB9" w:rsidP="00CB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c>
          <w:tcPr>
            <w:tcW w:w="5634" w:type="dxa"/>
          </w:tcPr>
          <w:p w:rsidR="00CB1FB9" w:rsidRPr="00CB1FB9" w:rsidRDefault="00CB1FB9" w:rsidP="00CB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r>
      <w:tr w:rsidR="00CB1FB9" w:rsidRPr="00CB1FB9" w:rsidTr="00EF0CEF">
        <w:tc>
          <w:tcPr>
            <w:tcW w:w="4503" w:type="dxa"/>
          </w:tcPr>
          <w:p w:rsidR="00CB1FB9" w:rsidRPr="00CB1FB9" w:rsidRDefault="00CB1FB9" w:rsidP="00CB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c>
          <w:tcPr>
            <w:tcW w:w="5634" w:type="dxa"/>
          </w:tcPr>
          <w:p w:rsidR="00CB1FB9" w:rsidRPr="00CB1FB9" w:rsidRDefault="00CB1FB9" w:rsidP="00CB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r>
    </w:tbl>
    <w:p w:rsidR="00C0489A" w:rsidRPr="00684647" w:rsidRDefault="008B5FE8" w:rsidP="007F272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ascii="Times New Roman" w:hAnsi="Times New Roman" w:cs="Times New Roman"/>
          <w:b/>
          <w:caps/>
          <w:sz w:val="28"/>
          <w:szCs w:val="28"/>
        </w:rPr>
      </w:pPr>
      <w:r>
        <w:rPr>
          <w:rFonts w:ascii="Times New Roman" w:hAnsi="Times New Roman" w:cs="Times New Roman"/>
          <w:b/>
          <w:caps/>
          <w:sz w:val="28"/>
          <w:szCs w:val="28"/>
        </w:rPr>
        <w:t>ИС-6</w:t>
      </w:r>
    </w:p>
    <w:p w:rsidR="00C0489A" w:rsidRPr="00C0489A" w:rsidRDefault="00C0489A" w:rsidP="007F272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ascii="Times New Roman" w:hAnsi="Times New Roman" w:cs="Times New Roman"/>
          <w:sz w:val="28"/>
          <w:szCs w:val="28"/>
        </w:rPr>
      </w:pPr>
    </w:p>
    <w:p w:rsidR="00C0489A" w:rsidRPr="00C0489A" w:rsidRDefault="00C0489A" w:rsidP="007F272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ascii="Times New Roman" w:hAnsi="Times New Roman" w:cs="Times New Roman"/>
          <w:sz w:val="28"/>
          <w:szCs w:val="28"/>
        </w:rPr>
      </w:pPr>
    </w:p>
    <w:p w:rsidR="00C0489A" w:rsidRPr="00C0489A" w:rsidRDefault="00C0489A" w:rsidP="007F272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ascii="Times New Roman" w:hAnsi="Times New Roman" w:cs="Times New Roman"/>
          <w:sz w:val="28"/>
          <w:szCs w:val="28"/>
        </w:rPr>
      </w:pPr>
    </w:p>
    <w:p w:rsidR="00C0489A" w:rsidRPr="00C0489A" w:rsidRDefault="00C0489A" w:rsidP="007F272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ascii="Times New Roman" w:hAnsi="Times New Roman" w:cs="Times New Roman"/>
          <w:sz w:val="28"/>
          <w:szCs w:val="28"/>
        </w:rPr>
      </w:pPr>
    </w:p>
    <w:p w:rsidR="000942A1" w:rsidRDefault="000942A1" w:rsidP="007F272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ascii="Times New Roman" w:hAnsi="Times New Roman" w:cs="Times New Roman"/>
          <w:sz w:val="28"/>
          <w:szCs w:val="28"/>
        </w:rPr>
      </w:pPr>
    </w:p>
    <w:p w:rsidR="00684647" w:rsidRDefault="00684647" w:rsidP="007F272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ascii="Times New Roman" w:hAnsi="Times New Roman" w:cs="Times New Roman"/>
          <w:sz w:val="28"/>
          <w:szCs w:val="28"/>
        </w:rPr>
      </w:pPr>
    </w:p>
    <w:p w:rsidR="00684647" w:rsidRDefault="00684647" w:rsidP="007F272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ascii="Times New Roman" w:hAnsi="Times New Roman" w:cs="Times New Roman"/>
          <w:sz w:val="28"/>
          <w:szCs w:val="28"/>
        </w:rPr>
      </w:pPr>
    </w:p>
    <w:p w:rsidR="00662ADD" w:rsidRDefault="00C0489A" w:rsidP="0081767C">
      <w:pPr>
        <w:pStyle w:val="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center"/>
      </w:pPr>
      <w:r w:rsidRPr="00B50EEC">
        <w:rPr>
          <w:spacing w:val="-2"/>
        </w:rPr>
        <w:t>г. Ангарск</w:t>
      </w:r>
      <w:r w:rsidR="00B50EEC">
        <w:rPr>
          <w:spacing w:val="-2"/>
        </w:rPr>
        <w:t>,</w:t>
      </w:r>
    </w:p>
    <w:p w:rsidR="00115131" w:rsidRDefault="00115131" w:rsidP="0081767C">
      <w:pPr>
        <w:pStyle w:val="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center"/>
      </w:pPr>
    </w:p>
    <w:p w:rsidR="00C0489A" w:rsidRDefault="0081767C" w:rsidP="0081767C">
      <w:pPr>
        <w:pStyle w:val="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center"/>
      </w:pPr>
      <w:r w:rsidRPr="00B50EEC">
        <w:t xml:space="preserve"> </w:t>
      </w:r>
      <w:r w:rsidR="00C0489A" w:rsidRPr="00B50EEC">
        <w:t>201</w:t>
      </w:r>
      <w:r w:rsidR="006C16D8">
        <w:t>6</w:t>
      </w:r>
      <w:r w:rsidR="00C0489A" w:rsidRPr="00B50EEC">
        <w:t xml:space="preserve"> г.</w:t>
      </w:r>
    </w:p>
    <w:tbl>
      <w:tblPr>
        <w:tblW w:w="10206" w:type="dxa"/>
        <w:tblInd w:w="108" w:type="dxa"/>
        <w:tblLook w:val="04A0" w:firstRow="1" w:lastRow="0" w:firstColumn="1" w:lastColumn="0" w:noHBand="0" w:noVBand="1"/>
      </w:tblPr>
      <w:tblGrid>
        <w:gridCol w:w="4536"/>
        <w:gridCol w:w="993"/>
        <w:gridCol w:w="4677"/>
      </w:tblGrid>
      <w:tr w:rsidR="005373EF" w:rsidRPr="00C0489A" w:rsidTr="00B50EEC">
        <w:tc>
          <w:tcPr>
            <w:tcW w:w="4536" w:type="dxa"/>
          </w:tcPr>
          <w:p w:rsidR="005373EF" w:rsidRPr="00C0489A" w:rsidRDefault="00137B05" w:rsidP="00684647">
            <w:pPr>
              <w:spacing w:after="0" w:line="240" w:lineRule="auto"/>
              <w:rPr>
                <w:rFonts w:ascii="Times New Roman" w:hAnsi="Times New Roman" w:cs="Times New Roman"/>
                <w:sz w:val="24"/>
                <w:szCs w:val="24"/>
              </w:rPr>
            </w:pPr>
            <w:r w:rsidRPr="00C0489A">
              <w:rPr>
                <w:rFonts w:ascii="Times New Roman" w:hAnsi="Times New Roman" w:cs="Times New Roman"/>
                <w:caps/>
                <w:sz w:val="24"/>
                <w:szCs w:val="24"/>
              </w:rPr>
              <w:lastRenderedPageBreak/>
              <w:br w:type="page"/>
            </w:r>
            <w:r w:rsidR="005373EF" w:rsidRPr="00C0489A">
              <w:rPr>
                <w:rFonts w:ascii="Times New Roman" w:hAnsi="Times New Roman" w:cs="Times New Roman"/>
                <w:sz w:val="24"/>
                <w:szCs w:val="24"/>
              </w:rPr>
              <w:t>ОДОБРЕНА</w:t>
            </w:r>
          </w:p>
        </w:tc>
        <w:tc>
          <w:tcPr>
            <w:tcW w:w="993" w:type="dxa"/>
          </w:tcPr>
          <w:p w:rsidR="005373EF" w:rsidRPr="00C0489A" w:rsidRDefault="005373EF" w:rsidP="00BC60C0">
            <w:pPr>
              <w:spacing w:after="0" w:line="240" w:lineRule="auto"/>
              <w:rPr>
                <w:rFonts w:ascii="Times New Roman" w:hAnsi="Times New Roman" w:cs="Times New Roman"/>
                <w:sz w:val="24"/>
                <w:szCs w:val="24"/>
              </w:rPr>
            </w:pPr>
          </w:p>
        </w:tc>
        <w:tc>
          <w:tcPr>
            <w:tcW w:w="4677" w:type="dxa"/>
            <w:vMerge w:val="restart"/>
          </w:tcPr>
          <w:p w:rsidR="005373EF" w:rsidRPr="00C0489A" w:rsidRDefault="005373EF" w:rsidP="00BC60C0">
            <w:pPr>
              <w:spacing w:after="0" w:line="240" w:lineRule="auto"/>
              <w:rPr>
                <w:rFonts w:ascii="Times New Roman" w:hAnsi="Times New Roman" w:cs="Times New Roman"/>
                <w:sz w:val="24"/>
                <w:szCs w:val="24"/>
              </w:rPr>
            </w:pPr>
            <w:r w:rsidRPr="00C0489A">
              <w:rPr>
                <w:rFonts w:ascii="Times New Roman" w:hAnsi="Times New Roman" w:cs="Times New Roman"/>
                <w:sz w:val="24"/>
                <w:szCs w:val="24"/>
              </w:rPr>
              <w:t>СОСТАВЛЕНА</w:t>
            </w:r>
          </w:p>
          <w:p w:rsidR="005373EF" w:rsidRPr="00C0489A" w:rsidRDefault="005373EF" w:rsidP="00BC60C0">
            <w:pPr>
              <w:spacing w:after="0" w:line="240" w:lineRule="auto"/>
              <w:rPr>
                <w:rFonts w:ascii="Times New Roman" w:hAnsi="Times New Roman" w:cs="Times New Roman"/>
                <w:color w:val="000000"/>
                <w:spacing w:val="-2"/>
                <w:sz w:val="24"/>
                <w:szCs w:val="24"/>
              </w:rPr>
            </w:pPr>
            <w:r w:rsidRPr="00C0489A">
              <w:rPr>
                <w:rFonts w:ascii="Times New Roman" w:hAnsi="Times New Roman" w:cs="Times New Roman"/>
                <w:sz w:val="24"/>
                <w:szCs w:val="24"/>
              </w:rPr>
              <w:t xml:space="preserve">в соответствии с </w:t>
            </w:r>
            <w:r w:rsidRPr="00C0489A">
              <w:rPr>
                <w:rFonts w:ascii="Times New Roman" w:hAnsi="Times New Roman" w:cs="Times New Roman"/>
                <w:color w:val="000000"/>
                <w:spacing w:val="-2"/>
                <w:sz w:val="24"/>
                <w:szCs w:val="24"/>
              </w:rPr>
              <w:t>ФГОС СПО по специальности</w:t>
            </w:r>
          </w:p>
          <w:p w:rsidR="005373EF" w:rsidRPr="00C0489A" w:rsidRDefault="008B5FE8" w:rsidP="00BC60C0">
            <w:pPr>
              <w:spacing w:after="0" w:line="240" w:lineRule="auto"/>
              <w:rPr>
                <w:rFonts w:ascii="Times New Roman" w:hAnsi="Times New Roman" w:cs="Times New Roman"/>
                <w:sz w:val="24"/>
                <w:szCs w:val="24"/>
              </w:rPr>
            </w:pPr>
            <w:r w:rsidRPr="008B5FE8">
              <w:rPr>
                <w:rFonts w:ascii="Times New Roman" w:hAnsi="Times New Roman" w:cs="Times New Roman"/>
                <w:sz w:val="24"/>
                <w:szCs w:val="24"/>
              </w:rPr>
              <w:t xml:space="preserve">09.02.04 Информационные системы </w:t>
            </w:r>
            <w:r w:rsidR="006C16D8">
              <w:rPr>
                <w:rFonts w:ascii="Times New Roman" w:hAnsi="Times New Roman" w:cs="Times New Roman"/>
                <w:sz w:val="24"/>
                <w:szCs w:val="24"/>
              </w:rPr>
              <w:t>(по отраслям</w:t>
            </w:r>
            <w:r w:rsidR="00EE4067">
              <w:rPr>
                <w:rFonts w:ascii="Times New Roman" w:hAnsi="Times New Roman" w:cs="Times New Roman"/>
                <w:sz w:val="24"/>
                <w:szCs w:val="24"/>
              </w:rPr>
              <w:t>)</w:t>
            </w:r>
          </w:p>
          <w:p w:rsidR="005373EF" w:rsidRPr="00C0489A" w:rsidRDefault="005373EF" w:rsidP="00B50EEC">
            <w:pPr>
              <w:spacing w:after="0" w:line="240" w:lineRule="auto"/>
              <w:rPr>
                <w:rFonts w:ascii="Times New Roman" w:hAnsi="Times New Roman" w:cs="Times New Roman"/>
                <w:sz w:val="24"/>
                <w:szCs w:val="24"/>
              </w:rPr>
            </w:pPr>
            <w:r w:rsidRPr="00C0489A">
              <w:rPr>
                <w:rFonts w:ascii="Times New Roman" w:hAnsi="Times New Roman" w:cs="Times New Roman"/>
                <w:sz w:val="24"/>
                <w:szCs w:val="24"/>
              </w:rPr>
              <w:t>Заместитель директора по УР</w:t>
            </w:r>
          </w:p>
        </w:tc>
      </w:tr>
      <w:tr w:rsidR="005373EF" w:rsidRPr="00C0489A" w:rsidTr="00B50EEC">
        <w:tc>
          <w:tcPr>
            <w:tcW w:w="4536" w:type="dxa"/>
          </w:tcPr>
          <w:p w:rsidR="005373EF" w:rsidRPr="00C0489A" w:rsidRDefault="00684647" w:rsidP="00BC60C0">
            <w:pPr>
              <w:spacing w:after="0" w:line="240" w:lineRule="auto"/>
              <w:rPr>
                <w:rFonts w:ascii="Times New Roman" w:hAnsi="Times New Roman" w:cs="Times New Roman"/>
                <w:sz w:val="24"/>
                <w:szCs w:val="24"/>
              </w:rPr>
            </w:pPr>
            <w:r w:rsidRPr="00684647">
              <w:rPr>
                <w:rFonts w:ascii="Times New Roman" w:hAnsi="Times New Roman" w:cs="Times New Roman"/>
                <w:sz w:val="24"/>
                <w:szCs w:val="24"/>
              </w:rPr>
              <w:t xml:space="preserve">цикловой </w:t>
            </w:r>
            <w:r>
              <w:rPr>
                <w:rFonts w:ascii="Times New Roman" w:hAnsi="Times New Roman" w:cs="Times New Roman"/>
                <w:sz w:val="24"/>
                <w:szCs w:val="24"/>
              </w:rPr>
              <w:t>комиссией общих</w:t>
            </w:r>
            <w:r w:rsidR="005373EF" w:rsidRPr="00C0489A">
              <w:rPr>
                <w:rFonts w:ascii="Times New Roman" w:hAnsi="Times New Roman" w:cs="Times New Roman"/>
                <w:sz w:val="24"/>
                <w:szCs w:val="24"/>
              </w:rPr>
              <w:t xml:space="preserve"> гуманитарных и социально-экономических дисциплин</w:t>
            </w:r>
          </w:p>
        </w:tc>
        <w:tc>
          <w:tcPr>
            <w:tcW w:w="993" w:type="dxa"/>
          </w:tcPr>
          <w:p w:rsidR="005373EF" w:rsidRPr="00C0489A" w:rsidRDefault="005373EF" w:rsidP="00BC60C0">
            <w:pPr>
              <w:spacing w:after="0" w:line="240" w:lineRule="auto"/>
              <w:rPr>
                <w:rFonts w:ascii="Times New Roman" w:hAnsi="Times New Roman" w:cs="Times New Roman"/>
                <w:sz w:val="24"/>
                <w:szCs w:val="24"/>
              </w:rPr>
            </w:pPr>
          </w:p>
        </w:tc>
        <w:tc>
          <w:tcPr>
            <w:tcW w:w="4677" w:type="dxa"/>
            <w:vMerge/>
          </w:tcPr>
          <w:p w:rsidR="005373EF" w:rsidRPr="00C0489A" w:rsidRDefault="005373EF" w:rsidP="00BC60C0">
            <w:pPr>
              <w:spacing w:after="0" w:line="240" w:lineRule="auto"/>
              <w:rPr>
                <w:rFonts w:ascii="Times New Roman" w:hAnsi="Times New Roman" w:cs="Times New Roman"/>
                <w:sz w:val="24"/>
                <w:szCs w:val="24"/>
              </w:rPr>
            </w:pPr>
          </w:p>
        </w:tc>
      </w:tr>
      <w:tr w:rsidR="005373EF" w:rsidRPr="00C0489A" w:rsidTr="00B50EEC">
        <w:trPr>
          <w:trHeight w:val="80"/>
        </w:trPr>
        <w:tc>
          <w:tcPr>
            <w:tcW w:w="4536" w:type="dxa"/>
            <w:tcBorders>
              <w:bottom w:val="single" w:sz="4" w:space="0" w:color="auto"/>
            </w:tcBorders>
          </w:tcPr>
          <w:p w:rsidR="005373EF" w:rsidRPr="00C0489A" w:rsidRDefault="00B50EEC" w:rsidP="00BC60C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Председатель             </w:t>
            </w:r>
            <w:r w:rsidR="00C0489A" w:rsidRPr="00C0489A">
              <w:rPr>
                <w:rFonts w:ascii="Times New Roman" w:hAnsi="Times New Roman" w:cs="Times New Roman"/>
                <w:sz w:val="24"/>
                <w:szCs w:val="24"/>
              </w:rPr>
              <w:t xml:space="preserve">/Кочкурова В.П.           </w:t>
            </w:r>
          </w:p>
        </w:tc>
        <w:tc>
          <w:tcPr>
            <w:tcW w:w="993" w:type="dxa"/>
          </w:tcPr>
          <w:p w:rsidR="005373EF" w:rsidRPr="00C0489A" w:rsidRDefault="005373EF" w:rsidP="00BC60C0">
            <w:pPr>
              <w:spacing w:after="0" w:line="240" w:lineRule="auto"/>
              <w:jc w:val="center"/>
              <w:rPr>
                <w:rFonts w:ascii="Times New Roman" w:hAnsi="Times New Roman" w:cs="Times New Roman"/>
                <w:sz w:val="24"/>
                <w:szCs w:val="24"/>
              </w:rPr>
            </w:pPr>
          </w:p>
        </w:tc>
        <w:tc>
          <w:tcPr>
            <w:tcW w:w="4677" w:type="dxa"/>
            <w:vMerge/>
          </w:tcPr>
          <w:p w:rsidR="005373EF" w:rsidRPr="00C0489A" w:rsidRDefault="005373EF" w:rsidP="00BC60C0">
            <w:pPr>
              <w:spacing w:after="0" w:line="240" w:lineRule="auto"/>
              <w:jc w:val="center"/>
              <w:rPr>
                <w:rFonts w:ascii="Times New Roman" w:hAnsi="Times New Roman" w:cs="Times New Roman"/>
                <w:sz w:val="24"/>
                <w:szCs w:val="24"/>
              </w:rPr>
            </w:pPr>
          </w:p>
        </w:tc>
      </w:tr>
      <w:tr w:rsidR="005373EF" w:rsidRPr="00C0489A" w:rsidTr="00B50EEC">
        <w:tc>
          <w:tcPr>
            <w:tcW w:w="4536" w:type="dxa"/>
          </w:tcPr>
          <w:p w:rsidR="005373EF" w:rsidRPr="00C0489A" w:rsidRDefault="00684647" w:rsidP="00BC60C0">
            <w:pPr>
              <w:spacing w:after="0" w:line="240" w:lineRule="auto"/>
              <w:rPr>
                <w:rFonts w:ascii="Times New Roman" w:hAnsi="Times New Roman" w:cs="Times New Roman"/>
                <w:sz w:val="24"/>
                <w:szCs w:val="24"/>
              </w:rPr>
            </w:pPr>
            <w:r>
              <w:rPr>
                <w:rFonts w:ascii="Times New Roman" w:hAnsi="Times New Roman"/>
                <w:sz w:val="24"/>
                <w:szCs w:val="24"/>
              </w:rPr>
              <w:t xml:space="preserve">01 июня </w:t>
            </w:r>
            <w:r w:rsidRPr="00C0489A">
              <w:rPr>
                <w:rFonts w:ascii="Times New Roman" w:hAnsi="Times New Roman" w:cs="Times New Roman"/>
                <w:sz w:val="24"/>
                <w:szCs w:val="24"/>
              </w:rPr>
              <w:t xml:space="preserve">     201</w:t>
            </w:r>
            <w:r>
              <w:rPr>
                <w:rFonts w:ascii="Times New Roman" w:hAnsi="Times New Roman" w:cs="Times New Roman"/>
                <w:sz w:val="24"/>
                <w:szCs w:val="24"/>
              </w:rPr>
              <w:t>6</w:t>
            </w:r>
            <w:r w:rsidRPr="00C0489A">
              <w:rPr>
                <w:rFonts w:ascii="Times New Roman" w:hAnsi="Times New Roman" w:cs="Times New Roman"/>
                <w:sz w:val="24"/>
                <w:szCs w:val="24"/>
              </w:rPr>
              <w:t xml:space="preserve"> год</w:t>
            </w:r>
          </w:p>
        </w:tc>
        <w:tc>
          <w:tcPr>
            <w:tcW w:w="993" w:type="dxa"/>
          </w:tcPr>
          <w:p w:rsidR="005373EF" w:rsidRPr="00C0489A" w:rsidRDefault="005373EF" w:rsidP="00BC60C0">
            <w:pPr>
              <w:spacing w:after="0" w:line="240" w:lineRule="auto"/>
              <w:rPr>
                <w:rFonts w:ascii="Times New Roman" w:hAnsi="Times New Roman" w:cs="Times New Roman"/>
                <w:sz w:val="24"/>
                <w:szCs w:val="24"/>
              </w:rPr>
            </w:pPr>
          </w:p>
        </w:tc>
        <w:tc>
          <w:tcPr>
            <w:tcW w:w="4677" w:type="dxa"/>
            <w:tcBorders>
              <w:bottom w:val="single" w:sz="4" w:space="0" w:color="auto"/>
            </w:tcBorders>
          </w:tcPr>
          <w:p w:rsidR="005373EF" w:rsidRPr="00C0489A" w:rsidRDefault="005373EF" w:rsidP="00BC60C0">
            <w:pPr>
              <w:spacing w:after="0" w:line="240" w:lineRule="auto"/>
              <w:jc w:val="right"/>
              <w:rPr>
                <w:rFonts w:ascii="Times New Roman" w:hAnsi="Times New Roman" w:cs="Times New Roman"/>
                <w:sz w:val="24"/>
                <w:szCs w:val="24"/>
              </w:rPr>
            </w:pPr>
            <w:r w:rsidRPr="00C0489A">
              <w:rPr>
                <w:rFonts w:ascii="Times New Roman" w:hAnsi="Times New Roman" w:cs="Times New Roman"/>
                <w:sz w:val="24"/>
                <w:szCs w:val="24"/>
              </w:rPr>
              <w:t xml:space="preserve">                               /Савеличева О.В.</w:t>
            </w:r>
          </w:p>
        </w:tc>
      </w:tr>
      <w:tr w:rsidR="005373EF" w:rsidRPr="00C0489A" w:rsidTr="00B50EEC">
        <w:tc>
          <w:tcPr>
            <w:tcW w:w="4536" w:type="dxa"/>
          </w:tcPr>
          <w:p w:rsidR="005373EF" w:rsidRPr="00C0489A" w:rsidRDefault="005373EF" w:rsidP="00BC60C0">
            <w:pPr>
              <w:spacing w:after="0" w:line="240" w:lineRule="auto"/>
              <w:rPr>
                <w:rFonts w:ascii="Times New Roman" w:hAnsi="Times New Roman" w:cs="Times New Roman"/>
                <w:sz w:val="24"/>
                <w:szCs w:val="24"/>
              </w:rPr>
            </w:pPr>
          </w:p>
        </w:tc>
        <w:tc>
          <w:tcPr>
            <w:tcW w:w="993" w:type="dxa"/>
          </w:tcPr>
          <w:p w:rsidR="005373EF" w:rsidRPr="00C0489A" w:rsidRDefault="005373EF" w:rsidP="00BC60C0">
            <w:pPr>
              <w:spacing w:after="0" w:line="240" w:lineRule="auto"/>
              <w:rPr>
                <w:rFonts w:ascii="Times New Roman" w:hAnsi="Times New Roman" w:cs="Times New Roman"/>
                <w:sz w:val="24"/>
                <w:szCs w:val="24"/>
              </w:rPr>
            </w:pPr>
          </w:p>
        </w:tc>
        <w:tc>
          <w:tcPr>
            <w:tcW w:w="4677" w:type="dxa"/>
            <w:tcBorders>
              <w:top w:val="single" w:sz="4" w:space="0" w:color="auto"/>
            </w:tcBorders>
          </w:tcPr>
          <w:p w:rsidR="005373EF" w:rsidRPr="00C0489A" w:rsidRDefault="00D049A9" w:rsidP="006846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84647">
              <w:rPr>
                <w:rFonts w:ascii="Times New Roman" w:hAnsi="Times New Roman" w:cs="Times New Roman"/>
                <w:sz w:val="24"/>
                <w:szCs w:val="24"/>
              </w:rPr>
              <w:t>29 июня</w:t>
            </w:r>
            <w:r w:rsidR="000942A1">
              <w:rPr>
                <w:rFonts w:ascii="Times New Roman" w:hAnsi="Times New Roman" w:cs="Times New Roman"/>
                <w:sz w:val="24"/>
                <w:szCs w:val="24"/>
              </w:rPr>
              <w:t xml:space="preserve">   </w:t>
            </w:r>
            <w:r>
              <w:rPr>
                <w:rFonts w:ascii="Times New Roman" w:hAnsi="Times New Roman" w:cs="Times New Roman"/>
                <w:sz w:val="24"/>
                <w:szCs w:val="24"/>
              </w:rPr>
              <w:t xml:space="preserve">   </w:t>
            </w:r>
            <w:r w:rsidR="00F53BC1">
              <w:rPr>
                <w:rFonts w:ascii="Times New Roman" w:hAnsi="Times New Roman" w:cs="Times New Roman"/>
                <w:sz w:val="24"/>
                <w:szCs w:val="24"/>
              </w:rPr>
              <w:t xml:space="preserve">               </w:t>
            </w:r>
            <w:r w:rsidR="00126E8A" w:rsidRPr="00C0489A">
              <w:rPr>
                <w:rFonts w:ascii="Times New Roman" w:hAnsi="Times New Roman" w:cs="Times New Roman"/>
                <w:sz w:val="24"/>
                <w:szCs w:val="24"/>
              </w:rPr>
              <w:t xml:space="preserve">   201</w:t>
            </w:r>
            <w:r w:rsidR="006C16D8">
              <w:rPr>
                <w:rFonts w:ascii="Times New Roman" w:hAnsi="Times New Roman" w:cs="Times New Roman"/>
                <w:sz w:val="24"/>
                <w:szCs w:val="24"/>
              </w:rPr>
              <w:t>6</w:t>
            </w:r>
            <w:r w:rsidR="005373EF" w:rsidRPr="00C0489A">
              <w:rPr>
                <w:rFonts w:ascii="Times New Roman" w:hAnsi="Times New Roman" w:cs="Times New Roman"/>
                <w:sz w:val="24"/>
                <w:szCs w:val="24"/>
              </w:rPr>
              <w:t>год</w:t>
            </w:r>
          </w:p>
        </w:tc>
      </w:tr>
    </w:tbl>
    <w:p w:rsidR="005373EF" w:rsidRPr="00903339" w:rsidRDefault="005373EF" w:rsidP="005373EF">
      <w:pPr>
        <w:jc w:val="center"/>
        <w:rPr>
          <w:rFonts w:ascii="Times New Roman" w:hAnsi="Times New Roman" w:cs="Times New Roman"/>
          <w:sz w:val="28"/>
          <w:szCs w:val="28"/>
        </w:rPr>
      </w:pPr>
    </w:p>
    <w:p w:rsidR="005373EF" w:rsidRPr="00903339" w:rsidRDefault="005373EF" w:rsidP="005373EF">
      <w:pPr>
        <w:jc w:val="center"/>
        <w:rPr>
          <w:rFonts w:ascii="Times New Roman" w:hAnsi="Times New Roman" w:cs="Times New Roman"/>
          <w:sz w:val="28"/>
          <w:szCs w:val="28"/>
        </w:rPr>
      </w:pPr>
    </w:p>
    <w:p w:rsidR="00684647" w:rsidRPr="00684647" w:rsidRDefault="00684647" w:rsidP="00684647">
      <w:pPr>
        <w:widowControl w:val="0"/>
        <w:tabs>
          <w:tab w:val="left" w:pos="0"/>
        </w:tabs>
        <w:suppressAutoHyphens/>
        <w:ind w:firstLine="1440"/>
        <w:jc w:val="both"/>
        <w:rPr>
          <w:rFonts w:ascii="Times New Roman" w:hAnsi="Times New Roman" w:cs="Times New Roman"/>
          <w:sz w:val="28"/>
          <w:szCs w:val="28"/>
        </w:rPr>
      </w:pPr>
      <w:proofErr w:type="gramStart"/>
      <w:r w:rsidRPr="00684647">
        <w:rPr>
          <w:rFonts w:ascii="Times New Roman" w:hAnsi="Times New Roman" w:cs="Times New Roman"/>
          <w:sz w:val="28"/>
          <w:szCs w:val="28"/>
        </w:rPr>
        <w:t xml:space="preserve">Рабочая программа учебной дисциплины разработана на основе примерной программы учебной дисциплины «Физическая культура»  для специальностей среднего профессионального образования, рекомендовано Федеральным государственным автономным учреждением «Федеральный институт развития образования» (ФГАУ  «ФИРО») для реализации основной профессиональной образовательной программы СПО на базе основного общего образования с получением среднего общего образования  Протокол </w:t>
      </w:r>
      <w:proofErr w:type="spellStart"/>
      <w:r w:rsidRPr="00684647">
        <w:rPr>
          <w:rFonts w:ascii="Times New Roman" w:hAnsi="Times New Roman" w:cs="Times New Roman"/>
          <w:sz w:val="28"/>
          <w:szCs w:val="28"/>
        </w:rPr>
        <w:t>No</w:t>
      </w:r>
      <w:proofErr w:type="spellEnd"/>
      <w:r w:rsidRPr="00684647">
        <w:rPr>
          <w:rFonts w:ascii="Times New Roman" w:hAnsi="Times New Roman" w:cs="Times New Roman"/>
          <w:sz w:val="28"/>
          <w:szCs w:val="28"/>
        </w:rPr>
        <w:t xml:space="preserve"> 3 от 21 июля 2015 г. </w:t>
      </w:r>
      <w:proofErr w:type="gramEnd"/>
    </w:p>
    <w:p w:rsidR="007E5406" w:rsidRDefault="007E5406" w:rsidP="00684647">
      <w:pPr>
        <w:widowControl w:val="0"/>
        <w:tabs>
          <w:tab w:val="left" w:pos="0"/>
        </w:tabs>
        <w:suppressAutoHyphens/>
        <w:ind w:firstLine="1440"/>
        <w:jc w:val="both"/>
        <w:rPr>
          <w:vertAlign w:val="superscript"/>
        </w:rPr>
      </w:pPr>
    </w:p>
    <w:p w:rsidR="005373EF" w:rsidRPr="00903339" w:rsidRDefault="005373EF" w:rsidP="005373EF">
      <w:pPr>
        <w:ind w:firstLine="709"/>
        <w:rPr>
          <w:rFonts w:ascii="Times New Roman" w:hAnsi="Times New Roman" w:cs="Times New Roman"/>
          <w:i/>
          <w:iCs/>
          <w:sz w:val="28"/>
          <w:szCs w:val="28"/>
        </w:rPr>
      </w:pPr>
    </w:p>
    <w:p w:rsidR="007F272D" w:rsidRDefault="007F272D" w:rsidP="00C0489A">
      <w:pPr>
        <w:widowControl w:val="0"/>
        <w:tabs>
          <w:tab w:val="left" w:pos="0"/>
        </w:tabs>
        <w:suppressAutoHyphens/>
        <w:ind w:firstLine="1440"/>
        <w:rPr>
          <w:vertAlign w:val="superscri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6202"/>
      </w:tblGrid>
      <w:tr w:rsidR="007F272D" w:rsidRPr="007F272D" w:rsidTr="007F272D">
        <w:trPr>
          <w:trHeight w:val="307"/>
        </w:trPr>
        <w:tc>
          <w:tcPr>
            <w:tcW w:w="3369" w:type="dxa"/>
            <w:tcBorders>
              <w:top w:val="nil"/>
              <w:left w:val="nil"/>
              <w:bottom w:val="nil"/>
              <w:right w:val="nil"/>
            </w:tcBorders>
          </w:tcPr>
          <w:p w:rsidR="007F272D" w:rsidRPr="007F272D" w:rsidRDefault="007F272D" w:rsidP="007F272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480" w:lineRule="auto"/>
              <w:jc w:val="both"/>
              <w:rPr>
                <w:rFonts w:ascii="Times New Roman" w:eastAsia="Times New Roman" w:hAnsi="Times New Roman" w:cs="Times New Roman"/>
                <w:sz w:val="24"/>
                <w:szCs w:val="24"/>
              </w:rPr>
            </w:pPr>
            <w:r w:rsidRPr="007F272D">
              <w:rPr>
                <w:rFonts w:ascii="Times New Roman" w:eastAsia="Times New Roman" w:hAnsi="Times New Roman" w:cs="Times New Roman"/>
                <w:sz w:val="24"/>
                <w:szCs w:val="24"/>
              </w:rPr>
              <w:t xml:space="preserve">Организация-разработчик: </w:t>
            </w:r>
          </w:p>
        </w:tc>
        <w:tc>
          <w:tcPr>
            <w:tcW w:w="6202" w:type="dxa"/>
            <w:tcBorders>
              <w:top w:val="nil"/>
              <w:left w:val="nil"/>
              <w:bottom w:val="single" w:sz="4" w:space="0" w:color="auto"/>
              <w:right w:val="nil"/>
            </w:tcBorders>
          </w:tcPr>
          <w:p w:rsidR="007F272D" w:rsidRPr="007F272D" w:rsidRDefault="007F272D" w:rsidP="007F272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480" w:lineRule="auto"/>
              <w:jc w:val="both"/>
              <w:rPr>
                <w:rFonts w:ascii="Times New Roman" w:eastAsia="Times New Roman" w:hAnsi="Times New Roman" w:cs="Times New Roman"/>
                <w:b/>
                <w:sz w:val="24"/>
                <w:szCs w:val="24"/>
              </w:rPr>
            </w:pPr>
            <w:r w:rsidRPr="007F272D">
              <w:rPr>
                <w:rFonts w:ascii="Times New Roman" w:eastAsia="Times New Roman" w:hAnsi="Times New Roman" w:cs="Times New Roman"/>
                <w:b/>
                <w:sz w:val="24"/>
                <w:szCs w:val="24"/>
              </w:rPr>
              <w:t>ГБ</w:t>
            </w:r>
            <w:r w:rsidR="004123BE">
              <w:rPr>
                <w:rFonts w:ascii="Times New Roman" w:eastAsia="Times New Roman" w:hAnsi="Times New Roman" w:cs="Times New Roman"/>
                <w:b/>
                <w:sz w:val="24"/>
                <w:szCs w:val="24"/>
              </w:rPr>
              <w:t xml:space="preserve">ПОУ </w:t>
            </w:r>
            <w:r w:rsidRPr="007F272D">
              <w:rPr>
                <w:rFonts w:ascii="Times New Roman" w:eastAsia="Times New Roman" w:hAnsi="Times New Roman" w:cs="Times New Roman"/>
                <w:b/>
                <w:sz w:val="24"/>
                <w:szCs w:val="24"/>
              </w:rPr>
              <w:t xml:space="preserve"> ИО </w:t>
            </w:r>
            <w:r w:rsidR="00516686">
              <w:rPr>
                <w:rFonts w:ascii="Times New Roman" w:eastAsia="Times New Roman" w:hAnsi="Times New Roman" w:cs="Times New Roman"/>
                <w:b/>
                <w:sz w:val="24"/>
                <w:szCs w:val="24"/>
              </w:rPr>
              <w:t>«</w:t>
            </w:r>
            <w:r w:rsidRPr="007F272D">
              <w:rPr>
                <w:rFonts w:ascii="Times New Roman" w:eastAsia="Times New Roman" w:hAnsi="Times New Roman" w:cs="Times New Roman"/>
                <w:b/>
                <w:sz w:val="24"/>
                <w:szCs w:val="24"/>
              </w:rPr>
              <w:t>АПЭТ</w:t>
            </w:r>
            <w:r w:rsidR="00516686">
              <w:rPr>
                <w:rFonts w:ascii="Times New Roman" w:eastAsia="Times New Roman" w:hAnsi="Times New Roman" w:cs="Times New Roman"/>
                <w:b/>
                <w:sz w:val="24"/>
                <w:szCs w:val="24"/>
              </w:rPr>
              <w:t>»</w:t>
            </w:r>
          </w:p>
        </w:tc>
      </w:tr>
    </w:tbl>
    <w:p w:rsidR="007F272D" w:rsidRPr="007F272D" w:rsidRDefault="007F272D" w:rsidP="007F272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480" w:lineRule="auto"/>
        <w:jc w:val="both"/>
        <w:rPr>
          <w:rFonts w:ascii="Times New Roman" w:eastAsia="Times New Roman" w:hAnsi="Times New Roman" w:cs="Times New Roman"/>
          <w:sz w:val="24"/>
          <w:szCs w:val="24"/>
        </w:rPr>
      </w:pPr>
    </w:p>
    <w:p w:rsidR="007F272D" w:rsidRPr="007F272D" w:rsidRDefault="007F272D" w:rsidP="007F272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imes New Roman" w:eastAsia="Times New Roman" w:hAnsi="Times New Roman" w:cs="Times New Roman"/>
          <w:sz w:val="24"/>
          <w:szCs w:val="24"/>
        </w:rPr>
      </w:pPr>
    </w:p>
    <w:p w:rsidR="007F272D" w:rsidRPr="007F272D" w:rsidRDefault="007F272D" w:rsidP="007F272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imes New Roman" w:eastAsia="Times New Roman" w:hAnsi="Times New Roman" w:cs="Times New Roman"/>
          <w:sz w:val="24"/>
          <w:szCs w:val="24"/>
        </w:rPr>
      </w:pPr>
      <w:r w:rsidRPr="007F272D">
        <w:rPr>
          <w:rFonts w:ascii="Times New Roman" w:eastAsia="Times New Roman" w:hAnsi="Times New Roman" w:cs="Times New Roman"/>
          <w:sz w:val="24"/>
          <w:szCs w:val="24"/>
        </w:rPr>
        <w:t>Разработчики:</w:t>
      </w:r>
    </w:p>
    <w:tbl>
      <w:tblPr>
        <w:tblW w:w="0" w:type="auto"/>
        <w:tblBorders>
          <w:insideH w:val="single" w:sz="4" w:space="0" w:color="auto"/>
          <w:insideV w:val="single" w:sz="4" w:space="0" w:color="auto"/>
        </w:tblBorders>
        <w:tblLook w:val="04A0" w:firstRow="1" w:lastRow="0" w:firstColumn="1" w:lastColumn="0" w:noHBand="0" w:noVBand="1"/>
      </w:tblPr>
      <w:tblGrid>
        <w:gridCol w:w="9571"/>
      </w:tblGrid>
      <w:tr w:rsidR="007F272D" w:rsidRPr="007F272D" w:rsidTr="007F272D">
        <w:tc>
          <w:tcPr>
            <w:tcW w:w="9571" w:type="dxa"/>
          </w:tcPr>
          <w:p w:rsidR="007F272D" w:rsidRPr="007F272D" w:rsidRDefault="007F272D" w:rsidP="007F272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Подкаменный</w:t>
            </w:r>
            <w:proofErr w:type="spellEnd"/>
            <w:r>
              <w:rPr>
                <w:rFonts w:ascii="Times New Roman" w:eastAsia="Times New Roman" w:hAnsi="Times New Roman" w:cs="Times New Roman"/>
                <w:sz w:val="24"/>
                <w:szCs w:val="24"/>
              </w:rPr>
              <w:t xml:space="preserve"> С.А.</w:t>
            </w:r>
            <w:r w:rsidRPr="007F272D">
              <w:rPr>
                <w:rFonts w:ascii="Times New Roman" w:eastAsia="Times New Roman" w:hAnsi="Times New Roman" w:cs="Times New Roman"/>
                <w:sz w:val="24"/>
                <w:szCs w:val="24"/>
              </w:rPr>
              <w:t>, преподаватель</w:t>
            </w:r>
          </w:p>
        </w:tc>
      </w:tr>
      <w:tr w:rsidR="007F272D" w:rsidRPr="007F272D" w:rsidTr="007F272D">
        <w:tc>
          <w:tcPr>
            <w:tcW w:w="9571" w:type="dxa"/>
          </w:tcPr>
          <w:p w:rsidR="007F272D" w:rsidRPr="007F272D" w:rsidRDefault="007F272D" w:rsidP="007F272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center"/>
              <w:rPr>
                <w:rFonts w:ascii="Times New Roman" w:eastAsia="Times New Roman" w:hAnsi="Times New Roman" w:cs="Times New Roman"/>
                <w:i/>
                <w:sz w:val="18"/>
                <w:szCs w:val="18"/>
              </w:rPr>
            </w:pPr>
          </w:p>
        </w:tc>
      </w:tr>
    </w:tbl>
    <w:p w:rsidR="007F272D" w:rsidRPr="002032F0" w:rsidRDefault="007F272D" w:rsidP="00C0489A">
      <w:pPr>
        <w:widowControl w:val="0"/>
        <w:tabs>
          <w:tab w:val="left" w:pos="0"/>
        </w:tabs>
        <w:suppressAutoHyphens/>
        <w:ind w:firstLine="1440"/>
        <w:rPr>
          <w:vertAlign w:val="superscript"/>
        </w:rPr>
      </w:pPr>
    </w:p>
    <w:p w:rsidR="005373EF" w:rsidRPr="00903339" w:rsidRDefault="005373EF" w:rsidP="005373E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imes New Roman" w:hAnsi="Times New Roman" w:cs="Times New Roman"/>
          <w:sz w:val="28"/>
          <w:szCs w:val="28"/>
        </w:rPr>
      </w:pPr>
    </w:p>
    <w:p w:rsidR="0033219A" w:rsidRDefault="0033219A" w:rsidP="00FD6C4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imes New Roman" w:hAnsi="Times New Roman" w:cs="Times New Roman"/>
          <w:sz w:val="28"/>
          <w:szCs w:val="28"/>
        </w:rPr>
        <w:sectPr w:rsidR="0033219A" w:rsidSect="003B63E2">
          <w:footerReference w:type="default" r:id="rId9"/>
          <w:footerReference w:type="first" r:id="rId10"/>
          <w:type w:val="nextColumn"/>
          <w:pgSz w:w="11906" w:h="16838"/>
          <w:pgMar w:top="567" w:right="567" w:bottom="567" w:left="1134" w:header="0" w:footer="709" w:gutter="0"/>
          <w:pgNumType w:start="1"/>
          <w:cols w:space="708"/>
          <w:titlePg/>
          <w:docGrid w:linePitch="360"/>
        </w:sectPr>
      </w:pPr>
    </w:p>
    <w:p w:rsidR="00343C13" w:rsidRPr="00343C13" w:rsidRDefault="00490E62" w:rsidP="00343C13">
      <w:pPr>
        <w:pStyle w:val="af2"/>
        <w:jc w:val="center"/>
        <w:rPr>
          <w:rFonts w:cs="Times New Roman"/>
          <w:color w:val="auto"/>
        </w:rPr>
      </w:pPr>
      <w:r w:rsidRPr="00343C13">
        <w:rPr>
          <w:rFonts w:cs="Times New Roman"/>
          <w:color w:val="auto"/>
        </w:rPr>
        <w:lastRenderedPageBreak/>
        <w:t>СОДЕРЖАНИЕ</w:t>
      </w:r>
    </w:p>
    <w:sdt>
      <w:sdtPr>
        <w:rPr>
          <w:rFonts w:asciiTheme="minorHAnsi" w:hAnsiTheme="minorHAnsi" w:cstheme="minorBidi"/>
          <w:b w:val="0"/>
          <w:bCs/>
          <w:sz w:val="22"/>
          <w:szCs w:val="22"/>
        </w:rPr>
        <w:id w:val="-1841921616"/>
        <w:docPartObj>
          <w:docPartGallery w:val="Table of Contents"/>
          <w:docPartUnique/>
        </w:docPartObj>
      </w:sdtPr>
      <w:sdtEndPr>
        <w:rPr>
          <w:bCs w:val="0"/>
        </w:rPr>
      </w:sdtEndPr>
      <w:sdtContent>
        <w:p w:rsidR="006D2AA6" w:rsidRPr="00343C13" w:rsidRDefault="006D2AA6" w:rsidP="00343C13">
          <w:pPr>
            <w:pStyle w:val="12"/>
            <w:jc w:val="center"/>
          </w:pPr>
        </w:p>
        <w:p w:rsidR="00350039" w:rsidRPr="00350039" w:rsidRDefault="007F4A38" w:rsidP="00350039">
          <w:pPr>
            <w:pStyle w:val="12"/>
            <w:spacing w:after="0" w:line="240" w:lineRule="auto"/>
            <w:ind w:firstLine="0"/>
            <w:rPr>
              <w:rFonts w:asciiTheme="minorHAnsi" w:hAnsiTheme="minorHAnsi" w:cstheme="minorBidi"/>
              <w:b w:val="0"/>
              <w:noProof/>
              <w:sz w:val="24"/>
              <w:szCs w:val="24"/>
            </w:rPr>
          </w:pPr>
          <w:r w:rsidRPr="00343C13">
            <w:rPr>
              <w:sz w:val="24"/>
              <w:szCs w:val="24"/>
            </w:rPr>
            <w:fldChar w:fldCharType="begin"/>
          </w:r>
          <w:r w:rsidR="006D2AA6" w:rsidRPr="00343C13">
            <w:rPr>
              <w:sz w:val="24"/>
              <w:szCs w:val="24"/>
            </w:rPr>
            <w:instrText xml:space="preserve"> TOC \o "1-3" \h \z \u </w:instrText>
          </w:r>
          <w:r w:rsidRPr="00343C13">
            <w:rPr>
              <w:sz w:val="24"/>
              <w:szCs w:val="24"/>
            </w:rPr>
            <w:fldChar w:fldCharType="separate"/>
          </w:r>
          <w:hyperlink w:anchor="_Toc520200109" w:history="1">
            <w:r w:rsidR="00350039" w:rsidRPr="00350039">
              <w:rPr>
                <w:rStyle w:val="a6"/>
                <w:b w:val="0"/>
                <w:noProof/>
                <w:sz w:val="24"/>
                <w:szCs w:val="24"/>
              </w:rPr>
              <w:t>ПОЯСНИТЕЛЬНАЯ ЗАПИСКА</w:t>
            </w:r>
            <w:r w:rsidR="00350039" w:rsidRPr="00350039">
              <w:rPr>
                <w:b w:val="0"/>
                <w:noProof/>
                <w:webHidden/>
                <w:sz w:val="24"/>
                <w:szCs w:val="24"/>
              </w:rPr>
              <w:tab/>
            </w:r>
            <w:r w:rsidR="00350039" w:rsidRPr="00350039">
              <w:rPr>
                <w:b w:val="0"/>
                <w:noProof/>
                <w:webHidden/>
                <w:sz w:val="24"/>
                <w:szCs w:val="24"/>
              </w:rPr>
              <w:fldChar w:fldCharType="begin"/>
            </w:r>
            <w:r w:rsidR="00350039" w:rsidRPr="00350039">
              <w:rPr>
                <w:b w:val="0"/>
                <w:noProof/>
                <w:webHidden/>
                <w:sz w:val="24"/>
                <w:szCs w:val="24"/>
              </w:rPr>
              <w:instrText xml:space="preserve"> PAGEREF _Toc520200109 \h </w:instrText>
            </w:r>
            <w:r w:rsidR="00350039" w:rsidRPr="00350039">
              <w:rPr>
                <w:b w:val="0"/>
                <w:noProof/>
                <w:webHidden/>
                <w:sz w:val="24"/>
                <w:szCs w:val="24"/>
              </w:rPr>
            </w:r>
            <w:r w:rsidR="00350039" w:rsidRPr="00350039">
              <w:rPr>
                <w:b w:val="0"/>
                <w:noProof/>
                <w:webHidden/>
                <w:sz w:val="24"/>
                <w:szCs w:val="24"/>
              </w:rPr>
              <w:fldChar w:fldCharType="separate"/>
            </w:r>
            <w:r w:rsidR="008624DE">
              <w:rPr>
                <w:b w:val="0"/>
                <w:noProof/>
                <w:webHidden/>
                <w:sz w:val="24"/>
                <w:szCs w:val="24"/>
              </w:rPr>
              <w:t>4</w:t>
            </w:r>
            <w:r w:rsidR="00350039" w:rsidRPr="00350039">
              <w:rPr>
                <w:b w:val="0"/>
                <w:noProof/>
                <w:webHidden/>
                <w:sz w:val="24"/>
                <w:szCs w:val="24"/>
              </w:rPr>
              <w:fldChar w:fldCharType="end"/>
            </w:r>
          </w:hyperlink>
        </w:p>
        <w:p w:rsidR="00350039" w:rsidRPr="00350039" w:rsidRDefault="008624DE" w:rsidP="00350039">
          <w:pPr>
            <w:pStyle w:val="12"/>
            <w:spacing w:after="0" w:line="240" w:lineRule="auto"/>
            <w:ind w:firstLine="0"/>
            <w:rPr>
              <w:rFonts w:asciiTheme="minorHAnsi" w:hAnsiTheme="minorHAnsi" w:cstheme="minorBidi"/>
              <w:b w:val="0"/>
              <w:noProof/>
              <w:sz w:val="24"/>
              <w:szCs w:val="24"/>
            </w:rPr>
          </w:pPr>
          <w:hyperlink w:anchor="_Toc520200110" w:history="1">
            <w:r w:rsidR="00350039" w:rsidRPr="00350039">
              <w:rPr>
                <w:rStyle w:val="a6"/>
                <w:b w:val="0"/>
                <w:noProof/>
                <w:sz w:val="24"/>
                <w:szCs w:val="24"/>
              </w:rPr>
              <w:t>1. ПАСПОРТ РАБОЧЕЙ ПРОГРАММЫ УЧЕБНОЙ ДИСЦИПЛИНЫ</w:t>
            </w:r>
            <w:r w:rsidR="00350039" w:rsidRPr="00350039">
              <w:rPr>
                <w:b w:val="0"/>
                <w:noProof/>
                <w:webHidden/>
                <w:sz w:val="24"/>
                <w:szCs w:val="24"/>
              </w:rPr>
              <w:tab/>
            </w:r>
            <w:r w:rsidR="00350039" w:rsidRPr="00350039">
              <w:rPr>
                <w:b w:val="0"/>
                <w:noProof/>
                <w:webHidden/>
                <w:sz w:val="24"/>
                <w:szCs w:val="24"/>
              </w:rPr>
              <w:fldChar w:fldCharType="begin"/>
            </w:r>
            <w:r w:rsidR="00350039" w:rsidRPr="00350039">
              <w:rPr>
                <w:b w:val="0"/>
                <w:noProof/>
                <w:webHidden/>
                <w:sz w:val="24"/>
                <w:szCs w:val="24"/>
              </w:rPr>
              <w:instrText xml:space="preserve"> PAGEREF _Toc520200110 \h </w:instrText>
            </w:r>
            <w:r w:rsidR="00350039" w:rsidRPr="00350039">
              <w:rPr>
                <w:b w:val="0"/>
                <w:noProof/>
                <w:webHidden/>
                <w:sz w:val="24"/>
                <w:szCs w:val="24"/>
              </w:rPr>
            </w:r>
            <w:r w:rsidR="00350039" w:rsidRPr="00350039">
              <w:rPr>
                <w:b w:val="0"/>
                <w:noProof/>
                <w:webHidden/>
                <w:sz w:val="24"/>
                <w:szCs w:val="24"/>
              </w:rPr>
              <w:fldChar w:fldCharType="separate"/>
            </w:r>
            <w:r>
              <w:rPr>
                <w:b w:val="0"/>
                <w:noProof/>
                <w:webHidden/>
                <w:sz w:val="24"/>
                <w:szCs w:val="24"/>
              </w:rPr>
              <w:t>7</w:t>
            </w:r>
            <w:r w:rsidR="00350039" w:rsidRPr="00350039">
              <w:rPr>
                <w:b w:val="0"/>
                <w:noProof/>
                <w:webHidden/>
                <w:sz w:val="24"/>
                <w:szCs w:val="24"/>
              </w:rPr>
              <w:fldChar w:fldCharType="end"/>
            </w:r>
          </w:hyperlink>
        </w:p>
        <w:p w:rsidR="00350039" w:rsidRPr="00350039" w:rsidRDefault="008624DE" w:rsidP="00350039">
          <w:pPr>
            <w:pStyle w:val="12"/>
            <w:spacing w:after="0" w:line="240" w:lineRule="auto"/>
            <w:ind w:firstLine="0"/>
            <w:rPr>
              <w:rFonts w:asciiTheme="minorHAnsi" w:hAnsiTheme="minorHAnsi" w:cstheme="minorBidi"/>
              <w:b w:val="0"/>
              <w:noProof/>
              <w:sz w:val="24"/>
              <w:szCs w:val="24"/>
            </w:rPr>
          </w:pPr>
          <w:hyperlink w:anchor="_Toc520200111" w:history="1">
            <w:r w:rsidR="00350039" w:rsidRPr="00350039">
              <w:rPr>
                <w:rStyle w:val="a6"/>
                <w:rFonts w:eastAsia="Times New Roman"/>
                <w:b w:val="0"/>
                <w:noProof/>
                <w:sz w:val="24"/>
                <w:szCs w:val="24"/>
              </w:rPr>
              <w:t>1.1 Область применения рабочей программы</w:t>
            </w:r>
            <w:r w:rsidR="00350039" w:rsidRPr="00350039">
              <w:rPr>
                <w:b w:val="0"/>
                <w:noProof/>
                <w:webHidden/>
                <w:sz w:val="24"/>
                <w:szCs w:val="24"/>
              </w:rPr>
              <w:tab/>
            </w:r>
            <w:r w:rsidR="00350039" w:rsidRPr="00350039">
              <w:rPr>
                <w:b w:val="0"/>
                <w:noProof/>
                <w:webHidden/>
                <w:sz w:val="24"/>
                <w:szCs w:val="24"/>
              </w:rPr>
              <w:fldChar w:fldCharType="begin"/>
            </w:r>
            <w:r w:rsidR="00350039" w:rsidRPr="00350039">
              <w:rPr>
                <w:b w:val="0"/>
                <w:noProof/>
                <w:webHidden/>
                <w:sz w:val="24"/>
                <w:szCs w:val="24"/>
              </w:rPr>
              <w:instrText xml:space="preserve"> PAGEREF _Toc520200111 \h </w:instrText>
            </w:r>
            <w:r w:rsidR="00350039" w:rsidRPr="00350039">
              <w:rPr>
                <w:b w:val="0"/>
                <w:noProof/>
                <w:webHidden/>
                <w:sz w:val="24"/>
                <w:szCs w:val="24"/>
              </w:rPr>
            </w:r>
            <w:r w:rsidR="00350039" w:rsidRPr="00350039">
              <w:rPr>
                <w:b w:val="0"/>
                <w:noProof/>
                <w:webHidden/>
                <w:sz w:val="24"/>
                <w:szCs w:val="24"/>
              </w:rPr>
              <w:fldChar w:fldCharType="separate"/>
            </w:r>
            <w:r>
              <w:rPr>
                <w:b w:val="0"/>
                <w:noProof/>
                <w:webHidden/>
                <w:sz w:val="24"/>
                <w:szCs w:val="24"/>
              </w:rPr>
              <w:t>7</w:t>
            </w:r>
            <w:r w:rsidR="00350039" w:rsidRPr="00350039">
              <w:rPr>
                <w:b w:val="0"/>
                <w:noProof/>
                <w:webHidden/>
                <w:sz w:val="24"/>
                <w:szCs w:val="24"/>
              </w:rPr>
              <w:fldChar w:fldCharType="end"/>
            </w:r>
          </w:hyperlink>
        </w:p>
        <w:p w:rsidR="00350039" w:rsidRPr="00350039" w:rsidRDefault="008624DE" w:rsidP="00350039">
          <w:pPr>
            <w:pStyle w:val="12"/>
            <w:spacing w:after="0" w:line="240" w:lineRule="auto"/>
            <w:ind w:firstLine="0"/>
            <w:rPr>
              <w:rFonts w:asciiTheme="minorHAnsi" w:hAnsiTheme="minorHAnsi" w:cstheme="minorBidi"/>
              <w:b w:val="0"/>
              <w:noProof/>
              <w:sz w:val="24"/>
              <w:szCs w:val="24"/>
            </w:rPr>
          </w:pPr>
          <w:hyperlink w:anchor="_Toc520200112" w:history="1">
            <w:r w:rsidR="00350039" w:rsidRPr="00350039">
              <w:rPr>
                <w:rStyle w:val="a6"/>
                <w:b w:val="0"/>
                <w:noProof/>
                <w:sz w:val="24"/>
                <w:szCs w:val="24"/>
              </w:rPr>
              <w:t>1.2 Место дисциплины в структуре программы подготовки специалистов среднего звена:</w:t>
            </w:r>
            <w:r w:rsidR="00350039" w:rsidRPr="00350039">
              <w:rPr>
                <w:b w:val="0"/>
                <w:noProof/>
                <w:webHidden/>
                <w:sz w:val="24"/>
                <w:szCs w:val="24"/>
              </w:rPr>
              <w:tab/>
            </w:r>
            <w:r w:rsidR="00350039" w:rsidRPr="00350039">
              <w:rPr>
                <w:b w:val="0"/>
                <w:noProof/>
                <w:webHidden/>
                <w:sz w:val="24"/>
                <w:szCs w:val="24"/>
              </w:rPr>
              <w:fldChar w:fldCharType="begin"/>
            </w:r>
            <w:r w:rsidR="00350039" w:rsidRPr="00350039">
              <w:rPr>
                <w:b w:val="0"/>
                <w:noProof/>
                <w:webHidden/>
                <w:sz w:val="24"/>
                <w:szCs w:val="24"/>
              </w:rPr>
              <w:instrText xml:space="preserve"> PAGEREF _Toc520200112 \h </w:instrText>
            </w:r>
            <w:r w:rsidR="00350039" w:rsidRPr="00350039">
              <w:rPr>
                <w:b w:val="0"/>
                <w:noProof/>
                <w:webHidden/>
                <w:sz w:val="24"/>
                <w:szCs w:val="24"/>
              </w:rPr>
            </w:r>
            <w:r w:rsidR="00350039" w:rsidRPr="00350039">
              <w:rPr>
                <w:b w:val="0"/>
                <w:noProof/>
                <w:webHidden/>
                <w:sz w:val="24"/>
                <w:szCs w:val="24"/>
              </w:rPr>
              <w:fldChar w:fldCharType="separate"/>
            </w:r>
            <w:r>
              <w:rPr>
                <w:b w:val="0"/>
                <w:noProof/>
                <w:webHidden/>
                <w:sz w:val="24"/>
                <w:szCs w:val="24"/>
              </w:rPr>
              <w:t>7</w:t>
            </w:r>
            <w:r w:rsidR="00350039" w:rsidRPr="00350039">
              <w:rPr>
                <w:b w:val="0"/>
                <w:noProof/>
                <w:webHidden/>
                <w:sz w:val="24"/>
                <w:szCs w:val="24"/>
              </w:rPr>
              <w:fldChar w:fldCharType="end"/>
            </w:r>
          </w:hyperlink>
        </w:p>
        <w:p w:rsidR="00350039" w:rsidRPr="00350039" w:rsidRDefault="008624DE" w:rsidP="00350039">
          <w:pPr>
            <w:pStyle w:val="12"/>
            <w:spacing w:after="0" w:line="240" w:lineRule="auto"/>
            <w:ind w:firstLine="0"/>
            <w:rPr>
              <w:rFonts w:asciiTheme="minorHAnsi" w:hAnsiTheme="minorHAnsi" w:cstheme="minorBidi"/>
              <w:b w:val="0"/>
              <w:noProof/>
              <w:sz w:val="24"/>
              <w:szCs w:val="24"/>
            </w:rPr>
          </w:pPr>
          <w:hyperlink w:anchor="_Toc520200113" w:history="1">
            <w:r w:rsidR="00350039" w:rsidRPr="00350039">
              <w:rPr>
                <w:rStyle w:val="a6"/>
                <w:b w:val="0"/>
                <w:noProof/>
                <w:sz w:val="24"/>
                <w:szCs w:val="24"/>
              </w:rPr>
              <w:t>1.3 Цели и задачи учебной дисциплины – требования к результатам освоения учебной дисциплины:</w:t>
            </w:r>
            <w:r w:rsidR="00350039" w:rsidRPr="00350039">
              <w:rPr>
                <w:b w:val="0"/>
                <w:noProof/>
                <w:webHidden/>
                <w:sz w:val="24"/>
                <w:szCs w:val="24"/>
              </w:rPr>
              <w:tab/>
            </w:r>
            <w:r w:rsidR="00350039" w:rsidRPr="00350039">
              <w:rPr>
                <w:b w:val="0"/>
                <w:noProof/>
                <w:webHidden/>
                <w:sz w:val="24"/>
                <w:szCs w:val="24"/>
              </w:rPr>
              <w:fldChar w:fldCharType="begin"/>
            </w:r>
            <w:r w:rsidR="00350039" w:rsidRPr="00350039">
              <w:rPr>
                <w:b w:val="0"/>
                <w:noProof/>
                <w:webHidden/>
                <w:sz w:val="24"/>
                <w:szCs w:val="24"/>
              </w:rPr>
              <w:instrText xml:space="preserve"> PAGEREF _Toc520200113 \h </w:instrText>
            </w:r>
            <w:r w:rsidR="00350039" w:rsidRPr="00350039">
              <w:rPr>
                <w:b w:val="0"/>
                <w:noProof/>
                <w:webHidden/>
                <w:sz w:val="24"/>
                <w:szCs w:val="24"/>
              </w:rPr>
            </w:r>
            <w:r w:rsidR="00350039" w:rsidRPr="00350039">
              <w:rPr>
                <w:b w:val="0"/>
                <w:noProof/>
                <w:webHidden/>
                <w:sz w:val="24"/>
                <w:szCs w:val="24"/>
              </w:rPr>
              <w:fldChar w:fldCharType="separate"/>
            </w:r>
            <w:r>
              <w:rPr>
                <w:b w:val="0"/>
                <w:noProof/>
                <w:webHidden/>
                <w:sz w:val="24"/>
                <w:szCs w:val="24"/>
              </w:rPr>
              <w:t>7</w:t>
            </w:r>
            <w:r w:rsidR="00350039" w:rsidRPr="00350039">
              <w:rPr>
                <w:b w:val="0"/>
                <w:noProof/>
                <w:webHidden/>
                <w:sz w:val="24"/>
                <w:szCs w:val="24"/>
              </w:rPr>
              <w:fldChar w:fldCharType="end"/>
            </w:r>
          </w:hyperlink>
        </w:p>
        <w:p w:rsidR="00350039" w:rsidRPr="00350039" w:rsidRDefault="008624DE" w:rsidP="00350039">
          <w:pPr>
            <w:pStyle w:val="12"/>
            <w:spacing w:after="0" w:line="240" w:lineRule="auto"/>
            <w:ind w:firstLine="0"/>
            <w:rPr>
              <w:rFonts w:asciiTheme="minorHAnsi" w:hAnsiTheme="minorHAnsi" w:cstheme="minorBidi"/>
              <w:b w:val="0"/>
              <w:noProof/>
              <w:sz w:val="24"/>
              <w:szCs w:val="24"/>
            </w:rPr>
          </w:pPr>
          <w:hyperlink w:anchor="_Toc520200114" w:history="1">
            <w:r w:rsidR="00350039" w:rsidRPr="00350039">
              <w:rPr>
                <w:rStyle w:val="a6"/>
                <w:b w:val="0"/>
                <w:noProof/>
                <w:sz w:val="24"/>
                <w:szCs w:val="24"/>
              </w:rPr>
              <w:t>1.4 Рекомендуемое количество часов на освоение рабочей программы учебной дисциплины:</w:t>
            </w:r>
            <w:r w:rsidR="00350039" w:rsidRPr="00350039">
              <w:rPr>
                <w:b w:val="0"/>
                <w:noProof/>
                <w:webHidden/>
                <w:sz w:val="24"/>
                <w:szCs w:val="24"/>
              </w:rPr>
              <w:tab/>
            </w:r>
            <w:r w:rsidR="00350039" w:rsidRPr="00350039">
              <w:rPr>
                <w:b w:val="0"/>
                <w:noProof/>
                <w:webHidden/>
                <w:sz w:val="24"/>
                <w:szCs w:val="24"/>
              </w:rPr>
              <w:fldChar w:fldCharType="begin"/>
            </w:r>
            <w:r w:rsidR="00350039" w:rsidRPr="00350039">
              <w:rPr>
                <w:b w:val="0"/>
                <w:noProof/>
                <w:webHidden/>
                <w:sz w:val="24"/>
                <w:szCs w:val="24"/>
              </w:rPr>
              <w:instrText xml:space="preserve"> PAGEREF _Toc520200114 \h </w:instrText>
            </w:r>
            <w:r w:rsidR="00350039" w:rsidRPr="00350039">
              <w:rPr>
                <w:b w:val="0"/>
                <w:noProof/>
                <w:webHidden/>
                <w:sz w:val="24"/>
                <w:szCs w:val="24"/>
              </w:rPr>
            </w:r>
            <w:r w:rsidR="00350039" w:rsidRPr="00350039">
              <w:rPr>
                <w:b w:val="0"/>
                <w:noProof/>
                <w:webHidden/>
                <w:sz w:val="24"/>
                <w:szCs w:val="24"/>
              </w:rPr>
              <w:fldChar w:fldCharType="separate"/>
            </w:r>
            <w:r>
              <w:rPr>
                <w:b w:val="0"/>
                <w:noProof/>
                <w:webHidden/>
                <w:sz w:val="24"/>
                <w:szCs w:val="24"/>
              </w:rPr>
              <w:t>9</w:t>
            </w:r>
            <w:r w:rsidR="00350039" w:rsidRPr="00350039">
              <w:rPr>
                <w:b w:val="0"/>
                <w:noProof/>
                <w:webHidden/>
                <w:sz w:val="24"/>
                <w:szCs w:val="24"/>
              </w:rPr>
              <w:fldChar w:fldCharType="end"/>
            </w:r>
          </w:hyperlink>
        </w:p>
        <w:p w:rsidR="00350039" w:rsidRPr="00350039" w:rsidRDefault="008624DE" w:rsidP="00350039">
          <w:pPr>
            <w:pStyle w:val="12"/>
            <w:spacing w:after="0" w:line="240" w:lineRule="auto"/>
            <w:ind w:firstLine="0"/>
            <w:rPr>
              <w:rFonts w:asciiTheme="minorHAnsi" w:hAnsiTheme="minorHAnsi" w:cstheme="minorBidi"/>
              <w:b w:val="0"/>
              <w:noProof/>
              <w:sz w:val="24"/>
              <w:szCs w:val="24"/>
            </w:rPr>
          </w:pPr>
          <w:hyperlink w:anchor="_Toc520200115" w:history="1">
            <w:r w:rsidR="00350039" w:rsidRPr="00350039">
              <w:rPr>
                <w:rStyle w:val="a6"/>
                <w:b w:val="0"/>
                <w:noProof/>
                <w:sz w:val="24"/>
                <w:szCs w:val="24"/>
              </w:rPr>
              <w:t>2  СТРУКТУРА И СОДЕРЖАНИЕ УЧЕБНОЙ ДИСЦИПЛИНЫ</w:t>
            </w:r>
            <w:r w:rsidR="00350039" w:rsidRPr="00350039">
              <w:rPr>
                <w:b w:val="0"/>
                <w:noProof/>
                <w:webHidden/>
                <w:sz w:val="24"/>
                <w:szCs w:val="24"/>
              </w:rPr>
              <w:tab/>
            </w:r>
            <w:r w:rsidR="00350039" w:rsidRPr="00350039">
              <w:rPr>
                <w:b w:val="0"/>
                <w:noProof/>
                <w:webHidden/>
                <w:sz w:val="24"/>
                <w:szCs w:val="24"/>
              </w:rPr>
              <w:fldChar w:fldCharType="begin"/>
            </w:r>
            <w:r w:rsidR="00350039" w:rsidRPr="00350039">
              <w:rPr>
                <w:b w:val="0"/>
                <w:noProof/>
                <w:webHidden/>
                <w:sz w:val="24"/>
                <w:szCs w:val="24"/>
              </w:rPr>
              <w:instrText xml:space="preserve"> PAGEREF _Toc520200115 \h </w:instrText>
            </w:r>
            <w:r w:rsidR="00350039" w:rsidRPr="00350039">
              <w:rPr>
                <w:b w:val="0"/>
                <w:noProof/>
                <w:webHidden/>
                <w:sz w:val="24"/>
                <w:szCs w:val="24"/>
              </w:rPr>
            </w:r>
            <w:r w:rsidR="00350039" w:rsidRPr="00350039">
              <w:rPr>
                <w:b w:val="0"/>
                <w:noProof/>
                <w:webHidden/>
                <w:sz w:val="24"/>
                <w:szCs w:val="24"/>
              </w:rPr>
              <w:fldChar w:fldCharType="separate"/>
            </w:r>
            <w:r>
              <w:rPr>
                <w:b w:val="0"/>
                <w:noProof/>
                <w:webHidden/>
                <w:sz w:val="24"/>
                <w:szCs w:val="24"/>
              </w:rPr>
              <w:t>10</w:t>
            </w:r>
            <w:r w:rsidR="00350039" w:rsidRPr="00350039">
              <w:rPr>
                <w:b w:val="0"/>
                <w:noProof/>
                <w:webHidden/>
                <w:sz w:val="24"/>
                <w:szCs w:val="24"/>
              </w:rPr>
              <w:fldChar w:fldCharType="end"/>
            </w:r>
          </w:hyperlink>
        </w:p>
        <w:p w:rsidR="00350039" w:rsidRPr="00350039" w:rsidRDefault="008624DE" w:rsidP="00350039">
          <w:pPr>
            <w:pStyle w:val="12"/>
            <w:spacing w:after="0" w:line="240" w:lineRule="auto"/>
            <w:ind w:firstLine="0"/>
            <w:rPr>
              <w:rFonts w:asciiTheme="minorHAnsi" w:hAnsiTheme="minorHAnsi" w:cstheme="minorBidi"/>
              <w:b w:val="0"/>
              <w:noProof/>
              <w:sz w:val="24"/>
              <w:szCs w:val="24"/>
            </w:rPr>
          </w:pPr>
          <w:hyperlink w:anchor="_Toc520200116" w:history="1">
            <w:r w:rsidR="00350039" w:rsidRPr="00350039">
              <w:rPr>
                <w:rStyle w:val="a6"/>
                <w:b w:val="0"/>
                <w:noProof/>
                <w:sz w:val="24"/>
                <w:szCs w:val="24"/>
              </w:rPr>
              <w:t>2.1 Объем учебной дисциплины и виды внеучебной работы</w:t>
            </w:r>
            <w:r w:rsidR="00350039" w:rsidRPr="00350039">
              <w:rPr>
                <w:b w:val="0"/>
                <w:noProof/>
                <w:webHidden/>
                <w:sz w:val="24"/>
                <w:szCs w:val="24"/>
              </w:rPr>
              <w:tab/>
            </w:r>
            <w:r w:rsidR="00350039" w:rsidRPr="00350039">
              <w:rPr>
                <w:b w:val="0"/>
                <w:noProof/>
                <w:webHidden/>
                <w:sz w:val="24"/>
                <w:szCs w:val="24"/>
              </w:rPr>
              <w:fldChar w:fldCharType="begin"/>
            </w:r>
            <w:r w:rsidR="00350039" w:rsidRPr="00350039">
              <w:rPr>
                <w:b w:val="0"/>
                <w:noProof/>
                <w:webHidden/>
                <w:sz w:val="24"/>
                <w:szCs w:val="24"/>
              </w:rPr>
              <w:instrText xml:space="preserve"> PAGEREF _Toc520200116 \h </w:instrText>
            </w:r>
            <w:r w:rsidR="00350039" w:rsidRPr="00350039">
              <w:rPr>
                <w:b w:val="0"/>
                <w:noProof/>
                <w:webHidden/>
                <w:sz w:val="24"/>
                <w:szCs w:val="24"/>
              </w:rPr>
            </w:r>
            <w:r w:rsidR="00350039" w:rsidRPr="00350039">
              <w:rPr>
                <w:b w:val="0"/>
                <w:noProof/>
                <w:webHidden/>
                <w:sz w:val="24"/>
                <w:szCs w:val="24"/>
              </w:rPr>
              <w:fldChar w:fldCharType="separate"/>
            </w:r>
            <w:r>
              <w:rPr>
                <w:b w:val="0"/>
                <w:noProof/>
                <w:webHidden/>
                <w:sz w:val="24"/>
                <w:szCs w:val="24"/>
              </w:rPr>
              <w:t>10</w:t>
            </w:r>
            <w:r w:rsidR="00350039" w:rsidRPr="00350039">
              <w:rPr>
                <w:b w:val="0"/>
                <w:noProof/>
                <w:webHidden/>
                <w:sz w:val="24"/>
                <w:szCs w:val="24"/>
              </w:rPr>
              <w:fldChar w:fldCharType="end"/>
            </w:r>
          </w:hyperlink>
        </w:p>
        <w:p w:rsidR="00350039" w:rsidRPr="00350039" w:rsidRDefault="008624DE" w:rsidP="00350039">
          <w:pPr>
            <w:pStyle w:val="12"/>
            <w:spacing w:after="0" w:line="240" w:lineRule="auto"/>
            <w:ind w:firstLine="0"/>
            <w:rPr>
              <w:rFonts w:asciiTheme="minorHAnsi" w:hAnsiTheme="minorHAnsi" w:cstheme="minorBidi"/>
              <w:b w:val="0"/>
              <w:noProof/>
              <w:sz w:val="24"/>
              <w:szCs w:val="24"/>
            </w:rPr>
          </w:pPr>
          <w:hyperlink w:anchor="_Toc520200117" w:history="1">
            <w:r w:rsidR="00350039" w:rsidRPr="00350039">
              <w:rPr>
                <w:rStyle w:val="a6"/>
                <w:b w:val="0"/>
                <w:noProof/>
                <w:sz w:val="24"/>
                <w:szCs w:val="24"/>
              </w:rPr>
              <w:t>2.2 Тематический план</w:t>
            </w:r>
            <w:r w:rsidR="00350039" w:rsidRPr="00350039">
              <w:rPr>
                <w:b w:val="0"/>
                <w:noProof/>
                <w:webHidden/>
                <w:sz w:val="24"/>
                <w:szCs w:val="24"/>
              </w:rPr>
              <w:tab/>
            </w:r>
            <w:r w:rsidR="00350039" w:rsidRPr="00350039">
              <w:rPr>
                <w:b w:val="0"/>
                <w:noProof/>
                <w:webHidden/>
                <w:sz w:val="24"/>
                <w:szCs w:val="24"/>
              </w:rPr>
              <w:fldChar w:fldCharType="begin"/>
            </w:r>
            <w:r w:rsidR="00350039" w:rsidRPr="00350039">
              <w:rPr>
                <w:b w:val="0"/>
                <w:noProof/>
                <w:webHidden/>
                <w:sz w:val="24"/>
                <w:szCs w:val="24"/>
              </w:rPr>
              <w:instrText xml:space="preserve"> PAGEREF _Toc520200117 \h </w:instrText>
            </w:r>
            <w:r w:rsidR="00350039" w:rsidRPr="00350039">
              <w:rPr>
                <w:b w:val="0"/>
                <w:noProof/>
                <w:webHidden/>
                <w:sz w:val="24"/>
                <w:szCs w:val="24"/>
              </w:rPr>
            </w:r>
            <w:r w:rsidR="00350039" w:rsidRPr="00350039">
              <w:rPr>
                <w:b w:val="0"/>
                <w:noProof/>
                <w:webHidden/>
                <w:sz w:val="24"/>
                <w:szCs w:val="24"/>
              </w:rPr>
              <w:fldChar w:fldCharType="separate"/>
            </w:r>
            <w:r>
              <w:rPr>
                <w:b w:val="0"/>
                <w:noProof/>
                <w:webHidden/>
                <w:sz w:val="24"/>
                <w:szCs w:val="24"/>
              </w:rPr>
              <w:t>11</w:t>
            </w:r>
            <w:r w:rsidR="00350039" w:rsidRPr="00350039">
              <w:rPr>
                <w:b w:val="0"/>
                <w:noProof/>
                <w:webHidden/>
                <w:sz w:val="24"/>
                <w:szCs w:val="24"/>
              </w:rPr>
              <w:fldChar w:fldCharType="end"/>
            </w:r>
          </w:hyperlink>
        </w:p>
        <w:p w:rsidR="00350039" w:rsidRPr="00350039" w:rsidRDefault="008624DE" w:rsidP="00350039">
          <w:pPr>
            <w:pStyle w:val="12"/>
            <w:spacing w:after="0" w:line="240" w:lineRule="auto"/>
            <w:ind w:firstLine="0"/>
            <w:rPr>
              <w:rFonts w:asciiTheme="minorHAnsi" w:hAnsiTheme="minorHAnsi" w:cstheme="minorBidi"/>
              <w:b w:val="0"/>
              <w:noProof/>
              <w:sz w:val="24"/>
              <w:szCs w:val="24"/>
            </w:rPr>
          </w:pPr>
          <w:hyperlink w:anchor="_Toc520200118" w:history="1">
            <w:r w:rsidR="00350039" w:rsidRPr="00350039">
              <w:rPr>
                <w:rStyle w:val="a6"/>
                <w:b w:val="0"/>
                <w:noProof/>
                <w:sz w:val="24"/>
                <w:szCs w:val="24"/>
              </w:rPr>
              <w:t>2.3 Содержание учебной дисциплины</w:t>
            </w:r>
            <w:r w:rsidR="00350039" w:rsidRPr="00350039">
              <w:rPr>
                <w:b w:val="0"/>
                <w:noProof/>
                <w:webHidden/>
                <w:sz w:val="24"/>
                <w:szCs w:val="24"/>
              </w:rPr>
              <w:tab/>
            </w:r>
            <w:r w:rsidR="00350039" w:rsidRPr="00350039">
              <w:rPr>
                <w:b w:val="0"/>
                <w:noProof/>
                <w:webHidden/>
                <w:sz w:val="24"/>
                <w:szCs w:val="24"/>
              </w:rPr>
              <w:fldChar w:fldCharType="begin"/>
            </w:r>
            <w:r w:rsidR="00350039" w:rsidRPr="00350039">
              <w:rPr>
                <w:b w:val="0"/>
                <w:noProof/>
                <w:webHidden/>
                <w:sz w:val="24"/>
                <w:szCs w:val="24"/>
              </w:rPr>
              <w:instrText xml:space="preserve"> PAGEREF _Toc520200118 \h </w:instrText>
            </w:r>
            <w:r w:rsidR="00350039" w:rsidRPr="00350039">
              <w:rPr>
                <w:b w:val="0"/>
                <w:noProof/>
                <w:webHidden/>
                <w:sz w:val="24"/>
                <w:szCs w:val="24"/>
              </w:rPr>
            </w:r>
            <w:r w:rsidR="00350039" w:rsidRPr="00350039">
              <w:rPr>
                <w:b w:val="0"/>
                <w:noProof/>
                <w:webHidden/>
                <w:sz w:val="24"/>
                <w:szCs w:val="24"/>
              </w:rPr>
              <w:fldChar w:fldCharType="separate"/>
            </w:r>
            <w:r>
              <w:rPr>
                <w:b w:val="0"/>
                <w:noProof/>
                <w:webHidden/>
                <w:sz w:val="24"/>
                <w:szCs w:val="24"/>
              </w:rPr>
              <w:t>8</w:t>
            </w:r>
            <w:r w:rsidR="00350039" w:rsidRPr="00350039">
              <w:rPr>
                <w:b w:val="0"/>
                <w:noProof/>
                <w:webHidden/>
                <w:sz w:val="24"/>
                <w:szCs w:val="24"/>
              </w:rPr>
              <w:fldChar w:fldCharType="end"/>
            </w:r>
          </w:hyperlink>
        </w:p>
        <w:p w:rsidR="00350039" w:rsidRPr="00350039" w:rsidRDefault="008624DE" w:rsidP="00350039">
          <w:pPr>
            <w:pStyle w:val="12"/>
            <w:spacing w:after="0" w:line="240" w:lineRule="auto"/>
            <w:ind w:firstLine="0"/>
            <w:rPr>
              <w:rFonts w:asciiTheme="minorHAnsi" w:hAnsiTheme="minorHAnsi" w:cstheme="minorBidi"/>
              <w:b w:val="0"/>
              <w:noProof/>
              <w:sz w:val="24"/>
              <w:szCs w:val="24"/>
            </w:rPr>
          </w:pPr>
          <w:hyperlink w:anchor="_Toc520200119" w:history="1">
            <w:r w:rsidR="00350039" w:rsidRPr="00350039">
              <w:rPr>
                <w:rStyle w:val="a6"/>
                <w:b w:val="0"/>
                <w:noProof/>
                <w:sz w:val="24"/>
                <w:szCs w:val="24"/>
              </w:rPr>
              <w:t>3 УСЛОВИЯ РЕАЛИЗАЦИИ УЧЕБНОЙ ДИСЦИПЛИНЫ</w:t>
            </w:r>
            <w:r w:rsidR="00350039" w:rsidRPr="00350039">
              <w:rPr>
                <w:b w:val="0"/>
                <w:noProof/>
                <w:webHidden/>
                <w:sz w:val="24"/>
                <w:szCs w:val="24"/>
              </w:rPr>
              <w:tab/>
            </w:r>
            <w:r w:rsidR="00350039" w:rsidRPr="00350039">
              <w:rPr>
                <w:b w:val="0"/>
                <w:noProof/>
                <w:webHidden/>
                <w:sz w:val="24"/>
                <w:szCs w:val="24"/>
              </w:rPr>
              <w:fldChar w:fldCharType="begin"/>
            </w:r>
            <w:r w:rsidR="00350039" w:rsidRPr="00350039">
              <w:rPr>
                <w:b w:val="0"/>
                <w:noProof/>
                <w:webHidden/>
                <w:sz w:val="24"/>
                <w:szCs w:val="24"/>
              </w:rPr>
              <w:instrText xml:space="preserve"> PAGEREF _Toc520200119 \h </w:instrText>
            </w:r>
            <w:r w:rsidR="00350039" w:rsidRPr="00350039">
              <w:rPr>
                <w:b w:val="0"/>
                <w:noProof/>
                <w:webHidden/>
                <w:sz w:val="24"/>
                <w:szCs w:val="24"/>
              </w:rPr>
            </w:r>
            <w:r w:rsidR="00350039" w:rsidRPr="00350039">
              <w:rPr>
                <w:b w:val="0"/>
                <w:noProof/>
                <w:webHidden/>
                <w:sz w:val="24"/>
                <w:szCs w:val="24"/>
              </w:rPr>
              <w:fldChar w:fldCharType="separate"/>
            </w:r>
            <w:r>
              <w:rPr>
                <w:b w:val="0"/>
                <w:noProof/>
                <w:webHidden/>
                <w:sz w:val="24"/>
                <w:szCs w:val="24"/>
              </w:rPr>
              <w:t>19</w:t>
            </w:r>
            <w:r w:rsidR="00350039" w:rsidRPr="00350039">
              <w:rPr>
                <w:b w:val="0"/>
                <w:noProof/>
                <w:webHidden/>
                <w:sz w:val="24"/>
                <w:szCs w:val="24"/>
              </w:rPr>
              <w:fldChar w:fldCharType="end"/>
            </w:r>
          </w:hyperlink>
        </w:p>
        <w:p w:rsidR="00350039" w:rsidRPr="00350039" w:rsidRDefault="008624DE" w:rsidP="00350039">
          <w:pPr>
            <w:pStyle w:val="12"/>
            <w:spacing w:after="0" w:line="240" w:lineRule="auto"/>
            <w:ind w:firstLine="0"/>
            <w:rPr>
              <w:rFonts w:asciiTheme="minorHAnsi" w:hAnsiTheme="minorHAnsi" w:cstheme="minorBidi"/>
              <w:b w:val="0"/>
              <w:noProof/>
              <w:sz w:val="24"/>
              <w:szCs w:val="24"/>
            </w:rPr>
          </w:pPr>
          <w:hyperlink w:anchor="_Toc520200120" w:history="1">
            <w:r w:rsidR="00350039" w:rsidRPr="00350039">
              <w:rPr>
                <w:rStyle w:val="a6"/>
                <w:b w:val="0"/>
                <w:noProof/>
                <w:sz w:val="24"/>
                <w:szCs w:val="24"/>
              </w:rPr>
              <w:t>3.1 Требования к минимальному материально-техническому обеспечению</w:t>
            </w:r>
            <w:r w:rsidR="00350039" w:rsidRPr="00350039">
              <w:rPr>
                <w:b w:val="0"/>
                <w:noProof/>
                <w:webHidden/>
                <w:sz w:val="24"/>
                <w:szCs w:val="24"/>
              </w:rPr>
              <w:tab/>
            </w:r>
            <w:r w:rsidR="00350039" w:rsidRPr="00350039">
              <w:rPr>
                <w:b w:val="0"/>
                <w:noProof/>
                <w:webHidden/>
                <w:sz w:val="24"/>
                <w:szCs w:val="24"/>
              </w:rPr>
              <w:fldChar w:fldCharType="begin"/>
            </w:r>
            <w:r w:rsidR="00350039" w:rsidRPr="00350039">
              <w:rPr>
                <w:b w:val="0"/>
                <w:noProof/>
                <w:webHidden/>
                <w:sz w:val="24"/>
                <w:szCs w:val="24"/>
              </w:rPr>
              <w:instrText xml:space="preserve"> PAGEREF _Toc520200120 \h </w:instrText>
            </w:r>
            <w:r w:rsidR="00350039" w:rsidRPr="00350039">
              <w:rPr>
                <w:b w:val="0"/>
                <w:noProof/>
                <w:webHidden/>
                <w:sz w:val="24"/>
                <w:szCs w:val="24"/>
              </w:rPr>
            </w:r>
            <w:r w:rsidR="00350039" w:rsidRPr="00350039">
              <w:rPr>
                <w:b w:val="0"/>
                <w:noProof/>
                <w:webHidden/>
                <w:sz w:val="24"/>
                <w:szCs w:val="24"/>
              </w:rPr>
              <w:fldChar w:fldCharType="separate"/>
            </w:r>
            <w:r>
              <w:rPr>
                <w:b w:val="0"/>
                <w:noProof/>
                <w:webHidden/>
                <w:sz w:val="24"/>
                <w:szCs w:val="24"/>
              </w:rPr>
              <w:t>19</w:t>
            </w:r>
            <w:r w:rsidR="00350039" w:rsidRPr="00350039">
              <w:rPr>
                <w:b w:val="0"/>
                <w:noProof/>
                <w:webHidden/>
                <w:sz w:val="24"/>
                <w:szCs w:val="24"/>
              </w:rPr>
              <w:fldChar w:fldCharType="end"/>
            </w:r>
          </w:hyperlink>
        </w:p>
        <w:p w:rsidR="00350039" w:rsidRPr="00350039" w:rsidRDefault="008624DE" w:rsidP="00350039">
          <w:pPr>
            <w:pStyle w:val="12"/>
            <w:spacing w:after="0" w:line="240" w:lineRule="auto"/>
            <w:ind w:firstLine="0"/>
            <w:rPr>
              <w:rFonts w:asciiTheme="minorHAnsi" w:hAnsiTheme="minorHAnsi" w:cstheme="minorBidi"/>
              <w:b w:val="0"/>
              <w:noProof/>
              <w:sz w:val="24"/>
              <w:szCs w:val="24"/>
            </w:rPr>
          </w:pPr>
          <w:hyperlink w:anchor="_Toc520200121" w:history="1">
            <w:r w:rsidR="00350039" w:rsidRPr="00350039">
              <w:rPr>
                <w:rStyle w:val="a6"/>
                <w:b w:val="0"/>
                <w:noProof/>
                <w:sz w:val="24"/>
                <w:szCs w:val="24"/>
              </w:rPr>
              <w:t>3.2 Информационное обеспечение обучения</w:t>
            </w:r>
            <w:r w:rsidR="00350039" w:rsidRPr="00350039">
              <w:rPr>
                <w:b w:val="0"/>
                <w:noProof/>
                <w:webHidden/>
                <w:sz w:val="24"/>
                <w:szCs w:val="24"/>
              </w:rPr>
              <w:tab/>
            </w:r>
            <w:r w:rsidR="00350039" w:rsidRPr="00350039">
              <w:rPr>
                <w:b w:val="0"/>
                <w:noProof/>
                <w:webHidden/>
                <w:sz w:val="24"/>
                <w:szCs w:val="24"/>
              </w:rPr>
              <w:fldChar w:fldCharType="begin"/>
            </w:r>
            <w:r w:rsidR="00350039" w:rsidRPr="00350039">
              <w:rPr>
                <w:b w:val="0"/>
                <w:noProof/>
                <w:webHidden/>
                <w:sz w:val="24"/>
                <w:szCs w:val="24"/>
              </w:rPr>
              <w:instrText xml:space="preserve"> PAGEREF _Toc520200121 \h </w:instrText>
            </w:r>
            <w:r w:rsidR="00350039" w:rsidRPr="00350039">
              <w:rPr>
                <w:b w:val="0"/>
                <w:noProof/>
                <w:webHidden/>
                <w:sz w:val="24"/>
                <w:szCs w:val="24"/>
              </w:rPr>
            </w:r>
            <w:r w:rsidR="00350039" w:rsidRPr="00350039">
              <w:rPr>
                <w:b w:val="0"/>
                <w:noProof/>
                <w:webHidden/>
                <w:sz w:val="24"/>
                <w:szCs w:val="24"/>
              </w:rPr>
              <w:fldChar w:fldCharType="separate"/>
            </w:r>
            <w:r>
              <w:rPr>
                <w:b w:val="0"/>
                <w:noProof/>
                <w:webHidden/>
                <w:sz w:val="24"/>
                <w:szCs w:val="24"/>
              </w:rPr>
              <w:t>19</w:t>
            </w:r>
            <w:r w:rsidR="00350039" w:rsidRPr="00350039">
              <w:rPr>
                <w:b w:val="0"/>
                <w:noProof/>
                <w:webHidden/>
                <w:sz w:val="24"/>
                <w:szCs w:val="24"/>
              </w:rPr>
              <w:fldChar w:fldCharType="end"/>
            </w:r>
          </w:hyperlink>
        </w:p>
        <w:p w:rsidR="00350039" w:rsidRPr="00350039" w:rsidRDefault="008624DE" w:rsidP="00350039">
          <w:pPr>
            <w:pStyle w:val="12"/>
            <w:spacing w:after="0" w:line="240" w:lineRule="auto"/>
            <w:ind w:firstLine="0"/>
            <w:rPr>
              <w:rFonts w:asciiTheme="minorHAnsi" w:hAnsiTheme="minorHAnsi" w:cstheme="minorBidi"/>
              <w:b w:val="0"/>
              <w:noProof/>
              <w:sz w:val="24"/>
              <w:szCs w:val="24"/>
            </w:rPr>
          </w:pPr>
          <w:hyperlink w:anchor="_Toc520200122" w:history="1">
            <w:r w:rsidR="00350039" w:rsidRPr="00350039">
              <w:rPr>
                <w:rStyle w:val="a6"/>
                <w:b w:val="0"/>
                <w:noProof/>
                <w:sz w:val="24"/>
                <w:szCs w:val="24"/>
              </w:rPr>
              <w:t>4 КОНТРОЛЬ И ОЦЕНКА РЕЗУЛЬТАТОВ ОСВОЕНИЯ УЧЕБНОЙ ДИСЦИПЛИНЫ</w:t>
            </w:r>
            <w:r w:rsidR="00350039" w:rsidRPr="00350039">
              <w:rPr>
                <w:b w:val="0"/>
                <w:noProof/>
                <w:webHidden/>
                <w:sz w:val="24"/>
                <w:szCs w:val="24"/>
              </w:rPr>
              <w:tab/>
            </w:r>
            <w:r w:rsidR="00350039" w:rsidRPr="00350039">
              <w:rPr>
                <w:b w:val="0"/>
                <w:noProof/>
                <w:webHidden/>
                <w:sz w:val="24"/>
                <w:szCs w:val="24"/>
              </w:rPr>
              <w:fldChar w:fldCharType="begin"/>
            </w:r>
            <w:r w:rsidR="00350039" w:rsidRPr="00350039">
              <w:rPr>
                <w:b w:val="0"/>
                <w:noProof/>
                <w:webHidden/>
                <w:sz w:val="24"/>
                <w:szCs w:val="24"/>
              </w:rPr>
              <w:instrText xml:space="preserve"> PAGEREF _Toc520200122 \h </w:instrText>
            </w:r>
            <w:r w:rsidR="00350039" w:rsidRPr="00350039">
              <w:rPr>
                <w:b w:val="0"/>
                <w:noProof/>
                <w:webHidden/>
                <w:sz w:val="24"/>
                <w:szCs w:val="24"/>
              </w:rPr>
            </w:r>
            <w:r w:rsidR="00350039" w:rsidRPr="00350039">
              <w:rPr>
                <w:b w:val="0"/>
                <w:noProof/>
                <w:webHidden/>
                <w:sz w:val="24"/>
                <w:szCs w:val="24"/>
              </w:rPr>
              <w:fldChar w:fldCharType="separate"/>
            </w:r>
            <w:r>
              <w:rPr>
                <w:b w:val="0"/>
                <w:noProof/>
                <w:webHidden/>
                <w:sz w:val="24"/>
                <w:szCs w:val="24"/>
              </w:rPr>
              <w:t>21</w:t>
            </w:r>
            <w:r w:rsidR="00350039" w:rsidRPr="00350039">
              <w:rPr>
                <w:b w:val="0"/>
                <w:noProof/>
                <w:webHidden/>
                <w:sz w:val="24"/>
                <w:szCs w:val="24"/>
              </w:rPr>
              <w:fldChar w:fldCharType="end"/>
            </w:r>
          </w:hyperlink>
        </w:p>
        <w:p w:rsidR="00350039" w:rsidRPr="00350039" w:rsidRDefault="008624DE" w:rsidP="00350039">
          <w:pPr>
            <w:pStyle w:val="25"/>
            <w:tabs>
              <w:tab w:val="right" w:leader="dot" w:pos="10195"/>
            </w:tabs>
            <w:spacing w:after="0" w:line="240" w:lineRule="auto"/>
            <w:ind w:left="0"/>
            <w:rPr>
              <w:noProof/>
              <w:sz w:val="24"/>
              <w:szCs w:val="24"/>
            </w:rPr>
          </w:pPr>
          <w:hyperlink w:anchor="_Toc520200123" w:history="1">
            <w:r w:rsidR="00350039" w:rsidRPr="00350039">
              <w:rPr>
                <w:rStyle w:val="a6"/>
                <w:rFonts w:ascii="Times New Roman" w:hAnsi="Times New Roman" w:cs="Times New Roman"/>
                <w:noProof/>
                <w:sz w:val="24"/>
                <w:szCs w:val="24"/>
              </w:rPr>
              <w:t>ТРЕБОВАНИЯ К РЕЗУЛЬТАТАМ ОБУЧЕНИЯ  СПЕЦИАЛЬНОЙ МЕДИЦИНСКОЙ ГРУППЫ</w:t>
            </w:r>
            <w:r w:rsidR="00350039" w:rsidRPr="00350039">
              <w:rPr>
                <w:noProof/>
                <w:webHidden/>
                <w:sz w:val="24"/>
                <w:szCs w:val="24"/>
              </w:rPr>
              <w:tab/>
            </w:r>
            <w:r w:rsidR="00350039" w:rsidRPr="00350039">
              <w:rPr>
                <w:noProof/>
                <w:webHidden/>
                <w:sz w:val="24"/>
                <w:szCs w:val="24"/>
              </w:rPr>
              <w:fldChar w:fldCharType="begin"/>
            </w:r>
            <w:r w:rsidR="00350039" w:rsidRPr="00350039">
              <w:rPr>
                <w:noProof/>
                <w:webHidden/>
                <w:sz w:val="24"/>
                <w:szCs w:val="24"/>
              </w:rPr>
              <w:instrText xml:space="preserve"> PAGEREF _Toc520200123 \h </w:instrText>
            </w:r>
            <w:r w:rsidR="00350039" w:rsidRPr="00350039">
              <w:rPr>
                <w:noProof/>
                <w:webHidden/>
                <w:sz w:val="24"/>
                <w:szCs w:val="24"/>
              </w:rPr>
            </w:r>
            <w:r w:rsidR="00350039" w:rsidRPr="00350039">
              <w:rPr>
                <w:noProof/>
                <w:webHidden/>
                <w:sz w:val="24"/>
                <w:szCs w:val="24"/>
              </w:rPr>
              <w:fldChar w:fldCharType="separate"/>
            </w:r>
            <w:r>
              <w:rPr>
                <w:noProof/>
                <w:webHidden/>
                <w:sz w:val="24"/>
                <w:szCs w:val="24"/>
              </w:rPr>
              <w:t>22</w:t>
            </w:r>
            <w:r w:rsidR="00350039" w:rsidRPr="00350039">
              <w:rPr>
                <w:noProof/>
                <w:webHidden/>
                <w:sz w:val="24"/>
                <w:szCs w:val="24"/>
              </w:rPr>
              <w:fldChar w:fldCharType="end"/>
            </w:r>
          </w:hyperlink>
        </w:p>
        <w:p w:rsidR="00350039" w:rsidRPr="00350039" w:rsidRDefault="008624DE" w:rsidP="00350039">
          <w:pPr>
            <w:pStyle w:val="12"/>
            <w:spacing w:after="0" w:line="240" w:lineRule="auto"/>
            <w:ind w:firstLine="0"/>
            <w:rPr>
              <w:rFonts w:asciiTheme="minorHAnsi" w:hAnsiTheme="minorHAnsi" w:cstheme="minorBidi"/>
              <w:b w:val="0"/>
              <w:noProof/>
              <w:sz w:val="24"/>
              <w:szCs w:val="24"/>
            </w:rPr>
          </w:pPr>
          <w:hyperlink w:anchor="_Toc520200124" w:history="1">
            <w:r w:rsidR="00350039" w:rsidRPr="00350039">
              <w:rPr>
                <w:rStyle w:val="a6"/>
                <w:b w:val="0"/>
                <w:noProof/>
                <w:sz w:val="24"/>
                <w:szCs w:val="24"/>
              </w:rPr>
              <w:t>ОЦЕНКА УРОВНЯ ФИЗИЧЕСКОЙ ПОДГОТОВЛЕННОСТИ ДЕВУШЕК ОСНОВНОЙ МЕДИЦИНСКОЙ ГРУППЫ</w:t>
            </w:r>
            <w:r w:rsidR="00350039" w:rsidRPr="00350039">
              <w:rPr>
                <w:b w:val="0"/>
                <w:noProof/>
                <w:webHidden/>
                <w:sz w:val="24"/>
                <w:szCs w:val="24"/>
              </w:rPr>
              <w:tab/>
            </w:r>
            <w:r w:rsidR="00350039" w:rsidRPr="00350039">
              <w:rPr>
                <w:b w:val="0"/>
                <w:noProof/>
                <w:webHidden/>
                <w:sz w:val="24"/>
                <w:szCs w:val="24"/>
              </w:rPr>
              <w:fldChar w:fldCharType="begin"/>
            </w:r>
            <w:r w:rsidR="00350039" w:rsidRPr="00350039">
              <w:rPr>
                <w:b w:val="0"/>
                <w:noProof/>
                <w:webHidden/>
                <w:sz w:val="24"/>
                <w:szCs w:val="24"/>
              </w:rPr>
              <w:instrText xml:space="preserve"> PAGEREF _Toc520200124 \h </w:instrText>
            </w:r>
            <w:r w:rsidR="00350039" w:rsidRPr="00350039">
              <w:rPr>
                <w:b w:val="0"/>
                <w:noProof/>
                <w:webHidden/>
                <w:sz w:val="24"/>
                <w:szCs w:val="24"/>
              </w:rPr>
            </w:r>
            <w:r w:rsidR="00350039" w:rsidRPr="00350039">
              <w:rPr>
                <w:b w:val="0"/>
                <w:noProof/>
                <w:webHidden/>
                <w:sz w:val="24"/>
                <w:szCs w:val="24"/>
              </w:rPr>
              <w:fldChar w:fldCharType="separate"/>
            </w:r>
            <w:r>
              <w:rPr>
                <w:b w:val="0"/>
                <w:noProof/>
                <w:webHidden/>
                <w:sz w:val="24"/>
                <w:szCs w:val="24"/>
              </w:rPr>
              <w:t>24</w:t>
            </w:r>
            <w:r w:rsidR="00350039" w:rsidRPr="00350039">
              <w:rPr>
                <w:b w:val="0"/>
                <w:noProof/>
                <w:webHidden/>
                <w:sz w:val="24"/>
                <w:szCs w:val="24"/>
              </w:rPr>
              <w:fldChar w:fldCharType="end"/>
            </w:r>
          </w:hyperlink>
        </w:p>
        <w:p w:rsidR="006D2AA6" w:rsidRDefault="007F4A38" w:rsidP="00343C13">
          <w:pPr>
            <w:spacing w:after="0" w:line="240" w:lineRule="auto"/>
            <w:jc w:val="center"/>
          </w:pPr>
          <w:r w:rsidRPr="00343C13">
            <w:rPr>
              <w:rFonts w:ascii="Times New Roman" w:hAnsi="Times New Roman" w:cs="Times New Roman"/>
              <w:b/>
              <w:bCs/>
              <w:sz w:val="24"/>
              <w:szCs w:val="24"/>
            </w:rPr>
            <w:fldChar w:fldCharType="end"/>
          </w:r>
        </w:p>
      </w:sdtContent>
    </w:sdt>
    <w:p w:rsidR="006D2AA6" w:rsidRDefault="006D2AA6" w:rsidP="006D2AA6"/>
    <w:p w:rsidR="006D2AA6" w:rsidRPr="006D2AA6" w:rsidRDefault="006D2AA6" w:rsidP="006D2AA6"/>
    <w:p w:rsidR="00B50EEC" w:rsidRDefault="00B50EEC" w:rsidP="00B41DF6">
      <w:pPr>
        <w:pStyle w:val="12"/>
        <w:sectPr w:rsidR="00B50EEC" w:rsidSect="00684647">
          <w:type w:val="nextColumn"/>
          <w:pgSz w:w="11906" w:h="16838"/>
          <w:pgMar w:top="567" w:right="567" w:bottom="567" w:left="1134" w:header="709" w:footer="709" w:gutter="0"/>
          <w:cols w:space="708"/>
          <w:titlePg/>
          <w:docGrid w:linePitch="360"/>
        </w:sectPr>
      </w:pPr>
      <w:bookmarkStart w:id="0" w:name="_Toc375824689"/>
    </w:p>
    <w:p w:rsidR="005373EF" w:rsidRPr="00684647" w:rsidRDefault="00937785" w:rsidP="00684647">
      <w:pPr>
        <w:pStyle w:val="1"/>
        <w:jc w:val="center"/>
      </w:pPr>
      <w:bookmarkStart w:id="1" w:name="_Toc520200109"/>
      <w:r w:rsidRPr="00684647">
        <w:lastRenderedPageBreak/>
        <w:t>ПОЯСНИТЕЛЬНАЯ ЗАПИСКА</w:t>
      </w:r>
      <w:bookmarkEnd w:id="0"/>
      <w:bookmarkEnd w:id="1"/>
    </w:p>
    <w:p w:rsidR="005373EF" w:rsidRPr="00903339" w:rsidRDefault="005373EF" w:rsidP="005373EF">
      <w:pPr>
        <w:pStyle w:val="PreformattedText"/>
        <w:jc w:val="both"/>
        <w:rPr>
          <w:sz w:val="28"/>
          <w:szCs w:val="28"/>
        </w:rPr>
      </w:pPr>
    </w:p>
    <w:p w:rsidR="00A724C1" w:rsidRPr="0057349D" w:rsidRDefault="00684647" w:rsidP="00EA4877">
      <w:pPr>
        <w:spacing w:after="0" w:line="240" w:lineRule="auto"/>
        <w:ind w:firstLine="709"/>
        <w:jc w:val="both"/>
        <w:rPr>
          <w:rFonts w:ascii="Times New Roman" w:hAnsi="Times New Roman" w:cs="Times New Roman"/>
          <w:b/>
          <w:sz w:val="28"/>
          <w:szCs w:val="28"/>
        </w:rPr>
      </w:pPr>
      <w:proofErr w:type="gramStart"/>
      <w:r>
        <w:rPr>
          <w:rFonts w:ascii="Times New Roman" w:hAnsi="Times New Roman" w:cs="Times New Roman"/>
          <w:sz w:val="28"/>
          <w:szCs w:val="28"/>
        </w:rPr>
        <w:t>Рабочая п</w:t>
      </w:r>
      <w:r w:rsidR="00A724C1" w:rsidRPr="0057349D">
        <w:rPr>
          <w:rFonts w:ascii="Times New Roman" w:hAnsi="Times New Roman" w:cs="Times New Roman"/>
          <w:sz w:val="28"/>
          <w:szCs w:val="28"/>
        </w:rPr>
        <w:t>рограмма учебной дисциплины «</w:t>
      </w:r>
      <w:r w:rsidR="00A724C1" w:rsidRPr="0057349D">
        <w:rPr>
          <w:rFonts w:ascii="Times New Roman" w:hAnsi="Times New Roman" w:cs="Times New Roman"/>
          <w:caps/>
          <w:sz w:val="28"/>
          <w:szCs w:val="28"/>
        </w:rPr>
        <w:t>Ф</w:t>
      </w:r>
      <w:r w:rsidR="00A724C1" w:rsidRPr="0057349D">
        <w:rPr>
          <w:rFonts w:ascii="Times New Roman" w:hAnsi="Times New Roman" w:cs="Times New Roman"/>
          <w:sz w:val="28"/>
          <w:szCs w:val="28"/>
        </w:rPr>
        <w:t>и</w:t>
      </w:r>
      <w:r w:rsidR="00447070">
        <w:rPr>
          <w:rFonts w:ascii="Times New Roman" w:hAnsi="Times New Roman" w:cs="Times New Roman"/>
          <w:sz w:val="28"/>
          <w:szCs w:val="28"/>
        </w:rPr>
        <w:t>зическая культура» разработана на</w:t>
      </w:r>
      <w:r w:rsidR="00E20020">
        <w:rPr>
          <w:rFonts w:ascii="Times New Roman" w:hAnsi="Times New Roman" w:cs="Times New Roman"/>
          <w:sz w:val="28"/>
          <w:szCs w:val="28"/>
        </w:rPr>
        <w:t xml:space="preserve"> основе примерной программы по Ф</w:t>
      </w:r>
      <w:r w:rsidR="00447070">
        <w:rPr>
          <w:rFonts w:ascii="Times New Roman" w:hAnsi="Times New Roman" w:cs="Times New Roman"/>
          <w:sz w:val="28"/>
          <w:szCs w:val="28"/>
        </w:rPr>
        <w:t>изической культуре</w:t>
      </w:r>
      <w:r w:rsidR="00140A0F" w:rsidRPr="00140A0F">
        <w:rPr>
          <w:rFonts w:ascii="Times New Roman" w:hAnsi="Times New Roman" w:cs="Times New Roman"/>
          <w:sz w:val="28"/>
          <w:szCs w:val="28"/>
        </w:rPr>
        <w:t xml:space="preserve"> </w:t>
      </w:r>
      <w:r w:rsidR="00140A0F">
        <w:rPr>
          <w:rFonts w:ascii="Times New Roman" w:hAnsi="Times New Roman" w:cs="Times New Roman"/>
          <w:sz w:val="28"/>
          <w:szCs w:val="28"/>
        </w:rPr>
        <w:t xml:space="preserve">одобрена Научно-методическим советом Центра профессионального образования ФГАУ «ФИРО» и рекомендована для реализации основной профессиональной образовательной программы СПО на базе общего образования с получением среднего общего образования протокол №2 от 26.03.2015 г </w:t>
      </w:r>
      <w:r w:rsidR="00A724C1" w:rsidRPr="0057349D">
        <w:rPr>
          <w:rFonts w:ascii="Times New Roman" w:hAnsi="Times New Roman" w:cs="Times New Roman"/>
          <w:sz w:val="28"/>
          <w:szCs w:val="28"/>
        </w:rPr>
        <w:t xml:space="preserve"> для организации занятий по физической культуре в учреж</w:t>
      </w:r>
      <w:r w:rsidR="00E9079C" w:rsidRPr="0057349D">
        <w:rPr>
          <w:rFonts w:ascii="Times New Roman" w:hAnsi="Times New Roman" w:cs="Times New Roman"/>
          <w:sz w:val="28"/>
          <w:szCs w:val="28"/>
        </w:rPr>
        <w:t xml:space="preserve">дениях </w:t>
      </w:r>
      <w:r w:rsidR="00A724C1" w:rsidRPr="0057349D">
        <w:rPr>
          <w:rFonts w:ascii="Times New Roman" w:hAnsi="Times New Roman" w:cs="Times New Roman"/>
          <w:sz w:val="28"/>
          <w:szCs w:val="28"/>
        </w:rPr>
        <w:t>среднего профессионального образования, реализующих образовательную программу среднего</w:t>
      </w:r>
      <w:proofErr w:type="gramEnd"/>
      <w:r w:rsidR="00A724C1" w:rsidRPr="0057349D">
        <w:rPr>
          <w:rFonts w:ascii="Times New Roman" w:hAnsi="Times New Roman" w:cs="Times New Roman"/>
          <w:sz w:val="28"/>
          <w:szCs w:val="28"/>
        </w:rPr>
        <w:t xml:space="preserve"> (полного) общего образования, при подгот</w:t>
      </w:r>
      <w:r w:rsidR="00E9079C" w:rsidRPr="0057349D">
        <w:rPr>
          <w:rFonts w:ascii="Times New Roman" w:hAnsi="Times New Roman" w:cs="Times New Roman"/>
          <w:sz w:val="28"/>
          <w:szCs w:val="28"/>
        </w:rPr>
        <w:t xml:space="preserve">овке квалифицированных </w:t>
      </w:r>
      <w:r w:rsidR="00A724C1" w:rsidRPr="0057349D">
        <w:rPr>
          <w:rFonts w:ascii="Times New Roman" w:hAnsi="Times New Roman" w:cs="Times New Roman"/>
          <w:sz w:val="28"/>
          <w:szCs w:val="28"/>
        </w:rPr>
        <w:t xml:space="preserve"> специалистов среднего звена</w:t>
      </w:r>
      <w:r w:rsidR="00A9292C">
        <w:rPr>
          <w:rFonts w:ascii="Times New Roman" w:hAnsi="Times New Roman" w:cs="Times New Roman"/>
          <w:sz w:val="28"/>
          <w:szCs w:val="28"/>
        </w:rPr>
        <w:t xml:space="preserve">. </w:t>
      </w:r>
      <w:proofErr w:type="gramStart"/>
      <w:r w:rsidR="00A9292C">
        <w:rPr>
          <w:rFonts w:ascii="Times New Roman" w:hAnsi="Times New Roman" w:cs="Times New Roman"/>
          <w:sz w:val="28"/>
          <w:szCs w:val="28"/>
        </w:rPr>
        <w:t xml:space="preserve">Программа разработана на основе требований ФГОС среднего общего образования, предъявляемых к структуре, содержанию и результатам освоения учебной дисциплины «Физическая культура», и в соответствии с </w:t>
      </w:r>
      <w:r w:rsidR="00E4257B">
        <w:rPr>
          <w:rFonts w:ascii="Times New Roman" w:hAnsi="Times New Roman" w:cs="Times New Roman"/>
          <w:sz w:val="28"/>
          <w:szCs w:val="28"/>
        </w:rPr>
        <w:t>Рекомендациями по организации получения среднего общего образования с учётом требований федеральных государственных  образовательных стандартов и получаемой профессии или специальности среднего профессионального образования (письмо Департамента государственной политики в сфере подготовки рабочих кадров и ДПО</w:t>
      </w:r>
      <w:r w:rsidR="004E35E2">
        <w:rPr>
          <w:rFonts w:ascii="Times New Roman" w:hAnsi="Times New Roman" w:cs="Times New Roman"/>
          <w:sz w:val="28"/>
          <w:szCs w:val="28"/>
        </w:rPr>
        <w:t xml:space="preserve"> </w:t>
      </w:r>
      <w:r w:rsidR="00E4257B">
        <w:rPr>
          <w:rFonts w:ascii="Times New Roman" w:hAnsi="Times New Roman" w:cs="Times New Roman"/>
          <w:sz w:val="28"/>
          <w:szCs w:val="28"/>
        </w:rPr>
        <w:t xml:space="preserve"> </w:t>
      </w:r>
      <w:proofErr w:type="spellStart"/>
      <w:r w:rsidR="00E4257B">
        <w:rPr>
          <w:rFonts w:ascii="Times New Roman" w:hAnsi="Times New Roman" w:cs="Times New Roman"/>
          <w:sz w:val="28"/>
          <w:szCs w:val="28"/>
        </w:rPr>
        <w:t>Минобрнауки</w:t>
      </w:r>
      <w:proofErr w:type="spellEnd"/>
      <w:r w:rsidR="00E4257B">
        <w:rPr>
          <w:rFonts w:ascii="Times New Roman" w:hAnsi="Times New Roman" w:cs="Times New Roman"/>
          <w:sz w:val="28"/>
          <w:szCs w:val="28"/>
        </w:rPr>
        <w:t xml:space="preserve"> России от</w:t>
      </w:r>
      <w:proofErr w:type="gramEnd"/>
      <w:r w:rsidR="00E4257B">
        <w:rPr>
          <w:rFonts w:ascii="Times New Roman" w:hAnsi="Times New Roman" w:cs="Times New Roman"/>
          <w:sz w:val="28"/>
          <w:szCs w:val="28"/>
        </w:rPr>
        <w:t xml:space="preserve"> </w:t>
      </w:r>
      <w:proofErr w:type="gramStart"/>
      <w:r w:rsidR="00E4257B">
        <w:rPr>
          <w:rFonts w:ascii="Times New Roman" w:hAnsi="Times New Roman" w:cs="Times New Roman"/>
          <w:sz w:val="28"/>
          <w:szCs w:val="28"/>
        </w:rPr>
        <w:t>17.03. 2015 №06-259)</w:t>
      </w:r>
      <w:proofErr w:type="gramEnd"/>
    </w:p>
    <w:p w:rsidR="00956647" w:rsidRPr="0057349D" w:rsidRDefault="00A724C1" w:rsidP="00EA48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jc w:val="both"/>
        <w:rPr>
          <w:rFonts w:ascii="Times New Roman" w:hAnsi="Times New Roman" w:cs="Times New Roman"/>
          <w:bCs/>
          <w:sz w:val="28"/>
          <w:szCs w:val="28"/>
        </w:rPr>
      </w:pPr>
      <w:r w:rsidRPr="0057349D">
        <w:rPr>
          <w:rFonts w:ascii="Times New Roman" w:hAnsi="Times New Roman" w:cs="Times New Roman"/>
          <w:color w:val="000000"/>
          <w:sz w:val="28"/>
          <w:szCs w:val="28"/>
        </w:rPr>
        <w:t xml:space="preserve"> </w:t>
      </w:r>
      <w:r w:rsidR="00E4257B">
        <w:rPr>
          <w:rFonts w:ascii="Times New Roman" w:hAnsi="Times New Roman" w:cs="Times New Roman"/>
          <w:sz w:val="28"/>
          <w:szCs w:val="28"/>
        </w:rPr>
        <w:t>Ф</w:t>
      </w:r>
      <w:r w:rsidRPr="0057349D">
        <w:rPr>
          <w:rFonts w:ascii="Times New Roman" w:hAnsi="Times New Roman" w:cs="Times New Roman"/>
          <w:sz w:val="28"/>
          <w:szCs w:val="28"/>
        </w:rPr>
        <w:t xml:space="preserve">изическая культура осваивается как </w:t>
      </w:r>
      <w:r w:rsidRPr="0057349D">
        <w:rPr>
          <w:rFonts w:ascii="Times New Roman" w:hAnsi="Times New Roman" w:cs="Times New Roman"/>
          <w:color w:val="000000"/>
          <w:spacing w:val="-2"/>
          <w:sz w:val="28"/>
          <w:szCs w:val="28"/>
        </w:rPr>
        <w:t>базовый учебный предмет в учреждениях среднего профессионального образования (далее — СПО)</w:t>
      </w:r>
      <w:r w:rsidRPr="0057349D">
        <w:rPr>
          <w:rFonts w:ascii="Times New Roman" w:hAnsi="Times New Roman" w:cs="Times New Roman"/>
          <w:color w:val="000000"/>
          <w:sz w:val="28"/>
          <w:szCs w:val="28"/>
        </w:rPr>
        <w:t xml:space="preserve"> независимо от профиля профессионального образования</w:t>
      </w:r>
      <w:r w:rsidR="00956647" w:rsidRPr="0057349D">
        <w:rPr>
          <w:rFonts w:ascii="Times New Roman" w:hAnsi="Times New Roman" w:cs="Times New Roman"/>
          <w:color w:val="000000"/>
          <w:sz w:val="28"/>
          <w:szCs w:val="28"/>
        </w:rPr>
        <w:t xml:space="preserve">: </w:t>
      </w:r>
      <w:r w:rsidR="00956647" w:rsidRPr="0057349D">
        <w:rPr>
          <w:rFonts w:ascii="Times New Roman" w:hAnsi="Times New Roman" w:cs="Times New Roman"/>
          <w:sz w:val="28"/>
          <w:szCs w:val="28"/>
        </w:rPr>
        <w:t xml:space="preserve">максимальной учебной нагрузки обучающегося  </w:t>
      </w:r>
      <w:r w:rsidR="00C3002A">
        <w:rPr>
          <w:rFonts w:ascii="Times New Roman" w:hAnsi="Times New Roman" w:cs="Times New Roman"/>
          <w:bCs/>
          <w:sz w:val="28"/>
          <w:szCs w:val="28"/>
        </w:rPr>
        <w:t>175</w:t>
      </w:r>
      <w:r w:rsidR="00956647" w:rsidRPr="0057349D">
        <w:rPr>
          <w:rFonts w:ascii="Times New Roman" w:hAnsi="Times New Roman" w:cs="Times New Roman"/>
          <w:bCs/>
          <w:sz w:val="28"/>
          <w:szCs w:val="28"/>
        </w:rPr>
        <w:t xml:space="preserve">  </w:t>
      </w:r>
      <w:r w:rsidR="00956647" w:rsidRPr="0057349D">
        <w:rPr>
          <w:rFonts w:ascii="Times New Roman" w:hAnsi="Times New Roman" w:cs="Times New Roman"/>
          <w:sz w:val="28"/>
          <w:szCs w:val="28"/>
        </w:rPr>
        <w:t>часов (4 часа в неделю), в том числе:</w:t>
      </w:r>
    </w:p>
    <w:p w:rsidR="00956647" w:rsidRPr="00EA4877" w:rsidRDefault="00956647" w:rsidP="00EA487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jc w:val="both"/>
        <w:rPr>
          <w:rFonts w:ascii="Times New Roman" w:hAnsi="Times New Roman" w:cs="Times New Roman"/>
          <w:bCs/>
          <w:sz w:val="28"/>
          <w:szCs w:val="28"/>
        </w:rPr>
      </w:pPr>
      <w:r w:rsidRPr="0057349D">
        <w:rPr>
          <w:rFonts w:ascii="Times New Roman" w:hAnsi="Times New Roman" w:cs="Times New Roman"/>
          <w:sz w:val="28"/>
          <w:szCs w:val="28"/>
        </w:rPr>
        <w:t xml:space="preserve">обязательной аудиторной учебной нагрузки обучающегося  </w:t>
      </w:r>
      <w:r w:rsidRPr="0057349D">
        <w:rPr>
          <w:rFonts w:ascii="Times New Roman" w:hAnsi="Times New Roman" w:cs="Times New Roman"/>
          <w:bCs/>
          <w:sz w:val="28"/>
          <w:szCs w:val="28"/>
        </w:rPr>
        <w:t xml:space="preserve">117  </w:t>
      </w:r>
      <w:r w:rsidRPr="0057349D">
        <w:rPr>
          <w:rFonts w:ascii="Times New Roman" w:hAnsi="Times New Roman" w:cs="Times New Roman"/>
          <w:sz w:val="28"/>
          <w:szCs w:val="28"/>
        </w:rPr>
        <w:t>часов (2 часа в неделю);</w:t>
      </w:r>
      <w:r w:rsidR="00EA4877" w:rsidRPr="00EA4877">
        <w:rPr>
          <w:rFonts w:ascii="Times New Roman" w:hAnsi="Times New Roman" w:cs="Times New Roman"/>
          <w:bCs/>
          <w:sz w:val="28"/>
          <w:szCs w:val="28"/>
        </w:rPr>
        <w:t xml:space="preserve"> </w:t>
      </w:r>
      <w:r w:rsidRPr="0057349D">
        <w:rPr>
          <w:rFonts w:ascii="Times New Roman" w:hAnsi="Times New Roman" w:cs="Times New Roman"/>
          <w:sz w:val="28"/>
          <w:szCs w:val="28"/>
        </w:rPr>
        <w:t>самосто</w:t>
      </w:r>
      <w:r w:rsidR="00C3002A">
        <w:rPr>
          <w:rFonts w:ascii="Times New Roman" w:hAnsi="Times New Roman" w:cs="Times New Roman"/>
          <w:sz w:val="28"/>
          <w:szCs w:val="28"/>
        </w:rPr>
        <w:t>ятельной работы обучающегося  58</w:t>
      </w:r>
      <w:r w:rsidRPr="0057349D">
        <w:rPr>
          <w:rFonts w:ascii="Times New Roman" w:hAnsi="Times New Roman" w:cs="Times New Roman"/>
          <w:sz w:val="28"/>
          <w:szCs w:val="28"/>
        </w:rPr>
        <w:t xml:space="preserve">  часов </w:t>
      </w:r>
    </w:p>
    <w:p w:rsidR="00A724C1" w:rsidRDefault="00956647" w:rsidP="00EA4877">
      <w:pPr>
        <w:spacing w:after="0" w:line="240" w:lineRule="auto"/>
        <w:ind w:firstLine="709"/>
        <w:jc w:val="both"/>
        <w:rPr>
          <w:rFonts w:ascii="Times New Roman" w:hAnsi="Times New Roman" w:cs="Times New Roman"/>
          <w:sz w:val="28"/>
          <w:szCs w:val="24"/>
        </w:rPr>
      </w:pPr>
      <w:r w:rsidRPr="0057349D">
        <w:rPr>
          <w:rFonts w:ascii="Times New Roman" w:hAnsi="Times New Roman" w:cs="Times New Roman"/>
          <w:sz w:val="28"/>
          <w:szCs w:val="28"/>
        </w:rPr>
        <w:t xml:space="preserve">  </w:t>
      </w:r>
      <w:r w:rsidR="00A724C1" w:rsidRPr="0057349D">
        <w:rPr>
          <w:rFonts w:ascii="Times New Roman" w:hAnsi="Times New Roman" w:cs="Times New Roman"/>
          <w:sz w:val="28"/>
          <w:szCs w:val="28"/>
        </w:rPr>
        <w:t xml:space="preserve"> </w:t>
      </w:r>
      <w:r w:rsidRPr="0057349D">
        <w:rPr>
          <w:rFonts w:ascii="Times New Roman" w:hAnsi="Times New Roman" w:cs="Times New Roman"/>
          <w:sz w:val="28"/>
          <w:szCs w:val="24"/>
        </w:rPr>
        <w:t>П</w:t>
      </w:r>
      <w:r w:rsidR="00A724C1" w:rsidRPr="0057349D">
        <w:rPr>
          <w:rFonts w:ascii="Times New Roman" w:hAnsi="Times New Roman" w:cs="Times New Roman"/>
          <w:sz w:val="28"/>
          <w:szCs w:val="24"/>
        </w:rPr>
        <w:t xml:space="preserve">рограмма ориентирована на достижение следующих целей: </w:t>
      </w:r>
    </w:p>
    <w:p w:rsidR="002D1EA0" w:rsidRPr="002D1EA0" w:rsidRDefault="002D1EA0" w:rsidP="00EA4877">
      <w:pPr>
        <w:spacing w:after="0" w:line="24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        </w:t>
      </w:r>
      <w:r w:rsidR="00055E62">
        <w:rPr>
          <w:rFonts w:ascii="Times New Roman" w:hAnsi="Times New Roman" w:cs="Times New Roman"/>
          <w:b/>
          <w:sz w:val="28"/>
          <w:szCs w:val="24"/>
        </w:rPr>
        <w:t>ф</w:t>
      </w:r>
      <w:r>
        <w:rPr>
          <w:rFonts w:ascii="Times New Roman" w:hAnsi="Times New Roman" w:cs="Times New Roman"/>
          <w:b/>
          <w:sz w:val="28"/>
          <w:szCs w:val="24"/>
        </w:rPr>
        <w:t xml:space="preserve">ормирование </w:t>
      </w:r>
      <w:r w:rsidRPr="002D1EA0">
        <w:rPr>
          <w:rFonts w:ascii="Times New Roman" w:hAnsi="Times New Roman" w:cs="Times New Roman"/>
          <w:sz w:val="28"/>
          <w:szCs w:val="24"/>
        </w:rPr>
        <w:t>физической культуры личности будущего профессионала, востребованного на современном рынке труда.</w:t>
      </w:r>
    </w:p>
    <w:p w:rsidR="00A724C1" w:rsidRPr="0057349D" w:rsidRDefault="00A724C1" w:rsidP="00EA4877">
      <w:pPr>
        <w:widowControl w:val="0"/>
        <w:numPr>
          <w:ilvl w:val="0"/>
          <w:numId w:val="11"/>
        </w:numPr>
        <w:shd w:val="clear" w:color="auto" w:fill="FFFFFF"/>
        <w:tabs>
          <w:tab w:val="left" w:pos="1276"/>
        </w:tabs>
        <w:suppressAutoHyphens/>
        <w:autoSpaceDE w:val="0"/>
        <w:spacing w:after="0" w:line="240" w:lineRule="auto"/>
        <w:ind w:left="0" w:firstLine="709"/>
        <w:jc w:val="both"/>
        <w:rPr>
          <w:rFonts w:ascii="Times New Roman" w:hAnsi="Times New Roman" w:cs="Times New Roman"/>
          <w:color w:val="000000"/>
          <w:sz w:val="28"/>
          <w:szCs w:val="28"/>
        </w:rPr>
      </w:pPr>
      <w:r w:rsidRPr="0057349D">
        <w:rPr>
          <w:rFonts w:ascii="Times New Roman" w:hAnsi="Times New Roman" w:cs="Times New Roman"/>
          <w:b/>
          <w:color w:val="000000"/>
          <w:sz w:val="28"/>
          <w:szCs w:val="28"/>
        </w:rPr>
        <w:t>развитие</w:t>
      </w:r>
      <w:r w:rsidRPr="0057349D">
        <w:rPr>
          <w:rFonts w:ascii="Times New Roman" w:hAnsi="Times New Roman" w:cs="Times New Roman"/>
          <w:color w:val="000000"/>
          <w:sz w:val="28"/>
          <w:szCs w:val="28"/>
        </w:rPr>
        <w:t xml:space="preserve"> физических качеств и способностей, совершенствование функциональных возможностей организма, укрепление индивидуального здоровья;</w:t>
      </w:r>
    </w:p>
    <w:p w:rsidR="00A724C1" w:rsidRPr="0057349D" w:rsidRDefault="00A724C1" w:rsidP="00EA4877">
      <w:pPr>
        <w:widowControl w:val="0"/>
        <w:numPr>
          <w:ilvl w:val="0"/>
          <w:numId w:val="11"/>
        </w:numPr>
        <w:shd w:val="clear" w:color="auto" w:fill="FFFFFF"/>
        <w:tabs>
          <w:tab w:val="left" w:pos="1276"/>
        </w:tabs>
        <w:suppressAutoHyphens/>
        <w:autoSpaceDE w:val="0"/>
        <w:spacing w:after="0" w:line="240" w:lineRule="auto"/>
        <w:ind w:left="0" w:firstLine="709"/>
        <w:jc w:val="both"/>
        <w:rPr>
          <w:rFonts w:ascii="Times New Roman" w:hAnsi="Times New Roman" w:cs="Times New Roman"/>
          <w:color w:val="000000"/>
          <w:sz w:val="28"/>
          <w:szCs w:val="28"/>
        </w:rPr>
      </w:pPr>
      <w:r w:rsidRPr="0057349D">
        <w:rPr>
          <w:rFonts w:ascii="Times New Roman" w:hAnsi="Times New Roman" w:cs="Times New Roman"/>
          <w:b/>
          <w:color w:val="000000"/>
          <w:sz w:val="28"/>
          <w:szCs w:val="28"/>
        </w:rPr>
        <w:t xml:space="preserve">формирование </w:t>
      </w:r>
      <w:r w:rsidRPr="0057349D">
        <w:rPr>
          <w:rFonts w:ascii="Times New Roman" w:hAnsi="Times New Roman" w:cs="Times New Roman"/>
          <w:sz w:val="28"/>
          <w:szCs w:val="28"/>
        </w:rPr>
        <w:t xml:space="preserve">устойчивых мотивов и потребностей в </w:t>
      </w:r>
      <w:r w:rsidRPr="0057349D">
        <w:rPr>
          <w:rFonts w:ascii="Times New Roman" w:hAnsi="Times New Roman" w:cs="Times New Roman"/>
          <w:color w:val="000000"/>
          <w:sz w:val="28"/>
          <w:szCs w:val="28"/>
        </w:rPr>
        <w:t>бережном отношении к собственному здоровью, в занятиях физкультурно-оздоровительной и спортивно-оздоровительной деятельностью;</w:t>
      </w:r>
    </w:p>
    <w:p w:rsidR="00A724C1" w:rsidRPr="0057349D" w:rsidRDefault="00A724C1" w:rsidP="00EA4877">
      <w:pPr>
        <w:widowControl w:val="0"/>
        <w:numPr>
          <w:ilvl w:val="0"/>
          <w:numId w:val="11"/>
        </w:numPr>
        <w:shd w:val="clear" w:color="auto" w:fill="FFFFFF"/>
        <w:tabs>
          <w:tab w:val="left" w:pos="1276"/>
        </w:tabs>
        <w:suppressAutoHyphens/>
        <w:autoSpaceDE w:val="0"/>
        <w:spacing w:after="0" w:line="240" w:lineRule="auto"/>
        <w:ind w:left="0" w:firstLine="709"/>
        <w:jc w:val="both"/>
        <w:rPr>
          <w:rFonts w:ascii="Times New Roman" w:hAnsi="Times New Roman" w:cs="Times New Roman"/>
          <w:sz w:val="28"/>
          <w:szCs w:val="28"/>
        </w:rPr>
      </w:pPr>
      <w:r w:rsidRPr="0057349D">
        <w:rPr>
          <w:rFonts w:ascii="Times New Roman" w:hAnsi="Times New Roman" w:cs="Times New Roman"/>
          <w:b/>
          <w:sz w:val="28"/>
          <w:szCs w:val="28"/>
        </w:rPr>
        <w:t>овладение</w:t>
      </w:r>
      <w:r w:rsidRPr="0057349D">
        <w:rPr>
          <w:rFonts w:ascii="Times New Roman" w:hAnsi="Times New Roman" w:cs="Times New Roman"/>
          <w:sz w:val="28"/>
          <w:szCs w:val="28"/>
        </w:rPr>
        <w:t xml:space="preserve"> технологиями современных оздоровительных систем физического воспитания, обогащение индивидуального опыта занятий специально-прикладными физическими упражнениями и базовыми видами спорта; </w:t>
      </w:r>
    </w:p>
    <w:p w:rsidR="00A724C1" w:rsidRPr="0057349D" w:rsidRDefault="00A724C1" w:rsidP="00EA4877">
      <w:pPr>
        <w:widowControl w:val="0"/>
        <w:numPr>
          <w:ilvl w:val="0"/>
          <w:numId w:val="11"/>
        </w:numPr>
        <w:shd w:val="clear" w:color="auto" w:fill="FFFFFF"/>
        <w:tabs>
          <w:tab w:val="left" w:pos="1276"/>
        </w:tabs>
        <w:suppressAutoHyphens/>
        <w:autoSpaceDE w:val="0"/>
        <w:spacing w:after="0" w:line="240" w:lineRule="auto"/>
        <w:ind w:left="0" w:firstLine="709"/>
        <w:jc w:val="both"/>
        <w:rPr>
          <w:rFonts w:ascii="Times New Roman" w:hAnsi="Times New Roman" w:cs="Times New Roman"/>
          <w:sz w:val="28"/>
          <w:szCs w:val="28"/>
        </w:rPr>
      </w:pPr>
      <w:r w:rsidRPr="0057349D">
        <w:rPr>
          <w:rFonts w:ascii="Times New Roman" w:hAnsi="Times New Roman" w:cs="Times New Roman"/>
          <w:b/>
          <w:sz w:val="28"/>
          <w:szCs w:val="28"/>
        </w:rPr>
        <w:t xml:space="preserve">овладение </w:t>
      </w:r>
      <w:r w:rsidRPr="0057349D">
        <w:rPr>
          <w:rFonts w:ascii="Times New Roman" w:hAnsi="Times New Roman" w:cs="Times New Roman"/>
          <w:sz w:val="28"/>
          <w:szCs w:val="28"/>
        </w:rPr>
        <w:t>системой профессионально и жизненно значимых практических умений и навыков, обеспечивающих сохранение и укрепление физического и психического здоровья;</w:t>
      </w:r>
    </w:p>
    <w:p w:rsidR="00A724C1" w:rsidRPr="0057349D" w:rsidRDefault="00A724C1" w:rsidP="00EA4877">
      <w:pPr>
        <w:widowControl w:val="0"/>
        <w:numPr>
          <w:ilvl w:val="0"/>
          <w:numId w:val="11"/>
        </w:numPr>
        <w:shd w:val="clear" w:color="auto" w:fill="FFFFFF"/>
        <w:tabs>
          <w:tab w:val="left" w:pos="1276"/>
        </w:tabs>
        <w:suppressAutoHyphens/>
        <w:autoSpaceDE w:val="0"/>
        <w:spacing w:after="0" w:line="240" w:lineRule="auto"/>
        <w:ind w:left="0" w:firstLine="709"/>
        <w:jc w:val="both"/>
        <w:rPr>
          <w:rFonts w:ascii="Times New Roman" w:hAnsi="Times New Roman" w:cs="Times New Roman"/>
          <w:sz w:val="28"/>
          <w:szCs w:val="28"/>
        </w:rPr>
      </w:pPr>
      <w:r w:rsidRPr="0057349D">
        <w:rPr>
          <w:rFonts w:ascii="Times New Roman" w:hAnsi="Times New Roman" w:cs="Times New Roman"/>
          <w:b/>
          <w:sz w:val="28"/>
          <w:szCs w:val="28"/>
        </w:rPr>
        <w:t xml:space="preserve">освоение </w:t>
      </w:r>
      <w:r w:rsidRPr="0057349D">
        <w:rPr>
          <w:rFonts w:ascii="Times New Roman" w:hAnsi="Times New Roman" w:cs="Times New Roman"/>
          <w:sz w:val="28"/>
          <w:szCs w:val="28"/>
        </w:rPr>
        <w:t>системы знаний о занятиях физической культурой, их роли и значении в формировании здорового образа жизни и социальных ориентаций;</w:t>
      </w:r>
    </w:p>
    <w:p w:rsidR="00A724C1" w:rsidRPr="00443844" w:rsidRDefault="00A724C1" w:rsidP="00EA4877">
      <w:pPr>
        <w:widowControl w:val="0"/>
        <w:numPr>
          <w:ilvl w:val="0"/>
          <w:numId w:val="11"/>
        </w:numPr>
        <w:shd w:val="clear" w:color="auto" w:fill="FFFFFF"/>
        <w:tabs>
          <w:tab w:val="left" w:pos="1276"/>
        </w:tabs>
        <w:suppressAutoHyphens/>
        <w:autoSpaceDE w:val="0"/>
        <w:spacing w:after="0" w:line="240" w:lineRule="auto"/>
        <w:ind w:left="0" w:firstLine="709"/>
        <w:jc w:val="both"/>
        <w:rPr>
          <w:rFonts w:ascii="Times New Roman" w:hAnsi="Times New Roman" w:cs="Times New Roman"/>
          <w:sz w:val="28"/>
          <w:szCs w:val="28"/>
        </w:rPr>
      </w:pPr>
      <w:r w:rsidRPr="0057349D">
        <w:rPr>
          <w:rFonts w:ascii="Times New Roman" w:hAnsi="Times New Roman" w:cs="Times New Roman"/>
          <w:b/>
          <w:spacing w:val="-4"/>
          <w:sz w:val="28"/>
          <w:szCs w:val="28"/>
        </w:rPr>
        <w:t>приобретение</w:t>
      </w:r>
      <w:r w:rsidRPr="0057349D">
        <w:rPr>
          <w:rFonts w:ascii="Times New Roman" w:hAnsi="Times New Roman" w:cs="Times New Roman"/>
          <w:spacing w:val="-4"/>
          <w:sz w:val="28"/>
          <w:szCs w:val="28"/>
        </w:rPr>
        <w:t xml:space="preserve"> компетентности в физкультурно-оздоровительной и спортивной деятельности, овладение навыками творческого сотрудничества в коллективных формах занятий физическими упражнениями</w:t>
      </w:r>
      <w:r w:rsidRPr="00443844">
        <w:rPr>
          <w:rFonts w:ascii="Times New Roman" w:hAnsi="Times New Roman" w:cs="Times New Roman"/>
          <w:sz w:val="28"/>
          <w:szCs w:val="28"/>
        </w:rPr>
        <w:t>.</w:t>
      </w:r>
    </w:p>
    <w:p w:rsidR="0057349D" w:rsidRPr="0057349D" w:rsidRDefault="0057349D" w:rsidP="00EA4877">
      <w:pPr>
        <w:shd w:val="clear" w:color="auto" w:fill="FFFFFF"/>
        <w:tabs>
          <w:tab w:val="left" w:pos="250"/>
        </w:tabs>
        <w:spacing w:after="0" w:line="240" w:lineRule="auto"/>
        <w:ind w:firstLine="709"/>
        <w:jc w:val="both"/>
        <w:rPr>
          <w:rFonts w:ascii="Times New Roman" w:hAnsi="Times New Roman" w:cs="Times New Roman"/>
          <w:sz w:val="28"/>
          <w:szCs w:val="28"/>
        </w:rPr>
      </w:pPr>
      <w:r w:rsidRPr="0057349D">
        <w:rPr>
          <w:rFonts w:ascii="Times New Roman" w:hAnsi="Times New Roman" w:cs="Times New Roman"/>
          <w:sz w:val="28"/>
          <w:szCs w:val="28"/>
        </w:rPr>
        <w:lastRenderedPageBreak/>
        <w:t xml:space="preserve">Основу  программы составляет содержание, согласованное с требованиями федерального компонента государственного стандарта среднего (полного) общего образования базового уровня. </w:t>
      </w:r>
    </w:p>
    <w:p w:rsidR="00B50EEC" w:rsidRDefault="0057349D" w:rsidP="00B50EEC">
      <w:pPr>
        <w:shd w:val="clear" w:color="auto" w:fill="FFFFFF"/>
        <w:tabs>
          <w:tab w:val="left" w:pos="250"/>
        </w:tabs>
        <w:spacing w:after="0" w:line="240" w:lineRule="auto"/>
        <w:ind w:firstLine="709"/>
        <w:jc w:val="both"/>
        <w:rPr>
          <w:rFonts w:ascii="Times New Roman" w:hAnsi="Times New Roman" w:cs="Times New Roman"/>
          <w:sz w:val="28"/>
          <w:szCs w:val="28"/>
        </w:rPr>
      </w:pPr>
      <w:r w:rsidRPr="0057349D">
        <w:rPr>
          <w:rFonts w:ascii="Times New Roman" w:hAnsi="Times New Roman" w:cs="Times New Roman"/>
          <w:color w:val="000000"/>
          <w:sz w:val="28"/>
          <w:szCs w:val="28"/>
        </w:rPr>
        <w:t xml:space="preserve"> Программа «Физическая культура» направлена </w:t>
      </w:r>
      <w:r w:rsidRPr="0057349D">
        <w:rPr>
          <w:rFonts w:ascii="Times New Roman" w:hAnsi="Times New Roman" w:cs="Times New Roman"/>
          <w:sz w:val="28"/>
          <w:szCs w:val="28"/>
        </w:rPr>
        <w:t>на укрепление здоровья, повышение физического потенциала работоспособности обучающихся, на формирование у них жизненных, социальн</w:t>
      </w:r>
      <w:r w:rsidR="00B50EEC">
        <w:rPr>
          <w:rFonts w:ascii="Times New Roman" w:hAnsi="Times New Roman" w:cs="Times New Roman"/>
          <w:sz w:val="28"/>
          <w:szCs w:val="28"/>
        </w:rPr>
        <w:t>ых и профессиональных мотив</w:t>
      </w:r>
      <w:r w:rsidR="00455A20">
        <w:rPr>
          <w:rFonts w:ascii="Times New Roman" w:hAnsi="Times New Roman" w:cs="Times New Roman"/>
          <w:sz w:val="28"/>
          <w:szCs w:val="28"/>
        </w:rPr>
        <w:t xml:space="preserve">аций. Реализация содержания учебной дисциплины «Физическая культура» в преемственности с другими общеобразовательными дисциплинами способствует воспитанию, социализации и </w:t>
      </w:r>
      <w:proofErr w:type="spellStart"/>
      <w:r w:rsidR="00455A20">
        <w:rPr>
          <w:rFonts w:ascii="Times New Roman" w:hAnsi="Times New Roman" w:cs="Times New Roman"/>
          <w:sz w:val="28"/>
          <w:szCs w:val="28"/>
        </w:rPr>
        <w:t>самоиндентификации</w:t>
      </w:r>
      <w:proofErr w:type="spellEnd"/>
      <w:r w:rsidR="00455A20">
        <w:rPr>
          <w:rFonts w:ascii="Times New Roman" w:hAnsi="Times New Roman" w:cs="Times New Roman"/>
          <w:sz w:val="28"/>
          <w:szCs w:val="28"/>
        </w:rPr>
        <w:t xml:space="preserve"> </w:t>
      </w:r>
      <w:proofErr w:type="gramStart"/>
      <w:r w:rsidR="00455A20">
        <w:rPr>
          <w:rFonts w:ascii="Times New Roman" w:hAnsi="Times New Roman" w:cs="Times New Roman"/>
          <w:sz w:val="28"/>
          <w:szCs w:val="28"/>
        </w:rPr>
        <w:t>обучающихся</w:t>
      </w:r>
      <w:proofErr w:type="gramEnd"/>
      <w:r w:rsidR="00455A20">
        <w:rPr>
          <w:rFonts w:ascii="Times New Roman" w:hAnsi="Times New Roman" w:cs="Times New Roman"/>
          <w:sz w:val="28"/>
          <w:szCs w:val="28"/>
        </w:rPr>
        <w:t>, посредством личностно и общественно значимой деятельности, становлению целесообразного здорового образа жизни.</w:t>
      </w:r>
    </w:p>
    <w:p w:rsidR="004E35E2" w:rsidRDefault="004E35E2" w:rsidP="00B50EEC">
      <w:pPr>
        <w:shd w:val="clear" w:color="auto" w:fill="FFFFFF"/>
        <w:tabs>
          <w:tab w:val="left" w:pos="25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Методологической основой организации занятий по физиче</w:t>
      </w:r>
      <w:r w:rsidR="00055E62">
        <w:rPr>
          <w:rFonts w:ascii="Times New Roman" w:hAnsi="Times New Roman" w:cs="Times New Roman"/>
          <w:sz w:val="28"/>
          <w:szCs w:val="28"/>
        </w:rPr>
        <w:t xml:space="preserve">ской культуре является системно </w:t>
      </w:r>
      <w:proofErr w:type="spellStart"/>
      <w:r>
        <w:rPr>
          <w:rFonts w:ascii="Times New Roman" w:hAnsi="Times New Roman" w:cs="Times New Roman"/>
          <w:sz w:val="28"/>
          <w:szCs w:val="28"/>
        </w:rPr>
        <w:t>деятельностный</w:t>
      </w:r>
      <w:proofErr w:type="spellEnd"/>
      <w:r>
        <w:rPr>
          <w:rFonts w:ascii="Times New Roman" w:hAnsi="Times New Roman" w:cs="Times New Roman"/>
          <w:sz w:val="28"/>
          <w:szCs w:val="28"/>
        </w:rPr>
        <w:t xml:space="preserve"> подход, который обеспечивает построение образовательного процесса с учётом индивидуальных, возрастных, психологических, физиологических особенностей и качества здоровья обучающихся.</w:t>
      </w:r>
    </w:p>
    <w:p w:rsidR="0057349D" w:rsidRPr="00B50EEC" w:rsidRDefault="0057349D" w:rsidP="00B50EEC">
      <w:pPr>
        <w:shd w:val="clear" w:color="auto" w:fill="FFFFFF"/>
        <w:tabs>
          <w:tab w:val="left" w:pos="250"/>
        </w:tabs>
        <w:spacing w:after="0" w:line="240" w:lineRule="auto"/>
        <w:ind w:firstLine="709"/>
        <w:jc w:val="both"/>
        <w:rPr>
          <w:rFonts w:ascii="Times New Roman" w:hAnsi="Times New Roman" w:cs="Times New Roman"/>
          <w:sz w:val="28"/>
          <w:szCs w:val="28"/>
        </w:rPr>
      </w:pPr>
      <w:r w:rsidRPr="0057349D">
        <w:rPr>
          <w:rFonts w:ascii="Times New Roman" w:hAnsi="Times New Roman" w:cs="Times New Roman"/>
          <w:color w:val="000000"/>
          <w:sz w:val="28"/>
          <w:szCs w:val="28"/>
        </w:rPr>
        <w:t xml:space="preserve">Программа содержит теоретическую и практическую части. Теоретический материал имеет </w:t>
      </w:r>
      <w:proofErr w:type="spellStart"/>
      <w:r w:rsidRPr="0057349D">
        <w:rPr>
          <w:rFonts w:ascii="Times New Roman" w:hAnsi="Times New Roman" w:cs="Times New Roman"/>
          <w:color w:val="000000"/>
          <w:sz w:val="28"/>
          <w:szCs w:val="28"/>
        </w:rPr>
        <w:t>валеологическую</w:t>
      </w:r>
      <w:proofErr w:type="spellEnd"/>
      <w:r w:rsidRPr="0057349D">
        <w:rPr>
          <w:rFonts w:ascii="Times New Roman" w:hAnsi="Times New Roman" w:cs="Times New Roman"/>
          <w:color w:val="000000"/>
          <w:sz w:val="28"/>
          <w:szCs w:val="28"/>
        </w:rPr>
        <w:t xml:space="preserve"> и профессиональную направленность. Его освоение об</w:t>
      </w:r>
      <w:r w:rsidR="004123BE">
        <w:rPr>
          <w:rFonts w:ascii="Times New Roman" w:hAnsi="Times New Roman" w:cs="Times New Roman"/>
          <w:color w:val="000000"/>
          <w:sz w:val="28"/>
          <w:szCs w:val="28"/>
        </w:rPr>
        <w:t>еспечивает формирование мировозз</w:t>
      </w:r>
      <w:r w:rsidRPr="0057349D">
        <w:rPr>
          <w:rFonts w:ascii="Times New Roman" w:hAnsi="Times New Roman" w:cs="Times New Roman"/>
          <w:color w:val="000000"/>
          <w:sz w:val="28"/>
          <w:szCs w:val="28"/>
        </w:rPr>
        <w:t xml:space="preserve">ренческой системы научно-практических основ физической культуры, осознание </w:t>
      </w:r>
      <w:proofErr w:type="gramStart"/>
      <w:r w:rsidRPr="0057349D">
        <w:rPr>
          <w:rFonts w:ascii="Times New Roman" w:hAnsi="Times New Roman" w:cs="Times New Roman"/>
          <w:color w:val="000000"/>
          <w:sz w:val="28"/>
          <w:szCs w:val="28"/>
        </w:rPr>
        <w:t>обучающимися</w:t>
      </w:r>
      <w:proofErr w:type="gramEnd"/>
      <w:r w:rsidRPr="0057349D">
        <w:rPr>
          <w:rFonts w:ascii="Times New Roman" w:hAnsi="Times New Roman" w:cs="Times New Roman"/>
          <w:color w:val="000000"/>
          <w:sz w:val="28"/>
          <w:szCs w:val="28"/>
        </w:rPr>
        <w:t xml:space="preserve"> значения здорового образа жизни и двигательной активности в профессиональном росте и адаптации к изменяющемуся рынку труда. </w:t>
      </w:r>
    </w:p>
    <w:p w:rsidR="0057349D" w:rsidRPr="0057349D" w:rsidRDefault="0057349D" w:rsidP="00EA4877">
      <w:pPr>
        <w:shd w:val="clear" w:color="auto" w:fill="FFFFFF"/>
        <w:spacing w:after="0" w:line="240" w:lineRule="auto"/>
        <w:ind w:firstLine="709"/>
        <w:jc w:val="both"/>
        <w:rPr>
          <w:rFonts w:ascii="Times New Roman" w:hAnsi="Times New Roman" w:cs="Times New Roman"/>
          <w:color w:val="000000"/>
          <w:sz w:val="28"/>
          <w:szCs w:val="28"/>
        </w:rPr>
      </w:pPr>
      <w:r w:rsidRPr="0057349D">
        <w:rPr>
          <w:rFonts w:ascii="Times New Roman" w:hAnsi="Times New Roman" w:cs="Times New Roman"/>
          <w:color w:val="000000"/>
          <w:sz w:val="28"/>
          <w:szCs w:val="28"/>
        </w:rPr>
        <w:t>Практическая часть предусматривает организацию учебно-методических и учебно-тренировочных занятий.</w:t>
      </w:r>
    </w:p>
    <w:p w:rsidR="0057349D" w:rsidRPr="0057349D" w:rsidRDefault="0057349D" w:rsidP="00EA4877">
      <w:pPr>
        <w:shd w:val="clear" w:color="auto" w:fill="FFFFFF"/>
        <w:spacing w:after="0" w:line="240" w:lineRule="auto"/>
        <w:ind w:firstLine="709"/>
        <w:jc w:val="both"/>
        <w:rPr>
          <w:rFonts w:ascii="Times New Roman" w:hAnsi="Times New Roman" w:cs="Times New Roman"/>
          <w:color w:val="000000"/>
          <w:sz w:val="28"/>
          <w:szCs w:val="28"/>
        </w:rPr>
      </w:pPr>
      <w:r w:rsidRPr="0057349D">
        <w:rPr>
          <w:rFonts w:ascii="Times New Roman" w:hAnsi="Times New Roman" w:cs="Times New Roman"/>
          <w:color w:val="000000"/>
          <w:sz w:val="28"/>
          <w:szCs w:val="28"/>
        </w:rPr>
        <w:t xml:space="preserve">Содержание учебно-методических занятий обеспечивает: ознакомление обучающихся с основами </w:t>
      </w:r>
      <w:proofErr w:type="spellStart"/>
      <w:r w:rsidRPr="0057349D">
        <w:rPr>
          <w:rFonts w:ascii="Times New Roman" w:hAnsi="Times New Roman" w:cs="Times New Roman"/>
          <w:color w:val="000000"/>
          <w:sz w:val="28"/>
          <w:szCs w:val="28"/>
        </w:rPr>
        <w:t>валеологии</w:t>
      </w:r>
      <w:proofErr w:type="spellEnd"/>
      <w:r w:rsidRPr="0057349D">
        <w:rPr>
          <w:rFonts w:ascii="Times New Roman" w:hAnsi="Times New Roman" w:cs="Times New Roman"/>
          <w:color w:val="000000"/>
          <w:sz w:val="28"/>
          <w:szCs w:val="28"/>
        </w:rPr>
        <w:t xml:space="preserve">; формирование установки на психическое и физическое здоровье; освоение методов профилактики профессиональных заболеваний; овладение приемами массажа и самомассажа, психорегулирующими упражнениями; знакомство с тестами, позволяющими самостоятельно анализировать состояние здоровья и профессиональной активности; овладение основными приемами неотложной доврачебной помощи. </w:t>
      </w:r>
    </w:p>
    <w:p w:rsidR="0057349D" w:rsidRPr="0057349D" w:rsidRDefault="0057349D" w:rsidP="00EA4877">
      <w:pPr>
        <w:spacing w:after="0" w:line="240" w:lineRule="auto"/>
        <w:ind w:firstLine="709"/>
        <w:jc w:val="both"/>
        <w:rPr>
          <w:rFonts w:ascii="Times New Roman" w:hAnsi="Times New Roman" w:cs="Times New Roman"/>
          <w:color w:val="000000"/>
          <w:sz w:val="28"/>
          <w:szCs w:val="28"/>
        </w:rPr>
      </w:pPr>
      <w:r w:rsidRPr="0057349D">
        <w:rPr>
          <w:rFonts w:ascii="Times New Roman" w:hAnsi="Times New Roman" w:cs="Times New Roman"/>
          <w:color w:val="000000"/>
          <w:sz w:val="28"/>
          <w:szCs w:val="28"/>
        </w:rPr>
        <w:t>На учебно-методических занятиях преподаватель проводит консультации обучающихся, на которых по результатам тестирования помогает определить индивидуальную двигательную нагрузку с оздоровительной и профессиональной направленностью.</w:t>
      </w:r>
    </w:p>
    <w:p w:rsidR="0057349D" w:rsidRDefault="0057349D" w:rsidP="00EA4877">
      <w:pPr>
        <w:shd w:val="clear" w:color="auto" w:fill="FFFFFF"/>
        <w:tabs>
          <w:tab w:val="left" w:pos="250"/>
        </w:tabs>
        <w:spacing w:after="0" w:line="240" w:lineRule="auto"/>
        <w:ind w:firstLine="709"/>
        <w:jc w:val="both"/>
        <w:rPr>
          <w:rFonts w:ascii="Times New Roman" w:hAnsi="Times New Roman" w:cs="Times New Roman"/>
          <w:sz w:val="28"/>
          <w:szCs w:val="28"/>
        </w:rPr>
      </w:pPr>
      <w:r w:rsidRPr="0057349D">
        <w:rPr>
          <w:rFonts w:ascii="Times New Roman" w:hAnsi="Times New Roman" w:cs="Times New Roman"/>
          <w:color w:val="000000"/>
          <w:sz w:val="28"/>
          <w:szCs w:val="28"/>
        </w:rPr>
        <w:t>Учебно-тренировочные занятия содействуют развитию физических качеств, повышению уровня функциональных и двигательных способностей организма, укреплению здоровья обучающихся, а также предупреждению и профилактике профессиональных заболеваний.</w:t>
      </w:r>
      <w:r w:rsidRPr="0057349D">
        <w:rPr>
          <w:rFonts w:ascii="Times New Roman" w:hAnsi="Times New Roman" w:cs="Times New Roman"/>
          <w:sz w:val="28"/>
          <w:szCs w:val="28"/>
        </w:rPr>
        <w:t xml:space="preserve"> </w:t>
      </w:r>
    </w:p>
    <w:p w:rsidR="00F110FC" w:rsidRDefault="00F110FC" w:rsidP="00EA4877">
      <w:pPr>
        <w:shd w:val="clear" w:color="auto" w:fill="FFFFFF"/>
        <w:tabs>
          <w:tab w:val="left" w:pos="25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Специфической особенностью реализации содержания учебной дисциплины «Физическая культура» является ориентация образовательного процесса на получение преподавателем физического воспитания оперативной информации о степени освоения теоретических и методических знаний, умений, о состоянии здоровья, физического развития, двигательной, психофизической, профессионально-прикладной подготовленности студента.</w:t>
      </w:r>
    </w:p>
    <w:p w:rsidR="00F110FC" w:rsidRDefault="00F110FC" w:rsidP="00EA4877">
      <w:pPr>
        <w:shd w:val="clear" w:color="auto" w:fill="FFFFFF"/>
        <w:tabs>
          <w:tab w:val="left" w:pos="25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Анализ физического развития, физической подготовленности, состояния основных функциональных систем позволяет</w:t>
      </w:r>
      <w:r w:rsidR="00EF3145">
        <w:rPr>
          <w:rFonts w:ascii="Times New Roman" w:hAnsi="Times New Roman" w:cs="Times New Roman"/>
          <w:sz w:val="28"/>
          <w:szCs w:val="28"/>
        </w:rPr>
        <w:t xml:space="preserve"> определить медицинскую группу, в </w:t>
      </w:r>
      <w:r w:rsidR="00EF3145">
        <w:rPr>
          <w:rFonts w:ascii="Times New Roman" w:hAnsi="Times New Roman" w:cs="Times New Roman"/>
          <w:sz w:val="28"/>
          <w:szCs w:val="28"/>
        </w:rPr>
        <w:lastRenderedPageBreak/>
        <w:t xml:space="preserve">какой целесообразно заниматься </w:t>
      </w:r>
      <w:proofErr w:type="gramStart"/>
      <w:r w:rsidR="00EF3145">
        <w:rPr>
          <w:rFonts w:ascii="Times New Roman" w:hAnsi="Times New Roman" w:cs="Times New Roman"/>
          <w:sz w:val="28"/>
          <w:szCs w:val="28"/>
        </w:rPr>
        <w:t>обучающимся</w:t>
      </w:r>
      <w:proofErr w:type="gramEnd"/>
      <w:r w:rsidR="00EF3145">
        <w:rPr>
          <w:rFonts w:ascii="Times New Roman" w:hAnsi="Times New Roman" w:cs="Times New Roman"/>
          <w:sz w:val="28"/>
          <w:szCs w:val="28"/>
        </w:rPr>
        <w:t>; в основной, подготовительной или специальной.</w:t>
      </w:r>
    </w:p>
    <w:p w:rsidR="00EF3145" w:rsidRDefault="00EF3145" w:rsidP="00EA4877">
      <w:pPr>
        <w:shd w:val="clear" w:color="auto" w:fill="FFFFFF"/>
        <w:tabs>
          <w:tab w:val="left" w:pos="25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 основной медицинской группе относятся студенты, не имеющие отклонений в состоянии здоровья, с хорошим физическим развитием и достаточной физической подготовленностью.</w:t>
      </w:r>
    </w:p>
    <w:p w:rsidR="00EF3145" w:rsidRDefault="00EF3145" w:rsidP="00EA4877">
      <w:pPr>
        <w:shd w:val="clear" w:color="auto" w:fill="FFFFFF"/>
        <w:tabs>
          <w:tab w:val="left" w:pos="25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 подготовительной медицинской группе относятся лица с недостаточным физическим развитием, слабой физической подготовленностью, без отклонений  или с незначительным временными отклонениями в состоянии здоровья.</w:t>
      </w:r>
    </w:p>
    <w:p w:rsidR="005E7F7D" w:rsidRDefault="00EF3145" w:rsidP="005E7F7D">
      <w:pPr>
        <w:shd w:val="clear" w:color="auto" w:fill="FFFFFF"/>
        <w:tabs>
          <w:tab w:val="left" w:pos="25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Используя результаты медицинского осмотра студентов, </w:t>
      </w:r>
      <w:r w:rsidR="005E7F7D">
        <w:rPr>
          <w:rFonts w:ascii="Times New Roman" w:hAnsi="Times New Roman" w:cs="Times New Roman"/>
          <w:sz w:val="28"/>
          <w:szCs w:val="28"/>
        </w:rPr>
        <w:t>их индивидуальные особенности физической подготовленности, состояние здоровья, преподаватель физического воспитания распределяет студентов на медицинские группы основную, подготовительную и специальную.</w:t>
      </w:r>
    </w:p>
    <w:p w:rsidR="005E7F7D" w:rsidRDefault="005E7F7D" w:rsidP="005E7F7D">
      <w:pPr>
        <w:shd w:val="clear" w:color="auto" w:fill="FFFFFF"/>
        <w:tabs>
          <w:tab w:val="left" w:pos="25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освоение содержания учебной дисциплины «Физическая культура» предполагает, что студентов освобождённых от занятий физическими упражнениями, практически нет. Вместе с тем в зависимости от заболеваний двигательная активность обучающихся может снижаться или прекращаться</w:t>
      </w:r>
      <w:r w:rsidR="000C6E14">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000C6E14">
        <w:rPr>
          <w:rFonts w:ascii="Times New Roman" w:hAnsi="Times New Roman" w:cs="Times New Roman"/>
          <w:sz w:val="28"/>
          <w:szCs w:val="28"/>
        </w:rPr>
        <w:t>С</w:t>
      </w:r>
      <w:r>
        <w:rPr>
          <w:rFonts w:ascii="Times New Roman" w:hAnsi="Times New Roman" w:cs="Times New Roman"/>
          <w:sz w:val="28"/>
          <w:szCs w:val="28"/>
        </w:rPr>
        <w:t>туденты</w:t>
      </w:r>
      <w:proofErr w:type="gramEnd"/>
      <w:r>
        <w:rPr>
          <w:rFonts w:ascii="Times New Roman" w:hAnsi="Times New Roman" w:cs="Times New Roman"/>
          <w:sz w:val="28"/>
          <w:szCs w:val="28"/>
        </w:rPr>
        <w:t xml:space="preserve"> временно освобождённые по состоянию здоровья от практических занятий, осваивают</w:t>
      </w:r>
      <w:r w:rsidR="000C6E14">
        <w:rPr>
          <w:rFonts w:ascii="Times New Roman" w:hAnsi="Times New Roman" w:cs="Times New Roman"/>
          <w:sz w:val="28"/>
          <w:szCs w:val="28"/>
        </w:rPr>
        <w:t xml:space="preserve"> теоретический и учебно-методический материал, готовят рефераты, выполняют индивидуальные проекты, презентации.</w:t>
      </w:r>
    </w:p>
    <w:p w:rsidR="000C6E14" w:rsidRDefault="000C6E14" w:rsidP="005E7F7D">
      <w:pPr>
        <w:shd w:val="clear" w:color="auto" w:fill="FFFFFF"/>
        <w:tabs>
          <w:tab w:val="left" w:pos="25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Все контрольные нормативы по физической культуре студенты сдают в течение  учебного года для оценки преподавателем их функциональной и двигательной подготовленности, в том числе и для оценки их готовности к выполнению нормативов Всероссийского физкультурно-спортивного комплекса «Готов к труду и обороне» ГТО</w:t>
      </w:r>
    </w:p>
    <w:p w:rsidR="0057349D" w:rsidRPr="00055E62" w:rsidRDefault="000C6E14" w:rsidP="00055E62">
      <w:pPr>
        <w:shd w:val="clear" w:color="auto" w:fill="FFFFFF"/>
        <w:tabs>
          <w:tab w:val="left" w:pos="25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Изучение общеобразовательной учеб</w:t>
      </w:r>
      <w:r w:rsidR="00055E62">
        <w:rPr>
          <w:rFonts w:ascii="Times New Roman" w:hAnsi="Times New Roman" w:cs="Times New Roman"/>
          <w:sz w:val="28"/>
          <w:szCs w:val="28"/>
        </w:rPr>
        <w:t>ной дисциплины «Физическая культура» завершается подведением итогов в форме дифференцированного зачёта в рамках промежуточной аттестации студентов в процессе освоения ОПОП СПО с получением среднего общего образования.</w:t>
      </w:r>
    </w:p>
    <w:p w:rsidR="0057349D" w:rsidRPr="0057349D" w:rsidRDefault="0057349D" w:rsidP="00EA4877">
      <w:pPr>
        <w:pStyle w:val="PreformattedText"/>
        <w:ind w:firstLine="709"/>
        <w:jc w:val="both"/>
        <w:rPr>
          <w:sz w:val="28"/>
          <w:szCs w:val="28"/>
        </w:rPr>
      </w:pPr>
      <w:r w:rsidRPr="0057349D">
        <w:rPr>
          <w:sz w:val="28"/>
          <w:szCs w:val="28"/>
        </w:rPr>
        <w:t>Содержание программного материала состоит из курсов: лёгкая  атлетика, баскетбол, волейбол</w:t>
      </w:r>
      <w:r w:rsidR="00344372">
        <w:rPr>
          <w:sz w:val="28"/>
          <w:szCs w:val="28"/>
        </w:rPr>
        <w:t>, лыжная подготовка, гимнастика, атлетическая гимнастика.</w:t>
      </w:r>
    </w:p>
    <w:p w:rsidR="00443844" w:rsidRPr="00443844" w:rsidRDefault="0057349D" w:rsidP="00EA4877">
      <w:pPr>
        <w:pStyle w:val="PreformattedText"/>
        <w:ind w:firstLine="709"/>
        <w:jc w:val="both"/>
        <w:rPr>
          <w:sz w:val="28"/>
          <w:szCs w:val="28"/>
        </w:rPr>
      </w:pPr>
      <w:r w:rsidRPr="0057349D">
        <w:rPr>
          <w:color w:val="000000" w:themeColor="text1"/>
          <w:sz w:val="28"/>
          <w:szCs w:val="28"/>
        </w:rPr>
        <w:t>В связи с тем</w:t>
      </w:r>
      <w:r w:rsidR="00E20020">
        <w:rPr>
          <w:color w:val="000000" w:themeColor="text1"/>
          <w:sz w:val="28"/>
          <w:szCs w:val="28"/>
        </w:rPr>
        <w:t>,</w:t>
      </w:r>
      <w:r w:rsidRPr="0057349D">
        <w:rPr>
          <w:color w:val="000000" w:themeColor="text1"/>
          <w:sz w:val="28"/>
          <w:szCs w:val="28"/>
        </w:rPr>
        <w:t xml:space="preserve"> что нет  условий для проведения занятий по плаванию (отсутств</w:t>
      </w:r>
      <w:r w:rsidR="00055E62">
        <w:rPr>
          <w:color w:val="000000" w:themeColor="text1"/>
          <w:sz w:val="28"/>
          <w:szCs w:val="28"/>
        </w:rPr>
        <w:t xml:space="preserve">ие  плавательного бассейна) </w:t>
      </w:r>
      <w:r w:rsidR="00443844" w:rsidRPr="00443844">
        <w:rPr>
          <w:color w:val="000000" w:themeColor="text1"/>
          <w:sz w:val="28"/>
          <w:szCs w:val="28"/>
        </w:rPr>
        <w:t xml:space="preserve"> количество часов занятий,  отведённых  на эти разделы  программы, заменены занятиями по гимнастике</w:t>
      </w:r>
      <w:r w:rsidR="00344372">
        <w:rPr>
          <w:color w:val="000000" w:themeColor="text1"/>
          <w:sz w:val="28"/>
          <w:szCs w:val="28"/>
        </w:rPr>
        <w:t>, атлетической гимнастике</w:t>
      </w:r>
      <w:r w:rsidR="00A86D65">
        <w:rPr>
          <w:color w:val="000000" w:themeColor="text1"/>
          <w:sz w:val="28"/>
          <w:szCs w:val="28"/>
        </w:rPr>
        <w:t>.</w:t>
      </w:r>
      <w:r w:rsidR="00344372">
        <w:rPr>
          <w:color w:val="000000" w:themeColor="text1"/>
          <w:sz w:val="28"/>
          <w:szCs w:val="28"/>
        </w:rPr>
        <w:t xml:space="preserve"> Для проведения этих</w:t>
      </w:r>
      <w:r w:rsidR="00443844" w:rsidRPr="00443844">
        <w:rPr>
          <w:color w:val="000000" w:themeColor="text1"/>
          <w:sz w:val="28"/>
          <w:szCs w:val="28"/>
        </w:rPr>
        <w:t xml:space="preserve"> уроков в техникуме имеется материально техническая база, отвечающая современным требованиям ФГОС СПО. </w:t>
      </w:r>
    </w:p>
    <w:p w:rsidR="00A724C1" w:rsidRPr="00443844" w:rsidRDefault="00A724C1" w:rsidP="00EA4877">
      <w:pPr>
        <w:spacing w:after="0" w:line="240" w:lineRule="auto"/>
        <w:ind w:firstLine="709"/>
        <w:jc w:val="both"/>
        <w:rPr>
          <w:rFonts w:ascii="Times New Roman" w:hAnsi="Times New Roman" w:cs="Times New Roman"/>
          <w:b/>
          <w:sz w:val="28"/>
          <w:szCs w:val="28"/>
        </w:rPr>
      </w:pPr>
      <w:r w:rsidRPr="00443844">
        <w:rPr>
          <w:rFonts w:ascii="Times New Roman" w:hAnsi="Times New Roman" w:cs="Times New Roman"/>
          <w:sz w:val="28"/>
          <w:szCs w:val="28"/>
        </w:rPr>
        <w:t xml:space="preserve">Программа может использоваться другими образовательными учреждениями, реализующими образовательную программу среднего (полного) общего образования. </w:t>
      </w:r>
    </w:p>
    <w:p w:rsidR="005373EF" w:rsidRPr="00443844" w:rsidRDefault="00A724C1" w:rsidP="00EA4877">
      <w:pPr>
        <w:spacing w:after="0" w:line="240" w:lineRule="auto"/>
        <w:ind w:firstLine="709"/>
        <w:rPr>
          <w:rFonts w:ascii="Times New Roman" w:hAnsi="Times New Roman" w:cs="Times New Roman"/>
          <w:kern w:val="3"/>
          <w:sz w:val="28"/>
          <w:szCs w:val="28"/>
        </w:rPr>
      </w:pPr>
      <w:r w:rsidRPr="00443844">
        <w:rPr>
          <w:rFonts w:ascii="Times New Roman" w:hAnsi="Times New Roman" w:cs="Times New Roman"/>
          <w:b/>
          <w:sz w:val="28"/>
          <w:szCs w:val="28"/>
        </w:rPr>
        <w:br w:type="page"/>
      </w:r>
    </w:p>
    <w:p w:rsidR="00484AC8" w:rsidRPr="005A38D0" w:rsidRDefault="00484AC8" w:rsidP="00484AC8">
      <w:pPr>
        <w:pStyle w:val="1"/>
        <w:rPr>
          <w:rFonts w:cs="Times New Roman"/>
        </w:rPr>
      </w:pPr>
      <w:bookmarkStart w:id="2" w:name="_Toc375824695"/>
      <w:bookmarkStart w:id="3" w:name="_Toc375824690"/>
      <w:bookmarkStart w:id="4" w:name="_Toc520200110"/>
      <w:r w:rsidRPr="005A38D0">
        <w:rPr>
          <w:rFonts w:cs="Times New Roman"/>
        </w:rPr>
        <w:lastRenderedPageBreak/>
        <w:t>1</w:t>
      </w:r>
      <w:r w:rsidR="00E57A6F">
        <w:rPr>
          <w:rFonts w:cs="Times New Roman"/>
        </w:rPr>
        <w:t>.</w:t>
      </w:r>
      <w:r w:rsidRPr="005A38D0">
        <w:rPr>
          <w:rFonts w:cs="Times New Roman"/>
        </w:rPr>
        <w:t xml:space="preserve"> ПАСПОРТ </w:t>
      </w:r>
      <w:r w:rsidR="00684647">
        <w:rPr>
          <w:rFonts w:cs="Times New Roman"/>
        </w:rPr>
        <w:t xml:space="preserve">РАБОЧЕЙ </w:t>
      </w:r>
      <w:r w:rsidRPr="005A38D0">
        <w:rPr>
          <w:rFonts w:cs="Times New Roman"/>
        </w:rPr>
        <w:t>ПРОГРАММЫ УЧЕБНОЙ ДИСЦИПЛИНЫ</w:t>
      </w:r>
      <w:bookmarkEnd w:id="3"/>
      <w:bookmarkEnd w:id="4"/>
      <w:r w:rsidRPr="005A38D0">
        <w:rPr>
          <w:rFonts w:cs="Times New Roman"/>
        </w:rP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9571"/>
      </w:tblGrid>
      <w:tr w:rsidR="00484AC8" w:rsidRPr="005A38D0" w:rsidTr="00484AC8">
        <w:tc>
          <w:tcPr>
            <w:tcW w:w="9571" w:type="dxa"/>
          </w:tcPr>
          <w:p w:rsidR="00484AC8" w:rsidRPr="005A38D0" w:rsidRDefault="00484AC8" w:rsidP="00484AC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hAnsi="Times New Roman" w:cs="Times New Roman"/>
                <w:b/>
                <w:bCs/>
                <w:caps/>
                <w:sz w:val="24"/>
                <w:szCs w:val="24"/>
              </w:rPr>
            </w:pPr>
          </w:p>
          <w:p w:rsidR="00484AC8" w:rsidRPr="005A38D0" w:rsidRDefault="00484AC8" w:rsidP="00484AC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hAnsi="Times New Roman" w:cs="Times New Roman"/>
                <w:b/>
                <w:bCs/>
                <w:caps/>
                <w:sz w:val="24"/>
                <w:szCs w:val="24"/>
              </w:rPr>
            </w:pPr>
            <w:r w:rsidRPr="005A38D0">
              <w:rPr>
                <w:rFonts w:ascii="Times New Roman" w:hAnsi="Times New Roman" w:cs="Times New Roman"/>
                <w:b/>
                <w:bCs/>
                <w:caps/>
                <w:sz w:val="24"/>
                <w:szCs w:val="24"/>
              </w:rPr>
              <w:t>ФИЗИЧЕСКАЯ КУЛЬТУРА</w:t>
            </w:r>
          </w:p>
        </w:tc>
      </w:tr>
      <w:tr w:rsidR="00484AC8" w:rsidRPr="005A38D0" w:rsidTr="00484AC8">
        <w:tc>
          <w:tcPr>
            <w:tcW w:w="9571" w:type="dxa"/>
          </w:tcPr>
          <w:p w:rsidR="00484AC8" w:rsidRPr="005A38D0" w:rsidRDefault="00484AC8" w:rsidP="00484AC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hAnsi="Times New Roman" w:cs="Times New Roman"/>
                <w:bCs/>
                <w:i/>
                <w:caps/>
                <w:sz w:val="24"/>
                <w:szCs w:val="24"/>
              </w:rPr>
            </w:pPr>
          </w:p>
        </w:tc>
      </w:tr>
    </w:tbl>
    <w:p w:rsidR="00484AC8" w:rsidRPr="005A38D0" w:rsidRDefault="00484AC8" w:rsidP="0048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b/>
          <w:sz w:val="28"/>
          <w:szCs w:val="28"/>
        </w:rPr>
      </w:pPr>
    </w:p>
    <w:p w:rsidR="00684647" w:rsidRPr="00684647" w:rsidRDefault="00684647" w:rsidP="00684647">
      <w:pPr>
        <w:pStyle w:val="1"/>
        <w:rPr>
          <w:rFonts w:eastAsia="Times New Roman"/>
        </w:rPr>
      </w:pPr>
      <w:bookmarkStart w:id="5" w:name="_Toc400354701"/>
      <w:bookmarkStart w:id="6" w:name="_Toc420674545"/>
      <w:bookmarkStart w:id="7" w:name="_Toc520200111"/>
      <w:r w:rsidRPr="00684647">
        <w:rPr>
          <w:rFonts w:eastAsia="Times New Roman"/>
        </w:rPr>
        <w:t>1.1 Область применения рабочей программы</w:t>
      </w:r>
      <w:bookmarkEnd w:id="5"/>
      <w:bookmarkEnd w:id="6"/>
      <w:bookmarkEnd w:id="7"/>
    </w:p>
    <w:p w:rsidR="00484AC8" w:rsidRPr="005A38D0" w:rsidRDefault="00684647" w:rsidP="0048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8"/>
          <w:szCs w:val="28"/>
        </w:rPr>
      </w:pPr>
      <w:r>
        <w:rPr>
          <w:rFonts w:ascii="Times New Roman" w:hAnsi="Times New Roman" w:cs="Times New Roman"/>
          <w:sz w:val="28"/>
          <w:szCs w:val="28"/>
        </w:rPr>
        <w:t>Рабочая п</w:t>
      </w:r>
      <w:r w:rsidR="00484AC8" w:rsidRPr="005A38D0">
        <w:rPr>
          <w:rFonts w:ascii="Times New Roman" w:hAnsi="Times New Roman" w:cs="Times New Roman"/>
          <w:sz w:val="28"/>
          <w:szCs w:val="28"/>
        </w:rPr>
        <w:t xml:space="preserve">рограмма учебной дисциплины является частью </w:t>
      </w:r>
      <w:r w:rsidRPr="00684647">
        <w:rPr>
          <w:rFonts w:ascii="Times New Roman" w:hAnsi="Times New Roman" w:cs="Times New Roman"/>
          <w:sz w:val="28"/>
          <w:szCs w:val="28"/>
        </w:rPr>
        <w:t>образовательной программы подготовки специалистов среднего звена в соответствии</w:t>
      </w:r>
      <w:r w:rsidR="00484AC8" w:rsidRPr="005A38D0">
        <w:rPr>
          <w:rFonts w:ascii="Times New Roman" w:hAnsi="Times New Roman" w:cs="Times New Roman"/>
          <w:sz w:val="28"/>
          <w:szCs w:val="28"/>
        </w:rPr>
        <w:t xml:space="preserve"> с ФГОС </w:t>
      </w:r>
      <w:r w:rsidR="00484AC8">
        <w:rPr>
          <w:rFonts w:ascii="Times New Roman" w:hAnsi="Times New Roman" w:cs="Times New Roman"/>
          <w:sz w:val="28"/>
          <w:szCs w:val="28"/>
        </w:rPr>
        <w:t xml:space="preserve">СПО по специальности </w:t>
      </w:r>
      <w:r w:rsidR="008B5FE8" w:rsidRPr="008B5FE8">
        <w:rPr>
          <w:rFonts w:ascii="Times New Roman" w:hAnsi="Times New Roman" w:cs="Times New Roman"/>
          <w:i/>
          <w:sz w:val="28"/>
          <w:szCs w:val="28"/>
        </w:rPr>
        <w:t xml:space="preserve">09.02.04 Информационные системы </w:t>
      </w:r>
      <w:r w:rsidR="006C16D8">
        <w:rPr>
          <w:rFonts w:ascii="Times New Roman" w:hAnsi="Times New Roman" w:cs="Times New Roman"/>
          <w:i/>
          <w:sz w:val="28"/>
          <w:szCs w:val="28"/>
        </w:rPr>
        <w:t>(по отраслям</w:t>
      </w:r>
      <w:r w:rsidR="00D21F55">
        <w:rPr>
          <w:rFonts w:ascii="Times New Roman" w:hAnsi="Times New Roman" w:cs="Times New Roman"/>
          <w:i/>
          <w:sz w:val="28"/>
          <w:szCs w:val="28"/>
        </w:rPr>
        <w:t>)</w:t>
      </w:r>
      <w:r w:rsidR="00484AC8" w:rsidRPr="005A38D0">
        <w:rPr>
          <w:rFonts w:ascii="Times New Roman" w:hAnsi="Times New Roman" w:cs="Times New Roman"/>
          <w:i/>
          <w:sz w:val="28"/>
          <w:szCs w:val="28"/>
        </w:rPr>
        <w:t xml:space="preserve"> (базовая подготовка). </w:t>
      </w:r>
    </w:p>
    <w:p w:rsidR="00684647" w:rsidRDefault="00684647" w:rsidP="00484AC8">
      <w:pPr>
        <w:pStyle w:val="1"/>
        <w:rPr>
          <w:rFonts w:eastAsiaTheme="minorEastAsia" w:cs="Times New Roman"/>
          <w:bCs w:val="0"/>
          <w:i/>
          <w:color w:val="auto"/>
        </w:rPr>
      </w:pPr>
    </w:p>
    <w:p w:rsidR="00484AC8" w:rsidRPr="00684647" w:rsidRDefault="00684647" w:rsidP="00684647">
      <w:pPr>
        <w:pStyle w:val="1"/>
      </w:pPr>
      <w:bookmarkStart w:id="8" w:name="_Toc520200112"/>
      <w:r w:rsidRPr="00684647">
        <w:t>1.2 Место дисциплины в структуре программы подготовки специалистов среднего звена:</w:t>
      </w:r>
      <w:bookmarkEnd w:id="8"/>
    </w:p>
    <w:p w:rsidR="00484AC8" w:rsidRDefault="00484AC8" w:rsidP="0048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sidRPr="005A38D0">
        <w:rPr>
          <w:rFonts w:ascii="Times New Roman" w:hAnsi="Times New Roman" w:cs="Times New Roman"/>
          <w:sz w:val="28"/>
          <w:szCs w:val="28"/>
        </w:rPr>
        <w:t xml:space="preserve">Дисциплина «Физическая культура» </w:t>
      </w:r>
      <w:r w:rsidR="00791ECD">
        <w:rPr>
          <w:rFonts w:ascii="Times New Roman" w:hAnsi="Times New Roman" w:cs="Times New Roman"/>
          <w:sz w:val="28"/>
          <w:szCs w:val="28"/>
        </w:rPr>
        <w:t xml:space="preserve">изучается в общеобразовательном цикле учебного плана </w:t>
      </w:r>
      <w:r w:rsidRPr="005A38D0">
        <w:rPr>
          <w:rFonts w:ascii="Times New Roman" w:hAnsi="Times New Roman" w:cs="Times New Roman"/>
          <w:sz w:val="28"/>
          <w:szCs w:val="28"/>
        </w:rPr>
        <w:t xml:space="preserve"> ОПОП СПО</w:t>
      </w:r>
      <w:r w:rsidR="00791ECD">
        <w:rPr>
          <w:rFonts w:ascii="Times New Roman" w:hAnsi="Times New Roman" w:cs="Times New Roman"/>
          <w:sz w:val="28"/>
          <w:szCs w:val="28"/>
        </w:rPr>
        <w:t xml:space="preserve"> на базе основного общего образования с получением среднего общего образования (ППКРС, ППССЗ).</w:t>
      </w:r>
      <w:r w:rsidRPr="005A38D0">
        <w:rPr>
          <w:rFonts w:ascii="Times New Roman" w:hAnsi="Times New Roman" w:cs="Times New Roman"/>
          <w:sz w:val="28"/>
          <w:szCs w:val="28"/>
        </w:rPr>
        <w:t xml:space="preserve"> </w:t>
      </w:r>
    </w:p>
    <w:p w:rsidR="00484AC8" w:rsidRPr="00684647" w:rsidRDefault="00484AC8" w:rsidP="00684647">
      <w:pPr>
        <w:pStyle w:val="1"/>
      </w:pPr>
    </w:p>
    <w:p w:rsidR="00484AC8" w:rsidRPr="00684647" w:rsidRDefault="00484AC8" w:rsidP="00684647">
      <w:pPr>
        <w:pStyle w:val="1"/>
      </w:pPr>
      <w:bookmarkStart w:id="9" w:name="_Toc375824693"/>
      <w:bookmarkStart w:id="10" w:name="_Toc520200113"/>
      <w:r w:rsidRPr="00684647">
        <w:t>1.3 Цели и задачи учебной дисциплины – требования к результатам освоения учебной дисциплины:</w:t>
      </w:r>
      <w:bookmarkEnd w:id="9"/>
      <w:bookmarkEnd w:id="10"/>
    </w:p>
    <w:p w:rsidR="00484AC8" w:rsidRPr="004B70BA" w:rsidRDefault="00484AC8" w:rsidP="00484AC8">
      <w:pPr>
        <w:pStyle w:val="a5"/>
        <w:widowControl w:val="0"/>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0" w:firstLine="709"/>
        <w:jc w:val="both"/>
        <w:rPr>
          <w:rFonts w:ascii="Times New Roman" w:hAnsi="Times New Roman"/>
          <w:sz w:val="28"/>
          <w:szCs w:val="28"/>
        </w:rPr>
      </w:pPr>
      <w:r w:rsidRPr="005A38D0">
        <w:rPr>
          <w:rFonts w:ascii="Times New Roman" w:hAnsi="Times New Roman"/>
          <w:sz w:val="28"/>
          <w:szCs w:val="28"/>
        </w:rPr>
        <w:t xml:space="preserve">В результате освоения учебной дисциплины </w:t>
      </w:r>
      <w:proofErr w:type="gramStart"/>
      <w:r w:rsidRPr="005A38D0">
        <w:rPr>
          <w:rFonts w:ascii="Times New Roman" w:hAnsi="Times New Roman"/>
          <w:sz w:val="28"/>
          <w:szCs w:val="28"/>
        </w:rPr>
        <w:t>обучающийся</w:t>
      </w:r>
      <w:proofErr w:type="gramEnd"/>
      <w:r w:rsidRPr="005A38D0">
        <w:rPr>
          <w:rFonts w:ascii="Times New Roman" w:hAnsi="Times New Roman"/>
          <w:sz w:val="28"/>
          <w:szCs w:val="28"/>
        </w:rPr>
        <w:t xml:space="preserve"> </w:t>
      </w:r>
      <w:r w:rsidRPr="006B34F0">
        <w:rPr>
          <w:rFonts w:ascii="Times New Roman" w:hAnsi="Times New Roman"/>
          <w:sz w:val="28"/>
          <w:szCs w:val="28"/>
        </w:rPr>
        <w:t>должен</w:t>
      </w:r>
      <w:r w:rsidRPr="006B34F0">
        <w:rPr>
          <w:rFonts w:ascii="Times New Roman" w:hAnsi="Times New Roman"/>
          <w:b/>
          <w:sz w:val="28"/>
          <w:szCs w:val="28"/>
        </w:rPr>
        <w:t xml:space="preserve"> </w:t>
      </w:r>
    </w:p>
    <w:tbl>
      <w:tblPr>
        <w:tblStyle w:val="af"/>
        <w:tblW w:w="0" w:type="auto"/>
        <w:tblLook w:val="04A0" w:firstRow="1" w:lastRow="0" w:firstColumn="1" w:lastColumn="0" w:noHBand="0" w:noVBand="1"/>
      </w:tblPr>
      <w:tblGrid>
        <w:gridCol w:w="2824"/>
        <w:gridCol w:w="7597"/>
      </w:tblGrid>
      <w:tr w:rsidR="00CF2469" w:rsidRPr="00684647" w:rsidTr="00757751">
        <w:tc>
          <w:tcPr>
            <w:tcW w:w="2660" w:type="dxa"/>
          </w:tcPr>
          <w:p w:rsidR="00CF2469" w:rsidRPr="00684647" w:rsidRDefault="00CF2469" w:rsidP="00757751">
            <w:pPr>
              <w:jc w:val="center"/>
              <w:rPr>
                <w:sz w:val="24"/>
                <w:szCs w:val="24"/>
              </w:rPr>
            </w:pPr>
            <w:r w:rsidRPr="00684647">
              <w:rPr>
                <w:sz w:val="24"/>
                <w:szCs w:val="24"/>
              </w:rPr>
              <w:t>Содержание обучения</w:t>
            </w:r>
          </w:p>
        </w:tc>
        <w:tc>
          <w:tcPr>
            <w:tcW w:w="7761" w:type="dxa"/>
          </w:tcPr>
          <w:p w:rsidR="00CF2469" w:rsidRPr="00684647" w:rsidRDefault="00CF2469" w:rsidP="00757751">
            <w:pPr>
              <w:jc w:val="center"/>
              <w:rPr>
                <w:sz w:val="24"/>
                <w:szCs w:val="24"/>
              </w:rPr>
            </w:pPr>
            <w:r w:rsidRPr="00684647">
              <w:rPr>
                <w:sz w:val="24"/>
                <w:szCs w:val="24"/>
              </w:rPr>
              <w:t>Характеристика основных видов учебной деятельности студентов (на уровне учебных действий)</w:t>
            </w:r>
          </w:p>
        </w:tc>
      </w:tr>
      <w:tr w:rsidR="00CF2469" w:rsidRPr="00684647" w:rsidTr="00757751">
        <w:tc>
          <w:tcPr>
            <w:tcW w:w="2660" w:type="dxa"/>
          </w:tcPr>
          <w:p w:rsidR="00CF2469" w:rsidRPr="00684647" w:rsidRDefault="00CF2469" w:rsidP="00757751">
            <w:pPr>
              <w:jc w:val="both"/>
              <w:rPr>
                <w:sz w:val="24"/>
                <w:szCs w:val="24"/>
              </w:rPr>
            </w:pPr>
            <w:r w:rsidRPr="00684647">
              <w:rPr>
                <w:sz w:val="24"/>
                <w:szCs w:val="24"/>
              </w:rPr>
              <w:t>Введение. Физическая культура в общекультурной и профессиональной подготовке студентов СПО</w:t>
            </w:r>
          </w:p>
        </w:tc>
        <w:tc>
          <w:tcPr>
            <w:tcW w:w="7761" w:type="dxa"/>
          </w:tcPr>
          <w:p w:rsidR="00CF2469" w:rsidRPr="00684647" w:rsidRDefault="00CF2469" w:rsidP="00757751">
            <w:pPr>
              <w:jc w:val="both"/>
              <w:rPr>
                <w:sz w:val="24"/>
                <w:szCs w:val="24"/>
              </w:rPr>
            </w:pPr>
            <w:r w:rsidRPr="00684647">
              <w:rPr>
                <w:sz w:val="24"/>
                <w:szCs w:val="24"/>
              </w:rPr>
              <w:t>- Знать современное состояние физической культуры и спорта (З</w:t>
            </w:r>
            <w:proofErr w:type="gramStart"/>
            <w:r w:rsidRPr="00684647">
              <w:rPr>
                <w:sz w:val="24"/>
                <w:szCs w:val="24"/>
              </w:rPr>
              <w:t>1</w:t>
            </w:r>
            <w:proofErr w:type="gramEnd"/>
            <w:r w:rsidRPr="00684647">
              <w:rPr>
                <w:sz w:val="24"/>
                <w:szCs w:val="24"/>
              </w:rPr>
              <w:t>).</w:t>
            </w:r>
          </w:p>
          <w:p w:rsidR="00CF2469" w:rsidRPr="00684647" w:rsidRDefault="00CF2469" w:rsidP="00757751">
            <w:pPr>
              <w:jc w:val="both"/>
              <w:rPr>
                <w:sz w:val="24"/>
                <w:szCs w:val="24"/>
              </w:rPr>
            </w:pPr>
            <w:r w:rsidRPr="00684647">
              <w:rPr>
                <w:sz w:val="24"/>
                <w:szCs w:val="24"/>
              </w:rPr>
              <w:t>- Уметь обосновать значение физической культуры для формирования личности профессионала, профилактики профзаболеваний (У</w:t>
            </w:r>
            <w:proofErr w:type="gramStart"/>
            <w:r w:rsidRPr="00684647">
              <w:rPr>
                <w:sz w:val="24"/>
                <w:szCs w:val="24"/>
              </w:rPr>
              <w:t>1</w:t>
            </w:r>
            <w:proofErr w:type="gramEnd"/>
            <w:r w:rsidRPr="00684647">
              <w:rPr>
                <w:sz w:val="24"/>
                <w:szCs w:val="24"/>
              </w:rPr>
              <w:t>)</w:t>
            </w:r>
          </w:p>
          <w:p w:rsidR="00CF2469" w:rsidRPr="00684647" w:rsidRDefault="00CF2469" w:rsidP="00757751">
            <w:pPr>
              <w:jc w:val="both"/>
              <w:rPr>
                <w:sz w:val="24"/>
                <w:szCs w:val="24"/>
              </w:rPr>
            </w:pPr>
            <w:r w:rsidRPr="00684647">
              <w:rPr>
                <w:sz w:val="24"/>
                <w:szCs w:val="24"/>
              </w:rPr>
              <w:t>- Знать оздоровительные системы физического воспитания (З</w:t>
            </w:r>
            <w:proofErr w:type="gramStart"/>
            <w:r w:rsidRPr="00684647">
              <w:rPr>
                <w:sz w:val="24"/>
                <w:szCs w:val="24"/>
              </w:rPr>
              <w:t>2</w:t>
            </w:r>
            <w:proofErr w:type="gramEnd"/>
            <w:r w:rsidRPr="00684647">
              <w:rPr>
                <w:sz w:val="24"/>
                <w:szCs w:val="24"/>
              </w:rPr>
              <w:t>)</w:t>
            </w:r>
          </w:p>
          <w:p w:rsidR="00CF2469" w:rsidRPr="00684647" w:rsidRDefault="00CF2469" w:rsidP="00757751">
            <w:pPr>
              <w:jc w:val="both"/>
              <w:rPr>
                <w:sz w:val="24"/>
                <w:szCs w:val="24"/>
              </w:rPr>
            </w:pPr>
            <w:r w:rsidRPr="00684647">
              <w:rPr>
                <w:sz w:val="24"/>
                <w:szCs w:val="24"/>
              </w:rPr>
              <w:t>- Владеть информацией о Всероссийском физкультурно-спортивном комплексе «Готов к труду и обороне» (ГТО) (У</w:t>
            </w:r>
            <w:proofErr w:type="gramStart"/>
            <w:r w:rsidRPr="00684647">
              <w:rPr>
                <w:sz w:val="24"/>
                <w:szCs w:val="24"/>
              </w:rPr>
              <w:t>2</w:t>
            </w:r>
            <w:proofErr w:type="gramEnd"/>
            <w:r w:rsidRPr="00684647">
              <w:rPr>
                <w:sz w:val="24"/>
                <w:szCs w:val="24"/>
              </w:rPr>
              <w:t>)</w:t>
            </w:r>
          </w:p>
        </w:tc>
      </w:tr>
      <w:tr w:rsidR="00CF2469" w:rsidRPr="00684647" w:rsidTr="00757751">
        <w:trPr>
          <w:trHeight w:val="2186"/>
        </w:trPr>
        <w:tc>
          <w:tcPr>
            <w:tcW w:w="2660" w:type="dxa"/>
          </w:tcPr>
          <w:p w:rsidR="00CF2469" w:rsidRPr="00684647" w:rsidRDefault="00CF2469" w:rsidP="00757751">
            <w:pPr>
              <w:jc w:val="both"/>
              <w:rPr>
                <w:sz w:val="24"/>
                <w:szCs w:val="24"/>
              </w:rPr>
            </w:pPr>
            <w:r w:rsidRPr="00684647">
              <w:rPr>
                <w:sz w:val="24"/>
                <w:szCs w:val="24"/>
              </w:rPr>
              <w:t>2.Основы методики самостоятельных занятий физическими упражнениями</w:t>
            </w:r>
          </w:p>
        </w:tc>
        <w:tc>
          <w:tcPr>
            <w:tcW w:w="7761" w:type="dxa"/>
          </w:tcPr>
          <w:p w:rsidR="00CF2469" w:rsidRPr="00684647" w:rsidRDefault="00CF2469" w:rsidP="00757751">
            <w:pPr>
              <w:jc w:val="both"/>
              <w:rPr>
                <w:sz w:val="24"/>
                <w:szCs w:val="24"/>
              </w:rPr>
            </w:pPr>
            <w:r w:rsidRPr="00684647">
              <w:rPr>
                <w:sz w:val="24"/>
                <w:szCs w:val="24"/>
              </w:rPr>
              <w:t>- Демонстрировать мотивацию и стремление к самостоятельным занятиям (З3)</w:t>
            </w:r>
          </w:p>
          <w:p w:rsidR="00CF2469" w:rsidRPr="00684647" w:rsidRDefault="00CF2469" w:rsidP="00757751">
            <w:pPr>
              <w:jc w:val="both"/>
              <w:rPr>
                <w:sz w:val="24"/>
                <w:szCs w:val="24"/>
              </w:rPr>
            </w:pPr>
            <w:r w:rsidRPr="00684647">
              <w:rPr>
                <w:sz w:val="24"/>
                <w:szCs w:val="24"/>
              </w:rPr>
              <w:t>- Знать формы и содержание физических упражнений (З</w:t>
            </w:r>
            <w:proofErr w:type="gramStart"/>
            <w:r w:rsidRPr="00684647">
              <w:rPr>
                <w:sz w:val="24"/>
                <w:szCs w:val="24"/>
              </w:rPr>
              <w:t>4</w:t>
            </w:r>
            <w:proofErr w:type="gramEnd"/>
            <w:r w:rsidRPr="00684647">
              <w:rPr>
                <w:sz w:val="24"/>
                <w:szCs w:val="24"/>
              </w:rPr>
              <w:t>)</w:t>
            </w:r>
          </w:p>
          <w:p w:rsidR="00CF2469" w:rsidRPr="00684647" w:rsidRDefault="00CF2469" w:rsidP="00757751">
            <w:pPr>
              <w:jc w:val="both"/>
              <w:rPr>
                <w:sz w:val="24"/>
                <w:szCs w:val="24"/>
              </w:rPr>
            </w:pPr>
            <w:r w:rsidRPr="00684647">
              <w:rPr>
                <w:sz w:val="24"/>
                <w:szCs w:val="24"/>
              </w:rPr>
              <w:t>- Уметь организовывать занятия физическими упражнениями различной направленности, используя знания особенностей самостоятельных занятий для юношей и девушек (У3)</w:t>
            </w:r>
          </w:p>
          <w:p w:rsidR="00CF2469" w:rsidRPr="00684647" w:rsidRDefault="00CF2469" w:rsidP="00757751">
            <w:pPr>
              <w:jc w:val="both"/>
              <w:rPr>
                <w:sz w:val="24"/>
                <w:szCs w:val="24"/>
              </w:rPr>
            </w:pPr>
            <w:r w:rsidRPr="00684647">
              <w:rPr>
                <w:sz w:val="24"/>
                <w:szCs w:val="24"/>
              </w:rPr>
              <w:t>- Знать основные принципы построения самостоятельных занятий и их гигиену (З5)</w:t>
            </w:r>
          </w:p>
        </w:tc>
      </w:tr>
      <w:tr w:rsidR="00CF2469" w:rsidRPr="00684647" w:rsidTr="00757751">
        <w:tc>
          <w:tcPr>
            <w:tcW w:w="2660" w:type="dxa"/>
          </w:tcPr>
          <w:p w:rsidR="00CF2469" w:rsidRPr="00684647" w:rsidRDefault="00CF2469" w:rsidP="00757751">
            <w:pPr>
              <w:jc w:val="both"/>
              <w:rPr>
                <w:sz w:val="24"/>
                <w:szCs w:val="24"/>
              </w:rPr>
            </w:pPr>
            <w:r w:rsidRPr="00684647">
              <w:rPr>
                <w:sz w:val="24"/>
                <w:szCs w:val="24"/>
              </w:rPr>
              <w:t>3. Самоконтроль, его основные методы, показатели и критерии оценки</w:t>
            </w:r>
          </w:p>
        </w:tc>
        <w:tc>
          <w:tcPr>
            <w:tcW w:w="7761" w:type="dxa"/>
          </w:tcPr>
          <w:p w:rsidR="00CF2469" w:rsidRPr="00684647" w:rsidRDefault="00CF2469" w:rsidP="00757751">
            <w:pPr>
              <w:jc w:val="both"/>
              <w:rPr>
                <w:sz w:val="24"/>
                <w:szCs w:val="24"/>
              </w:rPr>
            </w:pPr>
            <w:r w:rsidRPr="00684647">
              <w:rPr>
                <w:sz w:val="24"/>
                <w:szCs w:val="24"/>
              </w:rPr>
              <w:t>- Самостоятельно использовать и оценить показатели функциональных проб, упражнений-тестов для оценки физического развития, телосложения, функционального состояния организма, физической подготовленности (У</w:t>
            </w:r>
            <w:proofErr w:type="gramStart"/>
            <w:r w:rsidRPr="00684647">
              <w:rPr>
                <w:sz w:val="24"/>
                <w:szCs w:val="24"/>
              </w:rPr>
              <w:t>4</w:t>
            </w:r>
            <w:proofErr w:type="gramEnd"/>
            <w:r w:rsidRPr="00684647">
              <w:rPr>
                <w:sz w:val="24"/>
                <w:szCs w:val="24"/>
              </w:rPr>
              <w:t>)</w:t>
            </w:r>
          </w:p>
          <w:p w:rsidR="00CF2469" w:rsidRPr="00684647" w:rsidRDefault="00CF2469" w:rsidP="00757751">
            <w:pPr>
              <w:jc w:val="both"/>
              <w:rPr>
                <w:sz w:val="24"/>
                <w:szCs w:val="24"/>
              </w:rPr>
            </w:pPr>
            <w:r w:rsidRPr="00684647">
              <w:rPr>
                <w:sz w:val="24"/>
                <w:szCs w:val="24"/>
              </w:rPr>
              <w:t>- Вносить коррекции в содержание занятий физическими упражнениями и спортом по результатам показателей контроля (З</w:t>
            </w:r>
            <w:proofErr w:type="gramStart"/>
            <w:r w:rsidRPr="00684647">
              <w:rPr>
                <w:sz w:val="24"/>
                <w:szCs w:val="24"/>
              </w:rPr>
              <w:t>6</w:t>
            </w:r>
            <w:proofErr w:type="gramEnd"/>
            <w:r w:rsidRPr="00684647">
              <w:rPr>
                <w:sz w:val="24"/>
                <w:szCs w:val="24"/>
              </w:rPr>
              <w:t>)</w:t>
            </w:r>
          </w:p>
        </w:tc>
      </w:tr>
      <w:tr w:rsidR="00CF2469" w:rsidRPr="00684647" w:rsidTr="00757751">
        <w:tc>
          <w:tcPr>
            <w:tcW w:w="2660" w:type="dxa"/>
          </w:tcPr>
          <w:p w:rsidR="00CF2469" w:rsidRPr="00684647" w:rsidRDefault="00CF2469" w:rsidP="00757751">
            <w:pPr>
              <w:jc w:val="both"/>
              <w:rPr>
                <w:sz w:val="24"/>
                <w:szCs w:val="24"/>
              </w:rPr>
            </w:pPr>
            <w:r w:rsidRPr="00684647">
              <w:rPr>
                <w:sz w:val="24"/>
                <w:szCs w:val="24"/>
              </w:rPr>
              <w:t>4.Психофизиологические основы учебного и производственного труда. Средства физической культуры в регулировании работоспособности</w:t>
            </w:r>
          </w:p>
        </w:tc>
        <w:tc>
          <w:tcPr>
            <w:tcW w:w="7761" w:type="dxa"/>
          </w:tcPr>
          <w:p w:rsidR="00CF2469" w:rsidRPr="00684647" w:rsidRDefault="00CF2469" w:rsidP="00757751">
            <w:pPr>
              <w:jc w:val="both"/>
              <w:rPr>
                <w:sz w:val="24"/>
                <w:szCs w:val="24"/>
              </w:rPr>
            </w:pPr>
            <w:r w:rsidRPr="00684647">
              <w:rPr>
                <w:sz w:val="24"/>
                <w:szCs w:val="24"/>
              </w:rPr>
              <w:t>- Знать требования которые предъявляет профессиональная деятельность к личности, её психофизиологическим возможностям, здоровью и физической подготовленности (З</w:t>
            </w:r>
            <w:proofErr w:type="gramStart"/>
            <w:r w:rsidRPr="00684647">
              <w:rPr>
                <w:sz w:val="24"/>
                <w:szCs w:val="24"/>
              </w:rPr>
              <w:t>7</w:t>
            </w:r>
            <w:proofErr w:type="gramEnd"/>
            <w:r w:rsidRPr="00684647">
              <w:rPr>
                <w:sz w:val="24"/>
                <w:szCs w:val="24"/>
              </w:rPr>
              <w:t>)</w:t>
            </w:r>
          </w:p>
          <w:p w:rsidR="00CF2469" w:rsidRPr="00684647" w:rsidRDefault="00CF2469" w:rsidP="00757751">
            <w:pPr>
              <w:jc w:val="both"/>
              <w:rPr>
                <w:sz w:val="24"/>
                <w:szCs w:val="24"/>
              </w:rPr>
            </w:pPr>
            <w:r w:rsidRPr="00684647">
              <w:rPr>
                <w:sz w:val="24"/>
                <w:szCs w:val="24"/>
              </w:rPr>
              <w:t>- Использовать знания динамики работоспособности в учебном году и в период экзаменационной сессии (З8)</w:t>
            </w:r>
          </w:p>
          <w:p w:rsidR="00CF2469" w:rsidRPr="00684647" w:rsidRDefault="00CF2469" w:rsidP="00757751">
            <w:pPr>
              <w:jc w:val="both"/>
              <w:rPr>
                <w:sz w:val="24"/>
                <w:szCs w:val="24"/>
              </w:rPr>
            </w:pPr>
            <w:r w:rsidRPr="00684647">
              <w:rPr>
                <w:sz w:val="24"/>
                <w:szCs w:val="24"/>
              </w:rPr>
              <w:t>- Уметь определять основные критерии нервно-эмоционального, психического, и психофизиологического утомления (У5)</w:t>
            </w:r>
          </w:p>
          <w:p w:rsidR="00CF2469" w:rsidRPr="00684647" w:rsidRDefault="00CF2469" w:rsidP="00757751">
            <w:pPr>
              <w:jc w:val="both"/>
              <w:rPr>
                <w:sz w:val="24"/>
                <w:szCs w:val="24"/>
              </w:rPr>
            </w:pPr>
            <w:r w:rsidRPr="00684647">
              <w:rPr>
                <w:sz w:val="24"/>
                <w:szCs w:val="24"/>
              </w:rPr>
              <w:t>- Овладеть методами повышения эффективности производственного и учебного труда, освоить применение аутотренинга для повышения работоспособности (У</w:t>
            </w:r>
            <w:proofErr w:type="gramStart"/>
            <w:r w:rsidRPr="00684647">
              <w:rPr>
                <w:sz w:val="24"/>
                <w:szCs w:val="24"/>
              </w:rPr>
              <w:t>6</w:t>
            </w:r>
            <w:proofErr w:type="gramEnd"/>
            <w:r w:rsidRPr="00684647">
              <w:rPr>
                <w:sz w:val="24"/>
                <w:szCs w:val="24"/>
              </w:rPr>
              <w:t>)</w:t>
            </w:r>
          </w:p>
        </w:tc>
      </w:tr>
      <w:tr w:rsidR="00CF2469" w:rsidRPr="00684647" w:rsidTr="00757751">
        <w:tc>
          <w:tcPr>
            <w:tcW w:w="2660" w:type="dxa"/>
          </w:tcPr>
          <w:p w:rsidR="00CF2469" w:rsidRPr="00684647" w:rsidRDefault="00CF2469" w:rsidP="00757751">
            <w:pPr>
              <w:jc w:val="both"/>
              <w:rPr>
                <w:sz w:val="24"/>
                <w:szCs w:val="24"/>
              </w:rPr>
            </w:pPr>
            <w:r w:rsidRPr="00684647">
              <w:rPr>
                <w:sz w:val="24"/>
                <w:szCs w:val="24"/>
              </w:rPr>
              <w:lastRenderedPageBreak/>
              <w:t>5. Физическая культура в профессиональной деятельности специалиста</w:t>
            </w:r>
          </w:p>
        </w:tc>
        <w:tc>
          <w:tcPr>
            <w:tcW w:w="7761" w:type="dxa"/>
          </w:tcPr>
          <w:p w:rsidR="00CF2469" w:rsidRPr="00684647" w:rsidRDefault="00CF2469" w:rsidP="00757751">
            <w:pPr>
              <w:jc w:val="both"/>
              <w:rPr>
                <w:sz w:val="24"/>
                <w:szCs w:val="24"/>
              </w:rPr>
            </w:pPr>
            <w:r w:rsidRPr="00684647">
              <w:rPr>
                <w:sz w:val="24"/>
                <w:szCs w:val="24"/>
              </w:rPr>
              <w:t>- Обосновать социально-экономическую необходимость специальной адаптивной и психофизической подготовки к труду (З</w:t>
            </w:r>
            <w:proofErr w:type="gramStart"/>
            <w:r w:rsidRPr="00684647">
              <w:rPr>
                <w:sz w:val="24"/>
                <w:szCs w:val="24"/>
              </w:rPr>
              <w:t>9</w:t>
            </w:r>
            <w:proofErr w:type="gramEnd"/>
            <w:r w:rsidRPr="00684647">
              <w:rPr>
                <w:sz w:val="24"/>
                <w:szCs w:val="24"/>
              </w:rPr>
              <w:t>)</w:t>
            </w:r>
          </w:p>
          <w:p w:rsidR="00CF2469" w:rsidRPr="00684647" w:rsidRDefault="00CF2469" w:rsidP="00757751">
            <w:pPr>
              <w:jc w:val="both"/>
              <w:rPr>
                <w:sz w:val="24"/>
                <w:szCs w:val="24"/>
              </w:rPr>
            </w:pPr>
            <w:r w:rsidRPr="00684647">
              <w:rPr>
                <w:sz w:val="24"/>
                <w:szCs w:val="24"/>
              </w:rPr>
              <w:t>- Уметь использовать оздоровительные и профилированные методы физического воспитания при занятиях различными видами двигательной активности (У</w:t>
            </w:r>
            <w:proofErr w:type="gramStart"/>
            <w:r w:rsidRPr="00684647">
              <w:rPr>
                <w:sz w:val="24"/>
                <w:szCs w:val="24"/>
              </w:rPr>
              <w:t>7</w:t>
            </w:r>
            <w:proofErr w:type="gramEnd"/>
            <w:r w:rsidRPr="00684647">
              <w:rPr>
                <w:sz w:val="24"/>
                <w:szCs w:val="24"/>
              </w:rPr>
              <w:t>)</w:t>
            </w:r>
          </w:p>
          <w:p w:rsidR="00CF2469" w:rsidRPr="00684647" w:rsidRDefault="00CF2469" w:rsidP="00757751">
            <w:pPr>
              <w:jc w:val="both"/>
              <w:rPr>
                <w:sz w:val="24"/>
                <w:szCs w:val="24"/>
              </w:rPr>
            </w:pPr>
            <w:r w:rsidRPr="00684647">
              <w:rPr>
                <w:sz w:val="24"/>
                <w:szCs w:val="24"/>
              </w:rPr>
              <w:t>- Применять средства и методы физического воспитания для профилактики профессиональных заболеваний (З10)</w:t>
            </w:r>
          </w:p>
          <w:p w:rsidR="00CF2469" w:rsidRPr="00684647" w:rsidRDefault="00CF2469" w:rsidP="00757751">
            <w:pPr>
              <w:jc w:val="both"/>
              <w:rPr>
                <w:sz w:val="24"/>
                <w:szCs w:val="24"/>
              </w:rPr>
            </w:pPr>
            <w:proofErr w:type="gramStart"/>
            <w:r w:rsidRPr="00684647">
              <w:rPr>
                <w:sz w:val="24"/>
                <w:szCs w:val="24"/>
              </w:rPr>
              <w:t>- Уметь использовать на практике результаты компьютерного тестирования состояния здоровья, двигательных качеств, психофизиологических функций, к которым профессия (специальность) предъявляет повышенные требования) (У8)</w:t>
            </w:r>
            <w:proofErr w:type="gramEnd"/>
          </w:p>
        </w:tc>
      </w:tr>
      <w:tr w:rsidR="00CF2469" w:rsidRPr="00684647" w:rsidTr="00757751">
        <w:tc>
          <w:tcPr>
            <w:tcW w:w="2660" w:type="dxa"/>
          </w:tcPr>
          <w:p w:rsidR="00CF2469" w:rsidRPr="00684647" w:rsidRDefault="00CF2469" w:rsidP="00757751">
            <w:pPr>
              <w:jc w:val="both"/>
              <w:rPr>
                <w:sz w:val="24"/>
                <w:szCs w:val="24"/>
              </w:rPr>
            </w:pPr>
          </w:p>
        </w:tc>
        <w:tc>
          <w:tcPr>
            <w:tcW w:w="7761" w:type="dxa"/>
          </w:tcPr>
          <w:p w:rsidR="00CF2469" w:rsidRPr="00684647" w:rsidRDefault="00CF2469" w:rsidP="00757751">
            <w:pPr>
              <w:jc w:val="center"/>
              <w:rPr>
                <w:b/>
                <w:sz w:val="24"/>
                <w:szCs w:val="24"/>
              </w:rPr>
            </w:pPr>
            <w:r w:rsidRPr="00684647">
              <w:rPr>
                <w:b/>
                <w:sz w:val="24"/>
                <w:szCs w:val="24"/>
              </w:rPr>
              <w:t>Практическая часть</w:t>
            </w:r>
          </w:p>
        </w:tc>
      </w:tr>
      <w:tr w:rsidR="00CF2469" w:rsidRPr="00684647" w:rsidTr="00757751">
        <w:tc>
          <w:tcPr>
            <w:tcW w:w="2660" w:type="dxa"/>
          </w:tcPr>
          <w:p w:rsidR="00CF2469" w:rsidRPr="00684647" w:rsidRDefault="00CF2469" w:rsidP="00757751">
            <w:pPr>
              <w:jc w:val="both"/>
              <w:rPr>
                <w:sz w:val="24"/>
                <w:szCs w:val="24"/>
              </w:rPr>
            </w:pPr>
            <w:r w:rsidRPr="00684647">
              <w:rPr>
                <w:sz w:val="24"/>
                <w:szCs w:val="24"/>
              </w:rPr>
              <w:t>Учебно-методические занятия</w:t>
            </w:r>
          </w:p>
        </w:tc>
        <w:tc>
          <w:tcPr>
            <w:tcW w:w="7761" w:type="dxa"/>
          </w:tcPr>
          <w:p w:rsidR="00CF2469" w:rsidRPr="00684647" w:rsidRDefault="00CF2469" w:rsidP="00757751">
            <w:pPr>
              <w:rPr>
                <w:sz w:val="24"/>
                <w:szCs w:val="24"/>
              </w:rPr>
            </w:pPr>
            <w:r w:rsidRPr="00684647">
              <w:rPr>
                <w:sz w:val="24"/>
                <w:szCs w:val="24"/>
              </w:rPr>
              <w:t>- Демонстрировать установку на психическое и физическое здоровье (З11)</w:t>
            </w:r>
          </w:p>
          <w:p w:rsidR="00CF2469" w:rsidRPr="00684647" w:rsidRDefault="00CF2469" w:rsidP="00757751">
            <w:pPr>
              <w:rPr>
                <w:sz w:val="24"/>
                <w:szCs w:val="24"/>
              </w:rPr>
            </w:pPr>
            <w:r w:rsidRPr="00684647">
              <w:rPr>
                <w:sz w:val="24"/>
                <w:szCs w:val="24"/>
              </w:rPr>
              <w:t>- Освоить методы профилактики профессиональных заболеваний (У</w:t>
            </w:r>
            <w:proofErr w:type="gramStart"/>
            <w:r w:rsidRPr="00684647">
              <w:rPr>
                <w:sz w:val="24"/>
                <w:szCs w:val="24"/>
              </w:rPr>
              <w:t>9</w:t>
            </w:r>
            <w:proofErr w:type="gramEnd"/>
            <w:r w:rsidRPr="00684647">
              <w:rPr>
                <w:sz w:val="24"/>
                <w:szCs w:val="24"/>
              </w:rPr>
              <w:t>)</w:t>
            </w:r>
          </w:p>
          <w:p w:rsidR="00CF2469" w:rsidRPr="00684647" w:rsidRDefault="00CF2469" w:rsidP="00757751">
            <w:pPr>
              <w:rPr>
                <w:sz w:val="24"/>
                <w:szCs w:val="24"/>
              </w:rPr>
            </w:pPr>
            <w:r w:rsidRPr="00684647">
              <w:rPr>
                <w:sz w:val="24"/>
                <w:szCs w:val="24"/>
              </w:rPr>
              <w:t>- Овладеть приёмами массажа и самомассажа, психорегулирующими упражнениями (У10)</w:t>
            </w:r>
          </w:p>
          <w:p w:rsidR="00CF2469" w:rsidRPr="00684647" w:rsidRDefault="00CF2469" w:rsidP="00757751">
            <w:pPr>
              <w:rPr>
                <w:sz w:val="24"/>
                <w:szCs w:val="24"/>
              </w:rPr>
            </w:pPr>
            <w:r w:rsidRPr="00684647">
              <w:rPr>
                <w:sz w:val="24"/>
                <w:szCs w:val="24"/>
              </w:rPr>
              <w:t>- Использовать тесты, позволяющие самостоятельно определять и анализировать состояние здоровья (З12)</w:t>
            </w:r>
          </w:p>
          <w:p w:rsidR="00CF2469" w:rsidRPr="00684647" w:rsidRDefault="00CF2469" w:rsidP="00757751">
            <w:pPr>
              <w:rPr>
                <w:sz w:val="24"/>
                <w:szCs w:val="24"/>
              </w:rPr>
            </w:pPr>
            <w:r w:rsidRPr="00684647">
              <w:rPr>
                <w:sz w:val="24"/>
                <w:szCs w:val="24"/>
              </w:rPr>
              <w:t>- Знать и применять методику активного отдыха, массажа и самомассажа при физическом и умственном утомлении (З13)</w:t>
            </w:r>
          </w:p>
          <w:p w:rsidR="00CF2469" w:rsidRPr="00684647" w:rsidRDefault="00CF2469" w:rsidP="00757751">
            <w:pPr>
              <w:rPr>
                <w:sz w:val="24"/>
                <w:szCs w:val="24"/>
              </w:rPr>
            </w:pPr>
            <w:r w:rsidRPr="00684647">
              <w:rPr>
                <w:sz w:val="24"/>
                <w:szCs w:val="24"/>
              </w:rPr>
              <w:t>- Освоить методику занятий физическими упражнениями для профилактики и коррекции нарушения опорно-двигательного аппарата, зрения и основных функциональных систем (З14)</w:t>
            </w:r>
          </w:p>
          <w:p w:rsidR="00CF2469" w:rsidRPr="00684647" w:rsidRDefault="00CF2469" w:rsidP="00757751">
            <w:pPr>
              <w:rPr>
                <w:sz w:val="24"/>
                <w:szCs w:val="24"/>
              </w:rPr>
            </w:pPr>
            <w:r w:rsidRPr="00684647">
              <w:rPr>
                <w:sz w:val="24"/>
                <w:szCs w:val="24"/>
              </w:rPr>
              <w:t>- Знать методы здоровье сберегающих технологий при работе за компьютером (З15)</w:t>
            </w:r>
          </w:p>
          <w:p w:rsidR="00CF2469" w:rsidRPr="00684647" w:rsidRDefault="00CF2469" w:rsidP="00757751">
            <w:pPr>
              <w:tabs>
                <w:tab w:val="center" w:pos="3690"/>
              </w:tabs>
              <w:rPr>
                <w:sz w:val="24"/>
                <w:szCs w:val="24"/>
              </w:rPr>
            </w:pPr>
            <w:r w:rsidRPr="00684647">
              <w:rPr>
                <w:sz w:val="24"/>
                <w:szCs w:val="24"/>
              </w:rPr>
              <w:t>- Уметь составить и провести комплексы утренней, вводной и производственной гимнастики с учётом будущей профессиональной деятельности (У11)</w:t>
            </w:r>
          </w:p>
        </w:tc>
      </w:tr>
      <w:tr w:rsidR="00CF2469" w:rsidRPr="00684647" w:rsidTr="00757751">
        <w:tc>
          <w:tcPr>
            <w:tcW w:w="2660" w:type="dxa"/>
          </w:tcPr>
          <w:p w:rsidR="00CF2469" w:rsidRPr="00684647" w:rsidRDefault="00CF2469" w:rsidP="00757751">
            <w:pPr>
              <w:jc w:val="both"/>
              <w:rPr>
                <w:sz w:val="24"/>
                <w:szCs w:val="24"/>
              </w:rPr>
            </w:pPr>
          </w:p>
        </w:tc>
        <w:tc>
          <w:tcPr>
            <w:tcW w:w="7761" w:type="dxa"/>
          </w:tcPr>
          <w:p w:rsidR="00CF2469" w:rsidRPr="00684647" w:rsidRDefault="00CF2469" w:rsidP="00757751">
            <w:pPr>
              <w:rPr>
                <w:b/>
                <w:sz w:val="24"/>
                <w:szCs w:val="24"/>
              </w:rPr>
            </w:pPr>
            <w:r w:rsidRPr="00684647">
              <w:rPr>
                <w:b/>
                <w:sz w:val="24"/>
                <w:szCs w:val="24"/>
              </w:rPr>
              <w:t>Учебно-тренировочные занятия</w:t>
            </w:r>
          </w:p>
        </w:tc>
      </w:tr>
      <w:tr w:rsidR="00CF2469" w:rsidRPr="00684647" w:rsidTr="00757751">
        <w:tc>
          <w:tcPr>
            <w:tcW w:w="2660" w:type="dxa"/>
          </w:tcPr>
          <w:p w:rsidR="00CF2469" w:rsidRPr="00684647" w:rsidRDefault="00CF2469" w:rsidP="00757751">
            <w:pPr>
              <w:jc w:val="both"/>
              <w:rPr>
                <w:sz w:val="24"/>
                <w:szCs w:val="24"/>
              </w:rPr>
            </w:pPr>
            <w:r w:rsidRPr="00684647">
              <w:rPr>
                <w:sz w:val="24"/>
                <w:szCs w:val="24"/>
              </w:rPr>
              <w:t>1.Лёгкая атлетика. Кроссовая подготовка</w:t>
            </w:r>
          </w:p>
        </w:tc>
        <w:tc>
          <w:tcPr>
            <w:tcW w:w="7761" w:type="dxa"/>
          </w:tcPr>
          <w:p w:rsidR="00CF2469" w:rsidRPr="00684647" w:rsidRDefault="00CF2469" w:rsidP="00757751">
            <w:pPr>
              <w:rPr>
                <w:sz w:val="24"/>
                <w:szCs w:val="24"/>
              </w:rPr>
            </w:pPr>
            <w:r w:rsidRPr="00684647">
              <w:rPr>
                <w:sz w:val="24"/>
                <w:szCs w:val="24"/>
              </w:rPr>
              <w:t>- Освоить технику беговых упражнений (кроссовый бег, бег на короткие, средние и длинные дистанции)</w:t>
            </w:r>
            <w:proofErr w:type="gramStart"/>
            <w:r w:rsidRPr="00684647">
              <w:rPr>
                <w:sz w:val="24"/>
                <w:szCs w:val="24"/>
              </w:rPr>
              <w:t>,в</w:t>
            </w:r>
            <w:proofErr w:type="gramEnd"/>
            <w:r w:rsidRPr="00684647">
              <w:rPr>
                <w:sz w:val="24"/>
                <w:szCs w:val="24"/>
              </w:rPr>
              <w:t>ысокий и низкий старт, стартовый разгон, финиширование, бег 100 м, эстафетный бег 4*100 м, 4*400 м, бег по прямой с различной скоростью, равномерный бег на дистанцию 2000 м (девушки) 3000 м (юноши), (У12)</w:t>
            </w:r>
          </w:p>
          <w:p w:rsidR="00CF2469" w:rsidRPr="00684647" w:rsidRDefault="00CF2469" w:rsidP="00757751">
            <w:pPr>
              <w:rPr>
                <w:sz w:val="24"/>
                <w:szCs w:val="24"/>
              </w:rPr>
            </w:pPr>
            <w:r w:rsidRPr="00684647">
              <w:rPr>
                <w:sz w:val="24"/>
                <w:szCs w:val="24"/>
              </w:rPr>
              <w:t>- Уметь выполнить технически грамотно (на технику) прыжки в длину с разбега способом согнув ноги, прыжки с места, прыжки в высоту способом перешагивания (У13)</w:t>
            </w:r>
          </w:p>
          <w:p w:rsidR="00CF2469" w:rsidRPr="00684647" w:rsidRDefault="00CF2469" w:rsidP="00757751">
            <w:pPr>
              <w:rPr>
                <w:sz w:val="24"/>
                <w:szCs w:val="24"/>
              </w:rPr>
            </w:pPr>
            <w:r w:rsidRPr="00684647">
              <w:rPr>
                <w:sz w:val="24"/>
                <w:szCs w:val="24"/>
              </w:rPr>
              <w:t>-Метание гранаты весом 500 г (девушки) 700 г (юноши), толкание ядра. Сдать контрольные нормативы (У14)</w:t>
            </w:r>
          </w:p>
        </w:tc>
      </w:tr>
      <w:tr w:rsidR="00CF2469" w:rsidRPr="00684647" w:rsidTr="00757751">
        <w:tc>
          <w:tcPr>
            <w:tcW w:w="2660" w:type="dxa"/>
          </w:tcPr>
          <w:p w:rsidR="00CF2469" w:rsidRPr="00684647" w:rsidRDefault="00CF2469" w:rsidP="00757751">
            <w:pPr>
              <w:jc w:val="both"/>
              <w:rPr>
                <w:sz w:val="24"/>
                <w:szCs w:val="24"/>
              </w:rPr>
            </w:pPr>
            <w:r w:rsidRPr="00684647">
              <w:rPr>
                <w:sz w:val="24"/>
                <w:szCs w:val="24"/>
              </w:rPr>
              <w:t>2. Лыжная подготовка</w:t>
            </w:r>
          </w:p>
        </w:tc>
        <w:tc>
          <w:tcPr>
            <w:tcW w:w="7761" w:type="dxa"/>
          </w:tcPr>
          <w:p w:rsidR="00CF2469" w:rsidRPr="00684647" w:rsidRDefault="00CF2469" w:rsidP="00757751">
            <w:pPr>
              <w:rPr>
                <w:sz w:val="24"/>
                <w:szCs w:val="24"/>
              </w:rPr>
            </w:pPr>
            <w:proofErr w:type="gramStart"/>
            <w:r w:rsidRPr="00684647">
              <w:rPr>
                <w:sz w:val="24"/>
                <w:szCs w:val="24"/>
              </w:rPr>
              <w:t>- Овладеть техникой лыжных ходов  переход с одновременных лыжных ходов  на попеременные ((У 15)</w:t>
            </w:r>
            <w:proofErr w:type="gramEnd"/>
          </w:p>
          <w:p w:rsidR="00CF2469" w:rsidRPr="00684647" w:rsidRDefault="00CF2469" w:rsidP="00757751">
            <w:pPr>
              <w:rPr>
                <w:sz w:val="24"/>
                <w:szCs w:val="24"/>
              </w:rPr>
            </w:pPr>
            <w:r w:rsidRPr="00684647">
              <w:rPr>
                <w:sz w:val="24"/>
                <w:szCs w:val="24"/>
              </w:rPr>
              <w:t>- Преодолеть подъёмы и препятствия, выполнять переход с хода на ход в зависимости от условий дистанции и состояния лыжни (У16)</w:t>
            </w:r>
          </w:p>
          <w:p w:rsidR="00CF2469" w:rsidRPr="00684647" w:rsidRDefault="00CF2469" w:rsidP="00757751">
            <w:pPr>
              <w:rPr>
                <w:sz w:val="24"/>
                <w:szCs w:val="24"/>
              </w:rPr>
            </w:pPr>
            <w:r w:rsidRPr="00684647">
              <w:rPr>
                <w:sz w:val="24"/>
                <w:szCs w:val="24"/>
              </w:rPr>
              <w:t>- Сдать на оценку технику лыжных ходов (У17)</w:t>
            </w:r>
          </w:p>
          <w:p w:rsidR="00CF2469" w:rsidRPr="00684647" w:rsidRDefault="00CF2469" w:rsidP="00757751">
            <w:pPr>
              <w:rPr>
                <w:sz w:val="24"/>
                <w:szCs w:val="24"/>
              </w:rPr>
            </w:pPr>
            <w:r w:rsidRPr="00684647">
              <w:rPr>
                <w:sz w:val="24"/>
                <w:szCs w:val="24"/>
              </w:rPr>
              <w:t>-Разбираться в элементах тактики лыжных гонок, распределение сил, лидирование, обгон, финиширование (У18)</w:t>
            </w:r>
          </w:p>
          <w:p w:rsidR="00CF2469" w:rsidRPr="00684647" w:rsidRDefault="00CF2469" w:rsidP="00757751">
            <w:pPr>
              <w:rPr>
                <w:sz w:val="24"/>
                <w:szCs w:val="24"/>
              </w:rPr>
            </w:pPr>
            <w:r w:rsidRPr="00684647">
              <w:rPr>
                <w:sz w:val="24"/>
                <w:szCs w:val="24"/>
              </w:rPr>
              <w:t>Прохождение дистанции 3 км (девушки) 5 км (юноши) (У19)</w:t>
            </w:r>
          </w:p>
          <w:p w:rsidR="00CF2469" w:rsidRPr="00684647" w:rsidRDefault="00CF2469" w:rsidP="00757751">
            <w:pPr>
              <w:rPr>
                <w:sz w:val="24"/>
                <w:szCs w:val="24"/>
              </w:rPr>
            </w:pPr>
            <w:r w:rsidRPr="00684647">
              <w:rPr>
                <w:sz w:val="24"/>
                <w:szCs w:val="24"/>
              </w:rPr>
              <w:t>- Знать правила соревнований, технику безопасности при занятиях лыжным спортом (З16)</w:t>
            </w:r>
          </w:p>
          <w:p w:rsidR="00CF2469" w:rsidRPr="00684647" w:rsidRDefault="00CF2469" w:rsidP="00757751">
            <w:pPr>
              <w:rPr>
                <w:sz w:val="24"/>
                <w:szCs w:val="24"/>
              </w:rPr>
            </w:pPr>
            <w:r w:rsidRPr="00684647">
              <w:rPr>
                <w:sz w:val="24"/>
                <w:szCs w:val="24"/>
              </w:rPr>
              <w:t>- Уметь оказывать первую помощь при травмах, обморожениях (У20)</w:t>
            </w:r>
          </w:p>
        </w:tc>
      </w:tr>
      <w:tr w:rsidR="00CF2469" w:rsidRPr="00684647" w:rsidTr="00757751">
        <w:tc>
          <w:tcPr>
            <w:tcW w:w="2660" w:type="dxa"/>
          </w:tcPr>
          <w:p w:rsidR="00CF2469" w:rsidRPr="00684647" w:rsidRDefault="00CF2469" w:rsidP="00757751">
            <w:pPr>
              <w:jc w:val="both"/>
              <w:rPr>
                <w:sz w:val="24"/>
                <w:szCs w:val="24"/>
              </w:rPr>
            </w:pPr>
            <w:r w:rsidRPr="00684647">
              <w:rPr>
                <w:sz w:val="24"/>
                <w:szCs w:val="24"/>
              </w:rPr>
              <w:t>3. Гимнастика</w:t>
            </w:r>
          </w:p>
        </w:tc>
        <w:tc>
          <w:tcPr>
            <w:tcW w:w="7761" w:type="dxa"/>
          </w:tcPr>
          <w:p w:rsidR="00CF2469" w:rsidRPr="00684647" w:rsidRDefault="00CF2469" w:rsidP="00757751">
            <w:pPr>
              <w:rPr>
                <w:sz w:val="24"/>
                <w:szCs w:val="24"/>
              </w:rPr>
            </w:pPr>
            <w:r w:rsidRPr="00684647">
              <w:rPr>
                <w:sz w:val="24"/>
                <w:szCs w:val="24"/>
              </w:rPr>
              <w:t xml:space="preserve">Освоить технику обще развивающих упражнений, упражнений с партнёром, упражнений с гантелями, выполнять упражнения для профилактики профессиональных заболеваний, упражнения для коррекции осанки, упражнения на внимание, висы и упоры, </w:t>
            </w:r>
            <w:r w:rsidRPr="00684647">
              <w:rPr>
                <w:sz w:val="24"/>
                <w:szCs w:val="24"/>
              </w:rPr>
              <w:lastRenderedPageBreak/>
              <w:t>упражнения у гимнастической стенки (У21)</w:t>
            </w:r>
          </w:p>
          <w:p w:rsidR="00CF2469" w:rsidRPr="00684647" w:rsidRDefault="00CF2469" w:rsidP="00757751">
            <w:pPr>
              <w:rPr>
                <w:sz w:val="24"/>
                <w:szCs w:val="24"/>
              </w:rPr>
            </w:pPr>
            <w:r w:rsidRPr="00684647">
              <w:rPr>
                <w:sz w:val="24"/>
                <w:szCs w:val="24"/>
              </w:rPr>
              <w:t>- Выполнять комплексы упражнений вводной и производственной гимнастики (У22)</w:t>
            </w:r>
          </w:p>
        </w:tc>
      </w:tr>
      <w:tr w:rsidR="00CF2469" w:rsidRPr="00684647" w:rsidTr="00757751">
        <w:tc>
          <w:tcPr>
            <w:tcW w:w="2660" w:type="dxa"/>
          </w:tcPr>
          <w:p w:rsidR="00CF2469" w:rsidRPr="00684647" w:rsidRDefault="00CF2469" w:rsidP="00757751">
            <w:pPr>
              <w:jc w:val="both"/>
              <w:rPr>
                <w:sz w:val="24"/>
                <w:szCs w:val="24"/>
              </w:rPr>
            </w:pPr>
            <w:r w:rsidRPr="00684647">
              <w:rPr>
                <w:sz w:val="24"/>
                <w:szCs w:val="24"/>
              </w:rPr>
              <w:lastRenderedPageBreak/>
              <w:t>4. Спортивные игры баскетбол, волейбол, настольный теннис</w:t>
            </w:r>
          </w:p>
        </w:tc>
        <w:tc>
          <w:tcPr>
            <w:tcW w:w="7761" w:type="dxa"/>
          </w:tcPr>
          <w:p w:rsidR="00CF2469" w:rsidRPr="00684647" w:rsidRDefault="00CF2469" w:rsidP="00757751">
            <w:pPr>
              <w:rPr>
                <w:sz w:val="24"/>
                <w:szCs w:val="24"/>
              </w:rPr>
            </w:pPr>
            <w:r w:rsidRPr="00684647">
              <w:rPr>
                <w:sz w:val="24"/>
                <w:szCs w:val="24"/>
              </w:rPr>
              <w:t>- Освоить основные игровые элементы (У23)</w:t>
            </w:r>
          </w:p>
          <w:p w:rsidR="00CF2469" w:rsidRPr="00684647" w:rsidRDefault="00CF2469" w:rsidP="00757751">
            <w:pPr>
              <w:rPr>
                <w:sz w:val="24"/>
                <w:szCs w:val="24"/>
              </w:rPr>
            </w:pPr>
            <w:r w:rsidRPr="00684647">
              <w:rPr>
                <w:sz w:val="24"/>
                <w:szCs w:val="24"/>
              </w:rPr>
              <w:t>- Знать правила соревнований по различным видам спорта (У24)</w:t>
            </w:r>
          </w:p>
          <w:p w:rsidR="00CF2469" w:rsidRPr="00684647" w:rsidRDefault="00CF2469" w:rsidP="00757751">
            <w:pPr>
              <w:rPr>
                <w:sz w:val="24"/>
                <w:szCs w:val="24"/>
              </w:rPr>
            </w:pPr>
            <w:r w:rsidRPr="00684647">
              <w:rPr>
                <w:sz w:val="24"/>
                <w:szCs w:val="24"/>
              </w:rPr>
              <w:t>- Развивать координационные способности, совершенствовать ориентации в пространстве, скорости реакции (У25)</w:t>
            </w:r>
          </w:p>
          <w:p w:rsidR="00CF2469" w:rsidRPr="00684647" w:rsidRDefault="00CF2469" w:rsidP="00757751">
            <w:pPr>
              <w:rPr>
                <w:sz w:val="24"/>
                <w:szCs w:val="24"/>
              </w:rPr>
            </w:pPr>
            <w:r w:rsidRPr="00684647">
              <w:rPr>
                <w:sz w:val="24"/>
                <w:szCs w:val="24"/>
              </w:rPr>
              <w:t>- Развивать личностно-коммуникативные качества (У26)</w:t>
            </w:r>
          </w:p>
          <w:p w:rsidR="00CF2469" w:rsidRPr="00684647" w:rsidRDefault="00CF2469" w:rsidP="00757751">
            <w:pPr>
              <w:rPr>
                <w:sz w:val="24"/>
                <w:szCs w:val="24"/>
              </w:rPr>
            </w:pPr>
            <w:r w:rsidRPr="00684647">
              <w:rPr>
                <w:sz w:val="24"/>
                <w:szCs w:val="24"/>
              </w:rPr>
              <w:t>- Совершенствовать восприятие внимание, память, воображение, согласованность, групповых взаимодействий, быстрое принятие решений (У27)</w:t>
            </w:r>
          </w:p>
          <w:p w:rsidR="00CF2469" w:rsidRPr="00684647" w:rsidRDefault="00CF2469" w:rsidP="00757751">
            <w:pPr>
              <w:rPr>
                <w:sz w:val="24"/>
                <w:szCs w:val="24"/>
              </w:rPr>
            </w:pPr>
            <w:r w:rsidRPr="00684647">
              <w:rPr>
                <w:sz w:val="24"/>
                <w:szCs w:val="24"/>
              </w:rPr>
              <w:t>- Развивать волевые качества, инициативность, самостоятельность (У28)</w:t>
            </w:r>
          </w:p>
          <w:p w:rsidR="00CF2469" w:rsidRPr="00684647" w:rsidRDefault="00CF2469" w:rsidP="00757751">
            <w:pPr>
              <w:rPr>
                <w:sz w:val="24"/>
                <w:szCs w:val="24"/>
              </w:rPr>
            </w:pPr>
            <w:r w:rsidRPr="00684647">
              <w:rPr>
                <w:sz w:val="24"/>
                <w:szCs w:val="24"/>
              </w:rPr>
              <w:t>- Уметь выполнять технику игровых элементов на оценку (У29)</w:t>
            </w:r>
          </w:p>
          <w:p w:rsidR="00CF2469" w:rsidRPr="00684647" w:rsidRDefault="00CF2469" w:rsidP="00757751">
            <w:pPr>
              <w:rPr>
                <w:sz w:val="24"/>
                <w:szCs w:val="24"/>
              </w:rPr>
            </w:pPr>
            <w:r w:rsidRPr="00684647">
              <w:rPr>
                <w:sz w:val="24"/>
                <w:szCs w:val="24"/>
              </w:rPr>
              <w:t>- Участвовать в соревнованиях по избранному виду спорта (У30)</w:t>
            </w:r>
          </w:p>
          <w:p w:rsidR="00CF2469" w:rsidRPr="00684647" w:rsidRDefault="00CF2469" w:rsidP="00757751">
            <w:pPr>
              <w:rPr>
                <w:sz w:val="24"/>
                <w:szCs w:val="24"/>
              </w:rPr>
            </w:pPr>
            <w:r w:rsidRPr="00684647">
              <w:rPr>
                <w:sz w:val="24"/>
                <w:szCs w:val="24"/>
              </w:rPr>
              <w:t>- Осваивать технику самоконтроля при занятиях. Уметь оказывать первую помощь при травмах в игровой ситуации (У31)</w:t>
            </w:r>
          </w:p>
        </w:tc>
      </w:tr>
      <w:tr w:rsidR="00CF2469" w:rsidRPr="00684647" w:rsidTr="00757751">
        <w:tc>
          <w:tcPr>
            <w:tcW w:w="2660" w:type="dxa"/>
          </w:tcPr>
          <w:p w:rsidR="00CF2469" w:rsidRPr="00684647" w:rsidRDefault="00CF2469" w:rsidP="00757751">
            <w:pPr>
              <w:jc w:val="both"/>
              <w:rPr>
                <w:sz w:val="24"/>
                <w:szCs w:val="24"/>
              </w:rPr>
            </w:pPr>
            <w:r w:rsidRPr="00684647">
              <w:rPr>
                <w:sz w:val="24"/>
                <w:szCs w:val="24"/>
              </w:rPr>
              <w:t>5.Атлетическая гимнастика</w:t>
            </w:r>
          </w:p>
        </w:tc>
        <w:tc>
          <w:tcPr>
            <w:tcW w:w="7761" w:type="dxa"/>
          </w:tcPr>
          <w:p w:rsidR="00CF2469" w:rsidRPr="00684647" w:rsidRDefault="00CF2469" w:rsidP="00757751">
            <w:pPr>
              <w:rPr>
                <w:sz w:val="24"/>
                <w:szCs w:val="24"/>
              </w:rPr>
            </w:pPr>
            <w:r w:rsidRPr="00684647">
              <w:rPr>
                <w:sz w:val="24"/>
                <w:szCs w:val="24"/>
              </w:rPr>
              <w:t>- Знать и уметь грамотно использовать современные методики атлетической гимнастики (У32)</w:t>
            </w:r>
          </w:p>
          <w:p w:rsidR="00CF2469" w:rsidRPr="00684647" w:rsidRDefault="00CF2469" w:rsidP="00757751">
            <w:pPr>
              <w:rPr>
                <w:sz w:val="24"/>
                <w:szCs w:val="24"/>
              </w:rPr>
            </w:pPr>
            <w:r w:rsidRPr="00684647">
              <w:rPr>
                <w:sz w:val="24"/>
                <w:szCs w:val="24"/>
              </w:rPr>
              <w:t>- Осуществлять контроль и самоконтроль за состоянием здоровья (У33)</w:t>
            </w:r>
          </w:p>
          <w:p w:rsidR="00CF2469" w:rsidRPr="00684647" w:rsidRDefault="00CF2469" w:rsidP="00757751">
            <w:pPr>
              <w:rPr>
                <w:sz w:val="24"/>
                <w:szCs w:val="24"/>
              </w:rPr>
            </w:pPr>
            <w:r w:rsidRPr="00684647">
              <w:rPr>
                <w:sz w:val="24"/>
                <w:szCs w:val="24"/>
              </w:rPr>
              <w:t>- Знать технику безопасности при занятиях атлетической гимнастики (У34)</w:t>
            </w:r>
          </w:p>
        </w:tc>
      </w:tr>
      <w:tr w:rsidR="00CF2469" w:rsidRPr="00684647" w:rsidTr="00757751">
        <w:tc>
          <w:tcPr>
            <w:tcW w:w="2660" w:type="dxa"/>
          </w:tcPr>
          <w:p w:rsidR="00CF2469" w:rsidRPr="00684647" w:rsidRDefault="00CF2469" w:rsidP="00757751">
            <w:pPr>
              <w:jc w:val="both"/>
              <w:rPr>
                <w:sz w:val="24"/>
                <w:szCs w:val="24"/>
              </w:rPr>
            </w:pPr>
            <w:r w:rsidRPr="00684647">
              <w:rPr>
                <w:sz w:val="24"/>
                <w:szCs w:val="24"/>
              </w:rPr>
              <w:t>6.Внеаудиторная самостоятельная работа</w:t>
            </w:r>
          </w:p>
        </w:tc>
        <w:tc>
          <w:tcPr>
            <w:tcW w:w="7761" w:type="dxa"/>
          </w:tcPr>
          <w:p w:rsidR="00CF2469" w:rsidRPr="00684647" w:rsidRDefault="00CF2469" w:rsidP="00757751">
            <w:pPr>
              <w:rPr>
                <w:sz w:val="24"/>
                <w:szCs w:val="24"/>
              </w:rPr>
            </w:pPr>
            <w:r w:rsidRPr="00684647">
              <w:rPr>
                <w:sz w:val="24"/>
                <w:szCs w:val="24"/>
              </w:rPr>
              <w:t>- Овладеть спортивным мастерством в избранном виде спорта (У35)</w:t>
            </w:r>
          </w:p>
          <w:p w:rsidR="00CF2469" w:rsidRPr="00684647" w:rsidRDefault="00CF2469" w:rsidP="00757751">
            <w:pPr>
              <w:rPr>
                <w:sz w:val="24"/>
                <w:szCs w:val="24"/>
              </w:rPr>
            </w:pPr>
            <w:r w:rsidRPr="00684647">
              <w:rPr>
                <w:sz w:val="24"/>
                <w:szCs w:val="24"/>
              </w:rPr>
              <w:t>- Участвовать в соревнованиях (У36)</w:t>
            </w:r>
          </w:p>
          <w:p w:rsidR="00CF2469" w:rsidRPr="00684647" w:rsidRDefault="00CF2469" w:rsidP="00757751">
            <w:pPr>
              <w:rPr>
                <w:sz w:val="24"/>
                <w:szCs w:val="24"/>
              </w:rPr>
            </w:pPr>
            <w:r w:rsidRPr="00684647">
              <w:rPr>
                <w:sz w:val="24"/>
                <w:szCs w:val="24"/>
              </w:rPr>
              <w:t xml:space="preserve">- Уметь осуществлять </w:t>
            </w:r>
            <w:proofErr w:type="gramStart"/>
            <w:r w:rsidRPr="00684647">
              <w:rPr>
                <w:sz w:val="24"/>
                <w:szCs w:val="24"/>
              </w:rPr>
              <w:t>контроль за</w:t>
            </w:r>
            <w:proofErr w:type="gramEnd"/>
            <w:r w:rsidRPr="00684647">
              <w:rPr>
                <w:sz w:val="24"/>
                <w:szCs w:val="24"/>
              </w:rPr>
              <w:t xml:space="preserve"> состоянием здоровья (У37)</w:t>
            </w:r>
          </w:p>
          <w:p w:rsidR="00CF2469" w:rsidRPr="00684647" w:rsidRDefault="00CF2469" w:rsidP="00757751">
            <w:pPr>
              <w:rPr>
                <w:sz w:val="24"/>
                <w:szCs w:val="24"/>
              </w:rPr>
            </w:pPr>
            <w:r w:rsidRPr="00684647">
              <w:rPr>
                <w:sz w:val="24"/>
                <w:szCs w:val="24"/>
              </w:rPr>
              <w:t>- Соблюдать технику безопасности (У3</w:t>
            </w:r>
            <w:r w:rsidRPr="00684647">
              <w:rPr>
                <w:sz w:val="24"/>
                <w:szCs w:val="24"/>
                <w:lang w:val="en-US"/>
              </w:rPr>
              <w:t>8</w:t>
            </w:r>
            <w:r w:rsidRPr="00684647">
              <w:rPr>
                <w:sz w:val="24"/>
                <w:szCs w:val="24"/>
              </w:rPr>
              <w:t>)</w:t>
            </w:r>
          </w:p>
        </w:tc>
      </w:tr>
    </w:tbl>
    <w:p w:rsidR="00484AC8" w:rsidRPr="006B34F0" w:rsidRDefault="00484AC8" w:rsidP="00484AC8">
      <w:pPr>
        <w:pStyle w:val="a5"/>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709"/>
        <w:jc w:val="both"/>
        <w:rPr>
          <w:rFonts w:ascii="Times New Roman" w:hAnsi="Times New Roman"/>
          <w:sz w:val="28"/>
          <w:szCs w:val="28"/>
        </w:rPr>
      </w:pPr>
    </w:p>
    <w:p w:rsidR="00484AC8" w:rsidRPr="00684647" w:rsidRDefault="00484AC8" w:rsidP="00684647">
      <w:pPr>
        <w:pStyle w:val="1"/>
      </w:pPr>
      <w:bookmarkStart w:id="11" w:name="_Toc375824694"/>
      <w:bookmarkStart w:id="12" w:name="_Toc520200114"/>
      <w:r w:rsidRPr="00684647">
        <w:t xml:space="preserve">1.4 Рекомендуемое количество часов на освоение </w:t>
      </w:r>
      <w:r w:rsidR="00684647">
        <w:t>рабочей</w:t>
      </w:r>
      <w:r w:rsidRPr="00684647">
        <w:t xml:space="preserve"> программы учебной дисциплины:</w:t>
      </w:r>
      <w:bookmarkEnd w:id="11"/>
      <w:bookmarkEnd w:id="12"/>
    </w:p>
    <w:p w:rsidR="00484AC8" w:rsidRPr="005A38D0" w:rsidRDefault="00484AC8" w:rsidP="00484AC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jc w:val="both"/>
        <w:rPr>
          <w:rFonts w:ascii="Times New Roman" w:hAnsi="Times New Roman" w:cs="Times New Roman"/>
          <w:bCs/>
          <w:sz w:val="28"/>
          <w:szCs w:val="28"/>
        </w:rPr>
      </w:pPr>
      <w:r w:rsidRPr="005A38D0">
        <w:rPr>
          <w:rFonts w:ascii="Times New Roman" w:hAnsi="Times New Roman" w:cs="Times New Roman"/>
          <w:sz w:val="28"/>
          <w:szCs w:val="28"/>
        </w:rPr>
        <w:t xml:space="preserve">максимальной учебной нагрузки обучающегося  </w:t>
      </w:r>
      <w:r w:rsidR="00733CAA">
        <w:rPr>
          <w:rFonts w:ascii="Times New Roman" w:hAnsi="Times New Roman" w:cs="Times New Roman"/>
          <w:bCs/>
          <w:sz w:val="28"/>
          <w:szCs w:val="28"/>
        </w:rPr>
        <w:t>17</w:t>
      </w:r>
      <w:r w:rsidR="00733CAA" w:rsidRPr="00733CAA">
        <w:rPr>
          <w:rFonts w:ascii="Times New Roman" w:hAnsi="Times New Roman" w:cs="Times New Roman"/>
          <w:bCs/>
          <w:sz w:val="28"/>
          <w:szCs w:val="28"/>
        </w:rPr>
        <w:t>5</w:t>
      </w:r>
      <w:r w:rsidRPr="005A38D0">
        <w:rPr>
          <w:rFonts w:ascii="Times New Roman" w:hAnsi="Times New Roman" w:cs="Times New Roman"/>
          <w:bCs/>
          <w:sz w:val="28"/>
          <w:szCs w:val="28"/>
        </w:rPr>
        <w:t xml:space="preserve">  </w:t>
      </w:r>
      <w:r>
        <w:rPr>
          <w:rFonts w:ascii="Times New Roman" w:hAnsi="Times New Roman" w:cs="Times New Roman"/>
          <w:sz w:val="28"/>
          <w:szCs w:val="28"/>
        </w:rPr>
        <w:t>часов (4</w:t>
      </w:r>
      <w:r w:rsidRPr="005A38D0">
        <w:rPr>
          <w:rFonts w:ascii="Times New Roman" w:hAnsi="Times New Roman" w:cs="Times New Roman"/>
          <w:sz w:val="28"/>
          <w:szCs w:val="28"/>
        </w:rPr>
        <w:t xml:space="preserve"> часа в неделю), в том числе:</w:t>
      </w:r>
    </w:p>
    <w:p w:rsidR="00484AC8" w:rsidRPr="005A38D0" w:rsidRDefault="00484AC8" w:rsidP="00484AC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jc w:val="both"/>
        <w:rPr>
          <w:rFonts w:ascii="Times New Roman" w:hAnsi="Times New Roman" w:cs="Times New Roman"/>
          <w:bCs/>
          <w:sz w:val="28"/>
          <w:szCs w:val="28"/>
        </w:rPr>
      </w:pPr>
      <w:r w:rsidRPr="005A38D0">
        <w:rPr>
          <w:rFonts w:ascii="Times New Roman" w:hAnsi="Times New Roman" w:cs="Times New Roman"/>
          <w:sz w:val="28"/>
          <w:szCs w:val="28"/>
        </w:rPr>
        <w:t xml:space="preserve">обязательной аудиторной учебной нагрузки обучающегося  </w:t>
      </w:r>
      <w:r>
        <w:rPr>
          <w:rFonts w:ascii="Times New Roman" w:hAnsi="Times New Roman" w:cs="Times New Roman"/>
          <w:bCs/>
          <w:sz w:val="28"/>
          <w:szCs w:val="28"/>
        </w:rPr>
        <w:t>117</w:t>
      </w:r>
      <w:r w:rsidRPr="005A38D0">
        <w:rPr>
          <w:rFonts w:ascii="Times New Roman" w:hAnsi="Times New Roman" w:cs="Times New Roman"/>
          <w:bCs/>
          <w:sz w:val="28"/>
          <w:szCs w:val="28"/>
        </w:rPr>
        <w:t xml:space="preserve">  </w:t>
      </w:r>
      <w:r w:rsidR="00AB2B6F">
        <w:rPr>
          <w:rFonts w:ascii="Times New Roman" w:hAnsi="Times New Roman" w:cs="Times New Roman"/>
          <w:sz w:val="28"/>
          <w:szCs w:val="28"/>
        </w:rPr>
        <w:t>часов (3</w:t>
      </w:r>
      <w:r w:rsidRPr="005A38D0">
        <w:rPr>
          <w:rFonts w:ascii="Times New Roman" w:hAnsi="Times New Roman" w:cs="Times New Roman"/>
          <w:sz w:val="28"/>
          <w:szCs w:val="28"/>
        </w:rPr>
        <w:t xml:space="preserve"> часа в неделю);</w:t>
      </w:r>
    </w:p>
    <w:p w:rsidR="00484AC8" w:rsidRDefault="00733CAA" w:rsidP="0048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внеаудиторная самостоятельная  работа</w:t>
      </w:r>
      <w:r w:rsidR="00C3002A">
        <w:rPr>
          <w:rFonts w:ascii="Times New Roman" w:hAnsi="Times New Roman" w:cs="Times New Roman"/>
          <w:sz w:val="28"/>
          <w:szCs w:val="28"/>
        </w:rPr>
        <w:t xml:space="preserve"> обучающих</w:t>
      </w:r>
      <w:r w:rsidR="00484AC8" w:rsidRPr="005A38D0">
        <w:rPr>
          <w:rFonts w:ascii="Times New Roman" w:hAnsi="Times New Roman" w:cs="Times New Roman"/>
          <w:sz w:val="28"/>
          <w:szCs w:val="28"/>
        </w:rPr>
        <w:t xml:space="preserve">ся  </w:t>
      </w:r>
      <w:r>
        <w:rPr>
          <w:rFonts w:ascii="Times New Roman" w:hAnsi="Times New Roman" w:cs="Times New Roman"/>
          <w:sz w:val="28"/>
          <w:szCs w:val="28"/>
        </w:rPr>
        <w:t>5</w:t>
      </w:r>
      <w:r w:rsidRPr="00733CAA">
        <w:rPr>
          <w:rFonts w:ascii="Times New Roman" w:hAnsi="Times New Roman" w:cs="Times New Roman"/>
          <w:sz w:val="28"/>
          <w:szCs w:val="28"/>
        </w:rPr>
        <w:t>8</w:t>
      </w:r>
      <w:r w:rsidR="00AB2B6F">
        <w:rPr>
          <w:rFonts w:ascii="Times New Roman" w:hAnsi="Times New Roman" w:cs="Times New Roman"/>
          <w:sz w:val="28"/>
          <w:szCs w:val="28"/>
        </w:rPr>
        <w:t xml:space="preserve">  часов (1 час</w:t>
      </w:r>
      <w:r w:rsidR="00484AC8" w:rsidRPr="005A38D0">
        <w:rPr>
          <w:rFonts w:ascii="Times New Roman" w:hAnsi="Times New Roman" w:cs="Times New Roman"/>
          <w:sz w:val="28"/>
          <w:szCs w:val="28"/>
        </w:rPr>
        <w:t xml:space="preserve"> в неделю)</w:t>
      </w:r>
      <w:r w:rsidR="00484AC8">
        <w:rPr>
          <w:rFonts w:ascii="Times New Roman" w:hAnsi="Times New Roman" w:cs="Times New Roman"/>
          <w:sz w:val="28"/>
          <w:szCs w:val="28"/>
        </w:rPr>
        <w:t>.</w:t>
      </w:r>
    </w:p>
    <w:p w:rsidR="00AB2B6F" w:rsidRDefault="00AB2B6F" w:rsidP="0048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Программой предусмотрено</w:t>
      </w:r>
      <w:r w:rsidR="00733CAA">
        <w:rPr>
          <w:rFonts w:ascii="Times New Roman" w:hAnsi="Times New Roman" w:cs="Times New Roman"/>
          <w:sz w:val="28"/>
          <w:szCs w:val="28"/>
        </w:rPr>
        <w:t xml:space="preserve"> теоретических занятий 15 (час),</w:t>
      </w:r>
      <w:r>
        <w:rPr>
          <w:rFonts w:ascii="Times New Roman" w:hAnsi="Times New Roman" w:cs="Times New Roman"/>
          <w:sz w:val="28"/>
          <w:szCs w:val="28"/>
        </w:rPr>
        <w:t xml:space="preserve"> все остальные предусмотренные программой теоретические сведения сообщаются</w:t>
      </w:r>
      <w:r w:rsidR="00733CAA">
        <w:rPr>
          <w:rFonts w:ascii="Times New Roman" w:hAnsi="Times New Roman" w:cs="Times New Roman"/>
          <w:sz w:val="28"/>
          <w:szCs w:val="28"/>
        </w:rPr>
        <w:t xml:space="preserve"> в ходе проведения практических </w:t>
      </w:r>
      <w:r>
        <w:rPr>
          <w:rFonts w:ascii="Times New Roman" w:hAnsi="Times New Roman" w:cs="Times New Roman"/>
          <w:sz w:val="28"/>
          <w:szCs w:val="28"/>
        </w:rPr>
        <w:t xml:space="preserve"> занятий</w:t>
      </w:r>
    </w:p>
    <w:p w:rsidR="00684647" w:rsidRDefault="00684647" w:rsidP="0048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5373EF" w:rsidRPr="00684647" w:rsidRDefault="00807CAD" w:rsidP="00684647">
      <w:pPr>
        <w:pStyle w:val="1"/>
      </w:pPr>
      <w:bookmarkStart w:id="13" w:name="_Toc520200115"/>
      <w:r w:rsidRPr="00684647">
        <w:lastRenderedPageBreak/>
        <w:t>2  СТРУКТУРА И СОДЕРЖАНИЕ УЧЕБНОЙ ДИСЦИПЛИНЫ</w:t>
      </w:r>
      <w:bookmarkEnd w:id="2"/>
      <w:bookmarkEnd w:id="13"/>
    </w:p>
    <w:p w:rsidR="00807CAD" w:rsidRPr="00684647" w:rsidRDefault="00807CAD" w:rsidP="00684647">
      <w:pPr>
        <w:pStyle w:val="1"/>
      </w:pPr>
      <w:bookmarkStart w:id="14" w:name="_Toc319862215"/>
    </w:p>
    <w:p w:rsidR="00EF0761" w:rsidRPr="00684647" w:rsidRDefault="00EF0761" w:rsidP="00684647">
      <w:pPr>
        <w:pStyle w:val="1"/>
      </w:pPr>
      <w:bookmarkStart w:id="15" w:name="_Toc375824696"/>
      <w:bookmarkStart w:id="16" w:name="_Toc520200116"/>
      <w:r w:rsidRPr="00684647">
        <w:t xml:space="preserve">2.1 Объем учебной дисциплины и виды </w:t>
      </w:r>
      <w:proofErr w:type="spellStart"/>
      <w:r w:rsidRPr="00684647">
        <w:t>внеучебной</w:t>
      </w:r>
      <w:proofErr w:type="spellEnd"/>
      <w:r w:rsidRPr="00684647">
        <w:t xml:space="preserve"> работы</w:t>
      </w:r>
      <w:bookmarkEnd w:id="14"/>
      <w:bookmarkEnd w:id="15"/>
      <w:bookmarkEnd w:id="16"/>
    </w:p>
    <w:p w:rsidR="00EF0761" w:rsidRPr="00684647" w:rsidRDefault="00EF0761" w:rsidP="00684647">
      <w:pPr>
        <w:pStyle w:val="1"/>
      </w:pPr>
    </w:p>
    <w:tbl>
      <w:tblPr>
        <w:tblW w:w="10348"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647"/>
        <w:gridCol w:w="1701"/>
      </w:tblGrid>
      <w:tr w:rsidR="00EF0761" w:rsidRPr="00807CAD" w:rsidTr="0096251C">
        <w:trPr>
          <w:trHeight w:val="460"/>
        </w:trPr>
        <w:tc>
          <w:tcPr>
            <w:tcW w:w="8647" w:type="dxa"/>
          </w:tcPr>
          <w:p w:rsidR="00EF0761" w:rsidRPr="00807CAD" w:rsidRDefault="00EF0761" w:rsidP="00490E62">
            <w:pPr>
              <w:spacing w:after="0" w:line="240" w:lineRule="auto"/>
              <w:jc w:val="center"/>
              <w:rPr>
                <w:rFonts w:ascii="Times New Roman" w:hAnsi="Times New Roman" w:cs="Times New Roman"/>
                <w:sz w:val="24"/>
                <w:szCs w:val="24"/>
              </w:rPr>
            </w:pPr>
            <w:r w:rsidRPr="00807CAD">
              <w:rPr>
                <w:rFonts w:ascii="Times New Roman" w:hAnsi="Times New Roman" w:cs="Times New Roman"/>
                <w:b/>
                <w:bCs/>
                <w:sz w:val="24"/>
                <w:szCs w:val="24"/>
              </w:rPr>
              <w:t>Вид учебной работы</w:t>
            </w:r>
          </w:p>
        </w:tc>
        <w:tc>
          <w:tcPr>
            <w:tcW w:w="1701" w:type="dxa"/>
          </w:tcPr>
          <w:p w:rsidR="00EF0761" w:rsidRPr="00807CAD" w:rsidRDefault="00EF0761" w:rsidP="00490E62">
            <w:pPr>
              <w:spacing w:after="0" w:line="240" w:lineRule="auto"/>
              <w:jc w:val="center"/>
              <w:rPr>
                <w:rFonts w:ascii="Times New Roman" w:hAnsi="Times New Roman" w:cs="Times New Roman"/>
                <w:iCs/>
                <w:sz w:val="24"/>
                <w:szCs w:val="24"/>
              </w:rPr>
            </w:pPr>
            <w:r w:rsidRPr="00807CAD">
              <w:rPr>
                <w:rFonts w:ascii="Times New Roman" w:hAnsi="Times New Roman" w:cs="Times New Roman"/>
                <w:b/>
                <w:bCs/>
                <w:iCs/>
                <w:sz w:val="24"/>
                <w:szCs w:val="24"/>
              </w:rPr>
              <w:t>Объем часов</w:t>
            </w:r>
          </w:p>
        </w:tc>
      </w:tr>
      <w:tr w:rsidR="00EF0761" w:rsidRPr="00807CAD" w:rsidTr="0096251C">
        <w:trPr>
          <w:trHeight w:val="285"/>
        </w:trPr>
        <w:tc>
          <w:tcPr>
            <w:tcW w:w="8647" w:type="dxa"/>
          </w:tcPr>
          <w:p w:rsidR="00EF0761" w:rsidRPr="00807CAD" w:rsidRDefault="00EF0761" w:rsidP="00490E62">
            <w:pPr>
              <w:spacing w:after="0" w:line="240" w:lineRule="auto"/>
              <w:rPr>
                <w:rFonts w:ascii="Times New Roman" w:hAnsi="Times New Roman" w:cs="Times New Roman"/>
                <w:b/>
                <w:bCs/>
                <w:sz w:val="24"/>
                <w:szCs w:val="24"/>
              </w:rPr>
            </w:pPr>
            <w:r w:rsidRPr="00807CAD">
              <w:rPr>
                <w:rFonts w:ascii="Times New Roman" w:hAnsi="Times New Roman" w:cs="Times New Roman"/>
                <w:b/>
                <w:bCs/>
                <w:sz w:val="24"/>
                <w:szCs w:val="24"/>
              </w:rPr>
              <w:t>Максимальная учебная нагрузка (всего)</w:t>
            </w:r>
          </w:p>
        </w:tc>
        <w:tc>
          <w:tcPr>
            <w:tcW w:w="1701" w:type="dxa"/>
          </w:tcPr>
          <w:p w:rsidR="00EF0761" w:rsidRPr="005E63D5" w:rsidRDefault="004F058E" w:rsidP="00490E62">
            <w:pPr>
              <w:spacing w:after="0" w:line="240" w:lineRule="auto"/>
              <w:jc w:val="center"/>
              <w:rPr>
                <w:rFonts w:ascii="Times New Roman" w:hAnsi="Times New Roman" w:cs="Times New Roman"/>
                <w:i/>
                <w:iCs/>
                <w:sz w:val="24"/>
                <w:szCs w:val="24"/>
              </w:rPr>
            </w:pPr>
            <w:r>
              <w:rPr>
                <w:rFonts w:ascii="Times New Roman" w:hAnsi="Times New Roman" w:cs="Times New Roman"/>
                <w:sz w:val="24"/>
                <w:szCs w:val="24"/>
                <w:lang w:val="en-US"/>
              </w:rPr>
              <w:t>17</w:t>
            </w:r>
            <w:r w:rsidR="005E63D5">
              <w:rPr>
                <w:rFonts w:ascii="Times New Roman" w:hAnsi="Times New Roman" w:cs="Times New Roman"/>
                <w:sz w:val="24"/>
                <w:szCs w:val="24"/>
              </w:rPr>
              <w:t>5</w:t>
            </w:r>
          </w:p>
        </w:tc>
      </w:tr>
      <w:tr w:rsidR="00EF0761" w:rsidRPr="00807CAD" w:rsidTr="0096251C">
        <w:tc>
          <w:tcPr>
            <w:tcW w:w="8647" w:type="dxa"/>
          </w:tcPr>
          <w:p w:rsidR="00EF0761" w:rsidRPr="00807CAD" w:rsidRDefault="00EF0761" w:rsidP="00490E62">
            <w:pPr>
              <w:spacing w:after="0" w:line="240" w:lineRule="auto"/>
              <w:jc w:val="both"/>
              <w:rPr>
                <w:rFonts w:ascii="Times New Roman" w:hAnsi="Times New Roman" w:cs="Times New Roman"/>
                <w:sz w:val="24"/>
                <w:szCs w:val="24"/>
              </w:rPr>
            </w:pPr>
            <w:r w:rsidRPr="00807CAD">
              <w:rPr>
                <w:rFonts w:ascii="Times New Roman" w:hAnsi="Times New Roman" w:cs="Times New Roman"/>
                <w:b/>
                <w:bCs/>
                <w:sz w:val="24"/>
                <w:szCs w:val="24"/>
              </w:rPr>
              <w:t xml:space="preserve">Обязательная аудиторная учебная нагрузка (всего) </w:t>
            </w:r>
          </w:p>
        </w:tc>
        <w:tc>
          <w:tcPr>
            <w:tcW w:w="1701" w:type="dxa"/>
          </w:tcPr>
          <w:p w:rsidR="00EF0761" w:rsidRPr="00807CAD" w:rsidRDefault="00807CAD" w:rsidP="00490E62">
            <w:pPr>
              <w:spacing w:after="0" w:line="240" w:lineRule="auto"/>
              <w:jc w:val="center"/>
              <w:rPr>
                <w:rFonts w:ascii="Times New Roman" w:hAnsi="Times New Roman" w:cs="Times New Roman"/>
                <w:i/>
                <w:iCs/>
                <w:sz w:val="24"/>
                <w:szCs w:val="24"/>
                <w:lang w:val="en-US"/>
              </w:rPr>
            </w:pPr>
            <w:r w:rsidRPr="00807CAD">
              <w:rPr>
                <w:rFonts w:ascii="Times New Roman" w:hAnsi="Times New Roman" w:cs="Times New Roman"/>
                <w:sz w:val="24"/>
                <w:szCs w:val="24"/>
                <w:lang w:val="en-US"/>
              </w:rPr>
              <w:t>1</w:t>
            </w:r>
            <w:r w:rsidR="004F058E">
              <w:rPr>
                <w:rFonts w:ascii="Times New Roman" w:hAnsi="Times New Roman" w:cs="Times New Roman"/>
                <w:sz w:val="24"/>
                <w:szCs w:val="24"/>
                <w:lang w:val="en-US"/>
              </w:rPr>
              <w:t>17</w:t>
            </w:r>
          </w:p>
        </w:tc>
      </w:tr>
      <w:tr w:rsidR="00EF0761" w:rsidRPr="00807CAD" w:rsidTr="0096251C">
        <w:tc>
          <w:tcPr>
            <w:tcW w:w="8647" w:type="dxa"/>
          </w:tcPr>
          <w:p w:rsidR="00EF0761" w:rsidRPr="00807CAD" w:rsidRDefault="00EF0761" w:rsidP="00490E62">
            <w:pPr>
              <w:spacing w:after="0" w:line="240" w:lineRule="auto"/>
              <w:jc w:val="both"/>
              <w:rPr>
                <w:rFonts w:ascii="Times New Roman" w:hAnsi="Times New Roman" w:cs="Times New Roman"/>
                <w:sz w:val="24"/>
                <w:szCs w:val="24"/>
              </w:rPr>
            </w:pPr>
            <w:r w:rsidRPr="00807CAD">
              <w:rPr>
                <w:rFonts w:ascii="Times New Roman" w:hAnsi="Times New Roman" w:cs="Times New Roman"/>
                <w:sz w:val="24"/>
                <w:szCs w:val="24"/>
              </w:rPr>
              <w:t>в том числе:</w:t>
            </w:r>
          </w:p>
        </w:tc>
        <w:tc>
          <w:tcPr>
            <w:tcW w:w="1701" w:type="dxa"/>
          </w:tcPr>
          <w:p w:rsidR="00EF0761" w:rsidRPr="00807CAD" w:rsidRDefault="00EF0761" w:rsidP="00490E62">
            <w:pPr>
              <w:spacing w:after="0" w:line="240" w:lineRule="auto"/>
              <w:jc w:val="center"/>
              <w:rPr>
                <w:rFonts w:ascii="Times New Roman" w:hAnsi="Times New Roman" w:cs="Times New Roman"/>
                <w:i/>
                <w:iCs/>
                <w:sz w:val="24"/>
                <w:szCs w:val="24"/>
              </w:rPr>
            </w:pPr>
          </w:p>
        </w:tc>
      </w:tr>
      <w:tr w:rsidR="00EF0761" w:rsidRPr="00807CAD" w:rsidTr="0096251C">
        <w:tc>
          <w:tcPr>
            <w:tcW w:w="8647" w:type="dxa"/>
          </w:tcPr>
          <w:p w:rsidR="00EF0761" w:rsidRPr="00807CAD" w:rsidRDefault="00EF0761" w:rsidP="00490E62">
            <w:pPr>
              <w:spacing w:after="0" w:line="240" w:lineRule="auto"/>
              <w:jc w:val="both"/>
              <w:rPr>
                <w:rFonts w:ascii="Times New Roman" w:hAnsi="Times New Roman" w:cs="Times New Roman"/>
                <w:sz w:val="24"/>
                <w:szCs w:val="24"/>
              </w:rPr>
            </w:pPr>
            <w:r w:rsidRPr="00807CAD">
              <w:rPr>
                <w:rFonts w:ascii="Times New Roman" w:hAnsi="Times New Roman" w:cs="Times New Roman"/>
                <w:sz w:val="24"/>
                <w:szCs w:val="24"/>
              </w:rPr>
              <w:t xml:space="preserve">     </w:t>
            </w:r>
            <w:r w:rsidR="005E63D5">
              <w:rPr>
                <w:rFonts w:ascii="Times New Roman" w:hAnsi="Times New Roman" w:cs="Times New Roman"/>
                <w:sz w:val="24"/>
                <w:szCs w:val="24"/>
              </w:rPr>
              <w:t>теоретические занятия</w:t>
            </w:r>
          </w:p>
        </w:tc>
        <w:tc>
          <w:tcPr>
            <w:tcW w:w="1701" w:type="dxa"/>
          </w:tcPr>
          <w:p w:rsidR="00EF0761" w:rsidRPr="005E63D5" w:rsidRDefault="005E63D5" w:rsidP="00490E62">
            <w:pPr>
              <w:spacing w:after="0" w:line="240" w:lineRule="auto"/>
              <w:jc w:val="center"/>
              <w:rPr>
                <w:rFonts w:ascii="Times New Roman" w:hAnsi="Times New Roman" w:cs="Times New Roman"/>
                <w:i/>
                <w:iCs/>
                <w:sz w:val="24"/>
                <w:szCs w:val="24"/>
              </w:rPr>
            </w:pPr>
            <w:r>
              <w:rPr>
                <w:rFonts w:ascii="Times New Roman" w:hAnsi="Times New Roman" w:cs="Times New Roman"/>
                <w:sz w:val="24"/>
                <w:szCs w:val="24"/>
              </w:rPr>
              <w:t>15</w:t>
            </w:r>
          </w:p>
        </w:tc>
      </w:tr>
      <w:tr w:rsidR="00EF0761" w:rsidRPr="00807CAD" w:rsidTr="0096251C">
        <w:tc>
          <w:tcPr>
            <w:tcW w:w="8647" w:type="dxa"/>
          </w:tcPr>
          <w:p w:rsidR="00EF0761" w:rsidRPr="00807CAD" w:rsidRDefault="00EF0761" w:rsidP="00490E62">
            <w:pPr>
              <w:spacing w:after="0" w:line="240" w:lineRule="auto"/>
              <w:jc w:val="both"/>
              <w:rPr>
                <w:rFonts w:ascii="Times New Roman" w:hAnsi="Times New Roman" w:cs="Times New Roman"/>
                <w:sz w:val="24"/>
                <w:szCs w:val="24"/>
              </w:rPr>
            </w:pPr>
            <w:r w:rsidRPr="00807CAD">
              <w:rPr>
                <w:rFonts w:ascii="Times New Roman" w:hAnsi="Times New Roman" w:cs="Times New Roman"/>
                <w:sz w:val="24"/>
                <w:szCs w:val="24"/>
              </w:rPr>
              <w:t xml:space="preserve">     практические занятия</w:t>
            </w:r>
          </w:p>
        </w:tc>
        <w:tc>
          <w:tcPr>
            <w:tcW w:w="1701" w:type="dxa"/>
          </w:tcPr>
          <w:p w:rsidR="00EF0761" w:rsidRPr="005E63D5" w:rsidRDefault="00807CAD" w:rsidP="00490E62">
            <w:pPr>
              <w:spacing w:after="0" w:line="240" w:lineRule="auto"/>
              <w:jc w:val="center"/>
              <w:rPr>
                <w:rFonts w:ascii="Times New Roman" w:hAnsi="Times New Roman" w:cs="Times New Roman"/>
                <w:i/>
                <w:iCs/>
                <w:sz w:val="24"/>
                <w:szCs w:val="24"/>
              </w:rPr>
            </w:pPr>
            <w:r w:rsidRPr="00807CAD">
              <w:rPr>
                <w:rFonts w:ascii="Times New Roman" w:hAnsi="Times New Roman" w:cs="Times New Roman"/>
                <w:sz w:val="24"/>
                <w:szCs w:val="24"/>
                <w:lang w:val="en-US"/>
              </w:rPr>
              <w:t>1</w:t>
            </w:r>
            <w:r w:rsidR="005E63D5">
              <w:rPr>
                <w:rFonts w:ascii="Times New Roman" w:hAnsi="Times New Roman" w:cs="Times New Roman"/>
                <w:sz w:val="24"/>
                <w:szCs w:val="24"/>
              </w:rPr>
              <w:t>02</w:t>
            </w:r>
          </w:p>
        </w:tc>
      </w:tr>
      <w:tr w:rsidR="00EF0761" w:rsidRPr="00807CAD" w:rsidTr="0096251C">
        <w:tc>
          <w:tcPr>
            <w:tcW w:w="8647" w:type="dxa"/>
          </w:tcPr>
          <w:p w:rsidR="00EF0761" w:rsidRPr="00807CAD" w:rsidRDefault="00EF0761" w:rsidP="00490E62">
            <w:pPr>
              <w:spacing w:after="0" w:line="240" w:lineRule="auto"/>
              <w:jc w:val="both"/>
              <w:rPr>
                <w:rFonts w:ascii="Times New Roman" w:hAnsi="Times New Roman" w:cs="Times New Roman"/>
                <w:sz w:val="24"/>
                <w:szCs w:val="24"/>
              </w:rPr>
            </w:pPr>
            <w:r w:rsidRPr="00807CAD">
              <w:rPr>
                <w:rFonts w:ascii="Times New Roman" w:hAnsi="Times New Roman" w:cs="Times New Roman"/>
                <w:sz w:val="24"/>
                <w:szCs w:val="24"/>
              </w:rPr>
              <w:t xml:space="preserve">     контрольные работы</w:t>
            </w:r>
          </w:p>
        </w:tc>
        <w:tc>
          <w:tcPr>
            <w:tcW w:w="1701" w:type="dxa"/>
          </w:tcPr>
          <w:p w:rsidR="00EF0761" w:rsidRPr="00807CAD" w:rsidRDefault="00807CAD" w:rsidP="00490E62">
            <w:pPr>
              <w:spacing w:after="0" w:line="240" w:lineRule="auto"/>
              <w:jc w:val="center"/>
              <w:rPr>
                <w:rFonts w:ascii="Times New Roman" w:hAnsi="Times New Roman" w:cs="Times New Roman"/>
                <w:i/>
                <w:iCs/>
                <w:sz w:val="24"/>
                <w:szCs w:val="24"/>
                <w:lang w:val="en-US"/>
              </w:rPr>
            </w:pPr>
            <w:r w:rsidRPr="00807CAD">
              <w:rPr>
                <w:rFonts w:ascii="Times New Roman" w:hAnsi="Times New Roman" w:cs="Times New Roman"/>
                <w:sz w:val="24"/>
                <w:szCs w:val="24"/>
                <w:lang w:val="en-US"/>
              </w:rPr>
              <w:t>-</w:t>
            </w:r>
          </w:p>
        </w:tc>
      </w:tr>
      <w:tr w:rsidR="00EF0761" w:rsidRPr="00807CAD" w:rsidTr="0096251C">
        <w:tc>
          <w:tcPr>
            <w:tcW w:w="8647" w:type="dxa"/>
          </w:tcPr>
          <w:p w:rsidR="00EF0761" w:rsidRPr="00807CAD" w:rsidRDefault="00EF0761" w:rsidP="00490E62">
            <w:pPr>
              <w:spacing w:after="0" w:line="240" w:lineRule="auto"/>
              <w:jc w:val="both"/>
              <w:rPr>
                <w:rFonts w:ascii="Times New Roman" w:hAnsi="Times New Roman" w:cs="Times New Roman"/>
                <w:i/>
                <w:iCs/>
                <w:sz w:val="24"/>
                <w:szCs w:val="24"/>
              </w:rPr>
            </w:pPr>
            <w:r w:rsidRPr="00807CAD">
              <w:rPr>
                <w:rFonts w:ascii="Times New Roman" w:hAnsi="Times New Roman" w:cs="Times New Roman"/>
                <w:sz w:val="24"/>
                <w:szCs w:val="24"/>
              </w:rPr>
              <w:t xml:space="preserve">     курсовая работа (проект) (</w:t>
            </w:r>
            <w:r w:rsidRPr="00807CAD">
              <w:rPr>
                <w:rFonts w:ascii="Times New Roman" w:hAnsi="Times New Roman" w:cs="Times New Roman"/>
                <w:i/>
                <w:iCs/>
                <w:sz w:val="24"/>
                <w:szCs w:val="24"/>
              </w:rPr>
              <w:t>если предусмотрено)</w:t>
            </w:r>
          </w:p>
        </w:tc>
        <w:tc>
          <w:tcPr>
            <w:tcW w:w="1701" w:type="dxa"/>
          </w:tcPr>
          <w:p w:rsidR="00EF0761" w:rsidRPr="00807CAD" w:rsidRDefault="00EF0761" w:rsidP="00490E62">
            <w:pPr>
              <w:spacing w:after="0" w:line="240" w:lineRule="auto"/>
              <w:jc w:val="center"/>
              <w:rPr>
                <w:rFonts w:ascii="Times New Roman" w:hAnsi="Times New Roman" w:cs="Times New Roman"/>
                <w:i/>
                <w:iCs/>
                <w:sz w:val="24"/>
                <w:szCs w:val="24"/>
              </w:rPr>
            </w:pPr>
            <w:r w:rsidRPr="00807CAD">
              <w:rPr>
                <w:rFonts w:ascii="Times New Roman" w:hAnsi="Times New Roman" w:cs="Times New Roman"/>
                <w:sz w:val="24"/>
                <w:szCs w:val="24"/>
              </w:rPr>
              <w:t>-</w:t>
            </w:r>
          </w:p>
        </w:tc>
      </w:tr>
      <w:tr w:rsidR="00EF0761" w:rsidRPr="00807CAD" w:rsidTr="0096251C">
        <w:tc>
          <w:tcPr>
            <w:tcW w:w="8647" w:type="dxa"/>
          </w:tcPr>
          <w:p w:rsidR="00EF0761" w:rsidRPr="00807CAD" w:rsidRDefault="00EF0761" w:rsidP="00490E62">
            <w:pPr>
              <w:spacing w:after="0" w:line="240" w:lineRule="auto"/>
              <w:jc w:val="both"/>
              <w:rPr>
                <w:rFonts w:ascii="Times New Roman" w:hAnsi="Times New Roman" w:cs="Times New Roman"/>
                <w:b/>
                <w:bCs/>
                <w:sz w:val="24"/>
                <w:szCs w:val="24"/>
              </w:rPr>
            </w:pPr>
            <w:r w:rsidRPr="00807CAD">
              <w:rPr>
                <w:rFonts w:ascii="Times New Roman" w:hAnsi="Times New Roman" w:cs="Times New Roman"/>
                <w:b/>
                <w:bCs/>
                <w:sz w:val="24"/>
                <w:szCs w:val="24"/>
              </w:rPr>
              <w:t>Самостоятельная работа обучающегося (всего)</w:t>
            </w:r>
          </w:p>
        </w:tc>
        <w:tc>
          <w:tcPr>
            <w:tcW w:w="1701" w:type="dxa"/>
          </w:tcPr>
          <w:p w:rsidR="00EF0761" w:rsidRPr="005E63D5" w:rsidRDefault="004F058E" w:rsidP="00490E62">
            <w:pPr>
              <w:spacing w:after="0" w:line="240" w:lineRule="auto"/>
              <w:jc w:val="center"/>
              <w:rPr>
                <w:rFonts w:ascii="Times New Roman" w:hAnsi="Times New Roman" w:cs="Times New Roman"/>
                <w:i/>
                <w:iCs/>
                <w:sz w:val="24"/>
                <w:szCs w:val="24"/>
              </w:rPr>
            </w:pPr>
            <w:r>
              <w:rPr>
                <w:rFonts w:ascii="Times New Roman" w:hAnsi="Times New Roman" w:cs="Times New Roman"/>
                <w:sz w:val="24"/>
                <w:szCs w:val="24"/>
                <w:lang w:val="en-US"/>
              </w:rPr>
              <w:t>5</w:t>
            </w:r>
            <w:r w:rsidR="005E63D5">
              <w:rPr>
                <w:rFonts w:ascii="Times New Roman" w:hAnsi="Times New Roman" w:cs="Times New Roman"/>
                <w:sz w:val="24"/>
                <w:szCs w:val="24"/>
              </w:rPr>
              <w:t>8</w:t>
            </w:r>
          </w:p>
        </w:tc>
      </w:tr>
      <w:tr w:rsidR="00EF0761" w:rsidRPr="00807CAD" w:rsidTr="0096251C">
        <w:tc>
          <w:tcPr>
            <w:tcW w:w="8647" w:type="dxa"/>
          </w:tcPr>
          <w:p w:rsidR="00EF0761" w:rsidRPr="00807CAD" w:rsidRDefault="00EF0761" w:rsidP="00490E62">
            <w:pPr>
              <w:spacing w:after="0" w:line="240" w:lineRule="auto"/>
              <w:jc w:val="both"/>
              <w:rPr>
                <w:rFonts w:ascii="Times New Roman" w:hAnsi="Times New Roman" w:cs="Times New Roman"/>
                <w:sz w:val="24"/>
                <w:szCs w:val="24"/>
              </w:rPr>
            </w:pPr>
            <w:r w:rsidRPr="00807CAD">
              <w:rPr>
                <w:rFonts w:ascii="Times New Roman" w:hAnsi="Times New Roman" w:cs="Times New Roman"/>
                <w:sz w:val="24"/>
                <w:szCs w:val="24"/>
              </w:rPr>
              <w:t>в том числе:</w:t>
            </w:r>
          </w:p>
        </w:tc>
        <w:tc>
          <w:tcPr>
            <w:tcW w:w="1701" w:type="dxa"/>
          </w:tcPr>
          <w:p w:rsidR="00EF0761" w:rsidRPr="00807CAD" w:rsidRDefault="00EF0761" w:rsidP="00490E62">
            <w:pPr>
              <w:spacing w:after="0" w:line="240" w:lineRule="auto"/>
              <w:jc w:val="center"/>
              <w:rPr>
                <w:rFonts w:ascii="Times New Roman" w:hAnsi="Times New Roman" w:cs="Times New Roman"/>
                <w:i/>
                <w:iCs/>
                <w:sz w:val="24"/>
                <w:szCs w:val="24"/>
              </w:rPr>
            </w:pPr>
          </w:p>
        </w:tc>
      </w:tr>
      <w:tr w:rsidR="00EF0761" w:rsidRPr="00807CAD" w:rsidTr="00807CAD">
        <w:trPr>
          <w:trHeight w:val="614"/>
        </w:trPr>
        <w:tc>
          <w:tcPr>
            <w:tcW w:w="8647" w:type="dxa"/>
          </w:tcPr>
          <w:p w:rsidR="00EF0761" w:rsidRPr="00807CAD" w:rsidRDefault="00EF0761" w:rsidP="00490E62">
            <w:pPr>
              <w:spacing w:after="0" w:line="240" w:lineRule="auto"/>
              <w:jc w:val="both"/>
              <w:rPr>
                <w:rFonts w:ascii="Times New Roman" w:hAnsi="Times New Roman" w:cs="Times New Roman"/>
                <w:i/>
                <w:iCs/>
                <w:sz w:val="24"/>
                <w:szCs w:val="24"/>
                <w:u w:val="single"/>
              </w:rPr>
            </w:pPr>
            <w:r w:rsidRPr="00807CAD">
              <w:rPr>
                <w:rFonts w:ascii="Times New Roman" w:hAnsi="Times New Roman" w:cs="Times New Roman"/>
                <w:i/>
                <w:iCs/>
                <w:sz w:val="24"/>
                <w:szCs w:val="24"/>
                <w:u w:val="single"/>
              </w:rPr>
              <w:t>Внеаудиторная самостоятельная работа:</w:t>
            </w:r>
          </w:p>
          <w:p w:rsidR="00EF0761" w:rsidRPr="00807CAD" w:rsidRDefault="006E3AAF" w:rsidP="00490E62">
            <w:pPr>
              <w:spacing w:after="0" w:line="240" w:lineRule="auto"/>
              <w:jc w:val="both"/>
              <w:rPr>
                <w:rFonts w:ascii="Times New Roman" w:hAnsi="Times New Roman" w:cs="Times New Roman"/>
                <w:b/>
                <w:i/>
                <w:sz w:val="24"/>
                <w:szCs w:val="24"/>
              </w:rPr>
            </w:pPr>
            <w:r>
              <w:rPr>
                <w:rFonts w:ascii="Times New Roman" w:hAnsi="Times New Roman" w:cs="Times New Roman"/>
                <w:sz w:val="24"/>
                <w:szCs w:val="24"/>
              </w:rPr>
              <w:t>Подготовка докладов, рефератов по заданным темам с использованием информационных технологий</w:t>
            </w:r>
            <w:r w:rsidR="00310FAF">
              <w:rPr>
                <w:rFonts w:ascii="Times New Roman" w:hAnsi="Times New Roman" w:cs="Times New Roman"/>
                <w:sz w:val="24"/>
                <w:szCs w:val="24"/>
              </w:rPr>
              <w:t xml:space="preserve">, освоение физических упражнений различной направленности: занятия дополнительными видами спорта, подготовка к выполнению комплекса «Готов к труду и обороне» (ГТО) </w:t>
            </w:r>
          </w:p>
        </w:tc>
        <w:tc>
          <w:tcPr>
            <w:tcW w:w="1701" w:type="dxa"/>
          </w:tcPr>
          <w:p w:rsidR="00807CAD" w:rsidRDefault="00807CAD" w:rsidP="00490E62">
            <w:pPr>
              <w:spacing w:after="0" w:line="240" w:lineRule="auto"/>
              <w:jc w:val="center"/>
              <w:rPr>
                <w:rFonts w:ascii="Times New Roman" w:hAnsi="Times New Roman" w:cs="Times New Roman"/>
                <w:sz w:val="24"/>
                <w:szCs w:val="24"/>
              </w:rPr>
            </w:pPr>
          </w:p>
          <w:p w:rsidR="00EF0761" w:rsidRPr="005E63D5" w:rsidRDefault="00EF0761" w:rsidP="00490E62">
            <w:pPr>
              <w:spacing w:after="0" w:line="240" w:lineRule="auto"/>
              <w:jc w:val="center"/>
              <w:rPr>
                <w:rFonts w:ascii="Times New Roman" w:hAnsi="Times New Roman" w:cs="Times New Roman"/>
                <w:i/>
                <w:iCs/>
                <w:sz w:val="24"/>
                <w:szCs w:val="24"/>
              </w:rPr>
            </w:pPr>
          </w:p>
        </w:tc>
      </w:tr>
      <w:tr w:rsidR="00EF0761" w:rsidRPr="00807CAD" w:rsidTr="0096251C">
        <w:tc>
          <w:tcPr>
            <w:tcW w:w="10348" w:type="dxa"/>
            <w:gridSpan w:val="2"/>
          </w:tcPr>
          <w:p w:rsidR="00EF0761" w:rsidRPr="00807CAD" w:rsidRDefault="00EF0761" w:rsidP="00490E62">
            <w:pPr>
              <w:spacing w:after="0" w:line="240" w:lineRule="auto"/>
              <w:rPr>
                <w:rFonts w:ascii="Times New Roman" w:hAnsi="Times New Roman" w:cs="Times New Roman"/>
                <w:i/>
                <w:iCs/>
                <w:sz w:val="24"/>
                <w:szCs w:val="24"/>
              </w:rPr>
            </w:pPr>
            <w:r w:rsidRPr="00807CAD">
              <w:rPr>
                <w:rFonts w:ascii="Times New Roman" w:hAnsi="Times New Roman" w:cs="Times New Roman"/>
                <w:sz w:val="24"/>
                <w:szCs w:val="24"/>
              </w:rPr>
              <w:t>Промежуточная аттестация в форме</w:t>
            </w:r>
            <w:r w:rsidRPr="00807CAD">
              <w:rPr>
                <w:rFonts w:ascii="Times New Roman" w:hAnsi="Times New Roman" w:cs="Times New Roman"/>
                <w:i/>
                <w:iCs/>
                <w:sz w:val="24"/>
                <w:szCs w:val="24"/>
              </w:rPr>
              <w:t xml:space="preserve"> </w:t>
            </w:r>
            <w:r w:rsidR="00807CAD" w:rsidRPr="00807CAD">
              <w:rPr>
                <w:rFonts w:ascii="Times New Roman" w:hAnsi="Times New Roman" w:cs="Times New Roman"/>
                <w:i/>
                <w:iCs/>
                <w:sz w:val="24"/>
                <w:szCs w:val="24"/>
              </w:rPr>
              <w:t>дифференцированного зачета</w:t>
            </w:r>
            <w:r w:rsidRPr="00807CAD">
              <w:rPr>
                <w:rFonts w:ascii="Times New Roman" w:hAnsi="Times New Roman" w:cs="Times New Roman"/>
                <w:sz w:val="24"/>
                <w:szCs w:val="24"/>
              </w:rPr>
              <w:t xml:space="preserve"> </w:t>
            </w:r>
          </w:p>
        </w:tc>
      </w:tr>
    </w:tbl>
    <w:p w:rsidR="0096251C" w:rsidRDefault="0096251C" w:rsidP="00841670">
      <w:pPr>
        <w:spacing w:before="100" w:beforeAutospacing="1" w:after="100" w:afterAutospacing="1"/>
        <w:rPr>
          <w:rFonts w:ascii="Times New Roman" w:hAnsi="Times New Roman" w:cs="Times New Roman"/>
          <w:sz w:val="28"/>
          <w:szCs w:val="28"/>
        </w:rPr>
        <w:sectPr w:rsidR="0096251C" w:rsidSect="00684647">
          <w:type w:val="nextColumn"/>
          <w:pgSz w:w="11906" w:h="16838"/>
          <w:pgMar w:top="567" w:right="567" w:bottom="567" w:left="1134" w:header="709" w:footer="709" w:gutter="0"/>
          <w:pgNumType w:start="4"/>
          <w:cols w:space="708"/>
          <w:titlePg/>
          <w:docGrid w:linePitch="360"/>
        </w:sectPr>
      </w:pPr>
    </w:p>
    <w:p w:rsidR="00EF0761" w:rsidRPr="00CB1FB9" w:rsidRDefault="0096251C" w:rsidP="00593733">
      <w:pPr>
        <w:pStyle w:val="1"/>
        <w:rPr>
          <w:rFonts w:cs="Times New Roman"/>
          <w:color w:val="auto"/>
        </w:rPr>
      </w:pPr>
      <w:bookmarkStart w:id="17" w:name="_Toc520200117"/>
      <w:bookmarkStart w:id="18" w:name="_Toc375824697"/>
      <w:r w:rsidRPr="00CB1FB9">
        <w:rPr>
          <w:rFonts w:cs="Times New Roman"/>
          <w:color w:val="auto"/>
        </w:rPr>
        <w:lastRenderedPageBreak/>
        <w:t>2.</w:t>
      </w:r>
      <w:r w:rsidR="005C1BEC" w:rsidRPr="00CB1FB9">
        <w:rPr>
          <w:rFonts w:cs="Times New Roman"/>
          <w:color w:val="auto"/>
        </w:rPr>
        <w:t>2</w:t>
      </w:r>
      <w:r w:rsidRPr="00CB1FB9">
        <w:rPr>
          <w:rFonts w:cs="Times New Roman"/>
          <w:color w:val="auto"/>
        </w:rPr>
        <w:t xml:space="preserve"> Тематический план</w:t>
      </w:r>
      <w:bookmarkEnd w:id="17"/>
      <w:r w:rsidRPr="00CB1FB9">
        <w:rPr>
          <w:rFonts w:cs="Times New Roman"/>
          <w:color w:val="auto"/>
        </w:rPr>
        <w:t xml:space="preserve"> </w:t>
      </w:r>
      <w:bookmarkEnd w:id="18"/>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80"/>
        <w:gridCol w:w="4917"/>
        <w:gridCol w:w="1302"/>
        <w:gridCol w:w="2072"/>
        <w:gridCol w:w="2073"/>
        <w:gridCol w:w="2073"/>
        <w:gridCol w:w="2459"/>
      </w:tblGrid>
      <w:tr w:rsidR="00757751" w:rsidRPr="00841670" w:rsidTr="00757751">
        <w:trPr>
          <w:trHeight w:val="20"/>
          <w:jc w:val="center"/>
        </w:trPr>
        <w:tc>
          <w:tcPr>
            <w:tcW w:w="980" w:type="dxa"/>
            <w:vMerge w:val="restart"/>
            <w:vAlign w:val="center"/>
          </w:tcPr>
          <w:p w:rsidR="00757751" w:rsidRPr="005F62CB" w:rsidRDefault="00757751" w:rsidP="00757751">
            <w:pPr>
              <w:spacing w:after="0" w:line="240" w:lineRule="auto"/>
              <w:jc w:val="center"/>
              <w:rPr>
                <w:rFonts w:ascii="Times New Roman" w:eastAsia="Times New Roman" w:hAnsi="Times New Roman" w:cs="Times New Roman"/>
                <w:b/>
                <w:sz w:val="24"/>
                <w:szCs w:val="24"/>
                <w:lang w:eastAsia="en-US"/>
              </w:rPr>
            </w:pPr>
            <w:r w:rsidRPr="005F62CB">
              <w:rPr>
                <w:rFonts w:ascii="Times New Roman" w:eastAsia="Times New Roman" w:hAnsi="Times New Roman" w:cs="Times New Roman"/>
                <w:b/>
                <w:sz w:val="24"/>
                <w:szCs w:val="24"/>
                <w:lang w:eastAsia="en-US"/>
              </w:rPr>
              <w:t xml:space="preserve">№ </w:t>
            </w:r>
            <w:proofErr w:type="gramStart"/>
            <w:r w:rsidRPr="005F62CB">
              <w:rPr>
                <w:rFonts w:ascii="Times New Roman" w:eastAsia="Times New Roman" w:hAnsi="Times New Roman" w:cs="Times New Roman"/>
                <w:b/>
                <w:sz w:val="24"/>
                <w:szCs w:val="24"/>
                <w:lang w:eastAsia="en-US"/>
              </w:rPr>
              <w:t>п</w:t>
            </w:r>
            <w:proofErr w:type="gramEnd"/>
            <w:r w:rsidRPr="005F62CB">
              <w:rPr>
                <w:rFonts w:ascii="Times New Roman" w:eastAsia="Times New Roman" w:hAnsi="Times New Roman" w:cs="Times New Roman"/>
                <w:b/>
                <w:sz w:val="24"/>
                <w:szCs w:val="24"/>
                <w:lang w:eastAsia="en-US"/>
              </w:rPr>
              <w:t>/п</w:t>
            </w:r>
          </w:p>
        </w:tc>
        <w:tc>
          <w:tcPr>
            <w:tcW w:w="4917" w:type="dxa"/>
            <w:vMerge w:val="restart"/>
            <w:vAlign w:val="center"/>
            <w:hideMark/>
          </w:tcPr>
          <w:p w:rsidR="00757751" w:rsidRPr="00841670" w:rsidRDefault="00757751" w:rsidP="00757751">
            <w:pPr>
              <w:spacing w:after="0" w:line="240" w:lineRule="auto"/>
              <w:jc w:val="center"/>
              <w:rPr>
                <w:rFonts w:ascii="Times New Roman" w:eastAsia="Times New Roman" w:hAnsi="Times New Roman" w:cs="Times New Roman"/>
                <w:b/>
                <w:sz w:val="24"/>
                <w:szCs w:val="24"/>
                <w:lang w:eastAsia="en-US"/>
              </w:rPr>
            </w:pPr>
            <w:r w:rsidRPr="00841670">
              <w:rPr>
                <w:rFonts w:ascii="Times New Roman" w:eastAsia="Times New Roman" w:hAnsi="Times New Roman" w:cs="Times New Roman"/>
                <w:b/>
                <w:sz w:val="24"/>
                <w:szCs w:val="24"/>
                <w:lang w:eastAsia="en-US"/>
              </w:rPr>
              <w:t>Наименование разделов и тем</w:t>
            </w:r>
          </w:p>
          <w:p w:rsidR="00757751" w:rsidRPr="00841670" w:rsidRDefault="00757751" w:rsidP="00757751">
            <w:pPr>
              <w:spacing w:after="0" w:line="240" w:lineRule="auto"/>
              <w:ind w:firstLine="709"/>
              <w:jc w:val="center"/>
              <w:rPr>
                <w:rFonts w:ascii="Times New Roman" w:eastAsia="Times New Roman" w:hAnsi="Times New Roman" w:cs="Times New Roman"/>
                <w:b/>
                <w:sz w:val="24"/>
                <w:szCs w:val="24"/>
                <w:lang w:eastAsia="en-US"/>
              </w:rPr>
            </w:pPr>
          </w:p>
        </w:tc>
        <w:tc>
          <w:tcPr>
            <w:tcW w:w="1302" w:type="dxa"/>
            <w:vMerge w:val="restart"/>
            <w:vAlign w:val="center"/>
            <w:hideMark/>
          </w:tcPr>
          <w:p w:rsidR="00757751" w:rsidRPr="00841670" w:rsidRDefault="00757751" w:rsidP="00757751">
            <w:pPr>
              <w:spacing w:after="0" w:line="240" w:lineRule="auto"/>
              <w:jc w:val="center"/>
              <w:rPr>
                <w:rFonts w:ascii="Times New Roman" w:eastAsia="Times New Roman" w:hAnsi="Times New Roman" w:cs="Times New Roman"/>
                <w:b/>
                <w:sz w:val="24"/>
                <w:szCs w:val="24"/>
                <w:lang w:eastAsia="en-US"/>
              </w:rPr>
            </w:pPr>
            <w:r w:rsidRPr="00841670">
              <w:rPr>
                <w:rFonts w:ascii="Times New Roman" w:eastAsia="Times New Roman" w:hAnsi="Times New Roman" w:cs="Times New Roman"/>
                <w:b/>
                <w:sz w:val="24"/>
                <w:szCs w:val="24"/>
                <w:lang w:eastAsia="en-US"/>
              </w:rPr>
              <w:t>Максимальная учебная  нагрузка</w:t>
            </w:r>
          </w:p>
        </w:tc>
        <w:tc>
          <w:tcPr>
            <w:tcW w:w="6218" w:type="dxa"/>
            <w:gridSpan w:val="3"/>
            <w:vAlign w:val="center"/>
            <w:hideMark/>
          </w:tcPr>
          <w:p w:rsidR="00757751" w:rsidRPr="00841670" w:rsidRDefault="00757751" w:rsidP="00757751">
            <w:pPr>
              <w:spacing w:after="0" w:line="240" w:lineRule="auto"/>
              <w:ind w:firstLine="709"/>
              <w:jc w:val="center"/>
              <w:rPr>
                <w:rFonts w:ascii="Times New Roman" w:eastAsia="Times New Roman" w:hAnsi="Times New Roman" w:cs="Times New Roman"/>
                <w:b/>
                <w:sz w:val="24"/>
                <w:szCs w:val="24"/>
                <w:lang w:eastAsia="en-US"/>
              </w:rPr>
            </w:pPr>
            <w:r w:rsidRPr="00841670">
              <w:rPr>
                <w:rFonts w:ascii="Times New Roman" w:eastAsia="Times New Roman" w:hAnsi="Times New Roman" w:cs="Times New Roman"/>
                <w:b/>
                <w:sz w:val="24"/>
                <w:szCs w:val="24"/>
                <w:lang w:eastAsia="en-US"/>
              </w:rPr>
              <w:t>Количество аудиторных часов</w:t>
            </w:r>
          </w:p>
        </w:tc>
        <w:tc>
          <w:tcPr>
            <w:tcW w:w="2459" w:type="dxa"/>
            <w:vMerge w:val="restart"/>
            <w:vAlign w:val="center"/>
          </w:tcPr>
          <w:p w:rsidR="00757751" w:rsidRPr="00593733" w:rsidRDefault="00757751" w:rsidP="00757751">
            <w:pPr>
              <w:spacing w:after="0" w:line="240" w:lineRule="auto"/>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Внеау</w:t>
            </w:r>
            <w:r w:rsidRPr="00593733">
              <w:rPr>
                <w:rFonts w:ascii="Times New Roman" w:eastAsia="Times New Roman" w:hAnsi="Times New Roman" w:cs="Times New Roman"/>
                <w:b/>
                <w:sz w:val="24"/>
                <w:szCs w:val="24"/>
                <w:lang w:eastAsia="en-US"/>
              </w:rPr>
              <w:t>диторная самостоятельная работа</w:t>
            </w:r>
          </w:p>
        </w:tc>
      </w:tr>
      <w:tr w:rsidR="00757751" w:rsidRPr="00841670" w:rsidTr="00757751">
        <w:trPr>
          <w:trHeight w:val="20"/>
          <w:jc w:val="center"/>
        </w:trPr>
        <w:tc>
          <w:tcPr>
            <w:tcW w:w="980" w:type="dxa"/>
            <w:vMerge/>
          </w:tcPr>
          <w:p w:rsidR="00757751" w:rsidRPr="00841670" w:rsidRDefault="00757751" w:rsidP="00757751">
            <w:pPr>
              <w:spacing w:after="0" w:line="240" w:lineRule="auto"/>
              <w:rPr>
                <w:rFonts w:ascii="Times New Roman" w:eastAsia="Times New Roman" w:hAnsi="Times New Roman" w:cs="Times New Roman"/>
                <w:sz w:val="24"/>
                <w:szCs w:val="24"/>
                <w:lang w:eastAsia="en-US"/>
              </w:rPr>
            </w:pPr>
          </w:p>
        </w:tc>
        <w:tc>
          <w:tcPr>
            <w:tcW w:w="4917" w:type="dxa"/>
            <w:vMerge/>
            <w:vAlign w:val="center"/>
            <w:hideMark/>
          </w:tcPr>
          <w:p w:rsidR="00757751" w:rsidRPr="00841670" w:rsidRDefault="00757751" w:rsidP="00757751">
            <w:pPr>
              <w:spacing w:after="0" w:line="240" w:lineRule="auto"/>
              <w:jc w:val="center"/>
              <w:rPr>
                <w:rFonts w:ascii="Times New Roman" w:eastAsia="Times New Roman" w:hAnsi="Times New Roman" w:cs="Times New Roman"/>
                <w:b/>
                <w:sz w:val="24"/>
                <w:szCs w:val="24"/>
                <w:lang w:eastAsia="en-US"/>
              </w:rPr>
            </w:pPr>
          </w:p>
        </w:tc>
        <w:tc>
          <w:tcPr>
            <w:tcW w:w="1302" w:type="dxa"/>
            <w:vMerge/>
            <w:vAlign w:val="center"/>
            <w:hideMark/>
          </w:tcPr>
          <w:p w:rsidR="00757751" w:rsidRPr="00841670" w:rsidRDefault="00757751" w:rsidP="00757751">
            <w:pPr>
              <w:spacing w:after="0" w:line="240" w:lineRule="auto"/>
              <w:jc w:val="center"/>
              <w:rPr>
                <w:rFonts w:ascii="Times New Roman" w:eastAsia="Times New Roman" w:hAnsi="Times New Roman" w:cs="Times New Roman"/>
                <w:b/>
                <w:sz w:val="24"/>
                <w:szCs w:val="24"/>
                <w:lang w:eastAsia="en-US"/>
              </w:rPr>
            </w:pPr>
          </w:p>
        </w:tc>
        <w:tc>
          <w:tcPr>
            <w:tcW w:w="2072" w:type="dxa"/>
            <w:vAlign w:val="center"/>
            <w:hideMark/>
          </w:tcPr>
          <w:p w:rsidR="00757751" w:rsidRPr="00841670" w:rsidRDefault="00757751" w:rsidP="00757751">
            <w:pPr>
              <w:spacing w:after="0" w:line="240" w:lineRule="auto"/>
              <w:jc w:val="center"/>
              <w:rPr>
                <w:rFonts w:ascii="Times New Roman" w:eastAsia="Times New Roman" w:hAnsi="Times New Roman" w:cs="Times New Roman"/>
                <w:b/>
                <w:sz w:val="24"/>
                <w:szCs w:val="24"/>
                <w:lang w:eastAsia="en-US"/>
              </w:rPr>
            </w:pPr>
            <w:r w:rsidRPr="00841670">
              <w:rPr>
                <w:rFonts w:ascii="Times New Roman" w:eastAsia="Times New Roman" w:hAnsi="Times New Roman" w:cs="Times New Roman"/>
                <w:b/>
                <w:sz w:val="24"/>
                <w:szCs w:val="24"/>
                <w:lang w:eastAsia="en-US"/>
              </w:rPr>
              <w:t>всего</w:t>
            </w:r>
          </w:p>
        </w:tc>
        <w:tc>
          <w:tcPr>
            <w:tcW w:w="2073" w:type="dxa"/>
            <w:vAlign w:val="center"/>
            <w:hideMark/>
          </w:tcPr>
          <w:p w:rsidR="00757751" w:rsidRPr="00841670" w:rsidRDefault="00757751" w:rsidP="00757751">
            <w:pPr>
              <w:spacing w:after="0" w:line="240" w:lineRule="auto"/>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Теоретические занятия</w:t>
            </w:r>
          </w:p>
        </w:tc>
        <w:tc>
          <w:tcPr>
            <w:tcW w:w="2073" w:type="dxa"/>
            <w:vAlign w:val="center"/>
            <w:hideMark/>
          </w:tcPr>
          <w:p w:rsidR="00757751" w:rsidRPr="00841670" w:rsidRDefault="00757751" w:rsidP="00757751">
            <w:pPr>
              <w:spacing w:after="0" w:line="240" w:lineRule="auto"/>
              <w:jc w:val="center"/>
              <w:rPr>
                <w:rFonts w:ascii="Times New Roman" w:eastAsia="Times New Roman" w:hAnsi="Times New Roman" w:cs="Times New Roman"/>
                <w:b/>
                <w:sz w:val="24"/>
                <w:szCs w:val="24"/>
                <w:lang w:eastAsia="en-US"/>
              </w:rPr>
            </w:pPr>
            <w:r w:rsidRPr="00841670">
              <w:rPr>
                <w:rFonts w:ascii="Times New Roman" w:eastAsia="Times New Roman" w:hAnsi="Times New Roman" w:cs="Times New Roman"/>
                <w:b/>
                <w:sz w:val="24"/>
                <w:szCs w:val="24"/>
                <w:lang w:eastAsia="en-US"/>
              </w:rPr>
              <w:t>Практические занятия</w:t>
            </w:r>
          </w:p>
        </w:tc>
        <w:tc>
          <w:tcPr>
            <w:tcW w:w="2459" w:type="dxa"/>
            <w:vMerge/>
            <w:vAlign w:val="center"/>
          </w:tcPr>
          <w:p w:rsidR="00757751" w:rsidRPr="00593733" w:rsidRDefault="00757751" w:rsidP="00757751">
            <w:pPr>
              <w:spacing w:after="0" w:line="240" w:lineRule="auto"/>
              <w:jc w:val="center"/>
              <w:rPr>
                <w:rFonts w:ascii="Times New Roman" w:eastAsia="Times New Roman" w:hAnsi="Times New Roman" w:cs="Times New Roman"/>
                <w:b/>
                <w:sz w:val="24"/>
                <w:szCs w:val="24"/>
                <w:lang w:eastAsia="en-US"/>
              </w:rPr>
            </w:pPr>
          </w:p>
        </w:tc>
      </w:tr>
      <w:tr w:rsidR="00841670" w:rsidRPr="00841670" w:rsidTr="00757751">
        <w:trPr>
          <w:trHeight w:val="20"/>
          <w:jc w:val="center"/>
        </w:trPr>
        <w:tc>
          <w:tcPr>
            <w:tcW w:w="980" w:type="dxa"/>
          </w:tcPr>
          <w:p w:rsidR="00841670" w:rsidRPr="00841670" w:rsidRDefault="00841670" w:rsidP="00757751">
            <w:pPr>
              <w:spacing w:after="0" w:line="240" w:lineRule="auto"/>
              <w:jc w:val="center"/>
              <w:rPr>
                <w:rFonts w:ascii="Times New Roman" w:eastAsia="Times New Roman" w:hAnsi="Times New Roman" w:cs="Times New Roman"/>
                <w:b/>
                <w:sz w:val="24"/>
                <w:szCs w:val="24"/>
                <w:lang w:eastAsia="en-US"/>
              </w:rPr>
            </w:pPr>
          </w:p>
        </w:tc>
        <w:tc>
          <w:tcPr>
            <w:tcW w:w="4917" w:type="dxa"/>
            <w:vAlign w:val="center"/>
            <w:hideMark/>
          </w:tcPr>
          <w:p w:rsidR="00841670" w:rsidRPr="00841670" w:rsidRDefault="004F058E" w:rsidP="00757751">
            <w:pPr>
              <w:spacing w:after="0" w:line="240" w:lineRule="auto"/>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val="en-US" w:eastAsia="en-US"/>
              </w:rPr>
              <w:t>1</w:t>
            </w:r>
            <w:r w:rsidR="00841670" w:rsidRPr="00841670">
              <w:rPr>
                <w:rFonts w:ascii="Times New Roman" w:eastAsia="Times New Roman" w:hAnsi="Times New Roman" w:cs="Times New Roman"/>
                <w:b/>
                <w:sz w:val="24"/>
                <w:szCs w:val="24"/>
                <w:lang w:eastAsia="en-US"/>
              </w:rPr>
              <w:t>-курс</w:t>
            </w:r>
          </w:p>
        </w:tc>
        <w:tc>
          <w:tcPr>
            <w:tcW w:w="1302" w:type="dxa"/>
            <w:vAlign w:val="center"/>
            <w:hideMark/>
          </w:tcPr>
          <w:p w:rsidR="00841670" w:rsidRPr="005E63D5" w:rsidRDefault="004F058E" w:rsidP="00757751">
            <w:pPr>
              <w:spacing w:after="0" w:line="240" w:lineRule="auto"/>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val="en-US" w:eastAsia="en-US"/>
              </w:rPr>
              <w:t>17</w:t>
            </w:r>
            <w:r w:rsidR="005E63D5">
              <w:rPr>
                <w:rFonts w:ascii="Times New Roman" w:eastAsia="Times New Roman" w:hAnsi="Times New Roman" w:cs="Times New Roman"/>
                <w:b/>
                <w:sz w:val="24"/>
                <w:szCs w:val="24"/>
                <w:lang w:eastAsia="en-US"/>
              </w:rPr>
              <w:t>5</w:t>
            </w:r>
          </w:p>
        </w:tc>
        <w:tc>
          <w:tcPr>
            <w:tcW w:w="2072" w:type="dxa"/>
            <w:hideMark/>
          </w:tcPr>
          <w:p w:rsidR="00841670" w:rsidRPr="004F058E" w:rsidRDefault="004F058E" w:rsidP="00757751">
            <w:pPr>
              <w:spacing w:after="0" w:line="240" w:lineRule="auto"/>
              <w:jc w:val="center"/>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t>117</w:t>
            </w:r>
          </w:p>
        </w:tc>
        <w:tc>
          <w:tcPr>
            <w:tcW w:w="2073" w:type="dxa"/>
            <w:hideMark/>
          </w:tcPr>
          <w:p w:rsidR="00841670" w:rsidRPr="005E63D5" w:rsidRDefault="005E63D5" w:rsidP="00757751">
            <w:pPr>
              <w:spacing w:after="0" w:line="240" w:lineRule="auto"/>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15</w:t>
            </w:r>
          </w:p>
        </w:tc>
        <w:tc>
          <w:tcPr>
            <w:tcW w:w="2073" w:type="dxa"/>
            <w:hideMark/>
          </w:tcPr>
          <w:p w:rsidR="00841670" w:rsidRPr="005E63D5" w:rsidRDefault="004F058E" w:rsidP="00757751">
            <w:pPr>
              <w:spacing w:after="0" w:line="240" w:lineRule="auto"/>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val="en-US" w:eastAsia="en-US"/>
              </w:rPr>
              <w:t>1</w:t>
            </w:r>
            <w:r w:rsidR="005E63D5">
              <w:rPr>
                <w:rFonts w:ascii="Times New Roman" w:eastAsia="Times New Roman" w:hAnsi="Times New Roman" w:cs="Times New Roman"/>
                <w:b/>
                <w:sz w:val="24"/>
                <w:szCs w:val="24"/>
                <w:lang w:eastAsia="en-US"/>
              </w:rPr>
              <w:t>02</w:t>
            </w:r>
          </w:p>
        </w:tc>
        <w:tc>
          <w:tcPr>
            <w:tcW w:w="2459" w:type="dxa"/>
          </w:tcPr>
          <w:p w:rsidR="00841670" w:rsidRPr="006A6971" w:rsidRDefault="005E63D5" w:rsidP="00757751">
            <w:pPr>
              <w:spacing w:after="0" w:line="240" w:lineRule="auto"/>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58</w:t>
            </w:r>
          </w:p>
        </w:tc>
      </w:tr>
      <w:tr w:rsidR="00841670" w:rsidRPr="00593733" w:rsidTr="00757751">
        <w:trPr>
          <w:trHeight w:val="20"/>
          <w:jc w:val="center"/>
        </w:trPr>
        <w:tc>
          <w:tcPr>
            <w:tcW w:w="980" w:type="dxa"/>
          </w:tcPr>
          <w:p w:rsidR="00841670" w:rsidRPr="00593733" w:rsidRDefault="00841670" w:rsidP="00757751">
            <w:pPr>
              <w:spacing w:after="0" w:line="240" w:lineRule="auto"/>
              <w:jc w:val="center"/>
              <w:rPr>
                <w:rFonts w:ascii="Times New Roman" w:eastAsia="Times New Roman" w:hAnsi="Times New Roman" w:cs="Times New Roman"/>
                <w:b/>
                <w:i/>
                <w:sz w:val="24"/>
                <w:szCs w:val="24"/>
                <w:lang w:eastAsia="en-US"/>
              </w:rPr>
            </w:pPr>
          </w:p>
        </w:tc>
        <w:tc>
          <w:tcPr>
            <w:tcW w:w="4917" w:type="dxa"/>
            <w:vAlign w:val="center"/>
            <w:hideMark/>
          </w:tcPr>
          <w:p w:rsidR="00841670" w:rsidRPr="00841670" w:rsidRDefault="004F058E" w:rsidP="00757751">
            <w:pPr>
              <w:spacing w:after="0" w:line="240" w:lineRule="auto"/>
              <w:jc w:val="center"/>
              <w:rPr>
                <w:rFonts w:ascii="Times New Roman" w:eastAsia="Times New Roman" w:hAnsi="Times New Roman" w:cs="Times New Roman"/>
                <w:b/>
                <w:i/>
                <w:sz w:val="24"/>
                <w:szCs w:val="24"/>
                <w:lang w:eastAsia="en-US"/>
              </w:rPr>
            </w:pPr>
            <w:r>
              <w:rPr>
                <w:rFonts w:ascii="Times New Roman" w:eastAsia="Times New Roman" w:hAnsi="Times New Roman" w:cs="Times New Roman"/>
                <w:b/>
                <w:sz w:val="24"/>
                <w:szCs w:val="24"/>
                <w:lang w:val="en-US" w:eastAsia="en-US"/>
              </w:rPr>
              <w:t>1</w:t>
            </w:r>
            <w:r w:rsidR="00841670" w:rsidRPr="00841670">
              <w:rPr>
                <w:rFonts w:ascii="Times New Roman" w:eastAsia="Times New Roman" w:hAnsi="Times New Roman" w:cs="Times New Roman"/>
                <w:b/>
                <w:i/>
                <w:sz w:val="24"/>
                <w:szCs w:val="24"/>
                <w:lang w:eastAsia="en-US"/>
              </w:rPr>
              <w:t>-семестр</w:t>
            </w:r>
          </w:p>
        </w:tc>
        <w:tc>
          <w:tcPr>
            <w:tcW w:w="1302" w:type="dxa"/>
            <w:vAlign w:val="center"/>
            <w:hideMark/>
          </w:tcPr>
          <w:p w:rsidR="00841670" w:rsidRPr="006E2263" w:rsidRDefault="004F058E" w:rsidP="00757751">
            <w:pPr>
              <w:spacing w:after="0" w:line="240" w:lineRule="auto"/>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val="en-US" w:eastAsia="en-US"/>
              </w:rPr>
              <w:t>7</w:t>
            </w:r>
            <w:r w:rsidR="001775B4">
              <w:rPr>
                <w:rFonts w:ascii="Times New Roman" w:eastAsia="Times New Roman" w:hAnsi="Times New Roman" w:cs="Times New Roman"/>
                <w:b/>
                <w:sz w:val="24"/>
                <w:szCs w:val="24"/>
                <w:lang w:eastAsia="en-US"/>
              </w:rPr>
              <w:t>6</w:t>
            </w:r>
          </w:p>
        </w:tc>
        <w:tc>
          <w:tcPr>
            <w:tcW w:w="2072" w:type="dxa"/>
            <w:hideMark/>
          </w:tcPr>
          <w:p w:rsidR="00841670" w:rsidRPr="004F058E" w:rsidRDefault="004F058E" w:rsidP="00757751">
            <w:pPr>
              <w:spacing w:after="0" w:line="240" w:lineRule="auto"/>
              <w:jc w:val="center"/>
              <w:rPr>
                <w:rFonts w:ascii="Times New Roman" w:eastAsia="Times New Roman" w:hAnsi="Times New Roman" w:cs="Times New Roman"/>
                <w:b/>
                <w:sz w:val="24"/>
                <w:szCs w:val="24"/>
                <w:lang w:val="en-US" w:eastAsia="en-US"/>
              </w:rPr>
            </w:pPr>
            <w:r>
              <w:rPr>
                <w:rFonts w:ascii="Times New Roman" w:eastAsia="Times New Roman" w:hAnsi="Times New Roman" w:cs="Times New Roman"/>
                <w:b/>
                <w:sz w:val="24"/>
                <w:szCs w:val="24"/>
                <w:lang w:val="en-US" w:eastAsia="en-US"/>
              </w:rPr>
              <w:t>51</w:t>
            </w:r>
          </w:p>
        </w:tc>
        <w:tc>
          <w:tcPr>
            <w:tcW w:w="2073" w:type="dxa"/>
            <w:hideMark/>
          </w:tcPr>
          <w:p w:rsidR="00841670" w:rsidRPr="009930F7" w:rsidRDefault="009930F7" w:rsidP="00757751">
            <w:pPr>
              <w:spacing w:after="0" w:line="240" w:lineRule="auto"/>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8</w:t>
            </w:r>
          </w:p>
        </w:tc>
        <w:tc>
          <w:tcPr>
            <w:tcW w:w="2073" w:type="dxa"/>
            <w:hideMark/>
          </w:tcPr>
          <w:p w:rsidR="00841670" w:rsidRPr="009930F7" w:rsidRDefault="004F058E" w:rsidP="00757751">
            <w:pPr>
              <w:spacing w:after="0" w:line="240" w:lineRule="auto"/>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val="en-US" w:eastAsia="en-US"/>
              </w:rPr>
              <w:t>4</w:t>
            </w:r>
            <w:r w:rsidR="009930F7">
              <w:rPr>
                <w:rFonts w:ascii="Times New Roman" w:eastAsia="Times New Roman" w:hAnsi="Times New Roman" w:cs="Times New Roman"/>
                <w:b/>
                <w:sz w:val="24"/>
                <w:szCs w:val="24"/>
                <w:lang w:eastAsia="en-US"/>
              </w:rPr>
              <w:t>3</w:t>
            </w:r>
          </w:p>
        </w:tc>
        <w:tc>
          <w:tcPr>
            <w:tcW w:w="2459" w:type="dxa"/>
          </w:tcPr>
          <w:p w:rsidR="00841670" w:rsidRPr="00516DFC" w:rsidRDefault="00C20BB0" w:rsidP="00757751">
            <w:pPr>
              <w:spacing w:after="0" w:line="240" w:lineRule="auto"/>
              <w:jc w:val="center"/>
              <w:rPr>
                <w:rFonts w:ascii="Times New Roman" w:eastAsia="Times New Roman" w:hAnsi="Times New Roman" w:cs="Times New Roman"/>
                <w:b/>
                <w:color w:val="000000" w:themeColor="text1"/>
                <w:sz w:val="24"/>
                <w:szCs w:val="24"/>
                <w:lang w:eastAsia="en-US"/>
              </w:rPr>
            </w:pPr>
            <w:r>
              <w:rPr>
                <w:rFonts w:ascii="Times New Roman" w:eastAsia="Times New Roman" w:hAnsi="Times New Roman" w:cs="Times New Roman"/>
                <w:b/>
                <w:color w:val="000000" w:themeColor="text1"/>
                <w:sz w:val="24"/>
                <w:szCs w:val="24"/>
                <w:lang w:eastAsia="en-US"/>
              </w:rPr>
              <w:t>25</w:t>
            </w:r>
          </w:p>
        </w:tc>
      </w:tr>
      <w:tr w:rsidR="005E63D5" w:rsidRPr="00593733" w:rsidTr="00757751">
        <w:trPr>
          <w:trHeight w:val="20"/>
          <w:jc w:val="center"/>
        </w:trPr>
        <w:tc>
          <w:tcPr>
            <w:tcW w:w="980" w:type="dxa"/>
          </w:tcPr>
          <w:p w:rsidR="005E63D5" w:rsidRPr="005E63D5" w:rsidRDefault="005E63D5" w:rsidP="00757751">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w:t>
            </w:r>
          </w:p>
        </w:tc>
        <w:tc>
          <w:tcPr>
            <w:tcW w:w="4917" w:type="dxa"/>
            <w:vAlign w:val="center"/>
            <w:hideMark/>
          </w:tcPr>
          <w:p w:rsidR="005E63D5" w:rsidRPr="005E63D5" w:rsidRDefault="005E63D5" w:rsidP="00757751">
            <w:pPr>
              <w:spacing w:after="0" w:line="240" w:lineRule="auto"/>
              <w:rPr>
                <w:rFonts w:ascii="Times New Roman" w:eastAsia="Times New Roman" w:hAnsi="Times New Roman" w:cs="Times New Roman"/>
                <w:sz w:val="24"/>
                <w:szCs w:val="24"/>
                <w:lang w:eastAsia="en-US"/>
              </w:rPr>
            </w:pPr>
            <w:r w:rsidRPr="005E63D5">
              <w:rPr>
                <w:rFonts w:ascii="Times New Roman" w:eastAsia="Times New Roman" w:hAnsi="Times New Roman" w:cs="Times New Roman"/>
                <w:sz w:val="24"/>
                <w:szCs w:val="24"/>
                <w:lang w:eastAsia="en-US"/>
              </w:rPr>
              <w:t>Введение</w:t>
            </w:r>
            <w:r>
              <w:rPr>
                <w:rFonts w:ascii="Times New Roman" w:eastAsia="Times New Roman" w:hAnsi="Times New Roman" w:cs="Times New Roman"/>
                <w:sz w:val="24"/>
                <w:szCs w:val="24"/>
                <w:lang w:eastAsia="en-US"/>
              </w:rPr>
              <w:t>. Физическая культура в общекультурной и профессиональной подготовке студентов</w:t>
            </w:r>
          </w:p>
        </w:tc>
        <w:tc>
          <w:tcPr>
            <w:tcW w:w="1302" w:type="dxa"/>
            <w:vAlign w:val="center"/>
            <w:hideMark/>
          </w:tcPr>
          <w:p w:rsidR="005E63D5" w:rsidRPr="009930F7" w:rsidRDefault="009930F7"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3</w:t>
            </w:r>
          </w:p>
        </w:tc>
        <w:tc>
          <w:tcPr>
            <w:tcW w:w="2072" w:type="dxa"/>
            <w:hideMark/>
          </w:tcPr>
          <w:p w:rsidR="005E63D5" w:rsidRPr="001775B4" w:rsidRDefault="00F82CE3"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w:t>
            </w:r>
          </w:p>
        </w:tc>
        <w:tc>
          <w:tcPr>
            <w:tcW w:w="2073" w:type="dxa"/>
            <w:hideMark/>
          </w:tcPr>
          <w:p w:rsidR="005E63D5" w:rsidRPr="005E63D5" w:rsidRDefault="005E63D5"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w:t>
            </w:r>
          </w:p>
        </w:tc>
        <w:tc>
          <w:tcPr>
            <w:tcW w:w="2073" w:type="dxa"/>
            <w:hideMark/>
          </w:tcPr>
          <w:p w:rsidR="005E63D5" w:rsidRPr="005E63D5" w:rsidRDefault="005E63D5" w:rsidP="00757751">
            <w:pPr>
              <w:spacing w:after="0" w:line="240" w:lineRule="auto"/>
              <w:jc w:val="center"/>
              <w:rPr>
                <w:rFonts w:ascii="Times New Roman" w:eastAsia="Times New Roman" w:hAnsi="Times New Roman" w:cs="Times New Roman"/>
                <w:b/>
                <w:sz w:val="24"/>
                <w:szCs w:val="24"/>
                <w:lang w:eastAsia="en-US"/>
              </w:rPr>
            </w:pPr>
          </w:p>
        </w:tc>
        <w:tc>
          <w:tcPr>
            <w:tcW w:w="2459" w:type="dxa"/>
          </w:tcPr>
          <w:p w:rsidR="005E63D5" w:rsidRPr="009930F7" w:rsidRDefault="009930F7" w:rsidP="00757751">
            <w:pPr>
              <w:spacing w:after="0" w:line="240" w:lineRule="auto"/>
              <w:jc w:val="center"/>
              <w:rPr>
                <w:rFonts w:ascii="Times New Roman" w:eastAsia="Times New Roman" w:hAnsi="Times New Roman" w:cs="Times New Roman"/>
                <w:color w:val="000000" w:themeColor="text1"/>
                <w:sz w:val="24"/>
                <w:szCs w:val="24"/>
                <w:lang w:eastAsia="en-US"/>
              </w:rPr>
            </w:pPr>
            <w:r>
              <w:rPr>
                <w:rFonts w:ascii="Times New Roman" w:eastAsia="Times New Roman" w:hAnsi="Times New Roman" w:cs="Times New Roman"/>
                <w:color w:val="000000" w:themeColor="text1"/>
                <w:sz w:val="24"/>
                <w:szCs w:val="24"/>
                <w:lang w:eastAsia="en-US"/>
              </w:rPr>
              <w:t>1</w:t>
            </w:r>
          </w:p>
        </w:tc>
      </w:tr>
      <w:tr w:rsidR="005E63D5" w:rsidRPr="00593733" w:rsidTr="00757751">
        <w:trPr>
          <w:trHeight w:val="20"/>
          <w:jc w:val="center"/>
        </w:trPr>
        <w:tc>
          <w:tcPr>
            <w:tcW w:w="980" w:type="dxa"/>
          </w:tcPr>
          <w:p w:rsidR="005E63D5" w:rsidRDefault="005E63D5" w:rsidP="00757751">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w:t>
            </w:r>
          </w:p>
        </w:tc>
        <w:tc>
          <w:tcPr>
            <w:tcW w:w="4917" w:type="dxa"/>
            <w:vAlign w:val="center"/>
            <w:hideMark/>
          </w:tcPr>
          <w:p w:rsidR="005E63D5" w:rsidRPr="005E63D5" w:rsidRDefault="005E63D5" w:rsidP="00757751">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Лёгкая атлетика. Кроссовая подготовка</w:t>
            </w:r>
          </w:p>
        </w:tc>
        <w:tc>
          <w:tcPr>
            <w:tcW w:w="1302" w:type="dxa"/>
            <w:vAlign w:val="center"/>
            <w:hideMark/>
          </w:tcPr>
          <w:p w:rsidR="005E63D5" w:rsidRPr="00961724" w:rsidRDefault="009930F7" w:rsidP="00757751">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eastAsia="en-US"/>
              </w:rPr>
              <w:t>2</w:t>
            </w:r>
            <w:r w:rsidR="00961724">
              <w:rPr>
                <w:rFonts w:ascii="Times New Roman" w:eastAsia="Times New Roman" w:hAnsi="Times New Roman" w:cs="Times New Roman"/>
                <w:sz w:val="24"/>
                <w:szCs w:val="24"/>
                <w:lang w:val="en-US" w:eastAsia="en-US"/>
              </w:rPr>
              <w:t>4</w:t>
            </w:r>
          </w:p>
        </w:tc>
        <w:tc>
          <w:tcPr>
            <w:tcW w:w="2072" w:type="dxa"/>
            <w:hideMark/>
          </w:tcPr>
          <w:p w:rsidR="005E63D5" w:rsidRPr="00961724" w:rsidRDefault="00F82CE3" w:rsidP="00757751">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eastAsia="en-US"/>
              </w:rPr>
              <w:t>1</w:t>
            </w:r>
            <w:r w:rsidR="00961724">
              <w:rPr>
                <w:rFonts w:ascii="Times New Roman" w:eastAsia="Times New Roman" w:hAnsi="Times New Roman" w:cs="Times New Roman"/>
                <w:sz w:val="24"/>
                <w:szCs w:val="24"/>
                <w:lang w:val="en-US" w:eastAsia="en-US"/>
              </w:rPr>
              <w:t>6</w:t>
            </w:r>
          </w:p>
        </w:tc>
        <w:tc>
          <w:tcPr>
            <w:tcW w:w="2073" w:type="dxa"/>
            <w:hideMark/>
          </w:tcPr>
          <w:p w:rsidR="005E63D5" w:rsidRDefault="005E63D5" w:rsidP="00757751">
            <w:pPr>
              <w:spacing w:after="0" w:line="240" w:lineRule="auto"/>
              <w:jc w:val="center"/>
              <w:rPr>
                <w:rFonts w:ascii="Times New Roman" w:eastAsia="Times New Roman" w:hAnsi="Times New Roman" w:cs="Times New Roman"/>
                <w:sz w:val="24"/>
                <w:szCs w:val="24"/>
                <w:lang w:eastAsia="en-US"/>
              </w:rPr>
            </w:pPr>
          </w:p>
        </w:tc>
        <w:tc>
          <w:tcPr>
            <w:tcW w:w="2073" w:type="dxa"/>
            <w:hideMark/>
          </w:tcPr>
          <w:p w:rsidR="005E63D5" w:rsidRPr="00961724" w:rsidRDefault="009930F7" w:rsidP="00757751">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eastAsia="en-US"/>
              </w:rPr>
              <w:t>1</w:t>
            </w:r>
            <w:r w:rsidR="00961724">
              <w:rPr>
                <w:rFonts w:ascii="Times New Roman" w:eastAsia="Times New Roman" w:hAnsi="Times New Roman" w:cs="Times New Roman"/>
                <w:sz w:val="24"/>
                <w:szCs w:val="24"/>
                <w:lang w:val="en-US" w:eastAsia="en-US"/>
              </w:rPr>
              <w:t>6</w:t>
            </w:r>
          </w:p>
        </w:tc>
        <w:tc>
          <w:tcPr>
            <w:tcW w:w="2459" w:type="dxa"/>
          </w:tcPr>
          <w:p w:rsidR="005E63D5" w:rsidRPr="009930F7" w:rsidRDefault="00254030" w:rsidP="00757751">
            <w:pPr>
              <w:spacing w:after="0" w:line="240" w:lineRule="auto"/>
              <w:jc w:val="center"/>
              <w:rPr>
                <w:rFonts w:ascii="Times New Roman" w:eastAsia="Times New Roman" w:hAnsi="Times New Roman" w:cs="Times New Roman"/>
                <w:color w:val="000000" w:themeColor="text1"/>
                <w:sz w:val="24"/>
                <w:szCs w:val="24"/>
                <w:lang w:eastAsia="en-US"/>
              </w:rPr>
            </w:pPr>
            <w:r>
              <w:rPr>
                <w:rFonts w:ascii="Times New Roman" w:eastAsia="Times New Roman" w:hAnsi="Times New Roman" w:cs="Times New Roman"/>
                <w:color w:val="000000" w:themeColor="text1"/>
                <w:sz w:val="24"/>
                <w:szCs w:val="24"/>
                <w:lang w:eastAsia="en-US"/>
              </w:rPr>
              <w:t>8</w:t>
            </w:r>
          </w:p>
        </w:tc>
      </w:tr>
      <w:tr w:rsidR="00841670" w:rsidRPr="00841670" w:rsidTr="00757751">
        <w:trPr>
          <w:trHeight w:val="20"/>
          <w:jc w:val="center"/>
        </w:trPr>
        <w:tc>
          <w:tcPr>
            <w:tcW w:w="980" w:type="dxa"/>
          </w:tcPr>
          <w:p w:rsidR="00841670" w:rsidRPr="00593733" w:rsidRDefault="005E63D5" w:rsidP="00757751">
            <w:pPr>
              <w:pStyle w:val="a5"/>
              <w:spacing w:after="0" w:line="240" w:lineRule="auto"/>
              <w:ind w:left="0"/>
              <w:rPr>
                <w:rFonts w:ascii="Times New Roman" w:hAnsi="Times New Roman"/>
                <w:sz w:val="24"/>
                <w:szCs w:val="24"/>
                <w:lang w:eastAsia="en-US"/>
              </w:rPr>
            </w:pPr>
            <w:r>
              <w:rPr>
                <w:rFonts w:ascii="Times New Roman" w:hAnsi="Times New Roman"/>
                <w:sz w:val="24"/>
                <w:szCs w:val="24"/>
                <w:lang w:eastAsia="en-US"/>
              </w:rPr>
              <w:t>3.</w:t>
            </w:r>
          </w:p>
        </w:tc>
        <w:tc>
          <w:tcPr>
            <w:tcW w:w="4917" w:type="dxa"/>
          </w:tcPr>
          <w:p w:rsidR="00841670" w:rsidRPr="0028669F" w:rsidRDefault="008F3719" w:rsidP="00757751">
            <w:pPr>
              <w:spacing w:after="0" w:line="240" w:lineRule="auto"/>
              <w:jc w:val="both"/>
              <w:rPr>
                <w:rFonts w:ascii="Times New Roman" w:eastAsia="Times New Roman" w:hAnsi="Times New Roman" w:cs="Times New Roman"/>
                <w:sz w:val="24"/>
                <w:szCs w:val="24"/>
                <w:lang w:eastAsia="en-US"/>
              </w:rPr>
            </w:pPr>
            <w:r w:rsidRPr="0028669F">
              <w:rPr>
                <w:rFonts w:ascii="Times New Roman" w:eastAsia="Times New Roman" w:hAnsi="Times New Roman" w:cs="Times New Roman"/>
                <w:bCs/>
                <w:sz w:val="24"/>
                <w:szCs w:val="24"/>
              </w:rPr>
              <w:t xml:space="preserve">  </w:t>
            </w:r>
            <w:r w:rsidR="00241A0F" w:rsidRPr="0028669F">
              <w:rPr>
                <w:rFonts w:ascii="Times New Roman" w:eastAsia="Times New Roman" w:hAnsi="Times New Roman" w:cs="Times New Roman"/>
                <w:bCs/>
                <w:sz w:val="24"/>
                <w:szCs w:val="24"/>
              </w:rPr>
              <w:t xml:space="preserve"> Основы здорового </w:t>
            </w:r>
            <w:r w:rsidRPr="0028669F">
              <w:rPr>
                <w:rFonts w:ascii="Times New Roman" w:eastAsia="Times New Roman" w:hAnsi="Times New Roman" w:cs="Times New Roman"/>
                <w:bCs/>
                <w:sz w:val="24"/>
                <w:szCs w:val="24"/>
              </w:rPr>
              <w:t xml:space="preserve"> образ</w:t>
            </w:r>
            <w:r w:rsidR="00241A0F" w:rsidRPr="0028669F">
              <w:rPr>
                <w:rFonts w:ascii="Times New Roman" w:eastAsia="Times New Roman" w:hAnsi="Times New Roman" w:cs="Times New Roman"/>
                <w:bCs/>
                <w:sz w:val="24"/>
                <w:szCs w:val="24"/>
              </w:rPr>
              <w:t xml:space="preserve">а </w:t>
            </w:r>
            <w:r w:rsidRPr="0028669F">
              <w:rPr>
                <w:rFonts w:ascii="Times New Roman" w:eastAsia="Times New Roman" w:hAnsi="Times New Roman" w:cs="Times New Roman"/>
                <w:bCs/>
                <w:sz w:val="24"/>
                <w:szCs w:val="24"/>
              </w:rPr>
              <w:t xml:space="preserve"> жизни</w:t>
            </w:r>
            <w:r w:rsidR="00241A0F" w:rsidRPr="0028669F">
              <w:rPr>
                <w:rFonts w:ascii="Times New Roman" w:eastAsia="Times New Roman" w:hAnsi="Times New Roman" w:cs="Times New Roman"/>
                <w:bCs/>
                <w:sz w:val="24"/>
                <w:szCs w:val="24"/>
              </w:rPr>
              <w:t>. Физическая культура в обеспечении здоровья</w:t>
            </w:r>
          </w:p>
        </w:tc>
        <w:tc>
          <w:tcPr>
            <w:tcW w:w="1302" w:type="dxa"/>
            <w:hideMark/>
          </w:tcPr>
          <w:p w:rsidR="00841670" w:rsidRPr="00841670" w:rsidRDefault="00961724"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3</w:t>
            </w:r>
          </w:p>
        </w:tc>
        <w:tc>
          <w:tcPr>
            <w:tcW w:w="2072" w:type="dxa"/>
            <w:hideMark/>
          </w:tcPr>
          <w:p w:rsidR="00841670" w:rsidRPr="00841670" w:rsidRDefault="007B2DB5"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w:t>
            </w:r>
          </w:p>
        </w:tc>
        <w:tc>
          <w:tcPr>
            <w:tcW w:w="2073" w:type="dxa"/>
            <w:hideMark/>
          </w:tcPr>
          <w:p w:rsidR="00841670" w:rsidRPr="00241A0F" w:rsidRDefault="00961724"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w:t>
            </w:r>
          </w:p>
        </w:tc>
        <w:tc>
          <w:tcPr>
            <w:tcW w:w="2073" w:type="dxa"/>
          </w:tcPr>
          <w:p w:rsidR="00841670" w:rsidRPr="00241A0F" w:rsidRDefault="006A6971"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w:t>
            </w:r>
          </w:p>
        </w:tc>
        <w:tc>
          <w:tcPr>
            <w:tcW w:w="2459" w:type="dxa"/>
          </w:tcPr>
          <w:p w:rsidR="00841670" w:rsidRPr="00782E28" w:rsidRDefault="009930F7" w:rsidP="00757751">
            <w:pPr>
              <w:spacing w:after="0" w:line="240" w:lineRule="auto"/>
              <w:jc w:val="center"/>
              <w:rPr>
                <w:rFonts w:ascii="Times New Roman" w:eastAsia="Times New Roman" w:hAnsi="Times New Roman" w:cs="Times New Roman"/>
                <w:color w:val="000000" w:themeColor="text1"/>
                <w:sz w:val="24"/>
                <w:szCs w:val="24"/>
                <w:lang w:eastAsia="en-US"/>
              </w:rPr>
            </w:pPr>
            <w:r>
              <w:rPr>
                <w:rFonts w:ascii="Times New Roman" w:eastAsia="Times New Roman" w:hAnsi="Times New Roman" w:cs="Times New Roman"/>
                <w:color w:val="000000" w:themeColor="text1"/>
                <w:sz w:val="24"/>
                <w:szCs w:val="24"/>
                <w:lang w:eastAsia="en-US"/>
              </w:rPr>
              <w:t>1</w:t>
            </w:r>
          </w:p>
        </w:tc>
      </w:tr>
      <w:tr w:rsidR="00961724" w:rsidRPr="00841670" w:rsidTr="00757751">
        <w:trPr>
          <w:trHeight w:val="20"/>
          <w:jc w:val="center"/>
        </w:trPr>
        <w:tc>
          <w:tcPr>
            <w:tcW w:w="980" w:type="dxa"/>
          </w:tcPr>
          <w:p w:rsidR="00961724" w:rsidRPr="00961724" w:rsidRDefault="00961724" w:rsidP="00757751">
            <w:pPr>
              <w:pStyle w:val="a5"/>
              <w:spacing w:after="0" w:line="240" w:lineRule="auto"/>
              <w:ind w:left="0"/>
              <w:rPr>
                <w:rFonts w:ascii="Times New Roman" w:hAnsi="Times New Roman"/>
                <w:sz w:val="24"/>
                <w:szCs w:val="24"/>
                <w:lang w:val="en-US" w:eastAsia="en-US"/>
              </w:rPr>
            </w:pPr>
            <w:r>
              <w:rPr>
                <w:rFonts w:ascii="Times New Roman" w:hAnsi="Times New Roman"/>
                <w:sz w:val="24"/>
                <w:szCs w:val="24"/>
                <w:lang w:val="en-US" w:eastAsia="en-US"/>
              </w:rPr>
              <w:t>4</w:t>
            </w:r>
          </w:p>
        </w:tc>
        <w:tc>
          <w:tcPr>
            <w:tcW w:w="4917" w:type="dxa"/>
          </w:tcPr>
          <w:p w:rsidR="00961724" w:rsidRPr="0028669F" w:rsidRDefault="00961724" w:rsidP="00757751">
            <w:pPr>
              <w:spacing w:after="0" w:line="240" w:lineRule="auto"/>
              <w:jc w:val="both"/>
              <w:rPr>
                <w:rFonts w:ascii="Times New Roman" w:eastAsia="Times New Roman" w:hAnsi="Times New Roman" w:cs="Times New Roman"/>
                <w:bCs/>
                <w:sz w:val="24"/>
                <w:szCs w:val="24"/>
              </w:rPr>
            </w:pPr>
            <w:r w:rsidRPr="0028669F">
              <w:rPr>
                <w:rFonts w:ascii="Times New Roman" w:eastAsia="Times New Roman" w:hAnsi="Times New Roman" w:cs="Times New Roman"/>
                <w:bCs/>
                <w:sz w:val="24"/>
                <w:szCs w:val="24"/>
              </w:rPr>
              <w:t>Физическая культура в обеспечении здоровья</w:t>
            </w:r>
            <w:r>
              <w:rPr>
                <w:rFonts w:ascii="Times New Roman" w:eastAsia="Times New Roman" w:hAnsi="Times New Roman" w:cs="Times New Roman"/>
                <w:bCs/>
                <w:sz w:val="24"/>
                <w:szCs w:val="24"/>
              </w:rPr>
              <w:t>. Особенности самостоятельных занятий физической культурой для (ю), (д)</w:t>
            </w:r>
          </w:p>
        </w:tc>
        <w:tc>
          <w:tcPr>
            <w:tcW w:w="1302" w:type="dxa"/>
            <w:hideMark/>
          </w:tcPr>
          <w:p w:rsidR="00961724" w:rsidRDefault="00961724"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3</w:t>
            </w:r>
          </w:p>
        </w:tc>
        <w:tc>
          <w:tcPr>
            <w:tcW w:w="2072" w:type="dxa"/>
            <w:hideMark/>
          </w:tcPr>
          <w:p w:rsidR="00961724" w:rsidRDefault="007B2DB5"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w:t>
            </w:r>
          </w:p>
        </w:tc>
        <w:tc>
          <w:tcPr>
            <w:tcW w:w="2073" w:type="dxa"/>
            <w:hideMark/>
          </w:tcPr>
          <w:p w:rsidR="00961724" w:rsidRDefault="00961724"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w:t>
            </w:r>
          </w:p>
        </w:tc>
        <w:tc>
          <w:tcPr>
            <w:tcW w:w="2073" w:type="dxa"/>
          </w:tcPr>
          <w:p w:rsidR="00961724" w:rsidRDefault="00961724" w:rsidP="00757751">
            <w:pPr>
              <w:spacing w:after="0" w:line="240" w:lineRule="auto"/>
              <w:jc w:val="center"/>
              <w:rPr>
                <w:rFonts w:ascii="Times New Roman" w:eastAsia="Times New Roman" w:hAnsi="Times New Roman" w:cs="Times New Roman"/>
                <w:sz w:val="24"/>
                <w:szCs w:val="24"/>
                <w:lang w:eastAsia="en-US"/>
              </w:rPr>
            </w:pPr>
          </w:p>
        </w:tc>
        <w:tc>
          <w:tcPr>
            <w:tcW w:w="2459" w:type="dxa"/>
          </w:tcPr>
          <w:p w:rsidR="00961724" w:rsidRDefault="007B2DB5" w:rsidP="00757751">
            <w:pPr>
              <w:spacing w:after="0" w:line="240" w:lineRule="auto"/>
              <w:jc w:val="center"/>
              <w:rPr>
                <w:rFonts w:ascii="Times New Roman" w:eastAsia="Times New Roman" w:hAnsi="Times New Roman" w:cs="Times New Roman"/>
                <w:color w:val="000000" w:themeColor="text1"/>
                <w:sz w:val="24"/>
                <w:szCs w:val="24"/>
                <w:lang w:eastAsia="en-US"/>
              </w:rPr>
            </w:pPr>
            <w:r>
              <w:rPr>
                <w:rFonts w:ascii="Times New Roman" w:eastAsia="Times New Roman" w:hAnsi="Times New Roman" w:cs="Times New Roman"/>
                <w:color w:val="000000" w:themeColor="text1"/>
                <w:sz w:val="24"/>
                <w:szCs w:val="24"/>
                <w:lang w:eastAsia="en-US"/>
              </w:rPr>
              <w:t>1</w:t>
            </w:r>
          </w:p>
        </w:tc>
      </w:tr>
      <w:tr w:rsidR="00593733" w:rsidRPr="00841670" w:rsidTr="00757751">
        <w:trPr>
          <w:trHeight w:val="20"/>
          <w:jc w:val="center"/>
        </w:trPr>
        <w:tc>
          <w:tcPr>
            <w:tcW w:w="980" w:type="dxa"/>
          </w:tcPr>
          <w:p w:rsidR="00593733" w:rsidRPr="00593733" w:rsidRDefault="00961724" w:rsidP="00757751">
            <w:pPr>
              <w:pStyle w:val="a5"/>
              <w:spacing w:after="0" w:line="240" w:lineRule="auto"/>
              <w:ind w:left="0"/>
              <w:rPr>
                <w:rFonts w:ascii="Times New Roman" w:hAnsi="Times New Roman"/>
                <w:sz w:val="24"/>
                <w:szCs w:val="24"/>
                <w:lang w:eastAsia="en-US"/>
              </w:rPr>
            </w:pPr>
            <w:r>
              <w:rPr>
                <w:rFonts w:ascii="Times New Roman" w:hAnsi="Times New Roman"/>
                <w:sz w:val="24"/>
                <w:szCs w:val="24"/>
                <w:lang w:eastAsia="en-US"/>
              </w:rPr>
              <w:t>5.</w:t>
            </w:r>
          </w:p>
        </w:tc>
        <w:tc>
          <w:tcPr>
            <w:tcW w:w="4917" w:type="dxa"/>
          </w:tcPr>
          <w:p w:rsidR="00593733" w:rsidRPr="0028669F" w:rsidRDefault="00593733" w:rsidP="00757751">
            <w:pPr>
              <w:spacing w:after="0" w:line="240" w:lineRule="auto"/>
              <w:rPr>
                <w:rFonts w:ascii="Times New Roman" w:eastAsia="Times New Roman" w:hAnsi="Times New Roman" w:cs="Times New Roman"/>
                <w:sz w:val="24"/>
                <w:szCs w:val="24"/>
                <w:lang w:eastAsia="en-US"/>
              </w:rPr>
            </w:pPr>
            <w:r w:rsidRPr="0028669F">
              <w:rPr>
                <w:rFonts w:ascii="Times New Roman" w:eastAsia="Times New Roman" w:hAnsi="Times New Roman" w:cs="Times New Roman"/>
                <w:sz w:val="24"/>
                <w:szCs w:val="24"/>
                <w:lang w:eastAsia="en-US"/>
              </w:rPr>
              <w:t>Баскетбол</w:t>
            </w:r>
          </w:p>
        </w:tc>
        <w:tc>
          <w:tcPr>
            <w:tcW w:w="1302" w:type="dxa"/>
            <w:hideMark/>
          </w:tcPr>
          <w:p w:rsidR="00593733" w:rsidRPr="00241A0F" w:rsidRDefault="00B6596F" w:rsidP="00757751">
            <w:pPr>
              <w:spacing w:after="0" w:line="240" w:lineRule="auto"/>
              <w:jc w:val="center"/>
              <w:rPr>
                <w:rFonts w:ascii="Times New Roman" w:eastAsia="Times New Roman" w:hAnsi="Times New Roman" w:cs="Times New Roman"/>
                <w:sz w:val="24"/>
                <w:szCs w:val="24"/>
                <w:lang w:eastAsia="en-US"/>
              </w:rPr>
            </w:pPr>
            <w:r w:rsidRPr="00241A0F">
              <w:rPr>
                <w:rFonts w:ascii="Times New Roman" w:eastAsia="Times New Roman" w:hAnsi="Times New Roman" w:cs="Times New Roman"/>
                <w:sz w:val="24"/>
                <w:szCs w:val="24"/>
                <w:lang w:eastAsia="en-US"/>
              </w:rPr>
              <w:t>2</w:t>
            </w:r>
            <w:r w:rsidR="00F82CE3">
              <w:rPr>
                <w:rFonts w:ascii="Times New Roman" w:eastAsia="Times New Roman" w:hAnsi="Times New Roman" w:cs="Times New Roman"/>
                <w:sz w:val="24"/>
                <w:szCs w:val="24"/>
                <w:lang w:eastAsia="en-US"/>
              </w:rPr>
              <w:t>1</w:t>
            </w:r>
          </w:p>
        </w:tc>
        <w:tc>
          <w:tcPr>
            <w:tcW w:w="2072" w:type="dxa"/>
            <w:hideMark/>
          </w:tcPr>
          <w:p w:rsidR="00593733" w:rsidRPr="00241A0F" w:rsidRDefault="009930F7"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14</w:t>
            </w:r>
          </w:p>
        </w:tc>
        <w:tc>
          <w:tcPr>
            <w:tcW w:w="2073" w:type="dxa"/>
          </w:tcPr>
          <w:p w:rsidR="00593733" w:rsidRDefault="00593733" w:rsidP="00757751">
            <w:pPr>
              <w:spacing w:after="0" w:line="240" w:lineRule="auto"/>
              <w:jc w:val="center"/>
            </w:pPr>
            <w:r w:rsidRPr="005E591B">
              <w:rPr>
                <w:rFonts w:ascii="Times New Roman" w:eastAsia="Times New Roman" w:hAnsi="Times New Roman" w:cs="Times New Roman"/>
                <w:b/>
                <w:sz w:val="24"/>
                <w:szCs w:val="24"/>
                <w:lang w:eastAsia="en-US"/>
              </w:rPr>
              <w:t>-</w:t>
            </w:r>
          </w:p>
        </w:tc>
        <w:tc>
          <w:tcPr>
            <w:tcW w:w="2073" w:type="dxa"/>
            <w:hideMark/>
          </w:tcPr>
          <w:p w:rsidR="00593733" w:rsidRPr="00241A0F" w:rsidRDefault="00B6596F" w:rsidP="00757751">
            <w:pPr>
              <w:spacing w:after="0" w:line="240" w:lineRule="auto"/>
              <w:jc w:val="center"/>
              <w:rPr>
                <w:rFonts w:ascii="Times New Roman" w:eastAsia="Times New Roman" w:hAnsi="Times New Roman" w:cs="Times New Roman"/>
                <w:sz w:val="24"/>
                <w:szCs w:val="24"/>
                <w:lang w:eastAsia="en-US"/>
              </w:rPr>
            </w:pPr>
            <w:r w:rsidRPr="00241A0F">
              <w:rPr>
                <w:rFonts w:ascii="Times New Roman" w:eastAsia="Times New Roman" w:hAnsi="Times New Roman" w:cs="Times New Roman"/>
                <w:sz w:val="24"/>
                <w:szCs w:val="24"/>
                <w:lang w:eastAsia="en-US"/>
              </w:rPr>
              <w:t>1</w:t>
            </w:r>
            <w:r w:rsidR="009930F7">
              <w:rPr>
                <w:rFonts w:ascii="Times New Roman" w:eastAsia="Times New Roman" w:hAnsi="Times New Roman" w:cs="Times New Roman"/>
                <w:sz w:val="24"/>
                <w:szCs w:val="24"/>
                <w:lang w:eastAsia="en-US"/>
              </w:rPr>
              <w:t>4</w:t>
            </w:r>
          </w:p>
        </w:tc>
        <w:tc>
          <w:tcPr>
            <w:tcW w:w="2459" w:type="dxa"/>
          </w:tcPr>
          <w:p w:rsidR="00593733" w:rsidRPr="009930F7" w:rsidRDefault="00254030" w:rsidP="00757751">
            <w:pPr>
              <w:spacing w:after="0" w:line="240" w:lineRule="auto"/>
              <w:jc w:val="center"/>
              <w:rPr>
                <w:rFonts w:ascii="Times New Roman" w:eastAsia="Times New Roman" w:hAnsi="Times New Roman" w:cs="Times New Roman"/>
                <w:color w:val="000000" w:themeColor="text1"/>
                <w:sz w:val="24"/>
                <w:szCs w:val="24"/>
                <w:lang w:eastAsia="en-US"/>
              </w:rPr>
            </w:pPr>
            <w:r>
              <w:rPr>
                <w:rFonts w:ascii="Times New Roman" w:eastAsia="Times New Roman" w:hAnsi="Times New Roman" w:cs="Times New Roman"/>
                <w:color w:val="000000" w:themeColor="text1"/>
                <w:sz w:val="24"/>
                <w:szCs w:val="24"/>
                <w:lang w:eastAsia="en-US"/>
              </w:rPr>
              <w:t>7</w:t>
            </w:r>
          </w:p>
        </w:tc>
      </w:tr>
      <w:tr w:rsidR="00B6596F" w:rsidRPr="00841670" w:rsidTr="00757751">
        <w:trPr>
          <w:trHeight w:val="20"/>
          <w:jc w:val="center"/>
        </w:trPr>
        <w:tc>
          <w:tcPr>
            <w:tcW w:w="980" w:type="dxa"/>
          </w:tcPr>
          <w:p w:rsidR="00B6596F" w:rsidRPr="00593733" w:rsidRDefault="00961724" w:rsidP="00757751">
            <w:pPr>
              <w:pStyle w:val="a5"/>
              <w:spacing w:after="0" w:line="240" w:lineRule="auto"/>
              <w:ind w:left="0"/>
              <w:rPr>
                <w:rFonts w:ascii="Times New Roman" w:hAnsi="Times New Roman"/>
                <w:sz w:val="24"/>
                <w:szCs w:val="24"/>
                <w:lang w:eastAsia="en-US"/>
              </w:rPr>
            </w:pPr>
            <w:r>
              <w:rPr>
                <w:rFonts w:ascii="Times New Roman" w:hAnsi="Times New Roman"/>
                <w:sz w:val="24"/>
                <w:szCs w:val="24"/>
                <w:lang w:eastAsia="en-US"/>
              </w:rPr>
              <w:t>6.</w:t>
            </w:r>
          </w:p>
        </w:tc>
        <w:tc>
          <w:tcPr>
            <w:tcW w:w="4917" w:type="dxa"/>
          </w:tcPr>
          <w:p w:rsidR="00B6596F" w:rsidRPr="0028669F" w:rsidRDefault="00B6596F" w:rsidP="00757751">
            <w:pPr>
              <w:spacing w:after="0" w:line="240" w:lineRule="auto"/>
              <w:rPr>
                <w:rFonts w:ascii="Times New Roman" w:eastAsia="Times New Roman" w:hAnsi="Times New Roman" w:cs="Times New Roman"/>
                <w:sz w:val="24"/>
                <w:szCs w:val="24"/>
                <w:lang w:eastAsia="en-US"/>
              </w:rPr>
            </w:pPr>
            <w:r w:rsidRPr="0028669F">
              <w:rPr>
                <w:rFonts w:ascii="Times New Roman" w:eastAsia="Times New Roman" w:hAnsi="Times New Roman" w:cs="Times New Roman"/>
                <w:sz w:val="24"/>
                <w:szCs w:val="24"/>
                <w:lang w:eastAsia="en-US"/>
              </w:rPr>
              <w:t>Основы методики самостоятельных занятий</w:t>
            </w:r>
          </w:p>
          <w:p w:rsidR="00B6596F" w:rsidRPr="0028669F" w:rsidRDefault="00524F3B" w:rsidP="00757751">
            <w:pPr>
              <w:spacing w:after="0" w:line="240" w:lineRule="auto"/>
              <w:rPr>
                <w:rFonts w:ascii="Times New Roman" w:eastAsia="Times New Roman" w:hAnsi="Times New Roman" w:cs="Times New Roman"/>
                <w:sz w:val="24"/>
                <w:szCs w:val="24"/>
                <w:lang w:eastAsia="en-US"/>
              </w:rPr>
            </w:pPr>
            <w:r w:rsidRPr="0028669F">
              <w:rPr>
                <w:rFonts w:ascii="Times New Roman" w:eastAsia="Times New Roman" w:hAnsi="Times New Roman" w:cs="Times New Roman"/>
                <w:sz w:val="24"/>
                <w:szCs w:val="24"/>
                <w:lang w:eastAsia="en-US"/>
              </w:rPr>
              <w:t>ф</w:t>
            </w:r>
            <w:r w:rsidR="00B6596F" w:rsidRPr="0028669F">
              <w:rPr>
                <w:rFonts w:ascii="Times New Roman" w:eastAsia="Times New Roman" w:hAnsi="Times New Roman" w:cs="Times New Roman"/>
                <w:sz w:val="24"/>
                <w:szCs w:val="24"/>
                <w:lang w:eastAsia="en-US"/>
              </w:rPr>
              <w:t>изическими упражнениями и спортом</w:t>
            </w:r>
          </w:p>
        </w:tc>
        <w:tc>
          <w:tcPr>
            <w:tcW w:w="1302" w:type="dxa"/>
            <w:hideMark/>
          </w:tcPr>
          <w:p w:rsidR="00B6596F" w:rsidRPr="00B6596F" w:rsidRDefault="007B2DB5"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3</w:t>
            </w:r>
          </w:p>
        </w:tc>
        <w:tc>
          <w:tcPr>
            <w:tcW w:w="2072" w:type="dxa"/>
            <w:hideMark/>
          </w:tcPr>
          <w:p w:rsidR="00B6596F" w:rsidRPr="00B6596F" w:rsidRDefault="007B2DB5"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w:t>
            </w:r>
          </w:p>
        </w:tc>
        <w:tc>
          <w:tcPr>
            <w:tcW w:w="2073" w:type="dxa"/>
          </w:tcPr>
          <w:p w:rsidR="00B6596F" w:rsidRPr="00C83AA9" w:rsidRDefault="007B2DB5"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w:t>
            </w:r>
          </w:p>
        </w:tc>
        <w:tc>
          <w:tcPr>
            <w:tcW w:w="2073" w:type="dxa"/>
            <w:hideMark/>
          </w:tcPr>
          <w:p w:rsidR="00B6596F" w:rsidRPr="006A6971" w:rsidRDefault="006A6971"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w:t>
            </w:r>
          </w:p>
        </w:tc>
        <w:tc>
          <w:tcPr>
            <w:tcW w:w="2459" w:type="dxa"/>
          </w:tcPr>
          <w:p w:rsidR="00B6596F" w:rsidRPr="00782E28" w:rsidRDefault="00C20BB0" w:rsidP="00757751">
            <w:pPr>
              <w:spacing w:after="0" w:line="240" w:lineRule="auto"/>
              <w:jc w:val="center"/>
              <w:rPr>
                <w:rFonts w:ascii="Times New Roman" w:eastAsia="Times New Roman" w:hAnsi="Times New Roman" w:cs="Times New Roman"/>
                <w:color w:val="000000" w:themeColor="text1"/>
                <w:sz w:val="24"/>
                <w:szCs w:val="24"/>
                <w:lang w:eastAsia="en-US"/>
              </w:rPr>
            </w:pPr>
            <w:r>
              <w:rPr>
                <w:rFonts w:ascii="Times New Roman" w:eastAsia="Times New Roman" w:hAnsi="Times New Roman" w:cs="Times New Roman"/>
                <w:color w:val="000000" w:themeColor="text1"/>
                <w:sz w:val="24"/>
                <w:szCs w:val="24"/>
                <w:lang w:eastAsia="en-US"/>
              </w:rPr>
              <w:t>1</w:t>
            </w:r>
          </w:p>
        </w:tc>
      </w:tr>
      <w:tr w:rsidR="00593733" w:rsidRPr="00841670" w:rsidTr="00757751">
        <w:trPr>
          <w:trHeight w:val="20"/>
          <w:jc w:val="center"/>
        </w:trPr>
        <w:tc>
          <w:tcPr>
            <w:tcW w:w="980" w:type="dxa"/>
          </w:tcPr>
          <w:p w:rsidR="00593733" w:rsidRPr="00593733" w:rsidRDefault="00961724" w:rsidP="00757751">
            <w:pPr>
              <w:pStyle w:val="a5"/>
              <w:spacing w:after="0" w:line="240" w:lineRule="auto"/>
              <w:ind w:left="0"/>
              <w:rPr>
                <w:rFonts w:ascii="Times New Roman" w:hAnsi="Times New Roman"/>
                <w:sz w:val="24"/>
                <w:szCs w:val="24"/>
                <w:lang w:eastAsia="en-US"/>
              </w:rPr>
            </w:pPr>
            <w:r>
              <w:rPr>
                <w:rFonts w:ascii="Times New Roman" w:hAnsi="Times New Roman"/>
                <w:sz w:val="24"/>
                <w:szCs w:val="24"/>
                <w:lang w:eastAsia="en-US"/>
              </w:rPr>
              <w:t>7.</w:t>
            </w:r>
          </w:p>
        </w:tc>
        <w:tc>
          <w:tcPr>
            <w:tcW w:w="4917" w:type="dxa"/>
          </w:tcPr>
          <w:p w:rsidR="00593733" w:rsidRPr="0028669F" w:rsidRDefault="00593733" w:rsidP="00757751">
            <w:pPr>
              <w:spacing w:after="0" w:line="240" w:lineRule="auto"/>
              <w:rPr>
                <w:rFonts w:ascii="Times New Roman" w:eastAsia="Times New Roman" w:hAnsi="Times New Roman" w:cs="Times New Roman"/>
                <w:sz w:val="24"/>
                <w:szCs w:val="24"/>
                <w:lang w:eastAsia="en-US"/>
              </w:rPr>
            </w:pPr>
            <w:r w:rsidRPr="0028669F">
              <w:rPr>
                <w:rFonts w:ascii="Times New Roman" w:eastAsia="Times New Roman" w:hAnsi="Times New Roman" w:cs="Times New Roman"/>
                <w:sz w:val="24"/>
                <w:szCs w:val="24"/>
                <w:lang w:eastAsia="en-US"/>
              </w:rPr>
              <w:t>Волейбол</w:t>
            </w:r>
          </w:p>
        </w:tc>
        <w:tc>
          <w:tcPr>
            <w:tcW w:w="1302" w:type="dxa"/>
            <w:hideMark/>
          </w:tcPr>
          <w:p w:rsidR="00593733" w:rsidRPr="00841670" w:rsidRDefault="007B2DB5"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19</w:t>
            </w:r>
          </w:p>
        </w:tc>
        <w:tc>
          <w:tcPr>
            <w:tcW w:w="2072" w:type="dxa"/>
            <w:hideMark/>
          </w:tcPr>
          <w:p w:rsidR="00593733" w:rsidRPr="00841670" w:rsidRDefault="009930F7"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w:t>
            </w:r>
            <w:r w:rsidR="007B2DB5">
              <w:rPr>
                <w:rFonts w:ascii="Times New Roman" w:eastAsia="Times New Roman" w:hAnsi="Times New Roman" w:cs="Times New Roman"/>
                <w:sz w:val="24"/>
                <w:szCs w:val="24"/>
                <w:lang w:eastAsia="en-US"/>
              </w:rPr>
              <w:t>3</w:t>
            </w:r>
          </w:p>
        </w:tc>
        <w:tc>
          <w:tcPr>
            <w:tcW w:w="2073" w:type="dxa"/>
            <w:hideMark/>
          </w:tcPr>
          <w:p w:rsidR="00593733" w:rsidRDefault="00593733" w:rsidP="00757751">
            <w:pPr>
              <w:spacing w:after="0" w:line="240" w:lineRule="auto"/>
              <w:jc w:val="center"/>
            </w:pPr>
            <w:r w:rsidRPr="005E591B">
              <w:rPr>
                <w:rFonts w:ascii="Times New Roman" w:eastAsia="Times New Roman" w:hAnsi="Times New Roman" w:cs="Times New Roman"/>
                <w:b/>
                <w:sz w:val="24"/>
                <w:szCs w:val="24"/>
                <w:lang w:eastAsia="en-US"/>
              </w:rPr>
              <w:t>-</w:t>
            </w:r>
          </w:p>
        </w:tc>
        <w:tc>
          <w:tcPr>
            <w:tcW w:w="2073" w:type="dxa"/>
          </w:tcPr>
          <w:p w:rsidR="00593733" w:rsidRPr="00841670" w:rsidRDefault="00B6596F"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w:t>
            </w:r>
            <w:r w:rsidR="007B2DB5">
              <w:rPr>
                <w:rFonts w:ascii="Times New Roman" w:eastAsia="Times New Roman" w:hAnsi="Times New Roman" w:cs="Times New Roman"/>
                <w:sz w:val="24"/>
                <w:szCs w:val="24"/>
                <w:lang w:eastAsia="en-US"/>
              </w:rPr>
              <w:t>3</w:t>
            </w:r>
          </w:p>
        </w:tc>
        <w:tc>
          <w:tcPr>
            <w:tcW w:w="2459" w:type="dxa"/>
          </w:tcPr>
          <w:p w:rsidR="00593733" w:rsidRPr="00782E28" w:rsidRDefault="007B2DB5" w:rsidP="00757751">
            <w:pPr>
              <w:spacing w:after="0" w:line="240" w:lineRule="auto"/>
              <w:jc w:val="center"/>
              <w:rPr>
                <w:rFonts w:ascii="Times New Roman" w:eastAsia="Times New Roman" w:hAnsi="Times New Roman" w:cs="Times New Roman"/>
                <w:color w:val="000000" w:themeColor="text1"/>
                <w:sz w:val="24"/>
                <w:szCs w:val="24"/>
                <w:lang w:eastAsia="en-US"/>
              </w:rPr>
            </w:pPr>
            <w:r>
              <w:rPr>
                <w:rFonts w:ascii="Times New Roman" w:eastAsia="Times New Roman" w:hAnsi="Times New Roman" w:cs="Times New Roman"/>
                <w:color w:val="000000" w:themeColor="text1"/>
                <w:sz w:val="24"/>
                <w:szCs w:val="24"/>
                <w:lang w:eastAsia="en-US"/>
              </w:rPr>
              <w:t>6</w:t>
            </w:r>
          </w:p>
        </w:tc>
      </w:tr>
      <w:tr w:rsidR="006E2263" w:rsidRPr="00593733" w:rsidTr="00757751">
        <w:trPr>
          <w:trHeight w:val="20"/>
          <w:jc w:val="center"/>
        </w:trPr>
        <w:tc>
          <w:tcPr>
            <w:tcW w:w="980" w:type="dxa"/>
          </w:tcPr>
          <w:p w:rsidR="006E2263" w:rsidRPr="00593733" w:rsidRDefault="006E2263" w:rsidP="00757751">
            <w:pPr>
              <w:spacing w:after="0" w:line="240" w:lineRule="auto"/>
              <w:rPr>
                <w:rFonts w:ascii="Times New Roman" w:eastAsia="Times New Roman" w:hAnsi="Times New Roman" w:cs="Times New Roman"/>
                <w:b/>
                <w:i/>
                <w:sz w:val="24"/>
                <w:szCs w:val="24"/>
                <w:lang w:eastAsia="en-US"/>
              </w:rPr>
            </w:pPr>
          </w:p>
        </w:tc>
        <w:tc>
          <w:tcPr>
            <w:tcW w:w="4917" w:type="dxa"/>
          </w:tcPr>
          <w:p w:rsidR="006E2263" w:rsidRPr="0028669F" w:rsidRDefault="006E2263" w:rsidP="00757751">
            <w:pPr>
              <w:spacing w:after="0" w:line="240" w:lineRule="auto"/>
              <w:jc w:val="center"/>
              <w:rPr>
                <w:rFonts w:ascii="Times New Roman" w:eastAsia="Times New Roman" w:hAnsi="Times New Roman" w:cs="Times New Roman"/>
                <w:b/>
                <w:sz w:val="24"/>
                <w:szCs w:val="24"/>
                <w:lang w:eastAsia="en-US"/>
              </w:rPr>
            </w:pPr>
            <w:r w:rsidRPr="0028669F">
              <w:rPr>
                <w:rFonts w:ascii="Times New Roman" w:eastAsia="Times New Roman" w:hAnsi="Times New Roman" w:cs="Times New Roman"/>
                <w:b/>
                <w:sz w:val="24"/>
                <w:szCs w:val="24"/>
                <w:lang w:eastAsia="en-US"/>
              </w:rPr>
              <w:t>2-семестр</w:t>
            </w:r>
          </w:p>
        </w:tc>
        <w:tc>
          <w:tcPr>
            <w:tcW w:w="1302" w:type="dxa"/>
            <w:hideMark/>
          </w:tcPr>
          <w:p w:rsidR="006E2263" w:rsidRDefault="0019318E" w:rsidP="00757751">
            <w:pPr>
              <w:spacing w:after="0" w:line="240" w:lineRule="auto"/>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99</w:t>
            </w:r>
          </w:p>
        </w:tc>
        <w:tc>
          <w:tcPr>
            <w:tcW w:w="2072" w:type="dxa"/>
            <w:hideMark/>
          </w:tcPr>
          <w:p w:rsidR="006E2263" w:rsidRDefault="006E2263" w:rsidP="00757751">
            <w:pPr>
              <w:spacing w:after="0" w:line="240" w:lineRule="auto"/>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66</w:t>
            </w:r>
          </w:p>
        </w:tc>
        <w:tc>
          <w:tcPr>
            <w:tcW w:w="2073" w:type="dxa"/>
          </w:tcPr>
          <w:p w:rsidR="006E2263" w:rsidRPr="009930F7" w:rsidRDefault="009930F7" w:rsidP="00757751">
            <w:pPr>
              <w:spacing w:after="0" w:line="240" w:lineRule="auto"/>
              <w:jc w:val="center"/>
              <w:rPr>
                <w:rFonts w:ascii="Times New Roman" w:eastAsia="Times New Roman" w:hAnsi="Times New Roman" w:cs="Times New Roman"/>
                <w:b/>
                <w:sz w:val="24"/>
                <w:szCs w:val="24"/>
                <w:lang w:eastAsia="en-US"/>
              </w:rPr>
            </w:pPr>
            <w:r w:rsidRPr="009930F7">
              <w:rPr>
                <w:rFonts w:ascii="Times New Roman" w:eastAsia="Times New Roman" w:hAnsi="Times New Roman" w:cs="Times New Roman"/>
                <w:b/>
                <w:sz w:val="24"/>
                <w:szCs w:val="24"/>
                <w:lang w:eastAsia="en-US"/>
              </w:rPr>
              <w:t>7</w:t>
            </w:r>
          </w:p>
        </w:tc>
        <w:tc>
          <w:tcPr>
            <w:tcW w:w="2073" w:type="dxa"/>
            <w:hideMark/>
          </w:tcPr>
          <w:p w:rsidR="006E2263" w:rsidRDefault="00EC629D" w:rsidP="00757751">
            <w:pPr>
              <w:spacing w:after="0" w:line="240" w:lineRule="auto"/>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59</w:t>
            </w:r>
          </w:p>
        </w:tc>
        <w:tc>
          <w:tcPr>
            <w:tcW w:w="2459" w:type="dxa"/>
          </w:tcPr>
          <w:p w:rsidR="006E2263" w:rsidRPr="00782E28" w:rsidRDefault="009930F7" w:rsidP="00757751">
            <w:pPr>
              <w:spacing w:after="0" w:line="240" w:lineRule="auto"/>
              <w:jc w:val="center"/>
              <w:rPr>
                <w:rFonts w:ascii="Times New Roman" w:eastAsia="Times New Roman" w:hAnsi="Times New Roman" w:cs="Times New Roman"/>
                <w:b/>
                <w:color w:val="000000" w:themeColor="text1"/>
                <w:sz w:val="24"/>
                <w:szCs w:val="24"/>
                <w:lang w:eastAsia="en-US"/>
              </w:rPr>
            </w:pPr>
            <w:r>
              <w:rPr>
                <w:rFonts w:ascii="Times New Roman" w:eastAsia="Times New Roman" w:hAnsi="Times New Roman" w:cs="Times New Roman"/>
                <w:b/>
                <w:color w:val="000000" w:themeColor="text1"/>
                <w:sz w:val="24"/>
                <w:szCs w:val="24"/>
                <w:lang w:eastAsia="en-US"/>
              </w:rPr>
              <w:t>33</w:t>
            </w:r>
          </w:p>
        </w:tc>
      </w:tr>
      <w:tr w:rsidR="00524F3B" w:rsidRPr="00593733" w:rsidTr="00757751">
        <w:trPr>
          <w:trHeight w:val="20"/>
          <w:jc w:val="center"/>
        </w:trPr>
        <w:tc>
          <w:tcPr>
            <w:tcW w:w="980" w:type="dxa"/>
          </w:tcPr>
          <w:p w:rsidR="00524F3B" w:rsidRPr="001775B4" w:rsidRDefault="00961724" w:rsidP="00757751">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8.</w:t>
            </w:r>
          </w:p>
        </w:tc>
        <w:tc>
          <w:tcPr>
            <w:tcW w:w="4917" w:type="dxa"/>
          </w:tcPr>
          <w:p w:rsidR="00524F3B" w:rsidRPr="0028669F" w:rsidRDefault="00524F3B" w:rsidP="00757751">
            <w:pPr>
              <w:spacing w:after="0" w:line="240" w:lineRule="auto"/>
              <w:rPr>
                <w:rFonts w:ascii="Times New Roman" w:eastAsia="Times New Roman" w:hAnsi="Times New Roman" w:cs="Times New Roman"/>
                <w:sz w:val="24"/>
                <w:szCs w:val="24"/>
                <w:lang w:eastAsia="en-US"/>
              </w:rPr>
            </w:pPr>
            <w:r w:rsidRPr="0028669F">
              <w:rPr>
                <w:rFonts w:ascii="Times New Roman" w:eastAsia="Times New Roman" w:hAnsi="Times New Roman" w:cs="Times New Roman"/>
                <w:sz w:val="24"/>
                <w:szCs w:val="24"/>
                <w:lang w:eastAsia="en-US"/>
              </w:rPr>
              <w:t>Самоконтроль</w:t>
            </w:r>
            <w:r w:rsidR="001775B4">
              <w:rPr>
                <w:rFonts w:ascii="Times New Roman" w:eastAsia="Times New Roman" w:hAnsi="Times New Roman" w:cs="Times New Roman"/>
                <w:sz w:val="24"/>
                <w:szCs w:val="24"/>
                <w:lang w:eastAsia="en-US"/>
              </w:rPr>
              <w:t>, его основные методы, показатели и критерии оценки</w:t>
            </w:r>
          </w:p>
        </w:tc>
        <w:tc>
          <w:tcPr>
            <w:tcW w:w="1302" w:type="dxa"/>
            <w:hideMark/>
          </w:tcPr>
          <w:p w:rsidR="00524F3B" w:rsidRPr="001038F3" w:rsidRDefault="00650F2D"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4</w:t>
            </w:r>
          </w:p>
        </w:tc>
        <w:tc>
          <w:tcPr>
            <w:tcW w:w="2072" w:type="dxa"/>
            <w:hideMark/>
          </w:tcPr>
          <w:p w:rsidR="00524F3B" w:rsidRPr="001038F3" w:rsidRDefault="00650F2D"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3</w:t>
            </w:r>
          </w:p>
        </w:tc>
        <w:tc>
          <w:tcPr>
            <w:tcW w:w="2073" w:type="dxa"/>
          </w:tcPr>
          <w:p w:rsidR="00524F3B" w:rsidRPr="001038F3" w:rsidRDefault="00650F2D"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3</w:t>
            </w:r>
          </w:p>
        </w:tc>
        <w:tc>
          <w:tcPr>
            <w:tcW w:w="2073" w:type="dxa"/>
            <w:hideMark/>
          </w:tcPr>
          <w:p w:rsidR="00524F3B" w:rsidRPr="001038F3" w:rsidRDefault="006A6971"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w:t>
            </w:r>
          </w:p>
        </w:tc>
        <w:tc>
          <w:tcPr>
            <w:tcW w:w="2459" w:type="dxa"/>
          </w:tcPr>
          <w:p w:rsidR="00524F3B" w:rsidRPr="00782E28" w:rsidRDefault="00C20BB0" w:rsidP="00757751">
            <w:pPr>
              <w:spacing w:after="0" w:line="240" w:lineRule="auto"/>
              <w:jc w:val="center"/>
              <w:rPr>
                <w:rFonts w:ascii="Times New Roman" w:eastAsia="Times New Roman" w:hAnsi="Times New Roman" w:cs="Times New Roman"/>
                <w:color w:val="000000" w:themeColor="text1"/>
                <w:sz w:val="24"/>
                <w:szCs w:val="24"/>
                <w:lang w:eastAsia="en-US"/>
              </w:rPr>
            </w:pPr>
            <w:r>
              <w:rPr>
                <w:rFonts w:ascii="Times New Roman" w:eastAsia="Times New Roman" w:hAnsi="Times New Roman" w:cs="Times New Roman"/>
                <w:color w:val="000000" w:themeColor="text1"/>
                <w:sz w:val="24"/>
                <w:szCs w:val="24"/>
                <w:lang w:eastAsia="en-US"/>
              </w:rPr>
              <w:t>1</w:t>
            </w:r>
          </w:p>
        </w:tc>
      </w:tr>
      <w:tr w:rsidR="00593733" w:rsidRPr="00841670" w:rsidTr="00757751">
        <w:trPr>
          <w:trHeight w:val="20"/>
          <w:jc w:val="center"/>
        </w:trPr>
        <w:tc>
          <w:tcPr>
            <w:tcW w:w="980" w:type="dxa"/>
          </w:tcPr>
          <w:p w:rsidR="00593733" w:rsidRPr="00593733" w:rsidRDefault="007B2DB5" w:rsidP="00757751">
            <w:pPr>
              <w:pStyle w:val="a5"/>
              <w:spacing w:after="0" w:line="240" w:lineRule="auto"/>
              <w:ind w:left="0"/>
              <w:rPr>
                <w:rFonts w:ascii="Times New Roman" w:hAnsi="Times New Roman"/>
                <w:sz w:val="24"/>
                <w:szCs w:val="24"/>
                <w:lang w:eastAsia="en-US"/>
              </w:rPr>
            </w:pPr>
            <w:r>
              <w:rPr>
                <w:rFonts w:ascii="Times New Roman" w:hAnsi="Times New Roman"/>
                <w:sz w:val="24"/>
                <w:szCs w:val="24"/>
                <w:lang w:eastAsia="en-US"/>
              </w:rPr>
              <w:t>9</w:t>
            </w:r>
          </w:p>
        </w:tc>
        <w:tc>
          <w:tcPr>
            <w:tcW w:w="4917" w:type="dxa"/>
          </w:tcPr>
          <w:p w:rsidR="00593733" w:rsidRPr="0028669F" w:rsidRDefault="00593733" w:rsidP="00757751">
            <w:pPr>
              <w:spacing w:after="0" w:line="240" w:lineRule="auto"/>
              <w:rPr>
                <w:rFonts w:ascii="Times New Roman" w:eastAsia="Times New Roman" w:hAnsi="Times New Roman" w:cs="Times New Roman"/>
                <w:sz w:val="24"/>
                <w:szCs w:val="24"/>
                <w:lang w:eastAsia="en-US"/>
              </w:rPr>
            </w:pPr>
            <w:r w:rsidRPr="0028669F">
              <w:rPr>
                <w:rFonts w:ascii="Times New Roman" w:eastAsia="Times New Roman" w:hAnsi="Times New Roman" w:cs="Times New Roman"/>
                <w:sz w:val="24"/>
                <w:szCs w:val="24"/>
                <w:lang w:eastAsia="en-US"/>
              </w:rPr>
              <w:t>Лыжная подготовка</w:t>
            </w:r>
          </w:p>
        </w:tc>
        <w:tc>
          <w:tcPr>
            <w:tcW w:w="1302" w:type="dxa"/>
            <w:hideMark/>
          </w:tcPr>
          <w:p w:rsidR="00593733" w:rsidRPr="00961724" w:rsidRDefault="00593733" w:rsidP="00757751">
            <w:pPr>
              <w:spacing w:after="0" w:line="240" w:lineRule="auto"/>
              <w:jc w:val="center"/>
              <w:rPr>
                <w:rFonts w:ascii="Times New Roman" w:eastAsia="Times New Roman" w:hAnsi="Times New Roman" w:cs="Times New Roman"/>
                <w:sz w:val="24"/>
                <w:szCs w:val="24"/>
                <w:lang w:val="en-US" w:eastAsia="en-US"/>
              </w:rPr>
            </w:pPr>
            <w:r w:rsidRPr="00841670">
              <w:rPr>
                <w:rFonts w:ascii="Times New Roman" w:eastAsia="Times New Roman" w:hAnsi="Times New Roman" w:cs="Times New Roman"/>
                <w:sz w:val="24"/>
                <w:szCs w:val="24"/>
                <w:lang w:eastAsia="en-US"/>
              </w:rPr>
              <w:t>2</w:t>
            </w:r>
            <w:r w:rsidR="00961724">
              <w:rPr>
                <w:rFonts w:ascii="Times New Roman" w:eastAsia="Times New Roman" w:hAnsi="Times New Roman" w:cs="Times New Roman"/>
                <w:sz w:val="24"/>
                <w:szCs w:val="24"/>
                <w:lang w:val="en-US" w:eastAsia="en-US"/>
              </w:rPr>
              <w:t>3</w:t>
            </w:r>
          </w:p>
        </w:tc>
        <w:tc>
          <w:tcPr>
            <w:tcW w:w="2072" w:type="dxa"/>
            <w:hideMark/>
          </w:tcPr>
          <w:p w:rsidR="00593733" w:rsidRPr="00961724" w:rsidRDefault="00AC22B0" w:rsidP="00757751">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eastAsia="en-US"/>
              </w:rPr>
              <w:t>1</w:t>
            </w:r>
            <w:r w:rsidR="00961724">
              <w:rPr>
                <w:rFonts w:ascii="Times New Roman" w:eastAsia="Times New Roman" w:hAnsi="Times New Roman" w:cs="Times New Roman"/>
                <w:sz w:val="24"/>
                <w:szCs w:val="24"/>
                <w:lang w:val="en-US" w:eastAsia="en-US"/>
              </w:rPr>
              <w:t>5</w:t>
            </w:r>
          </w:p>
        </w:tc>
        <w:tc>
          <w:tcPr>
            <w:tcW w:w="2073" w:type="dxa"/>
            <w:hideMark/>
          </w:tcPr>
          <w:p w:rsidR="00593733" w:rsidRPr="00841670" w:rsidRDefault="00593733" w:rsidP="00757751">
            <w:pPr>
              <w:spacing w:after="0" w:line="240" w:lineRule="auto"/>
              <w:jc w:val="center"/>
              <w:rPr>
                <w:rFonts w:ascii="Times New Roman" w:eastAsia="Times New Roman" w:hAnsi="Times New Roman" w:cs="Times New Roman"/>
                <w:b/>
                <w:sz w:val="24"/>
                <w:szCs w:val="24"/>
                <w:lang w:eastAsia="en-US"/>
              </w:rPr>
            </w:pPr>
            <w:r w:rsidRPr="00593733">
              <w:rPr>
                <w:rFonts w:ascii="Times New Roman" w:eastAsia="Times New Roman" w:hAnsi="Times New Roman" w:cs="Times New Roman"/>
                <w:b/>
                <w:sz w:val="24"/>
                <w:szCs w:val="24"/>
                <w:lang w:eastAsia="en-US"/>
              </w:rPr>
              <w:t>-</w:t>
            </w:r>
          </w:p>
        </w:tc>
        <w:tc>
          <w:tcPr>
            <w:tcW w:w="2073" w:type="dxa"/>
          </w:tcPr>
          <w:p w:rsidR="00593733" w:rsidRPr="00961724" w:rsidRDefault="00593733" w:rsidP="00757751">
            <w:pPr>
              <w:spacing w:after="0" w:line="240" w:lineRule="auto"/>
              <w:jc w:val="center"/>
              <w:rPr>
                <w:rFonts w:ascii="Times New Roman" w:eastAsia="Times New Roman" w:hAnsi="Times New Roman" w:cs="Times New Roman"/>
                <w:sz w:val="24"/>
                <w:szCs w:val="24"/>
                <w:lang w:val="en-US" w:eastAsia="en-US"/>
              </w:rPr>
            </w:pPr>
            <w:r w:rsidRPr="00841670">
              <w:rPr>
                <w:rFonts w:ascii="Times New Roman" w:eastAsia="Times New Roman" w:hAnsi="Times New Roman" w:cs="Times New Roman"/>
                <w:sz w:val="24"/>
                <w:szCs w:val="24"/>
                <w:lang w:eastAsia="en-US"/>
              </w:rPr>
              <w:t>1</w:t>
            </w:r>
            <w:r w:rsidR="00961724">
              <w:rPr>
                <w:rFonts w:ascii="Times New Roman" w:eastAsia="Times New Roman" w:hAnsi="Times New Roman" w:cs="Times New Roman"/>
                <w:sz w:val="24"/>
                <w:szCs w:val="24"/>
                <w:lang w:val="en-US" w:eastAsia="en-US"/>
              </w:rPr>
              <w:t>5</w:t>
            </w:r>
          </w:p>
        </w:tc>
        <w:tc>
          <w:tcPr>
            <w:tcW w:w="2459" w:type="dxa"/>
          </w:tcPr>
          <w:p w:rsidR="00593733" w:rsidRPr="00B15938" w:rsidRDefault="00B20A90" w:rsidP="00757751">
            <w:pPr>
              <w:spacing w:after="0" w:line="240" w:lineRule="auto"/>
              <w:jc w:val="center"/>
              <w:rPr>
                <w:rFonts w:ascii="Times New Roman" w:eastAsia="Times New Roman" w:hAnsi="Times New Roman" w:cs="Times New Roman"/>
                <w:color w:val="000000" w:themeColor="text1"/>
                <w:sz w:val="24"/>
                <w:szCs w:val="24"/>
                <w:lang w:eastAsia="en-US"/>
              </w:rPr>
            </w:pPr>
            <w:r>
              <w:rPr>
                <w:rFonts w:ascii="Times New Roman" w:eastAsia="Times New Roman" w:hAnsi="Times New Roman" w:cs="Times New Roman"/>
                <w:color w:val="000000" w:themeColor="text1"/>
                <w:sz w:val="24"/>
                <w:szCs w:val="24"/>
                <w:lang w:eastAsia="en-US"/>
              </w:rPr>
              <w:t>8</w:t>
            </w:r>
          </w:p>
        </w:tc>
      </w:tr>
      <w:tr w:rsidR="00524F3B" w:rsidRPr="00841670" w:rsidTr="00757751">
        <w:trPr>
          <w:trHeight w:val="20"/>
          <w:jc w:val="center"/>
        </w:trPr>
        <w:tc>
          <w:tcPr>
            <w:tcW w:w="980" w:type="dxa"/>
          </w:tcPr>
          <w:p w:rsidR="00524F3B" w:rsidRPr="00593733" w:rsidRDefault="007B2DB5" w:rsidP="00757751">
            <w:pPr>
              <w:pStyle w:val="a5"/>
              <w:spacing w:after="0" w:line="240" w:lineRule="auto"/>
              <w:ind w:left="0"/>
              <w:rPr>
                <w:rFonts w:ascii="Times New Roman" w:hAnsi="Times New Roman"/>
                <w:sz w:val="24"/>
                <w:szCs w:val="24"/>
                <w:lang w:eastAsia="en-US"/>
              </w:rPr>
            </w:pPr>
            <w:r>
              <w:rPr>
                <w:rFonts w:ascii="Times New Roman" w:hAnsi="Times New Roman"/>
                <w:sz w:val="24"/>
                <w:szCs w:val="24"/>
                <w:lang w:eastAsia="en-US"/>
              </w:rPr>
              <w:t>10.</w:t>
            </w:r>
          </w:p>
        </w:tc>
        <w:tc>
          <w:tcPr>
            <w:tcW w:w="4917" w:type="dxa"/>
          </w:tcPr>
          <w:p w:rsidR="00524F3B" w:rsidRPr="0028669F" w:rsidRDefault="001775B4" w:rsidP="00757751">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Психофизиологические основы учебного и производственного труда. </w:t>
            </w:r>
            <w:r w:rsidR="00524F3B" w:rsidRPr="0028669F">
              <w:rPr>
                <w:rFonts w:ascii="Times New Roman" w:eastAsia="Times New Roman" w:hAnsi="Times New Roman" w:cs="Times New Roman"/>
                <w:sz w:val="24"/>
                <w:szCs w:val="24"/>
                <w:lang w:eastAsia="en-US"/>
              </w:rPr>
              <w:t>Средства физической культуры в регулировании работоспособности</w:t>
            </w:r>
            <w:r>
              <w:rPr>
                <w:rFonts w:ascii="Times New Roman" w:eastAsia="Times New Roman" w:hAnsi="Times New Roman" w:cs="Times New Roman"/>
                <w:sz w:val="24"/>
                <w:szCs w:val="24"/>
                <w:lang w:eastAsia="en-US"/>
              </w:rPr>
              <w:t>.</w:t>
            </w:r>
            <w:r w:rsidR="00524F3B" w:rsidRPr="0028669F">
              <w:rPr>
                <w:rFonts w:ascii="Times New Roman" w:eastAsia="Times New Roman" w:hAnsi="Times New Roman" w:cs="Times New Roman"/>
                <w:sz w:val="24"/>
                <w:szCs w:val="24"/>
                <w:lang w:eastAsia="en-US"/>
              </w:rPr>
              <w:t xml:space="preserve"> </w:t>
            </w:r>
          </w:p>
        </w:tc>
        <w:tc>
          <w:tcPr>
            <w:tcW w:w="1302" w:type="dxa"/>
            <w:hideMark/>
          </w:tcPr>
          <w:p w:rsidR="00524F3B" w:rsidRPr="00841670" w:rsidRDefault="0019318E"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3</w:t>
            </w:r>
          </w:p>
        </w:tc>
        <w:tc>
          <w:tcPr>
            <w:tcW w:w="2072" w:type="dxa"/>
            <w:hideMark/>
          </w:tcPr>
          <w:p w:rsidR="00524F3B" w:rsidRDefault="00524F3B"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w:t>
            </w:r>
          </w:p>
        </w:tc>
        <w:tc>
          <w:tcPr>
            <w:tcW w:w="2073" w:type="dxa"/>
            <w:hideMark/>
          </w:tcPr>
          <w:p w:rsidR="00524F3B" w:rsidRPr="00524F3B" w:rsidRDefault="00524F3B" w:rsidP="00757751">
            <w:pPr>
              <w:spacing w:after="0" w:line="240" w:lineRule="auto"/>
              <w:jc w:val="center"/>
              <w:rPr>
                <w:rFonts w:ascii="Times New Roman" w:eastAsia="Times New Roman" w:hAnsi="Times New Roman" w:cs="Times New Roman"/>
                <w:sz w:val="24"/>
                <w:szCs w:val="24"/>
                <w:lang w:eastAsia="en-US"/>
              </w:rPr>
            </w:pPr>
            <w:r w:rsidRPr="00524F3B">
              <w:rPr>
                <w:rFonts w:ascii="Times New Roman" w:eastAsia="Times New Roman" w:hAnsi="Times New Roman" w:cs="Times New Roman"/>
                <w:sz w:val="24"/>
                <w:szCs w:val="24"/>
                <w:lang w:eastAsia="en-US"/>
              </w:rPr>
              <w:t>2</w:t>
            </w:r>
          </w:p>
        </w:tc>
        <w:tc>
          <w:tcPr>
            <w:tcW w:w="2073" w:type="dxa"/>
          </w:tcPr>
          <w:p w:rsidR="00524F3B" w:rsidRPr="00841670" w:rsidRDefault="006A6971"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w:t>
            </w:r>
          </w:p>
        </w:tc>
        <w:tc>
          <w:tcPr>
            <w:tcW w:w="2459" w:type="dxa"/>
          </w:tcPr>
          <w:p w:rsidR="00524F3B" w:rsidRPr="00782E28" w:rsidRDefault="00B15938" w:rsidP="00757751">
            <w:pPr>
              <w:spacing w:after="0" w:line="240" w:lineRule="auto"/>
              <w:jc w:val="center"/>
              <w:rPr>
                <w:rFonts w:ascii="Times New Roman" w:eastAsia="Times New Roman" w:hAnsi="Times New Roman" w:cs="Times New Roman"/>
                <w:color w:val="000000" w:themeColor="text1"/>
                <w:sz w:val="24"/>
                <w:szCs w:val="24"/>
                <w:lang w:eastAsia="en-US"/>
              </w:rPr>
            </w:pPr>
            <w:r>
              <w:rPr>
                <w:rFonts w:ascii="Times New Roman" w:eastAsia="Times New Roman" w:hAnsi="Times New Roman" w:cs="Times New Roman"/>
                <w:color w:val="000000" w:themeColor="text1"/>
                <w:sz w:val="24"/>
                <w:szCs w:val="24"/>
                <w:lang w:eastAsia="en-US"/>
              </w:rPr>
              <w:t>1</w:t>
            </w:r>
          </w:p>
        </w:tc>
      </w:tr>
      <w:tr w:rsidR="00593733" w:rsidRPr="00841670" w:rsidTr="00757751">
        <w:trPr>
          <w:trHeight w:val="20"/>
          <w:jc w:val="center"/>
        </w:trPr>
        <w:tc>
          <w:tcPr>
            <w:tcW w:w="980" w:type="dxa"/>
          </w:tcPr>
          <w:p w:rsidR="00593733" w:rsidRPr="00593733" w:rsidRDefault="001775B4" w:rsidP="00757751">
            <w:pPr>
              <w:pStyle w:val="a5"/>
              <w:tabs>
                <w:tab w:val="left" w:pos="1485"/>
              </w:tabs>
              <w:spacing w:after="0" w:line="240" w:lineRule="auto"/>
              <w:ind w:left="0"/>
              <w:rPr>
                <w:rFonts w:ascii="Times New Roman" w:hAnsi="Times New Roman"/>
                <w:sz w:val="24"/>
                <w:szCs w:val="24"/>
                <w:lang w:eastAsia="en-US"/>
              </w:rPr>
            </w:pPr>
            <w:r>
              <w:rPr>
                <w:rFonts w:ascii="Times New Roman" w:hAnsi="Times New Roman"/>
                <w:sz w:val="24"/>
                <w:szCs w:val="24"/>
                <w:lang w:eastAsia="en-US"/>
              </w:rPr>
              <w:t>1</w:t>
            </w:r>
            <w:r w:rsidR="007B2DB5">
              <w:rPr>
                <w:rFonts w:ascii="Times New Roman" w:hAnsi="Times New Roman"/>
                <w:sz w:val="24"/>
                <w:szCs w:val="24"/>
                <w:lang w:eastAsia="en-US"/>
              </w:rPr>
              <w:t>1.</w:t>
            </w:r>
          </w:p>
        </w:tc>
        <w:tc>
          <w:tcPr>
            <w:tcW w:w="4917" w:type="dxa"/>
          </w:tcPr>
          <w:p w:rsidR="00593733" w:rsidRPr="0028669F" w:rsidRDefault="00524F3B" w:rsidP="00757751">
            <w:pPr>
              <w:tabs>
                <w:tab w:val="left" w:pos="1485"/>
              </w:tabs>
              <w:spacing w:after="0" w:line="240" w:lineRule="auto"/>
              <w:rPr>
                <w:rFonts w:ascii="Times New Roman" w:eastAsia="Times New Roman" w:hAnsi="Times New Roman" w:cs="Times New Roman"/>
                <w:sz w:val="24"/>
                <w:szCs w:val="24"/>
                <w:lang w:eastAsia="en-US"/>
              </w:rPr>
            </w:pPr>
            <w:r w:rsidRPr="0028669F">
              <w:rPr>
                <w:rFonts w:ascii="Times New Roman" w:eastAsia="Times New Roman" w:hAnsi="Times New Roman" w:cs="Times New Roman"/>
                <w:sz w:val="24"/>
                <w:szCs w:val="24"/>
                <w:lang w:eastAsia="en-US"/>
              </w:rPr>
              <w:t>Гимнастика</w:t>
            </w:r>
          </w:p>
        </w:tc>
        <w:tc>
          <w:tcPr>
            <w:tcW w:w="1302" w:type="dxa"/>
            <w:hideMark/>
          </w:tcPr>
          <w:p w:rsidR="00593733" w:rsidRPr="005B664C" w:rsidRDefault="00EC629D" w:rsidP="00757751">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eastAsia="en-US"/>
              </w:rPr>
              <w:t>1</w:t>
            </w:r>
            <w:r w:rsidR="005B664C">
              <w:rPr>
                <w:rFonts w:ascii="Times New Roman" w:eastAsia="Times New Roman" w:hAnsi="Times New Roman" w:cs="Times New Roman"/>
                <w:sz w:val="24"/>
                <w:szCs w:val="24"/>
                <w:lang w:val="en-US" w:eastAsia="en-US"/>
              </w:rPr>
              <w:t>8</w:t>
            </w:r>
          </w:p>
        </w:tc>
        <w:tc>
          <w:tcPr>
            <w:tcW w:w="2072" w:type="dxa"/>
            <w:hideMark/>
          </w:tcPr>
          <w:p w:rsidR="00593733" w:rsidRPr="005B664C" w:rsidRDefault="00524F3B" w:rsidP="00757751">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eastAsia="en-US"/>
              </w:rPr>
              <w:t>1</w:t>
            </w:r>
            <w:r w:rsidR="005B664C">
              <w:rPr>
                <w:rFonts w:ascii="Times New Roman" w:eastAsia="Times New Roman" w:hAnsi="Times New Roman" w:cs="Times New Roman"/>
                <w:sz w:val="24"/>
                <w:szCs w:val="24"/>
                <w:lang w:val="en-US" w:eastAsia="en-US"/>
              </w:rPr>
              <w:t>2</w:t>
            </w:r>
          </w:p>
        </w:tc>
        <w:tc>
          <w:tcPr>
            <w:tcW w:w="2073" w:type="dxa"/>
          </w:tcPr>
          <w:p w:rsidR="00593733" w:rsidRPr="00841670" w:rsidRDefault="00593733" w:rsidP="00757751">
            <w:pPr>
              <w:spacing w:after="0" w:line="240" w:lineRule="auto"/>
              <w:jc w:val="center"/>
              <w:rPr>
                <w:rFonts w:ascii="Times New Roman" w:eastAsia="Times New Roman" w:hAnsi="Times New Roman" w:cs="Times New Roman"/>
                <w:b/>
                <w:sz w:val="24"/>
                <w:szCs w:val="24"/>
                <w:lang w:eastAsia="en-US"/>
              </w:rPr>
            </w:pPr>
            <w:r w:rsidRPr="00593733">
              <w:rPr>
                <w:rFonts w:ascii="Times New Roman" w:eastAsia="Times New Roman" w:hAnsi="Times New Roman" w:cs="Times New Roman"/>
                <w:b/>
                <w:sz w:val="24"/>
                <w:szCs w:val="24"/>
                <w:lang w:eastAsia="en-US"/>
              </w:rPr>
              <w:t>-</w:t>
            </w:r>
          </w:p>
        </w:tc>
        <w:tc>
          <w:tcPr>
            <w:tcW w:w="2073" w:type="dxa"/>
            <w:hideMark/>
          </w:tcPr>
          <w:p w:rsidR="00593733" w:rsidRPr="005B664C" w:rsidRDefault="001038F3" w:rsidP="00757751">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eastAsia="en-US"/>
              </w:rPr>
              <w:t>1</w:t>
            </w:r>
            <w:r w:rsidR="005B664C">
              <w:rPr>
                <w:rFonts w:ascii="Times New Roman" w:eastAsia="Times New Roman" w:hAnsi="Times New Roman" w:cs="Times New Roman"/>
                <w:sz w:val="24"/>
                <w:szCs w:val="24"/>
                <w:lang w:val="en-US" w:eastAsia="en-US"/>
              </w:rPr>
              <w:t>2</w:t>
            </w:r>
          </w:p>
        </w:tc>
        <w:tc>
          <w:tcPr>
            <w:tcW w:w="2459" w:type="dxa"/>
          </w:tcPr>
          <w:p w:rsidR="00593733" w:rsidRPr="00EC629D" w:rsidRDefault="00EC629D" w:rsidP="00757751">
            <w:pPr>
              <w:spacing w:after="0" w:line="240" w:lineRule="auto"/>
              <w:jc w:val="center"/>
              <w:rPr>
                <w:rFonts w:ascii="Times New Roman" w:eastAsia="Times New Roman" w:hAnsi="Times New Roman" w:cs="Times New Roman"/>
                <w:color w:val="000000" w:themeColor="text1"/>
                <w:sz w:val="24"/>
                <w:szCs w:val="24"/>
                <w:lang w:eastAsia="en-US"/>
              </w:rPr>
            </w:pPr>
            <w:r>
              <w:rPr>
                <w:rFonts w:ascii="Times New Roman" w:eastAsia="Times New Roman" w:hAnsi="Times New Roman" w:cs="Times New Roman"/>
                <w:color w:val="000000" w:themeColor="text1"/>
                <w:sz w:val="24"/>
                <w:szCs w:val="24"/>
                <w:lang w:eastAsia="en-US"/>
              </w:rPr>
              <w:t>6</w:t>
            </w:r>
          </w:p>
        </w:tc>
      </w:tr>
      <w:tr w:rsidR="001775B4" w:rsidRPr="00841670" w:rsidTr="00757751">
        <w:trPr>
          <w:trHeight w:val="20"/>
          <w:jc w:val="center"/>
        </w:trPr>
        <w:tc>
          <w:tcPr>
            <w:tcW w:w="980" w:type="dxa"/>
          </w:tcPr>
          <w:p w:rsidR="001775B4" w:rsidRPr="00593733" w:rsidRDefault="001775B4" w:rsidP="00757751">
            <w:pPr>
              <w:pStyle w:val="a5"/>
              <w:tabs>
                <w:tab w:val="left" w:pos="1485"/>
              </w:tabs>
              <w:spacing w:after="0" w:line="240" w:lineRule="auto"/>
              <w:ind w:left="0"/>
              <w:rPr>
                <w:rFonts w:ascii="Times New Roman" w:hAnsi="Times New Roman"/>
                <w:sz w:val="24"/>
                <w:szCs w:val="24"/>
                <w:lang w:eastAsia="en-US"/>
              </w:rPr>
            </w:pPr>
            <w:r>
              <w:rPr>
                <w:rFonts w:ascii="Times New Roman" w:hAnsi="Times New Roman"/>
                <w:sz w:val="24"/>
                <w:szCs w:val="24"/>
                <w:lang w:eastAsia="en-US"/>
              </w:rPr>
              <w:t>1</w:t>
            </w:r>
            <w:r w:rsidR="007B2DB5">
              <w:rPr>
                <w:rFonts w:ascii="Times New Roman" w:hAnsi="Times New Roman"/>
                <w:sz w:val="24"/>
                <w:szCs w:val="24"/>
                <w:lang w:eastAsia="en-US"/>
              </w:rPr>
              <w:t>2.</w:t>
            </w:r>
          </w:p>
        </w:tc>
        <w:tc>
          <w:tcPr>
            <w:tcW w:w="4917" w:type="dxa"/>
          </w:tcPr>
          <w:p w:rsidR="001775B4" w:rsidRPr="0028669F" w:rsidRDefault="001775B4" w:rsidP="00757751">
            <w:pPr>
              <w:tabs>
                <w:tab w:val="left" w:pos="1485"/>
              </w:tabs>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Физическая культура в профессиональной деятельности специалиста.</w:t>
            </w:r>
          </w:p>
        </w:tc>
        <w:tc>
          <w:tcPr>
            <w:tcW w:w="1302" w:type="dxa"/>
            <w:hideMark/>
          </w:tcPr>
          <w:p w:rsidR="001775B4" w:rsidRDefault="009930F7"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3</w:t>
            </w:r>
          </w:p>
        </w:tc>
        <w:tc>
          <w:tcPr>
            <w:tcW w:w="2072" w:type="dxa"/>
            <w:hideMark/>
          </w:tcPr>
          <w:p w:rsidR="001775B4" w:rsidRDefault="00480423"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w:t>
            </w:r>
          </w:p>
        </w:tc>
        <w:tc>
          <w:tcPr>
            <w:tcW w:w="2073" w:type="dxa"/>
          </w:tcPr>
          <w:p w:rsidR="001775B4" w:rsidRPr="001775B4" w:rsidRDefault="001775B4"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w:t>
            </w:r>
          </w:p>
        </w:tc>
        <w:tc>
          <w:tcPr>
            <w:tcW w:w="2073" w:type="dxa"/>
            <w:hideMark/>
          </w:tcPr>
          <w:p w:rsidR="001775B4" w:rsidRDefault="001775B4" w:rsidP="00757751">
            <w:pPr>
              <w:spacing w:after="0" w:line="240" w:lineRule="auto"/>
              <w:jc w:val="center"/>
              <w:rPr>
                <w:rFonts w:ascii="Times New Roman" w:eastAsia="Times New Roman" w:hAnsi="Times New Roman" w:cs="Times New Roman"/>
                <w:sz w:val="24"/>
                <w:szCs w:val="24"/>
                <w:lang w:eastAsia="en-US"/>
              </w:rPr>
            </w:pPr>
          </w:p>
        </w:tc>
        <w:tc>
          <w:tcPr>
            <w:tcW w:w="2459" w:type="dxa"/>
          </w:tcPr>
          <w:p w:rsidR="001775B4" w:rsidRPr="009930F7" w:rsidRDefault="009930F7" w:rsidP="00757751">
            <w:pPr>
              <w:spacing w:after="0" w:line="240" w:lineRule="auto"/>
              <w:jc w:val="center"/>
              <w:rPr>
                <w:rFonts w:ascii="Times New Roman" w:eastAsia="Times New Roman" w:hAnsi="Times New Roman" w:cs="Times New Roman"/>
                <w:color w:val="000000" w:themeColor="text1"/>
                <w:sz w:val="24"/>
                <w:szCs w:val="24"/>
                <w:lang w:eastAsia="en-US"/>
              </w:rPr>
            </w:pPr>
            <w:r>
              <w:rPr>
                <w:rFonts w:ascii="Times New Roman" w:eastAsia="Times New Roman" w:hAnsi="Times New Roman" w:cs="Times New Roman"/>
                <w:color w:val="000000" w:themeColor="text1"/>
                <w:sz w:val="24"/>
                <w:szCs w:val="24"/>
                <w:lang w:eastAsia="en-US"/>
              </w:rPr>
              <w:t>1</w:t>
            </w:r>
          </w:p>
        </w:tc>
      </w:tr>
      <w:tr w:rsidR="00593733" w:rsidRPr="00841670" w:rsidTr="00757751">
        <w:trPr>
          <w:trHeight w:val="20"/>
          <w:jc w:val="center"/>
        </w:trPr>
        <w:tc>
          <w:tcPr>
            <w:tcW w:w="980" w:type="dxa"/>
          </w:tcPr>
          <w:p w:rsidR="00593733" w:rsidRPr="00593733" w:rsidRDefault="001775B4" w:rsidP="00757751">
            <w:pPr>
              <w:pStyle w:val="a5"/>
              <w:tabs>
                <w:tab w:val="left" w:pos="1455"/>
              </w:tabs>
              <w:spacing w:after="0" w:line="240" w:lineRule="auto"/>
              <w:ind w:left="0"/>
              <w:rPr>
                <w:rFonts w:ascii="Times New Roman" w:hAnsi="Times New Roman"/>
                <w:sz w:val="24"/>
                <w:szCs w:val="24"/>
                <w:lang w:eastAsia="en-US"/>
              </w:rPr>
            </w:pPr>
            <w:r>
              <w:rPr>
                <w:rFonts w:ascii="Times New Roman" w:hAnsi="Times New Roman"/>
                <w:sz w:val="24"/>
                <w:szCs w:val="24"/>
                <w:lang w:eastAsia="en-US"/>
              </w:rPr>
              <w:t>1</w:t>
            </w:r>
            <w:r w:rsidR="007B2DB5">
              <w:rPr>
                <w:rFonts w:ascii="Times New Roman" w:hAnsi="Times New Roman"/>
                <w:sz w:val="24"/>
                <w:szCs w:val="24"/>
                <w:lang w:eastAsia="en-US"/>
              </w:rPr>
              <w:t>3.</w:t>
            </w:r>
          </w:p>
        </w:tc>
        <w:tc>
          <w:tcPr>
            <w:tcW w:w="4917" w:type="dxa"/>
          </w:tcPr>
          <w:p w:rsidR="00593733" w:rsidRPr="0028669F" w:rsidRDefault="00E946E6" w:rsidP="00757751">
            <w:pPr>
              <w:tabs>
                <w:tab w:val="left" w:pos="1455"/>
              </w:tabs>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Атлетическая гимнастика</w:t>
            </w:r>
          </w:p>
        </w:tc>
        <w:tc>
          <w:tcPr>
            <w:tcW w:w="1302" w:type="dxa"/>
            <w:hideMark/>
          </w:tcPr>
          <w:p w:rsidR="00593733" w:rsidRPr="00491571" w:rsidRDefault="005B664C"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val="en-US" w:eastAsia="en-US"/>
              </w:rPr>
              <w:t>2</w:t>
            </w:r>
            <w:r w:rsidR="00491571">
              <w:rPr>
                <w:rFonts w:ascii="Times New Roman" w:eastAsia="Times New Roman" w:hAnsi="Times New Roman" w:cs="Times New Roman"/>
                <w:sz w:val="24"/>
                <w:szCs w:val="24"/>
                <w:lang w:eastAsia="en-US"/>
              </w:rPr>
              <w:t>1</w:t>
            </w:r>
          </w:p>
        </w:tc>
        <w:tc>
          <w:tcPr>
            <w:tcW w:w="2072" w:type="dxa"/>
            <w:hideMark/>
          </w:tcPr>
          <w:p w:rsidR="00593733" w:rsidRPr="005B664C" w:rsidRDefault="00524F3B" w:rsidP="00757751">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eastAsia="en-US"/>
              </w:rPr>
              <w:t>1</w:t>
            </w:r>
            <w:r w:rsidR="005B664C">
              <w:rPr>
                <w:rFonts w:ascii="Times New Roman" w:eastAsia="Times New Roman" w:hAnsi="Times New Roman" w:cs="Times New Roman"/>
                <w:sz w:val="24"/>
                <w:szCs w:val="24"/>
                <w:lang w:val="en-US" w:eastAsia="en-US"/>
              </w:rPr>
              <w:t>4</w:t>
            </w:r>
          </w:p>
        </w:tc>
        <w:tc>
          <w:tcPr>
            <w:tcW w:w="2073" w:type="dxa"/>
            <w:hideMark/>
          </w:tcPr>
          <w:p w:rsidR="00593733" w:rsidRPr="00841670" w:rsidRDefault="00593733" w:rsidP="00757751">
            <w:pPr>
              <w:spacing w:after="0" w:line="240" w:lineRule="auto"/>
              <w:jc w:val="center"/>
              <w:rPr>
                <w:rFonts w:ascii="Times New Roman" w:eastAsia="Times New Roman" w:hAnsi="Times New Roman" w:cs="Times New Roman"/>
                <w:b/>
                <w:sz w:val="24"/>
                <w:szCs w:val="24"/>
                <w:lang w:eastAsia="en-US"/>
              </w:rPr>
            </w:pPr>
            <w:r w:rsidRPr="00593733">
              <w:rPr>
                <w:rFonts w:ascii="Times New Roman" w:eastAsia="Times New Roman" w:hAnsi="Times New Roman" w:cs="Times New Roman"/>
                <w:b/>
                <w:sz w:val="24"/>
                <w:szCs w:val="24"/>
                <w:lang w:eastAsia="en-US"/>
              </w:rPr>
              <w:t>-</w:t>
            </w:r>
          </w:p>
        </w:tc>
        <w:tc>
          <w:tcPr>
            <w:tcW w:w="2073" w:type="dxa"/>
          </w:tcPr>
          <w:p w:rsidR="00593733" w:rsidRPr="005B664C" w:rsidRDefault="001038F3" w:rsidP="00757751">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eastAsia="en-US"/>
              </w:rPr>
              <w:t>1</w:t>
            </w:r>
            <w:r w:rsidR="005B664C">
              <w:rPr>
                <w:rFonts w:ascii="Times New Roman" w:eastAsia="Times New Roman" w:hAnsi="Times New Roman" w:cs="Times New Roman"/>
                <w:sz w:val="24"/>
                <w:szCs w:val="24"/>
                <w:lang w:val="en-US" w:eastAsia="en-US"/>
              </w:rPr>
              <w:t>4</w:t>
            </w:r>
          </w:p>
        </w:tc>
        <w:tc>
          <w:tcPr>
            <w:tcW w:w="2459" w:type="dxa"/>
          </w:tcPr>
          <w:p w:rsidR="00593733" w:rsidRPr="00EC629D" w:rsidRDefault="00491571" w:rsidP="00757751">
            <w:pPr>
              <w:spacing w:after="0" w:line="240" w:lineRule="auto"/>
              <w:jc w:val="center"/>
              <w:rPr>
                <w:rFonts w:ascii="Times New Roman" w:eastAsia="Times New Roman" w:hAnsi="Times New Roman" w:cs="Times New Roman"/>
                <w:color w:val="000000" w:themeColor="text1"/>
                <w:sz w:val="24"/>
                <w:szCs w:val="24"/>
                <w:lang w:eastAsia="en-US"/>
              </w:rPr>
            </w:pPr>
            <w:r>
              <w:rPr>
                <w:rFonts w:ascii="Times New Roman" w:eastAsia="Times New Roman" w:hAnsi="Times New Roman" w:cs="Times New Roman"/>
                <w:color w:val="000000" w:themeColor="text1"/>
                <w:sz w:val="24"/>
                <w:szCs w:val="24"/>
                <w:lang w:eastAsia="en-US"/>
              </w:rPr>
              <w:t>7</w:t>
            </w:r>
          </w:p>
        </w:tc>
      </w:tr>
      <w:tr w:rsidR="00593733" w:rsidRPr="00841670" w:rsidTr="00757751">
        <w:trPr>
          <w:trHeight w:val="20"/>
          <w:jc w:val="center"/>
        </w:trPr>
        <w:tc>
          <w:tcPr>
            <w:tcW w:w="980" w:type="dxa"/>
          </w:tcPr>
          <w:p w:rsidR="00593733" w:rsidRPr="00593733" w:rsidRDefault="001775B4" w:rsidP="00757751">
            <w:pPr>
              <w:pStyle w:val="a5"/>
              <w:tabs>
                <w:tab w:val="left" w:pos="300"/>
                <w:tab w:val="left" w:pos="720"/>
                <w:tab w:val="left" w:pos="750"/>
                <w:tab w:val="center" w:pos="1592"/>
              </w:tabs>
              <w:spacing w:after="0" w:line="240" w:lineRule="auto"/>
              <w:ind w:left="0"/>
              <w:rPr>
                <w:rFonts w:ascii="Times New Roman" w:hAnsi="Times New Roman"/>
                <w:sz w:val="24"/>
                <w:szCs w:val="24"/>
                <w:lang w:eastAsia="en-US"/>
              </w:rPr>
            </w:pPr>
            <w:r>
              <w:rPr>
                <w:rFonts w:ascii="Times New Roman" w:hAnsi="Times New Roman"/>
                <w:sz w:val="24"/>
                <w:szCs w:val="24"/>
                <w:lang w:eastAsia="en-US"/>
              </w:rPr>
              <w:t>1</w:t>
            </w:r>
            <w:r w:rsidR="007B2DB5">
              <w:rPr>
                <w:rFonts w:ascii="Times New Roman" w:hAnsi="Times New Roman"/>
                <w:sz w:val="24"/>
                <w:szCs w:val="24"/>
                <w:lang w:eastAsia="en-US"/>
              </w:rPr>
              <w:t>4.</w:t>
            </w:r>
          </w:p>
        </w:tc>
        <w:tc>
          <w:tcPr>
            <w:tcW w:w="4917" w:type="dxa"/>
            <w:hideMark/>
          </w:tcPr>
          <w:p w:rsidR="00593733" w:rsidRPr="00841670" w:rsidRDefault="00593733" w:rsidP="00757751">
            <w:pPr>
              <w:tabs>
                <w:tab w:val="left" w:pos="300"/>
                <w:tab w:val="left" w:pos="720"/>
                <w:tab w:val="left" w:pos="750"/>
                <w:tab w:val="center" w:pos="1592"/>
              </w:tabs>
              <w:spacing w:after="0" w:line="240" w:lineRule="auto"/>
              <w:rPr>
                <w:rFonts w:ascii="Times New Roman" w:eastAsia="Times New Roman" w:hAnsi="Times New Roman" w:cs="Times New Roman"/>
                <w:sz w:val="24"/>
                <w:szCs w:val="24"/>
                <w:lang w:eastAsia="en-US"/>
              </w:rPr>
            </w:pPr>
            <w:r w:rsidRPr="00841670">
              <w:rPr>
                <w:rFonts w:ascii="Times New Roman" w:eastAsia="Times New Roman" w:hAnsi="Times New Roman" w:cs="Times New Roman"/>
                <w:sz w:val="24"/>
                <w:szCs w:val="24"/>
                <w:lang w:eastAsia="en-US"/>
              </w:rPr>
              <w:t>Лёгкая атлетика</w:t>
            </w:r>
          </w:p>
        </w:tc>
        <w:tc>
          <w:tcPr>
            <w:tcW w:w="1302" w:type="dxa"/>
            <w:hideMark/>
          </w:tcPr>
          <w:p w:rsidR="00593733" w:rsidRPr="00AC22B0" w:rsidRDefault="001038F3"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w:t>
            </w:r>
            <w:r w:rsidR="00B20A90">
              <w:rPr>
                <w:rFonts w:ascii="Times New Roman" w:eastAsia="Times New Roman" w:hAnsi="Times New Roman" w:cs="Times New Roman"/>
                <w:sz w:val="24"/>
                <w:szCs w:val="24"/>
                <w:lang w:eastAsia="en-US"/>
              </w:rPr>
              <w:t>7</w:t>
            </w:r>
          </w:p>
        </w:tc>
        <w:tc>
          <w:tcPr>
            <w:tcW w:w="2072" w:type="dxa"/>
            <w:hideMark/>
          </w:tcPr>
          <w:p w:rsidR="00593733" w:rsidRPr="0066270D" w:rsidRDefault="00AC22B0"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18</w:t>
            </w:r>
          </w:p>
        </w:tc>
        <w:tc>
          <w:tcPr>
            <w:tcW w:w="2073" w:type="dxa"/>
          </w:tcPr>
          <w:p w:rsidR="00593733" w:rsidRPr="00841670" w:rsidRDefault="00593733" w:rsidP="00757751">
            <w:pPr>
              <w:spacing w:after="0" w:line="240" w:lineRule="auto"/>
              <w:jc w:val="center"/>
              <w:rPr>
                <w:rFonts w:ascii="Times New Roman" w:eastAsia="Times New Roman" w:hAnsi="Times New Roman" w:cs="Times New Roman"/>
                <w:b/>
                <w:sz w:val="24"/>
                <w:szCs w:val="24"/>
                <w:lang w:eastAsia="en-US"/>
              </w:rPr>
            </w:pPr>
            <w:r w:rsidRPr="00593733">
              <w:rPr>
                <w:rFonts w:ascii="Times New Roman" w:eastAsia="Times New Roman" w:hAnsi="Times New Roman" w:cs="Times New Roman"/>
                <w:b/>
                <w:sz w:val="24"/>
                <w:szCs w:val="24"/>
                <w:lang w:eastAsia="en-US"/>
              </w:rPr>
              <w:t>-</w:t>
            </w:r>
          </w:p>
        </w:tc>
        <w:tc>
          <w:tcPr>
            <w:tcW w:w="2073" w:type="dxa"/>
            <w:hideMark/>
          </w:tcPr>
          <w:p w:rsidR="00593733" w:rsidRPr="00AC22B0" w:rsidRDefault="001038F3" w:rsidP="0075775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w:t>
            </w:r>
            <w:r w:rsidR="00AC22B0">
              <w:rPr>
                <w:rFonts w:ascii="Times New Roman" w:eastAsia="Times New Roman" w:hAnsi="Times New Roman" w:cs="Times New Roman"/>
                <w:sz w:val="24"/>
                <w:szCs w:val="24"/>
                <w:lang w:eastAsia="en-US"/>
              </w:rPr>
              <w:t>8</w:t>
            </w:r>
          </w:p>
        </w:tc>
        <w:tc>
          <w:tcPr>
            <w:tcW w:w="2459" w:type="dxa"/>
          </w:tcPr>
          <w:p w:rsidR="00593733" w:rsidRPr="00EC629D" w:rsidRDefault="00B20A90" w:rsidP="00757751">
            <w:pPr>
              <w:spacing w:after="0" w:line="240" w:lineRule="auto"/>
              <w:jc w:val="center"/>
              <w:rPr>
                <w:rFonts w:ascii="Times New Roman" w:eastAsia="Times New Roman" w:hAnsi="Times New Roman" w:cs="Times New Roman"/>
                <w:color w:val="000000" w:themeColor="text1"/>
                <w:sz w:val="24"/>
                <w:szCs w:val="24"/>
                <w:lang w:eastAsia="en-US"/>
              </w:rPr>
            </w:pPr>
            <w:r>
              <w:rPr>
                <w:rFonts w:ascii="Times New Roman" w:eastAsia="Times New Roman" w:hAnsi="Times New Roman" w:cs="Times New Roman"/>
                <w:color w:val="000000" w:themeColor="text1"/>
                <w:sz w:val="24"/>
                <w:szCs w:val="24"/>
                <w:lang w:eastAsia="en-US"/>
              </w:rPr>
              <w:t>9</w:t>
            </w:r>
          </w:p>
        </w:tc>
      </w:tr>
    </w:tbl>
    <w:p w:rsidR="0087620A" w:rsidRDefault="0087620A" w:rsidP="003462C3">
      <w:pPr>
        <w:spacing w:before="100" w:beforeAutospacing="1" w:after="100" w:afterAutospacing="1" w:line="360" w:lineRule="auto"/>
        <w:rPr>
          <w:rFonts w:ascii="Times New Roman" w:hAnsi="Times New Roman" w:cs="Times New Roman"/>
          <w:sz w:val="28"/>
          <w:szCs w:val="28"/>
        </w:rPr>
        <w:sectPr w:rsidR="0087620A" w:rsidSect="00684647">
          <w:pgSz w:w="16838" w:h="11906" w:orient="landscape"/>
          <w:pgMar w:top="1134" w:right="567" w:bottom="567" w:left="567" w:header="709" w:footer="709" w:gutter="0"/>
          <w:cols w:space="708"/>
          <w:titlePg/>
          <w:docGrid w:linePitch="360"/>
        </w:sectPr>
      </w:pPr>
    </w:p>
    <w:p w:rsidR="00376CD7" w:rsidRPr="00757751" w:rsidRDefault="00376CD7" w:rsidP="00757751">
      <w:pPr>
        <w:pStyle w:val="1"/>
      </w:pPr>
      <w:bookmarkStart w:id="19" w:name="_Toc375824698"/>
      <w:bookmarkStart w:id="20" w:name="_Toc520200118"/>
      <w:r w:rsidRPr="00757751">
        <w:lastRenderedPageBreak/>
        <w:t>2.3 Содержание учебной дисциплины</w:t>
      </w:r>
      <w:bookmarkEnd w:id="19"/>
      <w:bookmarkEnd w:id="20"/>
      <w:r w:rsidR="00EA4877" w:rsidRPr="00757751">
        <w:t xml:space="preserve"> </w:t>
      </w:r>
    </w:p>
    <w:tbl>
      <w:tblPr>
        <w:tblStyle w:val="af"/>
        <w:tblW w:w="0" w:type="auto"/>
        <w:tblInd w:w="392"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9"/>
      </w:tblGrid>
      <w:tr w:rsidR="00376CD7" w:rsidRPr="00376CD7" w:rsidTr="00376CD7">
        <w:tc>
          <w:tcPr>
            <w:tcW w:w="15309" w:type="dxa"/>
          </w:tcPr>
          <w:p w:rsidR="00376CD7" w:rsidRPr="00376CD7" w:rsidRDefault="00376CD7" w:rsidP="00376CD7">
            <w:pPr>
              <w:spacing w:before="120"/>
              <w:jc w:val="center"/>
              <w:rPr>
                <w:b/>
                <w:sz w:val="24"/>
                <w:szCs w:val="24"/>
              </w:rPr>
            </w:pPr>
            <w:r w:rsidRPr="00376CD7">
              <w:rPr>
                <w:b/>
                <w:sz w:val="24"/>
                <w:szCs w:val="24"/>
              </w:rPr>
              <w:t>Физическая культура</w:t>
            </w:r>
          </w:p>
        </w:tc>
      </w:tr>
    </w:tbl>
    <w:p w:rsidR="00376CD7" w:rsidRDefault="00376CD7" w:rsidP="005F62CB">
      <w:pPr>
        <w:spacing w:after="0" w:line="240" w:lineRule="auto"/>
        <w:rPr>
          <w:rFonts w:ascii="Times New Roman" w:hAnsi="Times New Roman" w:cs="Times New Roman"/>
          <w:sz w:val="28"/>
          <w:szCs w:val="28"/>
        </w:rPr>
      </w:pP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3"/>
        <w:gridCol w:w="10584"/>
        <w:gridCol w:w="1176"/>
        <w:gridCol w:w="1323"/>
      </w:tblGrid>
      <w:tr w:rsidR="008F3719" w:rsidRPr="00782E28" w:rsidTr="00350039">
        <w:trPr>
          <w:trHeight w:val="20"/>
          <w:tblHeader/>
          <w:jc w:val="center"/>
        </w:trPr>
        <w:tc>
          <w:tcPr>
            <w:tcW w:w="2793" w:type="dxa"/>
            <w:tcBorders>
              <w:top w:val="single" w:sz="4" w:space="0" w:color="auto"/>
              <w:left w:val="single" w:sz="4" w:space="0" w:color="auto"/>
              <w:bottom w:val="single" w:sz="4" w:space="0" w:color="auto"/>
              <w:right w:val="single" w:sz="4" w:space="0" w:color="auto"/>
            </w:tcBorders>
          </w:tcPr>
          <w:p w:rsidR="0066275A" w:rsidRPr="00782E28" w:rsidRDefault="006627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Наименование разделов и тем</w:t>
            </w:r>
          </w:p>
        </w:tc>
        <w:tc>
          <w:tcPr>
            <w:tcW w:w="10584" w:type="dxa"/>
            <w:tcBorders>
              <w:top w:val="single" w:sz="4" w:space="0" w:color="auto"/>
              <w:left w:val="single" w:sz="4" w:space="0" w:color="auto"/>
              <w:bottom w:val="single" w:sz="4" w:space="0" w:color="auto"/>
              <w:right w:val="single" w:sz="4" w:space="0" w:color="auto"/>
            </w:tcBorders>
          </w:tcPr>
          <w:p w:rsidR="0066275A" w:rsidRPr="00782E28" w:rsidRDefault="006627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 xml:space="preserve">Содержание учебного материала, лабораторные  работы и практические занятия, самостоятельная работа </w:t>
            </w:r>
            <w:proofErr w:type="gramStart"/>
            <w:r w:rsidRPr="00782E28">
              <w:rPr>
                <w:rFonts w:ascii="Times New Roman" w:eastAsia="Times New Roman" w:hAnsi="Times New Roman" w:cs="Times New Roman"/>
                <w:b/>
                <w:bCs/>
                <w:sz w:val="24"/>
                <w:szCs w:val="24"/>
              </w:rPr>
              <w:t>обучающихся</w:t>
            </w:r>
            <w:proofErr w:type="gramEnd"/>
          </w:p>
        </w:tc>
        <w:tc>
          <w:tcPr>
            <w:tcW w:w="1176" w:type="dxa"/>
            <w:tcBorders>
              <w:top w:val="single" w:sz="4" w:space="0" w:color="auto"/>
              <w:left w:val="single" w:sz="4" w:space="0" w:color="auto"/>
              <w:bottom w:val="single" w:sz="4" w:space="0" w:color="auto"/>
              <w:right w:val="single" w:sz="4" w:space="0" w:color="auto"/>
            </w:tcBorders>
          </w:tcPr>
          <w:p w:rsidR="0066275A" w:rsidRPr="00782E28" w:rsidRDefault="006627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Объем часов</w:t>
            </w:r>
          </w:p>
        </w:tc>
        <w:tc>
          <w:tcPr>
            <w:tcW w:w="1323" w:type="dxa"/>
            <w:tcBorders>
              <w:top w:val="single" w:sz="4" w:space="0" w:color="auto"/>
              <w:left w:val="single" w:sz="4" w:space="0" w:color="auto"/>
              <w:bottom w:val="single" w:sz="4" w:space="0" w:color="auto"/>
              <w:right w:val="single" w:sz="4" w:space="0" w:color="auto"/>
            </w:tcBorders>
          </w:tcPr>
          <w:p w:rsidR="0066275A" w:rsidRPr="00782E28" w:rsidRDefault="006627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 xml:space="preserve">Уровень освоения </w:t>
            </w:r>
          </w:p>
        </w:tc>
      </w:tr>
      <w:tr w:rsidR="00757751" w:rsidRPr="00782E28" w:rsidTr="00350039">
        <w:trPr>
          <w:trHeight w:val="20"/>
          <w:jc w:val="center"/>
        </w:trPr>
        <w:tc>
          <w:tcPr>
            <w:tcW w:w="14553" w:type="dxa"/>
            <w:gridSpan w:val="3"/>
            <w:tcBorders>
              <w:top w:val="single" w:sz="4" w:space="0" w:color="auto"/>
              <w:left w:val="single" w:sz="4" w:space="0" w:color="auto"/>
              <w:bottom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Раздел 1</w:t>
            </w:r>
            <w:r>
              <w:rPr>
                <w:rFonts w:ascii="Times New Roman" w:eastAsia="Times New Roman" w:hAnsi="Times New Roman" w:cs="Times New Roman"/>
                <w:b/>
                <w:bCs/>
                <w:sz w:val="24"/>
                <w:szCs w:val="24"/>
              </w:rPr>
              <w:t xml:space="preserve"> </w:t>
            </w:r>
            <w:r w:rsidRPr="00782E28">
              <w:rPr>
                <w:rFonts w:ascii="Times New Roman" w:eastAsia="Times New Roman" w:hAnsi="Times New Roman" w:cs="Times New Roman"/>
                <w:b/>
                <w:bCs/>
                <w:sz w:val="24"/>
                <w:szCs w:val="24"/>
              </w:rPr>
              <w:t>Научно-методические  основы формирования физической культуры личности</w:t>
            </w:r>
          </w:p>
        </w:tc>
        <w:tc>
          <w:tcPr>
            <w:tcW w:w="1323" w:type="dxa"/>
            <w:vMerge w:val="restart"/>
            <w:tcBorders>
              <w:top w:val="single" w:sz="4" w:space="0" w:color="auto"/>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13377" w:type="dxa"/>
            <w:gridSpan w:val="2"/>
            <w:tcBorders>
              <w:top w:val="single" w:sz="4" w:space="0" w:color="auto"/>
              <w:left w:val="single" w:sz="4" w:space="0" w:color="auto"/>
              <w:bottom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tc>
        <w:tc>
          <w:tcPr>
            <w:tcW w:w="1176"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val="restart"/>
            <w:tcBorders>
              <w:top w:val="single" w:sz="4" w:space="0" w:color="auto"/>
              <w:left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Тема 1.1. Введение. Физическая культура в общекультурной и профессиональной подготовке студентов</w:t>
            </w:r>
          </w:p>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lang w:val="en-US"/>
              </w:rPr>
              <w:t>1</w:t>
            </w:r>
            <w:r w:rsidRPr="00782E28">
              <w:rPr>
                <w:rFonts w:ascii="Times New Roman" w:eastAsia="Times New Roman" w:hAnsi="Times New Roman" w:cs="Times New Roman"/>
                <w:b/>
                <w:bCs/>
                <w:sz w:val="24"/>
                <w:szCs w:val="24"/>
              </w:rPr>
              <w:t>- семестр</w:t>
            </w:r>
          </w:p>
        </w:tc>
        <w:tc>
          <w:tcPr>
            <w:tcW w:w="1176" w:type="dxa"/>
            <w:tcBorders>
              <w:top w:val="single" w:sz="4" w:space="0" w:color="auto"/>
              <w:left w:val="single" w:sz="4" w:space="0" w:color="auto"/>
              <w:right w:val="single" w:sz="4" w:space="0" w:color="auto"/>
            </w:tcBorders>
          </w:tcPr>
          <w:p w:rsidR="00757751" w:rsidRPr="00C376AE" w:rsidRDefault="00757751" w:rsidP="00350039">
            <w:pPr>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
                <w:bCs/>
                <w:i/>
                <w:sz w:val="24"/>
                <w:szCs w:val="24"/>
              </w:rPr>
              <w:t xml:space="preserve">     </w:t>
            </w:r>
            <w:r w:rsidRPr="00782E28">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51</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 xml:space="preserve">Содержание учебного материала        </w:t>
            </w:r>
          </w:p>
        </w:tc>
        <w:tc>
          <w:tcPr>
            <w:tcW w:w="1176" w:type="dxa"/>
            <w:tcBorders>
              <w:top w:val="single" w:sz="4" w:space="0" w:color="auto"/>
              <w:left w:val="single" w:sz="4" w:space="0" w:color="auto"/>
              <w:right w:val="single" w:sz="4" w:space="0" w:color="auto"/>
            </w:tcBorders>
          </w:tcPr>
          <w:p w:rsidR="00757751" w:rsidRPr="00961724" w:rsidRDefault="00757751" w:rsidP="00350039">
            <w:pPr>
              <w:spacing w:after="0" w:line="240" w:lineRule="auto"/>
              <w:jc w:val="center"/>
              <w:rPr>
                <w:rFonts w:ascii="Times New Roman" w:eastAsia="Times New Roman" w:hAnsi="Times New Roman" w:cs="Times New Roman"/>
                <w:b/>
                <w:bCs/>
                <w:sz w:val="24"/>
                <w:szCs w:val="24"/>
              </w:rPr>
            </w:pPr>
            <w:r w:rsidRPr="00961724">
              <w:rPr>
                <w:rFonts w:ascii="Times New Roman" w:eastAsia="Times New Roman" w:hAnsi="Times New Roman" w:cs="Times New Roman"/>
                <w:b/>
                <w:bCs/>
                <w:sz w:val="24"/>
                <w:szCs w:val="24"/>
              </w:rPr>
              <w:t>3</w:t>
            </w:r>
          </w:p>
        </w:tc>
        <w:tc>
          <w:tcPr>
            <w:tcW w:w="1323" w:type="dxa"/>
            <w:vMerge/>
            <w:tcBorders>
              <w:left w:val="single" w:sz="4" w:space="0" w:color="auto"/>
              <w:bottom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D17DF1" w:rsidRPr="00782E28" w:rsidTr="00350039">
        <w:trPr>
          <w:trHeight w:val="20"/>
          <w:jc w:val="center"/>
        </w:trPr>
        <w:tc>
          <w:tcPr>
            <w:tcW w:w="2793" w:type="dxa"/>
            <w:vMerge/>
            <w:tcBorders>
              <w:left w:val="single" w:sz="4" w:space="0" w:color="auto"/>
              <w:right w:val="single" w:sz="4" w:space="0" w:color="auto"/>
            </w:tcBorders>
            <w:vAlign w:val="center"/>
          </w:tcPr>
          <w:p w:rsidR="00D17DF1" w:rsidRPr="00782E28" w:rsidRDefault="00D17DF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241A0F" w:rsidRDefault="00890BDB" w:rsidP="00350039">
            <w:pP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1.1.1.</w:t>
            </w:r>
            <w:r w:rsidR="00DF3F3D">
              <w:rPr>
                <w:rFonts w:ascii="Times New Roman" w:hAnsi="Times New Roman" w:cs="Times New Roman"/>
                <w:color w:val="000000"/>
                <w:sz w:val="24"/>
                <w:szCs w:val="24"/>
              </w:rPr>
              <w:t xml:space="preserve">Современное состояние физической культуры и спорта. Физическая культура и личность профессионала. Оздоровительные системы физического воспитания, их роль в формировании здорового образа жизни, сохранении творческой активности и долголетия, предупреждении профессиональных заболеваний и вредных привычек. </w:t>
            </w:r>
          </w:p>
          <w:p w:rsidR="00DF3F3D" w:rsidRPr="00350039" w:rsidRDefault="00DF3F3D" w:rsidP="00350039">
            <w:pPr>
              <w:shd w:val="clear" w:color="auto" w:fill="FFFFFF"/>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Особенности организации занятий со студентами в процессе освоения содержания учебной дисциплины «Физическая культура». Введение Всероссийского физкультурно-спортивного комплекса «Готов к труду и обороне» (ГТО). Требования к технике безопасности при зан</w:t>
            </w:r>
            <w:r w:rsidR="00350039">
              <w:rPr>
                <w:rFonts w:ascii="Times New Roman" w:hAnsi="Times New Roman" w:cs="Times New Roman"/>
                <w:color w:val="000000"/>
                <w:sz w:val="24"/>
                <w:szCs w:val="24"/>
              </w:rPr>
              <w:t>ятиях физическими упражнениями.</w:t>
            </w:r>
          </w:p>
        </w:tc>
        <w:tc>
          <w:tcPr>
            <w:tcW w:w="1176" w:type="dxa"/>
            <w:tcBorders>
              <w:left w:val="single" w:sz="4" w:space="0" w:color="auto"/>
              <w:right w:val="single" w:sz="4" w:space="0" w:color="auto"/>
            </w:tcBorders>
          </w:tcPr>
          <w:p w:rsidR="00D17DF1" w:rsidRPr="00782E28" w:rsidRDefault="00D17DF1" w:rsidP="00350039">
            <w:pPr>
              <w:spacing w:after="0" w:line="240" w:lineRule="auto"/>
              <w:jc w:val="center"/>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2</w:t>
            </w:r>
          </w:p>
        </w:tc>
        <w:tc>
          <w:tcPr>
            <w:tcW w:w="1323" w:type="dxa"/>
            <w:tcBorders>
              <w:top w:val="single" w:sz="4" w:space="0" w:color="auto"/>
              <w:left w:val="single" w:sz="4" w:space="0" w:color="auto"/>
              <w:bottom w:val="single" w:sz="4" w:space="0" w:color="auto"/>
              <w:right w:val="single" w:sz="4" w:space="0" w:color="auto"/>
            </w:tcBorders>
            <w:vAlign w:val="center"/>
          </w:tcPr>
          <w:p w:rsidR="00D17DF1" w:rsidRPr="006D3115" w:rsidRDefault="006D3115" w:rsidP="00350039">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B97A74" w:rsidRPr="00782E28" w:rsidTr="00350039">
        <w:trPr>
          <w:trHeight w:val="20"/>
          <w:jc w:val="center"/>
        </w:trPr>
        <w:tc>
          <w:tcPr>
            <w:tcW w:w="2793" w:type="dxa"/>
            <w:vMerge/>
            <w:tcBorders>
              <w:left w:val="single" w:sz="4" w:space="0" w:color="auto"/>
              <w:right w:val="single" w:sz="4" w:space="0" w:color="auto"/>
            </w:tcBorders>
            <w:vAlign w:val="center"/>
          </w:tcPr>
          <w:p w:rsidR="00B97A74" w:rsidRPr="00782E28" w:rsidRDefault="00B97A74"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B97A74" w:rsidRPr="00782E28" w:rsidRDefault="00B97A74"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Внеаудиторная самостоятельна</w:t>
            </w:r>
            <w:r w:rsidR="00890BDB">
              <w:rPr>
                <w:rFonts w:ascii="Times New Roman" w:eastAsia="Times New Roman" w:hAnsi="Times New Roman" w:cs="Times New Roman"/>
                <w:b/>
                <w:bCs/>
                <w:sz w:val="24"/>
                <w:szCs w:val="24"/>
              </w:rPr>
              <w:t xml:space="preserve">я работа </w:t>
            </w:r>
            <w:proofErr w:type="gramStart"/>
            <w:r w:rsidR="00890BDB">
              <w:rPr>
                <w:rFonts w:ascii="Times New Roman" w:eastAsia="Times New Roman" w:hAnsi="Times New Roman" w:cs="Times New Roman"/>
                <w:b/>
                <w:bCs/>
                <w:sz w:val="24"/>
                <w:szCs w:val="24"/>
              </w:rPr>
              <w:t>обучающихся</w:t>
            </w:r>
            <w:proofErr w:type="gramEnd"/>
            <w:r w:rsidR="00890BDB">
              <w:rPr>
                <w:rFonts w:ascii="Times New Roman" w:eastAsia="Times New Roman" w:hAnsi="Times New Roman" w:cs="Times New Roman"/>
                <w:b/>
                <w:bCs/>
                <w:sz w:val="24"/>
                <w:szCs w:val="24"/>
              </w:rPr>
              <w:t xml:space="preserve"> </w:t>
            </w:r>
          </w:p>
        </w:tc>
        <w:tc>
          <w:tcPr>
            <w:tcW w:w="1176" w:type="dxa"/>
            <w:tcBorders>
              <w:left w:val="single" w:sz="4" w:space="0" w:color="auto"/>
              <w:right w:val="single" w:sz="4" w:space="0" w:color="auto"/>
            </w:tcBorders>
          </w:tcPr>
          <w:p w:rsidR="00B97A74" w:rsidRPr="00782E28" w:rsidRDefault="00C20BB0" w:rsidP="0035003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tc>
        <w:tc>
          <w:tcPr>
            <w:tcW w:w="1323"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B97A74" w:rsidRPr="00782E28" w:rsidRDefault="00B97A74" w:rsidP="00350039">
            <w:pPr>
              <w:spacing w:after="0" w:line="240" w:lineRule="auto"/>
              <w:rPr>
                <w:rFonts w:ascii="Times New Roman" w:eastAsia="Times New Roman" w:hAnsi="Times New Roman" w:cs="Times New Roman"/>
                <w:bCs/>
                <w:i/>
                <w:sz w:val="24"/>
                <w:szCs w:val="24"/>
              </w:rPr>
            </w:pPr>
          </w:p>
        </w:tc>
      </w:tr>
      <w:tr w:rsidR="00B97A74" w:rsidRPr="00782E28" w:rsidTr="00350039">
        <w:trPr>
          <w:trHeight w:val="20"/>
          <w:jc w:val="center"/>
        </w:trPr>
        <w:tc>
          <w:tcPr>
            <w:tcW w:w="2793" w:type="dxa"/>
            <w:vMerge/>
            <w:tcBorders>
              <w:left w:val="single" w:sz="4" w:space="0" w:color="auto"/>
              <w:bottom w:val="single" w:sz="4" w:space="0" w:color="auto"/>
              <w:right w:val="single" w:sz="4" w:space="0" w:color="auto"/>
            </w:tcBorders>
            <w:vAlign w:val="center"/>
          </w:tcPr>
          <w:p w:rsidR="00B97A74" w:rsidRPr="00782E28" w:rsidRDefault="00B97A74"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B97A74" w:rsidRPr="00782E28" w:rsidRDefault="00890BDB"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1.1.1. </w:t>
            </w:r>
            <w:r w:rsidR="00B97A74" w:rsidRPr="00782E28">
              <w:rPr>
                <w:rFonts w:ascii="Times New Roman" w:hAnsi="Times New Roman" w:cs="Times New Roman"/>
                <w:bCs/>
                <w:sz w:val="24"/>
                <w:szCs w:val="24"/>
              </w:rPr>
              <w:t xml:space="preserve"> </w:t>
            </w:r>
            <w:r w:rsidR="0007044A" w:rsidRPr="0007044A">
              <w:rPr>
                <w:rFonts w:ascii="Times New Roman" w:hAnsi="Times New Roman" w:cs="Times New Roman"/>
                <w:bCs/>
                <w:sz w:val="24"/>
                <w:szCs w:val="24"/>
              </w:rPr>
              <w:t>Введение. Физическая культура в общекультурной и профессиональной подготовке студентов</w:t>
            </w:r>
          </w:p>
          <w:p w:rsidR="00B97A74" w:rsidRPr="00782E28" w:rsidRDefault="00DE5914"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Pr>
                <w:rFonts w:ascii="Times New Roman" w:hAnsi="Times New Roman" w:cs="Times New Roman"/>
                <w:bCs/>
                <w:sz w:val="24"/>
                <w:szCs w:val="24"/>
              </w:rPr>
              <w:t>Всероссийский физкультурно-спортивный комплекс «Готов к труду и обороне» (ГТО)</w:t>
            </w:r>
          </w:p>
        </w:tc>
        <w:tc>
          <w:tcPr>
            <w:tcW w:w="1176" w:type="dxa"/>
            <w:tcBorders>
              <w:left w:val="single" w:sz="4" w:space="0" w:color="auto"/>
              <w:right w:val="single" w:sz="4" w:space="0" w:color="auto"/>
            </w:tcBorders>
          </w:tcPr>
          <w:p w:rsidR="00B97A74" w:rsidRPr="00244B6D" w:rsidRDefault="00B97A74" w:rsidP="00350039">
            <w:pPr>
              <w:spacing w:after="0" w:line="240" w:lineRule="auto"/>
              <w:jc w:val="center"/>
              <w:rPr>
                <w:rFonts w:ascii="Times New Roman" w:eastAsia="Times New Roman" w:hAnsi="Times New Roman" w:cs="Times New Roman"/>
                <w:bCs/>
                <w:sz w:val="24"/>
                <w:szCs w:val="24"/>
              </w:rPr>
            </w:pPr>
          </w:p>
        </w:tc>
        <w:tc>
          <w:tcPr>
            <w:tcW w:w="1323" w:type="dxa"/>
            <w:vMerge/>
            <w:tcBorders>
              <w:left w:val="single" w:sz="4" w:space="0" w:color="auto"/>
              <w:right w:val="single" w:sz="4" w:space="0" w:color="auto"/>
            </w:tcBorders>
            <w:shd w:val="clear" w:color="auto" w:fill="BFBFBF" w:themeFill="background1" w:themeFillShade="BF"/>
            <w:vAlign w:val="center"/>
          </w:tcPr>
          <w:p w:rsidR="00B97A74" w:rsidRPr="00782E28" w:rsidRDefault="00B97A74" w:rsidP="00350039">
            <w:pPr>
              <w:spacing w:after="0" w:line="240" w:lineRule="auto"/>
              <w:rPr>
                <w:rFonts w:ascii="Times New Roman" w:eastAsia="Times New Roman" w:hAnsi="Times New Roman" w:cs="Times New Roman"/>
                <w:bCs/>
                <w:i/>
                <w:sz w:val="24"/>
                <w:szCs w:val="24"/>
              </w:rPr>
            </w:pPr>
          </w:p>
        </w:tc>
      </w:tr>
      <w:tr w:rsidR="0087620A" w:rsidRPr="00782E28" w:rsidTr="00350039">
        <w:trPr>
          <w:trHeight w:val="20"/>
          <w:jc w:val="center"/>
        </w:trPr>
        <w:tc>
          <w:tcPr>
            <w:tcW w:w="13377" w:type="dxa"/>
            <w:gridSpan w:val="2"/>
            <w:tcBorders>
              <w:top w:val="single" w:sz="4" w:space="0" w:color="auto"/>
              <w:left w:val="single" w:sz="4" w:space="0" w:color="auto"/>
              <w:right w:val="single" w:sz="4" w:space="0" w:color="auto"/>
            </w:tcBorders>
            <w:vAlign w:val="center"/>
          </w:tcPr>
          <w:p w:rsidR="0087620A" w:rsidRPr="00782E28" w:rsidRDefault="0087620A" w:rsidP="00350039">
            <w:pPr>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
                <w:bCs/>
                <w:sz w:val="24"/>
                <w:szCs w:val="24"/>
              </w:rPr>
              <w:t>Раздел 2</w:t>
            </w:r>
            <w:r w:rsidR="00757751">
              <w:rPr>
                <w:rFonts w:ascii="Times New Roman" w:eastAsia="Times New Roman" w:hAnsi="Times New Roman" w:cs="Times New Roman"/>
                <w:b/>
                <w:bCs/>
                <w:sz w:val="24"/>
                <w:szCs w:val="24"/>
              </w:rPr>
              <w:t xml:space="preserve"> </w:t>
            </w:r>
            <w:r w:rsidRPr="00782E28">
              <w:rPr>
                <w:rFonts w:ascii="Times New Roman" w:eastAsia="Times New Roman" w:hAnsi="Times New Roman" w:cs="Times New Roman"/>
                <w:b/>
                <w:sz w:val="24"/>
                <w:szCs w:val="24"/>
              </w:rPr>
              <w:t>Учебно-практические основы формирования физической культуры личности</w:t>
            </w:r>
          </w:p>
        </w:tc>
        <w:tc>
          <w:tcPr>
            <w:tcW w:w="1176" w:type="dxa"/>
            <w:tcBorders>
              <w:top w:val="single" w:sz="4" w:space="0" w:color="auto"/>
              <w:left w:val="single" w:sz="4" w:space="0" w:color="auto"/>
              <w:bottom w:val="single" w:sz="4" w:space="0" w:color="auto"/>
              <w:right w:val="single" w:sz="4" w:space="0" w:color="auto"/>
            </w:tcBorders>
          </w:tcPr>
          <w:p w:rsidR="0087620A" w:rsidRPr="00782E28" w:rsidRDefault="0087620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i/>
                <w:sz w:val="24"/>
                <w:szCs w:val="24"/>
              </w:rPr>
            </w:pPr>
          </w:p>
        </w:tc>
        <w:tc>
          <w:tcPr>
            <w:tcW w:w="1323" w:type="dxa"/>
            <w:vMerge/>
            <w:tcBorders>
              <w:left w:val="single" w:sz="4" w:space="0" w:color="auto"/>
              <w:right w:val="single" w:sz="4" w:space="0" w:color="auto"/>
            </w:tcBorders>
            <w:shd w:val="clear" w:color="auto" w:fill="BFBFBF" w:themeFill="background1" w:themeFillShade="BF"/>
          </w:tcPr>
          <w:p w:rsidR="0087620A" w:rsidRPr="00782E28" w:rsidRDefault="0087620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val="restart"/>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Тема</w:t>
            </w:r>
            <w:r>
              <w:rPr>
                <w:rFonts w:ascii="Times New Roman" w:eastAsia="Times New Roman" w:hAnsi="Times New Roman" w:cs="Times New Roman"/>
                <w:b/>
                <w:bCs/>
                <w:sz w:val="24"/>
                <w:szCs w:val="24"/>
              </w:rPr>
              <w:t xml:space="preserve"> </w:t>
            </w:r>
            <w:r w:rsidRPr="00782E28">
              <w:rPr>
                <w:rFonts w:ascii="Times New Roman" w:eastAsia="Times New Roman" w:hAnsi="Times New Roman" w:cs="Times New Roman"/>
                <w:b/>
                <w:bCs/>
                <w:sz w:val="24"/>
                <w:szCs w:val="24"/>
              </w:rPr>
              <w:t>2.1.</w:t>
            </w:r>
          </w:p>
          <w:p w:rsidR="00757751" w:rsidRPr="00782E28" w:rsidRDefault="00757751" w:rsidP="00350039">
            <w:pPr>
              <w:spacing w:after="0" w:line="240" w:lineRule="auto"/>
              <w:jc w:val="center"/>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Лёгкая атлетика</w:t>
            </w:r>
          </w:p>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Содержание учебного материала</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4</w:t>
            </w:r>
          </w:p>
        </w:tc>
        <w:tc>
          <w:tcPr>
            <w:tcW w:w="1323" w:type="dxa"/>
            <w:vMerge/>
            <w:tcBorders>
              <w:left w:val="single" w:sz="4" w:space="0" w:color="auto"/>
              <w:bottom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sz w:val="24"/>
                <w:szCs w:val="24"/>
              </w:rPr>
              <w:t>2.</w:t>
            </w:r>
            <w:r>
              <w:rPr>
                <w:rFonts w:ascii="Times New Roman" w:eastAsia="Times New Roman" w:hAnsi="Times New Roman" w:cs="Times New Roman"/>
                <w:sz w:val="24"/>
                <w:szCs w:val="24"/>
              </w:rPr>
              <w:t>1</w:t>
            </w:r>
            <w:r w:rsidRPr="00782E28">
              <w:rPr>
                <w:rFonts w:ascii="Times New Roman" w:eastAsia="Times New Roman" w:hAnsi="Times New Roman" w:cs="Times New Roman"/>
                <w:sz w:val="24"/>
                <w:szCs w:val="24"/>
              </w:rPr>
              <w:t>.1 Техника бега на короткие, средние и длинные дистанции, бега п</w:t>
            </w:r>
            <w:r>
              <w:rPr>
                <w:rFonts w:ascii="Times New Roman" w:eastAsia="Times New Roman" w:hAnsi="Times New Roman" w:cs="Times New Roman"/>
                <w:sz w:val="24"/>
                <w:szCs w:val="24"/>
              </w:rPr>
              <w:t>о прямой и виражу, на стадионе по</w:t>
            </w:r>
            <w:r w:rsidRPr="00782E28">
              <w:rPr>
                <w:rFonts w:ascii="Times New Roman" w:eastAsia="Times New Roman" w:hAnsi="Times New Roman" w:cs="Times New Roman"/>
                <w:sz w:val="24"/>
                <w:szCs w:val="24"/>
              </w:rPr>
              <w:t xml:space="preserve"> пересечённой местности, Эстафетный бег. Техника спортивной ходьбы. </w:t>
            </w:r>
            <w:r w:rsidRPr="00782E28">
              <w:rPr>
                <w:rFonts w:ascii="Times New Roman" w:eastAsia="Times New Roman" w:hAnsi="Times New Roman" w:cs="Times New Roman"/>
                <w:bCs/>
                <w:sz w:val="24"/>
                <w:szCs w:val="24"/>
              </w:rPr>
              <w:t>Прыжки в длину с места</w:t>
            </w:r>
            <w:r>
              <w:rPr>
                <w:rFonts w:ascii="Times New Roman" w:eastAsia="Times New Roman" w:hAnsi="Times New Roman" w:cs="Times New Roman"/>
                <w:bCs/>
                <w:sz w:val="24"/>
                <w:szCs w:val="24"/>
              </w:rPr>
              <w:t>,</w:t>
            </w:r>
            <w:r w:rsidRPr="00782E28">
              <w:rPr>
                <w:rFonts w:ascii="Times New Roman" w:eastAsia="Times New Roman" w:hAnsi="Times New Roman" w:cs="Times New Roman"/>
                <w:bCs/>
                <w:sz w:val="24"/>
                <w:szCs w:val="24"/>
              </w:rPr>
              <w:t xml:space="preserve"> разбега согнув ноги. Метание гранаты 500гр</w:t>
            </w:r>
            <w:r>
              <w:rPr>
                <w:rFonts w:ascii="Times New Roman" w:eastAsia="Times New Roman" w:hAnsi="Times New Roman" w:cs="Times New Roman"/>
                <w:bCs/>
                <w:sz w:val="24"/>
                <w:szCs w:val="24"/>
              </w:rPr>
              <w:t xml:space="preserve"> </w:t>
            </w:r>
            <w:r w:rsidRPr="00782E28">
              <w:rPr>
                <w:rFonts w:ascii="Times New Roman" w:eastAsia="Times New Roman" w:hAnsi="Times New Roman" w:cs="Times New Roman"/>
                <w:bCs/>
                <w:sz w:val="24"/>
                <w:szCs w:val="24"/>
              </w:rPr>
              <w:t>(д) 700гр (ю) Кросс 2000</w:t>
            </w:r>
            <w:proofErr w:type="gramStart"/>
            <w:r w:rsidRPr="00782E28">
              <w:rPr>
                <w:rFonts w:ascii="Times New Roman" w:eastAsia="Times New Roman" w:hAnsi="Times New Roman" w:cs="Times New Roman"/>
                <w:bCs/>
                <w:sz w:val="24"/>
                <w:szCs w:val="24"/>
              </w:rPr>
              <w:t>м(</w:t>
            </w:r>
            <w:proofErr w:type="gramEnd"/>
            <w:r w:rsidRPr="00782E28">
              <w:rPr>
                <w:rFonts w:ascii="Times New Roman" w:eastAsia="Times New Roman" w:hAnsi="Times New Roman" w:cs="Times New Roman"/>
                <w:bCs/>
                <w:sz w:val="24"/>
                <w:szCs w:val="24"/>
              </w:rPr>
              <w:t>д) 3000м(ю)</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c>
          <w:tcPr>
            <w:tcW w:w="1323" w:type="dxa"/>
            <w:tcBorders>
              <w:left w:val="single" w:sz="4" w:space="0" w:color="auto"/>
              <w:right w:val="single" w:sz="4" w:space="0" w:color="auto"/>
            </w:tcBorders>
            <w:shd w:val="clear" w:color="auto" w:fill="FFFFFF" w:themeFill="background1"/>
          </w:tcPr>
          <w:p w:rsidR="00757751" w:rsidRPr="006D3115"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Практические занятия</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6</w:t>
            </w:r>
          </w:p>
        </w:tc>
        <w:tc>
          <w:tcPr>
            <w:tcW w:w="1323" w:type="dxa"/>
            <w:vMerge w:val="restart"/>
            <w:tcBorders>
              <w:left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spacing w:after="0" w:line="240" w:lineRule="auto"/>
              <w:rPr>
                <w:rFonts w:ascii="Times New Roman" w:hAnsi="Times New Roman" w:cs="Times New Roman"/>
                <w:sz w:val="24"/>
                <w:szCs w:val="24"/>
              </w:rPr>
            </w:pPr>
            <w:r w:rsidRPr="00782E28">
              <w:rPr>
                <w:rFonts w:ascii="Times New Roman" w:hAnsi="Times New Roman" w:cs="Times New Roman"/>
                <w:sz w:val="24"/>
                <w:szCs w:val="24"/>
              </w:rPr>
              <w:t>2.</w:t>
            </w:r>
            <w:r>
              <w:rPr>
                <w:rFonts w:ascii="Times New Roman" w:hAnsi="Times New Roman" w:cs="Times New Roman"/>
                <w:sz w:val="24"/>
                <w:szCs w:val="24"/>
              </w:rPr>
              <w:t>1</w:t>
            </w:r>
            <w:r w:rsidRPr="00782E28">
              <w:rPr>
                <w:rFonts w:ascii="Times New Roman" w:hAnsi="Times New Roman" w:cs="Times New Roman"/>
                <w:sz w:val="24"/>
                <w:szCs w:val="24"/>
              </w:rPr>
              <w:t>.1.1.Обучение технике бега на</w:t>
            </w:r>
            <w:r>
              <w:rPr>
                <w:rFonts w:ascii="Times New Roman" w:hAnsi="Times New Roman" w:cs="Times New Roman"/>
                <w:sz w:val="24"/>
                <w:szCs w:val="24"/>
              </w:rPr>
              <w:t xml:space="preserve"> короткие  дистанции 30-60-100м, высокий старт</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spacing w:after="0" w:line="240" w:lineRule="auto"/>
              <w:rPr>
                <w:rFonts w:ascii="Times New Roman" w:hAnsi="Times New Roman" w:cs="Times New Roman"/>
                <w:sz w:val="24"/>
                <w:szCs w:val="24"/>
              </w:rPr>
            </w:pPr>
            <w:r w:rsidRPr="00782E28">
              <w:rPr>
                <w:rFonts w:ascii="Times New Roman" w:hAnsi="Times New Roman" w:cs="Times New Roman"/>
                <w:sz w:val="24"/>
                <w:szCs w:val="24"/>
              </w:rPr>
              <w:t>2.</w:t>
            </w:r>
            <w:r>
              <w:rPr>
                <w:rFonts w:ascii="Times New Roman" w:hAnsi="Times New Roman" w:cs="Times New Roman"/>
                <w:sz w:val="24"/>
                <w:szCs w:val="24"/>
              </w:rPr>
              <w:t>1</w:t>
            </w:r>
            <w:r w:rsidRPr="00782E28">
              <w:rPr>
                <w:rFonts w:ascii="Times New Roman" w:hAnsi="Times New Roman" w:cs="Times New Roman"/>
                <w:sz w:val="24"/>
                <w:szCs w:val="24"/>
              </w:rPr>
              <w:t xml:space="preserve">.1.2.Дальнейшее обучение технике бега на короткие дистанции </w:t>
            </w:r>
            <w:r>
              <w:rPr>
                <w:rFonts w:ascii="Times New Roman" w:hAnsi="Times New Roman" w:cs="Times New Roman"/>
                <w:sz w:val="24"/>
                <w:szCs w:val="24"/>
              </w:rPr>
              <w:t>30-60-100м. выполнение норм физической  п</w:t>
            </w:r>
            <w:r w:rsidRPr="00782E28">
              <w:rPr>
                <w:rFonts w:ascii="Times New Roman" w:hAnsi="Times New Roman" w:cs="Times New Roman"/>
                <w:sz w:val="24"/>
                <w:szCs w:val="24"/>
              </w:rPr>
              <w:t>одготовленности,  кросс 1000м.</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spacing w:after="0" w:line="240" w:lineRule="auto"/>
              <w:rPr>
                <w:rFonts w:ascii="Times New Roman" w:hAnsi="Times New Roman" w:cs="Times New Roman"/>
                <w:sz w:val="24"/>
                <w:szCs w:val="24"/>
              </w:rPr>
            </w:pPr>
            <w:r w:rsidRPr="00782E28">
              <w:rPr>
                <w:rFonts w:ascii="Times New Roman" w:hAnsi="Times New Roman" w:cs="Times New Roman"/>
                <w:sz w:val="24"/>
                <w:szCs w:val="24"/>
              </w:rPr>
              <w:t>2.2.1.3.</w:t>
            </w:r>
            <w:r>
              <w:rPr>
                <w:rFonts w:ascii="Times New Roman" w:hAnsi="Times New Roman" w:cs="Times New Roman"/>
                <w:sz w:val="24"/>
                <w:szCs w:val="24"/>
              </w:rPr>
              <w:t xml:space="preserve">Обучение технике метания теннисного, </w:t>
            </w:r>
            <w:r w:rsidRPr="00782E28">
              <w:rPr>
                <w:rFonts w:ascii="Times New Roman" w:hAnsi="Times New Roman" w:cs="Times New Roman"/>
                <w:sz w:val="24"/>
                <w:szCs w:val="24"/>
              </w:rPr>
              <w:t>низкий старт, стартовый разгон,</w:t>
            </w:r>
            <w:r>
              <w:rPr>
                <w:rFonts w:ascii="Times New Roman" w:hAnsi="Times New Roman" w:cs="Times New Roman"/>
                <w:sz w:val="24"/>
                <w:szCs w:val="24"/>
              </w:rPr>
              <w:t xml:space="preserve"> бег по дистанции</w:t>
            </w:r>
            <w:r w:rsidRPr="00782E28">
              <w:rPr>
                <w:rFonts w:ascii="Times New Roman" w:hAnsi="Times New Roman" w:cs="Times New Roman"/>
                <w:sz w:val="24"/>
                <w:szCs w:val="24"/>
              </w:rPr>
              <w:t xml:space="preserve"> финиширование, бег 100м.</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spacing w:after="0" w:line="240" w:lineRule="auto"/>
              <w:rPr>
                <w:rFonts w:ascii="Times New Roman" w:hAnsi="Times New Roman" w:cs="Times New Roman"/>
                <w:sz w:val="24"/>
                <w:szCs w:val="24"/>
              </w:rPr>
            </w:pPr>
            <w:r w:rsidRPr="00782E28">
              <w:rPr>
                <w:rFonts w:ascii="Times New Roman" w:hAnsi="Times New Roman" w:cs="Times New Roman"/>
                <w:sz w:val="24"/>
                <w:szCs w:val="24"/>
              </w:rPr>
              <w:t>2.</w:t>
            </w:r>
            <w:r>
              <w:rPr>
                <w:rFonts w:ascii="Times New Roman" w:hAnsi="Times New Roman" w:cs="Times New Roman"/>
                <w:sz w:val="24"/>
                <w:szCs w:val="24"/>
              </w:rPr>
              <w:t>1</w:t>
            </w:r>
            <w:r w:rsidRPr="00782E28">
              <w:rPr>
                <w:rFonts w:ascii="Times New Roman" w:hAnsi="Times New Roman" w:cs="Times New Roman"/>
                <w:sz w:val="24"/>
                <w:szCs w:val="24"/>
              </w:rPr>
              <w:t>.1.4.Совершенс</w:t>
            </w:r>
            <w:r>
              <w:rPr>
                <w:rFonts w:ascii="Times New Roman" w:hAnsi="Times New Roman" w:cs="Times New Roman"/>
                <w:sz w:val="24"/>
                <w:szCs w:val="24"/>
              </w:rPr>
              <w:t xml:space="preserve">твование техники метания теннисного мяча, </w:t>
            </w:r>
            <w:r w:rsidRPr="00782E28">
              <w:rPr>
                <w:rFonts w:ascii="Times New Roman" w:hAnsi="Times New Roman" w:cs="Times New Roman"/>
                <w:sz w:val="24"/>
                <w:szCs w:val="24"/>
              </w:rPr>
              <w:t xml:space="preserve"> эстафетный бег 4*100м, бег в </w:t>
            </w:r>
            <w:r w:rsidRPr="00782E28">
              <w:rPr>
                <w:rFonts w:ascii="Times New Roman" w:hAnsi="Times New Roman" w:cs="Times New Roman"/>
                <w:sz w:val="24"/>
                <w:szCs w:val="24"/>
              </w:rPr>
              <w:lastRenderedPageBreak/>
              <w:t>равномерном темпе 2000м (д), 3000м</w:t>
            </w:r>
            <w:r>
              <w:rPr>
                <w:rFonts w:ascii="Times New Roman" w:hAnsi="Times New Roman" w:cs="Times New Roman"/>
                <w:sz w:val="24"/>
                <w:szCs w:val="24"/>
              </w:rPr>
              <w:t xml:space="preserve"> </w:t>
            </w:r>
            <w:r w:rsidRPr="00782E28">
              <w:rPr>
                <w:rFonts w:ascii="Times New Roman" w:hAnsi="Times New Roman" w:cs="Times New Roman"/>
                <w:sz w:val="24"/>
                <w:szCs w:val="24"/>
              </w:rPr>
              <w:t>(ю)</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lastRenderedPageBreak/>
              <w:t>2</w:t>
            </w:r>
          </w:p>
        </w:tc>
        <w:tc>
          <w:tcPr>
            <w:tcW w:w="1323" w:type="dxa"/>
            <w:vMerge/>
            <w:tcBorders>
              <w:left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spacing w:after="0" w:line="240" w:lineRule="auto"/>
              <w:rPr>
                <w:rFonts w:ascii="Times New Roman" w:hAnsi="Times New Roman" w:cs="Times New Roman"/>
                <w:sz w:val="24"/>
                <w:szCs w:val="24"/>
              </w:rPr>
            </w:pPr>
            <w:r w:rsidRPr="00782E28">
              <w:rPr>
                <w:rFonts w:ascii="Times New Roman" w:hAnsi="Times New Roman" w:cs="Times New Roman"/>
                <w:sz w:val="24"/>
                <w:szCs w:val="24"/>
              </w:rPr>
              <w:t>2.</w:t>
            </w:r>
            <w:r>
              <w:rPr>
                <w:rFonts w:ascii="Times New Roman" w:hAnsi="Times New Roman" w:cs="Times New Roman"/>
                <w:sz w:val="24"/>
                <w:szCs w:val="24"/>
              </w:rPr>
              <w:t>1</w:t>
            </w:r>
            <w:r w:rsidRPr="00782E28">
              <w:rPr>
                <w:rFonts w:ascii="Times New Roman" w:hAnsi="Times New Roman" w:cs="Times New Roman"/>
                <w:sz w:val="24"/>
                <w:szCs w:val="24"/>
              </w:rPr>
              <w:t>.1.5.Обучение технике бега на средние дистанции 1000м на время, прыжки в длину с места, разбега</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spacing w:after="0" w:line="240" w:lineRule="auto"/>
              <w:rPr>
                <w:rFonts w:ascii="Times New Roman" w:hAnsi="Times New Roman" w:cs="Times New Roman"/>
                <w:sz w:val="24"/>
                <w:szCs w:val="24"/>
              </w:rPr>
            </w:pPr>
            <w:r w:rsidRPr="00782E28">
              <w:rPr>
                <w:rFonts w:ascii="Times New Roman" w:hAnsi="Times New Roman" w:cs="Times New Roman"/>
                <w:sz w:val="24"/>
                <w:szCs w:val="24"/>
              </w:rPr>
              <w:t>2.</w:t>
            </w:r>
            <w:r>
              <w:rPr>
                <w:rFonts w:ascii="Times New Roman" w:hAnsi="Times New Roman" w:cs="Times New Roman"/>
                <w:sz w:val="24"/>
                <w:szCs w:val="24"/>
              </w:rPr>
              <w:t>1</w:t>
            </w:r>
            <w:r w:rsidRPr="00782E28">
              <w:rPr>
                <w:rFonts w:ascii="Times New Roman" w:hAnsi="Times New Roman" w:cs="Times New Roman"/>
                <w:sz w:val="24"/>
                <w:szCs w:val="24"/>
              </w:rPr>
              <w:t>.1.6.Совершенс</w:t>
            </w:r>
            <w:r>
              <w:rPr>
                <w:rFonts w:ascii="Times New Roman" w:hAnsi="Times New Roman" w:cs="Times New Roman"/>
                <w:sz w:val="24"/>
                <w:szCs w:val="24"/>
              </w:rPr>
              <w:t>твование техники метания теннисного мяча</w:t>
            </w:r>
            <w:r w:rsidRPr="00782E28">
              <w:rPr>
                <w:rFonts w:ascii="Times New Roman" w:hAnsi="Times New Roman" w:cs="Times New Roman"/>
                <w:sz w:val="24"/>
                <w:szCs w:val="24"/>
              </w:rPr>
              <w:t>, прыжка в длину с разбега</w:t>
            </w:r>
            <w:r>
              <w:rPr>
                <w:rFonts w:ascii="Times New Roman" w:hAnsi="Times New Roman" w:cs="Times New Roman"/>
                <w:sz w:val="24"/>
                <w:szCs w:val="24"/>
              </w:rPr>
              <w:t>,  бег 2000м (д), 3000(ю) на результат</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spacing w:after="0" w:line="240" w:lineRule="auto"/>
              <w:rPr>
                <w:rFonts w:ascii="Times New Roman" w:hAnsi="Times New Roman" w:cs="Times New Roman"/>
                <w:sz w:val="24"/>
                <w:szCs w:val="24"/>
              </w:rPr>
            </w:pPr>
            <w:r w:rsidRPr="00782E28">
              <w:rPr>
                <w:rFonts w:ascii="Times New Roman" w:hAnsi="Times New Roman" w:cs="Times New Roman"/>
                <w:sz w:val="24"/>
                <w:szCs w:val="24"/>
              </w:rPr>
              <w:t>2.</w:t>
            </w:r>
            <w:r>
              <w:rPr>
                <w:rFonts w:ascii="Times New Roman" w:hAnsi="Times New Roman" w:cs="Times New Roman"/>
                <w:sz w:val="24"/>
                <w:szCs w:val="24"/>
              </w:rPr>
              <w:t>1</w:t>
            </w:r>
            <w:r w:rsidRPr="00782E28">
              <w:rPr>
                <w:rFonts w:ascii="Times New Roman" w:hAnsi="Times New Roman" w:cs="Times New Roman"/>
                <w:sz w:val="24"/>
                <w:szCs w:val="24"/>
              </w:rPr>
              <w:t>.1.7.Выполнение учебных норм  в беге, прыжках, метании</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2.1.1.8. </w:t>
            </w:r>
            <w:r w:rsidRPr="00782E28">
              <w:rPr>
                <w:rFonts w:ascii="Times New Roman" w:hAnsi="Times New Roman" w:cs="Times New Roman"/>
                <w:sz w:val="24"/>
                <w:szCs w:val="24"/>
              </w:rPr>
              <w:t>Выполнение учебных норм  в беге, прыжках, метании</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 xml:space="preserve">Практические занятия по лёгкой атлетике.       </w:t>
            </w:r>
          </w:p>
          <w:p w:rsidR="00757751" w:rsidRPr="00782E28" w:rsidRDefault="00757751" w:rsidP="00350039">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 xml:space="preserve">На каждом занятии планируется решение задачи по разучиванию, закреплению и совершенствованию техники  двигательных действий.  </w:t>
            </w:r>
          </w:p>
          <w:p w:rsidR="00757751" w:rsidRPr="00782E28" w:rsidRDefault="00757751" w:rsidP="00350039">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 xml:space="preserve">На каждом занятии планируется сообщение теоретических сведений, предусмотренных настоящей программой. </w:t>
            </w:r>
          </w:p>
          <w:p w:rsidR="00757751" w:rsidRPr="00782E28" w:rsidRDefault="00757751" w:rsidP="00350039">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 xml:space="preserve">На каждом занятии  планируется решение задач по сопряжённому воспитанию двигательных качеств и способностей: </w:t>
            </w:r>
          </w:p>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 xml:space="preserve">-воспитание быстроты в процессе занятий лёгкой атлетикой. </w:t>
            </w:r>
          </w:p>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-воспитание скоростно-силовых качеств</w:t>
            </w:r>
            <w:r>
              <w:rPr>
                <w:rFonts w:ascii="Times New Roman" w:eastAsia="Times New Roman" w:hAnsi="Times New Roman" w:cs="Times New Roman"/>
                <w:bCs/>
                <w:sz w:val="24"/>
                <w:szCs w:val="24"/>
              </w:rPr>
              <w:t>,</w:t>
            </w:r>
            <w:r w:rsidRPr="00782E28">
              <w:rPr>
                <w:rFonts w:ascii="Times New Roman" w:eastAsia="Times New Roman" w:hAnsi="Times New Roman" w:cs="Times New Roman"/>
                <w:bCs/>
                <w:sz w:val="24"/>
                <w:szCs w:val="24"/>
              </w:rPr>
              <w:t xml:space="preserve"> в процессе занятий лёгкой атлетикой.</w:t>
            </w:r>
          </w:p>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-воспитание выносливости в процессе занятий лёгкой атлетикой.</w:t>
            </w:r>
          </w:p>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-воспитание координации движений в процессе занятий лёгкой атлетикой.</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c>
          <w:tcPr>
            <w:tcW w:w="1323" w:type="dxa"/>
            <w:vMerge/>
            <w:tcBorders>
              <w:left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
                <w:bCs/>
                <w:sz w:val="24"/>
                <w:szCs w:val="24"/>
              </w:rPr>
              <w:t xml:space="preserve">Внеаудиторная самостоятельная работа </w:t>
            </w:r>
            <w:proofErr w:type="gramStart"/>
            <w:r w:rsidRPr="00782E28">
              <w:rPr>
                <w:rFonts w:ascii="Times New Roman" w:eastAsia="Times New Roman" w:hAnsi="Times New Roman" w:cs="Times New Roman"/>
                <w:b/>
                <w:bCs/>
                <w:sz w:val="24"/>
                <w:szCs w:val="24"/>
              </w:rPr>
              <w:t>обучающихся</w:t>
            </w:r>
            <w:proofErr w:type="gramEnd"/>
            <w:r w:rsidRPr="00782E28">
              <w:rPr>
                <w:rFonts w:ascii="Times New Roman" w:eastAsia="Times New Roman" w:hAnsi="Times New Roman" w:cs="Times New Roman"/>
                <w:b/>
                <w:bCs/>
                <w:sz w:val="24"/>
                <w:szCs w:val="24"/>
              </w:rPr>
              <w:t xml:space="preserve"> </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p>
        </w:tc>
        <w:tc>
          <w:tcPr>
            <w:tcW w:w="1323" w:type="dxa"/>
            <w:vMerge/>
            <w:tcBorders>
              <w:left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Cs/>
                <w:sz w:val="24"/>
                <w:szCs w:val="24"/>
              </w:rPr>
              <w:t>Закрепление и совершенствование техники изучаемых двигательных действий в процессе самостоятельных занятий</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c>
          <w:tcPr>
            <w:tcW w:w="1323" w:type="dxa"/>
            <w:vMerge/>
            <w:tcBorders>
              <w:left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2.1.1.1. Кросс 2000 м. в сочетании с ходьбой</w:t>
            </w:r>
          </w:p>
        </w:tc>
        <w:tc>
          <w:tcPr>
            <w:tcW w:w="1176" w:type="dxa"/>
            <w:tcBorders>
              <w:top w:val="single" w:sz="4" w:space="0" w:color="auto"/>
              <w:left w:val="single" w:sz="4" w:space="0" w:color="auto"/>
              <w:right w:val="single" w:sz="4" w:space="0" w:color="auto"/>
            </w:tcBorders>
          </w:tcPr>
          <w:p w:rsidR="00757751" w:rsidRPr="007862A4"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2.1.1.2. Кросс 2000 м. в медленном темпе</w:t>
            </w:r>
          </w:p>
        </w:tc>
        <w:tc>
          <w:tcPr>
            <w:tcW w:w="1176" w:type="dxa"/>
            <w:tcBorders>
              <w:top w:val="single" w:sz="4" w:space="0" w:color="auto"/>
              <w:left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2.1.1.3. Кросс 2000 м. в среднем темпе</w:t>
            </w:r>
          </w:p>
        </w:tc>
        <w:tc>
          <w:tcPr>
            <w:tcW w:w="1176" w:type="dxa"/>
            <w:tcBorders>
              <w:top w:val="single" w:sz="4" w:space="0" w:color="auto"/>
              <w:left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254030"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254030">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.1.1.4. Кросс 2000 м. в среднем темпе</w:t>
            </w:r>
          </w:p>
        </w:tc>
        <w:tc>
          <w:tcPr>
            <w:tcW w:w="1176" w:type="dxa"/>
            <w:tcBorders>
              <w:top w:val="single" w:sz="4" w:space="0" w:color="auto"/>
              <w:left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254030"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2.1.1.5. Кросс 2000 м. на время</w:t>
            </w:r>
          </w:p>
        </w:tc>
        <w:tc>
          <w:tcPr>
            <w:tcW w:w="1176" w:type="dxa"/>
            <w:tcBorders>
              <w:top w:val="single" w:sz="4" w:space="0" w:color="auto"/>
              <w:left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2.1.1.6. Кросс 2000 м. на время</w:t>
            </w:r>
          </w:p>
        </w:tc>
        <w:tc>
          <w:tcPr>
            <w:tcW w:w="1176" w:type="dxa"/>
            <w:tcBorders>
              <w:top w:val="single" w:sz="4" w:space="0" w:color="auto"/>
              <w:left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2.1.1.7. Кросс 2000 м. на время</w:t>
            </w:r>
          </w:p>
        </w:tc>
        <w:tc>
          <w:tcPr>
            <w:tcW w:w="1176" w:type="dxa"/>
            <w:tcBorders>
              <w:top w:val="single" w:sz="4" w:space="0" w:color="auto"/>
              <w:left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vAlign w:val="center"/>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2.1.1.8. Кросс 2000 м. на время</w:t>
            </w:r>
          </w:p>
        </w:tc>
        <w:tc>
          <w:tcPr>
            <w:tcW w:w="1176" w:type="dxa"/>
            <w:tcBorders>
              <w:top w:val="single" w:sz="4" w:space="0" w:color="auto"/>
              <w:left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val="restart"/>
            <w:tcBorders>
              <w:top w:val="single" w:sz="4" w:space="0" w:color="auto"/>
              <w:left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Тема 2.2</w:t>
            </w:r>
            <w:r>
              <w:rPr>
                <w:rFonts w:ascii="Times New Roman" w:eastAsia="Times New Roman" w:hAnsi="Times New Roman" w:cs="Times New Roman"/>
                <w:b/>
                <w:bCs/>
                <w:sz w:val="24"/>
                <w:szCs w:val="24"/>
              </w:rPr>
              <w:t xml:space="preserve">. Основы здорового образа </w:t>
            </w:r>
            <w:r>
              <w:rPr>
                <w:rFonts w:ascii="Times New Roman" w:eastAsia="Times New Roman" w:hAnsi="Times New Roman" w:cs="Times New Roman"/>
                <w:b/>
                <w:bCs/>
                <w:sz w:val="24"/>
                <w:szCs w:val="24"/>
              </w:rPr>
              <w:lastRenderedPageBreak/>
              <w:t>жизни. Физическая культура в обеспечении здоровья</w:t>
            </w:r>
          </w:p>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lastRenderedPageBreak/>
              <w:t>Содержание учебного материала</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p>
        </w:tc>
        <w:tc>
          <w:tcPr>
            <w:tcW w:w="1323" w:type="dxa"/>
            <w:vMerge/>
            <w:tcBorders>
              <w:left w:val="single" w:sz="4" w:space="0" w:color="auto"/>
              <w:bottom w:val="single" w:sz="4" w:space="0" w:color="auto"/>
              <w:right w:val="single" w:sz="4" w:space="0" w:color="auto"/>
            </w:tcBorders>
            <w:shd w:val="clear" w:color="auto" w:fill="BFBFBF" w:themeFill="background1" w:themeFillShade="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2.2.1. Здоровье человека его ценность и значимость для профессионала. Взаимосвязь общей </w:t>
            </w:r>
            <w:r>
              <w:rPr>
                <w:rFonts w:ascii="Times New Roman" w:eastAsia="Times New Roman" w:hAnsi="Times New Roman" w:cs="Times New Roman"/>
                <w:bCs/>
                <w:sz w:val="24"/>
                <w:szCs w:val="24"/>
              </w:rPr>
              <w:lastRenderedPageBreak/>
              <w:t>культуры обучающихся и их образа жизни. Современное состояние здоровья молодёжи. Личное отношение к здоровью как условие формирования здорового образа жизни. Двигательная активность. Влияние экологических факторов на здоровье человека. О вреде и профилактике курения, алкоголизма, наркомании. Влияние наследственных заболеваний в формировании здорового образа жизни. Рациональное питание и профессия. Режим трудовой и учебной деятельности. Активный отдых. Вводная и производственная гимнастика. Гигиенические средства оздоровления и управления работоспособностью: закаливание, личная гигиена, гидропроцедуры, бани, массаж. Материнство и здоровье. Профилактика профессиональных заболеваний средствами и методами физического воспитания.</w:t>
            </w:r>
          </w:p>
        </w:tc>
        <w:tc>
          <w:tcPr>
            <w:tcW w:w="1176" w:type="dxa"/>
            <w:tcBorders>
              <w:left w:val="single" w:sz="4" w:space="0" w:color="auto"/>
              <w:bottom w:val="single" w:sz="4" w:space="0" w:color="auto"/>
              <w:right w:val="single" w:sz="4" w:space="0" w:color="auto"/>
            </w:tcBorders>
          </w:tcPr>
          <w:p w:rsidR="00757751" w:rsidRPr="009164A2"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tc>
        <w:tc>
          <w:tcPr>
            <w:tcW w:w="1323"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2.2.1.1.Основы здорового образа жизни</w:t>
            </w:r>
          </w:p>
        </w:tc>
        <w:tc>
          <w:tcPr>
            <w:tcW w:w="1176" w:type="dxa"/>
            <w:tcBorders>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323"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2.2.1.2. Физическая культура в обеспечении здоровья. Особенности самостоятельных занятий физической культурой для (ю), (д)</w:t>
            </w:r>
          </w:p>
        </w:tc>
        <w:tc>
          <w:tcPr>
            <w:tcW w:w="1176" w:type="dxa"/>
            <w:tcBorders>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323"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B50BCF"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rPr>
            </w:pPr>
            <w:r w:rsidRPr="00B50BCF">
              <w:rPr>
                <w:rFonts w:ascii="Times New Roman" w:eastAsia="Times New Roman" w:hAnsi="Times New Roman" w:cs="Times New Roman"/>
                <w:b/>
                <w:bCs/>
                <w:sz w:val="24"/>
                <w:szCs w:val="24"/>
              </w:rPr>
              <w:t xml:space="preserve">Внеаудиторная самостоятельная работа </w:t>
            </w:r>
            <w:proofErr w:type="gramStart"/>
            <w:r w:rsidRPr="00B50BCF">
              <w:rPr>
                <w:rFonts w:ascii="Times New Roman" w:eastAsia="Times New Roman" w:hAnsi="Times New Roman" w:cs="Times New Roman"/>
                <w:b/>
                <w:bCs/>
                <w:sz w:val="24"/>
                <w:szCs w:val="24"/>
              </w:rPr>
              <w:t>обучающихся</w:t>
            </w:r>
            <w:proofErr w:type="gramEnd"/>
          </w:p>
        </w:tc>
        <w:tc>
          <w:tcPr>
            <w:tcW w:w="1176" w:type="dxa"/>
            <w:tcBorders>
              <w:left w:val="single" w:sz="4" w:space="0" w:color="auto"/>
              <w:bottom w:val="single" w:sz="4" w:space="0" w:color="auto"/>
              <w:right w:val="single" w:sz="4" w:space="0" w:color="auto"/>
            </w:tcBorders>
          </w:tcPr>
          <w:p w:rsidR="00757751" w:rsidRPr="00317B1C"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317B1C">
              <w:rPr>
                <w:rFonts w:ascii="Times New Roman" w:eastAsia="Times New Roman" w:hAnsi="Times New Roman" w:cs="Times New Roman"/>
                <w:b/>
                <w:bCs/>
                <w:sz w:val="24"/>
                <w:szCs w:val="24"/>
              </w:rPr>
              <w:t>2</w:t>
            </w:r>
          </w:p>
        </w:tc>
        <w:tc>
          <w:tcPr>
            <w:tcW w:w="1323"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B50BCF"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rPr>
            </w:pPr>
            <w:r w:rsidRPr="00B50BCF">
              <w:rPr>
                <w:rFonts w:ascii="Times New Roman" w:eastAsia="Times New Roman" w:hAnsi="Times New Roman" w:cs="Times New Roman"/>
                <w:bCs/>
                <w:sz w:val="24"/>
                <w:szCs w:val="24"/>
              </w:rPr>
              <w:t>2.2.1.</w:t>
            </w:r>
            <w:r>
              <w:rPr>
                <w:rFonts w:ascii="Times New Roman" w:eastAsia="Times New Roman" w:hAnsi="Times New Roman" w:cs="Times New Roman"/>
                <w:bCs/>
                <w:sz w:val="24"/>
                <w:szCs w:val="24"/>
              </w:rPr>
              <w:t>1.Знать основы здорового образа жизни</w:t>
            </w:r>
          </w:p>
        </w:tc>
        <w:tc>
          <w:tcPr>
            <w:tcW w:w="1176" w:type="dxa"/>
            <w:tcBorders>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B50BCF"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2.2.1.2.Знать особенности самостоятельных занятий физической культурой</w:t>
            </w:r>
          </w:p>
        </w:tc>
        <w:tc>
          <w:tcPr>
            <w:tcW w:w="1176" w:type="dxa"/>
            <w:tcBorders>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tc>
      </w:tr>
      <w:tr w:rsidR="00757751" w:rsidRPr="00782E28" w:rsidTr="00350039">
        <w:trPr>
          <w:trHeight w:val="20"/>
          <w:jc w:val="center"/>
        </w:trPr>
        <w:tc>
          <w:tcPr>
            <w:tcW w:w="2793" w:type="dxa"/>
            <w:vMerge w:val="restart"/>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Тема 2.3.Спортивные игры Баскетбол</w:t>
            </w:r>
          </w:p>
        </w:tc>
        <w:tc>
          <w:tcPr>
            <w:tcW w:w="10584" w:type="dxa"/>
            <w:tcBorders>
              <w:top w:val="single" w:sz="4" w:space="0" w:color="auto"/>
              <w:left w:val="single" w:sz="4" w:space="0" w:color="auto"/>
              <w:bottom w:val="single" w:sz="4" w:space="0" w:color="auto"/>
              <w:right w:val="single" w:sz="4" w:space="0" w:color="auto"/>
            </w:tcBorders>
          </w:tcPr>
          <w:p w:rsidR="00757751" w:rsidRPr="009A3339"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rPr>
            </w:pPr>
            <w:r w:rsidRPr="009A3339">
              <w:rPr>
                <w:rFonts w:ascii="Times New Roman" w:eastAsia="Times New Roman" w:hAnsi="Times New Roman" w:cs="Times New Roman"/>
                <w:b/>
                <w:bCs/>
                <w:sz w:val="24"/>
                <w:szCs w:val="24"/>
              </w:rPr>
              <w:t>Содержание учебного материала</w:t>
            </w:r>
          </w:p>
        </w:tc>
        <w:tc>
          <w:tcPr>
            <w:tcW w:w="1176" w:type="dxa"/>
            <w:tcBorders>
              <w:left w:val="single" w:sz="4" w:space="0" w:color="auto"/>
              <w:bottom w:val="single" w:sz="4" w:space="0" w:color="auto"/>
              <w:right w:val="single" w:sz="4" w:space="0" w:color="auto"/>
            </w:tcBorders>
          </w:tcPr>
          <w:p w:rsidR="00757751" w:rsidRPr="0053578A"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53578A">
              <w:rPr>
                <w:rFonts w:ascii="Times New Roman" w:eastAsia="Times New Roman" w:hAnsi="Times New Roman" w:cs="Times New Roman"/>
                <w:b/>
                <w:bCs/>
                <w:sz w:val="24"/>
                <w:szCs w:val="24"/>
              </w:rPr>
              <w:t>21</w:t>
            </w:r>
          </w:p>
        </w:tc>
        <w:tc>
          <w:tcPr>
            <w:tcW w:w="1323"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w:t>
            </w:r>
            <w:r w:rsidRPr="00782E28">
              <w:rPr>
                <w:rFonts w:ascii="Times New Roman" w:eastAsia="Times New Roman" w:hAnsi="Times New Roman" w:cs="Times New Roman"/>
                <w:bCs/>
                <w:sz w:val="24"/>
                <w:szCs w:val="24"/>
              </w:rPr>
              <w:t xml:space="preserve">.1..Перемещение по площадке. Ведение мяча. Передачи мяча: двумя руками от груди, с отскоком от пола, одной рукой от плеча, снизу, сбоку. Ловля мяча: двумя </w:t>
            </w:r>
            <w:r>
              <w:rPr>
                <w:rFonts w:ascii="Times New Roman" w:eastAsia="Times New Roman" w:hAnsi="Times New Roman" w:cs="Times New Roman"/>
                <w:bCs/>
                <w:sz w:val="24"/>
                <w:szCs w:val="24"/>
              </w:rPr>
              <w:t>руками на уровне груди, высоко летящего  мяча.</w:t>
            </w:r>
            <w:r w:rsidRPr="00782E28">
              <w:rPr>
                <w:rFonts w:ascii="Times New Roman" w:eastAsia="Times New Roman" w:hAnsi="Times New Roman" w:cs="Times New Roman"/>
                <w:bCs/>
                <w:sz w:val="24"/>
                <w:szCs w:val="24"/>
              </w:rPr>
              <w:t xml:space="preserve"> Броски мяч</w:t>
            </w:r>
            <w:r>
              <w:rPr>
                <w:rFonts w:ascii="Times New Roman" w:eastAsia="Times New Roman" w:hAnsi="Times New Roman" w:cs="Times New Roman"/>
                <w:bCs/>
                <w:sz w:val="24"/>
                <w:szCs w:val="24"/>
              </w:rPr>
              <w:t>а по кольцу с места, в движении, в прыжке. Тактика игры в нападении, и защите.</w:t>
            </w:r>
            <w:r w:rsidRPr="00782E28">
              <w:rPr>
                <w:rFonts w:ascii="Times New Roman" w:eastAsia="Times New Roman" w:hAnsi="Times New Roman" w:cs="Times New Roman"/>
                <w:bCs/>
                <w:sz w:val="24"/>
                <w:szCs w:val="24"/>
              </w:rPr>
              <w:t xml:space="preserve"> Индивидуальные действия игрока без мяча и с мячом, групповые  и командные действия</w:t>
            </w:r>
            <w:r>
              <w:rPr>
                <w:rFonts w:ascii="Times New Roman" w:eastAsia="Times New Roman" w:hAnsi="Times New Roman" w:cs="Times New Roman"/>
                <w:bCs/>
                <w:sz w:val="24"/>
                <w:szCs w:val="24"/>
              </w:rPr>
              <w:t xml:space="preserve"> игроков. Двусторонняя игра по правилам баскетбола.</w:t>
            </w:r>
            <w:r w:rsidRPr="00782E28">
              <w:rPr>
                <w:rFonts w:ascii="Times New Roman" w:eastAsia="Times New Roman" w:hAnsi="Times New Roman" w:cs="Times New Roman"/>
                <w:bCs/>
                <w:sz w:val="24"/>
                <w:szCs w:val="24"/>
              </w:rPr>
              <w:t xml:space="preserve"> </w:t>
            </w:r>
          </w:p>
        </w:tc>
        <w:tc>
          <w:tcPr>
            <w:tcW w:w="1176" w:type="dxa"/>
            <w:tcBorders>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tc>
        <w:tc>
          <w:tcPr>
            <w:tcW w:w="1323"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Практические занятия</w:t>
            </w:r>
          </w:p>
        </w:tc>
        <w:tc>
          <w:tcPr>
            <w:tcW w:w="1176" w:type="dxa"/>
            <w:tcBorders>
              <w:top w:val="single" w:sz="4" w:space="0" w:color="auto"/>
              <w:left w:val="single" w:sz="4" w:space="0" w:color="auto"/>
              <w:bottom w:val="single" w:sz="4" w:space="0" w:color="auto"/>
              <w:right w:val="single" w:sz="4" w:space="0" w:color="auto"/>
            </w:tcBorders>
            <w:shd w:val="clear" w:color="auto" w:fill="auto"/>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w:t>
            </w:r>
          </w:p>
        </w:tc>
        <w:tc>
          <w:tcPr>
            <w:tcW w:w="1323" w:type="dxa"/>
            <w:vMerge w:val="restart"/>
            <w:tcBorders>
              <w:top w:val="single" w:sz="4" w:space="0" w:color="auto"/>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vAlign w:val="center"/>
          </w:tcPr>
          <w:p w:rsidR="00757751" w:rsidRPr="00782E28" w:rsidRDefault="00757751"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2.3</w:t>
            </w:r>
            <w:r w:rsidRPr="00782E28">
              <w:rPr>
                <w:rFonts w:ascii="Times New Roman" w:hAnsi="Times New Roman" w:cs="Times New Roman"/>
                <w:sz w:val="24"/>
                <w:szCs w:val="24"/>
              </w:rPr>
              <w:t>.1.1.ТБ по баскетболу. Стойки игрока остановки передвижения передача мяча на месте и в движении</w:t>
            </w:r>
            <w:r>
              <w:rPr>
                <w:rFonts w:ascii="Times New Roman" w:hAnsi="Times New Roman" w:cs="Times New Roman"/>
                <w:sz w:val="24"/>
                <w:szCs w:val="24"/>
              </w:rPr>
              <w:t>, ведение мяча с изменением направления</w:t>
            </w:r>
          </w:p>
        </w:tc>
        <w:tc>
          <w:tcPr>
            <w:tcW w:w="1176" w:type="dxa"/>
            <w:tcBorders>
              <w:top w:val="single" w:sz="4" w:space="0" w:color="auto"/>
              <w:left w:val="single" w:sz="4" w:space="0" w:color="auto"/>
              <w:bottom w:val="single" w:sz="4" w:space="0" w:color="auto"/>
              <w:right w:val="single" w:sz="4" w:space="0" w:color="auto"/>
            </w:tcBorders>
            <w:shd w:val="clear" w:color="auto" w:fill="auto"/>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vAlign w:val="center"/>
          </w:tcPr>
          <w:p w:rsidR="00757751" w:rsidRPr="00782E28" w:rsidRDefault="00757751"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2.3</w:t>
            </w:r>
            <w:r w:rsidRPr="00782E28">
              <w:rPr>
                <w:rFonts w:ascii="Times New Roman" w:hAnsi="Times New Roman" w:cs="Times New Roman"/>
                <w:sz w:val="24"/>
                <w:szCs w:val="24"/>
              </w:rPr>
              <w:t>.1.2.Обучение техники ловли и передачи мяча на месте</w:t>
            </w:r>
            <w:r>
              <w:rPr>
                <w:rFonts w:ascii="Times New Roman" w:hAnsi="Times New Roman" w:cs="Times New Roman"/>
                <w:sz w:val="24"/>
                <w:szCs w:val="24"/>
              </w:rPr>
              <w:t>,</w:t>
            </w:r>
            <w:r w:rsidRPr="00782E28">
              <w:rPr>
                <w:rFonts w:ascii="Times New Roman" w:hAnsi="Times New Roman" w:cs="Times New Roman"/>
                <w:sz w:val="24"/>
                <w:szCs w:val="24"/>
              </w:rPr>
              <w:t xml:space="preserve"> в движении</w:t>
            </w:r>
            <w:r>
              <w:rPr>
                <w:rFonts w:ascii="Times New Roman" w:hAnsi="Times New Roman" w:cs="Times New Roman"/>
                <w:sz w:val="24"/>
                <w:szCs w:val="24"/>
              </w:rPr>
              <w:t>,</w:t>
            </w:r>
            <w:r w:rsidRPr="00782E28">
              <w:rPr>
                <w:rFonts w:ascii="Times New Roman" w:hAnsi="Times New Roman" w:cs="Times New Roman"/>
                <w:sz w:val="24"/>
                <w:szCs w:val="24"/>
              </w:rPr>
              <w:t xml:space="preserve"> обучение техники ведения мяча</w:t>
            </w:r>
            <w:r>
              <w:rPr>
                <w:rFonts w:ascii="Times New Roman" w:hAnsi="Times New Roman" w:cs="Times New Roman"/>
                <w:sz w:val="24"/>
                <w:szCs w:val="24"/>
              </w:rPr>
              <w:t>, броски мяча в кольцо с места, в прыжке.</w:t>
            </w:r>
          </w:p>
        </w:tc>
        <w:tc>
          <w:tcPr>
            <w:tcW w:w="1176" w:type="dxa"/>
            <w:tcBorders>
              <w:top w:val="single" w:sz="4" w:space="0" w:color="auto"/>
              <w:left w:val="single" w:sz="4" w:space="0" w:color="auto"/>
              <w:bottom w:val="single" w:sz="4" w:space="0" w:color="auto"/>
              <w:right w:val="single" w:sz="4" w:space="0" w:color="auto"/>
            </w:tcBorders>
            <w:shd w:val="clear" w:color="auto" w:fill="auto"/>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vAlign w:val="center"/>
          </w:tcPr>
          <w:p w:rsidR="00757751" w:rsidRPr="00782E28" w:rsidRDefault="00757751"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2.3</w:t>
            </w:r>
            <w:r w:rsidRPr="00782E28">
              <w:rPr>
                <w:rFonts w:ascii="Times New Roman" w:hAnsi="Times New Roman" w:cs="Times New Roman"/>
                <w:sz w:val="24"/>
                <w:szCs w:val="24"/>
              </w:rPr>
              <w:t>.1.3.Совершенствование техники ведения мяча два шага бросок в кольцо</w:t>
            </w:r>
            <w:r>
              <w:rPr>
                <w:rFonts w:ascii="Times New Roman" w:hAnsi="Times New Roman" w:cs="Times New Roman"/>
                <w:sz w:val="24"/>
                <w:szCs w:val="24"/>
              </w:rPr>
              <w:t>,</w:t>
            </w:r>
            <w:r w:rsidRPr="00782E28">
              <w:rPr>
                <w:rFonts w:ascii="Times New Roman" w:hAnsi="Times New Roman" w:cs="Times New Roman"/>
                <w:sz w:val="24"/>
                <w:szCs w:val="24"/>
              </w:rPr>
              <w:t xml:space="preserve"> броски мяча в кольцо с различных дистанций</w:t>
            </w:r>
            <w:r>
              <w:rPr>
                <w:rFonts w:ascii="Times New Roman" w:hAnsi="Times New Roman" w:cs="Times New Roman"/>
                <w:sz w:val="24"/>
                <w:szCs w:val="24"/>
              </w:rPr>
              <w:t>.</w:t>
            </w:r>
          </w:p>
        </w:tc>
        <w:tc>
          <w:tcPr>
            <w:tcW w:w="1176" w:type="dxa"/>
            <w:tcBorders>
              <w:top w:val="single" w:sz="4" w:space="0" w:color="auto"/>
              <w:left w:val="single" w:sz="4" w:space="0" w:color="auto"/>
              <w:bottom w:val="single" w:sz="4" w:space="0" w:color="auto"/>
              <w:right w:val="single" w:sz="4" w:space="0" w:color="auto"/>
            </w:tcBorders>
            <w:shd w:val="clear" w:color="auto" w:fill="auto"/>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vAlign w:val="center"/>
          </w:tcPr>
          <w:p w:rsidR="00757751" w:rsidRPr="00782E28" w:rsidRDefault="00757751"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2.3</w:t>
            </w:r>
            <w:r w:rsidRPr="00782E28">
              <w:rPr>
                <w:rFonts w:ascii="Times New Roman" w:hAnsi="Times New Roman" w:cs="Times New Roman"/>
                <w:sz w:val="24"/>
                <w:szCs w:val="24"/>
              </w:rPr>
              <w:t>.1.4.Совершенствование те</w:t>
            </w:r>
            <w:r>
              <w:rPr>
                <w:rFonts w:ascii="Times New Roman" w:hAnsi="Times New Roman" w:cs="Times New Roman"/>
                <w:sz w:val="24"/>
                <w:szCs w:val="24"/>
              </w:rPr>
              <w:t>хники ведения мяча</w:t>
            </w:r>
            <w:r w:rsidRPr="00782E28">
              <w:rPr>
                <w:rFonts w:ascii="Times New Roman" w:hAnsi="Times New Roman" w:cs="Times New Roman"/>
                <w:sz w:val="24"/>
                <w:szCs w:val="24"/>
              </w:rPr>
              <w:t xml:space="preserve"> с изменением направления</w:t>
            </w:r>
            <w:r>
              <w:rPr>
                <w:rFonts w:ascii="Times New Roman" w:hAnsi="Times New Roman" w:cs="Times New Roman"/>
                <w:sz w:val="24"/>
                <w:szCs w:val="24"/>
              </w:rPr>
              <w:t>, броски мяча в кольцо, правила игры в баскетбол, учебная игра в баскетбол.</w:t>
            </w:r>
          </w:p>
        </w:tc>
        <w:tc>
          <w:tcPr>
            <w:tcW w:w="1176" w:type="dxa"/>
            <w:tcBorders>
              <w:top w:val="single" w:sz="4" w:space="0" w:color="auto"/>
              <w:left w:val="single" w:sz="4" w:space="0" w:color="auto"/>
              <w:bottom w:val="single" w:sz="4" w:space="0" w:color="auto"/>
              <w:right w:val="single" w:sz="4" w:space="0" w:color="auto"/>
            </w:tcBorders>
            <w:shd w:val="clear" w:color="auto" w:fill="auto"/>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vAlign w:val="center"/>
          </w:tcPr>
          <w:p w:rsidR="00757751" w:rsidRPr="00782E28" w:rsidRDefault="00757751"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2.3.1.5.Обучение тактики </w:t>
            </w:r>
            <w:r w:rsidRPr="00782E28">
              <w:rPr>
                <w:rFonts w:ascii="Times New Roman" w:hAnsi="Times New Roman" w:cs="Times New Roman"/>
                <w:sz w:val="24"/>
                <w:szCs w:val="24"/>
              </w:rPr>
              <w:t xml:space="preserve"> игры в нападении и защите владение мячом вырывание</w:t>
            </w:r>
            <w:r>
              <w:rPr>
                <w:rFonts w:ascii="Times New Roman" w:hAnsi="Times New Roman" w:cs="Times New Roman"/>
                <w:sz w:val="24"/>
                <w:szCs w:val="24"/>
              </w:rPr>
              <w:t>,</w:t>
            </w:r>
            <w:r w:rsidRPr="00782E28">
              <w:rPr>
                <w:rFonts w:ascii="Times New Roman" w:hAnsi="Times New Roman" w:cs="Times New Roman"/>
                <w:sz w:val="24"/>
                <w:szCs w:val="24"/>
              </w:rPr>
              <w:t xml:space="preserve"> выбивание</w:t>
            </w:r>
            <w:r>
              <w:rPr>
                <w:rFonts w:ascii="Times New Roman" w:hAnsi="Times New Roman" w:cs="Times New Roman"/>
                <w:sz w:val="24"/>
                <w:szCs w:val="24"/>
              </w:rPr>
              <w:t>,</w:t>
            </w:r>
            <w:r w:rsidRPr="00782E28">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правила игры </w:t>
            </w:r>
            <w:r w:rsidRPr="00782E28">
              <w:rPr>
                <w:rFonts w:ascii="Times New Roman" w:hAnsi="Times New Roman" w:cs="Times New Roman"/>
                <w:sz w:val="24"/>
                <w:szCs w:val="24"/>
              </w:rPr>
              <w:t>игра в баскетбол</w:t>
            </w:r>
            <w:r>
              <w:rPr>
                <w:rFonts w:ascii="Times New Roman" w:hAnsi="Times New Roman" w:cs="Times New Roman"/>
                <w:sz w:val="24"/>
                <w:szCs w:val="24"/>
              </w:rPr>
              <w:t>, учебная игра.</w:t>
            </w:r>
          </w:p>
        </w:tc>
        <w:tc>
          <w:tcPr>
            <w:tcW w:w="1176" w:type="dxa"/>
            <w:tcBorders>
              <w:top w:val="single" w:sz="4" w:space="0" w:color="auto"/>
              <w:left w:val="single" w:sz="4" w:space="0" w:color="auto"/>
              <w:bottom w:val="single" w:sz="4" w:space="0" w:color="auto"/>
              <w:right w:val="single" w:sz="4" w:space="0" w:color="auto"/>
            </w:tcBorders>
            <w:shd w:val="clear" w:color="auto" w:fill="auto"/>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lastRenderedPageBreak/>
              <w:t>2</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vAlign w:val="center"/>
          </w:tcPr>
          <w:p w:rsidR="00757751" w:rsidRPr="00782E28" w:rsidRDefault="00757751"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2.3.1.6</w:t>
            </w:r>
            <w:r w:rsidRPr="00782E28">
              <w:rPr>
                <w:rFonts w:ascii="Times New Roman" w:hAnsi="Times New Roman" w:cs="Times New Roman"/>
                <w:sz w:val="24"/>
                <w:szCs w:val="24"/>
              </w:rPr>
              <w:t>.Обучение правилам игры в баскетбол</w:t>
            </w:r>
            <w:r>
              <w:rPr>
                <w:rFonts w:ascii="Times New Roman" w:hAnsi="Times New Roman" w:cs="Times New Roman"/>
                <w:sz w:val="24"/>
                <w:szCs w:val="24"/>
              </w:rPr>
              <w:t>,</w:t>
            </w:r>
            <w:r w:rsidRPr="00782E28">
              <w:rPr>
                <w:rFonts w:ascii="Times New Roman" w:hAnsi="Times New Roman" w:cs="Times New Roman"/>
                <w:sz w:val="24"/>
                <w:szCs w:val="24"/>
              </w:rPr>
              <w:t xml:space="preserve"> судейство соревнований</w:t>
            </w:r>
            <w:r>
              <w:rPr>
                <w:rFonts w:ascii="Times New Roman" w:hAnsi="Times New Roman" w:cs="Times New Roman"/>
                <w:sz w:val="24"/>
                <w:szCs w:val="24"/>
              </w:rPr>
              <w:t>,</w:t>
            </w:r>
            <w:r w:rsidRPr="00782E28">
              <w:rPr>
                <w:rFonts w:ascii="Times New Roman" w:hAnsi="Times New Roman" w:cs="Times New Roman"/>
                <w:sz w:val="24"/>
                <w:szCs w:val="24"/>
              </w:rPr>
              <w:t xml:space="preserve"> ведение протокола игры учебная игра в баскетбол</w:t>
            </w:r>
            <w:r>
              <w:rPr>
                <w:rFonts w:ascii="Times New Roman" w:hAnsi="Times New Roman" w:cs="Times New Roman"/>
                <w:sz w:val="24"/>
                <w:szCs w:val="24"/>
              </w:rPr>
              <w:t>.</w:t>
            </w:r>
          </w:p>
        </w:tc>
        <w:tc>
          <w:tcPr>
            <w:tcW w:w="1176" w:type="dxa"/>
            <w:tcBorders>
              <w:top w:val="single" w:sz="4" w:space="0" w:color="auto"/>
              <w:left w:val="single" w:sz="4" w:space="0" w:color="auto"/>
              <w:bottom w:val="single" w:sz="4" w:space="0" w:color="auto"/>
              <w:right w:val="single" w:sz="4" w:space="0" w:color="auto"/>
            </w:tcBorders>
            <w:shd w:val="clear" w:color="auto" w:fill="auto"/>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vAlign w:val="center"/>
          </w:tcPr>
          <w:p w:rsidR="00757751" w:rsidRPr="00782E28" w:rsidRDefault="00757751"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2.3.1.7</w:t>
            </w:r>
            <w:r w:rsidRPr="00782E28">
              <w:rPr>
                <w:rFonts w:ascii="Times New Roman" w:hAnsi="Times New Roman" w:cs="Times New Roman"/>
                <w:sz w:val="24"/>
                <w:szCs w:val="24"/>
              </w:rPr>
              <w:t>.Со</w:t>
            </w:r>
            <w:r>
              <w:rPr>
                <w:rFonts w:ascii="Times New Roman" w:hAnsi="Times New Roman" w:cs="Times New Roman"/>
                <w:sz w:val="24"/>
                <w:szCs w:val="24"/>
              </w:rPr>
              <w:t>вершенствование тактики</w:t>
            </w:r>
            <w:r w:rsidRPr="00782E28">
              <w:rPr>
                <w:rFonts w:ascii="Times New Roman" w:hAnsi="Times New Roman" w:cs="Times New Roman"/>
                <w:sz w:val="24"/>
                <w:szCs w:val="24"/>
              </w:rPr>
              <w:t xml:space="preserve"> игры в нападении и защите</w:t>
            </w:r>
            <w:r>
              <w:rPr>
                <w:rFonts w:ascii="Times New Roman" w:hAnsi="Times New Roman" w:cs="Times New Roman"/>
                <w:sz w:val="24"/>
                <w:szCs w:val="24"/>
              </w:rPr>
              <w:t xml:space="preserve">, взаимодействия игроков команды, </w:t>
            </w:r>
            <w:r w:rsidRPr="00782E28">
              <w:rPr>
                <w:rFonts w:ascii="Times New Roman" w:hAnsi="Times New Roman" w:cs="Times New Roman"/>
                <w:sz w:val="24"/>
                <w:szCs w:val="24"/>
              </w:rPr>
              <w:t xml:space="preserve"> учебная игра в баскетбол</w:t>
            </w:r>
          </w:p>
        </w:tc>
        <w:tc>
          <w:tcPr>
            <w:tcW w:w="1176" w:type="dxa"/>
            <w:tcBorders>
              <w:top w:val="single" w:sz="4" w:space="0" w:color="auto"/>
              <w:left w:val="single" w:sz="4" w:space="0" w:color="auto"/>
              <w:bottom w:val="single" w:sz="4" w:space="0" w:color="auto"/>
              <w:right w:val="single" w:sz="4" w:space="0" w:color="auto"/>
            </w:tcBorders>
            <w:shd w:val="clear" w:color="auto" w:fill="auto"/>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sidRPr="00782E28">
              <w:rPr>
                <w:rFonts w:ascii="Times New Roman" w:eastAsia="Times New Roman" w:hAnsi="Times New Roman" w:cs="Times New Roman"/>
                <w:b/>
                <w:bCs/>
                <w:sz w:val="24"/>
                <w:szCs w:val="24"/>
              </w:rPr>
              <w:t xml:space="preserve">Внеаудиторная самостоятельная работа </w:t>
            </w:r>
            <w:proofErr w:type="gramStart"/>
            <w:r w:rsidRPr="00782E28">
              <w:rPr>
                <w:rFonts w:ascii="Times New Roman" w:eastAsia="Times New Roman" w:hAnsi="Times New Roman" w:cs="Times New Roman"/>
                <w:b/>
                <w:bCs/>
                <w:sz w:val="24"/>
                <w:szCs w:val="24"/>
              </w:rPr>
              <w:t>обучающихся</w:t>
            </w:r>
            <w:proofErr w:type="gramEnd"/>
            <w:r w:rsidRPr="00782E28">
              <w:rPr>
                <w:rFonts w:ascii="Times New Roman" w:eastAsia="Times New Roman" w:hAnsi="Times New Roman" w:cs="Times New Roman"/>
                <w:b/>
                <w:bCs/>
                <w:sz w:val="24"/>
                <w:szCs w:val="24"/>
              </w:rPr>
              <w:t xml:space="preserve"> </w:t>
            </w:r>
          </w:p>
        </w:tc>
        <w:tc>
          <w:tcPr>
            <w:tcW w:w="1176" w:type="dxa"/>
            <w:tcBorders>
              <w:top w:val="single" w:sz="4" w:space="0" w:color="auto"/>
              <w:left w:val="single" w:sz="4" w:space="0" w:color="auto"/>
              <w:bottom w:val="single" w:sz="4" w:space="0" w:color="auto"/>
              <w:right w:val="single" w:sz="4" w:space="0" w:color="auto"/>
            </w:tcBorders>
            <w:shd w:val="clear" w:color="auto" w:fill="auto"/>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A10155"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A10155">
              <w:rPr>
                <w:rFonts w:ascii="Times New Roman" w:eastAsia="Times New Roman" w:hAnsi="Times New Roman" w:cs="Times New Roman"/>
                <w:bCs/>
                <w:sz w:val="24"/>
                <w:szCs w:val="24"/>
              </w:rPr>
              <w:t>2.3.1.1</w:t>
            </w:r>
            <w:r>
              <w:rPr>
                <w:rFonts w:ascii="Times New Roman" w:eastAsia="Times New Roman" w:hAnsi="Times New Roman" w:cs="Times New Roman"/>
                <w:bCs/>
                <w:sz w:val="24"/>
                <w:szCs w:val="24"/>
              </w:rPr>
              <w:t xml:space="preserve">. Поднимание </w:t>
            </w:r>
            <w:proofErr w:type="gramStart"/>
            <w:r>
              <w:rPr>
                <w:rFonts w:ascii="Times New Roman" w:eastAsia="Times New Roman" w:hAnsi="Times New Roman" w:cs="Times New Roman"/>
                <w:bCs/>
                <w:sz w:val="24"/>
                <w:szCs w:val="24"/>
              </w:rPr>
              <w:t>туловища</w:t>
            </w:r>
            <w:proofErr w:type="gramEnd"/>
            <w:r>
              <w:rPr>
                <w:rFonts w:ascii="Times New Roman" w:eastAsia="Times New Roman" w:hAnsi="Times New Roman" w:cs="Times New Roman"/>
                <w:bCs/>
                <w:sz w:val="24"/>
                <w:szCs w:val="24"/>
              </w:rPr>
              <w:t xml:space="preserve"> лёжа на спине</w:t>
            </w:r>
          </w:p>
        </w:tc>
        <w:tc>
          <w:tcPr>
            <w:tcW w:w="1176" w:type="dxa"/>
            <w:tcBorders>
              <w:top w:val="single" w:sz="4" w:space="0" w:color="auto"/>
              <w:left w:val="single" w:sz="4" w:space="0" w:color="auto"/>
              <w:bottom w:val="single" w:sz="4" w:space="0" w:color="auto"/>
              <w:right w:val="single" w:sz="4" w:space="0" w:color="auto"/>
            </w:tcBorders>
            <w:shd w:val="clear" w:color="auto" w:fill="auto"/>
          </w:tcPr>
          <w:p w:rsidR="00757751" w:rsidRPr="00A10155"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A10155"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2.3.1.2. Поднимание </w:t>
            </w:r>
            <w:proofErr w:type="gramStart"/>
            <w:r>
              <w:rPr>
                <w:rFonts w:ascii="Times New Roman" w:eastAsia="Times New Roman" w:hAnsi="Times New Roman" w:cs="Times New Roman"/>
                <w:bCs/>
                <w:sz w:val="24"/>
                <w:szCs w:val="24"/>
              </w:rPr>
              <w:t>туловища</w:t>
            </w:r>
            <w:proofErr w:type="gramEnd"/>
            <w:r>
              <w:rPr>
                <w:rFonts w:ascii="Times New Roman" w:eastAsia="Times New Roman" w:hAnsi="Times New Roman" w:cs="Times New Roman"/>
                <w:bCs/>
                <w:sz w:val="24"/>
                <w:szCs w:val="24"/>
              </w:rPr>
              <w:t xml:space="preserve"> лёжа на спине</w:t>
            </w:r>
          </w:p>
        </w:tc>
        <w:tc>
          <w:tcPr>
            <w:tcW w:w="1176" w:type="dxa"/>
            <w:tcBorders>
              <w:top w:val="single" w:sz="4" w:space="0" w:color="auto"/>
              <w:left w:val="single" w:sz="4" w:space="0" w:color="auto"/>
              <w:bottom w:val="single" w:sz="4" w:space="0" w:color="auto"/>
              <w:right w:val="single" w:sz="4" w:space="0" w:color="auto"/>
            </w:tcBorders>
            <w:shd w:val="clear" w:color="auto" w:fill="auto"/>
          </w:tcPr>
          <w:p w:rsidR="00757751" w:rsidRPr="00A10155"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2.3.1.3. Поднимание </w:t>
            </w:r>
            <w:proofErr w:type="gramStart"/>
            <w:r>
              <w:rPr>
                <w:rFonts w:ascii="Times New Roman" w:eastAsia="Times New Roman" w:hAnsi="Times New Roman" w:cs="Times New Roman"/>
                <w:bCs/>
                <w:sz w:val="24"/>
                <w:szCs w:val="24"/>
              </w:rPr>
              <w:t>туловища</w:t>
            </w:r>
            <w:proofErr w:type="gramEnd"/>
            <w:r>
              <w:rPr>
                <w:rFonts w:ascii="Times New Roman" w:eastAsia="Times New Roman" w:hAnsi="Times New Roman" w:cs="Times New Roman"/>
                <w:bCs/>
                <w:sz w:val="24"/>
                <w:szCs w:val="24"/>
              </w:rPr>
              <w:t xml:space="preserve"> лёжа на спине</w:t>
            </w:r>
          </w:p>
        </w:tc>
        <w:tc>
          <w:tcPr>
            <w:tcW w:w="1176" w:type="dxa"/>
            <w:tcBorders>
              <w:top w:val="single" w:sz="4" w:space="0" w:color="auto"/>
              <w:left w:val="single" w:sz="4" w:space="0" w:color="auto"/>
              <w:bottom w:val="single" w:sz="4" w:space="0" w:color="auto"/>
              <w:right w:val="single" w:sz="4" w:space="0" w:color="auto"/>
            </w:tcBorders>
            <w:shd w:val="clear" w:color="auto" w:fill="auto"/>
          </w:tcPr>
          <w:p w:rsidR="00757751" w:rsidRPr="00A10155"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2.3.1.4. Поднимание </w:t>
            </w:r>
            <w:proofErr w:type="gramStart"/>
            <w:r>
              <w:rPr>
                <w:rFonts w:ascii="Times New Roman" w:eastAsia="Times New Roman" w:hAnsi="Times New Roman" w:cs="Times New Roman"/>
                <w:bCs/>
                <w:sz w:val="24"/>
                <w:szCs w:val="24"/>
              </w:rPr>
              <w:t>туловища</w:t>
            </w:r>
            <w:proofErr w:type="gramEnd"/>
            <w:r>
              <w:rPr>
                <w:rFonts w:ascii="Times New Roman" w:eastAsia="Times New Roman" w:hAnsi="Times New Roman" w:cs="Times New Roman"/>
                <w:bCs/>
                <w:sz w:val="24"/>
                <w:szCs w:val="24"/>
              </w:rPr>
              <w:t xml:space="preserve"> лёжа на спине</w:t>
            </w:r>
          </w:p>
        </w:tc>
        <w:tc>
          <w:tcPr>
            <w:tcW w:w="1176" w:type="dxa"/>
            <w:tcBorders>
              <w:top w:val="single" w:sz="4" w:space="0" w:color="auto"/>
              <w:left w:val="single" w:sz="4" w:space="0" w:color="auto"/>
              <w:bottom w:val="single" w:sz="4" w:space="0" w:color="auto"/>
              <w:right w:val="single" w:sz="4" w:space="0" w:color="auto"/>
            </w:tcBorders>
            <w:shd w:val="clear" w:color="auto" w:fill="auto"/>
          </w:tcPr>
          <w:p w:rsidR="00757751" w:rsidRPr="00A10155"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2.3.1.5. Поднимание </w:t>
            </w:r>
            <w:proofErr w:type="gramStart"/>
            <w:r>
              <w:rPr>
                <w:rFonts w:ascii="Times New Roman" w:eastAsia="Times New Roman" w:hAnsi="Times New Roman" w:cs="Times New Roman"/>
                <w:bCs/>
                <w:sz w:val="24"/>
                <w:szCs w:val="24"/>
              </w:rPr>
              <w:t>туловища</w:t>
            </w:r>
            <w:proofErr w:type="gramEnd"/>
            <w:r>
              <w:rPr>
                <w:rFonts w:ascii="Times New Roman" w:eastAsia="Times New Roman" w:hAnsi="Times New Roman" w:cs="Times New Roman"/>
                <w:bCs/>
                <w:sz w:val="24"/>
                <w:szCs w:val="24"/>
              </w:rPr>
              <w:t xml:space="preserve"> лёжа на спине</w:t>
            </w:r>
          </w:p>
        </w:tc>
        <w:tc>
          <w:tcPr>
            <w:tcW w:w="1176" w:type="dxa"/>
            <w:tcBorders>
              <w:top w:val="single" w:sz="4" w:space="0" w:color="auto"/>
              <w:left w:val="single" w:sz="4" w:space="0" w:color="auto"/>
              <w:bottom w:val="single" w:sz="4" w:space="0" w:color="auto"/>
              <w:right w:val="single" w:sz="4" w:space="0" w:color="auto"/>
            </w:tcBorders>
            <w:shd w:val="clear" w:color="auto" w:fill="auto"/>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2.3.1.6. Поднимание </w:t>
            </w:r>
            <w:proofErr w:type="gramStart"/>
            <w:r>
              <w:rPr>
                <w:rFonts w:ascii="Times New Roman" w:eastAsia="Times New Roman" w:hAnsi="Times New Roman" w:cs="Times New Roman"/>
                <w:bCs/>
                <w:sz w:val="24"/>
                <w:szCs w:val="24"/>
              </w:rPr>
              <w:t>туловища</w:t>
            </w:r>
            <w:proofErr w:type="gramEnd"/>
            <w:r>
              <w:rPr>
                <w:rFonts w:ascii="Times New Roman" w:eastAsia="Times New Roman" w:hAnsi="Times New Roman" w:cs="Times New Roman"/>
                <w:bCs/>
                <w:sz w:val="24"/>
                <w:szCs w:val="24"/>
              </w:rPr>
              <w:t xml:space="preserve"> лёжа на спине</w:t>
            </w:r>
          </w:p>
        </w:tc>
        <w:tc>
          <w:tcPr>
            <w:tcW w:w="1176" w:type="dxa"/>
            <w:tcBorders>
              <w:top w:val="single" w:sz="4" w:space="0" w:color="auto"/>
              <w:left w:val="single" w:sz="4" w:space="0" w:color="auto"/>
              <w:bottom w:val="single" w:sz="4" w:space="0" w:color="auto"/>
              <w:right w:val="single" w:sz="4" w:space="0" w:color="auto"/>
            </w:tcBorders>
            <w:shd w:val="clear" w:color="auto" w:fill="auto"/>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2.3.1.7. Поднимание </w:t>
            </w:r>
            <w:proofErr w:type="gramStart"/>
            <w:r>
              <w:rPr>
                <w:rFonts w:ascii="Times New Roman" w:eastAsia="Times New Roman" w:hAnsi="Times New Roman" w:cs="Times New Roman"/>
                <w:bCs/>
                <w:sz w:val="24"/>
                <w:szCs w:val="24"/>
              </w:rPr>
              <w:t>туловища</w:t>
            </w:r>
            <w:proofErr w:type="gramEnd"/>
            <w:r>
              <w:rPr>
                <w:rFonts w:ascii="Times New Roman" w:eastAsia="Times New Roman" w:hAnsi="Times New Roman" w:cs="Times New Roman"/>
                <w:bCs/>
                <w:sz w:val="24"/>
                <w:szCs w:val="24"/>
              </w:rPr>
              <w:t xml:space="preserve"> лёжа на спине</w:t>
            </w:r>
          </w:p>
        </w:tc>
        <w:tc>
          <w:tcPr>
            <w:tcW w:w="1176" w:type="dxa"/>
            <w:tcBorders>
              <w:top w:val="single" w:sz="4" w:space="0" w:color="auto"/>
              <w:left w:val="single" w:sz="4" w:space="0" w:color="auto"/>
              <w:bottom w:val="single" w:sz="4" w:space="0" w:color="auto"/>
              <w:right w:val="single" w:sz="4" w:space="0" w:color="auto"/>
            </w:tcBorders>
            <w:shd w:val="clear" w:color="auto" w:fill="auto"/>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A10155" w:rsidRPr="00782E28" w:rsidTr="00350039">
        <w:trPr>
          <w:trHeight w:val="20"/>
          <w:jc w:val="center"/>
        </w:trPr>
        <w:tc>
          <w:tcPr>
            <w:tcW w:w="2793" w:type="dxa"/>
            <w:vMerge w:val="restart"/>
            <w:tcBorders>
              <w:left w:val="single" w:sz="4" w:space="0" w:color="auto"/>
              <w:right w:val="single" w:sz="4" w:space="0" w:color="auto"/>
            </w:tcBorders>
          </w:tcPr>
          <w:p w:rsidR="00A10155" w:rsidRPr="00782E28" w:rsidRDefault="00694529" w:rsidP="0035003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Тема</w:t>
            </w:r>
            <w:proofErr w:type="gramStart"/>
            <w:r>
              <w:rPr>
                <w:rFonts w:ascii="Times New Roman" w:eastAsia="Times New Roman" w:hAnsi="Times New Roman" w:cs="Times New Roman"/>
                <w:b/>
                <w:bCs/>
                <w:sz w:val="24"/>
                <w:szCs w:val="24"/>
              </w:rPr>
              <w:t>2</w:t>
            </w:r>
            <w:proofErr w:type="gramEnd"/>
            <w:r>
              <w:rPr>
                <w:rFonts w:ascii="Times New Roman" w:eastAsia="Times New Roman" w:hAnsi="Times New Roman" w:cs="Times New Roman"/>
                <w:b/>
                <w:bCs/>
                <w:sz w:val="24"/>
                <w:szCs w:val="24"/>
              </w:rPr>
              <w:t>.4</w:t>
            </w:r>
            <w:r w:rsidR="00A10155" w:rsidRPr="00782E28">
              <w:rPr>
                <w:rFonts w:ascii="Times New Roman" w:eastAsia="Times New Roman" w:hAnsi="Times New Roman" w:cs="Times New Roman"/>
                <w:b/>
                <w:bCs/>
                <w:sz w:val="24"/>
                <w:szCs w:val="24"/>
              </w:rPr>
              <w:t xml:space="preserve">. </w:t>
            </w:r>
          </w:p>
          <w:p w:rsidR="00A10155" w:rsidRPr="00782E28" w:rsidRDefault="00A10155" w:rsidP="00350039">
            <w:pPr>
              <w:spacing w:after="0" w:line="240" w:lineRule="auto"/>
              <w:jc w:val="center"/>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Основы методики самостоятельных занятий физическими упражнениями и спортом</w:t>
            </w:r>
          </w:p>
        </w:tc>
        <w:tc>
          <w:tcPr>
            <w:tcW w:w="10584" w:type="dxa"/>
            <w:tcBorders>
              <w:top w:val="single" w:sz="4" w:space="0" w:color="auto"/>
              <w:left w:val="single" w:sz="4" w:space="0" w:color="auto"/>
              <w:bottom w:val="single" w:sz="4" w:space="0" w:color="auto"/>
              <w:right w:val="single" w:sz="4" w:space="0" w:color="auto"/>
            </w:tcBorders>
          </w:tcPr>
          <w:p w:rsidR="00A10155" w:rsidRPr="00782E28" w:rsidRDefault="00A1015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
                <w:bCs/>
                <w:sz w:val="24"/>
                <w:szCs w:val="24"/>
              </w:rPr>
              <w:t>Содержание учебного материала</w:t>
            </w:r>
          </w:p>
        </w:tc>
        <w:tc>
          <w:tcPr>
            <w:tcW w:w="1176" w:type="dxa"/>
            <w:tcBorders>
              <w:top w:val="single" w:sz="4" w:space="0" w:color="auto"/>
              <w:left w:val="single" w:sz="4" w:space="0" w:color="auto"/>
              <w:bottom w:val="single" w:sz="4" w:space="0" w:color="auto"/>
              <w:right w:val="single" w:sz="4" w:space="0" w:color="auto"/>
            </w:tcBorders>
          </w:tcPr>
          <w:p w:rsidR="00A10155" w:rsidRPr="00A10155"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c>
          <w:tcPr>
            <w:tcW w:w="1323" w:type="dxa"/>
            <w:vMerge/>
            <w:tcBorders>
              <w:left w:val="single" w:sz="4" w:space="0" w:color="auto"/>
              <w:right w:val="single" w:sz="4" w:space="0" w:color="auto"/>
            </w:tcBorders>
            <w:shd w:val="clear" w:color="auto" w:fill="BFBFBF"/>
          </w:tcPr>
          <w:p w:rsidR="00A10155" w:rsidRPr="00782E28" w:rsidRDefault="00A1015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A10155" w:rsidRPr="00782E28" w:rsidTr="00350039">
        <w:trPr>
          <w:trHeight w:val="20"/>
          <w:jc w:val="center"/>
        </w:trPr>
        <w:tc>
          <w:tcPr>
            <w:tcW w:w="2793" w:type="dxa"/>
            <w:vMerge/>
            <w:tcBorders>
              <w:left w:val="single" w:sz="4" w:space="0" w:color="auto"/>
              <w:right w:val="single" w:sz="4" w:space="0" w:color="auto"/>
            </w:tcBorders>
          </w:tcPr>
          <w:p w:rsidR="00A10155" w:rsidRPr="00782E28" w:rsidRDefault="00A10155" w:rsidP="00350039">
            <w:pPr>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A10155" w:rsidRPr="00782E28" w:rsidRDefault="00694529" w:rsidP="00350039">
            <w:pPr>
              <w:shd w:val="clear" w:color="auto" w:fill="FFFFFF"/>
              <w:spacing w:after="0" w:line="240" w:lineRule="auto"/>
              <w:jc w:val="both"/>
              <w:rPr>
                <w:rFonts w:ascii="Times New Roman" w:eastAsia="Times New Roman" w:hAnsi="Times New Roman" w:cs="Times New Roman"/>
                <w:bCs/>
                <w:sz w:val="24"/>
                <w:szCs w:val="24"/>
              </w:rPr>
            </w:pPr>
            <w:r>
              <w:rPr>
                <w:rFonts w:ascii="Times New Roman" w:hAnsi="Times New Roman" w:cs="Times New Roman"/>
                <w:color w:val="000000"/>
                <w:sz w:val="24"/>
                <w:szCs w:val="24"/>
              </w:rPr>
              <w:t>2.4</w:t>
            </w:r>
            <w:r w:rsidR="00A10155" w:rsidRPr="00782E28">
              <w:rPr>
                <w:rFonts w:ascii="Times New Roman" w:hAnsi="Times New Roman" w:cs="Times New Roman"/>
                <w:color w:val="000000"/>
                <w:sz w:val="24"/>
                <w:szCs w:val="24"/>
              </w:rPr>
              <w:t>.1</w:t>
            </w:r>
            <w:r w:rsidR="00A10155" w:rsidRPr="00782E28">
              <w:rPr>
                <w:rFonts w:ascii="Times New Roman" w:hAnsi="Times New Roman" w:cs="Times New Roman"/>
                <w:b/>
                <w:color w:val="000000"/>
                <w:sz w:val="24"/>
                <w:szCs w:val="24"/>
              </w:rPr>
              <w:t>.</w:t>
            </w:r>
            <w:r w:rsidR="00A10155" w:rsidRPr="00782E28">
              <w:rPr>
                <w:rFonts w:ascii="Times New Roman" w:hAnsi="Times New Roman" w:cs="Times New Roman"/>
                <w:color w:val="000000"/>
                <w:sz w:val="24"/>
                <w:szCs w:val="24"/>
              </w:rPr>
              <w:t xml:space="preserve">Мотивация и целенаправленность самостоятельных </w:t>
            </w:r>
            <w:r w:rsidR="00A10155">
              <w:rPr>
                <w:rFonts w:ascii="Times New Roman" w:hAnsi="Times New Roman" w:cs="Times New Roman"/>
                <w:color w:val="000000"/>
                <w:sz w:val="24"/>
                <w:szCs w:val="24"/>
              </w:rPr>
              <w:t xml:space="preserve">занятий, их формы и содержание </w:t>
            </w:r>
            <w:r w:rsidR="00A10155" w:rsidRPr="00782E28">
              <w:rPr>
                <w:rFonts w:ascii="Times New Roman" w:hAnsi="Times New Roman" w:cs="Times New Roman"/>
                <w:color w:val="000000"/>
                <w:sz w:val="24"/>
                <w:szCs w:val="24"/>
              </w:rPr>
              <w:t xml:space="preserve">Организация занятий физическими упражнениями различной направленности. Особенности самостоятельных занятий для юношей и девушек. Основные принципы построения самостоятельных занятий и их гигиена. Коррекция фигуры. Основные признаки утомления. Факторы регуляции нагрузки. Тесты для определения оптимальной индивидуальной нагрузки. </w:t>
            </w:r>
            <w:proofErr w:type="spellStart"/>
            <w:r w:rsidR="00A10155" w:rsidRPr="00782E28">
              <w:rPr>
                <w:rFonts w:ascii="Times New Roman" w:hAnsi="Times New Roman" w:cs="Times New Roman"/>
                <w:color w:val="000000"/>
                <w:sz w:val="24"/>
                <w:szCs w:val="24"/>
              </w:rPr>
              <w:t>Сенситивность</w:t>
            </w:r>
            <w:proofErr w:type="spellEnd"/>
            <w:r w:rsidR="00A10155" w:rsidRPr="00782E28">
              <w:rPr>
                <w:rFonts w:ascii="Times New Roman" w:hAnsi="Times New Roman" w:cs="Times New Roman"/>
                <w:color w:val="000000"/>
                <w:sz w:val="24"/>
                <w:szCs w:val="24"/>
              </w:rPr>
              <w:t xml:space="preserve">  в развитии профилирующих двигательных качеств</w:t>
            </w:r>
          </w:p>
        </w:tc>
        <w:tc>
          <w:tcPr>
            <w:tcW w:w="1176" w:type="dxa"/>
            <w:tcBorders>
              <w:top w:val="single" w:sz="4" w:space="0" w:color="auto"/>
              <w:left w:val="single" w:sz="4" w:space="0" w:color="auto"/>
              <w:bottom w:val="single" w:sz="4" w:space="0" w:color="auto"/>
              <w:right w:val="single" w:sz="4" w:space="0" w:color="auto"/>
            </w:tcBorders>
          </w:tcPr>
          <w:p w:rsidR="00A10155" w:rsidRPr="00782E28" w:rsidRDefault="00A1015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p w:rsidR="00A10155" w:rsidRPr="00782E28" w:rsidRDefault="00A1015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p w:rsidR="00A10155" w:rsidRPr="00782E28" w:rsidRDefault="00A10155" w:rsidP="00350039">
            <w:pPr>
              <w:spacing w:after="0" w:line="240" w:lineRule="auto"/>
              <w:jc w:val="center"/>
              <w:rPr>
                <w:rFonts w:ascii="Times New Roman" w:eastAsia="Times New Roman" w:hAnsi="Times New Roman" w:cs="Times New Roman"/>
                <w:sz w:val="24"/>
                <w:szCs w:val="24"/>
              </w:rPr>
            </w:pPr>
          </w:p>
        </w:tc>
        <w:tc>
          <w:tcPr>
            <w:tcW w:w="1323" w:type="dxa"/>
            <w:vMerge/>
            <w:tcBorders>
              <w:left w:val="single" w:sz="4" w:space="0" w:color="auto"/>
              <w:right w:val="single" w:sz="4" w:space="0" w:color="auto"/>
            </w:tcBorders>
            <w:shd w:val="clear" w:color="auto" w:fill="BFBFBF"/>
          </w:tcPr>
          <w:p w:rsidR="00A10155" w:rsidRPr="00782E28" w:rsidRDefault="00A1015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A10155" w:rsidRPr="00782E28" w:rsidTr="00350039">
        <w:trPr>
          <w:trHeight w:val="20"/>
          <w:jc w:val="center"/>
        </w:trPr>
        <w:tc>
          <w:tcPr>
            <w:tcW w:w="2793" w:type="dxa"/>
            <w:vMerge/>
            <w:tcBorders>
              <w:left w:val="single" w:sz="4" w:space="0" w:color="auto"/>
              <w:right w:val="single" w:sz="4" w:space="0" w:color="auto"/>
            </w:tcBorders>
          </w:tcPr>
          <w:p w:rsidR="00A10155" w:rsidRPr="00782E28" w:rsidRDefault="00A10155"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A10155" w:rsidRPr="00317B1C"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317B1C">
              <w:rPr>
                <w:rFonts w:ascii="Times New Roman" w:eastAsia="Times New Roman" w:hAnsi="Times New Roman" w:cs="Times New Roman"/>
                <w:bCs/>
                <w:sz w:val="24"/>
                <w:szCs w:val="24"/>
              </w:rPr>
              <w:t>2.4.1.1.</w:t>
            </w:r>
            <w:r w:rsidRPr="00782E28">
              <w:rPr>
                <w:rFonts w:ascii="Times New Roman" w:eastAsia="Times New Roman" w:hAnsi="Times New Roman" w:cs="Times New Roman"/>
                <w:b/>
                <w:bCs/>
                <w:sz w:val="24"/>
                <w:szCs w:val="24"/>
              </w:rPr>
              <w:t xml:space="preserve"> </w:t>
            </w:r>
            <w:r w:rsidRPr="00317B1C">
              <w:rPr>
                <w:rFonts w:ascii="Times New Roman" w:eastAsia="Times New Roman" w:hAnsi="Times New Roman" w:cs="Times New Roman"/>
                <w:bCs/>
                <w:sz w:val="24"/>
                <w:szCs w:val="24"/>
              </w:rPr>
              <w:t>Основы методики самостоятельных занятий физическими упражнениями и спортом</w:t>
            </w:r>
          </w:p>
        </w:tc>
        <w:tc>
          <w:tcPr>
            <w:tcW w:w="1176" w:type="dxa"/>
            <w:tcBorders>
              <w:top w:val="single" w:sz="4" w:space="0" w:color="auto"/>
              <w:left w:val="single" w:sz="4" w:space="0" w:color="auto"/>
              <w:bottom w:val="single" w:sz="4" w:space="0" w:color="auto"/>
              <w:right w:val="single" w:sz="4" w:space="0" w:color="auto"/>
            </w:tcBorders>
          </w:tcPr>
          <w:p w:rsidR="00A10155" w:rsidRPr="00317B1C"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A10155" w:rsidRPr="00782E28" w:rsidRDefault="00A1015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right w:val="single" w:sz="4" w:space="0" w:color="auto"/>
            </w:tcBorders>
          </w:tcPr>
          <w:p w:rsidR="00317B1C" w:rsidRPr="00782E28" w:rsidRDefault="00317B1C"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 xml:space="preserve">Внеаудиторная самостоятельная работа </w:t>
            </w:r>
            <w:proofErr w:type="gramStart"/>
            <w:r w:rsidRPr="00782E28">
              <w:rPr>
                <w:rFonts w:ascii="Times New Roman" w:eastAsia="Times New Roman" w:hAnsi="Times New Roman" w:cs="Times New Roman"/>
                <w:b/>
                <w:bCs/>
                <w:sz w:val="24"/>
                <w:szCs w:val="24"/>
              </w:rPr>
              <w:t>обучающихся</w:t>
            </w:r>
            <w:proofErr w:type="gramEnd"/>
          </w:p>
        </w:tc>
        <w:tc>
          <w:tcPr>
            <w:tcW w:w="1176" w:type="dxa"/>
            <w:tcBorders>
              <w:top w:val="single" w:sz="4" w:space="0" w:color="auto"/>
              <w:left w:val="single" w:sz="4" w:space="0" w:color="auto"/>
              <w:bottom w:val="single" w:sz="4" w:space="0" w:color="auto"/>
              <w:right w:val="single" w:sz="4" w:space="0" w:color="auto"/>
            </w:tcBorders>
          </w:tcPr>
          <w:p w:rsidR="00317B1C"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val="en-US"/>
              </w:rPr>
            </w:pP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right w:val="single" w:sz="4" w:space="0" w:color="auto"/>
            </w:tcBorders>
          </w:tcPr>
          <w:p w:rsidR="00317B1C" w:rsidRPr="00782E28" w:rsidRDefault="00317B1C" w:rsidP="00350039">
            <w:pPr>
              <w:spacing w:after="0" w:line="240" w:lineRule="auto"/>
              <w:rPr>
                <w:rFonts w:ascii="Times New Roman" w:eastAsia="Times New Roman" w:hAnsi="Times New Roman" w:cs="Times New Roman"/>
                <w:b/>
                <w:bCs/>
                <w:sz w:val="24"/>
                <w:szCs w:val="24"/>
              </w:rPr>
            </w:pPr>
          </w:p>
        </w:tc>
        <w:tc>
          <w:tcPr>
            <w:tcW w:w="10584" w:type="dxa"/>
            <w:tcBorders>
              <w:top w:val="single" w:sz="4" w:space="0" w:color="auto"/>
              <w:left w:val="single" w:sz="4" w:space="0" w:color="auto"/>
              <w:right w:val="single" w:sz="4" w:space="0" w:color="auto"/>
            </w:tcBorders>
          </w:tcPr>
          <w:p w:rsidR="00317B1C" w:rsidRPr="00A10155"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2.4.1.</w:t>
            </w:r>
            <w:r w:rsidR="00F15AF1">
              <w:rPr>
                <w:rFonts w:ascii="Times New Roman" w:hAnsi="Times New Roman" w:cs="Times New Roman"/>
                <w:bCs/>
                <w:sz w:val="24"/>
                <w:szCs w:val="24"/>
              </w:rPr>
              <w:t xml:space="preserve">1. </w:t>
            </w:r>
            <w:r>
              <w:rPr>
                <w:rFonts w:ascii="Times New Roman" w:hAnsi="Times New Roman" w:cs="Times New Roman"/>
                <w:bCs/>
                <w:sz w:val="24"/>
                <w:szCs w:val="24"/>
              </w:rPr>
              <w:t>Знать форму и содержание физических упражнений, уметь организовать занятия физическими упражнениями, знать основные принципы построения занятий.</w:t>
            </w:r>
          </w:p>
        </w:tc>
        <w:tc>
          <w:tcPr>
            <w:tcW w:w="1176" w:type="dxa"/>
            <w:tcBorders>
              <w:top w:val="single" w:sz="4" w:space="0" w:color="auto"/>
              <w:left w:val="single" w:sz="4" w:space="0" w:color="auto"/>
              <w:right w:val="single" w:sz="4" w:space="0" w:color="auto"/>
            </w:tcBorders>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val="restart"/>
            <w:tcBorders>
              <w:left w:val="single" w:sz="4" w:space="0" w:color="auto"/>
              <w:right w:val="single" w:sz="4" w:space="0" w:color="auto"/>
            </w:tcBorders>
          </w:tcPr>
          <w:p w:rsidR="00317B1C" w:rsidRPr="00782E28" w:rsidRDefault="00317B1C" w:rsidP="0035003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Тема 2.5</w:t>
            </w:r>
            <w:r w:rsidRPr="00782E28">
              <w:rPr>
                <w:rFonts w:ascii="Times New Roman" w:eastAsia="Times New Roman" w:hAnsi="Times New Roman" w:cs="Times New Roman"/>
                <w:b/>
                <w:bCs/>
                <w:sz w:val="24"/>
                <w:szCs w:val="24"/>
              </w:rPr>
              <w:t>.</w:t>
            </w:r>
          </w:p>
          <w:p w:rsidR="00317B1C" w:rsidRPr="00782E28" w:rsidRDefault="00317B1C" w:rsidP="00350039">
            <w:pPr>
              <w:spacing w:after="0" w:line="240" w:lineRule="auto"/>
              <w:jc w:val="center"/>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Спортивные игры</w:t>
            </w:r>
          </w:p>
          <w:p w:rsidR="00317B1C" w:rsidRPr="00782E28" w:rsidRDefault="00317B1C" w:rsidP="00350039">
            <w:pPr>
              <w:spacing w:after="0" w:line="240" w:lineRule="auto"/>
              <w:jc w:val="center"/>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Волейбол</w:t>
            </w:r>
          </w:p>
        </w:tc>
        <w:tc>
          <w:tcPr>
            <w:tcW w:w="10584"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Содержание учебного материала</w:t>
            </w:r>
          </w:p>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r w:rsidRPr="00782E28">
              <w:rPr>
                <w:rFonts w:ascii="Times New Roman" w:eastAsia="Times New Roman" w:hAnsi="Times New Roman" w:cs="Times New Roman"/>
                <w:bCs/>
                <w:sz w:val="24"/>
                <w:szCs w:val="24"/>
              </w:rPr>
              <w:t>.1.1.Стойки в волейболе, перемещение по площадке. Подача мяча: нижняя прямая, нижняя боковая, верхняя прямая, верхняя боковая. Приём мяча. Передачи мяча. Нападающие удары. Блокиро</w:t>
            </w:r>
            <w:r>
              <w:rPr>
                <w:rFonts w:ascii="Times New Roman" w:eastAsia="Times New Roman" w:hAnsi="Times New Roman" w:cs="Times New Roman"/>
                <w:bCs/>
                <w:sz w:val="24"/>
                <w:szCs w:val="24"/>
              </w:rPr>
              <w:t>вание нападающего удара. Страхов</w:t>
            </w:r>
            <w:r w:rsidRPr="00782E28">
              <w:rPr>
                <w:rFonts w:ascii="Times New Roman" w:eastAsia="Times New Roman" w:hAnsi="Times New Roman" w:cs="Times New Roman"/>
                <w:bCs/>
                <w:sz w:val="24"/>
                <w:szCs w:val="24"/>
              </w:rPr>
              <w:t>ка у сетки. Расстановка игроков. Тактика игры в защите, нападении. Индивидуальные действия игроков с мячом, без мяча. Групповые и командные действия игроков. Взаимодействие игроков. Двусторонняя игра.</w:t>
            </w:r>
          </w:p>
        </w:tc>
        <w:tc>
          <w:tcPr>
            <w:tcW w:w="1176" w:type="dxa"/>
            <w:tcBorders>
              <w:top w:val="single" w:sz="4" w:space="0" w:color="auto"/>
              <w:left w:val="single" w:sz="4" w:space="0" w:color="auto"/>
              <w:bottom w:val="single" w:sz="4" w:space="0" w:color="auto"/>
              <w:right w:val="single" w:sz="4" w:space="0" w:color="auto"/>
            </w:tcBorders>
          </w:tcPr>
          <w:p w:rsidR="00317B1C" w:rsidRPr="00F82CE3"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19</w:t>
            </w: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right w:val="single" w:sz="4" w:space="0" w:color="auto"/>
            </w:tcBorders>
          </w:tcPr>
          <w:p w:rsidR="00317B1C" w:rsidRPr="00782E28" w:rsidRDefault="00317B1C" w:rsidP="00350039">
            <w:pPr>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Практические занятия</w:t>
            </w:r>
          </w:p>
        </w:tc>
        <w:tc>
          <w:tcPr>
            <w:tcW w:w="1176"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F15AF1">
              <w:rPr>
                <w:rFonts w:ascii="Times New Roman" w:eastAsia="Times New Roman" w:hAnsi="Times New Roman" w:cs="Times New Roman"/>
                <w:b/>
                <w:bCs/>
                <w:sz w:val="24"/>
                <w:szCs w:val="24"/>
              </w:rPr>
              <w:t>3</w:t>
            </w: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right w:val="single" w:sz="4" w:space="0" w:color="auto"/>
            </w:tcBorders>
          </w:tcPr>
          <w:p w:rsidR="00317B1C" w:rsidRPr="00782E28" w:rsidRDefault="00317B1C" w:rsidP="00350039">
            <w:pPr>
              <w:spacing w:after="0" w:line="240" w:lineRule="auto"/>
              <w:jc w:val="center"/>
              <w:rPr>
                <w:rFonts w:ascii="Times New Roman" w:eastAsia="Times New Roman" w:hAnsi="Times New Roman" w:cs="Times New Roman"/>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2.5</w:t>
            </w:r>
            <w:r w:rsidRPr="00782E28">
              <w:rPr>
                <w:rFonts w:ascii="Times New Roman" w:hAnsi="Times New Roman" w:cs="Times New Roman"/>
                <w:sz w:val="24"/>
                <w:szCs w:val="24"/>
              </w:rPr>
              <w:t>.1.1.История развития волейбола ТБ на уроках физкультуры по волейболу обучение стойкам перемещениям</w:t>
            </w:r>
            <w:r>
              <w:rPr>
                <w:rFonts w:ascii="Times New Roman" w:hAnsi="Times New Roman" w:cs="Times New Roman"/>
                <w:sz w:val="24"/>
                <w:szCs w:val="24"/>
              </w:rPr>
              <w:t>,</w:t>
            </w:r>
            <w:r w:rsidRPr="00782E28">
              <w:rPr>
                <w:rFonts w:ascii="Times New Roman" w:hAnsi="Times New Roman" w:cs="Times New Roman"/>
                <w:sz w:val="24"/>
                <w:szCs w:val="24"/>
              </w:rPr>
              <w:t xml:space="preserve"> обучение верхней передачи мяча</w:t>
            </w:r>
            <w:r>
              <w:rPr>
                <w:rFonts w:ascii="Times New Roman" w:hAnsi="Times New Roman" w:cs="Times New Roman"/>
                <w:sz w:val="24"/>
                <w:szCs w:val="24"/>
              </w:rPr>
              <w:t xml:space="preserve"> в парах.</w:t>
            </w:r>
          </w:p>
        </w:tc>
        <w:tc>
          <w:tcPr>
            <w:tcW w:w="1176"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right w:val="single" w:sz="4" w:space="0" w:color="auto"/>
            </w:tcBorders>
          </w:tcPr>
          <w:p w:rsidR="00317B1C" w:rsidRPr="00782E28" w:rsidRDefault="00317B1C" w:rsidP="00350039">
            <w:pPr>
              <w:spacing w:after="0" w:line="240" w:lineRule="auto"/>
              <w:jc w:val="center"/>
              <w:rPr>
                <w:rFonts w:ascii="Times New Roman" w:eastAsia="Times New Roman" w:hAnsi="Times New Roman" w:cs="Times New Roman"/>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2.5</w:t>
            </w:r>
            <w:r w:rsidRPr="00782E28">
              <w:rPr>
                <w:rFonts w:ascii="Times New Roman" w:hAnsi="Times New Roman" w:cs="Times New Roman"/>
                <w:sz w:val="24"/>
                <w:szCs w:val="24"/>
              </w:rPr>
              <w:t>.1.2.Дальнейшее обучение верхней передачи мяч</w:t>
            </w:r>
            <w:r>
              <w:rPr>
                <w:rFonts w:ascii="Times New Roman" w:hAnsi="Times New Roman" w:cs="Times New Roman"/>
                <w:sz w:val="24"/>
                <w:szCs w:val="24"/>
              </w:rPr>
              <w:t>а</w:t>
            </w:r>
            <w:r w:rsidRPr="00782E28">
              <w:rPr>
                <w:rFonts w:ascii="Times New Roman" w:hAnsi="Times New Roman" w:cs="Times New Roman"/>
                <w:sz w:val="24"/>
                <w:szCs w:val="24"/>
              </w:rPr>
              <w:t xml:space="preserve"> в парах</w:t>
            </w:r>
            <w:r>
              <w:rPr>
                <w:rFonts w:ascii="Times New Roman" w:hAnsi="Times New Roman" w:cs="Times New Roman"/>
                <w:sz w:val="24"/>
                <w:szCs w:val="24"/>
              </w:rPr>
              <w:t>,</w:t>
            </w:r>
            <w:r w:rsidRPr="00782E28">
              <w:rPr>
                <w:rFonts w:ascii="Times New Roman" w:hAnsi="Times New Roman" w:cs="Times New Roman"/>
                <w:sz w:val="24"/>
                <w:szCs w:val="24"/>
              </w:rPr>
              <w:t xml:space="preserve"> обучение приёму мяча снизу</w:t>
            </w:r>
            <w:r>
              <w:rPr>
                <w:rFonts w:ascii="Times New Roman" w:hAnsi="Times New Roman" w:cs="Times New Roman"/>
                <w:sz w:val="24"/>
                <w:szCs w:val="24"/>
              </w:rPr>
              <w:t>, правила игры в волейбол, учебная</w:t>
            </w:r>
            <w:r w:rsidRPr="00782E28">
              <w:rPr>
                <w:rFonts w:ascii="Times New Roman" w:hAnsi="Times New Roman" w:cs="Times New Roman"/>
                <w:sz w:val="24"/>
                <w:szCs w:val="24"/>
              </w:rPr>
              <w:t xml:space="preserve"> игра в волейбол</w:t>
            </w:r>
            <w:r>
              <w:rPr>
                <w:rFonts w:ascii="Times New Roman" w:hAnsi="Times New Roman" w:cs="Times New Roman"/>
                <w:sz w:val="24"/>
                <w:szCs w:val="24"/>
              </w:rPr>
              <w:t>.</w:t>
            </w:r>
          </w:p>
        </w:tc>
        <w:tc>
          <w:tcPr>
            <w:tcW w:w="1176"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right w:val="single" w:sz="4" w:space="0" w:color="auto"/>
            </w:tcBorders>
          </w:tcPr>
          <w:p w:rsidR="00317B1C" w:rsidRPr="00782E28" w:rsidRDefault="00317B1C" w:rsidP="00350039">
            <w:pPr>
              <w:spacing w:after="0" w:line="240" w:lineRule="auto"/>
              <w:jc w:val="center"/>
              <w:rPr>
                <w:rFonts w:ascii="Times New Roman" w:eastAsia="Times New Roman" w:hAnsi="Times New Roman" w:cs="Times New Roman"/>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2.5</w:t>
            </w:r>
            <w:r w:rsidRPr="00782E28">
              <w:rPr>
                <w:rFonts w:ascii="Times New Roman" w:hAnsi="Times New Roman" w:cs="Times New Roman"/>
                <w:sz w:val="24"/>
                <w:szCs w:val="24"/>
              </w:rPr>
              <w:t>.1.3.Совершенствование техники верхней передачи мяча в парах</w:t>
            </w:r>
            <w:r>
              <w:rPr>
                <w:rFonts w:ascii="Times New Roman" w:hAnsi="Times New Roman" w:cs="Times New Roman"/>
                <w:sz w:val="24"/>
                <w:szCs w:val="24"/>
              </w:rPr>
              <w:t>,</w:t>
            </w:r>
            <w:r w:rsidRPr="00782E28">
              <w:rPr>
                <w:rFonts w:ascii="Times New Roman" w:hAnsi="Times New Roman" w:cs="Times New Roman"/>
                <w:sz w:val="24"/>
                <w:szCs w:val="24"/>
              </w:rPr>
              <w:t xml:space="preserve"> приём мяча снизу</w:t>
            </w:r>
            <w:r>
              <w:rPr>
                <w:rFonts w:ascii="Times New Roman" w:hAnsi="Times New Roman" w:cs="Times New Roman"/>
                <w:sz w:val="24"/>
                <w:szCs w:val="24"/>
              </w:rPr>
              <w:t>,</w:t>
            </w:r>
            <w:r w:rsidRPr="00782E28">
              <w:rPr>
                <w:rFonts w:ascii="Times New Roman" w:hAnsi="Times New Roman" w:cs="Times New Roman"/>
                <w:sz w:val="24"/>
                <w:szCs w:val="24"/>
              </w:rPr>
              <w:t xml:space="preserve"> обучение нижней прямой подачи</w:t>
            </w:r>
            <w:r>
              <w:rPr>
                <w:rFonts w:ascii="Times New Roman" w:hAnsi="Times New Roman" w:cs="Times New Roman"/>
                <w:sz w:val="24"/>
                <w:szCs w:val="24"/>
              </w:rPr>
              <w:t>, учебная игра в волейбол.</w:t>
            </w:r>
          </w:p>
        </w:tc>
        <w:tc>
          <w:tcPr>
            <w:tcW w:w="1176"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right w:val="single" w:sz="4" w:space="0" w:color="auto"/>
            </w:tcBorders>
          </w:tcPr>
          <w:p w:rsidR="00317B1C" w:rsidRPr="00782E28" w:rsidRDefault="00317B1C" w:rsidP="00350039">
            <w:pPr>
              <w:spacing w:after="0" w:line="240" w:lineRule="auto"/>
              <w:jc w:val="center"/>
              <w:rPr>
                <w:rFonts w:ascii="Times New Roman" w:eastAsia="Times New Roman" w:hAnsi="Times New Roman" w:cs="Times New Roman"/>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2.5</w:t>
            </w:r>
            <w:r w:rsidRPr="00782E28">
              <w:rPr>
                <w:rFonts w:ascii="Times New Roman" w:hAnsi="Times New Roman" w:cs="Times New Roman"/>
                <w:sz w:val="24"/>
                <w:szCs w:val="24"/>
              </w:rPr>
              <w:t>.1.4.Передача мяча в парах тройка на месте в движении</w:t>
            </w:r>
            <w:r>
              <w:rPr>
                <w:rFonts w:ascii="Times New Roman" w:hAnsi="Times New Roman" w:cs="Times New Roman"/>
                <w:sz w:val="24"/>
                <w:szCs w:val="24"/>
              </w:rPr>
              <w:t>,</w:t>
            </w:r>
            <w:r w:rsidRPr="00782E28">
              <w:rPr>
                <w:rFonts w:ascii="Times New Roman" w:hAnsi="Times New Roman" w:cs="Times New Roman"/>
                <w:sz w:val="24"/>
                <w:szCs w:val="24"/>
              </w:rPr>
              <w:t xml:space="preserve"> совершенствование техники  верхней передачи мяча</w:t>
            </w:r>
            <w:r>
              <w:rPr>
                <w:rFonts w:ascii="Times New Roman" w:hAnsi="Times New Roman" w:cs="Times New Roman"/>
                <w:sz w:val="24"/>
                <w:szCs w:val="24"/>
              </w:rPr>
              <w:t>, нападающий удар, блокирование нападающего удара, учебная игра в волейбол.</w:t>
            </w:r>
          </w:p>
        </w:tc>
        <w:tc>
          <w:tcPr>
            <w:tcW w:w="1176"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val="en-US"/>
              </w:rPr>
            </w:pPr>
            <w:r w:rsidRPr="00782E28">
              <w:rPr>
                <w:rFonts w:ascii="Times New Roman" w:eastAsia="Times New Roman" w:hAnsi="Times New Roman" w:cs="Times New Roman"/>
                <w:bCs/>
                <w:sz w:val="24"/>
                <w:szCs w:val="24"/>
                <w:lang w:val="en-US"/>
              </w:rPr>
              <w:t>2</w:t>
            </w: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right w:val="single" w:sz="4" w:space="0" w:color="auto"/>
            </w:tcBorders>
          </w:tcPr>
          <w:p w:rsidR="00317B1C" w:rsidRPr="00782E28" w:rsidRDefault="00317B1C" w:rsidP="00350039">
            <w:pPr>
              <w:spacing w:after="0" w:line="240" w:lineRule="auto"/>
              <w:jc w:val="center"/>
              <w:rPr>
                <w:rFonts w:ascii="Times New Roman" w:eastAsia="Times New Roman" w:hAnsi="Times New Roman" w:cs="Times New Roman"/>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spacing w:after="0" w:line="240" w:lineRule="auto"/>
              <w:rPr>
                <w:rFonts w:ascii="Times New Roman" w:hAnsi="Times New Roman" w:cs="Times New Roman"/>
                <w:sz w:val="24"/>
                <w:szCs w:val="24"/>
              </w:rPr>
            </w:pPr>
            <w:r w:rsidRPr="00782E28">
              <w:rPr>
                <w:rFonts w:ascii="Times New Roman" w:hAnsi="Times New Roman" w:cs="Times New Roman"/>
                <w:sz w:val="24"/>
                <w:szCs w:val="24"/>
              </w:rPr>
              <w:t>2</w:t>
            </w:r>
            <w:r>
              <w:rPr>
                <w:rFonts w:ascii="Times New Roman" w:hAnsi="Times New Roman" w:cs="Times New Roman"/>
                <w:sz w:val="24"/>
                <w:szCs w:val="24"/>
              </w:rPr>
              <w:t>.5.1.5.Совершенствование тактики</w:t>
            </w:r>
            <w:r w:rsidRPr="00782E28">
              <w:rPr>
                <w:rFonts w:ascii="Times New Roman" w:hAnsi="Times New Roman" w:cs="Times New Roman"/>
                <w:sz w:val="24"/>
                <w:szCs w:val="24"/>
              </w:rPr>
              <w:t xml:space="preserve"> игры в волейбол</w:t>
            </w:r>
            <w:r>
              <w:rPr>
                <w:rFonts w:ascii="Times New Roman" w:hAnsi="Times New Roman" w:cs="Times New Roman"/>
                <w:sz w:val="24"/>
                <w:szCs w:val="24"/>
              </w:rPr>
              <w:t>, передачи</w:t>
            </w:r>
            <w:r w:rsidRPr="00782E28">
              <w:rPr>
                <w:rFonts w:ascii="Times New Roman" w:hAnsi="Times New Roman" w:cs="Times New Roman"/>
                <w:sz w:val="24"/>
                <w:szCs w:val="24"/>
              </w:rPr>
              <w:t xml:space="preserve"> </w:t>
            </w:r>
            <w:r>
              <w:rPr>
                <w:rFonts w:ascii="Times New Roman" w:hAnsi="Times New Roman" w:cs="Times New Roman"/>
                <w:sz w:val="24"/>
                <w:szCs w:val="24"/>
              </w:rPr>
              <w:t>мяча через сетку на три паса,</w:t>
            </w:r>
            <w:r w:rsidRPr="00782E28">
              <w:rPr>
                <w:rFonts w:ascii="Times New Roman" w:hAnsi="Times New Roman" w:cs="Times New Roman"/>
                <w:sz w:val="24"/>
                <w:szCs w:val="24"/>
              </w:rPr>
              <w:t xml:space="preserve"> подачи мяча</w:t>
            </w:r>
            <w:r>
              <w:rPr>
                <w:rFonts w:ascii="Times New Roman" w:hAnsi="Times New Roman" w:cs="Times New Roman"/>
                <w:sz w:val="24"/>
                <w:szCs w:val="24"/>
              </w:rPr>
              <w:t>, учебная игра в волейбол.</w:t>
            </w:r>
          </w:p>
        </w:tc>
        <w:tc>
          <w:tcPr>
            <w:tcW w:w="1176"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right w:val="single" w:sz="4" w:space="0" w:color="auto"/>
            </w:tcBorders>
          </w:tcPr>
          <w:p w:rsidR="00317B1C" w:rsidRPr="00782E28" w:rsidRDefault="00317B1C" w:rsidP="00350039">
            <w:pPr>
              <w:spacing w:after="0" w:line="240" w:lineRule="auto"/>
              <w:jc w:val="center"/>
              <w:rPr>
                <w:rFonts w:ascii="Times New Roman" w:eastAsia="Times New Roman" w:hAnsi="Times New Roman" w:cs="Times New Roman"/>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2.5.1.6.Совершенствование тактики </w:t>
            </w:r>
            <w:r w:rsidRPr="00782E28">
              <w:rPr>
                <w:rFonts w:ascii="Times New Roman" w:hAnsi="Times New Roman" w:cs="Times New Roman"/>
                <w:sz w:val="24"/>
                <w:szCs w:val="24"/>
              </w:rPr>
              <w:t xml:space="preserve"> игры в волейбол</w:t>
            </w:r>
            <w:r>
              <w:rPr>
                <w:rFonts w:ascii="Times New Roman" w:hAnsi="Times New Roman" w:cs="Times New Roman"/>
                <w:sz w:val="24"/>
                <w:szCs w:val="24"/>
              </w:rPr>
              <w:t xml:space="preserve"> на три паса, нападающий удар, блокирование нападающего удара,</w:t>
            </w:r>
            <w:r w:rsidRPr="00782E28">
              <w:rPr>
                <w:rFonts w:ascii="Times New Roman" w:hAnsi="Times New Roman" w:cs="Times New Roman"/>
                <w:sz w:val="24"/>
                <w:szCs w:val="24"/>
              </w:rPr>
              <w:t xml:space="preserve"> учебная игра в волейбол</w:t>
            </w:r>
            <w:r>
              <w:rPr>
                <w:rFonts w:ascii="Times New Roman" w:hAnsi="Times New Roman" w:cs="Times New Roman"/>
                <w:sz w:val="24"/>
                <w:szCs w:val="24"/>
              </w:rPr>
              <w:t>.</w:t>
            </w:r>
          </w:p>
        </w:tc>
        <w:tc>
          <w:tcPr>
            <w:tcW w:w="1176"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right w:val="single" w:sz="4" w:space="0" w:color="auto"/>
            </w:tcBorders>
          </w:tcPr>
          <w:p w:rsidR="00317B1C" w:rsidRPr="00782E28" w:rsidRDefault="00317B1C" w:rsidP="00350039">
            <w:pPr>
              <w:spacing w:after="0" w:line="240" w:lineRule="auto"/>
              <w:jc w:val="center"/>
              <w:rPr>
                <w:rFonts w:ascii="Times New Roman" w:eastAsia="Times New Roman" w:hAnsi="Times New Roman" w:cs="Times New Roman"/>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2.5.1.7</w:t>
            </w:r>
            <w:r w:rsidRPr="00782E28">
              <w:rPr>
                <w:rFonts w:ascii="Times New Roman" w:hAnsi="Times New Roman" w:cs="Times New Roman"/>
                <w:sz w:val="24"/>
                <w:szCs w:val="24"/>
              </w:rPr>
              <w:t>.Выполнение уч</w:t>
            </w:r>
            <w:r>
              <w:rPr>
                <w:rFonts w:ascii="Times New Roman" w:hAnsi="Times New Roman" w:cs="Times New Roman"/>
                <w:sz w:val="24"/>
                <w:szCs w:val="24"/>
              </w:rPr>
              <w:t xml:space="preserve">ебных норм по волейболу, тест №1, </w:t>
            </w:r>
            <w:r w:rsidRPr="00782E28">
              <w:rPr>
                <w:rFonts w:ascii="Times New Roman" w:hAnsi="Times New Roman" w:cs="Times New Roman"/>
                <w:sz w:val="24"/>
                <w:szCs w:val="24"/>
              </w:rPr>
              <w:t xml:space="preserve"> зачётное занятие</w:t>
            </w:r>
          </w:p>
        </w:tc>
        <w:tc>
          <w:tcPr>
            <w:tcW w:w="1176" w:type="dxa"/>
            <w:tcBorders>
              <w:top w:val="single" w:sz="4" w:space="0" w:color="auto"/>
              <w:left w:val="single" w:sz="4" w:space="0" w:color="auto"/>
              <w:bottom w:val="single" w:sz="4" w:space="0" w:color="auto"/>
              <w:right w:val="single" w:sz="4" w:space="0" w:color="auto"/>
            </w:tcBorders>
          </w:tcPr>
          <w:p w:rsidR="00317B1C" w:rsidRPr="00782E28"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right w:val="single" w:sz="4" w:space="0" w:color="auto"/>
            </w:tcBorders>
          </w:tcPr>
          <w:p w:rsidR="00317B1C" w:rsidRPr="00782E28" w:rsidRDefault="00317B1C" w:rsidP="00350039">
            <w:pPr>
              <w:spacing w:after="0" w:line="240" w:lineRule="auto"/>
              <w:jc w:val="center"/>
              <w:rPr>
                <w:rFonts w:ascii="Times New Roman" w:eastAsia="Times New Roman" w:hAnsi="Times New Roman" w:cs="Times New Roman"/>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 xml:space="preserve">На каждом занятии планируется решение задачи по разучиванию, закреплению и совершенствованию техники  двигательных действий, технико-тактических приёмов игры.  </w:t>
            </w:r>
          </w:p>
          <w:p w:rsidR="00317B1C" w:rsidRPr="00782E28" w:rsidRDefault="00317B1C" w:rsidP="00350039">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 xml:space="preserve">На каждом занятии планируется сообщение теоретических сведений, предусмотренных настоящей программой. </w:t>
            </w:r>
          </w:p>
          <w:p w:rsidR="00317B1C" w:rsidRPr="00782E28" w:rsidRDefault="00317B1C" w:rsidP="00350039">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 xml:space="preserve">На каждом занятии  планируется решение задач по сопряжённому воспитанию двигательных качеств и способностей: </w:t>
            </w:r>
          </w:p>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 xml:space="preserve">-воспитание быстроты в процессе занятий спортивными играми.  </w:t>
            </w:r>
          </w:p>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-воспитание скоростно-силовых каче</w:t>
            </w:r>
            <w:proofErr w:type="gramStart"/>
            <w:r w:rsidRPr="00782E28">
              <w:rPr>
                <w:rFonts w:ascii="Times New Roman" w:eastAsia="Times New Roman" w:hAnsi="Times New Roman" w:cs="Times New Roman"/>
                <w:bCs/>
                <w:sz w:val="24"/>
                <w:szCs w:val="24"/>
              </w:rPr>
              <w:t>ств в пр</w:t>
            </w:r>
            <w:proofErr w:type="gramEnd"/>
            <w:r w:rsidRPr="00782E28">
              <w:rPr>
                <w:rFonts w:ascii="Times New Roman" w:eastAsia="Times New Roman" w:hAnsi="Times New Roman" w:cs="Times New Roman"/>
                <w:bCs/>
                <w:sz w:val="24"/>
                <w:szCs w:val="24"/>
              </w:rPr>
              <w:t xml:space="preserve">оцессе занятий спортивными играми.  </w:t>
            </w:r>
          </w:p>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 xml:space="preserve">-воспитание выносливости в процессе занятий спортивными играми.  </w:t>
            </w:r>
          </w:p>
          <w:p w:rsidR="00317B1C" w:rsidRPr="00782E28" w:rsidRDefault="00317B1C" w:rsidP="00350039">
            <w:pPr>
              <w:spacing w:after="0" w:line="240" w:lineRule="auto"/>
              <w:jc w:val="both"/>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-воспитание координации движений в процессе занятий спортивными играми.</w:t>
            </w:r>
          </w:p>
          <w:p w:rsidR="00317B1C" w:rsidRPr="00782E28" w:rsidRDefault="00317B1C" w:rsidP="00350039">
            <w:pPr>
              <w:spacing w:after="0" w:line="240" w:lineRule="auto"/>
              <w:jc w:val="both"/>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 xml:space="preserve">       4. В зависимости от задач занятия проводятся тренировочные игры, двусторонние игры на счёт.</w:t>
            </w:r>
          </w:p>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 xml:space="preserve">        5. После изучение техники отдельного элемента  проводится  в</w:t>
            </w:r>
            <w:r>
              <w:rPr>
                <w:rFonts w:ascii="Times New Roman" w:eastAsia="Times New Roman" w:hAnsi="Times New Roman" w:cs="Times New Roman"/>
                <w:bCs/>
                <w:sz w:val="24"/>
                <w:szCs w:val="24"/>
              </w:rPr>
              <w:t>ыполнение контрольных норм</w:t>
            </w:r>
            <w:r w:rsidRPr="00782E28">
              <w:rPr>
                <w:rFonts w:ascii="Times New Roman" w:eastAsia="Times New Roman" w:hAnsi="Times New Roman" w:cs="Times New Roman"/>
                <w:bCs/>
                <w:sz w:val="24"/>
                <w:szCs w:val="24"/>
              </w:rPr>
              <w:t xml:space="preserve"> по элементам техники спортивных игр, технико-тактических приёмов игры.  </w:t>
            </w:r>
          </w:p>
          <w:p w:rsidR="00317B1C" w:rsidRPr="00782E28" w:rsidRDefault="00317B1C" w:rsidP="00350039">
            <w:pPr>
              <w:spacing w:after="0" w:line="240" w:lineRule="auto"/>
              <w:jc w:val="both"/>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 xml:space="preserve">       6. В процессе занятий по спортивным играм  каждым студентом проводится самостоятельная  </w:t>
            </w:r>
            <w:r w:rsidRPr="00782E28">
              <w:rPr>
                <w:rFonts w:ascii="Times New Roman" w:eastAsia="Times New Roman" w:hAnsi="Times New Roman" w:cs="Times New Roman"/>
                <w:sz w:val="24"/>
                <w:szCs w:val="24"/>
              </w:rPr>
              <w:t>разработка и проведение  занятия или фрагмента занятия по изучаемым  спортивным играм</w:t>
            </w:r>
          </w:p>
        </w:tc>
        <w:tc>
          <w:tcPr>
            <w:tcW w:w="1176"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right w:val="single" w:sz="4" w:space="0" w:color="auto"/>
            </w:tcBorders>
          </w:tcPr>
          <w:p w:rsidR="00317B1C" w:rsidRPr="00782E28" w:rsidRDefault="00317B1C" w:rsidP="00350039">
            <w:pPr>
              <w:spacing w:after="0" w:line="240" w:lineRule="auto"/>
              <w:jc w:val="center"/>
              <w:rPr>
                <w:rFonts w:ascii="Times New Roman" w:eastAsia="Times New Roman" w:hAnsi="Times New Roman" w:cs="Times New Roman"/>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Внеаудиторная самостоятельная</w:t>
            </w:r>
            <w:r>
              <w:rPr>
                <w:rFonts w:ascii="Times New Roman" w:eastAsia="Times New Roman" w:hAnsi="Times New Roman" w:cs="Times New Roman"/>
                <w:b/>
                <w:bCs/>
                <w:sz w:val="24"/>
                <w:szCs w:val="24"/>
              </w:rPr>
              <w:t xml:space="preserve"> работа </w:t>
            </w:r>
            <w:proofErr w:type="gramStart"/>
            <w:r>
              <w:rPr>
                <w:rFonts w:ascii="Times New Roman" w:eastAsia="Times New Roman" w:hAnsi="Times New Roman" w:cs="Times New Roman"/>
                <w:b/>
                <w:bCs/>
                <w:sz w:val="24"/>
                <w:szCs w:val="24"/>
              </w:rPr>
              <w:t>обучающихся</w:t>
            </w:r>
            <w:proofErr w:type="gramEnd"/>
            <w:r>
              <w:rPr>
                <w:rFonts w:ascii="Times New Roman" w:eastAsia="Times New Roman" w:hAnsi="Times New Roman" w:cs="Times New Roman"/>
                <w:b/>
                <w:bCs/>
                <w:sz w:val="24"/>
                <w:szCs w:val="24"/>
              </w:rPr>
              <w:t xml:space="preserve"> </w:t>
            </w:r>
          </w:p>
        </w:tc>
        <w:tc>
          <w:tcPr>
            <w:tcW w:w="1176" w:type="dxa"/>
            <w:tcBorders>
              <w:top w:val="single" w:sz="4" w:space="0" w:color="auto"/>
              <w:left w:val="single" w:sz="4" w:space="0" w:color="auto"/>
              <w:bottom w:val="single" w:sz="4" w:space="0" w:color="auto"/>
              <w:right w:val="single" w:sz="4" w:space="0" w:color="auto"/>
            </w:tcBorders>
          </w:tcPr>
          <w:p w:rsidR="00317B1C" w:rsidRPr="00782E28"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right w:val="single" w:sz="4" w:space="0" w:color="auto"/>
            </w:tcBorders>
          </w:tcPr>
          <w:p w:rsidR="00317B1C" w:rsidRPr="00782E28" w:rsidRDefault="00317B1C" w:rsidP="00350039">
            <w:pPr>
              <w:spacing w:after="0" w:line="240" w:lineRule="auto"/>
              <w:jc w:val="center"/>
              <w:rPr>
                <w:rFonts w:ascii="Times New Roman" w:eastAsia="Times New Roman" w:hAnsi="Times New Roman" w:cs="Times New Roman"/>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17B1C" w:rsidRPr="00694529"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2.5.1.1.Сгибание рук в упоре лёжа</w:t>
            </w:r>
          </w:p>
        </w:tc>
        <w:tc>
          <w:tcPr>
            <w:tcW w:w="1176" w:type="dxa"/>
            <w:tcBorders>
              <w:top w:val="single" w:sz="4" w:space="0" w:color="auto"/>
              <w:left w:val="single" w:sz="4" w:space="0" w:color="auto"/>
              <w:bottom w:val="single" w:sz="4" w:space="0" w:color="auto"/>
              <w:right w:val="single" w:sz="4" w:space="0" w:color="auto"/>
            </w:tcBorders>
          </w:tcPr>
          <w:p w:rsidR="00317B1C" w:rsidRPr="00694529"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right w:val="single" w:sz="4" w:space="0" w:color="auto"/>
            </w:tcBorders>
          </w:tcPr>
          <w:p w:rsidR="00317B1C" w:rsidRPr="00782E28" w:rsidRDefault="00317B1C" w:rsidP="00350039">
            <w:pPr>
              <w:spacing w:after="0" w:line="240" w:lineRule="auto"/>
              <w:jc w:val="center"/>
              <w:rPr>
                <w:rFonts w:ascii="Times New Roman" w:eastAsia="Times New Roman" w:hAnsi="Times New Roman" w:cs="Times New Roman"/>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17B1C"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2.5.1.2.Сгибание рук в упоре лёжа</w:t>
            </w:r>
          </w:p>
        </w:tc>
        <w:tc>
          <w:tcPr>
            <w:tcW w:w="1176" w:type="dxa"/>
            <w:tcBorders>
              <w:top w:val="single" w:sz="4" w:space="0" w:color="auto"/>
              <w:left w:val="single" w:sz="4" w:space="0" w:color="auto"/>
              <w:bottom w:val="single" w:sz="4" w:space="0" w:color="auto"/>
              <w:right w:val="single" w:sz="4" w:space="0" w:color="auto"/>
            </w:tcBorders>
          </w:tcPr>
          <w:p w:rsidR="00317B1C" w:rsidRPr="00694529"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right w:val="single" w:sz="4" w:space="0" w:color="auto"/>
            </w:tcBorders>
          </w:tcPr>
          <w:p w:rsidR="00317B1C" w:rsidRPr="00782E28" w:rsidRDefault="00317B1C" w:rsidP="00350039">
            <w:pPr>
              <w:spacing w:after="0" w:line="240" w:lineRule="auto"/>
              <w:jc w:val="center"/>
              <w:rPr>
                <w:rFonts w:ascii="Times New Roman" w:eastAsia="Times New Roman" w:hAnsi="Times New Roman" w:cs="Times New Roman"/>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17B1C"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2.5.1.3.Сгибание рук в упоре лёжа</w:t>
            </w:r>
          </w:p>
        </w:tc>
        <w:tc>
          <w:tcPr>
            <w:tcW w:w="1176" w:type="dxa"/>
            <w:tcBorders>
              <w:top w:val="single" w:sz="4" w:space="0" w:color="auto"/>
              <w:left w:val="single" w:sz="4" w:space="0" w:color="auto"/>
              <w:bottom w:val="single" w:sz="4" w:space="0" w:color="auto"/>
              <w:right w:val="single" w:sz="4" w:space="0" w:color="auto"/>
            </w:tcBorders>
          </w:tcPr>
          <w:p w:rsidR="00317B1C" w:rsidRPr="00694529"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right w:val="single" w:sz="4" w:space="0" w:color="auto"/>
            </w:tcBorders>
          </w:tcPr>
          <w:p w:rsidR="00317B1C" w:rsidRPr="00782E28" w:rsidRDefault="00317B1C" w:rsidP="00350039">
            <w:pPr>
              <w:spacing w:after="0" w:line="240" w:lineRule="auto"/>
              <w:jc w:val="center"/>
              <w:rPr>
                <w:rFonts w:ascii="Times New Roman" w:eastAsia="Times New Roman" w:hAnsi="Times New Roman" w:cs="Times New Roman"/>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17B1C"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2.5.1.4.Сгибание рук в упоре лёжа</w:t>
            </w:r>
          </w:p>
        </w:tc>
        <w:tc>
          <w:tcPr>
            <w:tcW w:w="1176" w:type="dxa"/>
            <w:tcBorders>
              <w:top w:val="single" w:sz="4" w:space="0" w:color="auto"/>
              <w:left w:val="single" w:sz="4" w:space="0" w:color="auto"/>
              <w:bottom w:val="single" w:sz="4" w:space="0" w:color="auto"/>
              <w:right w:val="single" w:sz="4" w:space="0" w:color="auto"/>
            </w:tcBorders>
          </w:tcPr>
          <w:p w:rsidR="00317B1C" w:rsidRPr="00694529"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right w:val="single" w:sz="4" w:space="0" w:color="auto"/>
            </w:tcBorders>
          </w:tcPr>
          <w:p w:rsidR="00317B1C" w:rsidRPr="00782E28" w:rsidRDefault="00317B1C" w:rsidP="00350039">
            <w:pPr>
              <w:spacing w:after="0" w:line="240" w:lineRule="auto"/>
              <w:jc w:val="center"/>
              <w:rPr>
                <w:rFonts w:ascii="Times New Roman" w:eastAsia="Times New Roman" w:hAnsi="Times New Roman" w:cs="Times New Roman"/>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17B1C"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2.5.1.5. Сгибание рук в упоре лёжа</w:t>
            </w:r>
          </w:p>
        </w:tc>
        <w:tc>
          <w:tcPr>
            <w:tcW w:w="1176" w:type="dxa"/>
            <w:tcBorders>
              <w:top w:val="single" w:sz="4" w:space="0" w:color="auto"/>
              <w:left w:val="single" w:sz="4" w:space="0" w:color="auto"/>
              <w:bottom w:val="single" w:sz="4" w:space="0" w:color="auto"/>
              <w:right w:val="single" w:sz="4" w:space="0" w:color="auto"/>
            </w:tcBorders>
          </w:tcPr>
          <w:p w:rsidR="00317B1C"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right w:val="single" w:sz="4" w:space="0" w:color="auto"/>
            </w:tcBorders>
          </w:tcPr>
          <w:p w:rsidR="00317B1C" w:rsidRPr="00782E28" w:rsidRDefault="00317B1C" w:rsidP="00350039">
            <w:pPr>
              <w:spacing w:after="0" w:line="240" w:lineRule="auto"/>
              <w:jc w:val="center"/>
              <w:rPr>
                <w:rFonts w:ascii="Times New Roman" w:eastAsia="Times New Roman" w:hAnsi="Times New Roman" w:cs="Times New Roman"/>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17B1C"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2.5.1.6. Сгибание рук в упоре лёжа</w:t>
            </w:r>
          </w:p>
        </w:tc>
        <w:tc>
          <w:tcPr>
            <w:tcW w:w="1176" w:type="dxa"/>
            <w:tcBorders>
              <w:top w:val="single" w:sz="4" w:space="0" w:color="auto"/>
              <w:left w:val="single" w:sz="4" w:space="0" w:color="auto"/>
              <w:bottom w:val="single" w:sz="4" w:space="0" w:color="auto"/>
              <w:right w:val="single" w:sz="4" w:space="0" w:color="auto"/>
            </w:tcBorders>
          </w:tcPr>
          <w:p w:rsidR="00317B1C"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bottom w:val="single" w:sz="4" w:space="0" w:color="auto"/>
              <w:right w:val="single" w:sz="4" w:space="0" w:color="auto"/>
            </w:tcBorders>
          </w:tcPr>
          <w:p w:rsidR="00317B1C" w:rsidRPr="00782E28" w:rsidRDefault="00317B1C" w:rsidP="00350039">
            <w:pPr>
              <w:spacing w:after="0" w:line="240" w:lineRule="auto"/>
              <w:jc w:val="center"/>
              <w:rPr>
                <w:rFonts w:ascii="Times New Roman" w:eastAsia="Times New Roman" w:hAnsi="Times New Roman" w:cs="Times New Roman"/>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Совершенствование техники и тактики игры в волейбол в процессе самостоятельных занятий обучающихся.</w:t>
            </w:r>
            <w:r>
              <w:rPr>
                <w:rFonts w:ascii="Times New Roman" w:eastAsia="Times New Roman" w:hAnsi="Times New Roman" w:cs="Times New Roman"/>
                <w:bCs/>
                <w:sz w:val="24"/>
                <w:szCs w:val="24"/>
              </w:rPr>
              <w:t xml:space="preserve"> Общефизическая подготовка студентов.</w:t>
            </w:r>
          </w:p>
        </w:tc>
        <w:tc>
          <w:tcPr>
            <w:tcW w:w="1176"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14553" w:type="dxa"/>
            <w:gridSpan w:val="3"/>
            <w:tcBorders>
              <w:left w:val="single" w:sz="4" w:space="0" w:color="auto"/>
              <w:bottom w:val="single" w:sz="4" w:space="0" w:color="auto"/>
              <w:right w:val="single" w:sz="4" w:space="0" w:color="auto"/>
            </w:tcBorders>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i/>
                <w:sz w:val="24"/>
                <w:szCs w:val="24"/>
              </w:rPr>
            </w:pPr>
            <w:r>
              <w:rPr>
                <w:rFonts w:ascii="Times New Roman" w:eastAsia="Times New Roman" w:hAnsi="Times New Roman" w:cs="Times New Roman"/>
                <w:b/>
                <w:bCs/>
                <w:sz w:val="24"/>
                <w:szCs w:val="24"/>
              </w:rPr>
              <w:t xml:space="preserve">Итого за 1 семестр: 43 час </w:t>
            </w:r>
            <w:r w:rsidRPr="00782E28">
              <w:rPr>
                <w:rFonts w:ascii="Times New Roman" w:eastAsia="Times New Roman" w:hAnsi="Times New Roman" w:cs="Times New Roman"/>
                <w:b/>
                <w:bCs/>
                <w:sz w:val="24"/>
                <w:szCs w:val="24"/>
              </w:rPr>
              <w:t xml:space="preserve"> практических занятий</w:t>
            </w:r>
            <w:r>
              <w:rPr>
                <w:rFonts w:ascii="Times New Roman" w:eastAsia="Times New Roman" w:hAnsi="Times New Roman" w:cs="Times New Roman"/>
                <w:b/>
                <w:bCs/>
                <w:sz w:val="24"/>
                <w:szCs w:val="24"/>
              </w:rPr>
              <w:t>,</w:t>
            </w:r>
            <w:r w:rsidRPr="00782E28">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8 часов теоретических занятий, (2</w:t>
            </w:r>
            <w:r w:rsidRPr="00136EC4">
              <w:rPr>
                <w:rFonts w:ascii="Times New Roman" w:eastAsia="Times New Roman" w:hAnsi="Times New Roman" w:cs="Times New Roman"/>
                <w:b/>
                <w:bCs/>
                <w:sz w:val="24"/>
                <w:szCs w:val="24"/>
              </w:rPr>
              <w:t>5</w:t>
            </w:r>
            <w:r w:rsidRPr="00782E28">
              <w:rPr>
                <w:rFonts w:ascii="Times New Roman" w:eastAsia="Times New Roman" w:hAnsi="Times New Roman" w:cs="Times New Roman"/>
                <w:b/>
                <w:bCs/>
                <w:sz w:val="24"/>
                <w:szCs w:val="24"/>
              </w:rPr>
              <w:t xml:space="preserve"> ч. максимальной нагрузки)</w:t>
            </w:r>
            <w:r>
              <w:rPr>
                <w:rFonts w:ascii="Times New Roman" w:eastAsia="Times New Roman" w:hAnsi="Times New Roman" w:cs="Times New Roman"/>
                <w:b/>
                <w:bCs/>
                <w:sz w:val="24"/>
                <w:szCs w:val="24"/>
              </w:rPr>
              <w:t xml:space="preserve"> (индивидуальные консультации 2 ч)</w:t>
            </w: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14553" w:type="dxa"/>
            <w:gridSpan w:val="3"/>
            <w:tcBorders>
              <w:top w:val="single" w:sz="4" w:space="0" w:color="auto"/>
              <w:left w:val="single" w:sz="4" w:space="0" w:color="auto"/>
              <w:bottom w:val="single" w:sz="4" w:space="0" w:color="auto"/>
              <w:right w:val="single" w:sz="4" w:space="0" w:color="auto"/>
            </w:tcBorders>
            <w:vAlign w:val="center"/>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u w:val="single"/>
              </w:rPr>
            </w:pPr>
            <w:r w:rsidRPr="00782E28">
              <w:rPr>
                <w:rFonts w:ascii="Times New Roman" w:eastAsia="Times New Roman" w:hAnsi="Times New Roman" w:cs="Times New Roman"/>
                <w:b/>
                <w:bCs/>
                <w:sz w:val="24"/>
                <w:szCs w:val="24"/>
                <w:u w:val="single"/>
              </w:rPr>
              <w:t>2 семестр</w:t>
            </w: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val="restart"/>
            <w:tcBorders>
              <w:top w:val="single" w:sz="4" w:space="0" w:color="auto"/>
              <w:left w:val="single" w:sz="4" w:space="0" w:color="auto"/>
              <w:right w:val="single" w:sz="4" w:space="0" w:color="auto"/>
            </w:tcBorders>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Тема 2.6</w:t>
            </w:r>
            <w:r w:rsidRPr="00782E28">
              <w:rPr>
                <w:rFonts w:ascii="Times New Roman" w:eastAsia="Times New Roman" w:hAnsi="Times New Roman" w:cs="Times New Roman"/>
                <w:b/>
                <w:bCs/>
                <w:sz w:val="24"/>
                <w:szCs w:val="24"/>
              </w:rPr>
              <w:t>.</w:t>
            </w:r>
          </w:p>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Самоконтроль, его основные методы, показатели и критерии оценки</w:t>
            </w:r>
          </w:p>
        </w:tc>
        <w:tc>
          <w:tcPr>
            <w:tcW w:w="10584"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Содержание учебного материала</w:t>
            </w:r>
          </w:p>
        </w:tc>
        <w:tc>
          <w:tcPr>
            <w:tcW w:w="1176" w:type="dxa"/>
            <w:tcBorders>
              <w:top w:val="single" w:sz="4" w:space="0" w:color="auto"/>
              <w:left w:val="single" w:sz="4" w:space="0" w:color="auto"/>
              <w:right w:val="single" w:sz="4" w:space="0" w:color="auto"/>
            </w:tcBorders>
          </w:tcPr>
          <w:p w:rsidR="00317B1C" w:rsidRPr="00E2519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right w:val="single" w:sz="4" w:space="0" w:color="auto"/>
            </w:tcBorders>
            <w:vAlign w:val="center"/>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17B1C" w:rsidRPr="00782E28" w:rsidRDefault="00317B1C" w:rsidP="00350039">
            <w:pPr>
              <w:shd w:val="clear" w:color="auto" w:fill="FFFFFF"/>
              <w:spacing w:after="0" w:line="240"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rPr>
              <w:t>2.6</w:t>
            </w:r>
            <w:r w:rsidRPr="00782E28">
              <w:rPr>
                <w:rFonts w:ascii="Times New Roman" w:hAnsi="Times New Roman" w:cs="Times New Roman"/>
                <w:color w:val="000000"/>
                <w:sz w:val="24"/>
                <w:szCs w:val="24"/>
              </w:rPr>
              <w:t>.1</w:t>
            </w:r>
            <w:r w:rsidRPr="00782E28">
              <w:rPr>
                <w:rFonts w:ascii="Times New Roman" w:hAnsi="Times New Roman" w:cs="Times New Roman"/>
                <w:b/>
                <w:color w:val="000000"/>
                <w:sz w:val="24"/>
                <w:szCs w:val="24"/>
              </w:rPr>
              <w:t xml:space="preserve">. </w:t>
            </w:r>
            <w:r w:rsidRPr="00782E28">
              <w:rPr>
                <w:rFonts w:ascii="Times New Roman" w:hAnsi="Times New Roman" w:cs="Times New Roman"/>
                <w:color w:val="000000"/>
                <w:sz w:val="24"/>
                <w:szCs w:val="24"/>
              </w:rPr>
              <w:t xml:space="preserve">Самоконтроль </w:t>
            </w:r>
            <w:proofErr w:type="gramStart"/>
            <w:r w:rsidRPr="00782E28">
              <w:rPr>
                <w:rFonts w:ascii="Times New Roman" w:hAnsi="Times New Roman" w:cs="Times New Roman"/>
                <w:color w:val="000000"/>
                <w:sz w:val="24"/>
                <w:szCs w:val="24"/>
              </w:rPr>
              <w:t>занимающихся</w:t>
            </w:r>
            <w:proofErr w:type="gramEnd"/>
            <w:r w:rsidRPr="00782E28">
              <w:rPr>
                <w:rFonts w:ascii="Times New Roman" w:hAnsi="Times New Roman" w:cs="Times New Roman"/>
                <w:color w:val="000000"/>
                <w:sz w:val="24"/>
                <w:szCs w:val="24"/>
              </w:rPr>
              <w:t xml:space="preserve"> физическими упражнениями и спортом. Контроль уровня совершенствования профессионально важных психофизиологических качеств</w:t>
            </w:r>
            <w:r w:rsidRPr="00782E28">
              <w:rPr>
                <w:rFonts w:ascii="Times New Roman" w:hAnsi="Times New Roman" w:cs="Times New Roman"/>
                <w:b/>
                <w:color w:val="000000"/>
                <w:sz w:val="24"/>
                <w:szCs w:val="24"/>
              </w:rPr>
              <w:t xml:space="preserve"> </w:t>
            </w:r>
            <w:r w:rsidRPr="00782E28">
              <w:rPr>
                <w:rFonts w:ascii="Times New Roman" w:hAnsi="Times New Roman" w:cs="Times New Roman"/>
                <w:color w:val="000000"/>
                <w:sz w:val="24"/>
                <w:szCs w:val="24"/>
              </w:rPr>
              <w:t>Диагностика и самодиагностика состояния организма учащегося при регулярных занятиях физическими упражнениями и спортом. Врачебный контроль, его содержание. Самоконтроль, его основные метод</w:t>
            </w:r>
            <w:r>
              <w:rPr>
                <w:rFonts w:ascii="Times New Roman" w:hAnsi="Times New Roman" w:cs="Times New Roman"/>
                <w:color w:val="000000"/>
                <w:sz w:val="24"/>
                <w:szCs w:val="24"/>
              </w:rPr>
              <w:t xml:space="preserve">ы </w:t>
            </w:r>
            <w:r w:rsidRPr="00782E28">
              <w:rPr>
                <w:rFonts w:ascii="Times New Roman" w:hAnsi="Times New Roman" w:cs="Times New Roman"/>
                <w:color w:val="000000"/>
                <w:sz w:val="24"/>
                <w:szCs w:val="24"/>
              </w:rPr>
              <w:t>показатели и критерии оценки, использование методов стандартов, антропометрических индексов, номограмм, функциональных проб, упражнений — тестов для оценки физического развития, телосложения, функционального состояния организма, физической подготовленности. Коррекция содержания и методики занятий физическими упражнениями и спортом по результатам показателей контроля. Контроль (тестирование) уровня совершенствования профессионально важных психофизиологических качеств</w:t>
            </w:r>
          </w:p>
        </w:tc>
        <w:tc>
          <w:tcPr>
            <w:tcW w:w="1176" w:type="dxa"/>
            <w:tcBorders>
              <w:top w:val="single" w:sz="4" w:space="0" w:color="auto"/>
              <w:left w:val="single" w:sz="4" w:space="0" w:color="auto"/>
              <w:right w:val="single" w:sz="4" w:space="0" w:color="auto"/>
            </w:tcBorders>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323" w:type="dxa"/>
            <w:vMerge/>
            <w:tcBorders>
              <w:left w:val="single" w:sz="4" w:space="0" w:color="auto"/>
              <w:right w:val="single" w:sz="4" w:space="0" w:color="auto"/>
            </w:tcBorders>
            <w:shd w:val="clear" w:color="auto" w:fill="BFBFBF"/>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17B1C" w:rsidRPr="00782E28" w:rsidTr="00350039">
        <w:trPr>
          <w:trHeight w:val="20"/>
          <w:jc w:val="center"/>
        </w:trPr>
        <w:tc>
          <w:tcPr>
            <w:tcW w:w="2793" w:type="dxa"/>
            <w:vMerge/>
            <w:tcBorders>
              <w:left w:val="single" w:sz="4" w:space="0" w:color="auto"/>
              <w:right w:val="single" w:sz="4" w:space="0" w:color="auto"/>
            </w:tcBorders>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17B1C" w:rsidRPr="00782E28"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2.6.1.1.</w:t>
            </w:r>
            <w:r w:rsidRPr="00782E28">
              <w:rPr>
                <w:rFonts w:ascii="Times New Roman" w:hAnsi="Times New Roman" w:cs="Times New Roman"/>
                <w:color w:val="000000"/>
                <w:sz w:val="24"/>
                <w:szCs w:val="24"/>
              </w:rPr>
              <w:t xml:space="preserve"> Самоконтроль </w:t>
            </w:r>
            <w:proofErr w:type="gramStart"/>
            <w:r w:rsidRPr="00782E28">
              <w:rPr>
                <w:rFonts w:ascii="Times New Roman" w:hAnsi="Times New Roman" w:cs="Times New Roman"/>
                <w:color w:val="000000"/>
                <w:sz w:val="24"/>
                <w:szCs w:val="24"/>
              </w:rPr>
              <w:t>занимающихся</w:t>
            </w:r>
            <w:proofErr w:type="gramEnd"/>
            <w:r w:rsidRPr="00782E28">
              <w:rPr>
                <w:rFonts w:ascii="Times New Roman" w:hAnsi="Times New Roman" w:cs="Times New Roman"/>
                <w:color w:val="000000"/>
                <w:sz w:val="24"/>
                <w:szCs w:val="24"/>
              </w:rPr>
              <w:t xml:space="preserve"> физическими упражнениями и спортом</w:t>
            </w:r>
          </w:p>
        </w:tc>
        <w:tc>
          <w:tcPr>
            <w:tcW w:w="1176" w:type="dxa"/>
            <w:tcBorders>
              <w:top w:val="single" w:sz="4" w:space="0" w:color="auto"/>
              <w:left w:val="single" w:sz="4" w:space="0" w:color="auto"/>
              <w:right w:val="single" w:sz="4" w:space="0" w:color="auto"/>
            </w:tcBorders>
          </w:tcPr>
          <w:p w:rsidR="00317B1C" w:rsidRPr="00F15AF1"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p>
        </w:tc>
        <w:tc>
          <w:tcPr>
            <w:tcW w:w="1323" w:type="dxa"/>
            <w:vMerge/>
            <w:tcBorders>
              <w:left w:val="single" w:sz="4" w:space="0" w:color="auto"/>
              <w:right w:val="single" w:sz="4" w:space="0" w:color="auto"/>
            </w:tcBorders>
            <w:shd w:val="clear" w:color="auto" w:fill="FFFFFF" w:themeFill="background1"/>
          </w:tcPr>
          <w:p w:rsidR="00317B1C" w:rsidRPr="00782E28" w:rsidRDefault="00317B1C"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tc>
      </w:tr>
      <w:tr w:rsidR="00F15AF1" w:rsidRPr="00782E28" w:rsidTr="00350039">
        <w:trPr>
          <w:trHeight w:val="20"/>
          <w:jc w:val="center"/>
        </w:trPr>
        <w:tc>
          <w:tcPr>
            <w:tcW w:w="2793" w:type="dxa"/>
            <w:vMerge/>
            <w:tcBorders>
              <w:left w:val="single" w:sz="4" w:space="0" w:color="auto"/>
              <w:right w:val="single" w:sz="4" w:space="0" w:color="auto"/>
            </w:tcBorders>
          </w:tcPr>
          <w:p w:rsidR="00F15AF1" w:rsidRPr="00782E28"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F15AF1"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2.6.1.2.</w:t>
            </w:r>
            <w:r w:rsidRPr="00782E28">
              <w:rPr>
                <w:rFonts w:ascii="Times New Roman" w:hAnsi="Times New Roman" w:cs="Times New Roman"/>
                <w:color w:val="000000"/>
                <w:sz w:val="24"/>
                <w:szCs w:val="24"/>
              </w:rPr>
              <w:t xml:space="preserve"> Самоконтроль, его основные метод</w:t>
            </w:r>
            <w:r>
              <w:rPr>
                <w:rFonts w:ascii="Times New Roman" w:hAnsi="Times New Roman" w:cs="Times New Roman"/>
                <w:color w:val="000000"/>
                <w:sz w:val="24"/>
                <w:szCs w:val="24"/>
              </w:rPr>
              <w:t xml:space="preserve">ы </w:t>
            </w:r>
            <w:r w:rsidRPr="00782E28">
              <w:rPr>
                <w:rFonts w:ascii="Times New Roman" w:hAnsi="Times New Roman" w:cs="Times New Roman"/>
                <w:color w:val="000000"/>
                <w:sz w:val="24"/>
                <w:szCs w:val="24"/>
              </w:rPr>
              <w:t>показатели и критерии оценки, использование методов стандартов, антропометрических индексов</w:t>
            </w:r>
            <w:r w:rsidR="004A345A">
              <w:rPr>
                <w:rFonts w:ascii="Times New Roman" w:hAnsi="Times New Roman" w:cs="Times New Roman"/>
                <w:color w:val="000000"/>
                <w:sz w:val="24"/>
                <w:szCs w:val="24"/>
              </w:rPr>
              <w:t>,</w:t>
            </w:r>
            <w:r w:rsidR="004A345A" w:rsidRPr="00782E28">
              <w:rPr>
                <w:rFonts w:ascii="Times New Roman" w:hAnsi="Times New Roman" w:cs="Times New Roman"/>
                <w:color w:val="000000"/>
                <w:sz w:val="24"/>
                <w:szCs w:val="24"/>
              </w:rPr>
              <w:t xml:space="preserve"> номограмм, функциональных проб</w:t>
            </w:r>
          </w:p>
        </w:tc>
        <w:tc>
          <w:tcPr>
            <w:tcW w:w="1176" w:type="dxa"/>
            <w:tcBorders>
              <w:top w:val="single" w:sz="4" w:space="0" w:color="auto"/>
              <w:left w:val="single" w:sz="4" w:space="0" w:color="auto"/>
              <w:right w:val="single" w:sz="4" w:space="0" w:color="auto"/>
            </w:tcBorders>
          </w:tcPr>
          <w:p w:rsidR="00F15AF1" w:rsidRPr="00F15AF1"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tc>
        <w:tc>
          <w:tcPr>
            <w:tcW w:w="1323" w:type="dxa"/>
            <w:vMerge/>
            <w:tcBorders>
              <w:left w:val="single" w:sz="4" w:space="0" w:color="auto"/>
              <w:right w:val="single" w:sz="4" w:space="0" w:color="auto"/>
            </w:tcBorders>
            <w:shd w:val="clear" w:color="auto" w:fill="FFFFFF" w:themeFill="background1"/>
          </w:tcPr>
          <w:p w:rsidR="00F15AF1" w:rsidRPr="00782E28"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tc>
      </w:tr>
      <w:tr w:rsidR="00F15AF1" w:rsidRPr="00782E28" w:rsidTr="00350039">
        <w:trPr>
          <w:trHeight w:val="20"/>
          <w:jc w:val="center"/>
        </w:trPr>
        <w:tc>
          <w:tcPr>
            <w:tcW w:w="2793" w:type="dxa"/>
            <w:vMerge/>
            <w:tcBorders>
              <w:left w:val="single" w:sz="4" w:space="0" w:color="auto"/>
              <w:right w:val="single" w:sz="4" w:space="0" w:color="auto"/>
            </w:tcBorders>
          </w:tcPr>
          <w:p w:rsidR="00F15AF1" w:rsidRPr="00782E28"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F15AF1" w:rsidRPr="00782E28"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 xml:space="preserve">Внеаудиторная самостоятельная работа </w:t>
            </w:r>
            <w:proofErr w:type="gramStart"/>
            <w:r w:rsidRPr="00782E28">
              <w:rPr>
                <w:rFonts w:ascii="Times New Roman" w:eastAsia="Times New Roman" w:hAnsi="Times New Roman" w:cs="Times New Roman"/>
                <w:b/>
                <w:bCs/>
                <w:sz w:val="24"/>
                <w:szCs w:val="24"/>
              </w:rPr>
              <w:t>обучающихся</w:t>
            </w:r>
            <w:proofErr w:type="gramEnd"/>
          </w:p>
        </w:tc>
        <w:tc>
          <w:tcPr>
            <w:tcW w:w="1176" w:type="dxa"/>
            <w:tcBorders>
              <w:top w:val="single" w:sz="4" w:space="0" w:color="auto"/>
              <w:left w:val="single" w:sz="4" w:space="0" w:color="auto"/>
              <w:right w:val="single" w:sz="4" w:space="0" w:color="auto"/>
            </w:tcBorders>
          </w:tcPr>
          <w:p w:rsidR="00F15AF1" w:rsidRPr="00F15AF1"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tc>
        <w:tc>
          <w:tcPr>
            <w:tcW w:w="1323" w:type="dxa"/>
            <w:vMerge/>
            <w:tcBorders>
              <w:left w:val="single" w:sz="4" w:space="0" w:color="auto"/>
              <w:right w:val="single" w:sz="4" w:space="0" w:color="auto"/>
            </w:tcBorders>
            <w:shd w:val="clear" w:color="auto" w:fill="FFFFFF" w:themeFill="background1"/>
          </w:tcPr>
          <w:p w:rsidR="00F15AF1" w:rsidRPr="00782E28"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tc>
      </w:tr>
      <w:tr w:rsidR="00F15AF1" w:rsidRPr="00782E28" w:rsidTr="00350039">
        <w:trPr>
          <w:trHeight w:val="20"/>
          <w:jc w:val="center"/>
        </w:trPr>
        <w:tc>
          <w:tcPr>
            <w:tcW w:w="2793" w:type="dxa"/>
            <w:vMerge/>
            <w:tcBorders>
              <w:left w:val="single" w:sz="4" w:space="0" w:color="auto"/>
              <w:right w:val="single" w:sz="4" w:space="0" w:color="auto"/>
            </w:tcBorders>
          </w:tcPr>
          <w:p w:rsidR="00F15AF1" w:rsidRPr="00782E28"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F15AF1" w:rsidRPr="00E25198"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r>
              <w:rPr>
                <w:rFonts w:ascii="Times New Roman" w:hAnsi="Times New Roman" w:cs="Times New Roman"/>
                <w:bCs/>
                <w:sz w:val="24"/>
                <w:szCs w:val="24"/>
              </w:rPr>
              <w:t>2.6.1.Самостоятельно использовать и оценить показатели тестов для оценки физического развития, телосложения, физической подготовленности.</w:t>
            </w:r>
          </w:p>
        </w:tc>
        <w:tc>
          <w:tcPr>
            <w:tcW w:w="1176" w:type="dxa"/>
            <w:tcBorders>
              <w:top w:val="single" w:sz="4" w:space="0" w:color="auto"/>
              <w:left w:val="single" w:sz="4" w:space="0" w:color="auto"/>
              <w:right w:val="single" w:sz="4" w:space="0" w:color="auto"/>
            </w:tcBorders>
          </w:tcPr>
          <w:p w:rsidR="00F15AF1" w:rsidRPr="00782E28"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323" w:type="dxa"/>
            <w:vMerge/>
            <w:tcBorders>
              <w:left w:val="single" w:sz="4" w:space="0" w:color="auto"/>
              <w:right w:val="single" w:sz="4" w:space="0" w:color="auto"/>
            </w:tcBorders>
            <w:shd w:val="clear" w:color="auto" w:fill="FFFFFF" w:themeFill="background1"/>
          </w:tcPr>
          <w:p w:rsidR="00F15AF1" w:rsidRPr="00782E28"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tc>
      </w:tr>
      <w:tr w:rsidR="00757751" w:rsidRPr="00782E28" w:rsidTr="00350039">
        <w:trPr>
          <w:trHeight w:val="20"/>
          <w:jc w:val="center"/>
        </w:trPr>
        <w:tc>
          <w:tcPr>
            <w:tcW w:w="2793" w:type="dxa"/>
            <w:vMerge w:val="restart"/>
            <w:tcBorders>
              <w:left w:val="single" w:sz="4" w:space="0" w:color="auto"/>
              <w:right w:val="single" w:sz="4" w:space="0" w:color="auto"/>
            </w:tcBorders>
          </w:tcPr>
          <w:p w:rsidR="00757751" w:rsidRPr="00782E28" w:rsidRDefault="00757751" w:rsidP="0035003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Тема 2.7</w:t>
            </w:r>
            <w:r w:rsidRPr="00782E28">
              <w:rPr>
                <w:rFonts w:ascii="Times New Roman" w:eastAsia="Times New Roman" w:hAnsi="Times New Roman" w:cs="Times New Roman"/>
                <w:b/>
                <w:sz w:val="24"/>
                <w:szCs w:val="24"/>
              </w:rPr>
              <w:t>.</w:t>
            </w:r>
          </w:p>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rPr>
            </w:pPr>
            <w:r w:rsidRPr="00782E28">
              <w:rPr>
                <w:rFonts w:ascii="Times New Roman" w:eastAsia="Times New Roman" w:hAnsi="Times New Roman" w:cs="Times New Roman"/>
                <w:b/>
                <w:sz w:val="24"/>
                <w:szCs w:val="24"/>
              </w:rPr>
              <w:t>Лыжная подготовка</w:t>
            </w:r>
          </w:p>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rPr>
            </w:pPr>
          </w:p>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rPr>
            </w:pPr>
          </w:p>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rPr>
            </w:pPr>
          </w:p>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rPr>
            </w:pPr>
          </w:p>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lastRenderedPageBreak/>
              <w:t>Содержание учебного материала</w:t>
            </w:r>
          </w:p>
        </w:tc>
        <w:tc>
          <w:tcPr>
            <w:tcW w:w="1176" w:type="dxa"/>
            <w:tcBorders>
              <w:top w:val="single" w:sz="4" w:space="0" w:color="auto"/>
              <w:left w:val="single" w:sz="4" w:space="0" w:color="auto"/>
              <w:right w:val="single" w:sz="4" w:space="0" w:color="auto"/>
            </w:tcBorders>
          </w:tcPr>
          <w:p w:rsidR="00757751" w:rsidRPr="00BE5BFA"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4</w:t>
            </w:r>
          </w:p>
        </w:tc>
        <w:tc>
          <w:tcPr>
            <w:tcW w:w="1323" w:type="dxa"/>
            <w:tcBorders>
              <w:left w:val="single" w:sz="4" w:space="0" w:color="auto"/>
              <w:right w:val="single" w:sz="4" w:space="0" w:color="auto"/>
            </w:tcBorders>
            <w:shd w:val="clear" w:color="auto" w:fill="FFFFFF" w:themeFill="background1"/>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Default="00757751" w:rsidP="00350039">
            <w:pPr>
              <w:spacing w:after="0" w:line="240" w:lineRule="auto"/>
              <w:jc w:val="center"/>
              <w:rPr>
                <w:rFonts w:ascii="Times New Roman" w:eastAsia="Times New Roman" w:hAnsi="Times New Roman" w:cs="Times New Roman"/>
                <w:b/>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24017D" w:rsidRDefault="00757751" w:rsidP="00350039">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2.7</w:t>
            </w:r>
            <w:r w:rsidRPr="0024017D">
              <w:rPr>
                <w:rFonts w:ascii="Times New Roman" w:eastAsia="Times New Roman" w:hAnsi="Times New Roman" w:cs="Times New Roman"/>
                <w:b/>
                <w:bCs/>
                <w:sz w:val="24"/>
                <w:szCs w:val="24"/>
              </w:rPr>
              <w:t>.1 Лыжная подготовка</w:t>
            </w:r>
            <w:r w:rsidRPr="0024017D">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r w:rsidRPr="0024017D">
              <w:rPr>
                <w:rFonts w:ascii="Times New Roman" w:eastAsia="Times New Roman" w:hAnsi="Times New Roman" w:cs="Times New Roman"/>
                <w:bCs/>
                <w:sz w:val="24"/>
                <w:szCs w:val="24"/>
              </w:rPr>
              <w:t>(</w:t>
            </w:r>
            <w:r w:rsidRPr="0024017D">
              <w:rPr>
                <w:rFonts w:ascii="Times New Roman" w:eastAsia="Times New Roman" w:hAnsi="Times New Roman" w:cs="Times New Roman"/>
                <w:bCs/>
                <w:i/>
                <w:sz w:val="24"/>
                <w:szCs w:val="24"/>
              </w:rPr>
              <w:t>В случае отсутствия снега может быть заменена кроссовой подготовкой</w:t>
            </w:r>
            <w:r>
              <w:rPr>
                <w:rFonts w:ascii="Times New Roman" w:eastAsia="Times New Roman" w:hAnsi="Times New Roman" w:cs="Times New Roman"/>
                <w:bCs/>
                <w:i/>
                <w:sz w:val="24"/>
                <w:szCs w:val="24"/>
              </w:rPr>
              <w:t>)</w:t>
            </w:r>
            <w:r>
              <w:rPr>
                <w:rFonts w:ascii="Times New Roman" w:eastAsia="Times New Roman" w:hAnsi="Times New Roman" w:cs="Times New Roman"/>
                <w:bCs/>
                <w:sz w:val="24"/>
                <w:szCs w:val="24"/>
              </w:rPr>
              <w:t xml:space="preserve"> Попеременный </w:t>
            </w:r>
            <w:proofErr w:type="spellStart"/>
            <w:r>
              <w:rPr>
                <w:rFonts w:ascii="Times New Roman" w:eastAsia="Times New Roman" w:hAnsi="Times New Roman" w:cs="Times New Roman"/>
                <w:bCs/>
                <w:sz w:val="24"/>
                <w:szCs w:val="24"/>
              </w:rPr>
              <w:t>двухшажный</w:t>
            </w:r>
            <w:proofErr w:type="spellEnd"/>
            <w:r>
              <w:rPr>
                <w:rFonts w:ascii="Times New Roman" w:eastAsia="Times New Roman" w:hAnsi="Times New Roman" w:cs="Times New Roman"/>
                <w:bCs/>
                <w:sz w:val="24"/>
                <w:szCs w:val="24"/>
              </w:rPr>
              <w:t xml:space="preserve"> ход, одновременно одношажный ход, одновременно </w:t>
            </w:r>
            <w:proofErr w:type="spellStart"/>
            <w:r>
              <w:rPr>
                <w:rFonts w:ascii="Times New Roman" w:eastAsia="Times New Roman" w:hAnsi="Times New Roman" w:cs="Times New Roman"/>
                <w:bCs/>
                <w:sz w:val="24"/>
                <w:szCs w:val="24"/>
              </w:rPr>
              <w:t>бесшажный</w:t>
            </w:r>
            <w:proofErr w:type="spellEnd"/>
            <w:r>
              <w:rPr>
                <w:rFonts w:ascii="Times New Roman" w:eastAsia="Times New Roman" w:hAnsi="Times New Roman" w:cs="Times New Roman"/>
                <w:bCs/>
                <w:sz w:val="24"/>
                <w:szCs w:val="24"/>
              </w:rPr>
              <w:t xml:space="preserve"> ход, коньковый ход, сочетание техники лыжных ходов, спуски, подъёмы</w:t>
            </w:r>
            <w:proofErr w:type="gramStart"/>
            <w:r>
              <w:rPr>
                <w:rFonts w:ascii="Times New Roman" w:eastAsia="Times New Roman" w:hAnsi="Times New Roman" w:cs="Times New Roman"/>
                <w:bCs/>
                <w:sz w:val="24"/>
                <w:szCs w:val="24"/>
              </w:rPr>
              <w:t xml:space="preserve"> ,</w:t>
            </w:r>
            <w:proofErr w:type="gramEnd"/>
            <w:r>
              <w:rPr>
                <w:rFonts w:ascii="Times New Roman" w:eastAsia="Times New Roman" w:hAnsi="Times New Roman" w:cs="Times New Roman"/>
                <w:bCs/>
                <w:sz w:val="24"/>
                <w:szCs w:val="24"/>
              </w:rPr>
              <w:t xml:space="preserve"> торможения, бег на лыжах 3 км (д) 5 км (ю), прохождение дистанции до 5 км (д) 8 км (ю)</w:t>
            </w:r>
            <w:r w:rsidRPr="0024017D">
              <w:rPr>
                <w:rFonts w:ascii="Times New Roman" w:eastAsia="Times New Roman" w:hAnsi="Times New Roman" w:cs="Times New Roman"/>
                <w:bCs/>
                <w:i/>
                <w:sz w:val="24"/>
                <w:szCs w:val="24"/>
              </w:rPr>
              <w:t xml:space="preserve">. </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323" w:type="dxa"/>
            <w:tcBorders>
              <w:left w:val="single" w:sz="4" w:space="0" w:color="auto"/>
              <w:right w:val="single" w:sz="4" w:space="0" w:color="auto"/>
            </w:tcBorders>
            <w:shd w:val="clear" w:color="auto" w:fill="FFFFFF" w:themeFill="background1"/>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Практические занятия</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lang w:val="en-US"/>
              </w:rPr>
              <w:t>1</w:t>
            </w:r>
            <w:r>
              <w:rPr>
                <w:rFonts w:ascii="Times New Roman" w:eastAsia="Times New Roman" w:hAnsi="Times New Roman" w:cs="Times New Roman"/>
                <w:b/>
                <w:bCs/>
                <w:sz w:val="24"/>
                <w:szCs w:val="24"/>
              </w:rPr>
              <w:t>5</w:t>
            </w:r>
          </w:p>
        </w:tc>
        <w:tc>
          <w:tcPr>
            <w:tcW w:w="1323" w:type="dxa"/>
            <w:vMerge w:val="restart"/>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2.7</w:t>
            </w:r>
            <w:r w:rsidRPr="00782E28">
              <w:rPr>
                <w:rFonts w:ascii="Times New Roman" w:hAnsi="Times New Roman" w:cs="Times New Roman"/>
                <w:sz w:val="24"/>
                <w:szCs w:val="24"/>
              </w:rPr>
              <w:t>.1.1.</w:t>
            </w:r>
            <w:r>
              <w:rPr>
                <w:rFonts w:ascii="Times New Roman" w:hAnsi="Times New Roman" w:cs="Times New Roman"/>
                <w:sz w:val="24"/>
                <w:szCs w:val="24"/>
              </w:rPr>
              <w:t xml:space="preserve"> </w:t>
            </w:r>
            <w:r>
              <w:rPr>
                <w:rFonts w:ascii="Times New Roman" w:hAnsi="Times New Roman" w:cs="Times New Roman"/>
                <w:color w:val="000000"/>
                <w:sz w:val="24"/>
                <w:szCs w:val="24"/>
              </w:rPr>
              <w:t>Самоконтроль, его  основные методы и критерии оценки.</w:t>
            </w:r>
            <w:r>
              <w:rPr>
                <w:rFonts w:ascii="Times New Roman" w:hAnsi="Times New Roman" w:cs="Times New Roman"/>
                <w:sz w:val="24"/>
                <w:szCs w:val="24"/>
              </w:rPr>
              <w:t xml:space="preserve"> Т.Б. на занятиях лыжной подготовкой</w:t>
            </w:r>
            <w:r w:rsidRPr="008D00EA">
              <w:rPr>
                <w:rFonts w:ascii="Times New Roman" w:hAnsi="Times New Roman" w:cs="Times New Roman"/>
                <w:sz w:val="24"/>
                <w:szCs w:val="24"/>
              </w:rPr>
              <w:t>, обучение</w:t>
            </w:r>
            <w:r w:rsidRPr="00782E28">
              <w:rPr>
                <w:rFonts w:ascii="Times New Roman" w:hAnsi="Times New Roman" w:cs="Times New Roman"/>
                <w:sz w:val="24"/>
                <w:szCs w:val="24"/>
              </w:rPr>
              <w:t xml:space="preserve"> техники  передвижения на лыжах</w:t>
            </w:r>
            <w:r>
              <w:rPr>
                <w:rFonts w:ascii="Times New Roman" w:hAnsi="Times New Roman" w:cs="Times New Roman"/>
                <w:sz w:val="24"/>
                <w:szCs w:val="24"/>
              </w:rPr>
              <w:t>,</w:t>
            </w:r>
            <w:r w:rsidRPr="00782E28">
              <w:rPr>
                <w:rFonts w:ascii="Times New Roman" w:hAnsi="Times New Roman" w:cs="Times New Roman"/>
                <w:sz w:val="24"/>
                <w:szCs w:val="24"/>
              </w:rPr>
              <w:t xml:space="preserve"> классификация</w:t>
            </w:r>
            <w:r>
              <w:rPr>
                <w:rFonts w:ascii="Times New Roman" w:hAnsi="Times New Roman" w:cs="Times New Roman"/>
                <w:sz w:val="24"/>
                <w:szCs w:val="24"/>
              </w:rPr>
              <w:t xml:space="preserve"> техники</w:t>
            </w:r>
            <w:r w:rsidRPr="00782E28">
              <w:rPr>
                <w:rFonts w:ascii="Times New Roman" w:hAnsi="Times New Roman" w:cs="Times New Roman"/>
                <w:sz w:val="24"/>
                <w:szCs w:val="24"/>
              </w:rPr>
              <w:t xml:space="preserve"> лыжных ходов</w:t>
            </w:r>
            <w:r>
              <w:rPr>
                <w:rFonts w:ascii="Times New Roman" w:hAnsi="Times New Roman" w:cs="Times New Roman"/>
                <w:sz w:val="24"/>
                <w:szCs w:val="24"/>
              </w:rPr>
              <w:t>,</w:t>
            </w:r>
            <w:r w:rsidRPr="00782E28">
              <w:rPr>
                <w:rFonts w:ascii="Times New Roman" w:hAnsi="Times New Roman" w:cs="Times New Roman"/>
                <w:sz w:val="24"/>
                <w:szCs w:val="24"/>
              </w:rPr>
              <w:t xml:space="preserve"> прохождение ди</w:t>
            </w:r>
            <w:r>
              <w:rPr>
                <w:rFonts w:ascii="Times New Roman" w:hAnsi="Times New Roman" w:cs="Times New Roman"/>
                <w:sz w:val="24"/>
                <w:szCs w:val="24"/>
              </w:rPr>
              <w:t>с</w:t>
            </w:r>
            <w:r w:rsidRPr="00782E28">
              <w:rPr>
                <w:rFonts w:ascii="Times New Roman" w:hAnsi="Times New Roman" w:cs="Times New Roman"/>
                <w:sz w:val="24"/>
                <w:szCs w:val="24"/>
              </w:rPr>
              <w:t>танции 3км</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2.7</w:t>
            </w:r>
            <w:r w:rsidRPr="00782E28">
              <w:rPr>
                <w:rFonts w:ascii="Times New Roman" w:hAnsi="Times New Roman" w:cs="Times New Roman"/>
                <w:sz w:val="24"/>
                <w:szCs w:val="24"/>
              </w:rPr>
              <w:t xml:space="preserve">.1.2.Совершенствование техники лыжных ходов,  попеременно </w:t>
            </w:r>
            <w:proofErr w:type="spellStart"/>
            <w:r w:rsidRPr="00782E28">
              <w:rPr>
                <w:rFonts w:ascii="Times New Roman" w:hAnsi="Times New Roman" w:cs="Times New Roman"/>
                <w:sz w:val="24"/>
                <w:szCs w:val="24"/>
              </w:rPr>
              <w:t>дву</w:t>
            </w:r>
            <w:r>
              <w:rPr>
                <w:rFonts w:ascii="Times New Roman" w:hAnsi="Times New Roman" w:cs="Times New Roman"/>
                <w:sz w:val="24"/>
                <w:szCs w:val="24"/>
              </w:rPr>
              <w:t>х</w:t>
            </w:r>
            <w:r w:rsidRPr="00782E28">
              <w:rPr>
                <w:rFonts w:ascii="Times New Roman" w:hAnsi="Times New Roman" w:cs="Times New Roman"/>
                <w:sz w:val="24"/>
                <w:szCs w:val="24"/>
              </w:rPr>
              <w:t>шажного</w:t>
            </w:r>
            <w:proofErr w:type="spellEnd"/>
            <w:proofErr w:type="gramStart"/>
            <w:r w:rsidRPr="00782E28">
              <w:rPr>
                <w:rFonts w:ascii="Times New Roman" w:hAnsi="Times New Roman" w:cs="Times New Roman"/>
                <w:sz w:val="24"/>
                <w:szCs w:val="24"/>
              </w:rPr>
              <w:t xml:space="preserve"> ,</w:t>
            </w:r>
            <w:proofErr w:type="gramEnd"/>
            <w:r w:rsidRPr="00782E28">
              <w:rPr>
                <w:rFonts w:ascii="Times New Roman" w:hAnsi="Times New Roman" w:cs="Times New Roman"/>
                <w:sz w:val="24"/>
                <w:szCs w:val="24"/>
              </w:rPr>
              <w:t xml:space="preserve"> одновременно одношажного хода</w:t>
            </w:r>
            <w:r>
              <w:rPr>
                <w:rFonts w:ascii="Times New Roman" w:hAnsi="Times New Roman" w:cs="Times New Roman"/>
                <w:sz w:val="24"/>
                <w:szCs w:val="24"/>
              </w:rPr>
              <w:t>, сочетание техники лыжных ходов</w:t>
            </w:r>
            <w:r w:rsidRPr="00782E28">
              <w:rPr>
                <w:rFonts w:ascii="Times New Roman" w:hAnsi="Times New Roman" w:cs="Times New Roman"/>
                <w:sz w:val="24"/>
                <w:szCs w:val="24"/>
              </w:rPr>
              <w:t xml:space="preserve"> </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2.7</w:t>
            </w:r>
            <w:r w:rsidRPr="00782E28">
              <w:rPr>
                <w:rFonts w:ascii="Times New Roman" w:hAnsi="Times New Roman" w:cs="Times New Roman"/>
                <w:sz w:val="24"/>
                <w:szCs w:val="24"/>
              </w:rPr>
              <w:t>.1.3.Прохождение дистанции до 5км совершенствование техники сочетания лыжных ходов</w:t>
            </w:r>
            <w:r>
              <w:rPr>
                <w:rFonts w:ascii="Times New Roman" w:hAnsi="Times New Roman" w:cs="Times New Roman"/>
                <w:sz w:val="24"/>
                <w:szCs w:val="24"/>
              </w:rPr>
              <w:t>,</w:t>
            </w:r>
            <w:r w:rsidRPr="00782E28">
              <w:rPr>
                <w:rFonts w:ascii="Times New Roman" w:hAnsi="Times New Roman" w:cs="Times New Roman"/>
                <w:sz w:val="24"/>
                <w:szCs w:val="24"/>
              </w:rPr>
              <w:t xml:space="preserve"> обучение спускам,  подъёмам, торможениям</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2.7</w:t>
            </w:r>
            <w:r w:rsidRPr="00782E28">
              <w:rPr>
                <w:rFonts w:ascii="Times New Roman" w:hAnsi="Times New Roman" w:cs="Times New Roman"/>
                <w:sz w:val="24"/>
                <w:szCs w:val="24"/>
              </w:rPr>
              <w:t>.1.4.Обучение правилам соревнований основны</w:t>
            </w:r>
            <w:r>
              <w:rPr>
                <w:rFonts w:ascii="Times New Roman" w:hAnsi="Times New Roman" w:cs="Times New Roman"/>
                <w:sz w:val="24"/>
                <w:szCs w:val="24"/>
              </w:rPr>
              <w:t xml:space="preserve">е элементы тактики соревнований, бег на лыжах </w:t>
            </w:r>
            <w:r w:rsidRPr="00782E28">
              <w:rPr>
                <w:rFonts w:ascii="Times New Roman" w:hAnsi="Times New Roman" w:cs="Times New Roman"/>
                <w:sz w:val="24"/>
                <w:szCs w:val="24"/>
              </w:rPr>
              <w:t>3км</w:t>
            </w:r>
            <w:r>
              <w:rPr>
                <w:rFonts w:ascii="Times New Roman" w:hAnsi="Times New Roman" w:cs="Times New Roman"/>
                <w:sz w:val="24"/>
                <w:szCs w:val="24"/>
              </w:rPr>
              <w:t xml:space="preserve"> (д) </w:t>
            </w:r>
            <w:r w:rsidRPr="00782E28">
              <w:rPr>
                <w:rFonts w:ascii="Times New Roman" w:hAnsi="Times New Roman" w:cs="Times New Roman"/>
                <w:sz w:val="24"/>
                <w:szCs w:val="24"/>
              </w:rPr>
              <w:t xml:space="preserve"> 5км</w:t>
            </w:r>
            <w:r>
              <w:rPr>
                <w:rFonts w:ascii="Times New Roman" w:hAnsi="Times New Roman" w:cs="Times New Roman"/>
                <w:sz w:val="24"/>
                <w:szCs w:val="24"/>
              </w:rPr>
              <w:t xml:space="preserve"> (ю)</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2.7</w:t>
            </w:r>
            <w:r w:rsidRPr="00782E28">
              <w:rPr>
                <w:rFonts w:ascii="Times New Roman" w:hAnsi="Times New Roman" w:cs="Times New Roman"/>
                <w:sz w:val="24"/>
                <w:szCs w:val="24"/>
              </w:rPr>
              <w:t>.1.5.Выполнение у</w:t>
            </w:r>
            <w:r>
              <w:rPr>
                <w:rFonts w:ascii="Times New Roman" w:hAnsi="Times New Roman" w:cs="Times New Roman"/>
                <w:sz w:val="24"/>
                <w:szCs w:val="24"/>
              </w:rPr>
              <w:t>чебных норм по лыжной подготовке,</w:t>
            </w:r>
            <w:r w:rsidRPr="00782E28">
              <w:rPr>
                <w:rFonts w:ascii="Times New Roman" w:hAnsi="Times New Roman" w:cs="Times New Roman"/>
                <w:sz w:val="24"/>
                <w:szCs w:val="24"/>
              </w:rPr>
              <w:t xml:space="preserve"> п</w:t>
            </w:r>
            <w:r>
              <w:rPr>
                <w:rFonts w:ascii="Times New Roman" w:hAnsi="Times New Roman" w:cs="Times New Roman"/>
                <w:sz w:val="24"/>
                <w:szCs w:val="24"/>
              </w:rPr>
              <w:t>р</w:t>
            </w:r>
            <w:r w:rsidRPr="00782E28">
              <w:rPr>
                <w:rFonts w:ascii="Times New Roman" w:hAnsi="Times New Roman" w:cs="Times New Roman"/>
                <w:sz w:val="24"/>
                <w:szCs w:val="24"/>
              </w:rPr>
              <w:t>охождение дистанции 5км</w:t>
            </w:r>
            <w:r>
              <w:rPr>
                <w:rFonts w:ascii="Times New Roman" w:hAnsi="Times New Roman" w:cs="Times New Roman"/>
                <w:sz w:val="24"/>
                <w:szCs w:val="24"/>
              </w:rPr>
              <w:t xml:space="preserve"> (д)</w:t>
            </w:r>
            <w:r w:rsidRPr="00782E28">
              <w:rPr>
                <w:rFonts w:ascii="Times New Roman" w:hAnsi="Times New Roman" w:cs="Times New Roman"/>
                <w:sz w:val="24"/>
                <w:szCs w:val="24"/>
              </w:rPr>
              <w:t xml:space="preserve"> 8</w:t>
            </w:r>
            <w:r>
              <w:rPr>
                <w:rFonts w:ascii="Times New Roman" w:hAnsi="Times New Roman" w:cs="Times New Roman"/>
                <w:sz w:val="24"/>
                <w:szCs w:val="24"/>
              </w:rPr>
              <w:t xml:space="preserve"> </w:t>
            </w:r>
            <w:r w:rsidRPr="00782E28">
              <w:rPr>
                <w:rFonts w:ascii="Times New Roman" w:hAnsi="Times New Roman" w:cs="Times New Roman"/>
                <w:sz w:val="24"/>
                <w:szCs w:val="24"/>
              </w:rPr>
              <w:t>км</w:t>
            </w:r>
            <w:r>
              <w:rPr>
                <w:rFonts w:ascii="Times New Roman" w:hAnsi="Times New Roman" w:cs="Times New Roman"/>
                <w:sz w:val="24"/>
                <w:szCs w:val="24"/>
              </w:rPr>
              <w:t xml:space="preserve"> (ю) без учёта времени,</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2.7.1.6.Прохождение дистанции 4 км, спуски, подъёмы, торможения</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Default="00757751"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2.7.1.7.</w:t>
            </w:r>
            <w:r w:rsidRPr="00782E28">
              <w:rPr>
                <w:rFonts w:ascii="Times New Roman" w:hAnsi="Times New Roman" w:cs="Times New Roman"/>
                <w:sz w:val="24"/>
                <w:szCs w:val="24"/>
              </w:rPr>
              <w:t xml:space="preserve"> Выполнение учебных норм по лыжной подготовке сочетание техники лыжн</w:t>
            </w:r>
            <w:r>
              <w:rPr>
                <w:rFonts w:ascii="Times New Roman" w:hAnsi="Times New Roman" w:cs="Times New Roman"/>
                <w:sz w:val="24"/>
                <w:szCs w:val="24"/>
              </w:rPr>
              <w:t>ых ходов прохождение дистанции 4</w:t>
            </w:r>
            <w:r w:rsidRPr="00782E28">
              <w:rPr>
                <w:rFonts w:ascii="Times New Roman" w:hAnsi="Times New Roman" w:cs="Times New Roman"/>
                <w:sz w:val="24"/>
                <w:szCs w:val="24"/>
              </w:rPr>
              <w:t>км</w:t>
            </w:r>
            <w:r>
              <w:rPr>
                <w:rFonts w:ascii="Times New Roman" w:hAnsi="Times New Roman" w:cs="Times New Roman"/>
                <w:sz w:val="24"/>
                <w:szCs w:val="24"/>
              </w:rPr>
              <w:t>, спуски, подъёмы, торможения при прохождении дистанции</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2.7.1.8</w:t>
            </w:r>
            <w:r w:rsidRPr="00782E28">
              <w:rPr>
                <w:rFonts w:ascii="Times New Roman" w:hAnsi="Times New Roman" w:cs="Times New Roman"/>
                <w:sz w:val="24"/>
                <w:szCs w:val="24"/>
              </w:rPr>
              <w:t>.Выполнение учебных норм по лыжной подготовке сочетание техники лыжных ходов прохождение дистанции 5км</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На каждом занятии планируе</w:t>
            </w:r>
            <w:r>
              <w:rPr>
                <w:rFonts w:ascii="Times New Roman" w:eastAsia="Times New Roman" w:hAnsi="Times New Roman" w:cs="Times New Roman"/>
                <w:bCs/>
                <w:sz w:val="24"/>
                <w:szCs w:val="24"/>
              </w:rPr>
              <w:t>тся решение задач</w:t>
            </w:r>
            <w:r w:rsidRPr="00782E28">
              <w:rPr>
                <w:rFonts w:ascii="Times New Roman" w:eastAsia="Times New Roman" w:hAnsi="Times New Roman" w:cs="Times New Roman"/>
                <w:bCs/>
                <w:sz w:val="24"/>
                <w:szCs w:val="24"/>
              </w:rPr>
              <w:t xml:space="preserve"> по разучиванию, закреплению и совершенствованию основных элементов техники изучаемого вида спорта. </w:t>
            </w:r>
          </w:p>
          <w:p w:rsidR="00757751" w:rsidRPr="00782E28" w:rsidRDefault="00757751" w:rsidP="00350039">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 xml:space="preserve">На каждом занятии планируется сообщение теоретических сведений, предусмотренных настоящей программой. </w:t>
            </w:r>
          </w:p>
          <w:p w:rsidR="00757751" w:rsidRPr="00782E28" w:rsidRDefault="00757751" w:rsidP="00350039">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На каждом занятии  планируется решение задач по сопряжённому воспитанию двигательных качеств и способностей на основе использования средств изучаемого вида спорта:</w:t>
            </w:r>
          </w:p>
          <w:p w:rsidR="00757751" w:rsidRPr="00782E28" w:rsidRDefault="00757751" w:rsidP="00350039">
            <w:pPr>
              <w:pStyle w:val="a5"/>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hAnsi="Times New Roman"/>
                <w:bCs/>
                <w:sz w:val="24"/>
                <w:szCs w:val="24"/>
              </w:rPr>
            </w:pPr>
            <w:r w:rsidRPr="00782E28">
              <w:rPr>
                <w:rFonts w:ascii="Times New Roman" w:hAnsi="Times New Roman"/>
                <w:bCs/>
                <w:sz w:val="24"/>
                <w:szCs w:val="24"/>
              </w:rPr>
              <w:t>воспитание выносливости в процессе занятий изучаемым видом спорта;</w:t>
            </w:r>
          </w:p>
          <w:p w:rsidR="00757751" w:rsidRPr="00782E28" w:rsidRDefault="00757751" w:rsidP="00350039">
            <w:pPr>
              <w:pStyle w:val="a5"/>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hAnsi="Times New Roman"/>
                <w:bCs/>
                <w:sz w:val="24"/>
                <w:szCs w:val="24"/>
              </w:rPr>
            </w:pPr>
            <w:r w:rsidRPr="00782E28">
              <w:rPr>
                <w:rFonts w:ascii="Times New Roman" w:hAnsi="Times New Roman"/>
                <w:bCs/>
                <w:sz w:val="24"/>
                <w:szCs w:val="24"/>
              </w:rPr>
              <w:t>воспитание координации движений в процессе занятий изучаемым видом спорта;</w:t>
            </w:r>
          </w:p>
          <w:p w:rsidR="00757751" w:rsidRPr="00782E28" w:rsidRDefault="00757751" w:rsidP="00350039">
            <w:pPr>
              <w:pStyle w:val="a5"/>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hAnsi="Times New Roman"/>
                <w:bCs/>
                <w:sz w:val="24"/>
                <w:szCs w:val="24"/>
              </w:rPr>
            </w:pPr>
            <w:r w:rsidRPr="00782E28">
              <w:rPr>
                <w:rFonts w:ascii="Times New Roman" w:hAnsi="Times New Roman"/>
                <w:bCs/>
                <w:sz w:val="24"/>
                <w:szCs w:val="24"/>
              </w:rPr>
              <w:t>воспитание скоростно-силовых способностей  в процессе занятий изучаемым видом спорта;</w:t>
            </w:r>
          </w:p>
          <w:p w:rsidR="00757751" w:rsidRPr="00782E28" w:rsidRDefault="00757751" w:rsidP="00350039">
            <w:pPr>
              <w:pStyle w:val="a5"/>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hAnsi="Times New Roman"/>
                <w:bCs/>
                <w:sz w:val="24"/>
                <w:szCs w:val="24"/>
              </w:rPr>
            </w:pPr>
            <w:r w:rsidRPr="00782E28">
              <w:rPr>
                <w:rFonts w:ascii="Times New Roman" w:hAnsi="Times New Roman"/>
                <w:bCs/>
                <w:sz w:val="24"/>
                <w:szCs w:val="24"/>
              </w:rPr>
              <w:t xml:space="preserve">воспитание гибкости в процессе занятий изучаемым видом спорта. </w:t>
            </w:r>
          </w:p>
          <w:p w:rsidR="00757751" w:rsidRPr="00782E28" w:rsidRDefault="00757751" w:rsidP="00350039">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Каждым студентом обязательно проводится самостоятельная разработка содержания и проведение занятия или фрагмента занятия по изучаемому виду спорта</w:t>
            </w:r>
          </w:p>
        </w:tc>
        <w:tc>
          <w:tcPr>
            <w:tcW w:w="1176" w:type="dxa"/>
            <w:tcBorders>
              <w:top w:val="single" w:sz="4" w:space="0" w:color="auto"/>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
                <w:bCs/>
                <w:sz w:val="24"/>
                <w:szCs w:val="24"/>
              </w:rPr>
              <w:t>Внеаудиторная самостоятельна</w:t>
            </w:r>
            <w:r>
              <w:rPr>
                <w:rFonts w:ascii="Times New Roman" w:eastAsia="Times New Roman" w:hAnsi="Times New Roman" w:cs="Times New Roman"/>
                <w:b/>
                <w:bCs/>
                <w:sz w:val="24"/>
                <w:szCs w:val="24"/>
              </w:rPr>
              <w:t xml:space="preserve">я работа </w:t>
            </w:r>
            <w:proofErr w:type="gramStart"/>
            <w:r>
              <w:rPr>
                <w:rFonts w:ascii="Times New Roman" w:eastAsia="Times New Roman" w:hAnsi="Times New Roman" w:cs="Times New Roman"/>
                <w:b/>
                <w:bCs/>
                <w:sz w:val="24"/>
                <w:szCs w:val="24"/>
              </w:rPr>
              <w:t>обучающихся</w:t>
            </w:r>
            <w:proofErr w:type="gramEnd"/>
            <w:r>
              <w:rPr>
                <w:rFonts w:ascii="Times New Roman" w:eastAsia="Times New Roman" w:hAnsi="Times New Roman" w:cs="Times New Roman"/>
                <w:b/>
                <w:bCs/>
                <w:sz w:val="24"/>
                <w:szCs w:val="24"/>
              </w:rPr>
              <w:t xml:space="preserve"> </w:t>
            </w:r>
          </w:p>
        </w:tc>
        <w:tc>
          <w:tcPr>
            <w:tcW w:w="1176" w:type="dxa"/>
            <w:tcBorders>
              <w:top w:val="single" w:sz="4" w:space="0" w:color="auto"/>
              <w:left w:val="single" w:sz="4" w:space="0" w:color="auto"/>
              <w:right w:val="single" w:sz="4" w:space="0" w:color="auto"/>
            </w:tcBorders>
          </w:tcPr>
          <w:p w:rsidR="00757751" w:rsidRPr="00BE5BFA"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Pr="00BE5BFA"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2.7.1.1.Прохождение дистанции 3 км</w:t>
            </w:r>
          </w:p>
        </w:tc>
        <w:tc>
          <w:tcPr>
            <w:tcW w:w="1176" w:type="dxa"/>
            <w:tcBorders>
              <w:top w:val="single" w:sz="4" w:space="0" w:color="auto"/>
              <w:left w:val="single" w:sz="4" w:space="0" w:color="auto"/>
              <w:right w:val="single" w:sz="4" w:space="0" w:color="auto"/>
            </w:tcBorders>
          </w:tcPr>
          <w:p w:rsidR="00757751" w:rsidRPr="00BE5BFA"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2.7.1.2. Прохождение дистанции 3 км</w:t>
            </w:r>
          </w:p>
        </w:tc>
        <w:tc>
          <w:tcPr>
            <w:tcW w:w="1176" w:type="dxa"/>
            <w:tcBorders>
              <w:top w:val="single" w:sz="4" w:space="0" w:color="auto"/>
              <w:left w:val="single" w:sz="4" w:space="0" w:color="auto"/>
              <w:right w:val="single" w:sz="4" w:space="0" w:color="auto"/>
            </w:tcBorders>
          </w:tcPr>
          <w:p w:rsidR="00757751" w:rsidRPr="00BE5BFA"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2.7.1.3. Прохождение дистанции 4 км</w:t>
            </w:r>
          </w:p>
        </w:tc>
        <w:tc>
          <w:tcPr>
            <w:tcW w:w="1176" w:type="dxa"/>
            <w:tcBorders>
              <w:top w:val="single" w:sz="4" w:space="0" w:color="auto"/>
              <w:left w:val="single" w:sz="4" w:space="0" w:color="auto"/>
              <w:right w:val="single" w:sz="4" w:space="0" w:color="auto"/>
            </w:tcBorders>
          </w:tcPr>
          <w:p w:rsidR="00757751" w:rsidRPr="00BE5BFA"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2.7.1.4. Прохождение дистанции 4 км</w:t>
            </w:r>
          </w:p>
        </w:tc>
        <w:tc>
          <w:tcPr>
            <w:tcW w:w="1176" w:type="dxa"/>
            <w:tcBorders>
              <w:top w:val="single" w:sz="4" w:space="0" w:color="auto"/>
              <w:left w:val="single" w:sz="4" w:space="0" w:color="auto"/>
              <w:right w:val="single" w:sz="4" w:space="0" w:color="auto"/>
            </w:tcBorders>
          </w:tcPr>
          <w:p w:rsidR="00757751" w:rsidRPr="00BE5BFA"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2.7.1.5. Прохождение дистанции 5 км</w:t>
            </w:r>
          </w:p>
        </w:tc>
        <w:tc>
          <w:tcPr>
            <w:tcW w:w="1176" w:type="dxa"/>
            <w:tcBorders>
              <w:top w:val="single" w:sz="4" w:space="0" w:color="auto"/>
              <w:left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2.7.1.6. Прохождение дистанции 5 км</w:t>
            </w:r>
          </w:p>
        </w:tc>
        <w:tc>
          <w:tcPr>
            <w:tcW w:w="1176" w:type="dxa"/>
            <w:tcBorders>
              <w:top w:val="single" w:sz="4" w:space="0" w:color="auto"/>
              <w:left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2.7.1.7. Прохождение дистанции 5 км</w:t>
            </w:r>
          </w:p>
        </w:tc>
        <w:tc>
          <w:tcPr>
            <w:tcW w:w="1176" w:type="dxa"/>
            <w:tcBorders>
              <w:top w:val="single" w:sz="4" w:space="0" w:color="auto"/>
              <w:left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757751" w:rsidRPr="00782E28" w:rsidTr="00350039">
        <w:trPr>
          <w:trHeight w:val="20"/>
          <w:jc w:val="center"/>
        </w:trPr>
        <w:tc>
          <w:tcPr>
            <w:tcW w:w="2793" w:type="dxa"/>
            <w:vMerge/>
            <w:tcBorders>
              <w:left w:val="single" w:sz="4" w:space="0" w:color="auto"/>
              <w:right w:val="single" w:sz="4" w:space="0" w:color="auto"/>
            </w:tcBorders>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2.7.1.8. Прохождение дистанции 5 км</w:t>
            </w:r>
          </w:p>
        </w:tc>
        <w:tc>
          <w:tcPr>
            <w:tcW w:w="1176" w:type="dxa"/>
            <w:tcBorders>
              <w:top w:val="single" w:sz="4" w:space="0" w:color="auto"/>
              <w:left w:val="single" w:sz="4" w:space="0" w:color="auto"/>
              <w:right w:val="single" w:sz="4" w:space="0" w:color="auto"/>
            </w:tcBorders>
          </w:tcPr>
          <w:p w:rsidR="00757751"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757751" w:rsidRPr="00782E28" w:rsidRDefault="0075775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F15AF1" w:rsidRPr="00782E28" w:rsidTr="00350039">
        <w:trPr>
          <w:trHeight w:val="20"/>
          <w:jc w:val="center"/>
        </w:trPr>
        <w:tc>
          <w:tcPr>
            <w:tcW w:w="2793" w:type="dxa"/>
            <w:vMerge w:val="restart"/>
            <w:tcBorders>
              <w:top w:val="single" w:sz="4" w:space="0" w:color="auto"/>
              <w:left w:val="single" w:sz="4" w:space="0" w:color="auto"/>
              <w:right w:val="single" w:sz="4" w:space="0" w:color="auto"/>
            </w:tcBorders>
          </w:tcPr>
          <w:p w:rsidR="00F15AF1" w:rsidRPr="00782E28"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Тема 2.8</w:t>
            </w:r>
            <w:r w:rsidRPr="00782E28">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Психофизиологические основы учебного и производственного труда.</w:t>
            </w:r>
          </w:p>
          <w:p w:rsidR="00F15AF1" w:rsidRPr="00782E28"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 xml:space="preserve">Средства физической культуры в регулировании работоспособности </w:t>
            </w:r>
          </w:p>
        </w:tc>
        <w:tc>
          <w:tcPr>
            <w:tcW w:w="10584" w:type="dxa"/>
            <w:tcBorders>
              <w:top w:val="single" w:sz="4" w:space="0" w:color="auto"/>
              <w:left w:val="single" w:sz="4" w:space="0" w:color="auto"/>
              <w:bottom w:val="single" w:sz="4" w:space="0" w:color="auto"/>
              <w:right w:val="single" w:sz="4" w:space="0" w:color="auto"/>
            </w:tcBorders>
          </w:tcPr>
          <w:p w:rsidR="00F15AF1" w:rsidRPr="00782E28"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Содержание учебного материала</w:t>
            </w:r>
          </w:p>
        </w:tc>
        <w:tc>
          <w:tcPr>
            <w:tcW w:w="1176" w:type="dxa"/>
            <w:tcBorders>
              <w:top w:val="single" w:sz="4" w:space="0" w:color="auto"/>
              <w:left w:val="single" w:sz="4" w:space="0" w:color="auto"/>
              <w:right w:val="single" w:sz="4" w:space="0" w:color="auto"/>
            </w:tcBorders>
          </w:tcPr>
          <w:p w:rsidR="00F15AF1" w:rsidRPr="00136EC4"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3</w:t>
            </w:r>
          </w:p>
        </w:tc>
        <w:tc>
          <w:tcPr>
            <w:tcW w:w="1323" w:type="dxa"/>
            <w:vMerge/>
            <w:tcBorders>
              <w:left w:val="single" w:sz="4" w:space="0" w:color="auto"/>
              <w:right w:val="single" w:sz="4" w:space="0" w:color="auto"/>
            </w:tcBorders>
            <w:shd w:val="clear" w:color="auto" w:fill="BFBFBF"/>
          </w:tcPr>
          <w:p w:rsidR="00F15AF1" w:rsidRPr="00782E28"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F15AF1" w:rsidRPr="00782E28" w:rsidTr="00350039">
        <w:trPr>
          <w:trHeight w:val="20"/>
          <w:jc w:val="center"/>
        </w:trPr>
        <w:tc>
          <w:tcPr>
            <w:tcW w:w="2793" w:type="dxa"/>
            <w:vMerge/>
            <w:tcBorders>
              <w:left w:val="single" w:sz="4" w:space="0" w:color="auto"/>
              <w:right w:val="single" w:sz="4" w:space="0" w:color="auto"/>
            </w:tcBorders>
          </w:tcPr>
          <w:p w:rsidR="00F15AF1" w:rsidRPr="00782E28"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F15AF1" w:rsidRPr="00782E28" w:rsidRDefault="00F15AF1" w:rsidP="00350039">
            <w:pPr>
              <w:spacing w:after="0" w:line="240" w:lineRule="auto"/>
              <w:rPr>
                <w:rFonts w:ascii="Times New Roman" w:eastAsia="Times New Roman" w:hAnsi="Times New Roman" w:cs="Times New Roman"/>
                <w:b/>
                <w:bCs/>
                <w:sz w:val="24"/>
                <w:szCs w:val="24"/>
              </w:rPr>
            </w:pPr>
            <w:r>
              <w:rPr>
                <w:rFonts w:ascii="Times New Roman" w:hAnsi="Times New Roman" w:cs="Times New Roman"/>
                <w:color w:val="000000"/>
                <w:sz w:val="24"/>
                <w:szCs w:val="24"/>
              </w:rPr>
              <w:t>2.8</w:t>
            </w:r>
            <w:r w:rsidRPr="00782E28">
              <w:rPr>
                <w:rFonts w:ascii="Times New Roman" w:hAnsi="Times New Roman" w:cs="Times New Roman"/>
                <w:color w:val="000000"/>
                <w:sz w:val="24"/>
                <w:szCs w:val="24"/>
              </w:rPr>
              <w:t xml:space="preserve">.1.Психофизиологическая характеристика будущей производственной деятельности и учебного труда обучающихся учреждений  СПО. Динамика работоспособности </w:t>
            </w:r>
            <w:proofErr w:type="gramStart"/>
            <w:r w:rsidRPr="00782E28">
              <w:rPr>
                <w:rFonts w:ascii="Times New Roman" w:hAnsi="Times New Roman" w:cs="Times New Roman"/>
                <w:color w:val="000000"/>
                <w:sz w:val="24"/>
                <w:szCs w:val="24"/>
              </w:rPr>
              <w:t>обучающихся</w:t>
            </w:r>
            <w:proofErr w:type="gramEnd"/>
            <w:r w:rsidRPr="00782E28">
              <w:rPr>
                <w:rFonts w:ascii="Times New Roman" w:hAnsi="Times New Roman" w:cs="Times New Roman"/>
                <w:color w:val="000000"/>
                <w:sz w:val="24"/>
                <w:szCs w:val="24"/>
              </w:rPr>
              <w:t xml:space="preserve"> в учебном году и факторы, ее определяющие. Основные причины изменения общего состояния </w:t>
            </w:r>
            <w:proofErr w:type="gramStart"/>
            <w:r w:rsidRPr="00782E28">
              <w:rPr>
                <w:rFonts w:ascii="Times New Roman" w:hAnsi="Times New Roman" w:cs="Times New Roman"/>
                <w:color w:val="000000"/>
                <w:sz w:val="24"/>
                <w:szCs w:val="24"/>
              </w:rPr>
              <w:t>обучающихся</w:t>
            </w:r>
            <w:proofErr w:type="gramEnd"/>
            <w:r w:rsidRPr="00782E28">
              <w:rPr>
                <w:rFonts w:ascii="Times New Roman" w:hAnsi="Times New Roman" w:cs="Times New Roman"/>
                <w:color w:val="000000"/>
                <w:sz w:val="24"/>
                <w:szCs w:val="24"/>
              </w:rPr>
              <w:t xml:space="preserve"> в период экзаменационной сессии. Критерии нервно-эмоционального, психического, и психофизического утомления </w:t>
            </w:r>
            <w:proofErr w:type="gramStart"/>
            <w:r w:rsidRPr="00782E28">
              <w:rPr>
                <w:rFonts w:ascii="Times New Roman" w:hAnsi="Times New Roman" w:cs="Times New Roman"/>
                <w:color w:val="000000"/>
                <w:sz w:val="24"/>
                <w:szCs w:val="24"/>
              </w:rPr>
              <w:t>обучающихся</w:t>
            </w:r>
            <w:proofErr w:type="gramEnd"/>
            <w:r w:rsidRPr="00782E28">
              <w:rPr>
                <w:rFonts w:ascii="Times New Roman" w:hAnsi="Times New Roman" w:cs="Times New Roman"/>
                <w:color w:val="000000"/>
                <w:sz w:val="24"/>
                <w:szCs w:val="24"/>
              </w:rPr>
              <w:t>. Методы повышения эффективности производственного и учебного труда. Значение мышечной релаксации. Аутотренинг и его использование для повышения работоспособности.</w:t>
            </w:r>
          </w:p>
        </w:tc>
        <w:tc>
          <w:tcPr>
            <w:tcW w:w="1176" w:type="dxa"/>
            <w:tcBorders>
              <w:top w:val="single" w:sz="4" w:space="0" w:color="auto"/>
              <w:left w:val="single" w:sz="4" w:space="0" w:color="auto"/>
              <w:right w:val="single" w:sz="4" w:space="0" w:color="auto"/>
            </w:tcBorders>
          </w:tcPr>
          <w:p w:rsidR="00F15AF1" w:rsidRPr="00782E28"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323" w:type="dxa"/>
            <w:vMerge/>
            <w:tcBorders>
              <w:left w:val="single" w:sz="4" w:space="0" w:color="auto"/>
              <w:right w:val="single" w:sz="4" w:space="0" w:color="auto"/>
            </w:tcBorders>
            <w:shd w:val="clear" w:color="auto" w:fill="BFBFBF"/>
          </w:tcPr>
          <w:p w:rsidR="00F15AF1" w:rsidRPr="00782E28" w:rsidRDefault="00F15AF1"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4A345A" w:rsidRPr="00782E28" w:rsidTr="00350039">
        <w:trPr>
          <w:trHeight w:val="20"/>
          <w:jc w:val="center"/>
        </w:trPr>
        <w:tc>
          <w:tcPr>
            <w:tcW w:w="2793" w:type="dxa"/>
            <w:vMerge/>
            <w:tcBorders>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4A345A" w:rsidRPr="006D3115"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sidRPr="006D3115">
              <w:rPr>
                <w:rFonts w:ascii="Times New Roman" w:eastAsia="Times New Roman" w:hAnsi="Times New Roman" w:cs="Times New Roman"/>
                <w:bCs/>
                <w:sz w:val="24"/>
                <w:szCs w:val="24"/>
              </w:rPr>
              <w:t>2.8.1.1. Психофизиологические основы учебного и производственного труда.</w:t>
            </w:r>
          </w:p>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6D3115">
              <w:rPr>
                <w:rFonts w:ascii="Times New Roman" w:eastAsia="Times New Roman" w:hAnsi="Times New Roman" w:cs="Times New Roman"/>
                <w:bCs/>
                <w:sz w:val="24"/>
                <w:szCs w:val="24"/>
              </w:rPr>
              <w:t>Средства физической культуры в регулировании работоспособности</w:t>
            </w:r>
            <w:r w:rsidRPr="00782E28">
              <w:rPr>
                <w:rFonts w:ascii="Times New Roman" w:eastAsia="Times New Roman" w:hAnsi="Times New Roman" w:cs="Times New Roman"/>
                <w:b/>
                <w:bCs/>
                <w:sz w:val="24"/>
                <w:szCs w:val="24"/>
              </w:rPr>
              <w:t xml:space="preserve"> </w:t>
            </w:r>
          </w:p>
        </w:tc>
        <w:tc>
          <w:tcPr>
            <w:tcW w:w="1176" w:type="dxa"/>
            <w:tcBorders>
              <w:top w:val="single" w:sz="4" w:space="0" w:color="auto"/>
              <w:left w:val="single" w:sz="4" w:space="0" w:color="auto"/>
              <w:right w:val="single" w:sz="4" w:space="0" w:color="auto"/>
            </w:tcBorders>
          </w:tcPr>
          <w:p w:rsidR="004A345A" w:rsidRPr="004A345A"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4A345A" w:rsidRPr="00782E28" w:rsidTr="00350039">
        <w:trPr>
          <w:trHeight w:val="20"/>
          <w:jc w:val="center"/>
        </w:trPr>
        <w:tc>
          <w:tcPr>
            <w:tcW w:w="2793" w:type="dxa"/>
            <w:vMerge/>
            <w:tcBorders>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 xml:space="preserve">Внеаудиторная самостоятельная работа </w:t>
            </w:r>
            <w:proofErr w:type="gramStart"/>
            <w:r w:rsidRPr="00782E28">
              <w:rPr>
                <w:rFonts w:ascii="Times New Roman" w:eastAsia="Times New Roman" w:hAnsi="Times New Roman" w:cs="Times New Roman"/>
                <w:b/>
                <w:bCs/>
                <w:sz w:val="24"/>
                <w:szCs w:val="24"/>
              </w:rPr>
              <w:t>обучающихся</w:t>
            </w:r>
            <w:proofErr w:type="gramEnd"/>
          </w:p>
        </w:tc>
        <w:tc>
          <w:tcPr>
            <w:tcW w:w="1176" w:type="dxa"/>
            <w:tcBorders>
              <w:top w:val="single" w:sz="4" w:space="0" w:color="auto"/>
              <w:left w:val="single" w:sz="4" w:space="0" w:color="auto"/>
              <w:right w:val="single" w:sz="4" w:space="0" w:color="auto"/>
            </w:tcBorders>
          </w:tcPr>
          <w:p w:rsidR="004A345A" w:rsidRPr="004A345A"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4A345A" w:rsidRPr="00782E28" w:rsidTr="00350039">
        <w:trPr>
          <w:trHeight w:val="20"/>
          <w:jc w:val="center"/>
        </w:trPr>
        <w:tc>
          <w:tcPr>
            <w:tcW w:w="2793" w:type="dxa"/>
            <w:vMerge/>
            <w:tcBorders>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4A345A" w:rsidRPr="00BE5BFA"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BE5BFA">
              <w:rPr>
                <w:rFonts w:ascii="Times New Roman" w:eastAsia="Times New Roman" w:hAnsi="Times New Roman" w:cs="Times New Roman"/>
                <w:bCs/>
                <w:sz w:val="24"/>
                <w:szCs w:val="24"/>
              </w:rPr>
              <w:t>2.8.1.</w:t>
            </w:r>
            <w:r>
              <w:rPr>
                <w:rFonts w:ascii="Times New Roman" w:eastAsia="Times New Roman" w:hAnsi="Times New Roman" w:cs="Times New Roman"/>
                <w:bCs/>
                <w:sz w:val="24"/>
                <w:szCs w:val="24"/>
              </w:rPr>
              <w:t>1. Использовать знания динамики работоспособности в период экзаменационной сессии, овладеть методами повышения эффективности производственного и учебного труда.</w:t>
            </w:r>
          </w:p>
        </w:tc>
        <w:tc>
          <w:tcPr>
            <w:tcW w:w="1176" w:type="dxa"/>
            <w:tcBorders>
              <w:top w:val="single" w:sz="4" w:space="0" w:color="auto"/>
              <w:left w:val="single" w:sz="4" w:space="0" w:color="auto"/>
              <w:right w:val="single" w:sz="4" w:space="0" w:color="auto"/>
            </w:tcBorders>
          </w:tcPr>
          <w:p w:rsidR="004A345A" w:rsidRPr="00BE5BFA"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323" w:type="dxa"/>
            <w:vMerge/>
            <w:tcBorders>
              <w:left w:val="single" w:sz="4" w:space="0" w:color="auto"/>
              <w:right w:val="single" w:sz="4" w:space="0" w:color="auto"/>
            </w:tcBorders>
            <w:shd w:val="clear" w:color="auto" w:fill="BFBFBF"/>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4A345A" w:rsidRPr="00782E28" w:rsidTr="00350039">
        <w:trPr>
          <w:trHeight w:val="20"/>
          <w:jc w:val="center"/>
        </w:trPr>
        <w:tc>
          <w:tcPr>
            <w:tcW w:w="2793" w:type="dxa"/>
            <w:vMerge w:val="restart"/>
            <w:tcBorders>
              <w:top w:val="single" w:sz="4" w:space="0" w:color="auto"/>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Тема 2.9</w:t>
            </w:r>
            <w:r w:rsidRPr="00782E28">
              <w:rPr>
                <w:rFonts w:ascii="Times New Roman" w:eastAsia="Times New Roman" w:hAnsi="Times New Roman" w:cs="Times New Roman"/>
                <w:b/>
                <w:bCs/>
                <w:sz w:val="24"/>
                <w:szCs w:val="24"/>
              </w:rPr>
              <w:t>.</w:t>
            </w:r>
          </w:p>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 xml:space="preserve"> Гимнастика</w:t>
            </w:r>
          </w:p>
        </w:tc>
        <w:tc>
          <w:tcPr>
            <w:tcW w:w="10584" w:type="dxa"/>
            <w:tcBorders>
              <w:top w:val="single" w:sz="4" w:space="0" w:color="auto"/>
              <w:left w:val="single" w:sz="4" w:space="0" w:color="auto"/>
              <w:bottom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Содержание учебного материала</w:t>
            </w:r>
          </w:p>
        </w:tc>
        <w:tc>
          <w:tcPr>
            <w:tcW w:w="1176" w:type="dxa"/>
            <w:tcBorders>
              <w:top w:val="single" w:sz="4" w:space="0" w:color="auto"/>
              <w:left w:val="single" w:sz="4" w:space="0" w:color="auto"/>
              <w:right w:val="single" w:sz="4" w:space="0" w:color="auto"/>
            </w:tcBorders>
          </w:tcPr>
          <w:p w:rsidR="004A345A" w:rsidRPr="00871982"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lang w:val="en-US"/>
              </w:rPr>
              <w:t>8</w:t>
            </w:r>
          </w:p>
        </w:tc>
        <w:tc>
          <w:tcPr>
            <w:tcW w:w="1323" w:type="dxa"/>
            <w:vMerge/>
            <w:tcBorders>
              <w:left w:val="single" w:sz="4" w:space="0" w:color="auto"/>
              <w:bottom w:val="single" w:sz="4" w:space="0" w:color="auto"/>
              <w:right w:val="single" w:sz="4" w:space="0" w:color="auto"/>
            </w:tcBorders>
            <w:shd w:val="clear" w:color="auto" w:fill="BFBFBF"/>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4A345A" w:rsidRPr="00782E28" w:rsidTr="00350039">
        <w:trPr>
          <w:trHeight w:val="20"/>
          <w:jc w:val="center"/>
        </w:trPr>
        <w:tc>
          <w:tcPr>
            <w:tcW w:w="2793" w:type="dxa"/>
            <w:vMerge/>
            <w:tcBorders>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r>
              <w:rPr>
                <w:rFonts w:ascii="Times New Roman" w:hAnsi="Times New Roman" w:cs="Times New Roman"/>
                <w:bCs/>
                <w:sz w:val="24"/>
                <w:szCs w:val="24"/>
              </w:rPr>
              <w:t>2.9</w:t>
            </w:r>
            <w:r w:rsidRPr="00782E28">
              <w:rPr>
                <w:rFonts w:ascii="Times New Roman" w:hAnsi="Times New Roman" w:cs="Times New Roman"/>
                <w:bCs/>
                <w:sz w:val="24"/>
                <w:szCs w:val="24"/>
              </w:rPr>
              <w:t>.1</w:t>
            </w:r>
            <w:r>
              <w:rPr>
                <w:rFonts w:ascii="Times New Roman" w:hAnsi="Times New Roman" w:cs="Times New Roman"/>
                <w:bCs/>
                <w:sz w:val="24"/>
                <w:szCs w:val="24"/>
              </w:rPr>
              <w:t>.</w:t>
            </w:r>
            <w:r w:rsidRPr="00782E28">
              <w:rPr>
                <w:rFonts w:ascii="Times New Roman" w:hAnsi="Times New Roman" w:cs="Times New Roman"/>
                <w:bCs/>
                <w:sz w:val="24"/>
                <w:szCs w:val="24"/>
              </w:rPr>
              <w:t xml:space="preserve"> </w:t>
            </w:r>
            <w:proofErr w:type="gramStart"/>
            <w:r w:rsidRPr="00782E28">
              <w:rPr>
                <w:rFonts w:ascii="Times New Roman" w:hAnsi="Times New Roman" w:cs="Times New Roman"/>
                <w:bCs/>
                <w:sz w:val="24"/>
                <w:szCs w:val="24"/>
              </w:rPr>
              <w:t>Строевые упражнения на месте</w:t>
            </w:r>
            <w:r>
              <w:rPr>
                <w:rFonts w:ascii="Times New Roman" w:hAnsi="Times New Roman" w:cs="Times New Roman"/>
                <w:bCs/>
                <w:sz w:val="24"/>
                <w:szCs w:val="24"/>
              </w:rPr>
              <w:t xml:space="preserve"> в движении, </w:t>
            </w:r>
            <w:r w:rsidRPr="00782E28">
              <w:rPr>
                <w:rFonts w:ascii="Times New Roman" w:hAnsi="Times New Roman" w:cs="Times New Roman"/>
                <w:bCs/>
                <w:sz w:val="24"/>
                <w:szCs w:val="24"/>
              </w:rPr>
              <w:t xml:space="preserve"> перестроения из колонны по одному в колонну по два, по три, по четыре,</w:t>
            </w:r>
            <w:r>
              <w:rPr>
                <w:rFonts w:ascii="Times New Roman" w:hAnsi="Times New Roman" w:cs="Times New Roman"/>
                <w:bCs/>
                <w:sz w:val="24"/>
                <w:szCs w:val="24"/>
              </w:rPr>
              <w:t xml:space="preserve"> </w:t>
            </w:r>
            <w:r w:rsidRPr="00782E28">
              <w:rPr>
                <w:rFonts w:ascii="Times New Roman" w:hAnsi="Times New Roman" w:cs="Times New Roman"/>
                <w:bCs/>
                <w:sz w:val="24"/>
                <w:szCs w:val="24"/>
              </w:rPr>
              <w:t xml:space="preserve"> повороты на лево, на право, кругом, на месте, в движении.</w:t>
            </w:r>
            <w:proofErr w:type="gramEnd"/>
            <w:r w:rsidRPr="00782E28">
              <w:rPr>
                <w:rFonts w:ascii="Times New Roman" w:hAnsi="Times New Roman" w:cs="Times New Roman"/>
                <w:bCs/>
                <w:sz w:val="24"/>
                <w:szCs w:val="24"/>
              </w:rPr>
              <w:t xml:space="preserve"> Акробатика: кувырки вперёд, назад, стойка на лопатках, мост из </w:t>
            </w:r>
            <w:proofErr w:type="gramStart"/>
            <w:r w:rsidRPr="00782E28">
              <w:rPr>
                <w:rFonts w:ascii="Times New Roman" w:hAnsi="Times New Roman" w:cs="Times New Roman"/>
                <w:bCs/>
                <w:sz w:val="24"/>
                <w:szCs w:val="24"/>
              </w:rPr>
              <w:t>положения</w:t>
            </w:r>
            <w:proofErr w:type="gramEnd"/>
            <w:r w:rsidRPr="00782E28">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782E28">
              <w:rPr>
                <w:rFonts w:ascii="Times New Roman" w:hAnsi="Times New Roman" w:cs="Times New Roman"/>
                <w:bCs/>
                <w:sz w:val="24"/>
                <w:szCs w:val="24"/>
              </w:rPr>
              <w:t>стоя, лёжа (комбинации из изученных элементов) Опорный прыжок: прыжок ноги врозь, вскок в упор присев, соскок прогнувшись. Бревно: ходьба по бревну, повороты, приседания. Махи, приставной шаг, пер</w:t>
            </w:r>
            <w:r>
              <w:rPr>
                <w:rFonts w:ascii="Times New Roman" w:hAnsi="Times New Roman" w:cs="Times New Roman"/>
                <w:bCs/>
                <w:sz w:val="24"/>
                <w:szCs w:val="24"/>
              </w:rPr>
              <w:t xml:space="preserve">еменный шаг, соскок прогнувшись </w:t>
            </w:r>
            <w:proofErr w:type="gramStart"/>
            <w:r w:rsidRPr="00782E28">
              <w:rPr>
                <w:rFonts w:ascii="Times New Roman" w:hAnsi="Times New Roman" w:cs="Times New Roman"/>
                <w:bCs/>
                <w:sz w:val="24"/>
                <w:szCs w:val="24"/>
              </w:rPr>
              <w:t xml:space="preserve">( </w:t>
            </w:r>
            <w:proofErr w:type="gramEnd"/>
            <w:r w:rsidRPr="00782E28">
              <w:rPr>
                <w:rFonts w:ascii="Times New Roman" w:hAnsi="Times New Roman" w:cs="Times New Roman"/>
                <w:bCs/>
                <w:sz w:val="24"/>
                <w:szCs w:val="24"/>
              </w:rPr>
              <w:t>комбинации из изученных элементов) Кольца: размахивание в висе, вис на прямых руках, вис прогнувшись, вис углом, стойка на руках, соскок махом назад.</w:t>
            </w:r>
          </w:p>
        </w:tc>
        <w:tc>
          <w:tcPr>
            <w:tcW w:w="1176" w:type="dxa"/>
            <w:tcBorders>
              <w:top w:val="single" w:sz="4" w:space="0" w:color="auto"/>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c>
          <w:tcPr>
            <w:tcW w:w="1323" w:type="dxa"/>
            <w:tcBorders>
              <w:left w:val="single" w:sz="4" w:space="0" w:color="auto"/>
              <w:right w:val="single" w:sz="4" w:space="0" w:color="auto"/>
            </w:tcBorders>
            <w:shd w:val="clear" w:color="auto" w:fill="FFFFFF" w:themeFill="background1"/>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r>
      <w:tr w:rsidR="004A345A" w:rsidRPr="00782E28" w:rsidTr="00350039">
        <w:trPr>
          <w:trHeight w:val="20"/>
          <w:jc w:val="center"/>
        </w:trPr>
        <w:tc>
          <w:tcPr>
            <w:tcW w:w="2793" w:type="dxa"/>
            <w:vMerge/>
            <w:tcBorders>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4A345A" w:rsidRPr="00782E28" w:rsidRDefault="004A345A" w:rsidP="00350039">
            <w:pPr>
              <w:widowControl w:val="0"/>
              <w:autoSpaceDE w:val="0"/>
              <w:autoSpaceDN w:val="0"/>
              <w:adjustRightInd w:val="0"/>
              <w:spacing w:after="0" w:line="240" w:lineRule="auto"/>
              <w:rPr>
                <w:rFonts w:ascii="Times New Roman" w:eastAsia="Times New Roman" w:hAnsi="Times New Roman" w:cs="Times New Roman"/>
                <w:b/>
                <w:sz w:val="24"/>
                <w:szCs w:val="24"/>
              </w:rPr>
            </w:pPr>
            <w:r w:rsidRPr="00782E28">
              <w:rPr>
                <w:rFonts w:ascii="Times New Roman" w:eastAsia="Times New Roman" w:hAnsi="Times New Roman" w:cs="Times New Roman"/>
                <w:b/>
                <w:sz w:val="24"/>
                <w:szCs w:val="24"/>
              </w:rPr>
              <w:t>Практические занятия</w:t>
            </w:r>
          </w:p>
        </w:tc>
        <w:tc>
          <w:tcPr>
            <w:tcW w:w="1176" w:type="dxa"/>
            <w:tcBorders>
              <w:top w:val="single" w:sz="4" w:space="0" w:color="auto"/>
              <w:left w:val="single" w:sz="4" w:space="0" w:color="auto"/>
              <w:right w:val="single" w:sz="4" w:space="0" w:color="auto"/>
            </w:tcBorders>
          </w:tcPr>
          <w:p w:rsidR="004A345A" w:rsidRPr="00871982"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val="en-US"/>
              </w:rPr>
            </w:pPr>
            <w:r w:rsidRPr="00782E28">
              <w:rPr>
                <w:rFonts w:ascii="Times New Roman" w:eastAsia="Times New Roman" w:hAnsi="Times New Roman" w:cs="Times New Roman"/>
                <w:b/>
                <w:bCs/>
                <w:sz w:val="24"/>
                <w:szCs w:val="24"/>
                <w:lang w:val="en-US"/>
              </w:rPr>
              <w:t>1</w:t>
            </w:r>
            <w:r>
              <w:rPr>
                <w:rFonts w:ascii="Times New Roman" w:eastAsia="Times New Roman" w:hAnsi="Times New Roman" w:cs="Times New Roman"/>
                <w:b/>
                <w:bCs/>
                <w:sz w:val="24"/>
                <w:szCs w:val="24"/>
                <w:lang w:val="en-US"/>
              </w:rPr>
              <w:t>2</w:t>
            </w:r>
          </w:p>
        </w:tc>
        <w:tc>
          <w:tcPr>
            <w:tcW w:w="1323" w:type="dxa"/>
            <w:vMerge w:val="restart"/>
            <w:tcBorders>
              <w:left w:val="single" w:sz="4" w:space="0" w:color="auto"/>
              <w:right w:val="single" w:sz="4" w:space="0" w:color="auto"/>
            </w:tcBorders>
            <w:shd w:val="clear" w:color="auto" w:fill="BFBFBF"/>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4A345A" w:rsidRPr="00782E28" w:rsidTr="00350039">
        <w:trPr>
          <w:trHeight w:val="20"/>
          <w:jc w:val="center"/>
        </w:trPr>
        <w:tc>
          <w:tcPr>
            <w:tcW w:w="2793" w:type="dxa"/>
            <w:vMerge/>
            <w:tcBorders>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4A345A" w:rsidRPr="00782E28" w:rsidRDefault="004A345A"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2.9</w:t>
            </w:r>
            <w:r w:rsidRPr="00782E28">
              <w:rPr>
                <w:rFonts w:ascii="Times New Roman" w:hAnsi="Times New Roman" w:cs="Times New Roman"/>
                <w:sz w:val="24"/>
                <w:szCs w:val="24"/>
              </w:rPr>
              <w:t>.1.1.Строевые упражнения на месте</w:t>
            </w:r>
            <w:r>
              <w:rPr>
                <w:rFonts w:ascii="Times New Roman" w:hAnsi="Times New Roman" w:cs="Times New Roman"/>
                <w:sz w:val="24"/>
                <w:szCs w:val="24"/>
              </w:rPr>
              <w:t>, совершенствование технике</w:t>
            </w:r>
            <w:r w:rsidRPr="00782E28">
              <w:rPr>
                <w:rFonts w:ascii="Times New Roman" w:hAnsi="Times New Roman" w:cs="Times New Roman"/>
                <w:sz w:val="24"/>
                <w:szCs w:val="24"/>
              </w:rPr>
              <w:t xml:space="preserve"> выполнения опорного прыжка</w:t>
            </w:r>
            <w:r>
              <w:rPr>
                <w:rFonts w:ascii="Times New Roman" w:hAnsi="Times New Roman" w:cs="Times New Roman"/>
                <w:sz w:val="24"/>
                <w:szCs w:val="24"/>
              </w:rPr>
              <w:t>,</w:t>
            </w:r>
            <w:r w:rsidRPr="00782E28">
              <w:rPr>
                <w:rFonts w:ascii="Times New Roman" w:hAnsi="Times New Roman" w:cs="Times New Roman"/>
                <w:sz w:val="24"/>
                <w:szCs w:val="24"/>
              </w:rPr>
              <w:t xml:space="preserve"> обучение элемента</w:t>
            </w:r>
            <w:r>
              <w:rPr>
                <w:rFonts w:ascii="Times New Roman" w:hAnsi="Times New Roman" w:cs="Times New Roman"/>
                <w:sz w:val="24"/>
                <w:szCs w:val="24"/>
              </w:rPr>
              <w:t>м</w:t>
            </w:r>
            <w:r w:rsidRPr="00782E28">
              <w:rPr>
                <w:rFonts w:ascii="Times New Roman" w:hAnsi="Times New Roman" w:cs="Times New Roman"/>
                <w:sz w:val="24"/>
                <w:szCs w:val="24"/>
              </w:rPr>
              <w:t xml:space="preserve"> акробатики</w:t>
            </w:r>
            <w:r>
              <w:rPr>
                <w:rFonts w:ascii="Times New Roman" w:hAnsi="Times New Roman" w:cs="Times New Roman"/>
                <w:sz w:val="24"/>
                <w:szCs w:val="24"/>
              </w:rPr>
              <w:t>.</w:t>
            </w:r>
          </w:p>
        </w:tc>
        <w:tc>
          <w:tcPr>
            <w:tcW w:w="1176" w:type="dxa"/>
            <w:tcBorders>
              <w:top w:val="single" w:sz="4" w:space="0" w:color="auto"/>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4A345A" w:rsidRPr="00782E28" w:rsidTr="00350039">
        <w:trPr>
          <w:trHeight w:val="20"/>
          <w:jc w:val="center"/>
        </w:trPr>
        <w:tc>
          <w:tcPr>
            <w:tcW w:w="2793" w:type="dxa"/>
            <w:vMerge/>
            <w:tcBorders>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4A345A" w:rsidRPr="00782E28" w:rsidRDefault="004A345A"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2.9</w:t>
            </w:r>
            <w:r w:rsidRPr="00782E28">
              <w:rPr>
                <w:rFonts w:ascii="Times New Roman" w:hAnsi="Times New Roman" w:cs="Times New Roman"/>
                <w:sz w:val="24"/>
                <w:szCs w:val="24"/>
              </w:rPr>
              <w:t>.1.2.Стревые упражнения</w:t>
            </w:r>
            <w:r>
              <w:rPr>
                <w:rFonts w:ascii="Times New Roman" w:hAnsi="Times New Roman" w:cs="Times New Roman"/>
                <w:sz w:val="24"/>
                <w:szCs w:val="24"/>
              </w:rPr>
              <w:t>,</w:t>
            </w:r>
            <w:r w:rsidRPr="00782E28">
              <w:rPr>
                <w:rFonts w:ascii="Times New Roman" w:hAnsi="Times New Roman" w:cs="Times New Roman"/>
                <w:sz w:val="24"/>
                <w:szCs w:val="24"/>
              </w:rPr>
              <w:t xml:space="preserve"> обучение элементам акробатики</w:t>
            </w:r>
            <w:r>
              <w:rPr>
                <w:rFonts w:ascii="Times New Roman" w:hAnsi="Times New Roman" w:cs="Times New Roman"/>
                <w:sz w:val="24"/>
                <w:szCs w:val="24"/>
              </w:rPr>
              <w:t>,</w:t>
            </w:r>
            <w:r w:rsidRPr="00782E28">
              <w:rPr>
                <w:rFonts w:ascii="Times New Roman" w:hAnsi="Times New Roman" w:cs="Times New Roman"/>
                <w:sz w:val="24"/>
                <w:szCs w:val="24"/>
              </w:rPr>
              <w:t xml:space="preserve"> совершенствование техники выполнения опорного прыжка</w:t>
            </w:r>
            <w:r>
              <w:rPr>
                <w:rFonts w:ascii="Times New Roman" w:hAnsi="Times New Roman" w:cs="Times New Roman"/>
                <w:sz w:val="24"/>
                <w:szCs w:val="24"/>
              </w:rPr>
              <w:t>.</w:t>
            </w:r>
          </w:p>
        </w:tc>
        <w:tc>
          <w:tcPr>
            <w:tcW w:w="1176" w:type="dxa"/>
            <w:tcBorders>
              <w:top w:val="single" w:sz="4" w:space="0" w:color="auto"/>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4A345A" w:rsidRPr="00782E28" w:rsidTr="00350039">
        <w:trPr>
          <w:trHeight w:val="20"/>
          <w:jc w:val="center"/>
        </w:trPr>
        <w:tc>
          <w:tcPr>
            <w:tcW w:w="2793" w:type="dxa"/>
            <w:vMerge/>
            <w:tcBorders>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4A345A" w:rsidRPr="00782E28" w:rsidRDefault="004A345A"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2.9</w:t>
            </w:r>
            <w:r w:rsidRPr="00782E28">
              <w:rPr>
                <w:rFonts w:ascii="Times New Roman" w:hAnsi="Times New Roman" w:cs="Times New Roman"/>
                <w:sz w:val="24"/>
                <w:szCs w:val="24"/>
              </w:rPr>
              <w:t>.1.3.Строевые упражнения</w:t>
            </w:r>
            <w:r>
              <w:rPr>
                <w:rFonts w:ascii="Times New Roman" w:hAnsi="Times New Roman" w:cs="Times New Roman"/>
                <w:sz w:val="24"/>
                <w:szCs w:val="24"/>
              </w:rPr>
              <w:t>,</w:t>
            </w:r>
            <w:r w:rsidRPr="00782E28">
              <w:rPr>
                <w:rFonts w:ascii="Times New Roman" w:hAnsi="Times New Roman" w:cs="Times New Roman"/>
                <w:sz w:val="24"/>
                <w:szCs w:val="24"/>
              </w:rPr>
              <w:t xml:space="preserve"> совершенствование технике выполнения опорного прыжка</w:t>
            </w:r>
          </w:p>
        </w:tc>
        <w:tc>
          <w:tcPr>
            <w:tcW w:w="1176" w:type="dxa"/>
            <w:tcBorders>
              <w:top w:val="single" w:sz="4" w:space="0" w:color="auto"/>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4A345A" w:rsidRPr="00782E28" w:rsidTr="00350039">
        <w:trPr>
          <w:trHeight w:val="20"/>
          <w:jc w:val="center"/>
        </w:trPr>
        <w:tc>
          <w:tcPr>
            <w:tcW w:w="2793" w:type="dxa"/>
            <w:vMerge/>
            <w:tcBorders>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4A345A" w:rsidRPr="00782E28" w:rsidRDefault="004A345A"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2.9</w:t>
            </w:r>
            <w:r w:rsidRPr="00782E28">
              <w:rPr>
                <w:rFonts w:ascii="Times New Roman" w:hAnsi="Times New Roman" w:cs="Times New Roman"/>
                <w:sz w:val="24"/>
                <w:szCs w:val="24"/>
              </w:rPr>
              <w:t>.1.4.</w:t>
            </w:r>
            <w:r>
              <w:rPr>
                <w:rFonts w:ascii="Times New Roman" w:hAnsi="Times New Roman" w:cs="Times New Roman"/>
                <w:sz w:val="24"/>
                <w:szCs w:val="24"/>
              </w:rPr>
              <w:t xml:space="preserve"> Развитие двигательных качеств силы, гибкости, упражнения </w:t>
            </w:r>
            <w:proofErr w:type="gramStart"/>
            <w:r>
              <w:rPr>
                <w:rFonts w:ascii="Times New Roman" w:hAnsi="Times New Roman" w:cs="Times New Roman"/>
                <w:sz w:val="24"/>
                <w:szCs w:val="24"/>
              </w:rPr>
              <w:t>у</w:t>
            </w:r>
            <w:proofErr w:type="gramEnd"/>
            <w:r>
              <w:rPr>
                <w:rFonts w:ascii="Times New Roman" w:hAnsi="Times New Roman" w:cs="Times New Roman"/>
                <w:sz w:val="24"/>
                <w:szCs w:val="24"/>
              </w:rPr>
              <w:t xml:space="preserve">  гимнастической стенке</w:t>
            </w:r>
          </w:p>
        </w:tc>
        <w:tc>
          <w:tcPr>
            <w:tcW w:w="1176" w:type="dxa"/>
            <w:tcBorders>
              <w:top w:val="single" w:sz="4" w:space="0" w:color="auto"/>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4A345A" w:rsidRPr="00782E28" w:rsidTr="00350039">
        <w:trPr>
          <w:trHeight w:val="20"/>
          <w:jc w:val="center"/>
        </w:trPr>
        <w:tc>
          <w:tcPr>
            <w:tcW w:w="2793" w:type="dxa"/>
            <w:vMerge/>
            <w:tcBorders>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4A345A" w:rsidRPr="00782E28" w:rsidRDefault="004A345A"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2.9</w:t>
            </w:r>
            <w:r w:rsidRPr="00782E28">
              <w:rPr>
                <w:rFonts w:ascii="Times New Roman" w:hAnsi="Times New Roman" w:cs="Times New Roman"/>
                <w:sz w:val="24"/>
                <w:szCs w:val="24"/>
              </w:rPr>
              <w:t>.1.5.</w:t>
            </w:r>
            <w:r>
              <w:rPr>
                <w:rFonts w:ascii="Times New Roman" w:hAnsi="Times New Roman" w:cs="Times New Roman"/>
                <w:sz w:val="24"/>
                <w:szCs w:val="24"/>
              </w:rPr>
              <w:t>Упражнения с обручем, гантелями, на гимнастических ковриках</w:t>
            </w:r>
          </w:p>
        </w:tc>
        <w:tc>
          <w:tcPr>
            <w:tcW w:w="1176" w:type="dxa"/>
            <w:tcBorders>
              <w:top w:val="single" w:sz="4" w:space="0" w:color="auto"/>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4A345A" w:rsidRPr="00782E28" w:rsidTr="00350039">
        <w:trPr>
          <w:trHeight w:val="20"/>
          <w:jc w:val="center"/>
        </w:trPr>
        <w:tc>
          <w:tcPr>
            <w:tcW w:w="2793" w:type="dxa"/>
            <w:vMerge/>
            <w:tcBorders>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4A345A" w:rsidRPr="00871982" w:rsidRDefault="004A345A"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2.9.1.6. Выполнение учебных норм по гимнастике, упражнения на пресс, отжимания</w:t>
            </w:r>
          </w:p>
        </w:tc>
        <w:tc>
          <w:tcPr>
            <w:tcW w:w="1176" w:type="dxa"/>
            <w:tcBorders>
              <w:top w:val="single" w:sz="4" w:space="0" w:color="auto"/>
              <w:left w:val="single" w:sz="4" w:space="0" w:color="auto"/>
              <w:right w:val="single" w:sz="4" w:space="0" w:color="auto"/>
            </w:tcBorders>
          </w:tcPr>
          <w:p w:rsidR="004A345A" w:rsidRPr="00871982"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w:t>
            </w:r>
          </w:p>
        </w:tc>
        <w:tc>
          <w:tcPr>
            <w:tcW w:w="1323" w:type="dxa"/>
            <w:vMerge/>
            <w:tcBorders>
              <w:left w:val="single" w:sz="4" w:space="0" w:color="auto"/>
              <w:right w:val="single" w:sz="4" w:space="0" w:color="auto"/>
            </w:tcBorders>
            <w:shd w:val="clear" w:color="auto" w:fill="BFBFBF"/>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4A345A" w:rsidRPr="00782E28" w:rsidTr="00350039">
        <w:trPr>
          <w:trHeight w:val="20"/>
          <w:jc w:val="center"/>
        </w:trPr>
        <w:tc>
          <w:tcPr>
            <w:tcW w:w="2793" w:type="dxa"/>
            <w:vMerge/>
            <w:tcBorders>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r w:rsidRPr="00782E28">
              <w:rPr>
                <w:rFonts w:ascii="Times New Roman" w:hAnsi="Times New Roman" w:cs="Times New Roman"/>
                <w:bCs/>
                <w:sz w:val="24"/>
                <w:szCs w:val="24"/>
              </w:rPr>
              <w:t>На каждом за</w:t>
            </w:r>
            <w:r>
              <w:rPr>
                <w:rFonts w:ascii="Times New Roman" w:hAnsi="Times New Roman" w:cs="Times New Roman"/>
                <w:bCs/>
                <w:sz w:val="24"/>
                <w:szCs w:val="24"/>
              </w:rPr>
              <w:t>нятии планируется решение задач</w:t>
            </w:r>
            <w:r w:rsidRPr="00782E28">
              <w:rPr>
                <w:rFonts w:ascii="Times New Roman" w:hAnsi="Times New Roman" w:cs="Times New Roman"/>
                <w:bCs/>
                <w:sz w:val="24"/>
                <w:szCs w:val="24"/>
              </w:rPr>
              <w:t xml:space="preserve"> по разучиванию, закреплению и совершенствованию техники  выполнения отдельных элементов и их комбинаций</w:t>
            </w:r>
          </w:p>
          <w:p w:rsidR="004A345A" w:rsidRPr="00782E28" w:rsidRDefault="004A345A" w:rsidP="00350039">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hAnsi="Times New Roman" w:cs="Times New Roman"/>
                <w:bCs/>
                <w:sz w:val="24"/>
                <w:szCs w:val="24"/>
              </w:rPr>
            </w:pPr>
            <w:r w:rsidRPr="00782E28">
              <w:rPr>
                <w:rFonts w:ascii="Times New Roman" w:hAnsi="Times New Roman" w:cs="Times New Roman"/>
                <w:bCs/>
                <w:sz w:val="24"/>
                <w:szCs w:val="24"/>
              </w:rPr>
              <w:t xml:space="preserve">На каждом занятии планируется сообщение теоретических сведений, предусмотренных настоящей программой. </w:t>
            </w:r>
          </w:p>
          <w:p w:rsidR="004A345A" w:rsidRPr="00782E28" w:rsidRDefault="004A345A" w:rsidP="00350039">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hAnsi="Times New Roman" w:cs="Times New Roman"/>
                <w:bCs/>
                <w:sz w:val="24"/>
                <w:szCs w:val="24"/>
              </w:rPr>
            </w:pPr>
            <w:r w:rsidRPr="00782E28">
              <w:rPr>
                <w:rFonts w:ascii="Times New Roman" w:hAnsi="Times New Roman" w:cs="Times New Roman"/>
                <w:bCs/>
                <w:sz w:val="24"/>
                <w:szCs w:val="24"/>
              </w:rPr>
              <w:t xml:space="preserve">На каждом занятии  планируется решение задач по сопряжённому воспитанию двигательных качеств и способностей:  </w:t>
            </w:r>
          </w:p>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r w:rsidRPr="00782E28">
              <w:rPr>
                <w:rFonts w:ascii="Times New Roman" w:hAnsi="Times New Roman" w:cs="Times New Roman"/>
                <w:bCs/>
                <w:sz w:val="24"/>
                <w:szCs w:val="24"/>
              </w:rPr>
              <w:t xml:space="preserve">-воспитание выносливости в процессе занятий избранными видами гимнастики.  </w:t>
            </w:r>
          </w:p>
          <w:p w:rsidR="004A345A" w:rsidRPr="00782E28" w:rsidRDefault="004A345A" w:rsidP="00350039">
            <w:pPr>
              <w:spacing w:after="0" w:line="240" w:lineRule="auto"/>
              <w:jc w:val="both"/>
              <w:rPr>
                <w:rFonts w:ascii="Times New Roman" w:hAnsi="Times New Roman" w:cs="Times New Roman"/>
                <w:bCs/>
                <w:sz w:val="24"/>
                <w:szCs w:val="24"/>
              </w:rPr>
            </w:pPr>
            <w:r w:rsidRPr="00782E28">
              <w:rPr>
                <w:rFonts w:ascii="Times New Roman" w:hAnsi="Times New Roman" w:cs="Times New Roman"/>
                <w:bCs/>
                <w:sz w:val="24"/>
                <w:szCs w:val="24"/>
              </w:rPr>
              <w:t>-воспитание координации движений в процессе занятий.</w:t>
            </w:r>
          </w:p>
          <w:p w:rsidR="004A345A" w:rsidRPr="00782E28" w:rsidRDefault="004A345A" w:rsidP="00350039">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hAnsi="Times New Roman" w:cs="Times New Roman"/>
                <w:bCs/>
                <w:sz w:val="24"/>
                <w:szCs w:val="24"/>
              </w:rPr>
            </w:pPr>
            <w:r w:rsidRPr="00782E28">
              <w:rPr>
                <w:rFonts w:ascii="Times New Roman" w:hAnsi="Times New Roman" w:cs="Times New Roman"/>
                <w:bCs/>
                <w:sz w:val="24"/>
                <w:szCs w:val="24"/>
              </w:rPr>
              <w:t xml:space="preserve">На каждом занятии выполняется разученная комбинация    различной интенсивности, продолжительности, преимущественной направленности. </w:t>
            </w:r>
          </w:p>
          <w:p w:rsidR="004A345A" w:rsidRPr="00782E28" w:rsidRDefault="004A345A" w:rsidP="00350039">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hAnsi="Times New Roman" w:cs="Times New Roman"/>
                <w:bCs/>
                <w:sz w:val="24"/>
                <w:szCs w:val="24"/>
              </w:rPr>
            </w:pPr>
            <w:r w:rsidRPr="00782E28">
              <w:rPr>
                <w:rFonts w:ascii="Times New Roman" w:hAnsi="Times New Roman" w:cs="Times New Roman"/>
                <w:bCs/>
                <w:sz w:val="24"/>
                <w:szCs w:val="24"/>
              </w:rPr>
              <w:t>Каждым студентом обязательно проводится самостоятельная разработка содержания и проведение занятия или фрагмента занятия.</w:t>
            </w:r>
          </w:p>
        </w:tc>
        <w:tc>
          <w:tcPr>
            <w:tcW w:w="1176" w:type="dxa"/>
            <w:tcBorders>
              <w:top w:val="single" w:sz="4" w:space="0" w:color="auto"/>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c>
          <w:tcPr>
            <w:tcW w:w="1323" w:type="dxa"/>
            <w:vMerge/>
            <w:tcBorders>
              <w:left w:val="single" w:sz="4" w:space="0" w:color="auto"/>
              <w:right w:val="single" w:sz="4" w:space="0" w:color="auto"/>
            </w:tcBorders>
            <w:shd w:val="clear" w:color="auto" w:fill="BFBFBF"/>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4A345A" w:rsidRPr="00782E28" w:rsidTr="00350039">
        <w:trPr>
          <w:trHeight w:val="20"/>
          <w:jc w:val="center"/>
        </w:trPr>
        <w:tc>
          <w:tcPr>
            <w:tcW w:w="2793" w:type="dxa"/>
            <w:vMerge/>
            <w:tcBorders>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
                <w:bCs/>
                <w:sz w:val="24"/>
                <w:szCs w:val="24"/>
              </w:rPr>
              <w:t>Внеаудиторная самостоятельная</w:t>
            </w:r>
            <w:r>
              <w:rPr>
                <w:rFonts w:ascii="Times New Roman" w:eastAsia="Times New Roman" w:hAnsi="Times New Roman" w:cs="Times New Roman"/>
                <w:b/>
                <w:bCs/>
                <w:sz w:val="24"/>
                <w:szCs w:val="24"/>
              </w:rPr>
              <w:t xml:space="preserve"> работа </w:t>
            </w:r>
            <w:proofErr w:type="gramStart"/>
            <w:r>
              <w:rPr>
                <w:rFonts w:ascii="Times New Roman" w:eastAsia="Times New Roman" w:hAnsi="Times New Roman" w:cs="Times New Roman"/>
                <w:b/>
                <w:bCs/>
                <w:sz w:val="24"/>
                <w:szCs w:val="24"/>
              </w:rPr>
              <w:t>обучающихся</w:t>
            </w:r>
            <w:proofErr w:type="gramEnd"/>
            <w:r>
              <w:rPr>
                <w:rFonts w:ascii="Times New Roman" w:eastAsia="Times New Roman" w:hAnsi="Times New Roman" w:cs="Times New Roman"/>
                <w:b/>
                <w:bCs/>
                <w:sz w:val="24"/>
                <w:szCs w:val="24"/>
              </w:rPr>
              <w:t xml:space="preserve"> </w:t>
            </w:r>
          </w:p>
        </w:tc>
        <w:tc>
          <w:tcPr>
            <w:tcW w:w="1176" w:type="dxa"/>
            <w:tcBorders>
              <w:top w:val="single" w:sz="4" w:space="0" w:color="auto"/>
              <w:left w:val="single" w:sz="4" w:space="0" w:color="auto"/>
              <w:right w:val="single" w:sz="4" w:space="0" w:color="auto"/>
            </w:tcBorders>
          </w:tcPr>
          <w:p w:rsidR="004A345A" w:rsidRPr="00B96CDE"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p>
        </w:tc>
        <w:tc>
          <w:tcPr>
            <w:tcW w:w="1323" w:type="dxa"/>
            <w:vMerge/>
            <w:tcBorders>
              <w:left w:val="single" w:sz="4" w:space="0" w:color="auto"/>
              <w:right w:val="single" w:sz="4" w:space="0" w:color="auto"/>
            </w:tcBorders>
            <w:shd w:val="clear" w:color="auto" w:fill="BFBFBF"/>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4A345A" w:rsidRPr="00782E28" w:rsidTr="00350039">
        <w:trPr>
          <w:trHeight w:val="20"/>
          <w:jc w:val="center"/>
        </w:trPr>
        <w:tc>
          <w:tcPr>
            <w:tcW w:w="2793" w:type="dxa"/>
            <w:vMerge/>
            <w:tcBorders>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4A345A" w:rsidRPr="00B96CDE"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B96CDE">
              <w:rPr>
                <w:rFonts w:ascii="Times New Roman" w:eastAsia="Times New Roman" w:hAnsi="Times New Roman" w:cs="Times New Roman"/>
                <w:bCs/>
                <w:sz w:val="24"/>
                <w:szCs w:val="24"/>
              </w:rPr>
              <w:t>2.9.1.1.</w:t>
            </w:r>
            <w:r>
              <w:rPr>
                <w:rFonts w:ascii="Times New Roman" w:eastAsia="Times New Roman" w:hAnsi="Times New Roman" w:cs="Times New Roman"/>
                <w:bCs/>
                <w:sz w:val="24"/>
                <w:szCs w:val="24"/>
              </w:rPr>
              <w:t xml:space="preserve"> Подтягивание из виса (ю), виса лёжа (д)</w:t>
            </w:r>
          </w:p>
        </w:tc>
        <w:tc>
          <w:tcPr>
            <w:tcW w:w="1176" w:type="dxa"/>
            <w:tcBorders>
              <w:top w:val="single" w:sz="4" w:space="0" w:color="auto"/>
              <w:left w:val="single" w:sz="4" w:space="0" w:color="auto"/>
              <w:right w:val="single" w:sz="4" w:space="0" w:color="auto"/>
            </w:tcBorders>
          </w:tcPr>
          <w:p w:rsidR="004A345A" w:rsidRPr="00B96CDE"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4A345A" w:rsidRPr="00782E28" w:rsidTr="00350039">
        <w:trPr>
          <w:trHeight w:val="20"/>
          <w:jc w:val="center"/>
        </w:trPr>
        <w:tc>
          <w:tcPr>
            <w:tcW w:w="2793" w:type="dxa"/>
            <w:vMerge/>
            <w:tcBorders>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4A345A" w:rsidRPr="00B96CDE"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2.9.1.2.</w:t>
            </w:r>
            <w:r w:rsidRPr="00B96CD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Подтягивание из виса (ю), виса лёжа (д)</w:t>
            </w:r>
          </w:p>
        </w:tc>
        <w:tc>
          <w:tcPr>
            <w:tcW w:w="1176" w:type="dxa"/>
            <w:tcBorders>
              <w:top w:val="single" w:sz="4" w:space="0" w:color="auto"/>
              <w:left w:val="single" w:sz="4" w:space="0" w:color="auto"/>
              <w:right w:val="single" w:sz="4" w:space="0" w:color="auto"/>
            </w:tcBorders>
          </w:tcPr>
          <w:p w:rsidR="004A345A"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4A345A" w:rsidRPr="00782E28" w:rsidTr="00350039">
        <w:trPr>
          <w:trHeight w:val="20"/>
          <w:jc w:val="center"/>
        </w:trPr>
        <w:tc>
          <w:tcPr>
            <w:tcW w:w="2793" w:type="dxa"/>
            <w:vMerge/>
            <w:tcBorders>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4A345A" w:rsidRPr="00B96CDE"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2.9.1.3. Подтягивание из виса (ю), виса лёжа (д)</w:t>
            </w:r>
          </w:p>
        </w:tc>
        <w:tc>
          <w:tcPr>
            <w:tcW w:w="1176" w:type="dxa"/>
            <w:tcBorders>
              <w:top w:val="single" w:sz="4" w:space="0" w:color="auto"/>
              <w:left w:val="single" w:sz="4" w:space="0" w:color="auto"/>
              <w:right w:val="single" w:sz="4" w:space="0" w:color="auto"/>
            </w:tcBorders>
          </w:tcPr>
          <w:p w:rsidR="004A345A"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4A345A" w:rsidRPr="00782E28" w:rsidTr="00350039">
        <w:trPr>
          <w:trHeight w:val="20"/>
          <w:jc w:val="center"/>
        </w:trPr>
        <w:tc>
          <w:tcPr>
            <w:tcW w:w="2793" w:type="dxa"/>
            <w:vMerge/>
            <w:tcBorders>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4A345A"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2.9.1.4. Подтягивание из виса (ю), виса лёжа (д)</w:t>
            </w:r>
          </w:p>
        </w:tc>
        <w:tc>
          <w:tcPr>
            <w:tcW w:w="1176" w:type="dxa"/>
            <w:tcBorders>
              <w:top w:val="single" w:sz="4" w:space="0" w:color="auto"/>
              <w:left w:val="single" w:sz="4" w:space="0" w:color="auto"/>
              <w:right w:val="single" w:sz="4" w:space="0" w:color="auto"/>
            </w:tcBorders>
          </w:tcPr>
          <w:p w:rsidR="004A345A"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4A345A" w:rsidRPr="00782E28" w:rsidTr="00350039">
        <w:trPr>
          <w:trHeight w:val="20"/>
          <w:jc w:val="center"/>
        </w:trPr>
        <w:tc>
          <w:tcPr>
            <w:tcW w:w="2793" w:type="dxa"/>
            <w:vMerge/>
            <w:tcBorders>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4A345A"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2.9.1.5. Подтягивание из виса (ю), виса лёжа (д)</w:t>
            </w:r>
          </w:p>
        </w:tc>
        <w:tc>
          <w:tcPr>
            <w:tcW w:w="1176" w:type="dxa"/>
            <w:tcBorders>
              <w:top w:val="single" w:sz="4" w:space="0" w:color="auto"/>
              <w:left w:val="single" w:sz="4" w:space="0" w:color="auto"/>
              <w:right w:val="single" w:sz="4" w:space="0" w:color="auto"/>
            </w:tcBorders>
          </w:tcPr>
          <w:p w:rsidR="004A345A"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4A345A" w:rsidRPr="00782E28" w:rsidTr="00350039">
        <w:trPr>
          <w:trHeight w:val="20"/>
          <w:jc w:val="center"/>
        </w:trPr>
        <w:tc>
          <w:tcPr>
            <w:tcW w:w="2793" w:type="dxa"/>
            <w:vMerge/>
            <w:tcBorders>
              <w:left w:val="single" w:sz="4" w:space="0" w:color="auto"/>
              <w:right w:val="single" w:sz="4" w:space="0" w:color="auto"/>
            </w:tcBorders>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4A345A"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2.9.1.6. Подтягивание из виса (ю), виса лёжа (д)</w:t>
            </w:r>
          </w:p>
        </w:tc>
        <w:tc>
          <w:tcPr>
            <w:tcW w:w="1176" w:type="dxa"/>
            <w:tcBorders>
              <w:top w:val="single" w:sz="4" w:space="0" w:color="auto"/>
              <w:left w:val="single" w:sz="4" w:space="0" w:color="auto"/>
              <w:right w:val="single" w:sz="4" w:space="0" w:color="auto"/>
            </w:tcBorders>
          </w:tcPr>
          <w:p w:rsidR="004A345A"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4A345A" w:rsidRPr="00782E28" w:rsidRDefault="004A345A"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val="restart"/>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Тема 3.1. Физическая культура в профессиональной деятельности специалиста</w:t>
            </w:r>
          </w:p>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Pr="00782E28" w:rsidRDefault="00350039" w:rsidP="00350039">
            <w:pPr>
              <w:shd w:val="clear" w:color="auto" w:fill="FFFFFF"/>
              <w:autoSpaceDE w:val="0"/>
              <w:autoSpaceDN w:val="0"/>
              <w:adjustRightInd w:val="0"/>
              <w:spacing w:after="0" w:line="240" w:lineRule="auto"/>
              <w:rPr>
                <w:rFonts w:ascii="Times New Roman" w:hAnsi="Times New Roman" w:cs="Times New Roman"/>
                <w:color w:val="000000"/>
                <w:sz w:val="24"/>
                <w:szCs w:val="24"/>
              </w:rPr>
            </w:pPr>
            <w:r w:rsidRPr="00782E28">
              <w:rPr>
                <w:rFonts w:ascii="Times New Roman" w:eastAsia="Times New Roman" w:hAnsi="Times New Roman" w:cs="Times New Roman"/>
                <w:b/>
                <w:bCs/>
                <w:sz w:val="24"/>
                <w:szCs w:val="24"/>
              </w:rPr>
              <w:t>Содержание учебного материала</w:t>
            </w:r>
          </w:p>
        </w:tc>
        <w:tc>
          <w:tcPr>
            <w:tcW w:w="1176" w:type="dxa"/>
            <w:tcBorders>
              <w:top w:val="single" w:sz="4" w:space="0" w:color="auto"/>
              <w:left w:val="single" w:sz="4" w:space="0" w:color="auto"/>
              <w:right w:val="single" w:sz="4" w:space="0" w:color="auto"/>
            </w:tcBorders>
          </w:tcPr>
          <w:p w:rsidR="00350039" w:rsidRPr="00B72549"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c>
          <w:tcPr>
            <w:tcW w:w="1323" w:type="dxa"/>
            <w:vMerge/>
            <w:tcBorders>
              <w:left w:val="single" w:sz="4" w:space="0" w:color="auto"/>
              <w:right w:val="single" w:sz="4" w:space="0" w:color="auto"/>
            </w:tcBorders>
            <w:shd w:val="clear" w:color="auto" w:fill="A6A6A6" w:themeFill="background1" w:themeFillShade="A6"/>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Pr="00B72549" w:rsidRDefault="00350039" w:rsidP="00350039">
            <w:pPr>
              <w:shd w:val="clear" w:color="auto" w:fill="FFFFFF"/>
              <w:autoSpaceDE w:val="0"/>
              <w:autoSpaceDN w:val="0"/>
              <w:adjustRightInd w:val="0"/>
              <w:spacing w:after="0" w:line="240" w:lineRule="auto"/>
              <w:rPr>
                <w:rFonts w:ascii="Times New Roman" w:eastAsia="Times New Roman" w:hAnsi="Times New Roman" w:cs="Times New Roman"/>
                <w:bCs/>
                <w:sz w:val="24"/>
                <w:szCs w:val="24"/>
              </w:rPr>
            </w:pPr>
            <w:r w:rsidRPr="00B72549">
              <w:rPr>
                <w:rFonts w:ascii="Times New Roman" w:eastAsia="Times New Roman" w:hAnsi="Times New Roman" w:cs="Times New Roman"/>
                <w:bCs/>
                <w:sz w:val="24"/>
                <w:szCs w:val="24"/>
              </w:rPr>
              <w:t>3.1.1.</w:t>
            </w:r>
            <w:r>
              <w:rPr>
                <w:rFonts w:ascii="Times New Roman" w:eastAsia="Times New Roman" w:hAnsi="Times New Roman" w:cs="Times New Roman"/>
                <w:bCs/>
                <w:sz w:val="24"/>
                <w:szCs w:val="24"/>
              </w:rPr>
              <w:t xml:space="preserve"> Личная и социально-экономическая необходимость специальной адаптивной и психофизической подготовки к труду. Оздоровительные и профилактические методы физического воспитания при занятиях различными видами двигательной активности. Профилактика профессиональных заболеваний средствами и методами физического воспитания. Тестирование состояния здоровья, двигательных качеств, психофизиологических функций, к которым профессия </w:t>
            </w:r>
            <w:r>
              <w:rPr>
                <w:rFonts w:ascii="Times New Roman" w:eastAsia="Times New Roman" w:hAnsi="Times New Roman" w:cs="Times New Roman"/>
                <w:bCs/>
                <w:sz w:val="24"/>
                <w:szCs w:val="24"/>
              </w:rPr>
              <w:lastRenderedPageBreak/>
              <w:t>предъявляет повышенные требования.</w:t>
            </w:r>
          </w:p>
        </w:tc>
        <w:tc>
          <w:tcPr>
            <w:tcW w:w="1176" w:type="dxa"/>
            <w:tcBorders>
              <w:top w:val="single" w:sz="4" w:space="0" w:color="auto"/>
              <w:left w:val="single" w:sz="4" w:space="0" w:color="auto"/>
              <w:right w:val="single" w:sz="4" w:space="0" w:color="auto"/>
            </w:tcBorders>
          </w:tcPr>
          <w:p w:rsidR="00350039" w:rsidRPr="00B72549"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tc>
        <w:tc>
          <w:tcPr>
            <w:tcW w:w="1323" w:type="dxa"/>
            <w:tcBorders>
              <w:left w:val="single" w:sz="4" w:space="0" w:color="auto"/>
              <w:right w:val="single" w:sz="4" w:space="0" w:color="auto"/>
            </w:tcBorders>
            <w:shd w:val="clear" w:color="auto" w:fill="A6A6A6" w:themeFill="background1" w:themeFillShade="A6"/>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3.1.1.1.</w:t>
            </w:r>
            <w:r>
              <w:rPr>
                <w:rFonts w:ascii="Times New Roman" w:eastAsia="Times New Roman" w:hAnsi="Times New Roman" w:cs="Times New Roman"/>
                <w:b/>
                <w:bCs/>
                <w:sz w:val="24"/>
                <w:szCs w:val="24"/>
              </w:rPr>
              <w:t xml:space="preserve"> </w:t>
            </w:r>
            <w:r w:rsidRPr="006D3115">
              <w:rPr>
                <w:rFonts w:ascii="Times New Roman" w:eastAsia="Times New Roman" w:hAnsi="Times New Roman" w:cs="Times New Roman"/>
                <w:bCs/>
                <w:sz w:val="24"/>
                <w:szCs w:val="24"/>
              </w:rPr>
              <w:t>Физическая культура в профессиональной деятельности специалиста</w:t>
            </w:r>
          </w:p>
        </w:tc>
        <w:tc>
          <w:tcPr>
            <w:tcW w:w="1176" w:type="dxa"/>
            <w:tcBorders>
              <w:top w:val="single" w:sz="4" w:space="0" w:color="auto"/>
              <w:left w:val="single" w:sz="4" w:space="0" w:color="auto"/>
              <w:right w:val="single" w:sz="4" w:space="0" w:color="auto"/>
            </w:tcBorders>
          </w:tcPr>
          <w:p w:rsidR="00350039" w:rsidRPr="00CF53C3"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323" w:type="dxa"/>
            <w:tcBorders>
              <w:left w:val="single" w:sz="4" w:space="0" w:color="auto"/>
              <w:right w:val="single" w:sz="4" w:space="0" w:color="auto"/>
            </w:tcBorders>
            <w:shd w:val="clear" w:color="auto" w:fill="auto"/>
          </w:tcPr>
          <w:p w:rsidR="00350039" w:rsidRPr="006D3115"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 xml:space="preserve">Внеаудиторная самостоятельная работа </w:t>
            </w:r>
            <w:proofErr w:type="gramStart"/>
            <w:r>
              <w:rPr>
                <w:rFonts w:ascii="Times New Roman" w:hAnsi="Times New Roman" w:cs="Times New Roman"/>
                <w:b/>
                <w:color w:val="000000"/>
                <w:sz w:val="24"/>
                <w:szCs w:val="24"/>
              </w:rPr>
              <w:t>обучающихся</w:t>
            </w:r>
            <w:proofErr w:type="gramEnd"/>
          </w:p>
        </w:tc>
        <w:tc>
          <w:tcPr>
            <w:tcW w:w="1176" w:type="dxa"/>
            <w:tcBorders>
              <w:top w:val="single" w:sz="4" w:space="0" w:color="auto"/>
              <w:left w:val="single" w:sz="4" w:space="0" w:color="auto"/>
              <w:right w:val="single" w:sz="4" w:space="0" w:color="auto"/>
            </w:tcBorders>
          </w:tcPr>
          <w:p w:rsidR="00350039" w:rsidRPr="00CF53C3"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tc>
        <w:tc>
          <w:tcPr>
            <w:tcW w:w="1323" w:type="dxa"/>
            <w:tcBorders>
              <w:left w:val="single" w:sz="4" w:space="0" w:color="auto"/>
              <w:right w:val="single" w:sz="4" w:space="0" w:color="auto"/>
            </w:tcBorders>
            <w:shd w:val="clear" w:color="auto" w:fill="auto"/>
          </w:tcPr>
          <w:p w:rsidR="00350039" w:rsidRPr="006D3115"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Pr="00CF53C3"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3.1.1. Уметь использовать оздоровительные и профилированные методы физического воспитания при занятиях различными видами двигательной активности, применять средства и методы физического воспитания для профилактики профессиональных заболеваний</w:t>
            </w:r>
          </w:p>
        </w:tc>
        <w:tc>
          <w:tcPr>
            <w:tcW w:w="1176" w:type="dxa"/>
            <w:tcBorders>
              <w:top w:val="single" w:sz="4" w:space="0" w:color="auto"/>
              <w:left w:val="single" w:sz="4" w:space="0" w:color="auto"/>
              <w:right w:val="single" w:sz="4" w:space="0" w:color="auto"/>
            </w:tcBorders>
          </w:tcPr>
          <w:p w:rsidR="00350039"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tcBorders>
              <w:left w:val="single" w:sz="4" w:space="0" w:color="auto"/>
              <w:right w:val="single" w:sz="4" w:space="0" w:color="auto"/>
            </w:tcBorders>
            <w:shd w:val="clear" w:color="auto" w:fill="auto"/>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val="restart"/>
            <w:tcBorders>
              <w:left w:val="single" w:sz="4" w:space="0" w:color="auto"/>
              <w:right w:val="single" w:sz="4" w:space="0" w:color="auto"/>
            </w:tcBorders>
          </w:tcPr>
          <w:p w:rsidR="00350039" w:rsidRPr="00350039"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350039">
              <w:rPr>
                <w:rFonts w:ascii="Times New Roman" w:eastAsia="Times New Roman" w:hAnsi="Times New Roman" w:cs="Times New Roman"/>
                <w:b/>
                <w:bCs/>
                <w:sz w:val="24"/>
                <w:szCs w:val="24"/>
              </w:rPr>
              <w:t>Тема 3.2.</w:t>
            </w:r>
          </w:p>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350039">
              <w:rPr>
                <w:rFonts w:ascii="Times New Roman" w:eastAsia="Times New Roman" w:hAnsi="Times New Roman" w:cs="Times New Roman"/>
                <w:b/>
                <w:bCs/>
                <w:sz w:val="24"/>
                <w:szCs w:val="24"/>
              </w:rPr>
              <w:t>Атлетическая гимнастика</w:t>
            </w:r>
          </w:p>
        </w:tc>
        <w:tc>
          <w:tcPr>
            <w:tcW w:w="10584" w:type="dxa"/>
            <w:tcBorders>
              <w:top w:val="single" w:sz="4" w:space="0" w:color="auto"/>
              <w:left w:val="single" w:sz="4" w:space="0" w:color="auto"/>
              <w:bottom w:val="single" w:sz="4" w:space="0" w:color="auto"/>
              <w:right w:val="single" w:sz="4" w:space="0" w:color="auto"/>
            </w:tcBorders>
          </w:tcPr>
          <w:p w:rsidR="00350039" w:rsidRPr="00702CAB"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4"/>
                <w:szCs w:val="24"/>
              </w:rPr>
            </w:pPr>
            <w:r w:rsidRPr="00702CAB">
              <w:rPr>
                <w:rFonts w:ascii="Times New Roman" w:hAnsi="Times New Roman" w:cs="Times New Roman"/>
                <w:b/>
                <w:color w:val="000000"/>
                <w:sz w:val="24"/>
                <w:szCs w:val="24"/>
              </w:rPr>
              <w:t>Содержание учебного материала</w:t>
            </w:r>
          </w:p>
        </w:tc>
        <w:tc>
          <w:tcPr>
            <w:tcW w:w="1176" w:type="dxa"/>
            <w:tcBorders>
              <w:top w:val="single" w:sz="4" w:space="0" w:color="auto"/>
              <w:left w:val="single" w:sz="4" w:space="0" w:color="auto"/>
              <w:right w:val="single" w:sz="4" w:space="0" w:color="auto"/>
            </w:tcBorders>
          </w:tcPr>
          <w:p w:rsidR="00350039" w:rsidRPr="00A643CC"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A643CC">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1</w:t>
            </w:r>
          </w:p>
        </w:tc>
        <w:tc>
          <w:tcPr>
            <w:tcW w:w="1323" w:type="dxa"/>
            <w:tcBorders>
              <w:left w:val="single" w:sz="4" w:space="0" w:color="auto"/>
              <w:right w:val="single" w:sz="4" w:space="0" w:color="auto"/>
            </w:tcBorders>
            <w:shd w:val="clear" w:color="auto" w:fill="auto"/>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Pr="00782E28" w:rsidRDefault="00350039" w:rsidP="00350039">
            <w:pPr>
              <w:shd w:val="clear" w:color="auto" w:fill="FFFFFF"/>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3.2.1.</w:t>
            </w:r>
            <w:r w:rsidRPr="00782E28">
              <w:rPr>
                <w:rFonts w:ascii="Times New Roman" w:hAnsi="Times New Roman" w:cs="Times New Roman"/>
                <w:color w:val="000000"/>
                <w:sz w:val="24"/>
                <w:szCs w:val="24"/>
              </w:rPr>
              <w:t>Особенности составления комплексов атлетической гимнастики в зависимости от решаемых задач. Особенности использования атлетической гимнастики как средства физической подготовки. Упражнения на тренажёрах для развития основных мышечных групп.</w:t>
            </w:r>
          </w:p>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782E28">
              <w:rPr>
                <w:rFonts w:ascii="Times New Roman" w:hAnsi="Times New Roman" w:cs="Times New Roman"/>
                <w:color w:val="000000"/>
                <w:sz w:val="24"/>
                <w:szCs w:val="24"/>
              </w:rPr>
              <w:t>Упражнения с гантелями, штангой, гирей. Техника выполнения упражнений, методы регулирования нагрузки, изменение веса, количества повторений</w:t>
            </w:r>
            <w:proofErr w:type="gramStart"/>
            <w:r w:rsidRPr="00782E28">
              <w:rPr>
                <w:rFonts w:ascii="Times New Roman" w:hAnsi="Times New Roman" w:cs="Times New Roman"/>
                <w:color w:val="000000"/>
                <w:sz w:val="24"/>
                <w:szCs w:val="24"/>
              </w:rPr>
              <w:t xml:space="preserve"> .</w:t>
            </w:r>
            <w:proofErr w:type="gramEnd"/>
            <w:r w:rsidRPr="00782E28">
              <w:rPr>
                <w:rFonts w:ascii="Times New Roman" w:hAnsi="Times New Roman" w:cs="Times New Roman"/>
                <w:color w:val="000000"/>
                <w:sz w:val="24"/>
                <w:szCs w:val="24"/>
              </w:rPr>
              <w:t>Комплексы упражнений для развития определённых мышечных групп.</w:t>
            </w:r>
          </w:p>
        </w:tc>
        <w:tc>
          <w:tcPr>
            <w:tcW w:w="1176" w:type="dxa"/>
            <w:tcBorders>
              <w:top w:val="single" w:sz="4" w:space="0" w:color="auto"/>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c>
          <w:tcPr>
            <w:tcW w:w="1323" w:type="dxa"/>
            <w:tcBorders>
              <w:left w:val="single" w:sz="4" w:space="0" w:color="auto"/>
              <w:right w:val="single" w:sz="4" w:space="0" w:color="auto"/>
            </w:tcBorders>
            <w:shd w:val="clear" w:color="auto" w:fill="auto"/>
          </w:tcPr>
          <w:p w:rsidR="00350039" w:rsidRPr="006D3115"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spacing w:after="0" w:line="240" w:lineRule="auto"/>
              <w:jc w:val="center"/>
              <w:rPr>
                <w:rFonts w:ascii="Times New Roman" w:eastAsia="Times New Roman" w:hAnsi="Times New Roman" w:cs="Times New Roman"/>
                <w:b/>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Pr="00782E28" w:rsidRDefault="00350039" w:rsidP="00350039">
            <w:pPr>
              <w:shd w:val="clear" w:color="auto" w:fill="FFFFFF"/>
              <w:autoSpaceDE w:val="0"/>
              <w:autoSpaceDN w:val="0"/>
              <w:adjustRightInd w:val="0"/>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
                <w:sz w:val="24"/>
                <w:szCs w:val="24"/>
              </w:rPr>
              <w:t>Практические занятия</w:t>
            </w:r>
          </w:p>
        </w:tc>
        <w:tc>
          <w:tcPr>
            <w:tcW w:w="1176" w:type="dxa"/>
            <w:tcBorders>
              <w:top w:val="single" w:sz="4" w:space="0" w:color="auto"/>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w:t>
            </w:r>
          </w:p>
        </w:tc>
        <w:tc>
          <w:tcPr>
            <w:tcW w:w="1323" w:type="dxa"/>
            <w:vMerge w:val="restart"/>
            <w:tcBorders>
              <w:left w:val="single" w:sz="4" w:space="0" w:color="auto"/>
              <w:right w:val="single" w:sz="4" w:space="0" w:color="auto"/>
            </w:tcBorders>
            <w:shd w:val="clear" w:color="auto" w:fill="BFBFBF"/>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Pr="00782E28" w:rsidRDefault="00350039"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3.2</w:t>
            </w:r>
            <w:r w:rsidRPr="00782E28">
              <w:rPr>
                <w:rFonts w:ascii="Times New Roman" w:hAnsi="Times New Roman" w:cs="Times New Roman"/>
                <w:sz w:val="24"/>
                <w:szCs w:val="24"/>
              </w:rPr>
              <w:t>.1.1.</w:t>
            </w:r>
            <w:r>
              <w:rPr>
                <w:rFonts w:ascii="Times New Roman" w:hAnsi="Times New Roman" w:cs="Times New Roman"/>
                <w:sz w:val="24"/>
                <w:szCs w:val="24"/>
              </w:rPr>
              <w:t xml:space="preserve"> ТБ на занятиях атлетической гимнастикой, </w:t>
            </w:r>
            <w:r w:rsidRPr="00782E28">
              <w:rPr>
                <w:rFonts w:ascii="Times New Roman" w:hAnsi="Times New Roman" w:cs="Times New Roman"/>
                <w:sz w:val="24"/>
                <w:szCs w:val="24"/>
              </w:rPr>
              <w:t xml:space="preserve"> влияние упражнений на телосложение</w:t>
            </w:r>
            <w:r>
              <w:rPr>
                <w:rFonts w:ascii="Times New Roman" w:hAnsi="Times New Roman" w:cs="Times New Roman"/>
                <w:sz w:val="24"/>
                <w:szCs w:val="24"/>
              </w:rPr>
              <w:t>,</w:t>
            </w:r>
            <w:r w:rsidRPr="00782E28">
              <w:rPr>
                <w:rFonts w:ascii="Times New Roman" w:hAnsi="Times New Roman" w:cs="Times New Roman"/>
                <w:sz w:val="24"/>
                <w:szCs w:val="24"/>
              </w:rPr>
              <w:t xml:space="preserve"> обучение комплексу упражнений с гантелями</w:t>
            </w:r>
            <w:r>
              <w:rPr>
                <w:rFonts w:ascii="Times New Roman" w:hAnsi="Times New Roman" w:cs="Times New Roman"/>
                <w:sz w:val="24"/>
                <w:szCs w:val="24"/>
              </w:rPr>
              <w:t>.</w:t>
            </w:r>
          </w:p>
        </w:tc>
        <w:tc>
          <w:tcPr>
            <w:tcW w:w="1176" w:type="dxa"/>
            <w:tcBorders>
              <w:top w:val="single" w:sz="4" w:space="0" w:color="auto"/>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Pr="00782E28" w:rsidRDefault="00350039"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3.2.</w:t>
            </w:r>
            <w:r w:rsidRPr="00782E28">
              <w:rPr>
                <w:rFonts w:ascii="Times New Roman" w:hAnsi="Times New Roman" w:cs="Times New Roman"/>
                <w:sz w:val="24"/>
                <w:szCs w:val="24"/>
              </w:rPr>
              <w:t>1.2</w:t>
            </w:r>
            <w:r>
              <w:rPr>
                <w:rFonts w:ascii="Times New Roman" w:hAnsi="Times New Roman" w:cs="Times New Roman"/>
                <w:sz w:val="24"/>
                <w:szCs w:val="24"/>
              </w:rPr>
              <w:t xml:space="preserve">. </w:t>
            </w:r>
            <w:r w:rsidRPr="00782E28">
              <w:rPr>
                <w:rFonts w:ascii="Times New Roman" w:hAnsi="Times New Roman" w:cs="Times New Roman"/>
                <w:sz w:val="24"/>
                <w:szCs w:val="24"/>
              </w:rPr>
              <w:t>Обще</w:t>
            </w:r>
            <w:r>
              <w:rPr>
                <w:rFonts w:ascii="Times New Roman" w:hAnsi="Times New Roman" w:cs="Times New Roman"/>
                <w:sz w:val="24"/>
                <w:szCs w:val="24"/>
              </w:rPr>
              <w:t xml:space="preserve"> </w:t>
            </w:r>
            <w:r w:rsidRPr="00782E28">
              <w:rPr>
                <w:rFonts w:ascii="Times New Roman" w:hAnsi="Times New Roman" w:cs="Times New Roman"/>
                <w:sz w:val="24"/>
                <w:szCs w:val="24"/>
              </w:rPr>
              <w:t>развивающие упражнения</w:t>
            </w:r>
            <w:r>
              <w:rPr>
                <w:rFonts w:ascii="Times New Roman" w:hAnsi="Times New Roman" w:cs="Times New Roman"/>
                <w:sz w:val="24"/>
                <w:szCs w:val="24"/>
              </w:rPr>
              <w:t xml:space="preserve">, </w:t>
            </w:r>
            <w:r w:rsidRPr="00782E28">
              <w:rPr>
                <w:rFonts w:ascii="Times New Roman" w:hAnsi="Times New Roman" w:cs="Times New Roman"/>
                <w:sz w:val="24"/>
                <w:szCs w:val="24"/>
              </w:rPr>
              <w:t xml:space="preserve"> комплекс упражнений  с  гантелями</w:t>
            </w:r>
            <w:r>
              <w:rPr>
                <w:rFonts w:ascii="Times New Roman" w:hAnsi="Times New Roman" w:cs="Times New Roman"/>
                <w:sz w:val="24"/>
                <w:szCs w:val="24"/>
              </w:rPr>
              <w:t>,</w:t>
            </w:r>
            <w:r w:rsidRPr="00782E28">
              <w:rPr>
                <w:rFonts w:ascii="Times New Roman" w:hAnsi="Times New Roman" w:cs="Times New Roman"/>
                <w:sz w:val="24"/>
                <w:szCs w:val="24"/>
              </w:rPr>
              <w:t xml:space="preserve"> ознакомление с упражнениями на тренажёрах</w:t>
            </w:r>
            <w:r>
              <w:rPr>
                <w:rFonts w:ascii="Times New Roman" w:hAnsi="Times New Roman" w:cs="Times New Roman"/>
                <w:sz w:val="24"/>
                <w:szCs w:val="24"/>
              </w:rPr>
              <w:t>.</w:t>
            </w:r>
          </w:p>
        </w:tc>
        <w:tc>
          <w:tcPr>
            <w:tcW w:w="1176" w:type="dxa"/>
            <w:tcBorders>
              <w:top w:val="single" w:sz="4" w:space="0" w:color="auto"/>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Pr="00782E28" w:rsidRDefault="00350039"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3.2.</w:t>
            </w:r>
            <w:r w:rsidRPr="00782E28">
              <w:rPr>
                <w:rFonts w:ascii="Times New Roman" w:hAnsi="Times New Roman" w:cs="Times New Roman"/>
                <w:sz w:val="24"/>
                <w:szCs w:val="24"/>
              </w:rPr>
              <w:t>1.3. Обще</w:t>
            </w:r>
            <w:r>
              <w:rPr>
                <w:rFonts w:ascii="Times New Roman" w:hAnsi="Times New Roman" w:cs="Times New Roman"/>
                <w:sz w:val="24"/>
                <w:szCs w:val="24"/>
              </w:rPr>
              <w:t xml:space="preserve"> </w:t>
            </w:r>
            <w:r w:rsidRPr="00782E28">
              <w:rPr>
                <w:rFonts w:ascii="Times New Roman" w:hAnsi="Times New Roman" w:cs="Times New Roman"/>
                <w:sz w:val="24"/>
                <w:szCs w:val="24"/>
              </w:rPr>
              <w:t>развивающие упражнения для укрепления мышц пресса спины</w:t>
            </w:r>
            <w:r>
              <w:rPr>
                <w:rFonts w:ascii="Times New Roman" w:hAnsi="Times New Roman" w:cs="Times New Roman"/>
                <w:sz w:val="24"/>
                <w:szCs w:val="24"/>
              </w:rPr>
              <w:t>,</w:t>
            </w:r>
            <w:r w:rsidRPr="00782E28">
              <w:rPr>
                <w:rFonts w:ascii="Times New Roman" w:hAnsi="Times New Roman" w:cs="Times New Roman"/>
                <w:sz w:val="24"/>
                <w:szCs w:val="24"/>
              </w:rPr>
              <w:t xml:space="preserve"> рук</w:t>
            </w:r>
            <w:r>
              <w:rPr>
                <w:rFonts w:ascii="Times New Roman" w:hAnsi="Times New Roman" w:cs="Times New Roman"/>
                <w:sz w:val="24"/>
                <w:szCs w:val="24"/>
              </w:rPr>
              <w:t>,</w:t>
            </w:r>
            <w:r w:rsidRPr="00782E28">
              <w:rPr>
                <w:rFonts w:ascii="Times New Roman" w:hAnsi="Times New Roman" w:cs="Times New Roman"/>
                <w:sz w:val="24"/>
                <w:szCs w:val="24"/>
              </w:rPr>
              <w:t xml:space="preserve"> упражнения на тренажёрах</w:t>
            </w:r>
            <w:r>
              <w:rPr>
                <w:rFonts w:ascii="Times New Roman" w:hAnsi="Times New Roman" w:cs="Times New Roman"/>
                <w:sz w:val="24"/>
                <w:szCs w:val="24"/>
              </w:rPr>
              <w:t>.</w:t>
            </w:r>
          </w:p>
        </w:tc>
        <w:tc>
          <w:tcPr>
            <w:tcW w:w="1176" w:type="dxa"/>
            <w:tcBorders>
              <w:top w:val="single" w:sz="4" w:space="0" w:color="auto"/>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Pr="00782E28" w:rsidRDefault="00350039"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3.2.</w:t>
            </w:r>
            <w:r w:rsidRPr="00782E28">
              <w:rPr>
                <w:rFonts w:ascii="Times New Roman" w:hAnsi="Times New Roman" w:cs="Times New Roman"/>
                <w:sz w:val="24"/>
                <w:szCs w:val="24"/>
              </w:rPr>
              <w:t xml:space="preserve">1.4. </w:t>
            </w:r>
            <w:r>
              <w:rPr>
                <w:rFonts w:ascii="Times New Roman" w:hAnsi="Times New Roman" w:cs="Times New Roman"/>
                <w:sz w:val="24"/>
                <w:szCs w:val="24"/>
              </w:rPr>
              <w:t>Обще развивающие</w:t>
            </w:r>
            <w:r w:rsidRPr="00782E28">
              <w:rPr>
                <w:rFonts w:ascii="Times New Roman" w:hAnsi="Times New Roman" w:cs="Times New Roman"/>
                <w:sz w:val="24"/>
                <w:szCs w:val="24"/>
              </w:rPr>
              <w:t xml:space="preserve"> упражнения</w:t>
            </w:r>
            <w:r>
              <w:rPr>
                <w:rFonts w:ascii="Times New Roman" w:hAnsi="Times New Roman" w:cs="Times New Roman"/>
                <w:sz w:val="24"/>
                <w:szCs w:val="24"/>
              </w:rPr>
              <w:t>,</w:t>
            </w:r>
            <w:r w:rsidRPr="00782E28">
              <w:rPr>
                <w:rFonts w:ascii="Times New Roman" w:hAnsi="Times New Roman" w:cs="Times New Roman"/>
                <w:sz w:val="24"/>
                <w:szCs w:val="24"/>
              </w:rPr>
              <w:t xml:space="preserve"> комплекс упражнений с гирей 16кг</w:t>
            </w:r>
            <w:r>
              <w:rPr>
                <w:rFonts w:ascii="Times New Roman" w:hAnsi="Times New Roman" w:cs="Times New Roman"/>
                <w:sz w:val="24"/>
                <w:szCs w:val="24"/>
              </w:rPr>
              <w:t>, подтягивание из виса.</w:t>
            </w:r>
          </w:p>
        </w:tc>
        <w:tc>
          <w:tcPr>
            <w:tcW w:w="1176" w:type="dxa"/>
            <w:tcBorders>
              <w:top w:val="single" w:sz="4" w:space="0" w:color="auto"/>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Pr="00782E28" w:rsidRDefault="00350039"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3.2.</w:t>
            </w:r>
            <w:r w:rsidRPr="00782E28">
              <w:rPr>
                <w:rFonts w:ascii="Times New Roman" w:hAnsi="Times New Roman" w:cs="Times New Roman"/>
                <w:sz w:val="24"/>
                <w:szCs w:val="24"/>
              </w:rPr>
              <w:t>1.5.Общеразвивающие упражнения</w:t>
            </w:r>
            <w:r>
              <w:rPr>
                <w:rFonts w:ascii="Times New Roman" w:hAnsi="Times New Roman" w:cs="Times New Roman"/>
                <w:sz w:val="24"/>
                <w:szCs w:val="24"/>
              </w:rPr>
              <w:t>,</w:t>
            </w:r>
            <w:r w:rsidRPr="00782E28">
              <w:rPr>
                <w:rFonts w:ascii="Times New Roman" w:hAnsi="Times New Roman" w:cs="Times New Roman"/>
                <w:sz w:val="24"/>
                <w:szCs w:val="24"/>
              </w:rPr>
              <w:t xml:space="preserve"> комплекс упражнений с гирей 16кг</w:t>
            </w:r>
            <w:r>
              <w:rPr>
                <w:rFonts w:ascii="Times New Roman" w:hAnsi="Times New Roman" w:cs="Times New Roman"/>
                <w:sz w:val="24"/>
                <w:szCs w:val="24"/>
              </w:rPr>
              <w:t>,</w:t>
            </w:r>
            <w:r w:rsidRPr="00782E28">
              <w:rPr>
                <w:rFonts w:ascii="Times New Roman" w:hAnsi="Times New Roman" w:cs="Times New Roman"/>
                <w:sz w:val="24"/>
                <w:szCs w:val="24"/>
              </w:rPr>
              <w:t xml:space="preserve"> упражнения на трен</w:t>
            </w:r>
            <w:r>
              <w:rPr>
                <w:rFonts w:ascii="Times New Roman" w:hAnsi="Times New Roman" w:cs="Times New Roman"/>
                <w:sz w:val="24"/>
                <w:szCs w:val="24"/>
              </w:rPr>
              <w:t xml:space="preserve">ажёрах, подтягивание, поднимание  </w:t>
            </w:r>
            <w:proofErr w:type="gramStart"/>
            <w:r>
              <w:rPr>
                <w:rFonts w:ascii="Times New Roman" w:hAnsi="Times New Roman" w:cs="Times New Roman"/>
                <w:sz w:val="24"/>
                <w:szCs w:val="24"/>
              </w:rPr>
              <w:t>туловища</w:t>
            </w:r>
            <w:proofErr w:type="gramEnd"/>
            <w:r>
              <w:rPr>
                <w:rFonts w:ascii="Times New Roman" w:hAnsi="Times New Roman" w:cs="Times New Roman"/>
                <w:sz w:val="24"/>
                <w:szCs w:val="24"/>
              </w:rPr>
              <w:t xml:space="preserve"> лёжа на спине.</w:t>
            </w:r>
          </w:p>
        </w:tc>
        <w:tc>
          <w:tcPr>
            <w:tcW w:w="1176" w:type="dxa"/>
            <w:tcBorders>
              <w:top w:val="single" w:sz="4" w:space="0" w:color="auto"/>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Default="00350039"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3.2.1.6. Обще развивающие упражнения  на тренажёрах</w:t>
            </w:r>
          </w:p>
        </w:tc>
        <w:tc>
          <w:tcPr>
            <w:tcW w:w="1176" w:type="dxa"/>
            <w:tcBorders>
              <w:top w:val="single" w:sz="4" w:space="0" w:color="auto"/>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Default="00350039"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3.2.1.7. Выполнение учебных норм по атлетической гимнастике, пресс, отжимания</w:t>
            </w:r>
          </w:p>
        </w:tc>
        <w:tc>
          <w:tcPr>
            <w:tcW w:w="1176" w:type="dxa"/>
            <w:tcBorders>
              <w:top w:val="single" w:sz="4" w:space="0" w:color="auto"/>
              <w:left w:val="single" w:sz="4" w:space="0" w:color="auto"/>
              <w:right w:val="single" w:sz="4" w:space="0" w:color="auto"/>
            </w:tcBorders>
          </w:tcPr>
          <w:p w:rsidR="00350039"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Pr="00782E28" w:rsidRDefault="00350039" w:rsidP="00350039">
            <w:pPr>
              <w:shd w:val="clear" w:color="auto" w:fill="FFFFFF"/>
              <w:autoSpaceDE w:val="0"/>
              <w:autoSpaceDN w:val="0"/>
              <w:adjustRightInd w:val="0"/>
              <w:spacing w:after="0" w:line="240" w:lineRule="auto"/>
              <w:rPr>
                <w:rFonts w:ascii="Times New Roman" w:eastAsia="Times New Roman" w:hAnsi="Times New Roman" w:cs="Times New Roman"/>
                <w:sz w:val="24"/>
                <w:szCs w:val="24"/>
              </w:rPr>
            </w:pPr>
            <w:r w:rsidRPr="00782E28">
              <w:rPr>
                <w:rFonts w:ascii="Times New Roman" w:eastAsia="Times New Roman" w:hAnsi="Times New Roman" w:cs="Times New Roman"/>
                <w:sz w:val="24"/>
                <w:szCs w:val="24"/>
              </w:rPr>
              <w:t>1.На каждом занятии планируется решение задачи по разучиванию, закреплению и совершенствованию основных элементов техники выполнения упражнений.</w:t>
            </w:r>
          </w:p>
          <w:p w:rsidR="00350039" w:rsidRPr="00782E28" w:rsidRDefault="00350039" w:rsidP="00350039">
            <w:pPr>
              <w:shd w:val="clear" w:color="auto" w:fill="FFFFFF"/>
              <w:autoSpaceDE w:val="0"/>
              <w:autoSpaceDN w:val="0"/>
              <w:adjustRightInd w:val="0"/>
              <w:spacing w:after="0" w:line="240" w:lineRule="auto"/>
              <w:rPr>
                <w:rFonts w:ascii="Times New Roman" w:eastAsia="Times New Roman" w:hAnsi="Times New Roman" w:cs="Times New Roman"/>
                <w:sz w:val="24"/>
                <w:szCs w:val="24"/>
              </w:rPr>
            </w:pPr>
            <w:r w:rsidRPr="00782E28">
              <w:rPr>
                <w:rFonts w:ascii="Times New Roman" w:eastAsia="Times New Roman" w:hAnsi="Times New Roman" w:cs="Times New Roman"/>
                <w:sz w:val="24"/>
                <w:szCs w:val="24"/>
              </w:rPr>
              <w:t>2.На каждом занятии планируется сообщение теоретических сведений, предусмотренных настоящей программой.</w:t>
            </w:r>
          </w:p>
          <w:p w:rsidR="00350039" w:rsidRPr="00782E28" w:rsidRDefault="00350039" w:rsidP="00350039">
            <w:pPr>
              <w:shd w:val="clear" w:color="auto" w:fill="FFFFFF"/>
              <w:autoSpaceDE w:val="0"/>
              <w:autoSpaceDN w:val="0"/>
              <w:adjustRightInd w:val="0"/>
              <w:spacing w:after="0" w:line="240" w:lineRule="auto"/>
              <w:rPr>
                <w:rFonts w:ascii="Times New Roman" w:eastAsia="Times New Roman" w:hAnsi="Times New Roman" w:cs="Times New Roman"/>
                <w:sz w:val="24"/>
                <w:szCs w:val="24"/>
              </w:rPr>
            </w:pPr>
            <w:r w:rsidRPr="00782E28">
              <w:rPr>
                <w:rFonts w:ascii="Times New Roman" w:eastAsia="Times New Roman" w:hAnsi="Times New Roman" w:cs="Times New Roman"/>
                <w:sz w:val="24"/>
                <w:szCs w:val="24"/>
              </w:rPr>
              <w:t xml:space="preserve">3.На каждом занятии планируется решение задач по сопряжённому воспитанию двигательных качеств и способностей через выполнение комплексов атлетической гимнастики с направленным </w:t>
            </w:r>
            <w:r w:rsidRPr="00782E28">
              <w:rPr>
                <w:rFonts w:ascii="Times New Roman" w:eastAsia="Times New Roman" w:hAnsi="Times New Roman" w:cs="Times New Roman"/>
                <w:sz w:val="24"/>
                <w:szCs w:val="24"/>
              </w:rPr>
              <w:lastRenderedPageBreak/>
              <w:t>влиянием на развитие определённых мышечных групп.</w:t>
            </w:r>
          </w:p>
          <w:p w:rsidR="00350039" w:rsidRPr="00782E28" w:rsidRDefault="00350039" w:rsidP="00350039">
            <w:pPr>
              <w:shd w:val="clear" w:color="auto" w:fill="FFFFFF"/>
              <w:autoSpaceDE w:val="0"/>
              <w:autoSpaceDN w:val="0"/>
              <w:adjustRightInd w:val="0"/>
              <w:spacing w:after="0" w:line="240" w:lineRule="auto"/>
              <w:rPr>
                <w:rFonts w:ascii="Times New Roman" w:eastAsia="Times New Roman" w:hAnsi="Times New Roman" w:cs="Times New Roman"/>
                <w:sz w:val="24"/>
                <w:szCs w:val="24"/>
              </w:rPr>
            </w:pPr>
            <w:r w:rsidRPr="00782E28">
              <w:rPr>
                <w:rFonts w:ascii="Times New Roman" w:eastAsia="Times New Roman" w:hAnsi="Times New Roman" w:cs="Times New Roman"/>
                <w:sz w:val="24"/>
                <w:szCs w:val="24"/>
              </w:rPr>
              <w:t>- воспитание силовых способностей</w:t>
            </w:r>
          </w:p>
          <w:p w:rsidR="00350039" w:rsidRPr="00782E28" w:rsidRDefault="00350039" w:rsidP="00350039">
            <w:pPr>
              <w:shd w:val="clear" w:color="auto" w:fill="FFFFFF"/>
              <w:autoSpaceDE w:val="0"/>
              <w:autoSpaceDN w:val="0"/>
              <w:adjustRightInd w:val="0"/>
              <w:spacing w:after="0" w:line="240" w:lineRule="auto"/>
              <w:rPr>
                <w:rFonts w:ascii="Times New Roman" w:eastAsia="Times New Roman" w:hAnsi="Times New Roman" w:cs="Times New Roman"/>
                <w:sz w:val="24"/>
                <w:szCs w:val="24"/>
              </w:rPr>
            </w:pPr>
            <w:r w:rsidRPr="00782E28">
              <w:rPr>
                <w:rFonts w:ascii="Times New Roman" w:eastAsia="Times New Roman" w:hAnsi="Times New Roman" w:cs="Times New Roman"/>
                <w:sz w:val="24"/>
                <w:szCs w:val="24"/>
              </w:rPr>
              <w:t>- воспитание силовой выносливости</w:t>
            </w:r>
          </w:p>
          <w:p w:rsidR="00350039" w:rsidRPr="00782E28" w:rsidRDefault="00350039" w:rsidP="00350039">
            <w:pPr>
              <w:shd w:val="clear" w:color="auto" w:fill="FFFFFF"/>
              <w:autoSpaceDE w:val="0"/>
              <w:autoSpaceDN w:val="0"/>
              <w:adjustRightInd w:val="0"/>
              <w:spacing w:after="0" w:line="240" w:lineRule="auto"/>
              <w:rPr>
                <w:rFonts w:ascii="Times New Roman" w:eastAsia="Times New Roman" w:hAnsi="Times New Roman" w:cs="Times New Roman"/>
                <w:sz w:val="24"/>
                <w:szCs w:val="24"/>
              </w:rPr>
            </w:pPr>
            <w:r w:rsidRPr="00782E28">
              <w:rPr>
                <w:rFonts w:ascii="Times New Roman" w:eastAsia="Times New Roman" w:hAnsi="Times New Roman" w:cs="Times New Roman"/>
                <w:sz w:val="24"/>
                <w:szCs w:val="24"/>
              </w:rPr>
              <w:t>- воспитание скоростно-силовых способностей  в процессе занятий атлетической гимнастикой.</w:t>
            </w:r>
          </w:p>
          <w:p w:rsidR="00350039" w:rsidRPr="00782E28" w:rsidRDefault="00350039" w:rsidP="00350039">
            <w:pPr>
              <w:shd w:val="clear" w:color="auto" w:fill="FFFFFF"/>
              <w:autoSpaceDE w:val="0"/>
              <w:autoSpaceDN w:val="0"/>
              <w:adjustRightInd w:val="0"/>
              <w:spacing w:after="0" w:line="240" w:lineRule="auto"/>
              <w:rPr>
                <w:rFonts w:ascii="Times New Roman" w:eastAsia="Times New Roman" w:hAnsi="Times New Roman" w:cs="Times New Roman"/>
                <w:sz w:val="24"/>
                <w:szCs w:val="24"/>
              </w:rPr>
            </w:pPr>
            <w:r w:rsidRPr="00782E28">
              <w:rPr>
                <w:rFonts w:ascii="Times New Roman" w:eastAsia="Times New Roman" w:hAnsi="Times New Roman" w:cs="Times New Roman"/>
                <w:sz w:val="24"/>
                <w:szCs w:val="24"/>
              </w:rPr>
              <w:t>4. Каждым студентом обязательно проводится самостоятельная разработка содержания и проведение занятия или фрагмента занятия по изучаемому виду гимнастики.</w:t>
            </w:r>
          </w:p>
          <w:p w:rsidR="00350039" w:rsidRPr="00782E28" w:rsidRDefault="00350039" w:rsidP="00350039">
            <w:pPr>
              <w:shd w:val="clear" w:color="auto" w:fill="FFFFFF"/>
              <w:autoSpaceDE w:val="0"/>
              <w:autoSpaceDN w:val="0"/>
              <w:adjustRightInd w:val="0"/>
              <w:spacing w:after="0" w:line="240" w:lineRule="auto"/>
              <w:rPr>
                <w:rFonts w:ascii="Times New Roman" w:eastAsia="Times New Roman" w:hAnsi="Times New Roman" w:cs="Times New Roman"/>
                <w:sz w:val="24"/>
                <w:szCs w:val="24"/>
              </w:rPr>
            </w:pPr>
          </w:p>
        </w:tc>
        <w:tc>
          <w:tcPr>
            <w:tcW w:w="1176" w:type="dxa"/>
            <w:tcBorders>
              <w:top w:val="single" w:sz="4" w:space="0" w:color="auto"/>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tc>
        <w:tc>
          <w:tcPr>
            <w:tcW w:w="1323" w:type="dxa"/>
            <w:vMerge/>
            <w:tcBorders>
              <w:left w:val="single" w:sz="4" w:space="0" w:color="auto"/>
              <w:right w:val="single" w:sz="4" w:space="0" w:color="auto"/>
            </w:tcBorders>
            <w:shd w:val="clear" w:color="auto" w:fill="BFBFBF"/>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Pr="00702CAB" w:rsidRDefault="00350039" w:rsidP="00350039">
            <w:pPr>
              <w:shd w:val="clear" w:color="auto" w:fill="FFFFFF"/>
              <w:autoSpaceDE w:val="0"/>
              <w:autoSpaceDN w:val="0"/>
              <w:adjustRightInd w:val="0"/>
              <w:spacing w:after="0" w:line="240" w:lineRule="auto"/>
              <w:rPr>
                <w:rFonts w:ascii="Times New Roman" w:eastAsia="Times New Roman" w:hAnsi="Times New Roman" w:cs="Times New Roman"/>
                <w:b/>
                <w:sz w:val="24"/>
                <w:szCs w:val="24"/>
              </w:rPr>
            </w:pPr>
            <w:r w:rsidRPr="00702CAB">
              <w:rPr>
                <w:rFonts w:ascii="Times New Roman" w:eastAsia="Times New Roman" w:hAnsi="Times New Roman" w:cs="Times New Roman"/>
                <w:b/>
                <w:sz w:val="24"/>
                <w:szCs w:val="24"/>
              </w:rPr>
              <w:t xml:space="preserve">Внеаудиторная самостоятельная работа </w:t>
            </w:r>
            <w:proofErr w:type="gramStart"/>
            <w:r w:rsidRPr="00702CAB">
              <w:rPr>
                <w:rFonts w:ascii="Times New Roman" w:eastAsia="Times New Roman" w:hAnsi="Times New Roman" w:cs="Times New Roman"/>
                <w:b/>
                <w:sz w:val="24"/>
                <w:szCs w:val="24"/>
              </w:rPr>
              <w:t>обучающихся</w:t>
            </w:r>
            <w:proofErr w:type="gramEnd"/>
          </w:p>
        </w:tc>
        <w:tc>
          <w:tcPr>
            <w:tcW w:w="1176" w:type="dxa"/>
            <w:tcBorders>
              <w:top w:val="single" w:sz="4" w:space="0" w:color="auto"/>
              <w:left w:val="single" w:sz="4" w:space="0" w:color="auto"/>
              <w:right w:val="single" w:sz="4" w:space="0" w:color="auto"/>
            </w:tcBorders>
          </w:tcPr>
          <w:p w:rsidR="00350039" w:rsidRPr="00702CAB"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p>
        </w:tc>
        <w:tc>
          <w:tcPr>
            <w:tcW w:w="1323" w:type="dxa"/>
            <w:vMerge/>
            <w:tcBorders>
              <w:left w:val="single" w:sz="4" w:space="0" w:color="auto"/>
              <w:right w:val="single" w:sz="4" w:space="0" w:color="auto"/>
            </w:tcBorders>
            <w:shd w:val="clear" w:color="auto" w:fill="BFBFBF"/>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Pr="00702CAB" w:rsidRDefault="00350039" w:rsidP="00350039">
            <w:pPr>
              <w:shd w:val="clear" w:color="auto" w:fill="FFFFFF"/>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3.2.1.1. Комплекс упражнений с гантелями</w:t>
            </w:r>
          </w:p>
        </w:tc>
        <w:tc>
          <w:tcPr>
            <w:tcW w:w="1176" w:type="dxa"/>
            <w:tcBorders>
              <w:top w:val="single" w:sz="4" w:space="0" w:color="auto"/>
              <w:left w:val="single" w:sz="4" w:space="0" w:color="auto"/>
              <w:right w:val="single" w:sz="4" w:space="0" w:color="auto"/>
            </w:tcBorders>
          </w:tcPr>
          <w:p w:rsidR="00350039" w:rsidRPr="00702CAB"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Default="00350039" w:rsidP="00350039">
            <w:pPr>
              <w:shd w:val="clear" w:color="auto" w:fill="FFFFFF"/>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3.2.1.2. Комплекс упражнений с гантелями</w:t>
            </w:r>
          </w:p>
        </w:tc>
        <w:tc>
          <w:tcPr>
            <w:tcW w:w="1176" w:type="dxa"/>
            <w:tcBorders>
              <w:top w:val="single" w:sz="4" w:space="0" w:color="auto"/>
              <w:left w:val="single" w:sz="4" w:space="0" w:color="auto"/>
              <w:right w:val="single" w:sz="4" w:space="0" w:color="auto"/>
            </w:tcBorders>
          </w:tcPr>
          <w:p w:rsidR="00350039" w:rsidRPr="00702CAB"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Default="00350039" w:rsidP="00350039">
            <w:pPr>
              <w:shd w:val="clear" w:color="auto" w:fill="FFFFFF"/>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3.2.1.3. Комплекс упражнений с гантелями</w:t>
            </w:r>
          </w:p>
        </w:tc>
        <w:tc>
          <w:tcPr>
            <w:tcW w:w="1176" w:type="dxa"/>
            <w:tcBorders>
              <w:top w:val="single" w:sz="4" w:space="0" w:color="auto"/>
              <w:left w:val="single" w:sz="4" w:space="0" w:color="auto"/>
              <w:right w:val="single" w:sz="4" w:space="0" w:color="auto"/>
            </w:tcBorders>
          </w:tcPr>
          <w:p w:rsidR="00350039" w:rsidRPr="00702CAB"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Pr="00782E28" w:rsidRDefault="00350039" w:rsidP="00350039">
            <w:pPr>
              <w:shd w:val="clear" w:color="auto" w:fill="FFFFFF"/>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3.2.1.4. Комплекс упражнений с гантелями</w:t>
            </w:r>
          </w:p>
        </w:tc>
        <w:tc>
          <w:tcPr>
            <w:tcW w:w="1176" w:type="dxa"/>
            <w:tcBorders>
              <w:top w:val="single" w:sz="4" w:space="0" w:color="auto"/>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Pr="00782E28" w:rsidRDefault="00350039" w:rsidP="00350039">
            <w:pPr>
              <w:shd w:val="clear" w:color="auto" w:fill="FFFFFF"/>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3.2.1.5. Комплекс упражнений с гантелями</w:t>
            </w:r>
          </w:p>
        </w:tc>
        <w:tc>
          <w:tcPr>
            <w:tcW w:w="1176" w:type="dxa"/>
            <w:tcBorders>
              <w:top w:val="single" w:sz="4" w:space="0" w:color="auto"/>
              <w:left w:val="single" w:sz="4" w:space="0" w:color="auto"/>
              <w:right w:val="single" w:sz="4" w:space="0" w:color="auto"/>
            </w:tcBorders>
          </w:tcPr>
          <w:p w:rsidR="00350039"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Pr="00782E28" w:rsidRDefault="00350039" w:rsidP="00350039">
            <w:pPr>
              <w:shd w:val="clear" w:color="auto" w:fill="FFFFFF"/>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3.2.1.6. Комплекс упражнений с гантелями</w:t>
            </w:r>
          </w:p>
        </w:tc>
        <w:tc>
          <w:tcPr>
            <w:tcW w:w="1176" w:type="dxa"/>
            <w:tcBorders>
              <w:top w:val="single" w:sz="4" w:space="0" w:color="auto"/>
              <w:left w:val="single" w:sz="4" w:space="0" w:color="auto"/>
              <w:right w:val="single" w:sz="4" w:space="0" w:color="auto"/>
            </w:tcBorders>
          </w:tcPr>
          <w:p w:rsidR="00350039"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350039" w:rsidRPr="00782E28" w:rsidTr="00350039">
        <w:trPr>
          <w:trHeight w:val="20"/>
          <w:jc w:val="center"/>
        </w:trPr>
        <w:tc>
          <w:tcPr>
            <w:tcW w:w="2793" w:type="dxa"/>
            <w:vMerge/>
            <w:tcBorders>
              <w:left w:val="single" w:sz="4" w:space="0" w:color="auto"/>
              <w:right w:val="single" w:sz="4" w:space="0" w:color="auto"/>
            </w:tcBorders>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350039" w:rsidRPr="00782E28" w:rsidRDefault="00350039" w:rsidP="00350039">
            <w:pPr>
              <w:shd w:val="clear" w:color="auto" w:fill="FFFFFF"/>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3.2.1.7. Комплекс упражнений с гантелями</w:t>
            </w:r>
          </w:p>
        </w:tc>
        <w:tc>
          <w:tcPr>
            <w:tcW w:w="1176" w:type="dxa"/>
            <w:tcBorders>
              <w:top w:val="single" w:sz="4" w:space="0" w:color="auto"/>
              <w:left w:val="single" w:sz="4" w:space="0" w:color="auto"/>
              <w:right w:val="single" w:sz="4" w:space="0" w:color="auto"/>
            </w:tcBorders>
          </w:tcPr>
          <w:p w:rsidR="00350039"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350039" w:rsidRPr="00782E28" w:rsidRDefault="00350039"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val="restart"/>
            <w:tcBorders>
              <w:top w:val="single" w:sz="4" w:space="0" w:color="auto"/>
              <w:left w:val="single" w:sz="4" w:space="0" w:color="auto"/>
              <w:right w:val="single" w:sz="4" w:space="0" w:color="auto"/>
            </w:tcBorders>
          </w:tcPr>
          <w:p w:rsidR="006D3115" w:rsidRPr="00782E28" w:rsidRDefault="006D3115" w:rsidP="0035003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Тема 3.3</w:t>
            </w:r>
            <w:r w:rsidRPr="00782E28">
              <w:rPr>
                <w:rFonts w:ascii="Times New Roman" w:eastAsia="Times New Roman" w:hAnsi="Times New Roman" w:cs="Times New Roman"/>
                <w:b/>
                <w:sz w:val="24"/>
                <w:szCs w:val="24"/>
              </w:rPr>
              <w:t>.</w:t>
            </w:r>
          </w:p>
          <w:p w:rsidR="006D3115" w:rsidRPr="00782E28" w:rsidRDefault="006D3115" w:rsidP="00350039">
            <w:pPr>
              <w:spacing w:after="0" w:line="240" w:lineRule="auto"/>
              <w:jc w:val="center"/>
              <w:rPr>
                <w:rFonts w:ascii="Times New Roman" w:eastAsia="Times New Roman" w:hAnsi="Times New Roman" w:cs="Times New Roman"/>
                <w:b/>
                <w:sz w:val="24"/>
                <w:szCs w:val="24"/>
              </w:rPr>
            </w:pPr>
            <w:r w:rsidRPr="00782E28">
              <w:rPr>
                <w:rFonts w:ascii="Times New Roman" w:eastAsia="Times New Roman" w:hAnsi="Times New Roman" w:cs="Times New Roman"/>
                <w:b/>
                <w:sz w:val="24"/>
                <w:szCs w:val="24"/>
              </w:rPr>
              <w:t>Лёгкая атлетика</w:t>
            </w:r>
          </w:p>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Pr="00782E28" w:rsidRDefault="006D3115" w:rsidP="00350039">
            <w:pPr>
              <w:shd w:val="clear" w:color="auto" w:fill="FFFFFF"/>
              <w:autoSpaceDE w:val="0"/>
              <w:autoSpaceDN w:val="0"/>
              <w:adjustRightInd w:val="0"/>
              <w:spacing w:after="0" w:line="240" w:lineRule="auto"/>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Содержание учебного материала</w:t>
            </w:r>
          </w:p>
        </w:tc>
        <w:tc>
          <w:tcPr>
            <w:tcW w:w="1176" w:type="dxa"/>
            <w:tcBorders>
              <w:top w:val="single" w:sz="4" w:space="0" w:color="auto"/>
              <w:left w:val="single" w:sz="4" w:space="0" w:color="auto"/>
              <w:right w:val="single" w:sz="4" w:space="0" w:color="auto"/>
            </w:tcBorders>
          </w:tcPr>
          <w:p w:rsidR="006D3115" w:rsidRPr="00A643CC"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7</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spacing w:after="0" w:line="240" w:lineRule="auto"/>
              <w:jc w:val="center"/>
              <w:rPr>
                <w:rFonts w:ascii="Times New Roman" w:eastAsia="Times New Roman" w:hAnsi="Times New Roman" w:cs="Times New Roman"/>
                <w:b/>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3.3</w:t>
            </w:r>
            <w:r w:rsidRPr="00782E28">
              <w:rPr>
                <w:rFonts w:ascii="Times New Roman" w:eastAsia="Times New Roman" w:hAnsi="Times New Roman" w:cs="Times New Roman"/>
                <w:sz w:val="24"/>
                <w:szCs w:val="24"/>
              </w:rPr>
              <w:t xml:space="preserve">.1. Техника бега на короткие, средние и длинные дистанции, бега по прямой и виражу, на стадионе и пересечённой местности, Эстафетный бег. Техника спортивной ходьбы. </w:t>
            </w:r>
            <w:r w:rsidRPr="00782E28">
              <w:rPr>
                <w:rFonts w:ascii="Times New Roman" w:eastAsia="Times New Roman" w:hAnsi="Times New Roman" w:cs="Times New Roman"/>
                <w:bCs/>
                <w:sz w:val="24"/>
                <w:szCs w:val="24"/>
              </w:rPr>
              <w:t>Прыжки в длину</w:t>
            </w:r>
            <w:r>
              <w:rPr>
                <w:rFonts w:ascii="Times New Roman" w:eastAsia="Times New Roman" w:hAnsi="Times New Roman" w:cs="Times New Roman"/>
                <w:bCs/>
                <w:sz w:val="24"/>
                <w:szCs w:val="24"/>
              </w:rPr>
              <w:t xml:space="preserve"> </w:t>
            </w:r>
            <w:r w:rsidRPr="00782E28">
              <w:rPr>
                <w:rFonts w:ascii="Times New Roman" w:eastAsia="Times New Roman" w:hAnsi="Times New Roman" w:cs="Times New Roman"/>
                <w:bCs/>
                <w:sz w:val="24"/>
                <w:szCs w:val="24"/>
              </w:rPr>
              <w:t xml:space="preserve"> с места</w:t>
            </w:r>
            <w:r>
              <w:rPr>
                <w:rFonts w:ascii="Times New Roman" w:eastAsia="Times New Roman" w:hAnsi="Times New Roman" w:cs="Times New Roman"/>
                <w:bCs/>
                <w:sz w:val="24"/>
                <w:szCs w:val="24"/>
              </w:rPr>
              <w:t>,</w:t>
            </w:r>
            <w:r w:rsidRPr="00782E28">
              <w:rPr>
                <w:rFonts w:ascii="Times New Roman" w:eastAsia="Times New Roman" w:hAnsi="Times New Roman" w:cs="Times New Roman"/>
                <w:bCs/>
                <w:sz w:val="24"/>
                <w:szCs w:val="24"/>
              </w:rPr>
              <w:t xml:space="preserve"> разбега согнув ноги. Метание гранаты 500</w:t>
            </w:r>
            <w:r>
              <w:rPr>
                <w:rFonts w:ascii="Times New Roman" w:eastAsia="Times New Roman" w:hAnsi="Times New Roman" w:cs="Times New Roman"/>
                <w:bCs/>
                <w:sz w:val="24"/>
                <w:szCs w:val="24"/>
              </w:rPr>
              <w:t xml:space="preserve"> </w:t>
            </w:r>
            <w:proofErr w:type="spellStart"/>
            <w:r w:rsidRPr="00782E28">
              <w:rPr>
                <w:rFonts w:ascii="Times New Roman" w:eastAsia="Times New Roman" w:hAnsi="Times New Roman" w:cs="Times New Roman"/>
                <w:bCs/>
                <w:sz w:val="24"/>
                <w:szCs w:val="24"/>
              </w:rPr>
              <w:t>гр</w:t>
            </w:r>
            <w:proofErr w:type="spellEnd"/>
            <w:r>
              <w:rPr>
                <w:rFonts w:ascii="Times New Roman" w:eastAsia="Times New Roman" w:hAnsi="Times New Roman" w:cs="Times New Roman"/>
                <w:bCs/>
                <w:sz w:val="24"/>
                <w:szCs w:val="24"/>
              </w:rPr>
              <w:t xml:space="preserve"> </w:t>
            </w:r>
            <w:r w:rsidRPr="00782E28">
              <w:rPr>
                <w:rFonts w:ascii="Times New Roman" w:eastAsia="Times New Roman" w:hAnsi="Times New Roman" w:cs="Times New Roman"/>
                <w:bCs/>
                <w:sz w:val="24"/>
                <w:szCs w:val="24"/>
              </w:rPr>
              <w:t>(д), 700</w:t>
            </w:r>
            <w:r>
              <w:rPr>
                <w:rFonts w:ascii="Times New Roman" w:eastAsia="Times New Roman" w:hAnsi="Times New Roman" w:cs="Times New Roman"/>
                <w:bCs/>
                <w:sz w:val="24"/>
                <w:szCs w:val="24"/>
              </w:rPr>
              <w:t xml:space="preserve"> </w:t>
            </w:r>
            <w:proofErr w:type="spellStart"/>
            <w:r w:rsidRPr="00782E28">
              <w:rPr>
                <w:rFonts w:ascii="Times New Roman" w:eastAsia="Times New Roman" w:hAnsi="Times New Roman" w:cs="Times New Roman"/>
                <w:bCs/>
                <w:sz w:val="24"/>
                <w:szCs w:val="24"/>
              </w:rPr>
              <w:t>гр</w:t>
            </w:r>
            <w:proofErr w:type="spellEnd"/>
            <w:r w:rsidRPr="00782E28">
              <w:rPr>
                <w:rFonts w:ascii="Times New Roman" w:eastAsia="Times New Roman" w:hAnsi="Times New Roman" w:cs="Times New Roman"/>
                <w:bCs/>
                <w:sz w:val="24"/>
                <w:szCs w:val="24"/>
              </w:rPr>
              <w:t xml:space="preserve"> (ю), Кросс 2000м</w:t>
            </w:r>
            <w:r>
              <w:rPr>
                <w:rFonts w:ascii="Times New Roman" w:eastAsia="Times New Roman" w:hAnsi="Times New Roman" w:cs="Times New Roman"/>
                <w:bCs/>
                <w:sz w:val="24"/>
                <w:szCs w:val="24"/>
              </w:rPr>
              <w:t xml:space="preserve"> </w:t>
            </w:r>
            <w:r w:rsidRPr="00782E28">
              <w:rPr>
                <w:rFonts w:ascii="Times New Roman" w:eastAsia="Times New Roman" w:hAnsi="Times New Roman" w:cs="Times New Roman"/>
                <w:bCs/>
                <w:sz w:val="24"/>
                <w:szCs w:val="24"/>
              </w:rPr>
              <w:t>(д), 3000м</w:t>
            </w:r>
            <w:r>
              <w:rPr>
                <w:rFonts w:ascii="Times New Roman" w:eastAsia="Times New Roman" w:hAnsi="Times New Roman" w:cs="Times New Roman"/>
                <w:bCs/>
                <w:sz w:val="24"/>
                <w:szCs w:val="24"/>
              </w:rPr>
              <w:t xml:space="preserve"> </w:t>
            </w:r>
            <w:r w:rsidRPr="00782E28">
              <w:rPr>
                <w:rFonts w:ascii="Times New Roman" w:eastAsia="Times New Roman" w:hAnsi="Times New Roman" w:cs="Times New Roman"/>
                <w:bCs/>
                <w:sz w:val="24"/>
                <w:szCs w:val="24"/>
              </w:rPr>
              <w:t>(ю)</w:t>
            </w:r>
          </w:p>
        </w:tc>
        <w:tc>
          <w:tcPr>
            <w:tcW w:w="1176" w:type="dxa"/>
            <w:tcBorders>
              <w:top w:val="single" w:sz="4" w:space="0" w:color="auto"/>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c>
          <w:tcPr>
            <w:tcW w:w="1323" w:type="dxa"/>
            <w:tcBorders>
              <w:left w:val="single" w:sz="4" w:space="0" w:color="auto"/>
              <w:bottom w:val="single" w:sz="4" w:space="0" w:color="auto"/>
              <w:right w:val="single" w:sz="4" w:space="0" w:color="auto"/>
            </w:tcBorders>
            <w:shd w:val="clear" w:color="auto" w:fill="auto"/>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Pr="00782E28" w:rsidRDefault="006D3115" w:rsidP="00350039">
            <w:pPr>
              <w:spacing w:after="0" w:line="240" w:lineRule="auto"/>
              <w:rPr>
                <w:rFonts w:ascii="Times New Roman" w:eastAsia="Times New Roman" w:hAnsi="Times New Roman" w:cs="Times New Roman"/>
                <w:b/>
                <w:sz w:val="24"/>
                <w:szCs w:val="24"/>
              </w:rPr>
            </w:pPr>
            <w:r w:rsidRPr="00782E28">
              <w:rPr>
                <w:rFonts w:ascii="Times New Roman" w:eastAsia="Times New Roman" w:hAnsi="Times New Roman" w:cs="Times New Roman"/>
                <w:b/>
                <w:sz w:val="24"/>
                <w:szCs w:val="24"/>
              </w:rPr>
              <w:t>Практические занятия</w:t>
            </w:r>
          </w:p>
        </w:tc>
        <w:tc>
          <w:tcPr>
            <w:tcW w:w="1176" w:type="dxa"/>
            <w:tcBorders>
              <w:top w:val="single" w:sz="4" w:space="0" w:color="auto"/>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w:t>
            </w:r>
          </w:p>
        </w:tc>
        <w:tc>
          <w:tcPr>
            <w:tcW w:w="1323" w:type="dxa"/>
            <w:vMerge w:val="restart"/>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Pr="00782E28" w:rsidRDefault="006D3115"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3.3</w:t>
            </w:r>
            <w:r w:rsidRPr="00782E28">
              <w:rPr>
                <w:rFonts w:ascii="Times New Roman" w:hAnsi="Times New Roman" w:cs="Times New Roman"/>
                <w:sz w:val="24"/>
                <w:szCs w:val="24"/>
              </w:rPr>
              <w:t>.1.1.ТБ на уроках по лёгкой ат</w:t>
            </w:r>
            <w:r>
              <w:rPr>
                <w:rFonts w:ascii="Times New Roman" w:hAnsi="Times New Roman" w:cs="Times New Roman"/>
                <w:sz w:val="24"/>
                <w:szCs w:val="24"/>
              </w:rPr>
              <w:t>летике совершенствование технике</w:t>
            </w:r>
            <w:r w:rsidRPr="00782E28">
              <w:rPr>
                <w:rFonts w:ascii="Times New Roman" w:hAnsi="Times New Roman" w:cs="Times New Roman"/>
                <w:sz w:val="24"/>
                <w:szCs w:val="24"/>
              </w:rPr>
              <w:t xml:space="preserve"> бега  на короткие дистанции 30-60-100м</w:t>
            </w:r>
            <w:r>
              <w:rPr>
                <w:rFonts w:ascii="Times New Roman" w:hAnsi="Times New Roman" w:cs="Times New Roman"/>
                <w:sz w:val="24"/>
                <w:szCs w:val="24"/>
              </w:rPr>
              <w:t>,</w:t>
            </w:r>
            <w:r w:rsidRPr="00782E28">
              <w:rPr>
                <w:rFonts w:ascii="Times New Roman" w:hAnsi="Times New Roman" w:cs="Times New Roman"/>
                <w:sz w:val="24"/>
                <w:szCs w:val="24"/>
              </w:rPr>
              <w:t xml:space="preserve"> прыжк</w:t>
            </w:r>
            <w:r>
              <w:rPr>
                <w:rFonts w:ascii="Times New Roman" w:hAnsi="Times New Roman" w:cs="Times New Roman"/>
                <w:sz w:val="24"/>
                <w:szCs w:val="24"/>
              </w:rPr>
              <w:t>овые упражнения</w:t>
            </w:r>
          </w:p>
        </w:tc>
        <w:tc>
          <w:tcPr>
            <w:tcW w:w="1176" w:type="dxa"/>
            <w:tcBorders>
              <w:top w:val="single" w:sz="4" w:space="0" w:color="auto"/>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Pr="00782E28" w:rsidRDefault="006D3115"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3.3</w:t>
            </w:r>
            <w:r w:rsidRPr="00782E28">
              <w:rPr>
                <w:rFonts w:ascii="Times New Roman" w:hAnsi="Times New Roman" w:cs="Times New Roman"/>
                <w:sz w:val="24"/>
                <w:szCs w:val="24"/>
              </w:rPr>
              <w:t>.1.2.Совершенствование технике бега на средние дистанции 500м</w:t>
            </w:r>
            <w:r>
              <w:rPr>
                <w:rFonts w:ascii="Times New Roman" w:hAnsi="Times New Roman" w:cs="Times New Roman"/>
                <w:sz w:val="24"/>
                <w:szCs w:val="24"/>
              </w:rPr>
              <w:t>,</w:t>
            </w:r>
            <w:r w:rsidRPr="00782E28">
              <w:rPr>
                <w:rFonts w:ascii="Times New Roman" w:hAnsi="Times New Roman" w:cs="Times New Roman"/>
                <w:sz w:val="24"/>
                <w:szCs w:val="24"/>
              </w:rPr>
              <w:t xml:space="preserve"> прыжки в длину с  места, с разбега</w:t>
            </w:r>
            <w:r>
              <w:rPr>
                <w:rFonts w:ascii="Times New Roman" w:hAnsi="Times New Roman" w:cs="Times New Roman"/>
                <w:sz w:val="24"/>
                <w:szCs w:val="24"/>
              </w:rPr>
              <w:t>.</w:t>
            </w:r>
          </w:p>
        </w:tc>
        <w:tc>
          <w:tcPr>
            <w:tcW w:w="1176" w:type="dxa"/>
            <w:tcBorders>
              <w:top w:val="single" w:sz="4" w:space="0" w:color="auto"/>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Pr="00782E28" w:rsidRDefault="006D3115"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3.3</w:t>
            </w:r>
            <w:r w:rsidRPr="00782E28">
              <w:rPr>
                <w:rFonts w:ascii="Times New Roman" w:hAnsi="Times New Roman" w:cs="Times New Roman"/>
                <w:sz w:val="24"/>
                <w:szCs w:val="24"/>
              </w:rPr>
              <w:t>.1.3.Совершенствование техники бега на средние дистанции 1000м</w:t>
            </w:r>
            <w:r>
              <w:rPr>
                <w:rFonts w:ascii="Times New Roman" w:hAnsi="Times New Roman" w:cs="Times New Roman"/>
                <w:sz w:val="24"/>
                <w:szCs w:val="24"/>
              </w:rPr>
              <w:t>, метание теннисного мяча</w:t>
            </w:r>
          </w:p>
        </w:tc>
        <w:tc>
          <w:tcPr>
            <w:tcW w:w="1176" w:type="dxa"/>
            <w:tcBorders>
              <w:top w:val="single" w:sz="4" w:space="0" w:color="auto"/>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Pr="00782E28" w:rsidRDefault="006D3115"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3.3</w:t>
            </w:r>
            <w:r w:rsidRPr="00782E28">
              <w:rPr>
                <w:rFonts w:ascii="Times New Roman" w:hAnsi="Times New Roman" w:cs="Times New Roman"/>
                <w:sz w:val="24"/>
                <w:szCs w:val="24"/>
              </w:rPr>
              <w:t>.1.4.Совершенс</w:t>
            </w:r>
            <w:r>
              <w:rPr>
                <w:rFonts w:ascii="Times New Roman" w:hAnsi="Times New Roman" w:cs="Times New Roman"/>
                <w:sz w:val="24"/>
                <w:szCs w:val="24"/>
              </w:rPr>
              <w:t>твование техники метания</w:t>
            </w:r>
            <w:r w:rsidRPr="00782E28">
              <w:rPr>
                <w:rFonts w:ascii="Times New Roman" w:hAnsi="Times New Roman" w:cs="Times New Roman"/>
                <w:sz w:val="24"/>
                <w:szCs w:val="24"/>
              </w:rPr>
              <w:t xml:space="preserve"> гранаты</w:t>
            </w:r>
            <w:r>
              <w:rPr>
                <w:rFonts w:ascii="Times New Roman" w:hAnsi="Times New Roman" w:cs="Times New Roman"/>
                <w:sz w:val="24"/>
                <w:szCs w:val="24"/>
              </w:rPr>
              <w:t xml:space="preserve">, прыжковые упражнения, бег 1000 </w:t>
            </w:r>
            <w:proofErr w:type="gramStart"/>
            <w:r>
              <w:rPr>
                <w:rFonts w:ascii="Times New Roman" w:hAnsi="Times New Roman" w:cs="Times New Roman"/>
                <w:sz w:val="24"/>
                <w:szCs w:val="24"/>
              </w:rPr>
              <w:t>м  б</w:t>
            </w:r>
            <w:proofErr w:type="gramEnd"/>
            <w:r>
              <w:rPr>
                <w:rFonts w:ascii="Times New Roman" w:hAnsi="Times New Roman" w:cs="Times New Roman"/>
                <w:sz w:val="24"/>
                <w:szCs w:val="24"/>
              </w:rPr>
              <w:t>/у времени.</w:t>
            </w:r>
          </w:p>
        </w:tc>
        <w:tc>
          <w:tcPr>
            <w:tcW w:w="1176" w:type="dxa"/>
            <w:tcBorders>
              <w:top w:val="single" w:sz="4" w:space="0" w:color="auto"/>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Pr="00782E28" w:rsidRDefault="006D3115"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3.3</w:t>
            </w:r>
            <w:r w:rsidRPr="00782E28">
              <w:rPr>
                <w:rFonts w:ascii="Times New Roman" w:hAnsi="Times New Roman" w:cs="Times New Roman"/>
                <w:sz w:val="24"/>
                <w:szCs w:val="24"/>
              </w:rPr>
              <w:t>.1.5.Совершенствование техники метания гранаты</w:t>
            </w:r>
            <w:r>
              <w:rPr>
                <w:rFonts w:ascii="Times New Roman" w:hAnsi="Times New Roman" w:cs="Times New Roman"/>
                <w:sz w:val="24"/>
                <w:szCs w:val="24"/>
              </w:rPr>
              <w:t>,</w:t>
            </w:r>
            <w:r w:rsidRPr="00782E28">
              <w:rPr>
                <w:rFonts w:ascii="Times New Roman" w:hAnsi="Times New Roman" w:cs="Times New Roman"/>
                <w:sz w:val="24"/>
                <w:szCs w:val="24"/>
              </w:rPr>
              <w:t xml:space="preserve"> прыжки в длину</w:t>
            </w:r>
            <w:r>
              <w:rPr>
                <w:rFonts w:ascii="Times New Roman" w:hAnsi="Times New Roman" w:cs="Times New Roman"/>
                <w:sz w:val="24"/>
                <w:szCs w:val="24"/>
              </w:rPr>
              <w:t>,</w:t>
            </w:r>
            <w:r w:rsidRPr="00782E28">
              <w:rPr>
                <w:rFonts w:ascii="Times New Roman" w:hAnsi="Times New Roman" w:cs="Times New Roman"/>
                <w:sz w:val="24"/>
                <w:szCs w:val="24"/>
              </w:rPr>
              <w:t xml:space="preserve"> с разбега</w:t>
            </w:r>
            <w:r>
              <w:rPr>
                <w:rFonts w:ascii="Times New Roman" w:hAnsi="Times New Roman" w:cs="Times New Roman"/>
                <w:sz w:val="24"/>
                <w:szCs w:val="24"/>
              </w:rPr>
              <w:t>, с места</w:t>
            </w:r>
          </w:p>
        </w:tc>
        <w:tc>
          <w:tcPr>
            <w:tcW w:w="1176" w:type="dxa"/>
            <w:tcBorders>
              <w:top w:val="single" w:sz="4" w:space="0" w:color="auto"/>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Pr="00782E28" w:rsidRDefault="006D3115"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3.3</w:t>
            </w:r>
            <w:r w:rsidRPr="00782E28">
              <w:rPr>
                <w:rFonts w:ascii="Times New Roman" w:hAnsi="Times New Roman" w:cs="Times New Roman"/>
                <w:sz w:val="24"/>
                <w:szCs w:val="24"/>
              </w:rPr>
              <w:t>.1.6.Совершенствование техники бега на длинные дистанции бег 2000м</w:t>
            </w:r>
            <w:r>
              <w:rPr>
                <w:rFonts w:ascii="Times New Roman" w:hAnsi="Times New Roman" w:cs="Times New Roman"/>
                <w:sz w:val="24"/>
                <w:szCs w:val="24"/>
              </w:rPr>
              <w:t xml:space="preserve"> </w:t>
            </w:r>
            <w:r w:rsidRPr="00782E28">
              <w:rPr>
                <w:rFonts w:ascii="Times New Roman" w:hAnsi="Times New Roman" w:cs="Times New Roman"/>
                <w:sz w:val="24"/>
                <w:szCs w:val="24"/>
              </w:rPr>
              <w:t>(д) 3000м</w:t>
            </w:r>
            <w:r>
              <w:rPr>
                <w:rFonts w:ascii="Times New Roman" w:hAnsi="Times New Roman" w:cs="Times New Roman"/>
                <w:sz w:val="24"/>
                <w:szCs w:val="24"/>
              </w:rPr>
              <w:t xml:space="preserve"> </w:t>
            </w:r>
            <w:r w:rsidRPr="00782E28">
              <w:rPr>
                <w:rFonts w:ascii="Times New Roman" w:hAnsi="Times New Roman" w:cs="Times New Roman"/>
                <w:sz w:val="24"/>
                <w:szCs w:val="24"/>
              </w:rPr>
              <w:t>(ю) метание гранаты</w:t>
            </w:r>
            <w:r>
              <w:rPr>
                <w:rFonts w:ascii="Times New Roman" w:hAnsi="Times New Roman" w:cs="Times New Roman"/>
                <w:sz w:val="24"/>
                <w:szCs w:val="24"/>
              </w:rPr>
              <w:t>.</w:t>
            </w:r>
          </w:p>
        </w:tc>
        <w:tc>
          <w:tcPr>
            <w:tcW w:w="1176" w:type="dxa"/>
            <w:tcBorders>
              <w:top w:val="single" w:sz="4" w:space="0" w:color="auto"/>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Pr="00782E28" w:rsidRDefault="006D3115"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3.3.</w:t>
            </w:r>
            <w:r w:rsidRPr="00782E28">
              <w:rPr>
                <w:rFonts w:ascii="Times New Roman" w:hAnsi="Times New Roman" w:cs="Times New Roman"/>
                <w:sz w:val="24"/>
                <w:szCs w:val="24"/>
              </w:rPr>
              <w:t>1.7.Совершенств</w:t>
            </w:r>
            <w:r>
              <w:rPr>
                <w:rFonts w:ascii="Times New Roman" w:hAnsi="Times New Roman" w:cs="Times New Roman"/>
                <w:sz w:val="24"/>
                <w:szCs w:val="24"/>
              </w:rPr>
              <w:t xml:space="preserve">ование техники бега на дистанцию </w:t>
            </w:r>
            <w:r w:rsidRPr="00782E28">
              <w:rPr>
                <w:rFonts w:ascii="Times New Roman" w:hAnsi="Times New Roman" w:cs="Times New Roman"/>
                <w:sz w:val="24"/>
                <w:szCs w:val="24"/>
              </w:rPr>
              <w:t>2000м</w:t>
            </w:r>
            <w:r>
              <w:rPr>
                <w:rFonts w:ascii="Times New Roman" w:hAnsi="Times New Roman" w:cs="Times New Roman"/>
                <w:sz w:val="24"/>
                <w:szCs w:val="24"/>
              </w:rPr>
              <w:t xml:space="preserve"> </w:t>
            </w:r>
            <w:r w:rsidRPr="00782E28">
              <w:rPr>
                <w:rFonts w:ascii="Times New Roman" w:hAnsi="Times New Roman" w:cs="Times New Roman"/>
                <w:sz w:val="24"/>
                <w:szCs w:val="24"/>
              </w:rPr>
              <w:t>(д) 3000м</w:t>
            </w:r>
            <w:r>
              <w:rPr>
                <w:rFonts w:ascii="Times New Roman" w:hAnsi="Times New Roman" w:cs="Times New Roman"/>
                <w:sz w:val="24"/>
                <w:szCs w:val="24"/>
              </w:rPr>
              <w:t xml:space="preserve"> </w:t>
            </w:r>
            <w:r w:rsidRPr="00782E28">
              <w:rPr>
                <w:rFonts w:ascii="Times New Roman" w:hAnsi="Times New Roman" w:cs="Times New Roman"/>
                <w:sz w:val="24"/>
                <w:szCs w:val="24"/>
              </w:rPr>
              <w:t>(ю)</w:t>
            </w:r>
            <w:r>
              <w:rPr>
                <w:rFonts w:ascii="Times New Roman" w:hAnsi="Times New Roman" w:cs="Times New Roman"/>
                <w:sz w:val="24"/>
                <w:szCs w:val="24"/>
              </w:rPr>
              <w:t xml:space="preserve"> на результат.</w:t>
            </w:r>
          </w:p>
        </w:tc>
        <w:tc>
          <w:tcPr>
            <w:tcW w:w="1176" w:type="dxa"/>
            <w:tcBorders>
              <w:top w:val="single" w:sz="4" w:space="0" w:color="auto"/>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Pr="00782E28" w:rsidRDefault="006D3115"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3.3</w:t>
            </w:r>
            <w:r w:rsidRPr="00782E28">
              <w:rPr>
                <w:rFonts w:ascii="Times New Roman" w:hAnsi="Times New Roman" w:cs="Times New Roman"/>
                <w:sz w:val="24"/>
                <w:szCs w:val="24"/>
              </w:rPr>
              <w:t>.1.8.Выполнение учебных норм по лёгкой атлетике в беге</w:t>
            </w:r>
            <w:r>
              <w:rPr>
                <w:rFonts w:ascii="Times New Roman" w:hAnsi="Times New Roman" w:cs="Times New Roman"/>
                <w:sz w:val="24"/>
                <w:szCs w:val="24"/>
              </w:rPr>
              <w:t>,</w:t>
            </w:r>
            <w:r w:rsidRPr="00782E28">
              <w:rPr>
                <w:rFonts w:ascii="Times New Roman" w:hAnsi="Times New Roman" w:cs="Times New Roman"/>
                <w:sz w:val="24"/>
                <w:szCs w:val="24"/>
              </w:rPr>
              <w:t xml:space="preserve"> прыжках</w:t>
            </w:r>
            <w:r>
              <w:rPr>
                <w:rFonts w:ascii="Times New Roman" w:hAnsi="Times New Roman" w:cs="Times New Roman"/>
                <w:sz w:val="24"/>
                <w:szCs w:val="24"/>
              </w:rPr>
              <w:t>,</w:t>
            </w:r>
            <w:r w:rsidRPr="00782E28">
              <w:rPr>
                <w:rFonts w:ascii="Times New Roman" w:hAnsi="Times New Roman" w:cs="Times New Roman"/>
                <w:sz w:val="24"/>
                <w:szCs w:val="24"/>
              </w:rPr>
              <w:t xml:space="preserve"> метании</w:t>
            </w:r>
            <w:r>
              <w:rPr>
                <w:rFonts w:ascii="Times New Roman" w:hAnsi="Times New Roman" w:cs="Times New Roman"/>
                <w:sz w:val="24"/>
                <w:szCs w:val="24"/>
              </w:rPr>
              <w:t>.</w:t>
            </w:r>
          </w:p>
        </w:tc>
        <w:tc>
          <w:tcPr>
            <w:tcW w:w="1176" w:type="dxa"/>
            <w:tcBorders>
              <w:top w:val="single" w:sz="4" w:space="0" w:color="auto"/>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Pr="00782E28" w:rsidRDefault="006D3115"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3.3</w:t>
            </w:r>
            <w:r w:rsidRPr="00782E28">
              <w:rPr>
                <w:rFonts w:ascii="Times New Roman" w:hAnsi="Times New Roman" w:cs="Times New Roman"/>
                <w:sz w:val="24"/>
                <w:szCs w:val="24"/>
              </w:rPr>
              <w:t>.</w:t>
            </w:r>
            <w:r>
              <w:rPr>
                <w:rFonts w:ascii="Times New Roman" w:hAnsi="Times New Roman" w:cs="Times New Roman"/>
                <w:sz w:val="24"/>
                <w:szCs w:val="24"/>
              </w:rPr>
              <w:t>1.9. Выполнение учебных норм в беге, прыжках, метании,</w:t>
            </w:r>
            <w:r w:rsidRPr="00782E28">
              <w:rPr>
                <w:rFonts w:ascii="Times New Roman" w:hAnsi="Times New Roman" w:cs="Times New Roman"/>
                <w:sz w:val="24"/>
                <w:szCs w:val="24"/>
              </w:rPr>
              <w:t xml:space="preserve"> </w:t>
            </w:r>
            <w:r>
              <w:rPr>
                <w:rFonts w:ascii="Times New Roman" w:hAnsi="Times New Roman" w:cs="Times New Roman"/>
                <w:sz w:val="24"/>
                <w:szCs w:val="24"/>
              </w:rPr>
              <w:t xml:space="preserve">тест №2, </w:t>
            </w:r>
            <w:r w:rsidRPr="00782E28">
              <w:rPr>
                <w:rFonts w:ascii="Times New Roman" w:hAnsi="Times New Roman" w:cs="Times New Roman"/>
                <w:sz w:val="24"/>
                <w:szCs w:val="24"/>
              </w:rPr>
              <w:t xml:space="preserve"> зачётное занятие</w:t>
            </w:r>
          </w:p>
        </w:tc>
        <w:tc>
          <w:tcPr>
            <w:tcW w:w="1176" w:type="dxa"/>
            <w:tcBorders>
              <w:top w:val="single" w:sz="4" w:space="0" w:color="auto"/>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2</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 xml:space="preserve">Практические занятия по лёгкой атлетике.       </w:t>
            </w:r>
          </w:p>
          <w:p w:rsidR="006D3115" w:rsidRPr="00782E28" w:rsidRDefault="006D3115" w:rsidP="00350039">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На каждом за</w:t>
            </w:r>
            <w:r>
              <w:rPr>
                <w:rFonts w:ascii="Times New Roman" w:eastAsia="Times New Roman" w:hAnsi="Times New Roman" w:cs="Times New Roman"/>
                <w:bCs/>
                <w:sz w:val="24"/>
                <w:szCs w:val="24"/>
              </w:rPr>
              <w:t>нятии планируется решение задач</w:t>
            </w:r>
            <w:r w:rsidRPr="00782E28">
              <w:rPr>
                <w:rFonts w:ascii="Times New Roman" w:eastAsia="Times New Roman" w:hAnsi="Times New Roman" w:cs="Times New Roman"/>
                <w:bCs/>
                <w:sz w:val="24"/>
                <w:szCs w:val="24"/>
              </w:rPr>
              <w:t xml:space="preserve"> по разучиванию, закреплению и совершенствованию техники  двигательных действий.  </w:t>
            </w:r>
          </w:p>
          <w:p w:rsidR="006D3115" w:rsidRPr="00782E28" w:rsidRDefault="006D3115" w:rsidP="00350039">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 xml:space="preserve">На каждом занятии планируется сообщение теоретических сведений, предусмотренных настоящей программой. </w:t>
            </w:r>
          </w:p>
          <w:p w:rsidR="006D3115" w:rsidRPr="00782E28" w:rsidRDefault="006D3115" w:rsidP="00350039">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 xml:space="preserve">На каждом занятии  планируется решение задач по сопряжённому воспитанию двигательных качеств и способностей: </w:t>
            </w:r>
          </w:p>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 xml:space="preserve">-воспитание быстроты в процессе занятий лёгкой атлетикой. </w:t>
            </w:r>
          </w:p>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-воспитание скоростно-силовых каче</w:t>
            </w:r>
            <w:proofErr w:type="gramStart"/>
            <w:r w:rsidRPr="00782E28">
              <w:rPr>
                <w:rFonts w:ascii="Times New Roman" w:eastAsia="Times New Roman" w:hAnsi="Times New Roman" w:cs="Times New Roman"/>
                <w:bCs/>
                <w:sz w:val="24"/>
                <w:szCs w:val="24"/>
              </w:rPr>
              <w:t>ств</w:t>
            </w:r>
            <w:r>
              <w:rPr>
                <w:rFonts w:ascii="Times New Roman" w:eastAsia="Times New Roman" w:hAnsi="Times New Roman" w:cs="Times New Roman"/>
                <w:bCs/>
                <w:sz w:val="24"/>
                <w:szCs w:val="24"/>
              </w:rPr>
              <w:t xml:space="preserve"> </w:t>
            </w:r>
            <w:r w:rsidRPr="00782E28">
              <w:rPr>
                <w:rFonts w:ascii="Times New Roman" w:eastAsia="Times New Roman" w:hAnsi="Times New Roman" w:cs="Times New Roman"/>
                <w:bCs/>
                <w:sz w:val="24"/>
                <w:szCs w:val="24"/>
              </w:rPr>
              <w:t xml:space="preserve"> в пр</w:t>
            </w:r>
            <w:proofErr w:type="gramEnd"/>
            <w:r w:rsidRPr="00782E28">
              <w:rPr>
                <w:rFonts w:ascii="Times New Roman" w:eastAsia="Times New Roman" w:hAnsi="Times New Roman" w:cs="Times New Roman"/>
                <w:bCs/>
                <w:sz w:val="24"/>
                <w:szCs w:val="24"/>
              </w:rPr>
              <w:t>оцессе занятий лёгкой атлетикой.</w:t>
            </w:r>
          </w:p>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-воспитание выносливости в процессе занятий лёгкой атлетикой.</w:t>
            </w:r>
          </w:p>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Cs/>
                <w:sz w:val="24"/>
                <w:szCs w:val="24"/>
              </w:rPr>
              <w:t>-воспитание координации движений в процессе занятий лёгкой атлетикой.</w:t>
            </w:r>
          </w:p>
        </w:tc>
        <w:tc>
          <w:tcPr>
            <w:tcW w:w="1176" w:type="dxa"/>
            <w:tcBorders>
              <w:top w:val="single" w:sz="4" w:space="0" w:color="auto"/>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82E28">
              <w:rPr>
                <w:rFonts w:ascii="Times New Roman" w:eastAsia="Times New Roman" w:hAnsi="Times New Roman" w:cs="Times New Roman"/>
                <w:b/>
                <w:bCs/>
                <w:sz w:val="24"/>
                <w:szCs w:val="24"/>
              </w:rPr>
              <w:t xml:space="preserve">Внеаудиторная самостоятельная работа </w:t>
            </w:r>
            <w:proofErr w:type="gramStart"/>
            <w:r w:rsidRPr="00782E28">
              <w:rPr>
                <w:rFonts w:ascii="Times New Roman" w:eastAsia="Times New Roman" w:hAnsi="Times New Roman" w:cs="Times New Roman"/>
                <w:b/>
                <w:bCs/>
                <w:sz w:val="24"/>
                <w:szCs w:val="24"/>
              </w:rPr>
              <w:t>обучающихся</w:t>
            </w:r>
            <w:proofErr w:type="gramEnd"/>
            <w:r w:rsidRPr="00782E28">
              <w:rPr>
                <w:rFonts w:ascii="Times New Roman" w:eastAsia="Times New Roman" w:hAnsi="Times New Roman" w:cs="Times New Roman"/>
                <w:b/>
                <w:bCs/>
                <w:sz w:val="24"/>
                <w:szCs w:val="24"/>
              </w:rPr>
              <w:t xml:space="preserve"> по теме 2.7.</w:t>
            </w:r>
          </w:p>
        </w:tc>
        <w:tc>
          <w:tcPr>
            <w:tcW w:w="1176" w:type="dxa"/>
            <w:tcBorders>
              <w:top w:val="single" w:sz="4" w:space="0" w:color="auto"/>
              <w:left w:val="single" w:sz="4" w:space="0" w:color="auto"/>
              <w:right w:val="single" w:sz="4" w:space="0" w:color="auto"/>
            </w:tcBorders>
          </w:tcPr>
          <w:p w:rsidR="006D3115" w:rsidRPr="00702CAB"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Pr="00702CAB"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02CAB">
              <w:rPr>
                <w:rFonts w:ascii="Times New Roman" w:eastAsia="Times New Roman" w:hAnsi="Times New Roman" w:cs="Times New Roman"/>
                <w:bCs/>
                <w:sz w:val="24"/>
                <w:szCs w:val="24"/>
              </w:rPr>
              <w:t>3.3.1.1.</w:t>
            </w:r>
            <w:r>
              <w:rPr>
                <w:rFonts w:ascii="Times New Roman" w:eastAsia="Times New Roman" w:hAnsi="Times New Roman" w:cs="Times New Roman"/>
                <w:bCs/>
                <w:sz w:val="24"/>
                <w:szCs w:val="24"/>
              </w:rPr>
              <w:t>Кросс 2000 м в сочетании с ходьбой</w:t>
            </w:r>
          </w:p>
        </w:tc>
        <w:tc>
          <w:tcPr>
            <w:tcW w:w="1176" w:type="dxa"/>
            <w:tcBorders>
              <w:top w:val="single" w:sz="4" w:space="0" w:color="auto"/>
              <w:left w:val="single" w:sz="4" w:space="0" w:color="auto"/>
              <w:right w:val="single" w:sz="4" w:space="0" w:color="auto"/>
            </w:tcBorders>
          </w:tcPr>
          <w:p w:rsidR="006D3115" w:rsidRPr="007C17F9"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Pr="00702CAB"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702CAB">
              <w:rPr>
                <w:rFonts w:ascii="Times New Roman" w:eastAsia="Times New Roman" w:hAnsi="Times New Roman" w:cs="Times New Roman"/>
                <w:bCs/>
                <w:sz w:val="24"/>
                <w:szCs w:val="24"/>
              </w:rPr>
              <w:t>3.3.1.2.</w:t>
            </w:r>
            <w:r>
              <w:rPr>
                <w:rFonts w:ascii="Times New Roman" w:eastAsia="Times New Roman" w:hAnsi="Times New Roman" w:cs="Times New Roman"/>
                <w:bCs/>
                <w:sz w:val="24"/>
                <w:szCs w:val="24"/>
              </w:rPr>
              <w:t xml:space="preserve"> Кросс 2000 м в медленном темпе</w:t>
            </w:r>
          </w:p>
        </w:tc>
        <w:tc>
          <w:tcPr>
            <w:tcW w:w="1176" w:type="dxa"/>
            <w:tcBorders>
              <w:top w:val="single" w:sz="4" w:space="0" w:color="auto"/>
              <w:left w:val="single" w:sz="4" w:space="0" w:color="auto"/>
              <w:right w:val="single" w:sz="4" w:space="0" w:color="auto"/>
            </w:tcBorders>
          </w:tcPr>
          <w:p w:rsidR="006D3115" w:rsidRPr="007C17F9"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Pr="00702CAB"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3.3.1.3. Кросс 2000 м в медленном темпе</w:t>
            </w:r>
          </w:p>
        </w:tc>
        <w:tc>
          <w:tcPr>
            <w:tcW w:w="1176" w:type="dxa"/>
            <w:tcBorders>
              <w:top w:val="single" w:sz="4" w:space="0" w:color="auto"/>
              <w:left w:val="single" w:sz="4" w:space="0" w:color="auto"/>
              <w:right w:val="single" w:sz="4" w:space="0" w:color="auto"/>
            </w:tcBorders>
          </w:tcPr>
          <w:p w:rsidR="006D3115" w:rsidRPr="007C17F9"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3.3.1.4. Кросс 2000 м в медленном темпе</w:t>
            </w:r>
          </w:p>
        </w:tc>
        <w:tc>
          <w:tcPr>
            <w:tcW w:w="1176" w:type="dxa"/>
            <w:tcBorders>
              <w:top w:val="single" w:sz="4" w:space="0" w:color="auto"/>
              <w:left w:val="single" w:sz="4" w:space="0" w:color="auto"/>
              <w:right w:val="single" w:sz="4" w:space="0" w:color="auto"/>
            </w:tcBorders>
          </w:tcPr>
          <w:p w:rsidR="006D3115" w:rsidRPr="007C17F9"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3.3.1.5. Кросс 2000 м в среднем темпе</w:t>
            </w:r>
          </w:p>
        </w:tc>
        <w:tc>
          <w:tcPr>
            <w:tcW w:w="1176" w:type="dxa"/>
            <w:tcBorders>
              <w:top w:val="single" w:sz="4" w:space="0" w:color="auto"/>
              <w:left w:val="single" w:sz="4" w:space="0" w:color="auto"/>
              <w:right w:val="single" w:sz="4" w:space="0" w:color="auto"/>
            </w:tcBorders>
          </w:tcPr>
          <w:p w:rsidR="006D3115" w:rsidRPr="007C17F9"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3.3.1.6. Кросс 2000 м в среднем темпе</w:t>
            </w:r>
          </w:p>
        </w:tc>
        <w:tc>
          <w:tcPr>
            <w:tcW w:w="1176" w:type="dxa"/>
            <w:tcBorders>
              <w:top w:val="single" w:sz="4" w:space="0" w:color="auto"/>
              <w:left w:val="single" w:sz="4" w:space="0" w:color="auto"/>
              <w:right w:val="single" w:sz="4" w:space="0" w:color="auto"/>
            </w:tcBorders>
          </w:tcPr>
          <w:p w:rsidR="006D3115"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3.3.1.7. Кросс 2000 м в среднем темпе</w:t>
            </w:r>
          </w:p>
        </w:tc>
        <w:tc>
          <w:tcPr>
            <w:tcW w:w="1176" w:type="dxa"/>
            <w:tcBorders>
              <w:top w:val="single" w:sz="4" w:space="0" w:color="auto"/>
              <w:left w:val="single" w:sz="4" w:space="0" w:color="auto"/>
              <w:right w:val="single" w:sz="4" w:space="0" w:color="auto"/>
            </w:tcBorders>
          </w:tcPr>
          <w:p w:rsidR="006D3115"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3.3.1.8. Кросс 2000 м на время</w:t>
            </w:r>
          </w:p>
        </w:tc>
        <w:tc>
          <w:tcPr>
            <w:tcW w:w="1176" w:type="dxa"/>
            <w:tcBorders>
              <w:top w:val="single" w:sz="4" w:space="0" w:color="auto"/>
              <w:left w:val="single" w:sz="4" w:space="0" w:color="auto"/>
              <w:right w:val="single" w:sz="4" w:space="0" w:color="auto"/>
            </w:tcBorders>
          </w:tcPr>
          <w:p w:rsidR="006D3115"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2793" w:type="dxa"/>
            <w:vMerge/>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p>
        </w:tc>
        <w:tc>
          <w:tcPr>
            <w:tcW w:w="10584" w:type="dxa"/>
            <w:tcBorders>
              <w:top w:val="single" w:sz="4" w:space="0" w:color="auto"/>
              <w:left w:val="single" w:sz="4" w:space="0" w:color="auto"/>
              <w:bottom w:val="single" w:sz="4" w:space="0" w:color="auto"/>
              <w:right w:val="single" w:sz="4" w:space="0" w:color="auto"/>
            </w:tcBorders>
          </w:tcPr>
          <w:p w:rsidR="006D3115"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3.3.1.9. Кросс 2000 м на время</w:t>
            </w:r>
          </w:p>
        </w:tc>
        <w:tc>
          <w:tcPr>
            <w:tcW w:w="1176" w:type="dxa"/>
            <w:tcBorders>
              <w:top w:val="single" w:sz="4" w:space="0" w:color="auto"/>
              <w:left w:val="single" w:sz="4" w:space="0" w:color="auto"/>
              <w:right w:val="single" w:sz="4" w:space="0" w:color="auto"/>
            </w:tcBorders>
          </w:tcPr>
          <w:p w:rsidR="006D3115"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13377" w:type="dxa"/>
            <w:gridSpan w:val="2"/>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i/>
                <w:sz w:val="24"/>
                <w:szCs w:val="24"/>
              </w:rPr>
            </w:pPr>
            <w:r w:rsidRPr="00782E28">
              <w:rPr>
                <w:rFonts w:ascii="Times New Roman" w:eastAsia="Times New Roman" w:hAnsi="Times New Roman" w:cs="Times New Roman"/>
                <w:b/>
                <w:bCs/>
                <w:sz w:val="24"/>
                <w:szCs w:val="24"/>
              </w:rPr>
              <w:t>Итого за 2 семестр: 66 ч</w:t>
            </w:r>
            <w:r>
              <w:rPr>
                <w:rFonts w:ascii="Times New Roman" w:eastAsia="Times New Roman" w:hAnsi="Times New Roman" w:cs="Times New Roman"/>
                <w:b/>
                <w:bCs/>
                <w:sz w:val="24"/>
                <w:szCs w:val="24"/>
              </w:rPr>
              <w:t>асов,  практических занятий 59 часов, теоретических занятий 7 часов,   (3</w:t>
            </w:r>
            <w:r w:rsidRPr="002E7A54">
              <w:rPr>
                <w:rFonts w:ascii="Times New Roman" w:eastAsia="Times New Roman" w:hAnsi="Times New Roman" w:cs="Times New Roman"/>
                <w:b/>
                <w:bCs/>
                <w:sz w:val="24"/>
                <w:szCs w:val="24"/>
              </w:rPr>
              <w:t>3</w:t>
            </w:r>
            <w:r w:rsidRPr="00782E28">
              <w:rPr>
                <w:rFonts w:ascii="Times New Roman" w:eastAsia="Times New Roman" w:hAnsi="Times New Roman" w:cs="Times New Roman"/>
                <w:b/>
                <w:bCs/>
                <w:sz w:val="24"/>
                <w:szCs w:val="24"/>
              </w:rPr>
              <w:t xml:space="preserve"> ч. максимальной нагрузки)</w:t>
            </w:r>
            <w:r>
              <w:rPr>
                <w:rFonts w:ascii="Times New Roman" w:eastAsia="Times New Roman" w:hAnsi="Times New Roman" w:cs="Times New Roman"/>
                <w:b/>
                <w:bCs/>
                <w:sz w:val="24"/>
                <w:szCs w:val="24"/>
              </w:rPr>
              <w:t>, (индивидуальные консультации 2ч)</w:t>
            </w:r>
          </w:p>
        </w:tc>
        <w:tc>
          <w:tcPr>
            <w:tcW w:w="1176" w:type="dxa"/>
            <w:tcBorders>
              <w:top w:val="single" w:sz="4" w:space="0" w:color="auto"/>
              <w:left w:val="single" w:sz="4" w:space="0" w:color="auto"/>
              <w:bottom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rPr>
            </w:pP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r w:rsidR="006D3115" w:rsidRPr="00782E28" w:rsidTr="00350039">
        <w:trPr>
          <w:trHeight w:val="20"/>
          <w:jc w:val="center"/>
        </w:trPr>
        <w:tc>
          <w:tcPr>
            <w:tcW w:w="13377" w:type="dxa"/>
            <w:gridSpan w:val="2"/>
            <w:tcBorders>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b/>
                <w:bCs/>
                <w:sz w:val="24"/>
                <w:szCs w:val="24"/>
              </w:rPr>
            </w:pPr>
            <w:r w:rsidRPr="00782E28">
              <w:rPr>
                <w:rFonts w:ascii="Times New Roman" w:eastAsia="Times New Roman" w:hAnsi="Times New Roman" w:cs="Times New Roman"/>
                <w:b/>
                <w:bCs/>
                <w:sz w:val="24"/>
                <w:szCs w:val="24"/>
              </w:rPr>
              <w:t>Всего</w:t>
            </w:r>
          </w:p>
        </w:tc>
        <w:tc>
          <w:tcPr>
            <w:tcW w:w="1176" w:type="dxa"/>
            <w:tcBorders>
              <w:top w:val="single" w:sz="4" w:space="0" w:color="auto"/>
              <w:left w:val="single" w:sz="4" w:space="0" w:color="auto"/>
              <w:right w:val="single" w:sz="4" w:space="0" w:color="auto"/>
            </w:tcBorders>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175</w:t>
            </w:r>
          </w:p>
        </w:tc>
        <w:tc>
          <w:tcPr>
            <w:tcW w:w="1323" w:type="dxa"/>
            <w:vMerge/>
            <w:tcBorders>
              <w:left w:val="single" w:sz="4" w:space="0" w:color="auto"/>
              <w:right w:val="single" w:sz="4" w:space="0" w:color="auto"/>
            </w:tcBorders>
            <w:shd w:val="clear" w:color="auto" w:fill="BFBFBF"/>
          </w:tcPr>
          <w:p w:rsidR="006D3115" w:rsidRPr="00782E28" w:rsidRDefault="006D3115"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
                <w:sz w:val="24"/>
                <w:szCs w:val="24"/>
              </w:rPr>
            </w:pPr>
          </w:p>
        </w:tc>
      </w:tr>
    </w:tbl>
    <w:p w:rsidR="003462C3" w:rsidRDefault="003462C3" w:rsidP="003462C3">
      <w:pPr>
        <w:pStyle w:val="1"/>
        <w:tabs>
          <w:tab w:val="left" w:pos="1418"/>
        </w:tabs>
        <w:rPr>
          <w:rFonts w:cs="Times New Roman"/>
        </w:rPr>
        <w:sectPr w:rsidR="003462C3" w:rsidSect="00684647">
          <w:headerReference w:type="default" r:id="rId11"/>
          <w:footerReference w:type="default" r:id="rId12"/>
          <w:type w:val="nextColumn"/>
          <w:pgSz w:w="16837" w:h="11905" w:orient="landscape"/>
          <w:pgMar w:top="1134" w:right="567" w:bottom="567" w:left="567" w:header="567" w:footer="709" w:gutter="0"/>
          <w:pgNumType w:start="8"/>
          <w:cols w:space="720"/>
          <w:docGrid w:linePitch="360"/>
        </w:sectPr>
      </w:pPr>
      <w:bookmarkStart w:id="21" w:name="_Toc375824700"/>
    </w:p>
    <w:p w:rsidR="00782E28" w:rsidRPr="00350039" w:rsidRDefault="003462C3" w:rsidP="00350039">
      <w:pPr>
        <w:pStyle w:val="1"/>
      </w:pPr>
      <w:bookmarkStart w:id="22" w:name="_Toc520200119"/>
      <w:r w:rsidRPr="00350039">
        <w:lastRenderedPageBreak/>
        <w:t xml:space="preserve">3 </w:t>
      </w:r>
      <w:r w:rsidR="00782E28" w:rsidRPr="00350039">
        <w:t>УСЛОВИЯ РЕАЛИЗАЦИИ УЧЕБНОЙ ДИСЦИПЛИНЫ</w:t>
      </w:r>
      <w:bookmarkEnd w:id="22"/>
    </w:p>
    <w:p w:rsidR="003462C3" w:rsidRPr="00350039" w:rsidRDefault="003462C3" w:rsidP="00350039">
      <w:pPr>
        <w:pStyle w:val="1"/>
      </w:pPr>
    </w:p>
    <w:p w:rsidR="00717E72" w:rsidRPr="00350039" w:rsidRDefault="00350039" w:rsidP="00350039">
      <w:pPr>
        <w:pStyle w:val="1"/>
      </w:pPr>
      <w:bookmarkStart w:id="23" w:name="_Toc520200120"/>
      <w:r w:rsidRPr="00350039">
        <w:t xml:space="preserve">3.1 </w:t>
      </w:r>
      <w:r w:rsidR="00717E72" w:rsidRPr="00350039">
        <w:t>Требования к минимальному материально-техническому обеспечению</w:t>
      </w:r>
      <w:bookmarkEnd w:id="21"/>
      <w:bookmarkEnd w:id="23"/>
    </w:p>
    <w:p w:rsidR="00717E72" w:rsidRPr="005B38CD" w:rsidRDefault="00717E72"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bCs/>
          <w:sz w:val="28"/>
          <w:szCs w:val="28"/>
        </w:rPr>
      </w:pPr>
      <w:r w:rsidRPr="005B38CD">
        <w:rPr>
          <w:rFonts w:ascii="Times New Roman" w:hAnsi="Times New Roman" w:cs="Times New Roman"/>
          <w:bCs/>
          <w:sz w:val="28"/>
          <w:szCs w:val="28"/>
        </w:rPr>
        <w:t xml:space="preserve">Реализация учебной дисциплины требует наличия  универсального спортивного зала, зала аэробики или тренажёрного зала, открытого стадиона широкого профиля с элементами полосы препятствий; оборудованных раздевалок с  душевыми  кабинами. </w:t>
      </w:r>
    </w:p>
    <w:p w:rsidR="00717E72" w:rsidRPr="005B38CD" w:rsidRDefault="00717E72" w:rsidP="00350039">
      <w:pPr>
        <w:spacing w:after="0" w:line="240" w:lineRule="auto"/>
        <w:ind w:firstLine="709"/>
        <w:jc w:val="both"/>
        <w:rPr>
          <w:rFonts w:ascii="Times New Roman" w:hAnsi="Times New Roman" w:cs="Times New Roman"/>
          <w:b/>
          <w:sz w:val="28"/>
          <w:szCs w:val="28"/>
        </w:rPr>
      </w:pPr>
      <w:r w:rsidRPr="005B38CD">
        <w:rPr>
          <w:rFonts w:ascii="Times New Roman" w:hAnsi="Times New Roman" w:cs="Times New Roman"/>
          <w:b/>
          <w:bCs/>
          <w:sz w:val="28"/>
          <w:szCs w:val="28"/>
        </w:rPr>
        <w:t>Спортивное оборудование:</w:t>
      </w:r>
      <w:r w:rsidRPr="005B38CD">
        <w:rPr>
          <w:rFonts w:ascii="Times New Roman" w:hAnsi="Times New Roman" w:cs="Times New Roman"/>
          <w:b/>
          <w:sz w:val="28"/>
          <w:szCs w:val="28"/>
        </w:rPr>
        <w:t xml:space="preserve"> </w:t>
      </w:r>
    </w:p>
    <w:p w:rsidR="00717E72" w:rsidRPr="00CA44F6" w:rsidRDefault="00717E72" w:rsidP="00350039">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both"/>
        <w:rPr>
          <w:rFonts w:ascii="Times New Roman" w:hAnsi="Times New Roman"/>
          <w:bCs/>
          <w:sz w:val="28"/>
          <w:szCs w:val="28"/>
        </w:rPr>
      </w:pPr>
      <w:proofErr w:type="gramStart"/>
      <w:r w:rsidRPr="00CA44F6">
        <w:rPr>
          <w:rFonts w:ascii="Times New Roman" w:hAnsi="Times New Roman"/>
          <w:bCs/>
          <w:sz w:val="28"/>
          <w:szCs w:val="28"/>
        </w:rPr>
        <w:t>баскетбольные, футб</w:t>
      </w:r>
      <w:r w:rsidR="00A86D65">
        <w:rPr>
          <w:rFonts w:ascii="Times New Roman" w:hAnsi="Times New Roman"/>
          <w:bCs/>
          <w:sz w:val="28"/>
          <w:szCs w:val="28"/>
        </w:rPr>
        <w:t xml:space="preserve">ольные, волейбольные мячи; щиты баскетбольные, кольца баскетбольные,  ворота, </w:t>
      </w:r>
      <w:r w:rsidRPr="00CA44F6">
        <w:rPr>
          <w:rFonts w:ascii="Times New Roman" w:hAnsi="Times New Roman"/>
          <w:bCs/>
          <w:sz w:val="28"/>
          <w:szCs w:val="28"/>
        </w:rPr>
        <w:t xml:space="preserve"> сетки, стойки, антенны; </w:t>
      </w:r>
      <w:r w:rsidRPr="00CA44F6">
        <w:rPr>
          <w:rFonts w:ascii="Times New Roman" w:hAnsi="Times New Roman"/>
          <w:sz w:val="28"/>
          <w:szCs w:val="28"/>
        </w:rPr>
        <w:t xml:space="preserve">  ракетки для игры в настольный теннис</w:t>
      </w:r>
      <w:r w:rsidR="00CA44F6" w:rsidRPr="00CA44F6">
        <w:rPr>
          <w:rFonts w:ascii="Times New Roman" w:hAnsi="Times New Roman"/>
          <w:sz w:val="28"/>
          <w:szCs w:val="28"/>
        </w:rPr>
        <w:t>;</w:t>
      </w:r>
      <w:r w:rsidRPr="00CA44F6">
        <w:rPr>
          <w:rFonts w:ascii="Times New Roman" w:hAnsi="Times New Roman"/>
          <w:sz w:val="28"/>
          <w:szCs w:val="28"/>
        </w:rPr>
        <w:t xml:space="preserve"> </w:t>
      </w:r>
      <w:proofErr w:type="gramEnd"/>
    </w:p>
    <w:p w:rsidR="00717E72" w:rsidRPr="00CA44F6" w:rsidRDefault="00717E72" w:rsidP="00350039">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both"/>
        <w:rPr>
          <w:rFonts w:ascii="Times New Roman" w:hAnsi="Times New Roman"/>
          <w:bCs/>
          <w:sz w:val="28"/>
          <w:szCs w:val="28"/>
        </w:rPr>
      </w:pPr>
      <w:proofErr w:type="gramStart"/>
      <w:r w:rsidRPr="00CA44F6">
        <w:rPr>
          <w:rFonts w:ascii="Times New Roman" w:hAnsi="Times New Roman"/>
          <w:bCs/>
          <w:sz w:val="28"/>
          <w:szCs w:val="28"/>
        </w:rPr>
        <w:t xml:space="preserve">оборудование для силовых упражнений (например: гантели, утяжелители, резина, штанги с комплектом </w:t>
      </w:r>
      <w:r w:rsidR="009E2C40">
        <w:rPr>
          <w:rFonts w:ascii="Times New Roman" w:hAnsi="Times New Roman"/>
          <w:bCs/>
          <w:sz w:val="28"/>
          <w:szCs w:val="28"/>
        </w:rPr>
        <w:t xml:space="preserve">различных отягощений, </w:t>
      </w:r>
      <w:proofErr w:type="gramEnd"/>
    </w:p>
    <w:p w:rsidR="00717E72" w:rsidRPr="00CA44F6" w:rsidRDefault="00717E72" w:rsidP="00350039">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both"/>
        <w:rPr>
          <w:rFonts w:ascii="Times New Roman" w:hAnsi="Times New Roman"/>
          <w:bCs/>
          <w:sz w:val="28"/>
          <w:szCs w:val="28"/>
        </w:rPr>
      </w:pPr>
      <w:r w:rsidRPr="00CA44F6">
        <w:rPr>
          <w:rFonts w:ascii="Times New Roman" w:hAnsi="Times New Roman"/>
          <w:bCs/>
          <w:sz w:val="28"/>
          <w:szCs w:val="28"/>
        </w:rPr>
        <w:t xml:space="preserve">оборудование для занятий аэробикой (например, </w:t>
      </w:r>
      <w:proofErr w:type="gramStart"/>
      <w:r w:rsidRPr="00CA44F6">
        <w:rPr>
          <w:rFonts w:ascii="Times New Roman" w:hAnsi="Times New Roman"/>
          <w:bCs/>
          <w:sz w:val="28"/>
          <w:szCs w:val="28"/>
        </w:rPr>
        <w:t>степ-платформы</w:t>
      </w:r>
      <w:proofErr w:type="gramEnd"/>
      <w:r w:rsidRPr="00CA44F6">
        <w:rPr>
          <w:rFonts w:ascii="Times New Roman" w:hAnsi="Times New Roman"/>
          <w:bCs/>
          <w:sz w:val="28"/>
          <w:szCs w:val="28"/>
        </w:rPr>
        <w:t>, скакалки, г</w:t>
      </w:r>
      <w:r w:rsidR="00CA44F6">
        <w:rPr>
          <w:rFonts w:ascii="Times New Roman" w:hAnsi="Times New Roman"/>
          <w:bCs/>
          <w:sz w:val="28"/>
          <w:szCs w:val="28"/>
        </w:rPr>
        <w:t xml:space="preserve">имнастические коврики, </w:t>
      </w:r>
      <w:proofErr w:type="spellStart"/>
      <w:r w:rsidR="00CA44F6">
        <w:rPr>
          <w:rFonts w:ascii="Times New Roman" w:hAnsi="Times New Roman"/>
          <w:bCs/>
          <w:sz w:val="28"/>
          <w:szCs w:val="28"/>
        </w:rPr>
        <w:t>фитболы</w:t>
      </w:r>
      <w:proofErr w:type="spellEnd"/>
      <w:r w:rsidR="00CA44F6">
        <w:rPr>
          <w:rFonts w:ascii="Times New Roman" w:hAnsi="Times New Roman"/>
          <w:bCs/>
          <w:sz w:val="28"/>
          <w:szCs w:val="28"/>
        </w:rPr>
        <w:t>);</w:t>
      </w:r>
    </w:p>
    <w:p w:rsidR="00717E72" w:rsidRPr="00CA44F6" w:rsidRDefault="00717E72" w:rsidP="00350039">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both"/>
        <w:rPr>
          <w:rFonts w:ascii="Times New Roman" w:hAnsi="Times New Roman"/>
          <w:bCs/>
          <w:sz w:val="28"/>
          <w:szCs w:val="28"/>
        </w:rPr>
      </w:pPr>
      <w:r w:rsidRPr="00CA44F6">
        <w:rPr>
          <w:rFonts w:ascii="Times New Roman" w:hAnsi="Times New Roman"/>
          <w:bCs/>
          <w:sz w:val="28"/>
          <w:szCs w:val="28"/>
        </w:rPr>
        <w:t>гимнастическая перекладина,  шведская стенка, секундомеры, мячи для тенниса, дорожка резиновая разметочная для прыжков</w:t>
      </w:r>
      <w:r w:rsidR="00CA44F6">
        <w:rPr>
          <w:rFonts w:ascii="Times New Roman" w:hAnsi="Times New Roman"/>
          <w:bCs/>
          <w:sz w:val="28"/>
          <w:szCs w:val="28"/>
        </w:rPr>
        <w:t xml:space="preserve">  и метания.</w:t>
      </w:r>
    </w:p>
    <w:p w:rsidR="00717E72" w:rsidRPr="005B38CD" w:rsidRDefault="00717E72" w:rsidP="00350039">
      <w:pPr>
        <w:spacing w:after="0" w:line="240" w:lineRule="auto"/>
        <w:ind w:firstLine="709"/>
        <w:jc w:val="both"/>
        <w:rPr>
          <w:rFonts w:ascii="Times New Roman" w:hAnsi="Times New Roman" w:cs="Times New Roman"/>
          <w:b/>
          <w:sz w:val="28"/>
          <w:szCs w:val="28"/>
        </w:rPr>
      </w:pPr>
      <w:r w:rsidRPr="005B38CD">
        <w:rPr>
          <w:rFonts w:ascii="Times New Roman" w:hAnsi="Times New Roman" w:cs="Times New Roman"/>
          <w:b/>
          <w:sz w:val="28"/>
          <w:szCs w:val="28"/>
        </w:rPr>
        <w:t>Для занятий лыжным спортом:</w:t>
      </w:r>
    </w:p>
    <w:p w:rsidR="00717E72" w:rsidRPr="00CA44F6" w:rsidRDefault="00717E72" w:rsidP="00350039">
      <w:pPr>
        <w:pStyle w:val="a5"/>
        <w:numPr>
          <w:ilvl w:val="0"/>
          <w:numId w:val="26"/>
        </w:numPr>
        <w:spacing w:after="0" w:line="240" w:lineRule="auto"/>
        <w:ind w:left="0" w:firstLine="709"/>
        <w:jc w:val="both"/>
        <w:rPr>
          <w:rFonts w:ascii="Times New Roman" w:hAnsi="Times New Roman"/>
          <w:sz w:val="28"/>
          <w:szCs w:val="28"/>
        </w:rPr>
      </w:pPr>
      <w:r w:rsidRPr="00CA44F6">
        <w:rPr>
          <w:rFonts w:ascii="Times New Roman" w:hAnsi="Times New Roman"/>
          <w:sz w:val="28"/>
          <w:szCs w:val="28"/>
        </w:rPr>
        <w:t>лыжные базы с лыжехранилищами, мастерскими для мелкого ремонта лыжного инвентаря и теплыми раздевалками;</w:t>
      </w:r>
    </w:p>
    <w:p w:rsidR="00717E72" w:rsidRPr="00CA44F6" w:rsidRDefault="00717E72" w:rsidP="00350039">
      <w:pPr>
        <w:pStyle w:val="a5"/>
        <w:numPr>
          <w:ilvl w:val="0"/>
          <w:numId w:val="26"/>
        </w:numPr>
        <w:spacing w:after="0" w:line="240" w:lineRule="auto"/>
        <w:ind w:left="0" w:firstLine="709"/>
        <w:jc w:val="both"/>
        <w:rPr>
          <w:rFonts w:ascii="Times New Roman" w:hAnsi="Times New Roman"/>
          <w:sz w:val="28"/>
          <w:szCs w:val="28"/>
        </w:rPr>
      </w:pPr>
      <w:r w:rsidRPr="00CA44F6">
        <w:rPr>
          <w:rFonts w:ascii="Times New Roman" w:hAnsi="Times New Roman"/>
          <w:sz w:val="28"/>
          <w:szCs w:val="28"/>
        </w:rPr>
        <w:t>учебно-тренировочные лыжни и трассы спусков на склонах, отвечающие требованиям безопасности;</w:t>
      </w:r>
    </w:p>
    <w:p w:rsidR="00717E72" w:rsidRPr="00CA44F6" w:rsidRDefault="00717E72" w:rsidP="00350039">
      <w:pPr>
        <w:pStyle w:val="a5"/>
        <w:numPr>
          <w:ilvl w:val="0"/>
          <w:numId w:val="26"/>
        </w:numPr>
        <w:spacing w:after="0" w:line="240" w:lineRule="auto"/>
        <w:ind w:left="0" w:firstLine="709"/>
        <w:jc w:val="both"/>
        <w:rPr>
          <w:rFonts w:ascii="Times New Roman" w:hAnsi="Times New Roman"/>
          <w:sz w:val="28"/>
          <w:szCs w:val="28"/>
        </w:rPr>
      </w:pPr>
      <w:proofErr w:type="gramStart"/>
      <w:r w:rsidRPr="00CA44F6">
        <w:rPr>
          <w:rFonts w:ascii="Times New Roman" w:hAnsi="Times New Roman"/>
          <w:sz w:val="28"/>
          <w:szCs w:val="28"/>
        </w:rPr>
        <w:t>лыжный инвентарь (лыжи, ботинки, лыжные палки, лыжны</w:t>
      </w:r>
      <w:r w:rsidR="00350039">
        <w:rPr>
          <w:rFonts w:ascii="Times New Roman" w:hAnsi="Times New Roman"/>
          <w:sz w:val="28"/>
          <w:szCs w:val="28"/>
        </w:rPr>
        <w:t xml:space="preserve">е мази </w:t>
      </w:r>
      <w:proofErr w:type="spellStart"/>
      <w:r w:rsidR="00350039">
        <w:rPr>
          <w:rFonts w:ascii="Times New Roman" w:hAnsi="Times New Roman"/>
          <w:sz w:val="28"/>
          <w:szCs w:val="28"/>
        </w:rPr>
        <w:t>и.т.п</w:t>
      </w:r>
      <w:proofErr w:type="spellEnd"/>
      <w:r w:rsidR="00350039">
        <w:rPr>
          <w:rFonts w:ascii="Times New Roman" w:hAnsi="Times New Roman"/>
          <w:sz w:val="28"/>
          <w:szCs w:val="28"/>
        </w:rPr>
        <w:t>.)..</w:t>
      </w:r>
      <w:proofErr w:type="gramEnd"/>
    </w:p>
    <w:p w:rsidR="00717E72" w:rsidRPr="005B38CD" w:rsidRDefault="00717E72"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b/>
          <w:bCs/>
          <w:sz w:val="28"/>
          <w:szCs w:val="28"/>
        </w:rPr>
      </w:pPr>
      <w:r w:rsidRPr="005B38CD">
        <w:rPr>
          <w:rFonts w:ascii="Times New Roman" w:hAnsi="Times New Roman" w:cs="Times New Roman"/>
          <w:bCs/>
          <w:sz w:val="28"/>
          <w:szCs w:val="28"/>
        </w:rPr>
        <w:tab/>
      </w:r>
      <w:r w:rsidRPr="005B38CD">
        <w:rPr>
          <w:rFonts w:ascii="Times New Roman" w:hAnsi="Times New Roman" w:cs="Times New Roman"/>
          <w:b/>
          <w:bCs/>
          <w:sz w:val="28"/>
          <w:szCs w:val="28"/>
        </w:rPr>
        <w:t>Технические средства обучения:</w:t>
      </w:r>
    </w:p>
    <w:p w:rsidR="00717E72" w:rsidRPr="005B38CD" w:rsidRDefault="00717E72"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bCs/>
          <w:sz w:val="28"/>
          <w:szCs w:val="28"/>
        </w:rPr>
      </w:pPr>
      <w:r w:rsidRPr="005B38CD">
        <w:rPr>
          <w:rFonts w:ascii="Times New Roman" w:hAnsi="Times New Roman" w:cs="Times New Roman"/>
          <w:bCs/>
          <w:sz w:val="28"/>
          <w:szCs w:val="28"/>
        </w:rPr>
        <w:t>- музыкальный центр, выносные колонки, микрофон, компьютер, мультимедийный проектор, экран для обеспечения возможности демонстрации комплексов упражнений;</w:t>
      </w:r>
    </w:p>
    <w:p w:rsidR="00717E72" w:rsidRDefault="00717E72" w:rsidP="003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bCs/>
          <w:sz w:val="28"/>
          <w:szCs w:val="28"/>
        </w:rPr>
      </w:pPr>
      <w:r w:rsidRPr="005B38CD">
        <w:rPr>
          <w:rFonts w:ascii="Times New Roman" w:hAnsi="Times New Roman" w:cs="Times New Roman"/>
          <w:bCs/>
          <w:sz w:val="28"/>
          <w:szCs w:val="28"/>
        </w:rPr>
        <w:t xml:space="preserve">- электронные носители  с записями комплексов упражнений для демонстрации на экране. </w:t>
      </w:r>
    </w:p>
    <w:p w:rsidR="003462C3" w:rsidRPr="005B38CD" w:rsidRDefault="003462C3" w:rsidP="00BD1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bCs/>
          <w:sz w:val="28"/>
          <w:szCs w:val="28"/>
        </w:rPr>
      </w:pPr>
    </w:p>
    <w:p w:rsidR="00717E72" w:rsidRPr="00350039" w:rsidRDefault="002F6E45" w:rsidP="00350039">
      <w:pPr>
        <w:pStyle w:val="1"/>
      </w:pPr>
      <w:bookmarkStart w:id="24" w:name="_Toc520200121"/>
      <w:r w:rsidRPr="00350039">
        <w:t>3</w:t>
      </w:r>
      <w:r w:rsidR="003462C3" w:rsidRPr="00350039">
        <w:t>.2</w:t>
      </w:r>
      <w:r w:rsidR="00717E72" w:rsidRPr="00350039">
        <w:t xml:space="preserve"> Информационное обеспечение обучения</w:t>
      </w:r>
      <w:bookmarkEnd w:id="24"/>
    </w:p>
    <w:p w:rsidR="00717E72" w:rsidRDefault="00717E72" w:rsidP="00BD1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bCs/>
          <w:sz w:val="28"/>
          <w:szCs w:val="28"/>
        </w:rPr>
      </w:pPr>
      <w:r w:rsidRPr="00CA44F6">
        <w:rPr>
          <w:rFonts w:ascii="Times New Roman" w:hAnsi="Times New Roman" w:cs="Times New Roman"/>
          <w:bCs/>
          <w:sz w:val="28"/>
          <w:szCs w:val="28"/>
        </w:rPr>
        <w:t>Перечень рекомендуемых учебных изданий, Интернет-ресурсов, дополнительной литературы</w:t>
      </w:r>
    </w:p>
    <w:p w:rsidR="00717E72" w:rsidRPr="00903339" w:rsidRDefault="00717E72" w:rsidP="00BD1687">
      <w:pPr>
        <w:spacing w:after="0" w:line="240" w:lineRule="auto"/>
        <w:ind w:firstLine="709"/>
        <w:jc w:val="both"/>
        <w:rPr>
          <w:rFonts w:ascii="Times New Roman" w:hAnsi="Times New Roman" w:cs="Times New Roman"/>
          <w:b/>
          <w:sz w:val="28"/>
          <w:szCs w:val="28"/>
        </w:rPr>
      </w:pPr>
      <w:r w:rsidRPr="00903339">
        <w:rPr>
          <w:rFonts w:ascii="Times New Roman" w:hAnsi="Times New Roman" w:cs="Times New Roman"/>
          <w:b/>
          <w:sz w:val="28"/>
          <w:szCs w:val="28"/>
        </w:rPr>
        <w:t>Основные источники:</w:t>
      </w:r>
    </w:p>
    <w:p w:rsidR="003772F5" w:rsidRDefault="003772F5" w:rsidP="003772F5">
      <w:pPr>
        <w:pStyle w:val="a5"/>
        <w:numPr>
          <w:ilvl w:val="0"/>
          <w:numId w:val="31"/>
        </w:numPr>
        <w:spacing w:after="0" w:line="240" w:lineRule="auto"/>
        <w:ind w:left="0" w:firstLine="709"/>
        <w:rPr>
          <w:rFonts w:ascii="Times New Roman" w:hAnsi="Times New Roman"/>
          <w:sz w:val="28"/>
          <w:szCs w:val="28"/>
        </w:rPr>
      </w:pPr>
      <w:proofErr w:type="spellStart"/>
      <w:r>
        <w:rPr>
          <w:rFonts w:ascii="Times New Roman" w:hAnsi="Times New Roman"/>
          <w:sz w:val="28"/>
          <w:szCs w:val="28"/>
        </w:rPr>
        <w:t>Бишаева</w:t>
      </w:r>
      <w:proofErr w:type="spellEnd"/>
      <w:r>
        <w:rPr>
          <w:rFonts w:ascii="Times New Roman" w:hAnsi="Times New Roman"/>
          <w:sz w:val="28"/>
          <w:szCs w:val="28"/>
        </w:rPr>
        <w:t xml:space="preserve"> А.А. Физическа</w:t>
      </w:r>
      <w:r w:rsidR="004F12F7">
        <w:rPr>
          <w:rFonts w:ascii="Times New Roman" w:hAnsi="Times New Roman"/>
          <w:sz w:val="28"/>
          <w:szCs w:val="28"/>
        </w:rPr>
        <w:t>я</w:t>
      </w:r>
      <w:r>
        <w:rPr>
          <w:rFonts w:ascii="Times New Roman" w:hAnsi="Times New Roman"/>
          <w:sz w:val="28"/>
          <w:szCs w:val="28"/>
        </w:rPr>
        <w:t xml:space="preserve"> культура: учебник для  нач. и сред. проф. образования </w:t>
      </w:r>
      <w:proofErr w:type="gramStart"/>
      <w:r>
        <w:rPr>
          <w:rFonts w:ascii="Times New Roman" w:hAnsi="Times New Roman"/>
          <w:sz w:val="28"/>
          <w:szCs w:val="28"/>
        </w:rPr>
        <w:t>–М</w:t>
      </w:r>
      <w:proofErr w:type="gramEnd"/>
      <w:r>
        <w:rPr>
          <w:rFonts w:ascii="Times New Roman" w:hAnsi="Times New Roman"/>
          <w:sz w:val="28"/>
          <w:szCs w:val="28"/>
        </w:rPr>
        <w:t xml:space="preserve">.: Издательский центр «Академия», 2010.-272с </w:t>
      </w:r>
    </w:p>
    <w:p w:rsidR="003772F5" w:rsidRDefault="003772F5" w:rsidP="003772F5">
      <w:pPr>
        <w:pStyle w:val="a5"/>
        <w:numPr>
          <w:ilvl w:val="0"/>
          <w:numId w:val="31"/>
        </w:numPr>
        <w:spacing w:after="0" w:line="240" w:lineRule="auto"/>
        <w:ind w:left="0" w:firstLine="709"/>
        <w:rPr>
          <w:rFonts w:ascii="Times New Roman" w:hAnsi="Times New Roman"/>
          <w:sz w:val="28"/>
          <w:szCs w:val="28"/>
        </w:rPr>
      </w:pPr>
      <w:r>
        <w:rPr>
          <w:rFonts w:ascii="Times New Roman" w:hAnsi="Times New Roman"/>
          <w:sz w:val="28"/>
          <w:szCs w:val="28"/>
        </w:rPr>
        <w:t xml:space="preserve">Решетников Н.В. </w:t>
      </w:r>
      <w:proofErr w:type="spellStart"/>
      <w:r>
        <w:rPr>
          <w:rFonts w:ascii="Times New Roman" w:hAnsi="Times New Roman"/>
          <w:sz w:val="28"/>
          <w:szCs w:val="28"/>
        </w:rPr>
        <w:t>Кислицын</w:t>
      </w:r>
      <w:proofErr w:type="spellEnd"/>
      <w:r>
        <w:rPr>
          <w:rFonts w:ascii="Times New Roman" w:hAnsi="Times New Roman"/>
          <w:sz w:val="28"/>
          <w:szCs w:val="28"/>
        </w:rPr>
        <w:t xml:space="preserve"> Ю.Л. Учебник для студентов учреждений сред. </w:t>
      </w:r>
      <w:r w:rsidR="004F12F7">
        <w:rPr>
          <w:rFonts w:ascii="Times New Roman" w:hAnsi="Times New Roman"/>
          <w:sz w:val="28"/>
          <w:szCs w:val="28"/>
        </w:rPr>
        <w:t>Проф. Образования-М.;  «Академи</w:t>
      </w:r>
      <w:r>
        <w:rPr>
          <w:rFonts w:ascii="Times New Roman" w:hAnsi="Times New Roman"/>
          <w:sz w:val="28"/>
          <w:szCs w:val="28"/>
        </w:rPr>
        <w:t xml:space="preserve">я» 2012.-176 </w:t>
      </w:r>
      <w:proofErr w:type="gramStart"/>
      <w:r>
        <w:rPr>
          <w:rFonts w:ascii="Times New Roman" w:hAnsi="Times New Roman"/>
          <w:sz w:val="28"/>
          <w:szCs w:val="28"/>
        </w:rPr>
        <w:t>с</w:t>
      </w:r>
      <w:proofErr w:type="gramEnd"/>
    </w:p>
    <w:p w:rsidR="003462C3" w:rsidRDefault="00717E72" w:rsidP="00FE63A1">
      <w:pPr>
        <w:pStyle w:val="a5"/>
        <w:spacing w:after="0" w:line="240" w:lineRule="auto"/>
        <w:ind w:left="0" w:firstLine="709"/>
        <w:rPr>
          <w:rFonts w:ascii="Times New Roman" w:hAnsi="Times New Roman"/>
          <w:b/>
          <w:sz w:val="28"/>
          <w:szCs w:val="28"/>
        </w:rPr>
      </w:pPr>
      <w:r w:rsidRPr="00903339">
        <w:rPr>
          <w:rFonts w:ascii="Times New Roman" w:hAnsi="Times New Roman"/>
          <w:b/>
          <w:sz w:val="28"/>
          <w:szCs w:val="28"/>
        </w:rPr>
        <w:t>Дополнительные источники:</w:t>
      </w:r>
    </w:p>
    <w:p w:rsidR="00FC4BF5" w:rsidRPr="00FE63A1" w:rsidRDefault="00717E72" w:rsidP="00FE63A1">
      <w:pPr>
        <w:pStyle w:val="a5"/>
        <w:numPr>
          <w:ilvl w:val="0"/>
          <w:numId w:val="30"/>
        </w:numPr>
        <w:spacing w:after="0" w:line="240" w:lineRule="auto"/>
        <w:ind w:left="0" w:firstLine="709"/>
        <w:jc w:val="both"/>
        <w:rPr>
          <w:rFonts w:ascii="Times New Roman" w:hAnsi="Times New Roman"/>
          <w:b/>
          <w:sz w:val="28"/>
          <w:szCs w:val="28"/>
        </w:rPr>
      </w:pPr>
      <w:r w:rsidRPr="00FE63A1">
        <w:rPr>
          <w:rFonts w:ascii="Times New Roman" w:hAnsi="Times New Roman"/>
          <w:sz w:val="28"/>
          <w:szCs w:val="28"/>
        </w:rPr>
        <w:t>Аэробика- идеальная фигура: методические рекомендации</w:t>
      </w:r>
      <w:proofErr w:type="gramStart"/>
      <w:r w:rsidRPr="00FE63A1">
        <w:rPr>
          <w:rFonts w:ascii="Times New Roman" w:hAnsi="Times New Roman"/>
          <w:sz w:val="28"/>
          <w:szCs w:val="28"/>
        </w:rPr>
        <w:t>/ С</w:t>
      </w:r>
      <w:proofErr w:type="gramEnd"/>
      <w:r w:rsidRPr="00FE63A1">
        <w:rPr>
          <w:rFonts w:ascii="Times New Roman" w:hAnsi="Times New Roman"/>
          <w:sz w:val="28"/>
          <w:szCs w:val="28"/>
        </w:rPr>
        <w:t xml:space="preserve">ост.: В.А. Гриднев, В.П. </w:t>
      </w:r>
      <w:proofErr w:type="spellStart"/>
      <w:r w:rsidRPr="00FE63A1">
        <w:rPr>
          <w:rFonts w:ascii="Times New Roman" w:hAnsi="Times New Roman"/>
          <w:sz w:val="28"/>
          <w:szCs w:val="28"/>
        </w:rPr>
        <w:t>Шибкова</w:t>
      </w:r>
      <w:proofErr w:type="spellEnd"/>
      <w:r w:rsidRPr="00FE63A1">
        <w:rPr>
          <w:rFonts w:ascii="Times New Roman" w:hAnsi="Times New Roman"/>
          <w:sz w:val="28"/>
          <w:szCs w:val="28"/>
        </w:rPr>
        <w:t xml:space="preserve">, О.В. Кольцова, Г.А. </w:t>
      </w:r>
      <w:proofErr w:type="spellStart"/>
      <w:r w:rsidRPr="00FE63A1">
        <w:rPr>
          <w:rFonts w:ascii="Times New Roman" w:hAnsi="Times New Roman"/>
          <w:sz w:val="28"/>
          <w:szCs w:val="28"/>
        </w:rPr>
        <w:t>Комендатов</w:t>
      </w:r>
      <w:proofErr w:type="spellEnd"/>
      <w:r w:rsidRPr="00FE63A1">
        <w:rPr>
          <w:rFonts w:ascii="Times New Roman" w:hAnsi="Times New Roman"/>
          <w:sz w:val="28"/>
          <w:szCs w:val="28"/>
        </w:rPr>
        <w:t>.- Тамбов</w:t>
      </w:r>
      <w:proofErr w:type="gramStart"/>
      <w:r w:rsidRPr="00FE63A1">
        <w:rPr>
          <w:rFonts w:ascii="Times New Roman" w:hAnsi="Times New Roman"/>
          <w:sz w:val="28"/>
          <w:szCs w:val="28"/>
        </w:rPr>
        <w:t xml:space="preserve"> :</w:t>
      </w:r>
      <w:proofErr w:type="gramEnd"/>
      <w:r w:rsidRPr="00FE63A1">
        <w:rPr>
          <w:rFonts w:ascii="Times New Roman" w:hAnsi="Times New Roman"/>
          <w:sz w:val="28"/>
          <w:szCs w:val="28"/>
        </w:rPr>
        <w:t xml:space="preserve"> Изд-во </w:t>
      </w:r>
      <w:proofErr w:type="spellStart"/>
      <w:r w:rsidRPr="00FE63A1">
        <w:rPr>
          <w:rFonts w:ascii="Times New Roman" w:hAnsi="Times New Roman"/>
          <w:sz w:val="28"/>
          <w:szCs w:val="28"/>
        </w:rPr>
        <w:t>Тамб</w:t>
      </w:r>
      <w:proofErr w:type="spellEnd"/>
      <w:r w:rsidRPr="00FE63A1">
        <w:rPr>
          <w:rFonts w:ascii="Times New Roman" w:hAnsi="Times New Roman"/>
          <w:sz w:val="28"/>
          <w:szCs w:val="28"/>
        </w:rPr>
        <w:t xml:space="preserve">. </w:t>
      </w:r>
      <w:proofErr w:type="spellStart"/>
      <w:r w:rsidRPr="00FE63A1">
        <w:rPr>
          <w:rFonts w:ascii="Times New Roman" w:hAnsi="Times New Roman"/>
          <w:sz w:val="28"/>
          <w:szCs w:val="28"/>
        </w:rPr>
        <w:t>гос</w:t>
      </w:r>
      <w:proofErr w:type="spellEnd"/>
      <w:r w:rsidRPr="00FE63A1">
        <w:rPr>
          <w:rFonts w:ascii="Times New Roman" w:hAnsi="Times New Roman"/>
          <w:sz w:val="28"/>
          <w:szCs w:val="28"/>
        </w:rPr>
        <w:t xml:space="preserve"> </w:t>
      </w:r>
      <w:proofErr w:type="spellStart"/>
      <w:r w:rsidRPr="00FE63A1">
        <w:rPr>
          <w:rFonts w:ascii="Times New Roman" w:hAnsi="Times New Roman"/>
          <w:sz w:val="28"/>
          <w:szCs w:val="28"/>
        </w:rPr>
        <w:t>техн</w:t>
      </w:r>
      <w:proofErr w:type="spellEnd"/>
      <w:r w:rsidRPr="00FE63A1">
        <w:rPr>
          <w:rFonts w:ascii="Times New Roman" w:hAnsi="Times New Roman"/>
          <w:sz w:val="28"/>
          <w:szCs w:val="28"/>
        </w:rPr>
        <w:t>. Ун-та,2008-44 с.</w:t>
      </w:r>
      <w:r w:rsidR="00FE63A1">
        <w:rPr>
          <w:rFonts w:ascii="Times New Roman" w:hAnsi="Times New Roman"/>
          <w:sz w:val="28"/>
          <w:szCs w:val="28"/>
        </w:rPr>
        <w:t>;</w:t>
      </w:r>
      <w:r w:rsidR="00FC4BF5" w:rsidRPr="00FE63A1">
        <w:rPr>
          <w:rFonts w:ascii="Times New Roman" w:hAnsi="Times New Roman"/>
          <w:sz w:val="28"/>
          <w:szCs w:val="28"/>
        </w:rPr>
        <w:t xml:space="preserve"> </w:t>
      </w:r>
    </w:p>
    <w:p w:rsidR="00FC4BF5" w:rsidRDefault="00717E72" w:rsidP="00FE63A1">
      <w:pPr>
        <w:pStyle w:val="a5"/>
        <w:numPr>
          <w:ilvl w:val="0"/>
          <w:numId w:val="30"/>
        </w:numPr>
        <w:spacing w:after="0" w:line="240" w:lineRule="auto"/>
        <w:ind w:left="0" w:firstLine="709"/>
        <w:jc w:val="both"/>
        <w:rPr>
          <w:rFonts w:ascii="Times New Roman" w:hAnsi="Times New Roman"/>
          <w:sz w:val="28"/>
          <w:szCs w:val="28"/>
        </w:rPr>
      </w:pPr>
      <w:proofErr w:type="spellStart"/>
      <w:r w:rsidRPr="00FC4BF5">
        <w:rPr>
          <w:rFonts w:ascii="Times New Roman" w:hAnsi="Times New Roman"/>
          <w:sz w:val="28"/>
          <w:szCs w:val="28"/>
        </w:rPr>
        <w:t>Бартош</w:t>
      </w:r>
      <w:proofErr w:type="spellEnd"/>
      <w:r w:rsidRPr="00FC4BF5">
        <w:rPr>
          <w:rFonts w:ascii="Times New Roman" w:hAnsi="Times New Roman"/>
          <w:sz w:val="28"/>
          <w:szCs w:val="28"/>
        </w:rPr>
        <w:t xml:space="preserve"> О.В. Сила и основы методики ее воспитания: Методические рекомендации.- Владивосток: Изд-во МГУ им. Адм. Г.И. </w:t>
      </w:r>
      <w:proofErr w:type="spellStart"/>
      <w:r w:rsidRPr="00FC4BF5">
        <w:rPr>
          <w:rFonts w:ascii="Times New Roman" w:hAnsi="Times New Roman"/>
          <w:sz w:val="28"/>
          <w:szCs w:val="28"/>
        </w:rPr>
        <w:t>Невельского</w:t>
      </w:r>
      <w:proofErr w:type="spellEnd"/>
      <w:r w:rsidRPr="00FC4BF5">
        <w:rPr>
          <w:rFonts w:ascii="Times New Roman" w:hAnsi="Times New Roman"/>
          <w:sz w:val="28"/>
          <w:szCs w:val="28"/>
        </w:rPr>
        <w:t>, 2009.- 47 с.</w:t>
      </w:r>
      <w:r w:rsidR="00FE63A1">
        <w:rPr>
          <w:rFonts w:ascii="Times New Roman" w:hAnsi="Times New Roman"/>
          <w:sz w:val="28"/>
          <w:szCs w:val="28"/>
        </w:rPr>
        <w:t>;</w:t>
      </w:r>
      <w:r w:rsidR="00FC4BF5" w:rsidRPr="00FC4BF5">
        <w:rPr>
          <w:rFonts w:ascii="Times New Roman" w:hAnsi="Times New Roman"/>
          <w:sz w:val="28"/>
          <w:szCs w:val="28"/>
        </w:rPr>
        <w:t xml:space="preserve"> </w:t>
      </w:r>
    </w:p>
    <w:p w:rsidR="00FC4BF5" w:rsidRDefault="00717E72" w:rsidP="00FE63A1">
      <w:pPr>
        <w:pStyle w:val="a5"/>
        <w:numPr>
          <w:ilvl w:val="0"/>
          <w:numId w:val="30"/>
        </w:numPr>
        <w:spacing w:after="0" w:line="240" w:lineRule="auto"/>
        <w:ind w:left="0" w:firstLine="709"/>
        <w:jc w:val="both"/>
        <w:rPr>
          <w:rFonts w:ascii="Times New Roman" w:hAnsi="Times New Roman"/>
          <w:sz w:val="28"/>
          <w:szCs w:val="28"/>
        </w:rPr>
      </w:pPr>
      <w:r w:rsidRPr="00FC4BF5">
        <w:rPr>
          <w:rFonts w:ascii="Times New Roman" w:hAnsi="Times New Roman"/>
          <w:sz w:val="28"/>
          <w:szCs w:val="28"/>
        </w:rPr>
        <w:lastRenderedPageBreak/>
        <w:t>Физическая культура и самообразование учащихся учебных заведений: методические рекомендации.- Мичуринск: Изд-во МичГАУ,2008.- 66 с.</w:t>
      </w:r>
      <w:r w:rsidR="00FE63A1">
        <w:rPr>
          <w:rFonts w:ascii="Times New Roman" w:hAnsi="Times New Roman"/>
          <w:sz w:val="28"/>
          <w:szCs w:val="28"/>
        </w:rPr>
        <w:t>;</w:t>
      </w:r>
    </w:p>
    <w:p w:rsidR="00717E72" w:rsidRPr="00FC4BF5" w:rsidRDefault="00717E72" w:rsidP="00FE63A1">
      <w:pPr>
        <w:pStyle w:val="a5"/>
        <w:numPr>
          <w:ilvl w:val="0"/>
          <w:numId w:val="30"/>
        </w:numPr>
        <w:spacing w:after="0" w:line="240" w:lineRule="auto"/>
        <w:ind w:left="0" w:firstLine="709"/>
        <w:jc w:val="both"/>
        <w:rPr>
          <w:rFonts w:ascii="Times New Roman" w:hAnsi="Times New Roman"/>
          <w:sz w:val="28"/>
          <w:szCs w:val="28"/>
        </w:rPr>
      </w:pPr>
      <w:proofErr w:type="spellStart"/>
      <w:r w:rsidRPr="00FC4BF5">
        <w:rPr>
          <w:rFonts w:ascii="Times New Roman" w:hAnsi="Times New Roman"/>
          <w:sz w:val="28"/>
          <w:szCs w:val="28"/>
        </w:rPr>
        <w:t>Жмулин</w:t>
      </w:r>
      <w:proofErr w:type="spellEnd"/>
      <w:r w:rsidRPr="00FC4BF5">
        <w:rPr>
          <w:rFonts w:ascii="Times New Roman" w:hAnsi="Times New Roman"/>
          <w:sz w:val="28"/>
          <w:szCs w:val="28"/>
        </w:rPr>
        <w:t xml:space="preserve"> А.В., </w:t>
      </w:r>
      <w:proofErr w:type="spellStart"/>
      <w:r w:rsidRPr="00FC4BF5">
        <w:rPr>
          <w:rFonts w:ascii="Times New Roman" w:hAnsi="Times New Roman"/>
          <w:sz w:val="28"/>
          <w:szCs w:val="28"/>
        </w:rPr>
        <w:t>Масягина</w:t>
      </w:r>
      <w:proofErr w:type="spellEnd"/>
      <w:r w:rsidRPr="00FC4BF5">
        <w:rPr>
          <w:rFonts w:ascii="Times New Roman" w:hAnsi="Times New Roman"/>
          <w:sz w:val="28"/>
          <w:szCs w:val="28"/>
        </w:rPr>
        <w:t xml:space="preserve"> Н.В. Профессионально-прикладная ориентация содержания примерной программы дисциплины «Физическая культура» в контексте новы</w:t>
      </w:r>
      <w:proofErr w:type="gramStart"/>
      <w:r w:rsidRPr="00FC4BF5">
        <w:rPr>
          <w:rFonts w:ascii="Times New Roman" w:hAnsi="Times New Roman"/>
          <w:sz w:val="28"/>
          <w:szCs w:val="28"/>
        </w:rPr>
        <w:t>х-</w:t>
      </w:r>
      <w:proofErr w:type="gramEnd"/>
      <w:r w:rsidRPr="00FC4BF5">
        <w:rPr>
          <w:rFonts w:ascii="Times New Roman" w:hAnsi="Times New Roman"/>
          <w:sz w:val="28"/>
          <w:szCs w:val="28"/>
        </w:rPr>
        <w:t xml:space="preserve"> Федеральных государственных образовательных стандартов (Текст)- М.Ж издательство «Прометей» МПГУ-2010 стр.11-13</w:t>
      </w:r>
      <w:r w:rsidR="00FE63A1">
        <w:rPr>
          <w:rFonts w:ascii="Times New Roman" w:hAnsi="Times New Roman"/>
          <w:sz w:val="28"/>
          <w:szCs w:val="28"/>
        </w:rPr>
        <w:t>.</w:t>
      </w:r>
    </w:p>
    <w:p w:rsidR="00717E72" w:rsidRPr="00903339" w:rsidRDefault="00717E72" w:rsidP="00BD1687">
      <w:pPr>
        <w:pStyle w:val="a5"/>
        <w:spacing w:after="0" w:line="240" w:lineRule="auto"/>
        <w:ind w:left="0" w:firstLine="709"/>
        <w:jc w:val="both"/>
        <w:rPr>
          <w:rFonts w:ascii="Times New Roman" w:hAnsi="Times New Roman"/>
          <w:b/>
          <w:color w:val="000000"/>
          <w:sz w:val="28"/>
          <w:szCs w:val="28"/>
        </w:rPr>
      </w:pPr>
    </w:p>
    <w:p w:rsidR="00717E72" w:rsidRPr="00903339" w:rsidRDefault="00717E72" w:rsidP="00BD1687">
      <w:pPr>
        <w:spacing w:after="0" w:line="240" w:lineRule="auto"/>
        <w:ind w:firstLine="709"/>
        <w:jc w:val="both"/>
        <w:rPr>
          <w:rFonts w:ascii="Times New Roman" w:hAnsi="Times New Roman" w:cs="Times New Roman"/>
          <w:b/>
          <w:sz w:val="28"/>
          <w:szCs w:val="28"/>
        </w:rPr>
      </w:pPr>
      <w:r w:rsidRPr="00903339">
        <w:rPr>
          <w:rFonts w:ascii="Times New Roman" w:hAnsi="Times New Roman" w:cs="Times New Roman"/>
          <w:b/>
          <w:sz w:val="28"/>
          <w:szCs w:val="28"/>
        </w:rPr>
        <w:t>Интернет ресурсы:</w:t>
      </w:r>
    </w:p>
    <w:p w:rsidR="00717E72" w:rsidRPr="00580580" w:rsidRDefault="00B11BFF" w:rsidP="00BD1687">
      <w:pPr>
        <w:pStyle w:val="a5"/>
        <w:numPr>
          <w:ilvl w:val="0"/>
          <w:numId w:val="3"/>
        </w:numPr>
        <w:spacing w:after="0" w:line="240" w:lineRule="auto"/>
        <w:ind w:left="0" w:firstLine="709"/>
        <w:jc w:val="both"/>
        <w:rPr>
          <w:rFonts w:ascii="Times New Roman" w:hAnsi="Times New Roman"/>
          <w:sz w:val="28"/>
          <w:szCs w:val="28"/>
        </w:rPr>
      </w:pPr>
      <w:r>
        <w:rPr>
          <w:rFonts w:ascii="Times New Roman" w:hAnsi="Times New Roman"/>
          <w:sz w:val="28"/>
          <w:szCs w:val="28"/>
        </w:rPr>
        <w:t>Сайт Мини</w:t>
      </w:r>
      <w:r w:rsidR="00717E72" w:rsidRPr="00903339">
        <w:rPr>
          <w:rFonts w:ascii="Times New Roman" w:hAnsi="Times New Roman"/>
          <w:sz w:val="28"/>
          <w:szCs w:val="28"/>
        </w:rPr>
        <w:t xml:space="preserve">стерства спорта, туризма и молодежной политики </w:t>
      </w:r>
      <w:hyperlink w:history="1">
        <w:r w:rsidRPr="00343C13">
          <w:rPr>
            <w:rStyle w:val="a6"/>
            <w:rFonts w:ascii="Times New Roman" w:hAnsi="Times New Roman"/>
            <w:color w:val="auto"/>
            <w:sz w:val="28"/>
            <w:szCs w:val="28"/>
            <w:lang w:val="en-US"/>
          </w:rPr>
          <w:t>http</w:t>
        </w:r>
        <w:r w:rsidRPr="00343C13">
          <w:rPr>
            <w:rStyle w:val="a6"/>
            <w:rFonts w:ascii="Times New Roman" w:hAnsi="Times New Roman"/>
            <w:color w:val="auto"/>
            <w:sz w:val="28"/>
            <w:szCs w:val="28"/>
          </w:rPr>
          <w:t>://</w:t>
        </w:r>
        <w:r w:rsidRPr="00343C13">
          <w:rPr>
            <w:rStyle w:val="a6"/>
            <w:rFonts w:ascii="Times New Roman" w:hAnsi="Times New Roman"/>
            <w:color w:val="auto"/>
            <w:sz w:val="28"/>
            <w:szCs w:val="28"/>
            <w:lang w:val="en-US"/>
          </w:rPr>
          <w:t>sport</w:t>
        </w:r>
        <w:r w:rsidRPr="00343C13">
          <w:rPr>
            <w:rStyle w:val="a6"/>
            <w:rFonts w:ascii="Times New Roman" w:hAnsi="Times New Roman"/>
            <w:color w:val="auto"/>
            <w:sz w:val="28"/>
            <w:szCs w:val="28"/>
          </w:rPr>
          <w:t>.</w:t>
        </w:r>
        <w:proofErr w:type="spellStart"/>
        <w:r w:rsidRPr="00343C13">
          <w:rPr>
            <w:rStyle w:val="a6"/>
            <w:rFonts w:ascii="Times New Roman" w:hAnsi="Times New Roman"/>
            <w:color w:val="auto"/>
            <w:sz w:val="28"/>
            <w:szCs w:val="28"/>
            <w:lang w:val="en-US"/>
          </w:rPr>
          <w:t>mistm</w:t>
        </w:r>
        <w:proofErr w:type="spellEnd"/>
        <w:r w:rsidRPr="00343C13">
          <w:rPr>
            <w:rStyle w:val="a6"/>
            <w:rFonts w:ascii="Times New Roman" w:hAnsi="Times New Roman"/>
            <w:color w:val="auto"/>
            <w:sz w:val="28"/>
            <w:szCs w:val="28"/>
          </w:rPr>
          <w:t xml:space="preserve">. </w:t>
        </w:r>
        <w:proofErr w:type="spellStart"/>
        <w:r w:rsidRPr="00343C13">
          <w:rPr>
            <w:rStyle w:val="a6"/>
            <w:rFonts w:ascii="Times New Roman" w:hAnsi="Times New Roman"/>
            <w:color w:val="auto"/>
            <w:sz w:val="28"/>
            <w:szCs w:val="28"/>
            <w:lang w:val="en-US"/>
          </w:rPr>
          <w:t>gov</w:t>
        </w:r>
        <w:proofErr w:type="spellEnd"/>
        <w:r w:rsidRPr="00343C13">
          <w:rPr>
            <w:rStyle w:val="a6"/>
            <w:rFonts w:ascii="Times New Roman" w:hAnsi="Times New Roman"/>
            <w:color w:val="auto"/>
            <w:sz w:val="28"/>
            <w:szCs w:val="28"/>
          </w:rPr>
          <w:t xml:space="preserve">. </w:t>
        </w:r>
        <w:r w:rsidRPr="00343C13">
          <w:rPr>
            <w:rStyle w:val="a6"/>
            <w:rFonts w:ascii="Times New Roman" w:hAnsi="Times New Roman"/>
            <w:color w:val="auto"/>
            <w:sz w:val="28"/>
            <w:szCs w:val="28"/>
            <w:lang w:val="en-US"/>
          </w:rPr>
          <w:t>ru</w:t>
        </w:r>
      </w:hyperlink>
    </w:p>
    <w:p w:rsidR="00717E72" w:rsidRPr="00343C13" w:rsidRDefault="00717E72" w:rsidP="00BD1687">
      <w:pPr>
        <w:pStyle w:val="a5"/>
        <w:numPr>
          <w:ilvl w:val="0"/>
          <w:numId w:val="3"/>
        </w:numPr>
        <w:spacing w:after="0" w:line="240" w:lineRule="auto"/>
        <w:ind w:left="0" w:firstLine="709"/>
        <w:jc w:val="both"/>
        <w:rPr>
          <w:rStyle w:val="a6"/>
          <w:rFonts w:ascii="Times New Roman" w:hAnsi="Times New Roman"/>
          <w:color w:val="auto"/>
          <w:sz w:val="28"/>
          <w:szCs w:val="28"/>
          <w:u w:val="none"/>
        </w:rPr>
      </w:pPr>
      <w:r w:rsidRPr="00580580">
        <w:rPr>
          <w:rFonts w:ascii="Times New Roman" w:hAnsi="Times New Roman"/>
          <w:sz w:val="28"/>
          <w:szCs w:val="28"/>
        </w:rPr>
        <w:t xml:space="preserve">Сайт Департамента физической культуры и спорта города Москвы  </w:t>
      </w:r>
      <w:hyperlink w:history="1">
        <w:r w:rsidR="00B11BFF" w:rsidRPr="00343C13">
          <w:rPr>
            <w:rStyle w:val="a6"/>
            <w:rFonts w:ascii="Times New Roman" w:hAnsi="Times New Roman"/>
            <w:color w:val="auto"/>
            <w:sz w:val="28"/>
            <w:szCs w:val="28"/>
            <w:lang w:val="en-US"/>
          </w:rPr>
          <w:t>http</w:t>
        </w:r>
        <w:r w:rsidR="00B11BFF" w:rsidRPr="00343C13">
          <w:rPr>
            <w:rStyle w:val="a6"/>
            <w:rFonts w:ascii="Times New Roman" w:hAnsi="Times New Roman"/>
            <w:color w:val="auto"/>
            <w:sz w:val="28"/>
            <w:szCs w:val="28"/>
          </w:rPr>
          <w:t>:// /</w:t>
        </w:r>
        <w:proofErr w:type="spellStart"/>
        <w:r w:rsidR="00B11BFF" w:rsidRPr="00343C13">
          <w:rPr>
            <w:rStyle w:val="a6"/>
            <w:rFonts w:ascii="Times New Roman" w:hAnsi="Times New Roman"/>
            <w:color w:val="auto"/>
            <w:sz w:val="28"/>
            <w:szCs w:val="28"/>
            <w:lang w:val="en-US"/>
          </w:rPr>
          <w:t>mossport</w:t>
        </w:r>
        <w:proofErr w:type="spellEnd"/>
        <w:r w:rsidR="00B11BFF" w:rsidRPr="00343C13">
          <w:rPr>
            <w:rStyle w:val="a6"/>
            <w:rFonts w:ascii="Times New Roman" w:hAnsi="Times New Roman"/>
            <w:color w:val="auto"/>
            <w:sz w:val="28"/>
            <w:szCs w:val="28"/>
          </w:rPr>
          <w:t xml:space="preserve">. </w:t>
        </w:r>
        <w:r w:rsidR="00B11BFF" w:rsidRPr="00343C13">
          <w:rPr>
            <w:rStyle w:val="a6"/>
            <w:rFonts w:ascii="Times New Roman" w:hAnsi="Times New Roman"/>
            <w:color w:val="auto"/>
            <w:sz w:val="28"/>
            <w:szCs w:val="28"/>
            <w:lang w:val="en-US"/>
          </w:rPr>
          <w:t>ru</w:t>
        </w:r>
      </w:hyperlink>
    </w:p>
    <w:p w:rsidR="00CA44F6" w:rsidRDefault="00CA44F6" w:rsidP="00CA44F6">
      <w:pPr>
        <w:pStyle w:val="a5"/>
        <w:spacing w:after="0" w:line="240" w:lineRule="auto"/>
        <w:ind w:left="709"/>
        <w:jc w:val="both"/>
        <w:rPr>
          <w:rFonts w:ascii="Times New Roman" w:hAnsi="Times New Roman"/>
          <w:sz w:val="28"/>
          <w:szCs w:val="28"/>
        </w:rPr>
        <w:sectPr w:rsidR="00CA44F6" w:rsidSect="00350039">
          <w:pgSz w:w="11905" w:h="16837"/>
          <w:pgMar w:top="567" w:right="567" w:bottom="567" w:left="1134" w:header="0" w:footer="709" w:gutter="0"/>
          <w:pgNumType w:start="19"/>
          <w:cols w:space="720"/>
          <w:docGrid w:linePitch="360"/>
        </w:sectPr>
      </w:pPr>
    </w:p>
    <w:p w:rsidR="009C16EF" w:rsidRPr="005B38CD" w:rsidRDefault="009C16EF" w:rsidP="00350039">
      <w:pPr>
        <w:pStyle w:val="1"/>
      </w:pPr>
      <w:bookmarkStart w:id="25" w:name="_Toc375824702"/>
      <w:bookmarkStart w:id="26" w:name="_Toc520200122"/>
      <w:r w:rsidRPr="005B38CD">
        <w:lastRenderedPageBreak/>
        <w:t>4</w:t>
      </w:r>
      <w:r w:rsidR="002F6E45">
        <w:t xml:space="preserve"> </w:t>
      </w:r>
      <w:r w:rsidRPr="005B38CD">
        <w:t>КОНТРОЛЬ И ОЦЕНКА РЕЗУЛЬТАТОВ ОСВОЕНИЯ УЧЕБНОЙ ДИСЦИПЛИНЫ</w:t>
      </w:r>
      <w:bookmarkEnd w:id="25"/>
      <w:bookmarkEnd w:id="26"/>
      <w:r w:rsidRPr="005B38CD">
        <w:t xml:space="preserve"> </w:t>
      </w:r>
    </w:p>
    <w:p w:rsidR="009C16EF" w:rsidRDefault="009C16EF" w:rsidP="00350039">
      <w:pPr>
        <w:pStyle w:val="1"/>
      </w:pPr>
    </w:p>
    <w:p w:rsidR="009C16EF" w:rsidRDefault="009C16EF" w:rsidP="006D2AA6">
      <w:pPr>
        <w:spacing w:after="0" w:line="240" w:lineRule="auto"/>
        <w:ind w:firstLine="709"/>
        <w:jc w:val="both"/>
        <w:rPr>
          <w:rFonts w:ascii="Times New Roman" w:hAnsi="Times New Roman" w:cs="Times New Roman"/>
          <w:sz w:val="28"/>
          <w:szCs w:val="28"/>
        </w:rPr>
      </w:pPr>
      <w:r w:rsidRPr="00903339">
        <w:rPr>
          <w:rFonts w:ascii="Times New Roman" w:hAnsi="Times New Roman" w:cs="Times New Roman"/>
          <w:sz w:val="28"/>
          <w:szCs w:val="28"/>
        </w:rPr>
        <w:t>Контроль и оценка результатов учебной дисциплины осуществляется в процессе проведения практических занятий, а так же выполнения учебных контрольных нормативов по различным разделам программы с учётом информац</w:t>
      </w:r>
      <w:r>
        <w:rPr>
          <w:rFonts w:ascii="Times New Roman" w:hAnsi="Times New Roman" w:cs="Times New Roman"/>
          <w:sz w:val="28"/>
          <w:szCs w:val="28"/>
        </w:rPr>
        <w:t>ионных особенностей обучающихся</w:t>
      </w:r>
    </w:p>
    <w:p w:rsidR="009C16EF" w:rsidRDefault="009C16EF" w:rsidP="006D2AA6">
      <w:pPr>
        <w:spacing w:after="0" w:line="240" w:lineRule="auto"/>
        <w:ind w:firstLine="709"/>
        <w:jc w:val="both"/>
        <w:rPr>
          <w:rFonts w:ascii="Times New Roman" w:hAnsi="Times New Roman" w:cs="Times New Roman"/>
          <w:sz w:val="28"/>
          <w:szCs w:val="2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0"/>
        <w:gridCol w:w="5975"/>
      </w:tblGrid>
      <w:tr w:rsidR="009C16EF" w:rsidRPr="005B38CD" w:rsidTr="00447070">
        <w:tc>
          <w:tcPr>
            <w:tcW w:w="4480" w:type="dxa"/>
            <w:tcBorders>
              <w:top w:val="single" w:sz="4" w:space="0" w:color="auto"/>
              <w:left w:val="single" w:sz="4" w:space="0" w:color="auto"/>
              <w:bottom w:val="single" w:sz="4" w:space="0" w:color="auto"/>
              <w:right w:val="single" w:sz="4" w:space="0" w:color="auto"/>
            </w:tcBorders>
            <w:vAlign w:val="center"/>
          </w:tcPr>
          <w:p w:rsidR="009C16EF" w:rsidRPr="005B38CD" w:rsidRDefault="009C16EF" w:rsidP="00350039">
            <w:pPr>
              <w:spacing w:after="0" w:line="240" w:lineRule="auto"/>
              <w:jc w:val="center"/>
              <w:rPr>
                <w:rFonts w:ascii="Times New Roman" w:hAnsi="Times New Roman" w:cs="Times New Roman"/>
                <w:b/>
                <w:bCs/>
                <w:sz w:val="24"/>
                <w:szCs w:val="24"/>
              </w:rPr>
            </w:pPr>
            <w:r w:rsidRPr="005B38CD">
              <w:rPr>
                <w:rFonts w:ascii="Times New Roman" w:hAnsi="Times New Roman" w:cs="Times New Roman"/>
                <w:b/>
                <w:bCs/>
                <w:sz w:val="24"/>
                <w:szCs w:val="24"/>
              </w:rPr>
              <w:t>Результаты обучения</w:t>
            </w:r>
          </w:p>
          <w:p w:rsidR="009C16EF" w:rsidRPr="005B38CD" w:rsidRDefault="009C16EF" w:rsidP="00350039">
            <w:pPr>
              <w:spacing w:after="0" w:line="240" w:lineRule="auto"/>
              <w:jc w:val="center"/>
              <w:rPr>
                <w:rFonts w:ascii="Times New Roman" w:hAnsi="Times New Roman" w:cs="Times New Roman"/>
                <w:b/>
                <w:bCs/>
                <w:sz w:val="24"/>
                <w:szCs w:val="24"/>
              </w:rPr>
            </w:pPr>
            <w:r w:rsidRPr="005B38CD">
              <w:rPr>
                <w:rFonts w:ascii="Times New Roman" w:hAnsi="Times New Roman" w:cs="Times New Roman"/>
                <w:b/>
                <w:bCs/>
                <w:sz w:val="24"/>
                <w:szCs w:val="24"/>
              </w:rPr>
              <w:t>(освоенные умения, усвоенные знания)</w:t>
            </w:r>
          </w:p>
        </w:tc>
        <w:tc>
          <w:tcPr>
            <w:tcW w:w="0" w:type="auto"/>
            <w:tcBorders>
              <w:top w:val="single" w:sz="4" w:space="0" w:color="auto"/>
              <w:left w:val="single" w:sz="4" w:space="0" w:color="auto"/>
              <w:bottom w:val="single" w:sz="4" w:space="0" w:color="auto"/>
              <w:right w:val="single" w:sz="4" w:space="0" w:color="auto"/>
            </w:tcBorders>
            <w:vAlign w:val="center"/>
          </w:tcPr>
          <w:p w:rsidR="009C16EF" w:rsidRPr="005B38CD" w:rsidRDefault="009C16EF" w:rsidP="00350039">
            <w:pPr>
              <w:spacing w:after="0" w:line="240" w:lineRule="auto"/>
              <w:jc w:val="center"/>
              <w:rPr>
                <w:rFonts w:ascii="Times New Roman" w:hAnsi="Times New Roman" w:cs="Times New Roman"/>
                <w:b/>
                <w:bCs/>
                <w:sz w:val="24"/>
                <w:szCs w:val="24"/>
              </w:rPr>
            </w:pPr>
            <w:r w:rsidRPr="005B38CD">
              <w:rPr>
                <w:rFonts w:ascii="Times New Roman" w:hAnsi="Times New Roman" w:cs="Times New Roman"/>
                <w:b/>
                <w:sz w:val="24"/>
                <w:szCs w:val="24"/>
              </w:rPr>
              <w:t xml:space="preserve">Формы и методы контроля и оценки результатов обучения </w:t>
            </w:r>
          </w:p>
        </w:tc>
      </w:tr>
      <w:tr w:rsidR="009C16EF" w:rsidRPr="005B38CD" w:rsidTr="00447070">
        <w:trPr>
          <w:trHeight w:val="1905"/>
        </w:trPr>
        <w:tc>
          <w:tcPr>
            <w:tcW w:w="4480" w:type="dxa"/>
            <w:tcBorders>
              <w:top w:val="single" w:sz="4" w:space="0" w:color="auto"/>
              <w:left w:val="single" w:sz="4" w:space="0" w:color="auto"/>
              <w:bottom w:val="single" w:sz="4" w:space="0" w:color="auto"/>
              <w:right w:val="single" w:sz="4" w:space="0" w:color="auto"/>
            </w:tcBorders>
          </w:tcPr>
          <w:p w:rsidR="009C16EF" w:rsidRPr="002F6E45" w:rsidRDefault="009C16EF" w:rsidP="00350039">
            <w:pPr>
              <w:pStyle w:val="ad"/>
              <w:spacing w:after="0"/>
              <w:jc w:val="both"/>
            </w:pPr>
            <w:r w:rsidRPr="002F6E45">
              <w:t xml:space="preserve">В результате изучения учебной дисциплины «Физическая культура» </w:t>
            </w:r>
            <w:proofErr w:type="gramStart"/>
            <w:r w:rsidRPr="002F6E45">
              <w:t>обучающийся</w:t>
            </w:r>
            <w:proofErr w:type="gramEnd"/>
            <w:r w:rsidRPr="002F6E45">
              <w:t xml:space="preserve"> должен</w:t>
            </w:r>
          </w:p>
          <w:p w:rsidR="009C16EF" w:rsidRPr="002F6E45" w:rsidRDefault="009C16EF" w:rsidP="00350039">
            <w:pPr>
              <w:pStyle w:val="ad"/>
              <w:spacing w:after="0"/>
              <w:jc w:val="both"/>
              <w:rPr>
                <w:b/>
              </w:rPr>
            </w:pPr>
            <w:r w:rsidRPr="002F6E45">
              <w:rPr>
                <w:b/>
              </w:rPr>
              <w:t>знать/понимать</w:t>
            </w:r>
            <w:r w:rsidRPr="002F6E45">
              <w:t>:</w:t>
            </w:r>
          </w:p>
          <w:p w:rsidR="009C16EF" w:rsidRPr="002F6E45" w:rsidRDefault="009C16EF" w:rsidP="00350039">
            <w:pPr>
              <w:widowControl w:val="0"/>
              <w:numPr>
                <w:ilvl w:val="0"/>
                <w:numId w:val="27"/>
              </w:numPr>
              <w:shd w:val="clear" w:color="auto" w:fill="FFFFFF"/>
              <w:tabs>
                <w:tab w:val="left" w:pos="540"/>
              </w:tabs>
              <w:autoSpaceDE w:val="0"/>
              <w:spacing w:after="0" w:line="240" w:lineRule="auto"/>
              <w:ind w:left="0" w:firstLine="0"/>
              <w:jc w:val="both"/>
              <w:rPr>
                <w:rFonts w:ascii="Times New Roman" w:hAnsi="Times New Roman" w:cs="Times New Roman"/>
                <w:sz w:val="24"/>
                <w:szCs w:val="24"/>
              </w:rPr>
            </w:pPr>
            <w:r w:rsidRPr="002F6E45">
              <w:rPr>
                <w:rFonts w:ascii="Times New Roman" w:hAnsi="Times New Roman" w:cs="Times New Roman"/>
                <w:sz w:val="24"/>
                <w:szCs w:val="24"/>
              </w:rPr>
              <w:t>влияние оздоровительных систем физического воспитания на укрепление здоровья, профилактику профессиональных заболеваний, вредных привычек и увеличение продолжительности жизни;</w:t>
            </w:r>
          </w:p>
          <w:p w:rsidR="009C16EF" w:rsidRPr="002F6E45" w:rsidRDefault="009C16EF" w:rsidP="00350039">
            <w:pPr>
              <w:pStyle w:val="ad"/>
              <w:widowControl w:val="0"/>
              <w:numPr>
                <w:ilvl w:val="0"/>
                <w:numId w:val="27"/>
              </w:numPr>
              <w:tabs>
                <w:tab w:val="left" w:pos="540"/>
              </w:tabs>
              <w:autoSpaceDE w:val="0"/>
              <w:spacing w:after="0"/>
              <w:ind w:left="0" w:firstLine="0"/>
              <w:jc w:val="both"/>
            </w:pPr>
            <w:r w:rsidRPr="002F6E45">
              <w:t>способы контроля и оценки индивидуального физического развития и физической подготовленности;</w:t>
            </w:r>
          </w:p>
          <w:p w:rsidR="009C16EF" w:rsidRPr="002F6E45" w:rsidRDefault="009C16EF" w:rsidP="00350039">
            <w:pPr>
              <w:pStyle w:val="ad"/>
              <w:widowControl w:val="0"/>
              <w:numPr>
                <w:ilvl w:val="0"/>
                <w:numId w:val="27"/>
              </w:numPr>
              <w:tabs>
                <w:tab w:val="left" w:pos="540"/>
              </w:tabs>
              <w:autoSpaceDE w:val="0"/>
              <w:spacing w:after="0"/>
              <w:ind w:left="0" w:firstLine="0"/>
              <w:jc w:val="both"/>
              <w:rPr>
                <w:bCs/>
              </w:rPr>
            </w:pPr>
            <w:r w:rsidRPr="002F6E45">
              <w:t>правила и способы планирования системы индивидуальных занятий физическими упражн</w:t>
            </w:r>
            <w:r w:rsidR="0051464C">
              <w:t>ениями различной направленности.</w:t>
            </w:r>
          </w:p>
        </w:tc>
        <w:tc>
          <w:tcPr>
            <w:tcW w:w="0" w:type="auto"/>
            <w:tcBorders>
              <w:top w:val="single" w:sz="4" w:space="0" w:color="auto"/>
              <w:left w:val="single" w:sz="4" w:space="0" w:color="auto"/>
              <w:bottom w:val="single" w:sz="4" w:space="0" w:color="auto"/>
              <w:right w:val="single" w:sz="4" w:space="0" w:color="auto"/>
            </w:tcBorders>
          </w:tcPr>
          <w:p w:rsidR="009C16EF" w:rsidRPr="005B38CD" w:rsidRDefault="009C16EF" w:rsidP="00350039">
            <w:pPr>
              <w:spacing w:after="0" w:line="240" w:lineRule="auto"/>
              <w:rPr>
                <w:rFonts w:ascii="Times New Roman" w:hAnsi="Times New Roman" w:cs="Times New Roman"/>
                <w:sz w:val="24"/>
                <w:szCs w:val="24"/>
              </w:rPr>
            </w:pPr>
            <w:r w:rsidRPr="005B38CD">
              <w:rPr>
                <w:rFonts w:ascii="Times New Roman" w:hAnsi="Times New Roman" w:cs="Times New Roman"/>
                <w:sz w:val="24"/>
                <w:szCs w:val="24"/>
                <w:u w:val="single"/>
              </w:rPr>
              <w:t>Формы контроля обучения:</w:t>
            </w:r>
          </w:p>
          <w:p w:rsidR="009C16EF" w:rsidRPr="005B38CD" w:rsidRDefault="009C16EF" w:rsidP="00350039">
            <w:pPr>
              <w:spacing w:after="0" w:line="240" w:lineRule="auto"/>
              <w:rPr>
                <w:rFonts w:ascii="Times New Roman" w:hAnsi="Times New Roman" w:cs="Times New Roman"/>
                <w:sz w:val="24"/>
                <w:szCs w:val="24"/>
              </w:rPr>
            </w:pPr>
            <w:r w:rsidRPr="005B38CD">
              <w:rPr>
                <w:rFonts w:ascii="Times New Roman" w:hAnsi="Times New Roman" w:cs="Times New Roman"/>
                <w:sz w:val="24"/>
                <w:szCs w:val="24"/>
              </w:rPr>
              <w:t>– практические задания по работе с информацией</w:t>
            </w:r>
          </w:p>
          <w:p w:rsidR="009C16EF" w:rsidRPr="005B38CD" w:rsidRDefault="009C16EF" w:rsidP="00350039">
            <w:pPr>
              <w:spacing w:after="0" w:line="240" w:lineRule="auto"/>
              <w:jc w:val="both"/>
              <w:rPr>
                <w:rFonts w:ascii="Times New Roman" w:hAnsi="Times New Roman" w:cs="Times New Roman"/>
                <w:bCs/>
                <w:sz w:val="24"/>
                <w:szCs w:val="24"/>
              </w:rPr>
            </w:pPr>
            <w:r w:rsidRPr="005B38CD">
              <w:rPr>
                <w:rFonts w:ascii="Times New Roman" w:hAnsi="Times New Roman" w:cs="Times New Roman"/>
                <w:bCs/>
                <w:sz w:val="24"/>
                <w:szCs w:val="24"/>
              </w:rPr>
              <w:t xml:space="preserve">– домашние задания проблемного характера </w:t>
            </w:r>
          </w:p>
          <w:p w:rsidR="009C16EF" w:rsidRPr="005B38CD" w:rsidRDefault="009C16EF" w:rsidP="00350039">
            <w:pPr>
              <w:spacing w:after="0" w:line="240" w:lineRule="auto"/>
              <w:jc w:val="both"/>
              <w:rPr>
                <w:rFonts w:ascii="Times New Roman" w:hAnsi="Times New Roman" w:cs="Times New Roman"/>
                <w:bCs/>
                <w:sz w:val="24"/>
                <w:szCs w:val="24"/>
              </w:rPr>
            </w:pPr>
            <w:r w:rsidRPr="005B38CD">
              <w:rPr>
                <w:rFonts w:ascii="Times New Roman" w:hAnsi="Times New Roman" w:cs="Times New Roman"/>
                <w:bCs/>
                <w:sz w:val="24"/>
                <w:szCs w:val="24"/>
              </w:rPr>
              <w:t>- ведение календаря самонаблюдения.</w:t>
            </w:r>
          </w:p>
          <w:p w:rsidR="009C16EF" w:rsidRPr="005B38CD" w:rsidRDefault="009C16EF" w:rsidP="00350039">
            <w:pPr>
              <w:spacing w:after="0" w:line="240" w:lineRule="auto"/>
              <w:jc w:val="both"/>
              <w:rPr>
                <w:rFonts w:ascii="Times New Roman" w:hAnsi="Times New Roman" w:cs="Times New Roman"/>
                <w:bCs/>
                <w:sz w:val="24"/>
                <w:szCs w:val="24"/>
              </w:rPr>
            </w:pPr>
            <w:r w:rsidRPr="005B38CD">
              <w:rPr>
                <w:rFonts w:ascii="Times New Roman" w:hAnsi="Times New Roman" w:cs="Times New Roman"/>
                <w:bCs/>
                <w:sz w:val="24"/>
                <w:szCs w:val="24"/>
                <w:u w:val="single"/>
              </w:rPr>
              <w:t>Оценка</w:t>
            </w:r>
            <w:r w:rsidRPr="005B38CD">
              <w:rPr>
                <w:rFonts w:ascii="Times New Roman" w:hAnsi="Times New Roman" w:cs="Times New Roman"/>
                <w:bCs/>
                <w:sz w:val="24"/>
                <w:szCs w:val="24"/>
              </w:rPr>
              <w:t xml:space="preserve"> подготовленных студентом фрагментов занятий (занятий) с обоснованием целесообразности использования средств физической культуры, режимов нагрузки и отдыха.</w:t>
            </w:r>
          </w:p>
        </w:tc>
      </w:tr>
      <w:tr w:rsidR="009C16EF" w:rsidRPr="005B38CD" w:rsidTr="00447070">
        <w:trPr>
          <w:trHeight w:val="840"/>
        </w:trPr>
        <w:tc>
          <w:tcPr>
            <w:tcW w:w="4480" w:type="dxa"/>
            <w:tcBorders>
              <w:top w:val="single" w:sz="4" w:space="0" w:color="auto"/>
              <w:left w:val="single" w:sz="4" w:space="0" w:color="auto"/>
              <w:bottom w:val="single" w:sz="4" w:space="0" w:color="auto"/>
              <w:right w:val="single" w:sz="4" w:space="0" w:color="auto"/>
            </w:tcBorders>
          </w:tcPr>
          <w:p w:rsidR="00EF6F59" w:rsidRPr="002F6E45" w:rsidRDefault="00CA44F6" w:rsidP="00350039">
            <w:pPr>
              <w:shd w:val="clear" w:color="auto" w:fill="FFFFFF"/>
              <w:tabs>
                <w:tab w:val="left" w:pos="187"/>
                <w:tab w:val="left" w:pos="360"/>
                <w:tab w:val="left" w:pos="540"/>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EF6F59" w:rsidRPr="002F6E45">
              <w:rPr>
                <w:rFonts w:ascii="Times New Roman" w:hAnsi="Times New Roman" w:cs="Times New Roman"/>
                <w:b/>
                <w:sz w:val="24"/>
                <w:szCs w:val="24"/>
              </w:rPr>
              <w:t>уметь</w:t>
            </w:r>
            <w:r w:rsidR="00EF6F59" w:rsidRPr="002F6E45">
              <w:rPr>
                <w:rFonts w:ascii="Times New Roman" w:hAnsi="Times New Roman" w:cs="Times New Roman"/>
                <w:sz w:val="24"/>
                <w:szCs w:val="24"/>
              </w:rPr>
              <w:t>:</w:t>
            </w:r>
          </w:p>
          <w:p w:rsidR="00EF6F59" w:rsidRPr="002F6E45" w:rsidRDefault="00EF6F59" w:rsidP="00350039">
            <w:pPr>
              <w:shd w:val="clear" w:color="auto" w:fill="FFFFFF"/>
              <w:tabs>
                <w:tab w:val="left" w:pos="187"/>
                <w:tab w:val="left" w:pos="360"/>
                <w:tab w:val="left" w:pos="540"/>
              </w:tabs>
              <w:spacing w:after="0" w:line="240" w:lineRule="auto"/>
              <w:jc w:val="both"/>
              <w:rPr>
                <w:rFonts w:ascii="Times New Roman" w:hAnsi="Times New Roman" w:cs="Times New Roman"/>
                <w:color w:val="000000"/>
                <w:sz w:val="24"/>
                <w:szCs w:val="24"/>
              </w:rPr>
            </w:pPr>
            <w:r w:rsidRPr="002F6E45">
              <w:rPr>
                <w:rFonts w:ascii="Times New Roman" w:hAnsi="Times New Roman" w:cs="Times New Roman"/>
                <w:color w:val="000000"/>
                <w:sz w:val="24"/>
                <w:szCs w:val="24"/>
              </w:rPr>
              <w:t>выполнять индивидуально подобранные комплексы оздоровительной и адаптивной (лечебной) физической культуры, композиции ритмической и аэробной гимнастики, комплексы упражнений атлетической гимнастики;</w:t>
            </w:r>
          </w:p>
          <w:p w:rsidR="00EF6F59" w:rsidRPr="002F6E45" w:rsidRDefault="00EF6F59" w:rsidP="00350039">
            <w:pPr>
              <w:widowControl w:val="0"/>
              <w:numPr>
                <w:ilvl w:val="0"/>
                <w:numId w:val="28"/>
              </w:numPr>
              <w:shd w:val="clear" w:color="auto" w:fill="FFFFFF"/>
              <w:autoSpaceDE w:val="0"/>
              <w:spacing w:after="0" w:line="240" w:lineRule="auto"/>
              <w:ind w:left="0" w:firstLine="0"/>
              <w:jc w:val="both"/>
              <w:rPr>
                <w:rFonts w:ascii="Times New Roman" w:hAnsi="Times New Roman" w:cs="Times New Roman"/>
                <w:color w:val="000000"/>
                <w:sz w:val="24"/>
                <w:szCs w:val="24"/>
              </w:rPr>
            </w:pPr>
            <w:r w:rsidRPr="002F6E45">
              <w:rPr>
                <w:rFonts w:ascii="Times New Roman" w:hAnsi="Times New Roman" w:cs="Times New Roman"/>
                <w:color w:val="000000"/>
                <w:sz w:val="24"/>
                <w:szCs w:val="24"/>
              </w:rPr>
              <w:t>выполнять простейшие приемы самомассажа;</w:t>
            </w:r>
          </w:p>
          <w:p w:rsidR="00EF6F59" w:rsidRPr="002F6E45" w:rsidRDefault="00EF6F59" w:rsidP="00350039">
            <w:pPr>
              <w:widowControl w:val="0"/>
              <w:numPr>
                <w:ilvl w:val="0"/>
                <w:numId w:val="28"/>
              </w:numPr>
              <w:shd w:val="clear" w:color="auto" w:fill="FFFFFF"/>
              <w:autoSpaceDE w:val="0"/>
              <w:spacing w:after="0" w:line="240" w:lineRule="auto"/>
              <w:ind w:left="0" w:firstLine="0"/>
              <w:jc w:val="both"/>
              <w:rPr>
                <w:rFonts w:ascii="Times New Roman" w:hAnsi="Times New Roman" w:cs="Times New Roman"/>
                <w:color w:val="000000"/>
                <w:sz w:val="24"/>
                <w:szCs w:val="24"/>
              </w:rPr>
            </w:pPr>
            <w:r w:rsidRPr="002F6E45">
              <w:rPr>
                <w:rFonts w:ascii="Times New Roman" w:hAnsi="Times New Roman" w:cs="Times New Roman"/>
                <w:color w:val="000000"/>
                <w:sz w:val="24"/>
                <w:szCs w:val="24"/>
              </w:rPr>
              <w:t>проводить самоконтроль при занятиях физическими упражнениями;</w:t>
            </w:r>
          </w:p>
          <w:p w:rsidR="00EF6F59" w:rsidRPr="002F6E45" w:rsidRDefault="00EF6F59" w:rsidP="00350039">
            <w:pPr>
              <w:widowControl w:val="0"/>
              <w:numPr>
                <w:ilvl w:val="0"/>
                <w:numId w:val="28"/>
              </w:numPr>
              <w:shd w:val="clear" w:color="auto" w:fill="FFFFFF"/>
              <w:autoSpaceDE w:val="0"/>
              <w:spacing w:after="0" w:line="240" w:lineRule="auto"/>
              <w:ind w:left="0" w:firstLine="0"/>
              <w:jc w:val="both"/>
              <w:rPr>
                <w:rFonts w:ascii="Times New Roman" w:hAnsi="Times New Roman" w:cs="Times New Roman"/>
                <w:color w:val="000000"/>
                <w:sz w:val="24"/>
                <w:szCs w:val="24"/>
              </w:rPr>
            </w:pPr>
            <w:r w:rsidRPr="002F6E45">
              <w:rPr>
                <w:rFonts w:ascii="Times New Roman" w:hAnsi="Times New Roman" w:cs="Times New Roman"/>
                <w:color w:val="000000"/>
                <w:sz w:val="24"/>
                <w:szCs w:val="24"/>
              </w:rPr>
              <w:t>преодолевать искусственные и естественные препятствия с использованием разнообразных способов передвижения;</w:t>
            </w:r>
          </w:p>
          <w:p w:rsidR="00EF6F59" w:rsidRPr="002F6E45" w:rsidRDefault="00EF6F59" w:rsidP="00350039">
            <w:pPr>
              <w:widowControl w:val="0"/>
              <w:numPr>
                <w:ilvl w:val="0"/>
                <w:numId w:val="28"/>
              </w:numPr>
              <w:shd w:val="clear" w:color="auto" w:fill="FFFFFF"/>
              <w:autoSpaceDE w:val="0"/>
              <w:spacing w:after="0" w:line="240" w:lineRule="auto"/>
              <w:ind w:left="0" w:firstLine="0"/>
              <w:jc w:val="both"/>
              <w:rPr>
                <w:rFonts w:ascii="Times New Roman" w:hAnsi="Times New Roman" w:cs="Times New Roman"/>
                <w:color w:val="000000"/>
                <w:sz w:val="24"/>
                <w:szCs w:val="24"/>
              </w:rPr>
            </w:pPr>
            <w:r w:rsidRPr="002F6E45">
              <w:rPr>
                <w:rFonts w:ascii="Times New Roman" w:hAnsi="Times New Roman" w:cs="Times New Roman"/>
                <w:color w:val="000000"/>
                <w:sz w:val="24"/>
                <w:szCs w:val="24"/>
              </w:rPr>
              <w:t>выполнять приемы защиты и самообороны, страховки и само</w:t>
            </w:r>
            <w:r w:rsidR="00EA38D7">
              <w:rPr>
                <w:rFonts w:ascii="Times New Roman" w:hAnsi="Times New Roman" w:cs="Times New Roman"/>
                <w:color w:val="000000"/>
                <w:sz w:val="24"/>
                <w:szCs w:val="24"/>
              </w:rPr>
              <w:t xml:space="preserve"> </w:t>
            </w:r>
            <w:r w:rsidRPr="002F6E45">
              <w:rPr>
                <w:rFonts w:ascii="Times New Roman" w:hAnsi="Times New Roman" w:cs="Times New Roman"/>
                <w:color w:val="000000"/>
                <w:sz w:val="24"/>
                <w:szCs w:val="24"/>
              </w:rPr>
              <w:t>страховки;</w:t>
            </w:r>
          </w:p>
          <w:p w:rsidR="00EF6F59" w:rsidRPr="002F6E45" w:rsidRDefault="00EF6F59" w:rsidP="00350039">
            <w:pPr>
              <w:widowControl w:val="0"/>
              <w:numPr>
                <w:ilvl w:val="0"/>
                <w:numId w:val="28"/>
              </w:numPr>
              <w:shd w:val="clear" w:color="auto" w:fill="FFFFFF"/>
              <w:autoSpaceDE w:val="0"/>
              <w:spacing w:after="0" w:line="240" w:lineRule="auto"/>
              <w:ind w:left="0" w:firstLine="0"/>
              <w:jc w:val="both"/>
              <w:rPr>
                <w:rFonts w:ascii="Times New Roman" w:hAnsi="Times New Roman" w:cs="Times New Roman"/>
                <w:color w:val="000000"/>
                <w:sz w:val="24"/>
                <w:szCs w:val="24"/>
              </w:rPr>
            </w:pPr>
            <w:r w:rsidRPr="002F6E45">
              <w:rPr>
                <w:rFonts w:ascii="Times New Roman" w:hAnsi="Times New Roman" w:cs="Times New Roman"/>
                <w:color w:val="000000"/>
                <w:sz w:val="24"/>
                <w:szCs w:val="24"/>
              </w:rPr>
              <w:t>осуществлять творческое сотрудничество в коллективных формах занятий физической культурой;</w:t>
            </w:r>
          </w:p>
          <w:p w:rsidR="00EF6F59" w:rsidRPr="002F6E45" w:rsidRDefault="00EF6F59" w:rsidP="00350039">
            <w:pPr>
              <w:widowControl w:val="0"/>
              <w:numPr>
                <w:ilvl w:val="0"/>
                <w:numId w:val="28"/>
              </w:numPr>
              <w:shd w:val="clear" w:color="auto" w:fill="FFFFFF"/>
              <w:autoSpaceDE w:val="0"/>
              <w:spacing w:after="0" w:line="240" w:lineRule="auto"/>
              <w:ind w:left="0" w:firstLine="0"/>
              <w:jc w:val="both"/>
              <w:rPr>
                <w:rFonts w:ascii="Times New Roman" w:hAnsi="Times New Roman" w:cs="Times New Roman"/>
                <w:color w:val="000000"/>
                <w:sz w:val="24"/>
                <w:szCs w:val="24"/>
              </w:rPr>
            </w:pPr>
            <w:r w:rsidRPr="002F6E45">
              <w:rPr>
                <w:rFonts w:ascii="Times New Roman" w:hAnsi="Times New Roman" w:cs="Times New Roman"/>
                <w:color w:val="000000"/>
                <w:sz w:val="24"/>
                <w:szCs w:val="24"/>
              </w:rPr>
              <w:t xml:space="preserve">выполнять контрольные нормативы, предусмотренные государственным стандартом по легкой атлетике, гимнастике, плаванию и лыжам при соответствующей тренировке, с учетом состояния здоровья </w:t>
            </w:r>
            <w:r w:rsidRPr="002F6E45">
              <w:rPr>
                <w:rFonts w:ascii="Times New Roman" w:hAnsi="Times New Roman" w:cs="Times New Roman"/>
                <w:color w:val="000000"/>
                <w:sz w:val="24"/>
                <w:szCs w:val="24"/>
              </w:rPr>
              <w:lastRenderedPageBreak/>
              <w:t>и функциональных возможностей своего организма;</w:t>
            </w:r>
          </w:p>
          <w:p w:rsidR="00EF6F59" w:rsidRPr="002F6E45" w:rsidRDefault="00EF6F59" w:rsidP="00350039">
            <w:pPr>
              <w:pStyle w:val="ad"/>
              <w:tabs>
                <w:tab w:val="left" w:pos="1144"/>
              </w:tabs>
              <w:spacing w:after="0"/>
              <w:jc w:val="both"/>
            </w:pPr>
            <w:r w:rsidRPr="002F6E45">
              <w:rPr>
                <w:b/>
              </w:rPr>
              <w:t>использовать приобретенные знания и умения в практической деятельности и повседневной жизни</w:t>
            </w:r>
            <w:r w:rsidRPr="002F6E45">
              <w:t xml:space="preserve"> </w:t>
            </w:r>
            <w:proofErr w:type="gramStart"/>
            <w:r w:rsidRPr="002F6E45">
              <w:t>для</w:t>
            </w:r>
            <w:proofErr w:type="gramEnd"/>
            <w:r w:rsidRPr="002F6E45">
              <w:t>:</w:t>
            </w:r>
          </w:p>
          <w:p w:rsidR="00EF6F59" w:rsidRPr="002F6E45" w:rsidRDefault="00EF6F59" w:rsidP="00350039">
            <w:pPr>
              <w:pStyle w:val="ad"/>
              <w:widowControl w:val="0"/>
              <w:numPr>
                <w:ilvl w:val="0"/>
                <w:numId w:val="29"/>
              </w:numPr>
              <w:autoSpaceDE w:val="0"/>
              <w:spacing w:after="0"/>
              <w:ind w:left="0" w:firstLine="0"/>
              <w:jc w:val="both"/>
            </w:pPr>
            <w:r w:rsidRPr="002F6E45">
              <w:t>повышения работоспособности, сохранения и укрепления здоровья;</w:t>
            </w:r>
          </w:p>
          <w:p w:rsidR="009C16EF" w:rsidRPr="002F6E45" w:rsidRDefault="00EF6F59" w:rsidP="00350039">
            <w:pPr>
              <w:pStyle w:val="ad"/>
              <w:widowControl w:val="0"/>
              <w:numPr>
                <w:ilvl w:val="0"/>
                <w:numId w:val="29"/>
              </w:numPr>
              <w:autoSpaceDE w:val="0"/>
              <w:spacing w:after="0"/>
              <w:ind w:left="0" w:firstLine="0"/>
              <w:jc w:val="both"/>
              <w:rPr>
                <w:bCs/>
              </w:rPr>
            </w:pPr>
            <w:r w:rsidRPr="002F6E45">
              <w:t>подготовки к профессиональной деятельности и службе в Вооруженных Силах Российской Федерации;</w:t>
            </w:r>
          </w:p>
        </w:tc>
        <w:tc>
          <w:tcPr>
            <w:tcW w:w="0" w:type="auto"/>
            <w:tcBorders>
              <w:top w:val="single" w:sz="4" w:space="0" w:color="auto"/>
              <w:left w:val="single" w:sz="4" w:space="0" w:color="auto"/>
              <w:bottom w:val="single" w:sz="4" w:space="0" w:color="auto"/>
              <w:right w:val="single" w:sz="4" w:space="0" w:color="auto"/>
            </w:tcBorders>
          </w:tcPr>
          <w:p w:rsidR="009C16EF" w:rsidRPr="005B38CD" w:rsidRDefault="009C16EF" w:rsidP="00350039">
            <w:pPr>
              <w:spacing w:after="0" w:line="240" w:lineRule="auto"/>
              <w:rPr>
                <w:rFonts w:ascii="Times New Roman" w:hAnsi="Times New Roman" w:cs="Times New Roman"/>
                <w:b/>
                <w:sz w:val="24"/>
                <w:szCs w:val="24"/>
              </w:rPr>
            </w:pPr>
            <w:r w:rsidRPr="005B38CD">
              <w:rPr>
                <w:rFonts w:ascii="Times New Roman" w:hAnsi="Times New Roman" w:cs="Times New Roman"/>
                <w:b/>
                <w:sz w:val="24"/>
                <w:szCs w:val="24"/>
              </w:rPr>
              <w:lastRenderedPageBreak/>
              <w:t>Методы оценки результатов:</w:t>
            </w:r>
          </w:p>
          <w:p w:rsidR="009C16EF" w:rsidRPr="005B38CD" w:rsidRDefault="009C16EF" w:rsidP="00350039">
            <w:pPr>
              <w:spacing w:after="0" w:line="240" w:lineRule="auto"/>
              <w:rPr>
                <w:rFonts w:ascii="Times New Roman" w:hAnsi="Times New Roman" w:cs="Times New Roman"/>
                <w:sz w:val="24"/>
                <w:szCs w:val="24"/>
              </w:rPr>
            </w:pPr>
            <w:r w:rsidRPr="005B38CD">
              <w:rPr>
                <w:rFonts w:ascii="Times New Roman" w:hAnsi="Times New Roman" w:cs="Times New Roman"/>
                <w:sz w:val="24"/>
                <w:szCs w:val="24"/>
              </w:rPr>
              <w:t>- традиционная система отметок в баллах за каждую выполненную работу, на основе которых выставляется итоговая отметка;</w:t>
            </w:r>
          </w:p>
          <w:p w:rsidR="009C16EF" w:rsidRPr="005B38CD" w:rsidRDefault="009C16EF" w:rsidP="00350039">
            <w:pPr>
              <w:spacing w:after="0" w:line="240" w:lineRule="auto"/>
              <w:rPr>
                <w:rFonts w:ascii="Times New Roman" w:hAnsi="Times New Roman" w:cs="Times New Roman"/>
                <w:sz w:val="24"/>
                <w:szCs w:val="24"/>
              </w:rPr>
            </w:pPr>
            <w:r w:rsidRPr="005B38CD">
              <w:rPr>
                <w:rFonts w:ascii="Times New Roman" w:hAnsi="Times New Roman" w:cs="Times New Roman"/>
                <w:sz w:val="24"/>
                <w:szCs w:val="24"/>
              </w:rPr>
              <w:t>- тестирование в контрольных точках.</w:t>
            </w:r>
          </w:p>
          <w:p w:rsidR="009C16EF" w:rsidRPr="005B38CD" w:rsidRDefault="009C16EF" w:rsidP="00350039">
            <w:pPr>
              <w:spacing w:after="0" w:line="240" w:lineRule="auto"/>
              <w:rPr>
                <w:rFonts w:ascii="Times New Roman" w:hAnsi="Times New Roman" w:cs="Times New Roman"/>
                <w:sz w:val="24"/>
                <w:szCs w:val="24"/>
              </w:rPr>
            </w:pPr>
            <w:r w:rsidRPr="005B38CD">
              <w:rPr>
                <w:rFonts w:ascii="Times New Roman" w:hAnsi="Times New Roman" w:cs="Times New Roman"/>
                <w:b/>
                <w:sz w:val="24"/>
                <w:szCs w:val="24"/>
              </w:rPr>
              <w:t>Лёгкая атлетика</w:t>
            </w:r>
            <w:r w:rsidRPr="005B38CD">
              <w:rPr>
                <w:rFonts w:ascii="Times New Roman" w:hAnsi="Times New Roman" w:cs="Times New Roman"/>
                <w:sz w:val="24"/>
                <w:szCs w:val="24"/>
              </w:rPr>
              <w:t xml:space="preserve">. </w:t>
            </w:r>
          </w:p>
          <w:p w:rsidR="009C16EF" w:rsidRPr="005B38CD" w:rsidRDefault="009C16EF" w:rsidP="00350039">
            <w:pPr>
              <w:spacing w:after="0" w:line="240" w:lineRule="auto"/>
              <w:rPr>
                <w:rFonts w:ascii="Times New Roman" w:hAnsi="Times New Roman" w:cs="Times New Roman"/>
                <w:sz w:val="24"/>
                <w:szCs w:val="24"/>
              </w:rPr>
            </w:pPr>
            <w:r w:rsidRPr="005B38CD">
              <w:rPr>
                <w:rFonts w:ascii="Times New Roman" w:hAnsi="Times New Roman" w:cs="Times New Roman"/>
                <w:sz w:val="24"/>
                <w:szCs w:val="24"/>
              </w:rPr>
              <w:t>1.Оценка техники выполнения двигательных действий (проводится в ходе занятий):</w:t>
            </w:r>
          </w:p>
          <w:p w:rsidR="009C16EF" w:rsidRPr="005B38CD" w:rsidRDefault="009C16EF" w:rsidP="00350039">
            <w:pPr>
              <w:spacing w:after="0" w:line="240" w:lineRule="auto"/>
              <w:rPr>
                <w:rFonts w:ascii="Times New Roman" w:hAnsi="Times New Roman" w:cs="Times New Roman"/>
                <w:sz w:val="24"/>
                <w:szCs w:val="24"/>
              </w:rPr>
            </w:pPr>
            <w:r w:rsidRPr="005B38CD">
              <w:rPr>
                <w:rFonts w:ascii="Times New Roman" w:hAnsi="Times New Roman" w:cs="Times New Roman"/>
                <w:sz w:val="24"/>
                <w:szCs w:val="24"/>
              </w:rPr>
              <w:t>бега на короткие,  средние, длинные дистанции;</w:t>
            </w:r>
          </w:p>
          <w:p w:rsidR="009C16EF" w:rsidRPr="005B38CD" w:rsidRDefault="009E2C40" w:rsidP="00350039">
            <w:pPr>
              <w:spacing w:after="0" w:line="240" w:lineRule="auto"/>
              <w:rPr>
                <w:rFonts w:ascii="Times New Roman" w:hAnsi="Times New Roman" w:cs="Times New Roman"/>
                <w:sz w:val="24"/>
                <w:szCs w:val="24"/>
              </w:rPr>
            </w:pPr>
            <w:r>
              <w:rPr>
                <w:rFonts w:ascii="Times New Roman" w:hAnsi="Times New Roman" w:cs="Times New Roman"/>
                <w:sz w:val="24"/>
                <w:szCs w:val="24"/>
              </w:rPr>
              <w:t>прыжков в длину с места, разбега, в высоту</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метание мяча, гранаты</w:t>
            </w:r>
          </w:p>
          <w:p w:rsidR="009C16EF" w:rsidRPr="005B38CD" w:rsidRDefault="009C16EF" w:rsidP="00350039">
            <w:pPr>
              <w:spacing w:after="0" w:line="240" w:lineRule="auto"/>
              <w:rPr>
                <w:rFonts w:ascii="Times New Roman" w:hAnsi="Times New Roman" w:cs="Times New Roman"/>
                <w:sz w:val="24"/>
                <w:szCs w:val="24"/>
              </w:rPr>
            </w:pPr>
            <w:r w:rsidRPr="005B38CD">
              <w:rPr>
                <w:rFonts w:ascii="Times New Roman" w:hAnsi="Times New Roman" w:cs="Times New Roman"/>
                <w:sz w:val="24"/>
                <w:szCs w:val="24"/>
              </w:rPr>
              <w:t xml:space="preserve">Оценка самостоятельного проведения студентом фрагмента занятия с решением задачи по развитию физического качества средствами лёгкой атлетики. </w:t>
            </w:r>
          </w:p>
          <w:p w:rsidR="009C16EF" w:rsidRPr="005B38CD" w:rsidRDefault="009C16EF" w:rsidP="00350039">
            <w:pPr>
              <w:spacing w:after="0" w:line="240" w:lineRule="auto"/>
              <w:rPr>
                <w:rFonts w:ascii="Times New Roman" w:hAnsi="Times New Roman" w:cs="Times New Roman"/>
                <w:b/>
                <w:sz w:val="24"/>
                <w:szCs w:val="24"/>
              </w:rPr>
            </w:pPr>
            <w:r w:rsidRPr="005B38CD">
              <w:rPr>
                <w:rFonts w:ascii="Times New Roman" w:hAnsi="Times New Roman" w:cs="Times New Roman"/>
                <w:b/>
                <w:sz w:val="24"/>
                <w:szCs w:val="24"/>
              </w:rPr>
              <w:t>Спортивные игры.</w:t>
            </w:r>
          </w:p>
          <w:p w:rsidR="009C16EF" w:rsidRPr="005B38CD" w:rsidRDefault="009C16EF" w:rsidP="00350039">
            <w:pPr>
              <w:spacing w:after="0" w:line="240" w:lineRule="auto"/>
              <w:rPr>
                <w:rFonts w:ascii="Times New Roman" w:hAnsi="Times New Roman" w:cs="Times New Roman"/>
                <w:b/>
                <w:sz w:val="24"/>
                <w:szCs w:val="24"/>
              </w:rPr>
            </w:pPr>
            <w:r w:rsidRPr="005B38CD">
              <w:rPr>
                <w:rFonts w:ascii="Times New Roman" w:hAnsi="Times New Roman" w:cs="Times New Roman"/>
                <w:sz w:val="24"/>
                <w:szCs w:val="24"/>
              </w:rPr>
              <w:t>Оценка техники</w:t>
            </w:r>
            <w:r w:rsidRPr="005B38CD">
              <w:rPr>
                <w:rFonts w:ascii="Times New Roman" w:hAnsi="Times New Roman" w:cs="Times New Roman"/>
                <w:b/>
                <w:sz w:val="24"/>
                <w:szCs w:val="24"/>
              </w:rPr>
              <w:t xml:space="preserve"> </w:t>
            </w:r>
            <w:r w:rsidRPr="005B38CD">
              <w:rPr>
                <w:rFonts w:ascii="Times New Roman" w:hAnsi="Times New Roman" w:cs="Times New Roman"/>
                <w:sz w:val="24"/>
                <w:szCs w:val="24"/>
              </w:rPr>
              <w:t xml:space="preserve"> базовых элементов техники спортивных игр (броски в кольцо, удары по воротам, подачи, передачи, </w:t>
            </w:r>
            <w:r w:rsidR="0051464C" w:rsidRPr="005B38CD">
              <w:rPr>
                <w:rFonts w:ascii="Times New Roman" w:hAnsi="Times New Roman" w:cs="Times New Roman"/>
                <w:sz w:val="24"/>
                <w:szCs w:val="24"/>
              </w:rPr>
              <w:t>жонглирование</w:t>
            </w:r>
            <w:r w:rsidRPr="005B38CD">
              <w:rPr>
                <w:rFonts w:ascii="Times New Roman" w:hAnsi="Times New Roman" w:cs="Times New Roman"/>
                <w:sz w:val="24"/>
                <w:szCs w:val="24"/>
              </w:rPr>
              <w:t>)</w:t>
            </w:r>
          </w:p>
          <w:p w:rsidR="009C16EF" w:rsidRPr="005B38CD" w:rsidRDefault="009C16EF" w:rsidP="00350039">
            <w:pPr>
              <w:spacing w:after="0" w:line="240" w:lineRule="auto"/>
              <w:jc w:val="both"/>
              <w:rPr>
                <w:rFonts w:ascii="Times New Roman" w:hAnsi="Times New Roman" w:cs="Times New Roman"/>
                <w:sz w:val="24"/>
                <w:szCs w:val="24"/>
              </w:rPr>
            </w:pPr>
            <w:r w:rsidRPr="005B38CD">
              <w:rPr>
                <w:rFonts w:ascii="Times New Roman" w:hAnsi="Times New Roman" w:cs="Times New Roman"/>
                <w:sz w:val="24"/>
                <w:szCs w:val="24"/>
              </w:rPr>
              <w:t>Оценка технико-тактических действий студентов в ходе проведения контрольных соревнований по спортивным играм</w:t>
            </w:r>
          </w:p>
          <w:p w:rsidR="009C16EF" w:rsidRPr="005B38CD" w:rsidRDefault="009C16EF" w:rsidP="00350039">
            <w:pPr>
              <w:spacing w:after="0" w:line="240" w:lineRule="auto"/>
              <w:jc w:val="both"/>
              <w:rPr>
                <w:rFonts w:ascii="Times New Roman" w:hAnsi="Times New Roman" w:cs="Times New Roman"/>
                <w:sz w:val="24"/>
                <w:szCs w:val="24"/>
              </w:rPr>
            </w:pPr>
            <w:r w:rsidRPr="005B38CD">
              <w:rPr>
                <w:rFonts w:ascii="Times New Roman" w:hAnsi="Times New Roman" w:cs="Times New Roman"/>
                <w:sz w:val="24"/>
                <w:szCs w:val="24"/>
              </w:rPr>
              <w:t>Оценка выполнения студентом функций судьи.</w:t>
            </w:r>
          </w:p>
          <w:p w:rsidR="009C16EF" w:rsidRPr="00364A35" w:rsidRDefault="009C16EF" w:rsidP="00350039">
            <w:pPr>
              <w:spacing w:after="0" w:line="240" w:lineRule="auto"/>
              <w:rPr>
                <w:rFonts w:ascii="Times New Roman" w:hAnsi="Times New Roman" w:cs="Times New Roman"/>
                <w:b/>
                <w:sz w:val="24"/>
                <w:szCs w:val="24"/>
              </w:rPr>
            </w:pPr>
            <w:r w:rsidRPr="005B38CD">
              <w:rPr>
                <w:rFonts w:ascii="Times New Roman" w:hAnsi="Times New Roman" w:cs="Times New Roman"/>
                <w:sz w:val="24"/>
                <w:szCs w:val="24"/>
              </w:rPr>
              <w:t>Оценка самостоятельного проведения  студентом фрагмента занятия с решением задачи по развитию физического качества средствами спортивных игр.</w:t>
            </w:r>
          </w:p>
          <w:p w:rsidR="009C16EF" w:rsidRPr="005B38CD" w:rsidRDefault="00E946E6" w:rsidP="0035003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Атлетическая гимнастика</w:t>
            </w:r>
          </w:p>
          <w:p w:rsidR="009C16EF" w:rsidRPr="009C16EF" w:rsidRDefault="009C16EF" w:rsidP="00350039">
            <w:pPr>
              <w:spacing w:after="0" w:line="240" w:lineRule="auto"/>
              <w:jc w:val="both"/>
              <w:rPr>
                <w:rFonts w:ascii="Times New Roman" w:hAnsi="Times New Roman" w:cs="Times New Roman"/>
                <w:sz w:val="24"/>
                <w:szCs w:val="24"/>
              </w:rPr>
            </w:pPr>
            <w:r w:rsidRPr="005B38CD">
              <w:rPr>
                <w:rFonts w:ascii="Times New Roman" w:hAnsi="Times New Roman" w:cs="Times New Roman"/>
                <w:sz w:val="24"/>
                <w:szCs w:val="24"/>
              </w:rPr>
              <w:t>Оценка техники выполнения упражнений на тренажёра</w:t>
            </w:r>
            <w:r w:rsidR="009E2C40">
              <w:rPr>
                <w:rFonts w:ascii="Times New Roman" w:hAnsi="Times New Roman" w:cs="Times New Roman"/>
                <w:sz w:val="24"/>
                <w:szCs w:val="24"/>
              </w:rPr>
              <w:t xml:space="preserve">х, комплексов упражнений с гирей 16кг, </w:t>
            </w:r>
            <w:r w:rsidR="009E2C40">
              <w:rPr>
                <w:rFonts w:ascii="Times New Roman" w:hAnsi="Times New Roman" w:cs="Times New Roman"/>
                <w:sz w:val="24"/>
                <w:szCs w:val="24"/>
              </w:rPr>
              <w:lastRenderedPageBreak/>
              <w:t>штангой.</w:t>
            </w:r>
          </w:p>
          <w:p w:rsidR="009C16EF" w:rsidRPr="005B38CD" w:rsidRDefault="009C16EF" w:rsidP="00350039">
            <w:pPr>
              <w:spacing w:after="0" w:line="240" w:lineRule="auto"/>
              <w:jc w:val="both"/>
              <w:rPr>
                <w:rFonts w:ascii="Times New Roman" w:hAnsi="Times New Roman" w:cs="Times New Roman"/>
                <w:bCs/>
                <w:sz w:val="24"/>
                <w:szCs w:val="24"/>
              </w:rPr>
            </w:pPr>
            <w:r w:rsidRPr="005B38CD">
              <w:rPr>
                <w:rFonts w:ascii="Times New Roman" w:hAnsi="Times New Roman" w:cs="Times New Roman"/>
                <w:bCs/>
                <w:sz w:val="24"/>
                <w:szCs w:val="24"/>
              </w:rPr>
              <w:t>Самостоятельное проведени</w:t>
            </w:r>
            <w:r w:rsidR="00E946E6">
              <w:rPr>
                <w:rFonts w:ascii="Times New Roman" w:hAnsi="Times New Roman" w:cs="Times New Roman"/>
                <w:bCs/>
                <w:sz w:val="24"/>
                <w:szCs w:val="24"/>
              </w:rPr>
              <w:t>е фрагмента занятия, или занятия.</w:t>
            </w:r>
          </w:p>
          <w:p w:rsidR="009C16EF" w:rsidRPr="005B38CD" w:rsidRDefault="009C16EF" w:rsidP="00350039">
            <w:pPr>
              <w:spacing w:after="0" w:line="240" w:lineRule="auto"/>
              <w:rPr>
                <w:rFonts w:ascii="Times New Roman" w:hAnsi="Times New Roman" w:cs="Times New Roman"/>
                <w:b/>
                <w:sz w:val="24"/>
                <w:szCs w:val="24"/>
              </w:rPr>
            </w:pPr>
            <w:r w:rsidRPr="005B38CD">
              <w:rPr>
                <w:rFonts w:ascii="Times New Roman" w:hAnsi="Times New Roman" w:cs="Times New Roman"/>
                <w:b/>
                <w:sz w:val="24"/>
                <w:szCs w:val="24"/>
              </w:rPr>
              <w:t>Лыжная подготовка.</w:t>
            </w:r>
          </w:p>
          <w:p w:rsidR="009C16EF" w:rsidRPr="005B38CD" w:rsidRDefault="009C16EF" w:rsidP="00350039">
            <w:pPr>
              <w:spacing w:after="0" w:line="240" w:lineRule="auto"/>
              <w:rPr>
                <w:rFonts w:ascii="Times New Roman" w:hAnsi="Times New Roman" w:cs="Times New Roman"/>
                <w:sz w:val="24"/>
                <w:szCs w:val="24"/>
              </w:rPr>
            </w:pPr>
            <w:r w:rsidRPr="005B38CD">
              <w:rPr>
                <w:rFonts w:ascii="Times New Roman" w:hAnsi="Times New Roman" w:cs="Times New Roman"/>
                <w:sz w:val="24"/>
                <w:szCs w:val="24"/>
              </w:rPr>
              <w:t>Оценка техники передвижения на лыжах различными ходами,  техники выполнения поворотов, торможения, спусков и подъемов.</w:t>
            </w:r>
          </w:p>
          <w:p w:rsidR="009C16EF" w:rsidRPr="00364A35" w:rsidRDefault="009C16EF" w:rsidP="00350039">
            <w:pPr>
              <w:spacing w:after="0" w:line="240" w:lineRule="auto"/>
              <w:rPr>
                <w:rFonts w:ascii="Times New Roman" w:hAnsi="Times New Roman" w:cs="Times New Roman"/>
                <w:sz w:val="24"/>
                <w:szCs w:val="24"/>
              </w:rPr>
            </w:pPr>
          </w:p>
          <w:p w:rsidR="009C16EF" w:rsidRPr="005B38CD" w:rsidRDefault="009C16EF" w:rsidP="00350039">
            <w:pPr>
              <w:spacing w:after="0" w:line="240" w:lineRule="auto"/>
              <w:jc w:val="both"/>
              <w:rPr>
                <w:rFonts w:ascii="Times New Roman" w:hAnsi="Times New Roman" w:cs="Times New Roman"/>
                <w:sz w:val="24"/>
                <w:szCs w:val="24"/>
              </w:rPr>
            </w:pPr>
          </w:p>
        </w:tc>
      </w:tr>
    </w:tbl>
    <w:p w:rsidR="00F53BC1" w:rsidRPr="00903339" w:rsidRDefault="00F53BC1" w:rsidP="00F53BC1">
      <w:pPr>
        <w:spacing w:after="0" w:line="240" w:lineRule="auto"/>
        <w:ind w:firstLine="709"/>
        <w:rPr>
          <w:rFonts w:ascii="Times New Roman" w:hAnsi="Times New Roman" w:cs="Times New Roman"/>
          <w:sz w:val="28"/>
          <w:szCs w:val="28"/>
        </w:rPr>
      </w:pPr>
      <w:r w:rsidRPr="00903339">
        <w:rPr>
          <w:rFonts w:ascii="Times New Roman" w:hAnsi="Times New Roman" w:cs="Times New Roman"/>
          <w:sz w:val="28"/>
          <w:szCs w:val="28"/>
        </w:rPr>
        <w:lastRenderedPageBreak/>
        <w:t>Контрол</w:t>
      </w:r>
      <w:r>
        <w:rPr>
          <w:rFonts w:ascii="Times New Roman" w:hAnsi="Times New Roman" w:cs="Times New Roman"/>
          <w:sz w:val="28"/>
          <w:szCs w:val="28"/>
        </w:rPr>
        <w:t>ь формируемых общих компетенций</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66"/>
        <w:gridCol w:w="5690"/>
      </w:tblGrid>
      <w:tr w:rsidR="00F53BC1" w:rsidRPr="005B38CD" w:rsidTr="00F53BC1">
        <w:trPr>
          <w:trHeight w:val="318"/>
        </w:trPr>
        <w:tc>
          <w:tcPr>
            <w:tcW w:w="4766" w:type="dxa"/>
          </w:tcPr>
          <w:p w:rsidR="00F53BC1" w:rsidRPr="005B38CD" w:rsidRDefault="00F53BC1" w:rsidP="00F53BC1">
            <w:pPr>
              <w:spacing w:after="0" w:line="240" w:lineRule="auto"/>
              <w:jc w:val="center"/>
              <w:rPr>
                <w:rFonts w:ascii="Times New Roman" w:hAnsi="Times New Roman" w:cs="Times New Roman"/>
                <w:b/>
                <w:sz w:val="24"/>
                <w:szCs w:val="24"/>
              </w:rPr>
            </w:pPr>
            <w:r w:rsidRPr="005B38CD">
              <w:rPr>
                <w:rFonts w:ascii="Times New Roman" w:hAnsi="Times New Roman" w:cs="Times New Roman"/>
                <w:b/>
                <w:sz w:val="24"/>
                <w:szCs w:val="24"/>
              </w:rPr>
              <w:t xml:space="preserve">Формируемые общие компетенции </w:t>
            </w:r>
          </w:p>
        </w:tc>
        <w:tc>
          <w:tcPr>
            <w:tcW w:w="5690" w:type="dxa"/>
          </w:tcPr>
          <w:p w:rsidR="00F53BC1" w:rsidRPr="005B38CD" w:rsidRDefault="00F53BC1" w:rsidP="00F53BC1">
            <w:pPr>
              <w:spacing w:after="0" w:line="240" w:lineRule="auto"/>
              <w:jc w:val="center"/>
              <w:rPr>
                <w:rFonts w:ascii="Times New Roman" w:hAnsi="Times New Roman" w:cs="Times New Roman"/>
                <w:b/>
                <w:sz w:val="24"/>
                <w:szCs w:val="24"/>
              </w:rPr>
            </w:pPr>
            <w:r w:rsidRPr="005B38CD">
              <w:rPr>
                <w:rFonts w:ascii="Times New Roman" w:hAnsi="Times New Roman" w:cs="Times New Roman"/>
                <w:b/>
                <w:sz w:val="24"/>
                <w:szCs w:val="24"/>
              </w:rPr>
              <w:t>Формы и методы контроля и оценки результатов обучения</w:t>
            </w:r>
          </w:p>
        </w:tc>
      </w:tr>
      <w:tr w:rsidR="00F53BC1" w:rsidRPr="005B38CD" w:rsidTr="00F53BC1">
        <w:trPr>
          <w:trHeight w:val="1332"/>
        </w:trPr>
        <w:tc>
          <w:tcPr>
            <w:tcW w:w="4766" w:type="dxa"/>
          </w:tcPr>
          <w:p w:rsidR="00F53BC1" w:rsidRPr="005B38CD" w:rsidRDefault="00F53BC1" w:rsidP="00F53B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ОК. 2.  </w:t>
            </w:r>
            <w:r w:rsidRPr="005B38CD">
              <w:rPr>
                <w:rFonts w:ascii="Times New Roman" w:hAnsi="Times New Roman" w:cs="Times New Roman"/>
                <w:sz w:val="24"/>
                <w:szCs w:val="24"/>
              </w:rPr>
              <w:t>Организовать собственную деятельность, выбирать типовые методы и способы выполнения профессиональных задач, оценив</w:t>
            </w:r>
            <w:r>
              <w:rPr>
                <w:rFonts w:ascii="Times New Roman" w:hAnsi="Times New Roman" w:cs="Times New Roman"/>
                <w:sz w:val="24"/>
                <w:szCs w:val="24"/>
              </w:rPr>
              <w:t>ать их эффективность и качество</w:t>
            </w:r>
          </w:p>
        </w:tc>
        <w:tc>
          <w:tcPr>
            <w:tcW w:w="5690" w:type="dxa"/>
          </w:tcPr>
          <w:p w:rsidR="00F53BC1" w:rsidRPr="005B38CD" w:rsidRDefault="00F53BC1" w:rsidP="00F53BC1">
            <w:pPr>
              <w:spacing w:after="0" w:line="240" w:lineRule="auto"/>
              <w:rPr>
                <w:rFonts w:ascii="Times New Roman" w:hAnsi="Times New Roman" w:cs="Times New Roman"/>
                <w:sz w:val="24"/>
                <w:szCs w:val="24"/>
              </w:rPr>
            </w:pPr>
            <w:r w:rsidRPr="005B38CD">
              <w:rPr>
                <w:rFonts w:ascii="Times New Roman" w:hAnsi="Times New Roman" w:cs="Times New Roman"/>
                <w:sz w:val="24"/>
                <w:szCs w:val="24"/>
              </w:rPr>
              <w:t>Анализ результатов наблюдения за деятельностью студентов при выполнении физических упражнений. Результаты принятых решений при выполнении технико-тактических действий поставленной преподавателем зада</w:t>
            </w:r>
            <w:r>
              <w:rPr>
                <w:rFonts w:ascii="Times New Roman" w:hAnsi="Times New Roman" w:cs="Times New Roman"/>
                <w:sz w:val="24"/>
                <w:szCs w:val="24"/>
              </w:rPr>
              <w:t>чи в игре баскетбол, волейбол</w:t>
            </w:r>
          </w:p>
        </w:tc>
      </w:tr>
      <w:tr w:rsidR="00F53BC1" w:rsidRPr="005B38CD" w:rsidTr="00F53BC1">
        <w:trPr>
          <w:trHeight w:val="1068"/>
        </w:trPr>
        <w:tc>
          <w:tcPr>
            <w:tcW w:w="4766" w:type="dxa"/>
          </w:tcPr>
          <w:p w:rsidR="00F53BC1" w:rsidRPr="005B38CD" w:rsidRDefault="00F53BC1" w:rsidP="00F53B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ОК.6.  </w:t>
            </w:r>
            <w:r w:rsidRPr="005B38CD">
              <w:rPr>
                <w:rFonts w:ascii="Times New Roman" w:hAnsi="Times New Roman" w:cs="Times New Roman"/>
                <w:sz w:val="24"/>
                <w:szCs w:val="24"/>
              </w:rPr>
              <w:t>Работать в коллективе и команде, эффективно общаться с коллега</w:t>
            </w:r>
            <w:r>
              <w:rPr>
                <w:rFonts w:ascii="Times New Roman" w:hAnsi="Times New Roman" w:cs="Times New Roman"/>
                <w:sz w:val="24"/>
                <w:szCs w:val="24"/>
              </w:rPr>
              <w:t>ми, руководством, потребителями</w:t>
            </w:r>
          </w:p>
        </w:tc>
        <w:tc>
          <w:tcPr>
            <w:tcW w:w="5690" w:type="dxa"/>
          </w:tcPr>
          <w:p w:rsidR="00F53BC1" w:rsidRPr="005B38CD" w:rsidRDefault="00F53BC1" w:rsidP="00F53BC1">
            <w:pPr>
              <w:spacing w:after="0" w:line="240" w:lineRule="auto"/>
              <w:rPr>
                <w:rFonts w:ascii="Times New Roman" w:hAnsi="Times New Roman" w:cs="Times New Roman"/>
                <w:sz w:val="24"/>
                <w:szCs w:val="24"/>
              </w:rPr>
            </w:pPr>
            <w:r w:rsidRPr="005B38CD">
              <w:rPr>
                <w:rFonts w:ascii="Times New Roman" w:hAnsi="Times New Roman" w:cs="Times New Roman"/>
                <w:sz w:val="24"/>
                <w:szCs w:val="24"/>
              </w:rPr>
              <w:t>Анализ результатов наблюдения за деятельность</w:t>
            </w:r>
            <w:r>
              <w:rPr>
                <w:rFonts w:ascii="Times New Roman" w:hAnsi="Times New Roman" w:cs="Times New Roman"/>
                <w:sz w:val="24"/>
                <w:szCs w:val="24"/>
              </w:rPr>
              <w:t>ю</w:t>
            </w:r>
            <w:r w:rsidRPr="005B38CD">
              <w:rPr>
                <w:rFonts w:ascii="Times New Roman" w:hAnsi="Times New Roman" w:cs="Times New Roman"/>
                <w:sz w:val="24"/>
                <w:szCs w:val="24"/>
              </w:rPr>
              <w:t xml:space="preserve"> студентов в процессе проведения соревнований по баскетболу, волейболу, футбол</w:t>
            </w:r>
            <w:r>
              <w:rPr>
                <w:rFonts w:ascii="Times New Roman" w:hAnsi="Times New Roman" w:cs="Times New Roman"/>
                <w:sz w:val="24"/>
                <w:szCs w:val="24"/>
              </w:rPr>
              <w:t>у</w:t>
            </w:r>
          </w:p>
        </w:tc>
      </w:tr>
      <w:tr w:rsidR="00F53BC1" w:rsidRPr="005B38CD" w:rsidTr="00F53BC1">
        <w:trPr>
          <w:trHeight w:val="1561"/>
        </w:trPr>
        <w:tc>
          <w:tcPr>
            <w:tcW w:w="4766" w:type="dxa"/>
          </w:tcPr>
          <w:p w:rsidR="00F53BC1" w:rsidRPr="005B38CD" w:rsidRDefault="00F53BC1" w:rsidP="00F53B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ОК.8. </w:t>
            </w:r>
            <w:r w:rsidRPr="005B38CD">
              <w:rPr>
                <w:rFonts w:ascii="Times New Roman" w:hAnsi="Times New Roman" w:cs="Times New Roman"/>
                <w:sz w:val="24"/>
                <w:szCs w:val="24"/>
              </w:rPr>
              <w:t>Самостоятельно определять задачи профессионального и личностного развития, заниматься самообразованием, осознанно пла</w:t>
            </w:r>
            <w:r>
              <w:rPr>
                <w:rFonts w:ascii="Times New Roman" w:hAnsi="Times New Roman" w:cs="Times New Roman"/>
                <w:sz w:val="24"/>
                <w:szCs w:val="24"/>
              </w:rPr>
              <w:t>нировать повышение квалификации</w:t>
            </w:r>
          </w:p>
        </w:tc>
        <w:tc>
          <w:tcPr>
            <w:tcW w:w="5690" w:type="dxa"/>
          </w:tcPr>
          <w:p w:rsidR="00F53BC1" w:rsidRPr="005B38CD" w:rsidRDefault="00F53BC1" w:rsidP="00F53BC1">
            <w:pPr>
              <w:spacing w:after="0" w:line="240" w:lineRule="auto"/>
              <w:rPr>
                <w:rFonts w:ascii="Times New Roman" w:hAnsi="Times New Roman" w:cs="Times New Roman"/>
                <w:sz w:val="24"/>
                <w:szCs w:val="24"/>
              </w:rPr>
            </w:pPr>
            <w:r w:rsidRPr="005B38CD">
              <w:rPr>
                <w:rFonts w:ascii="Times New Roman" w:hAnsi="Times New Roman" w:cs="Times New Roman"/>
                <w:sz w:val="24"/>
                <w:szCs w:val="24"/>
              </w:rPr>
              <w:t>Проверка сам</w:t>
            </w:r>
            <w:r>
              <w:rPr>
                <w:rFonts w:ascii="Times New Roman" w:hAnsi="Times New Roman" w:cs="Times New Roman"/>
                <w:sz w:val="24"/>
                <w:szCs w:val="24"/>
              </w:rPr>
              <w:t>остоятельной работы обучающихся</w:t>
            </w:r>
            <w:r w:rsidRPr="005B38CD">
              <w:rPr>
                <w:rFonts w:ascii="Times New Roman" w:hAnsi="Times New Roman" w:cs="Times New Roman"/>
                <w:sz w:val="24"/>
                <w:szCs w:val="24"/>
              </w:rPr>
              <w:t xml:space="preserve"> </w:t>
            </w:r>
            <w:r>
              <w:rPr>
                <w:rFonts w:ascii="Times New Roman" w:hAnsi="Times New Roman" w:cs="Times New Roman"/>
                <w:sz w:val="24"/>
                <w:szCs w:val="24"/>
              </w:rPr>
              <w:t>при выполнении домашних заданий</w:t>
            </w:r>
          </w:p>
        </w:tc>
      </w:tr>
      <w:tr w:rsidR="00F53BC1" w:rsidRPr="005B38CD" w:rsidTr="00F53BC1">
        <w:trPr>
          <w:trHeight w:val="888"/>
        </w:trPr>
        <w:tc>
          <w:tcPr>
            <w:tcW w:w="4766" w:type="dxa"/>
          </w:tcPr>
          <w:p w:rsidR="00F53BC1" w:rsidRPr="005B38CD" w:rsidRDefault="00F53BC1" w:rsidP="00F53B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ОК.10.  </w:t>
            </w:r>
            <w:r w:rsidRPr="005B38CD">
              <w:rPr>
                <w:rFonts w:ascii="Times New Roman" w:hAnsi="Times New Roman" w:cs="Times New Roman"/>
                <w:sz w:val="24"/>
                <w:szCs w:val="24"/>
              </w:rPr>
              <w:t xml:space="preserve">Ориентироваться в условиях частой смены технологий </w:t>
            </w:r>
            <w:r>
              <w:rPr>
                <w:rFonts w:ascii="Times New Roman" w:hAnsi="Times New Roman" w:cs="Times New Roman"/>
                <w:sz w:val="24"/>
                <w:szCs w:val="24"/>
              </w:rPr>
              <w:t>в профессиональной деятельности</w:t>
            </w:r>
          </w:p>
        </w:tc>
        <w:tc>
          <w:tcPr>
            <w:tcW w:w="5690" w:type="dxa"/>
          </w:tcPr>
          <w:p w:rsidR="00F53BC1" w:rsidRPr="005B38CD" w:rsidRDefault="00F53BC1" w:rsidP="00F53BC1">
            <w:pPr>
              <w:spacing w:after="0" w:line="240" w:lineRule="auto"/>
              <w:rPr>
                <w:rFonts w:ascii="Times New Roman" w:hAnsi="Times New Roman" w:cs="Times New Roman"/>
                <w:sz w:val="24"/>
                <w:szCs w:val="24"/>
              </w:rPr>
            </w:pPr>
            <w:r w:rsidRPr="005B38CD">
              <w:rPr>
                <w:rFonts w:ascii="Times New Roman" w:hAnsi="Times New Roman" w:cs="Times New Roman"/>
                <w:sz w:val="24"/>
                <w:szCs w:val="24"/>
              </w:rPr>
              <w:t>Анализ результатов техники выполнения упраж</w:t>
            </w:r>
            <w:r>
              <w:rPr>
                <w:rFonts w:ascii="Times New Roman" w:hAnsi="Times New Roman" w:cs="Times New Roman"/>
                <w:sz w:val="24"/>
                <w:szCs w:val="24"/>
              </w:rPr>
              <w:t>нений по различным видам спорта</w:t>
            </w:r>
          </w:p>
        </w:tc>
      </w:tr>
    </w:tbl>
    <w:p w:rsidR="00F53BC1" w:rsidRDefault="00F53BC1" w:rsidP="006D2AA6">
      <w:pPr>
        <w:pStyle w:val="2"/>
        <w:spacing w:before="0" w:line="240" w:lineRule="auto"/>
        <w:ind w:firstLine="709"/>
        <w:rPr>
          <w:rFonts w:ascii="Times New Roman" w:hAnsi="Times New Roman" w:cs="Times New Roman"/>
          <w:color w:val="000000" w:themeColor="text1"/>
          <w:sz w:val="28"/>
          <w:szCs w:val="28"/>
        </w:rPr>
      </w:pPr>
    </w:p>
    <w:p w:rsidR="004D6A48" w:rsidRPr="006D2AA6" w:rsidRDefault="004D6A48" w:rsidP="00350039">
      <w:pPr>
        <w:pStyle w:val="2"/>
        <w:spacing w:before="0" w:line="240" w:lineRule="auto"/>
        <w:ind w:firstLine="709"/>
        <w:rPr>
          <w:rFonts w:ascii="Times New Roman" w:hAnsi="Times New Roman" w:cs="Times New Roman"/>
          <w:color w:val="000000" w:themeColor="text1"/>
          <w:sz w:val="28"/>
          <w:szCs w:val="28"/>
        </w:rPr>
      </w:pPr>
      <w:bookmarkStart w:id="27" w:name="_Toc520200123"/>
      <w:r w:rsidRPr="006D2AA6">
        <w:rPr>
          <w:rFonts w:ascii="Times New Roman" w:hAnsi="Times New Roman" w:cs="Times New Roman"/>
          <w:color w:val="000000" w:themeColor="text1"/>
          <w:sz w:val="28"/>
          <w:szCs w:val="28"/>
        </w:rPr>
        <w:t xml:space="preserve">ТРЕБОВАНИЯ К РЕЗУЛЬТАТАМ ОБУЧЕНИЯ </w:t>
      </w:r>
      <w:r w:rsidR="006D2AA6" w:rsidRPr="006D2AA6">
        <w:rPr>
          <w:rFonts w:ascii="Times New Roman" w:hAnsi="Times New Roman" w:cs="Times New Roman"/>
          <w:color w:val="000000" w:themeColor="text1"/>
          <w:sz w:val="28"/>
          <w:szCs w:val="28"/>
        </w:rPr>
        <w:t xml:space="preserve"> </w:t>
      </w:r>
      <w:r w:rsidRPr="006D2AA6">
        <w:rPr>
          <w:rFonts w:ascii="Times New Roman" w:hAnsi="Times New Roman" w:cs="Times New Roman"/>
          <w:color w:val="000000" w:themeColor="text1"/>
          <w:sz w:val="28"/>
          <w:szCs w:val="28"/>
        </w:rPr>
        <w:t>СПЕЦИАЛЬНОЙ МЕДИЦИНСКОЙ ГРУППЫ</w:t>
      </w:r>
      <w:bookmarkEnd w:id="27"/>
    </w:p>
    <w:p w:rsidR="004D6A48" w:rsidRPr="002F6E45" w:rsidRDefault="004D6A48" w:rsidP="00350039">
      <w:pPr>
        <w:widowControl w:val="0"/>
        <w:numPr>
          <w:ilvl w:val="0"/>
          <w:numId w:val="17"/>
        </w:numPr>
        <w:shd w:val="clear" w:color="auto" w:fill="FFFFFF"/>
        <w:tabs>
          <w:tab w:val="left" w:pos="360"/>
        </w:tabs>
        <w:autoSpaceDE w:val="0"/>
        <w:spacing w:after="0" w:line="240" w:lineRule="auto"/>
        <w:ind w:left="0" w:firstLine="709"/>
        <w:jc w:val="both"/>
        <w:rPr>
          <w:rFonts w:ascii="Times New Roman" w:hAnsi="Times New Roman" w:cs="Times New Roman"/>
          <w:color w:val="000000"/>
          <w:sz w:val="28"/>
          <w:szCs w:val="28"/>
        </w:rPr>
      </w:pPr>
      <w:r w:rsidRPr="002F6E45">
        <w:rPr>
          <w:rFonts w:ascii="Times New Roman" w:hAnsi="Times New Roman" w:cs="Times New Roman"/>
          <w:color w:val="000000"/>
          <w:sz w:val="28"/>
          <w:szCs w:val="28"/>
        </w:rPr>
        <w:t>Уметь определить уровень собственного здоровья по тестам.</w:t>
      </w:r>
    </w:p>
    <w:p w:rsidR="004D6A48" w:rsidRPr="002F6E45" w:rsidRDefault="004D6A48" w:rsidP="00350039">
      <w:pPr>
        <w:widowControl w:val="0"/>
        <w:numPr>
          <w:ilvl w:val="0"/>
          <w:numId w:val="17"/>
        </w:numPr>
        <w:shd w:val="clear" w:color="auto" w:fill="FFFFFF"/>
        <w:tabs>
          <w:tab w:val="left" w:pos="360"/>
        </w:tabs>
        <w:autoSpaceDE w:val="0"/>
        <w:spacing w:after="0" w:line="240" w:lineRule="auto"/>
        <w:ind w:left="0" w:firstLine="709"/>
        <w:jc w:val="both"/>
        <w:rPr>
          <w:rFonts w:ascii="Times New Roman" w:hAnsi="Times New Roman" w:cs="Times New Roman"/>
          <w:color w:val="000000"/>
          <w:sz w:val="28"/>
          <w:szCs w:val="28"/>
        </w:rPr>
      </w:pPr>
      <w:r w:rsidRPr="002F6E45">
        <w:rPr>
          <w:rFonts w:ascii="Times New Roman" w:hAnsi="Times New Roman" w:cs="Times New Roman"/>
          <w:color w:val="000000"/>
          <w:sz w:val="28"/>
          <w:szCs w:val="28"/>
        </w:rPr>
        <w:t>Уметь составить и провести с группой комплексы упражнений утренней и производственной гимнастики.</w:t>
      </w:r>
    </w:p>
    <w:p w:rsidR="004D6A48" w:rsidRPr="002F6E45" w:rsidRDefault="004D6A48" w:rsidP="00350039">
      <w:pPr>
        <w:widowControl w:val="0"/>
        <w:numPr>
          <w:ilvl w:val="0"/>
          <w:numId w:val="17"/>
        </w:numPr>
        <w:shd w:val="clear" w:color="auto" w:fill="FFFFFF"/>
        <w:tabs>
          <w:tab w:val="left" w:pos="360"/>
        </w:tabs>
        <w:autoSpaceDE w:val="0"/>
        <w:spacing w:after="0" w:line="240" w:lineRule="auto"/>
        <w:ind w:left="0" w:firstLine="709"/>
        <w:jc w:val="both"/>
        <w:rPr>
          <w:rFonts w:ascii="Times New Roman" w:hAnsi="Times New Roman" w:cs="Times New Roman"/>
          <w:color w:val="000000"/>
          <w:sz w:val="28"/>
          <w:szCs w:val="28"/>
        </w:rPr>
      </w:pPr>
      <w:r w:rsidRPr="002F6E45">
        <w:rPr>
          <w:rFonts w:ascii="Times New Roman" w:hAnsi="Times New Roman" w:cs="Times New Roman"/>
          <w:color w:val="000000"/>
          <w:sz w:val="28"/>
          <w:szCs w:val="28"/>
        </w:rPr>
        <w:t>Овладеть элементами техники движений релаксационных, беговых, прыжковых, ходьбы на лыжах, в плавании.</w:t>
      </w:r>
    </w:p>
    <w:p w:rsidR="004D6A48" w:rsidRPr="002F6E45" w:rsidRDefault="004D6A48" w:rsidP="00350039">
      <w:pPr>
        <w:widowControl w:val="0"/>
        <w:numPr>
          <w:ilvl w:val="0"/>
          <w:numId w:val="17"/>
        </w:numPr>
        <w:shd w:val="clear" w:color="auto" w:fill="FFFFFF"/>
        <w:tabs>
          <w:tab w:val="left" w:pos="360"/>
        </w:tabs>
        <w:autoSpaceDE w:val="0"/>
        <w:spacing w:after="0" w:line="240" w:lineRule="auto"/>
        <w:ind w:left="0" w:firstLine="709"/>
        <w:jc w:val="both"/>
        <w:rPr>
          <w:rFonts w:ascii="Times New Roman" w:hAnsi="Times New Roman" w:cs="Times New Roman"/>
          <w:color w:val="000000"/>
          <w:sz w:val="28"/>
          <w:szCs w:val="28"/>
        </w:rPr>
      </w:pPr>
      <w:r w:rsidRPr="002F6E45">
        <w:rPr>
          <w:rFonts w:ascii="Times New Roman" w:hAnsi="Times New Roman" w:cs="Times New Roman"/>
          <w:color w:val="000000"/>
          <w:sz w:val="28"/>
          <w:szCs w:val="28"/>
        </w:rPr>
        <w:t>Уметь составить комплексы физических упражнений для восстановления работоспособности после умственного и физического утомления.</w:t>
      </w:r>
    </w:p>
    <w:p w:rsidR="004D6A48" w:rsidRPr="002F6E45" w:rsidRDefault="004D6A48" w:rsidP="00350039">
      <w:pPr>
        <w:widowControl w:val="0"/>
        <w:numPr>
          <w:ilvl w:val="0"/>
          <w:numId w:val="17"/>
        </w:numPr>
        <w:shd w:val="clear" w:color="auto" w:fill="FFFFFF"/>
        <w:tabs>
          <w:tab w:val="left" w:pos="360"/>
        </w:tabs>
        <w:autoSpaceDE w:val="0"/>
        <w:spacing w:after="0" w:line="240" w:lineRule="auto"/>
        <w:ind w:left="0" w:firstLine="709"/>
        <w:jc w:val="both"/>
        <w:rPr>
          <w:rFonts w:ascii="Times New Roman" w:hAnsi="Times New Roman" w:cs="Times New Roman"/>
          <w:color w:val="000000"/>
          <w:sz w:val="28"/>
          <w:szCs w:val="28"/>
        </w:rPr>
      </w:pPr>
      <w:r w:rsidRPr="002F6E45">
        <w:rPr>
          <w:rFonts w:ascii="Times New Roman" w:hAnsi="Times New Roman" w:cs="Times New Roman"/>
          <w:color w:val="000000"/>
          <w:sz w:val="28"/>
          <w:szCs w:val="28"/>
        </w:rPr>
        <w:t>Уметь применять на практике приемы массажа и самомассажа.</w:t>
      </w:r>
    </w:p>
    <w:p w:rsidR="004D6A48" w:rsidRPr="002F6E45" w:rsidRDefault="004D6A48" w:rsidP="00350039">
      <w:pPr>
        <w:widowControl w:val="0"/>
        <w:numPr>
          <w:ilvl w:val="0"/>
          <w:numId w:val="17"/>
        </w:numPr>
        <w:shd w:val="clear" w:color="auto" w:fill="FFFFFF"/>
        <w:tabs>
          <w:tab w:val="left" w:pos="360"/>
        </w:tabs>
        <w:autoSpaceDE w:val="0"/>
        <w:spacing w:after="0" w:line="240" w:lineRule="auto"/>
        <w:ind w:left="0" w:firstLine="709"/>
        <w:jc w:val="both"/>
        <w:rPr>
          <w:rFonts w:ascii="Times New Roman" w:hAnsi="Times New Roman" w:cs="Times New Roman"/>
          <w:color w:val="000000"/>
          <w:sz w:val="28"/>
          <w:szCs w:val="28"/>
        </w:rPr>
      </w:pPr>
      <w:r w:rsidRPr="002F6E45">
        <w:rPr>
          <w:rFonts w:ascii="Times New Roman" w:hAnsi="Times New Roman" w:cs="Times New Roman"/>
          <w:color w:val="000000"/>
          <w:sz w:val="28"/>
          <w:szCs w:val="28"/>
        </w:rPr>
        <w:t>Овладеть техникой спортивных игр по одному из избранных видов.</w:t>
      </w:r>
    </w:p>
    <w:p w:rsidR="004D6A48" w:rsidRPr="002F6E45" w:rsidRDefault="004D6A48" w:rsidP="00350039">
      <w:pPr>
        <w:widowControl w:val="0"/>
        <w:numPr>
          <w:ilvl w:val="0"/>
          <w:numId w:val="17"/>
        </w:numPr>
        <w:shd w:val="clear" w:color="auto" w:fill="FFFFFF"/>
        <w:tabs>
          <w:tab w:val="left" w:pos="360"/>
        </w:tabs>
        <w:autoSpaceDE w:val="0"/>
        <w:spacing w:after="0" w:line="240" w:lineRule="auto"/>
        <w:ind w:left="0" w:firstLine="709"/>
        <w:jc w:val="both"/>
        <w:rPr>
          <w:rFonts w:ascii="Times New Roman" w:hAnsi="Times New Roman" w:cs="Times New Roman"/>
          <w:color w:val="000000"/>
          <w:spacing w:val="-4"/>
          <w:sz w:val="28"/>
          <w:szCs w:val="28"/>
        </w:rPr>
      </w:pPr>
      <w:r w:rsidRPr="002F6E45">
        <w:rPr>
          <w:rFonts w:ascii="Times New Roman" w:hAnsi="Times New Roman" w:cs="Times New Roman"/>
          <w:color w:val="000000"/>
          <w:spacing w:val="-4"/>
          <w:sz w:val="28"/>
          <w:szCs w:val="28"/>
        </w:rPr>
        <w:t>Повышать аэробную выносливость с использованием циклических видов спорта (терренкур, кроссовая и лыжная подготовка).</w:t>
      </w:r>
    </w:p>
    <w:p w:rsidR="004D6A48" w:rsidRPr="002F6E45" w:rsidRDefault="004D6A48" w:rsidP="00350039">
      <w:pPr>
        <w:widowControl w:val="0"/>
        <w:numPr>
          <w:ilvl w:val="0"/>
          <w:numId w:val="17"/>
        </w:numPr>
        <w:shd w:val="clear" w:color="auto" w:fill="FFFFFF"/>
        <w:tabs>
          <w:tab w:val="left" w:pos="360"/>
        </w:tabs>
        <w:autoSpaceDE w:val="0"/>
        <w:spacing w:after="0" w:line="240" w:lineRule="auto"/>
        <w:ind w:left="0" w:firstLine="709"/>
        <w:jc w:val="both"/>
        <w:rPr>
          <w:rFonts w:ascii="Times New Roman" w:hAnsi="Times New Roman" w:cs="Times New Roman"/>
          <w:color w:val="000000"/>
          <w:sz w:val="28"/>
          <w:szCs w:val="28"/>
        </w:rPr>
      </w:pPr>
      <w:r w:rsidRPr="002F6E45">
        <w:rPr>
          <w:rFonts w:ascii="Times New Roman" w:hAnsi="Times New Roman" w:cs="Times New Roman"/>
          <w:color w:val="000000"/>
          <w:sz w:val="28"/>
          <w:szCs w:val="28"/>
        </w:rPr>
        <w:t>Овладеть системой дыхательных упражнений в процессе выполнения движений, для повышения работоспособности, при выполнении релаксационных упражнений.</w:t>
      </w:r>
    </w:p>
    <w:p w:rsidR="004D6A48" w:rsidRPr="002F6E45" w:rsidRDefault="004D6A48" w:rsidP="00350039">
      <w:pPr>
        <w:widowControl w:val="0"/>
        <w:numPr>
          <w:ilvl w:val="0"/>
          <w:numId w:val="17"/>
        </w:numPr>
        <w:shd w:val="clear" w:color="auto" w:fill="FFFFFF"/>
        <w:tabs>
          <w:tab w:val="left" w:pos="360"/>
        </w:tabs>
        <w:autoSpaceDE w:val="0"/>
        <w:spacing w:after="0" w:line="240" w:lineRule="auto"/>
        <w:ind w:left="0" w:firstLine="709"/>
        <w:jc w:val="both"/>
        <w:rPr>
          <w:rFonts w:ascii="Times New Roman" w:hAnsi="Times New Roman" w:cs="Times New Roman"/>
          <w:color w:val="000000"/>
          <w:sz w:val="28"/>
          <w:szCs w:val="28"/>
        </w:rPr>
      </w:pPr>
      <w:r w:rsidRPr="002F6E45">
        <w:rPr>
          <w:rFonts w:ascii="Times New Roman" w:hAnsi="Times New Roman" w:cs="Times New Roman"/>
          <w:color w:val="000000"/>
          <w:sz w:val="28"/>
          <w:szCs w:val="28"/>
        </w:rPr>
        <w:t>Знать состояние своего здоровья, уметь составить и провести индивидуальные занятия двигательной активности.</w:t>
      </w:r>
    </w:p>
    <w:p w:rsidR="004D6A48" w:rsidRPr="002F6E45" w:rsidRDefault="004D6A48" w:rsidP="00350039">
      <w:pPr>
        <w:widowControl w:val="0"/>
        <w:numPr>
          <w:ilvl w:val="0"/>
          <w:numId w:val="17"/>
        </w:numPr>
        <w:shd w:val="clear" w:color="auto" w:fill="FFFFFF"/>
        <w:tabs>
          <w:tab w:val="left" w:pos="360"/>
        </w:tabs>
        <w:autoSpaceDE w:val="0"/>
        <w:spacing w:after="0" w:line="240" w:lineRule="auto"/>
        <w:ind w:left="0" w:firstLine="709"/>
        <w:jc w:val="both"/>
        <w:rPr>
          <w:rFonts w:ascii="Times New Roman" w:hAnsi="Times New Roman" w:cs="Times New Roman"/>
          <w:color w:val="000000"/>
          <w:sz w:val="28"/>
          <w:szCs w:val="28"/>
        </w:rPr>
      </w:pPr>
      <w:r w:rsidRPr="002F6E45">
        <w:rPr>
          <w:rFonts w:ascii="Times New Roman" w:hAnsi="Times New Roman" w:cs="Times New Roman"/>
          <w:color w:val="000000"/>
          <w:sz w:val="28"/>
          <w:szCs w:val="28"/>
        </w:rPr>
        <w:t xml:space="preserve">Уметь определить индивидуальную оптимальную нагрузку при занятиях физическими упражнениями. Знать основные принципы, методы и факторы ее </w:t>
      </w:r>
      <w:r w:rsidRPr="002F6E45">
        <w:rPr>
          <w:rFonts w:ascii="Times New Roman" w:hAnsi="Times New Roman" w:cs="Times New Roman"/>
          <w:color w:val="000000"/>
          <w:sz w:val="28"/>
          <w:szCs w:val="28"/>
        </w:rPr>
        <w:lastRenderedPageBreak/>
        <w:t>регуляции.</w:t>
      </w:r>
    </w:p>
    <w:p w:rsidR="004D6A48" w:rsidRPr="002F6E45" w:rsidRDefault="004D6A48" w:rsidP="00350039">
      <w:pPr>
        <w:widowControl w:val="0"/>
        <w:numPr>
          <w:ilvl w:val="0"/>
          <w:numId w:val="17"/>
        </w:numPr>
        <w:shd w:val="clear" w:color="auto" w:fill="FFFFFF"/>
        <w:tabs>
          <w:tab w:val="left" w:pos="360"/>
        </w:tabs>
        <w:autoSpaceDE w:val="0"/>
        <w:spacing w:after="0" w:line="240" w:lineRule="auto"/>
        <w:ind w:left="0" w:firstLine="709"/>
        <w:jc w:val="both"/>
        <w:rPr>
          <w:rFonts w:ascii="Times New Roman" w:hAnsi="Times New Roman" w:cs="Times New Roman"/>
          <w:color w:val="000000"/>
          <w:sz w:val="28"/>
          <w:szCs w:val="28"/>
        </w:rPr>
      </w:pPr>
      <w:r w:rsidRPr="002F6E45">
        <w:rPr>
          <w:rFonts w:ascii="Times New Roman" w:hAnsi="Times New Roman" w:cs="Times New Roman"/>
          <w:color w:val="000000"/>
          <w:sz w:val="28"/>
          <w:szCs w:val="28"/>
        </w:rPr>
        <w:t>Уметь выполнять упражнения:</w:t>
      </w:r>
    </w:p>
    <w:p w:rsidR="004D6A48" w:rsidRPr="002F6E45" w:rsidRDefault="004D6A48" w:rsidP="00350039">
      <w:pPr>
        <w:pStyle w:val="13"/>
        <w:numPr>
          <w:ilvl w:val="0"/>
          <w:numId w:val="16"/>
        </w:numPr>
        <w:tabs>
          <w:tab w:val="left" w:pos="720"/>
        </w:tabs>
        <w:ind w:left="0" w:firstLine="709"/>
        <w:jc w:val="both"/>
        <w:rPr>
          <w:rFonts w:ascii="Times New Roman" w:hAnsi="Times New Roman" w:cs="Times New Roman"/>
          <w:sz w:val="28"/>
          <w:szCs w:val="28"/>
        </w:rPr>
      </w:pPr>
      <w:r w:rsidRPr="002F6E45">
        <w:rPr>
          <w:rFonts w:ascii="Times New Roman" w:hAnsi="Times New Roman" w:cs="Times New Roman"/>
          <w:sz w:val="28"/>
          <w:szCs w:val="28"/>
        </w:rPr>
        <w:t xml:space="preserve">сгибание и выпрямление </w:t>
      </w:r>
      <w:proofErr w:type="gramStart"/>
      <w:r w:rsidRPr="002F6E45">
        <w:rPr>
          <w:rFonts w:ascii="Times New Roman" w:hAnsi="Times New Roman" w:cs="Times New Roman"/>
          <w:sz w:val="28"/>
          <w:szCs w:val="28"/>
        </w:rPr>
        <w:t>рук</w:t>
      </w:r>
      <w:proofErr w:type="gramEnd"/>
      <w:r w:rsidRPr="002F6E45">
        <w:rPr>
          <w:rFonts w:ascii="Times New Roman" w:hAnsi="Times New Roman" w:cs="Times New Roman"/>
          <w:sz w:val="28"/>
          <w:szCs w:val="28"/>
        </w:rPr>
        <w:t xml:space="preserve"> в упоре лежа (для девушек — руки на опоре высотой до 50 см);</w:t>
      </w:r>
    </w:p>
    <w:p w:rsidR="004D6A48" w:rsidRPr="002F6E45" w:rsidRDefault="004D6A48" w:rsidP="00350039">
      <w:pPr>
        <w:pStyle w:val="13"/>
        <w:numPr>
          <w:ilvl w:val="0"/>
          <w:numId w:val="16"/>
        </w:numPr>
        <w:tabs>
          <w:tab w:val="left" w:pos="720"/>
        </w:tabs>
        <w:ind w:left="0" w:firstLine="709"/>
        <w:jc w:val="both"/>
        <w:rPr>
          <w:rFonts w:ascii="Times New Roman" w:hAnsi="Times New Roman" w:cs="Times New Roman"/>
          <w:sz w:val="28"/>
          <w:szCs w:val="28"/>
        </w:rPr>
      </w:pPr>
      <w:r w:rsidRPr="002F6E45">
        <w:rPr>
          <w:rFonts w:ascii="Times New Roman" w:hAnsi="Times New Roman" w:cs="Times New Roman"/>
          <w:sz w:val="28"/>
          <w:szCs w:val="28"/>
        </w:rPr>
        <w:t>подтягивание на перекладине (юноши);</w:t>
      </w:r>
    </w:p>
    <w:p w:rsidR="004D6A48" w:rsidRPr="002F6E45" w:rsidRDefault="004D6A48" w:rsidP="00350039">
      <w:pPr>
        <w:pStyle w:val="13"/>
        <w:numPr>
          <w:ilvl w:val="0"/>
          <w:numId w:val="16"/>
        </w:numPr>
        <w:tabs>
          <w:tab w:val="left" w:pos="720"/>
        </w:tabs>
        <w:ind w:left="0" w:firstLine="709"/>
        <w:jc w:val="both"/>
        <w:rPr>
          <w:rFonts w:ascii="Times New Roman" w:hAnsi="Times New Roman" w:cs="Times New Roman"/>
          <w:sz w:val="28"/>
          <w:szCs w:val="28"/>
        </w:rPr>
      </w:pPr>
      <w:r w:rsidRPr="002F6E45">
        <w:rPr>
          <w:rFonts w:ascii="Times New Roman" w:hAnsi="Times New Roman" w:cs="Times New Roman"/>
          <w:sz w:val="28"/>
          <w:szCs w:val="28"/>
        </w:rPr>
        <w:t xml:space="preserve">поднимание туловища (сед) из </w:t>
      </w:r>
      <w:proofErr w:type="gramStart"/>
      <w:r w:rsidRPr="002F6E45">
        <w:rPr>
          <w:rFonts w:ascii="Times New Roman" w:hAnsi="Times New Roman" w:cs="Times New Roman"/>
          <w:sz w:val="28"/>
          <w:szCs w:val="28"/>
        </w:rPr>
        <w:t>положения</w:t>
      </w:r>
      <w:proofErr w:type="gramEnd"/>
      <w:r w:rsidRPr="002F6E45">
        <w:rPr>
          <w:rFonts w:ascii="Times New Roman" w:hAnsi="Times New Roman" w:cs="Times New Roman"/>
          <w:sz w:val="28"/>
          <w:szCs w:val="28"/>
        </w:rPr>
        <w:t xml:space="preserve"> лежа на спине, руки за головой, ноги закреплены (девушки);</w:t>
      </w:r>
    </w:p>
    <w:p w:rsidR="004D6A48" w:rsidRPr="002F6E45" w:rsidRDefault="004D6A48" w:rsidP="00350039">
      <w:pPr>
        <w:pStyle w:val="13"/>
        <w:numPr>
          <w:ilvl w:val="0"/>
          <w:numId w:val="16"/>
        </w:numPr>
        <w:tabs>
          <w:tab w:val="left" w:pos="720"/>
        </w:tabs>
        <w:ind w:left="0" w:firstLine="709"/>
        <w:jc w:val="both"/>
        <w:rPr>
          <w:rFonts w:ascii="Times New Roman" w:hAnsi="Times New Roman" w:cs="Times New Roman"/>
          <w:sz w:val="28"/>
          <w:szCs w:val="28"/>
        </w:rPr>
      </w:pPr>
      <w:r w:rsidRPr="002F6E45">
        <w:rPr>
          <w:rFonts w:ascii="Times New Roman" w:hAnsi="Times New Roman" w:cs="Times New Roman"/>
          <w:sz w:val="28"/>
          <w:szCs w:val="28"/>
        </w:rPr>
        <w:t>прыжки в длину с места;</w:t>
      </w:r>
    </w:p>
    <w:p w:rsidR="004D6A48" w:rsidRPr="002F6E45" w:rsidRDefault="004D6A48" w:rsidP="00350039">
      <w:pPr>
        <w:pStyle w:val="13"/>
        <w:numPr>
          <w:ilvl w:val="0"/>
          <w:numId w:val="16"/>
        </w:numPr>
        <w:tabs>
          <w:tab w:val="left" w:pos="720"/>
        </w:tabs>
        <w:ind w:left="0" w:firstLine="709"/>
        <w:jc w:val="both"/>
        <w:rPr>
          <w:rFonts w:ascii="Times New Roman" w:hAnsi="Times New Roman" w:cs="Times New Roman"/>
          <w:sz w:val="28"/>
          <w:szCs w:val="28"/>
        </w:rPr>
      </w:pPr>
      <w:r w:rsidRPr="002F6E45">
        <w:rPr>
          <w:rFonts w:ascii="Times New Roman" w:hAnsi="Times New Roman" w:cs="Times New Roman"/>
          <w:sz w:val="28"/>
          <w:szCs w:val="28"/>
        </w:rPr>
        <w:t>бег 100 м;</w:t>
      </w:r>
    </w:p>
    <w:p w:rsidR="004D6A48" w:rsidRPr="002F6E45" w:rsidRDefault="004D6A48" w:rsidP="00350039">
      <w:pPr>
        <w:pStyle w:val="13"/>
        <w:numPr>
          <w:ilvl w:val="0"/>
          <w:numId w:val="16"/>
        </w:numPr>
        <w:tabs>
          <w:tab w:val="left" w:pos="720"/>
        </w:tabs>
        <w:ind w:left="0" w:firstLine="709"/>
        <w:jc w:val="both"/>
        <w:rPr>
          <w:rFonts w:ascii="Times New Roman" w:hAnsi="Times New Roman" w:cs="Times New Roman"/>
          <w:sz w:val="28"/>
          <w:szCs w:val="28"/>
        </w:rPr>
      </w:pPr>
      <w:r w:rsidRPr="002F6E45">
        <w:rPr>
          <w:rFonts w:ascii="Times New Roman" w:hAnsi="Times New Roman" w:cs="Times New Roman"/>
          <w:sz w:val="28"/>
          <w:szCs w:val="28"/>
        </w:rPr>
        <w:t>бег: юноши — 3 км, девушки — 2 км (без учета времени);</w:t>
      </w:r>
    </w:p>
    <w:p w:rsidR="004D6A48" w:rsidRPr="002F6E45" w:rsidRDefault="004D6A48" w:rsidP="00350039">
      <w:pPr>
        <w:pStyle w:val="13"/>
        <w:numPr>
          <w:ilvl w:val="0"/>
          <w:numId w:val="16"/>
        </w:numPr>
        <w:tabs>
          <w:tab w:val="left" w:pos="720"/>
        </w:tabs>
        <w:ind w:left="0" w:firstLine="709"/>
        <w:jc w:val="both"/>
        <w:rPr>
          <w:rFonts w:ascii="Times New Roman" w:hAnsi="Times New Roman" w:cs="Times New Roman"/>
          <w:sz w:val="28"/>
          <w:szCs w:val="28"/>
        </w:rPr>
      </w:pPr>
      <w:r w:rsidRPr="002F6E45">
        <w:rPr>
          <w:rFonts w:ascii="Times New Roman" w:hAnsi="Times New Roman" w:cs="Times New Roman"/>
          <w:sz w:val="28"/>
          <w:szCs w:val="28"/>
        </w:rPr>
        <w:t>тест Купера — 12-минутное передвижение;</w:t>
      </w:r>
    </w:p>
    <w:p w:rsidR="004D6A48" w:rsidRPr="002F6E45" w:rsidRDefault="004D6A48" w:rsidP="00350039">
      <w:pPr>
        <w:pStyle w:val="13"/>
        <w:numPr>
          <w:ilvl w:val="0"/>
          <w:numId w:val="16"/>
        </w:numPr>
        <w:tabs>
          <w:tab w:val="left" w:pos="720"/>
        </w:tabs>
        <w:ind w:left="0" w:firstLine="709"/>
        <w:jc w:val="both"/>
        <w:rPr>
          <w:rFonts w:ascii="Times New Roman" w:hAnsi="Times New Roman" w:cs="Times New Roman"/>
          <w:sz w:val="28"/>
          <w:szCs w:val="28"/>
        </w:rPr>
      </w:pPr>
      <w:r w:rsidRPr="002F6E45">
        <w:rPr>
          <w:rFonts w:ascii="Times New Roman" w:hAnsi="Times New Roman" w:cs="Times New Roman"/>
          <w:sz w:val="28"/>
          <w:szCs w:val="28"/>
        </w:rPr>
        <w:t>плавание — 50 м (без учета времени);</w:t>
      </w:r>
    </w:p>
    <w:p w:rsidR="004D6A48" w:rsidRPr="002F6E45" w:rsidRDefault="004D6A48" w:rsidP="00350039">
      <w:pPr>
        <w:pStyle w:val="13"/>
        <w:numPr>
          <w:ilvl w:val="0"/>
          <w:numId w:val="16"/>
        </w:numPr>
        <w:tabs>
          <w:tab w:val="left" w:pos="720"/>
        </w:tabs>
        <w:ind w:left="0" w:firstLine="709"/>
        <w:jc w:val="both"/>
        <w:rPr>
          <w:rFonts w:ascii="Times New Roman" w:hAnsi="Times New Roman" w:cs="Times New Roman"/>
          <w:sz w:val="28"/>
          <w:szCs w:val="28"/>
        </w:rPr>
      </w:pPr>
      <w:r w:rsidRPr="002F6E45">
        <w:rPr>
          <w:rFonts w:ascii="Times New Roman" w:hAnsi="Times New Roman" w:cs="Times New Roman"/>
          <w:sz w:val="28"/>
          <w:szCs w:val="28"/>
        </w:rPr>
        <w:t>бег на лыжах: юноши — 3 км, девушки — 2 км (без учета времени).</w:t>
      </w:r>
    </w:p>
    <w:p w:rsidR="00350039" w:rsidRDefault="00350039" w:rsidP="0051464C">
      <w:pPr>
        <w:shd w:val="clear" w:color="auto" w:fill="FFFFFF"/>
        <w:spacing w:after="0" w:line="240" w:lineRule="auto"/>
        <w:jc w:val="center"/>
        <w:rPr>
          <w:rFonts w:ascii="Times New Roman" w:hAnsi="Times New Roman" w:cs="Times New Roman"/>
          <w:b/>
          <w:color w:val="000000"/>
          <w:sz w:val="28"/>
          <w:szCs w:val="28"/>
        </w:rPr>
      </w:pPr>
    </w:p>
    <w:p w:rsidR="004D6A48" w:rsidRPr="0051464C" w:rsidRDefault="006D2AA6" w:rsidP="0051464C">
      <w:pPr>
        <w:shd w:val="clear" w:color="auto" w:fill="FFFFFF"/>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П</w:t>
      </w:r>
      <w:r w:rsidR="004D6A48" w:rsidRPr="0051464C">
        <w:rPr>
          <w:rFonts w:ascii="Times New Roman" w:hAnsi="Times New Roman" w:cs="Times New Roman"/>
          <w:b/>
          <w:color w:val="000000"/>
          <w:sz w:val="28"/>
          <w:szCs w:val="28"/>
        </w:rPr>
        <w:t xml:space="preserve">РИМЕРНЫЕ ОБЯЗАТЕЛЬНЫЕ КОНТРОЛЬНЫЕ ЗАДАНИЯ </w:t>
      </w:r>
    </w:p>
    <w:p w:rsidR="004D6A48" w:rsidRPr="0051464C" w:rsidRDefault="004D6A48" w:rsidP="0051464C">
      <w:pPr>
        <w:shd w:val="clear" w:color="auto" w:fill="FFFFFF"/>
        <w:spacing w:after="0" w:line="240" w:lineRule="auto"/>
        <w:jc w:val="center"/>
        <w:rPr>
          <w:rFonts w:ascii="Times New Roman" w:hAnsi="Times New Roman" w:cs="Times New Roman"/>
          <w:b/>
          <w:color w:val="000000"/>
          <w:sz w:val="28"/>
          <w:szCs w:val="28"/>
        </w:rPr>
      </w:pPr>
      <w:r w:rsidRPr="0051464C">
        <w:rPr>
          <w:rFonts w:ascii="Times New Roman" w:hAnsi="Times New Roman" w:cs="Times New Roman"/>
          <w:b/>
          <w:color w:val="000000"/>
          <w:sz w:val="28"/>
          <w:szCs w:val="28"/>
        </w:rPr>
        <w:t xml:space="preserve">ДЛЯ ОПРЕДЕЛЕНИЯ И ОЦЕНКИ УРОВНЯ ФИЗИЧЕСКОЙ </w:t>
      </w:r>
    </w:p>
    <w:p w:rsidR="004D6A48" w:rsidRPr="0051464C" w:rsidRDefault="004D6A48" w:rsidP="0051464C">
      <w:pPr>
        <w:shd w:val="clear" w:color="auto" w:fill="FFFFFF"/>
        <w:spacing w:after="0" w:line="240" w:lineRule="auto"/>
        <w:jc w:val="center"/>
        <w:rPr>
          <w:rFonts w:ascii="Times New Roman" w:hAnsi="Times New Roman" w:cs="Times New Roman"/>
          <w:b/>
          <w:color w:val="000000"/>
          <w:sz w:val="28"/>
          <w:szCs w:val="28"/>
        </w:rPr>
      </w:pPr>
      <w:r w:rsidRPr="0051464C">
        <w:rPr>
          <w:rFonts w:ascii="Times New Roman" w:hAnsi="Times New Roman" w:cs="Times New Roman"/>
          <w:b/>
          <w:color w:val="000000"/>
          <w:sz w:val="28"/>
          <w:szCs w:val="28"/>
        </w:rPr>
        <w:t xml:space="preserve">ПОДГОТОВЛЕННОСТИ </w:t>
      </w:r>
      <w:proofErr w:type="gramStart"/>
      <w:r w:rsidRPr="0051464C">
        <w:rPr>
          <w:rFonts w:ascii="Times New Roman" w:hAnsi="Times New Roman" w:cs="Times New Roman"/>
          <w:b/>
          <w:color w:val="000000"/>
          <w:sz w:val="28"/>
          <w:szCs w:val="28"/>
        </w:rPr>
        <w:t>ОБУЧАЮЩИХСЯ</w:t>
      </w:r>
      <w:proofErr w:type="gramEnd"/>
    </w:p>
    <w:tbl>
      <w:tblPr>
        <w:tblW w:w="10207" w:type="dxa"/>
        <w:tblInd w:w="-34" w:type="dxa"/>
        <w:tblLayout w:type="fixed"/>
        <w:tblLook w:val="0000" w:firstRow="0" w:lastRow="0" w:firstColumn="0" w:lastColumn="0" w:noHBand="0" w:noVBand="0"/>
      </w:tblPr>
      <w:tblGrid>
        <w:gridCol w:w="568"/>
        <w:gridCol w:w="1275"/>
        <w:gridCol w:w="1418"/>
        <w:gridCol w:w="850"/>
        <w:gridCol w:w="993"/>
        <w:gridCol w:w="1153"/>
        <w:gridCol w:w="900"/>
        <w:gridCol w:w="1080"/>
        <w:gridCol w:w="1260"/>
        <w:gridCol w:w="710"/>
      </w:tblGrid>
      <w:tr w:rsidR="004D6A48" w:rsidTr="00350039">
        <w:trPr>
          <w:cantSplit/>
          <w:trHeight w:hRule="exact" w:val="332"/>
          <w:tblHeader/>
        </w:trPr>
        <w:tc>
          <w:tcPr>
            <w:tcW w:w="568" w:type="dxa"/>
            <w:vMerge w:val="restart"/>
            <w:tcBorders>
              <w:top w:val="single" w:sz="4" w:space="0" w:color="000000"/>
              <w:left w:val="single" w:sz="4" w:space="0" w:color="000000"/>
              <w:bottom w:val="single" w:sz="4" w:space="0" w:color="000000"/>
            </w:tcBorders>
          </w:tcPr>
          <w:p w:rsidR="004D6A48" w:rsidRPr="0051464C" w:rsidRDefault="004D6A48" w:rsidP="00717E72">
            <w:pPr>
              <w:snapToGrid w:val="0"/>
              <w:spacing w:line="216" w:lineRule="auto"/>
              <w:jc w:val="center"/>
              <w:rPr>
                <w:rFonts w:ascii="Times New Roman" w:hAnsi="Times New Roman" w:cs="Times New Roman"/>
                <w:b/>
                <w:color w:val="000000"/>
                <w:sz w:val="24"/>
                <w:szCs w:val="24"/>
              </w:rPr>
            </w:pPr>
            <w:r w:rsidRPr="0051464C">
              <w:rPr>
                <w:rFonts w:ascii="Times New Roman" w:hAnsi="Times New Roman" w:cs="Times New Roman"/>
                <w:b/>
                <w:color w:val="000000"/>
                <w:sz w:val="24"/>
                <w:szCs w:val="24"/>
              </w:rPr>
              <w:t>№</w:t>
            </w:r>
          </w:p>
          <w:p w:rsidR="004D6A48" w:rsidRPr="0051464C" w:rsidRDefault="004D6A48" w:rsidP="00717E72">
            <w:pPr>
              <w:spacing w:line="216" w:lineRule="auto"/>
              <w:jc w:val="center"/>
              <w:rPr>
                <w:rFonts w:ascii="Times New Roman" w:hAnsi="Times New Roman" w:cs="Times New Roman"/>
                <w:b/>
                <w:color w:val="000000"/>
                <w:sz w:val="24"/>
                <w:szCs w:val="24"/>
              </w:rPr>
            </w:pPr>
            <w:proofErr w:type="gramStart"/>
            <w:r w:rsidRPr="0051464C">
              <w:rPr>
                <w:rFonts w:ascii="Times New Roman" w:hAnsi="Times New Roman" w:cs="Times New Roman"/>
                <w:b/>
                <w:color w:val="000000"/>
                <w:sz w:val="24"/>
                <w:szCs w:val="24"/>
              </w:rPr>
              <w:t>п</w:t>
            </w:r>
            <w:proofErr w:type="gramEnd"/>
            <w:r w:rsidRPr="0051464C">
              <w:rPr>
                <w:rFonts w:ascii="Times New Roman" w:hAnsi="Times New Roman" w:cs="Times New Roman"/>
                <w:b/>
                <w:color w:val="000000"/>
                <w:sz w:val="24"/>
                <w:szCs w:val="24"/>
              </w:rPr>
              <w:t>/п</w:t>
            </w:r>
          </w:p>
        </w:tc>
        <w:tc>
          <w:tcPr>
            <w:tcW w:w="1275" w:type="dxa"/>
            <w:vMerge w:val="restart"/>
            <w:tcBorders>
              <w:top w:val="single" w:sz="4" w:space="0" w:color="000000"/>
              <w:left w:val="single" w:sz="4" w:space="0" w:color="000000"/>
              <w:bottom w:val="single" w:sz="4" w:space="0" w:color="000000"/>
            </w:tcBorders>
          </w:tcPr>
          <w:p w:rsidR="004D6A48" w:rsidRPr="0051464C" w:rsidRDefault="004D6A48" w:rsidP="0051464C">
            <w:pPr>
              <w:snapToGrid w:val="0"/>
              <w:spacing w:after="0" w:line="240" w:lineRule="auto"/>
              <w:jc w:val="center"/>
              <w:rPr>
                <w:rFonts w:ascii="Times New Roman" w:hAnsi="Times New Roman" w:cs="Times New Roman"/>
                <w:b/>
                <w:color w:val="000000"/>
                <w:sz w:val="24"/>
                <w:szCs w:val="24"/>
              </w:rPr>
            </w:pPr>
            <w:r w:rsidRPr="0051464C">
              <w:rPr>
                <w:rFonts w:ascii="Times New Roman" w:hAnsi="Times New Roman" w:cs="Times New Roman"/>
                <w:b/>
                <w:color w:val="000000"/>
                <w:sz w:val="24"/>
                <w:szCs w:val="24"/>
              </w:rPr>
              <w:t>Физические способности</w:t>
            </w:r>
          </w:p>
        </w:tc>
        <w:tc>
          <w:tcPr>
            <w:tcW w:w="1418" w:type="dxa"/>
            <w:vMerge w:val="restart"/>
            <w:tcBorders>
              <w:top w:val="single" w:sz="4" w:space="0" w:color="000000"/>
              <w:left w:val="single" w:sz="4" w:space="0" w:color="000000"/>
              <w:bottom w:val="single" w:sz="4" w:space="0" w:color="000000"/>
            </w:tcBorders>
          </w:tcPr>
          <w:p w:rsidR="004D6A48" w:rsidRPr="0051464C" w:rsidRDefault="004D6A48" w:rsidP="0051464C">
            <w:pPr>
              <w:snapToGrid w:val="0"/>
              <w:spacing w:after="0" w:line="240" w:lineRule="auto"/>
              <w:jc w:val="center"/>
              <w:rPr>
                <w:rFonts w:ascii="Times New Roman" w:hAnsi="Times New Roman" w:cs="Times New Roman"/>
                <w:b/>
                <w:color w:val="000000"/>
                <w:sz w:val="24"/>
                <w:szCs w:val="24"/>
              </w:rPr>
            </w:pPr>
            <w:r w:rsidRPr="0051464C">
              <w:rPr>
                <w:rFonts w:ascii="Times New Roman" w:hAnsi="Times New Roman" w:cs="Times New Roman"/>
                <w:b/>
                <w:color w:val="000000"/>
                <w:sz w:val="24"/>
                <w:szCs w:val="24"/>
              </w:rPr>
              <w:t xml:space="preserve">Контрольное </w:t>
            </w:r>
          </w:p>
          <w:p w:rsidR="004D6A48" w:rsidRPr="0051464C" w:rsidRDefault="004D6A48" w:rsidP="0051464C">
            <w:pPr>
              <w:spacing w:after="0" w:line="240" w:lineRule="auto"/>
              <w:jc w:val="center"/>
              <w:rPr>
                <w:rFonts w:ascii="Times New Roman" w:hAnsi="Times New Roman" w:cs="Times New Roman"/>
                <w:b/>
                <w:color w:val="000000"/>
                <w:sz w:val="24"/>
                <w:szCs w:val="24"/>
              </w:rPr>
            </w:pPr>
            <w:r w:rsidRPr="0051464C">
              <w:rPr>
                <w:rFonts w:ascii="Times New Roman" w:hAnsi="Times New Roman" w:cs="Times New Roman"/>
                <w:b/>
                <w:color w:val="000000"/>
                <w:sz w:val="24"/>
                <w:szCs w:val="24"/>
              </w:rPr>
              <w:t>упражнение (тест)</w:t>
            </w:r>
          </w:p>
        </w:tc>
        <w:tc>
          <w:tcPr>
            <w:tcW w:w="850" w:type="dxa"/>
            <w:vMerge w:val="restart"/>
            <w:tcBorders>
              <w:top w:val="single" w:sz="4" w:space="0" w:color="000000"/>
              <w:left w:val="single" w:sz="4" w:space="0" w:color="000000"/>
              <w:bottom w:val="single" w:sz="4" w:space="0" w:color="000000"/>
            </w:tcBorders>
          </w:tcPr>
          <w:p w:rsidR="004D6A48" w:rsidRPr="0051464C" w:rsidRDefault="004D6A48" w:rsidP="0051464C">
            <w:pPr>
              <w:snapToGrid w:val="0"/>
              <w:spacing w:after="0" w:line="240" w:lineRule="auto"/>
              <w:jc w:val="center"/>
              <w:rPr>
                <w:rFonts w:ascii="Times New Roman" w:hAnsi="Times New Roman" w:cs="Times New Roman"/>
                <w:b/>
                <w:color w:val="000000"/>
                <w:sz w:val="24"/>
                <w:szCs w:val="24"/>
              </w:rPr>
            </w:pPr>
            <w:r w:rsidRPr="0051464C">
              <w:rPr>
                <w:rFonts w:ascii="Times New Roman" w:hAnsi="Times New Roman" w:cs="Times New Roman"/>
                <w:b/>
                <w:color w:val="000000"/>
                <w:sz w:val="24"/>
                <w:szCs w:val="24"/>
              </w:rPr>
              <w:t>Возраст, лет</w:t>
            </w:r>
          </w:p>
        </w:tc>
        <w:tc>
          <w:tcPr>
            <w:tcW w:w="6096" w:type="dxa"/>
            <w:gridSpan w:val="6"/>
            <w:tcBorders>
              <w:top w:val="single" w:sz="4" w:space="0" w:color="000000"/>
              <w:left w:val="single" w:sz="4" w:space="0" w:color="000000"/>
              <w:bottom w:val="single" w:sz="4" w:space="0" w:color="000000"/>
              <w:right w:val="single" w:sz="4" w:space="0" w:color="000000"/>
            </w:tcBorders>
          </w:tcPr>
          <w:p w:rsidR="004D6A48" w:rsidRPr="0051464C" w:rsidRDefault="004D6A48" w:rsidP="0051464C">
            <w:pPr>
              <w:snapToGrid w:val="0"/>
              <w:spacing w:after="0" w:line="240" w:lineRule="auto"/>
              <w:jc w:val="center"/>
              <w:rPr>
                <w:rFonts w:ascii="Times New Roman" w:hAnsi="Times New Roman" w:cs="Times New Roman"/>
                <w:b/>
                <w:color w:val="000000"/>
                <w:sz w:val="24"/>
                <w:szCs w:val="24"/>
              </w:rPr>
            </w:pPr>
            <w:r w:rsidRPr="0051464C">
              <w:rPr>
                <w:rFonts w:ascii="Times New Roman" w:hAnsi="Times New Roman" w:cs="Times New Roman"/>
                <w:b/>
                <w:color w:val="000000"/>
                <w:sz w:val="24"/>
                <w:szCs w:val="24"/>
              </w:rPr>
              <w:t>Оценка</w:t>
            </w:r>
          </w:p>
        </w:tc>
      </w:tr>
      <w:tr w:rsidR="004D6A48" w:rsidTr="00350039">
        <w:trPr>
          <w:cantSplit/>
          <w:trHeight w:hRule="exact" w:val="332"/>
          <w:tblHeader/>
        </w:trPr>
        <w:tc>
          <w:tcPr>
            <w:tcW w:w="568" w:type="dxa"/>
            <w:vMerge/>
            <w:tcBorders>
              <w:top w:val="single" w:sz="4" w:space="0" w:color="000000"/>
              <w:left w:val="single" w:sz="4" w:space="0" w:color="000000"/>
              <w:bottom w:val="single" w:sz="4" w:space="0" w:color="000000"/>
            </w:tcBorders>
          </w:tcPr>
          <w:p w:rsidR="004D6A48" w:rsidRPr="0051464C" w:rsidRDefault="004D6A48" w:rsidP="00717E72">
            <w:pPr>
              <w:spacing w:line="216" w:lineRule="auto"/>
              <w:rPr>
                <w:rFonts w:ascii="Times New Roman" w:hAnsi="Times New Roman" w:cs="Times New Roman"/>
                <w:sz w:val="24"/>
                <w:szCs w:val="24"/>
              </w:rPr>
            </w:pPr>
          </w:p>
        </w:tc>
        <w:tc>
          <w:tcPr>
            <w:tcW w:w="1275" w:type="dxa"/>
            <w:vMerge/>
            <w:tcBorders>
              <w:top w:val="single" w:sz="4" w:space="0" w:color="000000"/>
              <w:left w:val="single" w:sz="4" w:space="0" w:color="000000"/>
              <w:bottom w:val="single" w:sz="4" w:space="0" w:color="000000"/>
            </w:tcBorders>
          </w:tcPr>
          <w:p w:rsidR="004D6A48" w:rsidRPr="0051464C" w:rsidRDefault="004D6A48" w:rsidP="0051464C">
            <w:pPr>
              <w:spacing w:after="0" w:line="240" w:lineRule="auto"/>
              <w:rPr>
                <w:rFonts w:ascii="Times New Roman" w:hAnsi="Times New Roman" w:cs="Times New Roman"/>
                <w:sz w:val="24"/>
                <w:szCs w:val="24"/>
              </w:rPr>
            </w:pPr>
          </w:p>
        </w:tc>
        <w:tc>
          <w:tcPr>
            <w:tcW w:w="1418" w:type="dxa"/>
            <w:vMerge/>
            <w:tcBorders>
              <w:top w:val="single" w:sz="4" w:space="0" w:color="000000"/>
              <w:left w:val="single" w:sz="4" w:space="0" w:color="000000"/>
              <w:bottom w:val="single" w:sz="4" w:space="0" w:color="000000"/>
            </w:tcBorders>
          </w:tcPr>
          <w:p w:rsidR="004D6A48" w:rsidRPr="0051464C" w:rsidRDefault="004D6A48" w:rsidP="0051464C">
            <w:pPr>
              <w:spacing w:after="0" w:line="240" w:lineRule="auto"/>
              <w:rPr>
                <w:rFonts w:ascii="Times New Roman" w:hAnsi="Times New Roman" w:cs="Times New Roman"/>
                <w:sz w:val="24"/>
                <w:szCs w:val="24"/>
              </w:rPr>
            </w:pPr>
          </w:p>
        </w:tc>
        <w:tc>
          <w:tcPr>
            <w:tcW w:w="850" w:type="dxa"/>
            <w:vMerge/>
            <w:tcBorders>
              <w:top w:val="single" w:sz="4" w:space="0" w:color="000000"/>
              <w:left w:val="single" w:sz="4" w:space="0" w:color="000000"/>
              <w:bottom w:val="single" w:sz="4" w:space="0" w:color="000000"/>
            </w:tcBorders>
          </w:tcPr>
          <w:p w:rsidR="004D6A48" w:rsidRPr="0051464C" w:rsidRDefault="004D6A48" w:rsidP="0051464C">
            <w:pPr>
              <w:spacing w:after="0" w:line="240" w:lineRule="auto"/>
              <w:rPr>
                <w:rFonts w:ascii="Times New Roman" w:hAnsi="Times New Roman" w:cs="Times New Roman"/>
                <w:sz w:val="24"/>
                <w:szCs w:val="24"/>
              </w:rPr>
            </w:pPr>
          </w:p>
        </w:tc>
        <w:tc>
          <w:tcPr>
            <w:tcW w:w="3046" w:type="dxa"/>
            <w:gridSpan w:val="3"/>
            <w:tcBorders>
              <w:left w:val="single" w:sz="4" w:space="0" w:color="000000"/>
              <w:bottom w:val="single" w:sz="4" w:space="0" w:color="000000"/>
            </w:tcBorders>
          </w:tcPr>
          <w:p w:rsidR="004D6A48" w:rsidRPr="0051464C" w:rsidRDefault="004D6A48" w:rsidP="0051464C">
            <w:pPr>
              <w:snapToGrid w:val="0"/>
              <w:spacing w:after="0" w:line="240" w:lineRule="auto"/>
              <w:jc w:val="center"/>
              <w:rPr>
                <w:rFonts w:ascii="Times New Roman" w:hAnsi="Times New Roman" w:cs="Times New Roman"/>
                <w:b/>
                <w:color w:val="000000"/>
                <w:sz w:val="24"/>
                <w:szCs w:val="24"/>
              </w:rPr>
            </w:pPr>
            <w:r w:rsidRPr="0051464C">
              <w:rPr>
                <w:rFonts w:ascii="Times New Roman" w:hAnsi="Times New Roman" w:cs="Times New Roman"/>
                <w:b/>
                <w:color w:val="000000"/>
                <w:sz w:val="24"/>
                <w:szCs w:val="24"/>
              </w:rPr>
              <w:t>Юноши</w:t>
            </w:r>
          </w:p>
        </w:tc>
        <w:tc>
          <w:tcPr>
            <w:tcW w:w="3050" w:type="dxa"/>
            <w:gridSpan w:val="3"/>
            <w:tcBorders>
              <w:left w:val="single" w:sz="4" w:space="0" w:color="000000"/>
              <w:bottom w:val="single" w:sz="4" w:space="0" w:color="000000"/>
              <w:right w:val="single" w:sz="4" w:space="0" w:color="000000"/>
            </w:tcBorders>
          </w:tcPr>
          <w:p w:rsidR="004D6A48" w:rsidRPr="0051464C" w:rsidRDefault="004D6A48" w:rsidP="0051464C">
            <w:pPr>
              <w:snapToGrid w:val="0"/>
              <w:spacing w:after="0" w:line="240" w:lineRule="auto"/>
              <w:jc w:val="center"/>
              <w:rPr>
                <w:rFonts w:ascii="Times New Roman" w:hAnsi="Times New Roman" w:cs="Times New Roman"/>
                <w:b/>
                <w:color w:val="000000"/>
                <w:sz w:val="24"/>
                <w:szCs w:val="24"/>
              </w:rPr>
            </w:pPr>
            <w:r w:rsidRPr="0051464C">
              <w:rPr>
                <w:rFonts w:ascii="Times New Roman" w:hAnsi="Times New Roman" w:cs="Times New Roman"/>
                <w:b/>
                <w:color w:val="000000"/>
                <w:sz w:val="24"/>
                <w:szCs w:val="24"/>
              </w:rPr>
              <w:t>Девушки</w:t>
            </w:r>
          </w:p>
        </w:tc>
      </w:tr>
      <w:tr w:rsidR="004D6A48" w:rsidTr="00350039">
        <w:trPr>
          <w:cantSplit/>
          <w:tblHeader/>
        </w:trPr>
        <w:tc>
          <w:tcPr>
            <w:tcW w:w="568" w:type="dxa"/>
            <w:vMerge/>
            <w:tcBorders>
              <w:top w:val="single" w:sz="4" w:space="0" w:color="000000"/>
              <w:left w:val="single" w:sz="4" w:space="0" w:color="000000"/>
              <w:bottom w:val="single" w:sz="4" w:space="0" w:color="000000"/>
            </w:tcBorders>
          </w:tcPr>
          <w:p w:rsidR="004D6A48" w:rsidRPr="0051464C" w:rsidRDefault="004D6A48" w:rsidP="00717E72">
            <w:pPr>
              <w:spacing w:line="216" w:lineRule="auto"/>
              <w:rPr>
                <w:rFonts w:ascii="Times New Roman" w:hAnsi="Times New Roman" w:cs="Times New Roman"/>
                <w:sz w:val="24"/>
                <w:szCs w:val="24"/>
              </w:rPr>
            </w:pPr>
          </w:p>
        </w:tc>
        <w:tc>
          <w:tcPr>
            <w:tcW w:w="1275" w:type="dxa"/>
            <w:vMerge/>
            <w:tcBorders>
              <w:top w:val="single" w:sz="4" w:space="0" w:color="000000"/>
              <w:left w:val="single" w:sz="4" w:space="0" w:color="000000"/>
              <w:bottom w:val="single" w:sz="4" w:space="0" w:color="000000"/>
            </w:tcBorders>
          </w:tcPr>
          <w:p w:rsidR="004D6A48" w:rsidRPr="0051464C" w:rsidRDefault="004D6A48" w:rsidP="0051464C">
            <w:pPr>
              <w:spacing w:after="0" w:line="240" w:lineRule="auto"/>
              <w:rPr>
                <w:rFonts w:ascii="Times New Roman" w:hAnsi="Times New Roman" w:cs="Times New Roman"/>
                <w:sz w:val="24"/>
                <w:szCs w:val="24"/>
              </w:rPr>
            </w:pPr>
          </w:p>
        </w:tc>
        <w:tc>
          <w:tcPr>
            <w:tcW w:w="1418" w:type="dxa"/>
            <w:vMerge/>
            <w:tcBorders>
              <w:top w:val="single" w:sz="4" w:space="0" w:color="000000"/>
              <w:left w:val="single" w:sz="4" w:space="0" w:color="000000"/>
              <w:bottom w:val="single" w:sz="4" w:space="0" w:color="000000"/>
            </w:tcBorders>
          </w:tcPr>
          <w:p w:rsidR="004D6A48" w:rsidRPr="0051464C" w:rsidRDefault="004D6A48" w:rsidP="0051464C">
            <w:pPr>
              <w:spacing w:after="0" w:line="240" w:lineRule="auto"/>
              <w:rPr>
                <w:rFonts w:ascii="Times New Roman" w:hAnsi="Times New Roman" w:cs="Times New Roman"/>
                <w:sz w:val="24"/>
                <w:szCs w:val="24"/>
              </w:rPr>
            </w:pPr>
          </w:p>
        </w:tc>
        <w:tc>
          <w:tcPr>
            <w:tcW w:w="850" w:type="dxa"/>
            <w:vMerge/>
            <w:tcBorders>
              <w:top w:val="single" w:sz="4" w:space="0" w:color="000000"/>
              <w:left w:val="single" w:sz="4" w:space="0" w:color="000000"/>
              <w:bottom w:val="single" w:sz="4" w:space="0" w:color="000000"/>
            </w:tcBorders>
          </w:tcPr>
          <w:p w:rsidR="004D6A48" w:rsidRPr="0051464C" w:rsidRDefault="004D6A48" w:rsidP="0051464C">
            <w:pPr>
              <w:spacing w:after="0" w:line="240" w:lineRule="auto"/>
              <w:rPr>
                <w:rFonts w:ascii="Times New Roman" w:hAnsi="Times New Roman" w:cs="Times New Roman"/>
                <w:sz w:val="24"/>
                <w:szCs w:val="24"/>
              </w:rPr>
            </w:pPr>
          </w:p>
        </w:tc>
        <w:tc>
          <w:tcPr>
            <w:tcW w:w="993" w:type="dxa"/>
            <w:tcBorders>
              <w:left w:val="single" w:sz="4" w:space="0" w:color="000000"/>
              <w:bottom w:val="single" w:sz="4" w:space="0" w:color="000000"/>
            </w:tcBorders>
          </w:tcPr>
          <w:p w:rsidR="004D6A48" w:rsidRPr="0051464C" w:rsidRDefault="004D6A48" w:rsidP="0051464C">
            <w:pPr>
              <w:snapToGrid w:val="0"/>
              <w:spacing w:after="0" w:line="240" w:lineRule="auto"/>
              <w:jc w:val="center"/>
              <w:rPr>
                <w:rFonts w:ascii="Times New Roman" w:hAnsi="Times New Roman" w:cs="Times New Roman"/>
                <w:b/>
                <w:color w:val="000000"/>
                <w:sz w:val="24"/>
                <w:szCs w:val="24"/>
              </w:rPr>
            </w:pPr>
            <w:r w:rsidRPr="0051464C">
              <w:rPr>
                <w:rFonts w:ascii="Times New Roman" w:hAnsi="Times New Roman" w:cs="Times New Roman"/>
                <w:b/>
                <w:color w:val="000000"/>
                <w:sz w:val="24"/>
                <w:szCs w:val="24"/>
              </w:rPr>
              <w:t>5</w:t>
            </w:r>
          </w:p>
        </w:tc>
        <w:tc>
          <w:tcPr>
            <w:tcW w:w="1153" w:type="dxa"/>
            <w:tcBorders>
              <w:left w:val="single" w:sz="4" w:space="0" w:color="000000"/>
              <w:bottom w:val="single" w:sz="4" w:space="0" w:color="000000"/>
            </w:tcBorders>
          </w:tcPr>
          <w:p w:rsidR="004D6A48" w:rsidRPr="0051464C" w:rsidRDefault="004D6A48" w:rsidP="0051464C">
            <w:pPr>
              <w:snapToGrid w:val="0"/>
              <w:spacing w:after="0" w:line="240" w:lineRule="auto"/>
              <w:jc w:val="center"/>
              <w:rPr>
                <w:rFonts w:ascii="Times New Roman" w:hAnsi="Times New Roman" w:cs="Times New Roman"/>
                <w:b/>
                <w:color w:val="000000"/>
                <w:sz w:val="24"/>
                <w:szCs w:val="24"/>
              </w:rPr>
            </w:pPr>
            <w:r w:rsidRPr="0051464C">
              <w:rPr>
                <w:rFonts w:ascii="Times New Roman" w:hAnsi="Times New Roman" w:cs="Times New Roman"/>
                <w:b/>
                <w:color w:val="000000"/>
                <w:sz w:val="24"/>
                <w:szCs w:val="24"/>
              </w:rPr>
              <w:t>4</w:t>
            </w:r>
          </w:p>
        </w:tc>
        <w:tc>
          <w:tcPr>
            <w:tcW w:w="900" w:type="dxa"/>
            <w:tcBorders>
              <w:left w:val="single" w:sz="4" w:space="0" w:color="000000"/>
              <w:bottom w:val="single" w:sz="4" w:space="0" w:color="000000"/>
            </w:tcBorders>
          </w:tcPr>
          <w:p w:rsidR="004D6A48" w:rsidRPr="0051464C" w:rsidRDefault="004D6A48" w:rsidP="0051464C">
            <w:pPr>
              <w:snapToGrid w:val="0"/>
              <w:spacing w:after="0" w:line="240" w:lineRule="auto"/>
              <w:jc w:val="center"/>
              <w:rPr>
                <w:rFonts w:ascii="Times New Roman" w:hAnsi="Times New Roman" w:cs="Times New Roman"/>
                <w:b/>
                <w:color w:val="000000"/>
                <w:sz w:val="24"/>
                <w:szCs w:val="24"/>
              </w:rPr>
            </w:pPr>
            <w:r w:rsidRPr="0051464C">
              <w:rPr>
                <w:rFonts w:ascii="Times New Roman" w:hAnsi="Times New Roman" w:cs="Times New Roman"/>
                <w:b/>
                <w:color w:val="000000"/>
                <w:sz w:val="24"/>
                <w:szCs w:val="24"/>
              </w:rPr>
              <w:t>3</w:t>
            </w:r>
          </w:p>
        </w:tc>
        <w:tc>
          <w:tcPr>
            <w:tcW w:w="1080" w:type="dxa"/>
            <w:tcBorders>
              <w:left w:val="single" w:sz="4" w:space="0" w:color="000000"/>
              <w:bottom w:val="single" w:sz="4" w:space="0" w:color="000000"/>
            </w:tcBorders>
          </w:tcPr>
          <w:p w:rsidR="004D6A48" w:rsidRPr="0051464C" w:rsidRDefault="004D6A48" w:rsidP="0051464C">
            <w:pPr>
              <w:snapToGrid w:val="0"/>
              <w:spacing w:after="0" w:line="240" w:lineRule="auto"/>
              <w:jc w:val="center"/>
              <w:rPr>
                <w:rFonts w:ascii="Times New Roman" w:hAnsi="Times New Roman" w:cs="Times New Roman"/>
                <w:b/>
                <w:color w:val="000000"/>
                <w:sz w:val="24"/>
                <w:szCs w:val="24"/>
              </w:rPr>
            </w:pPr>
            <w:r w:rsidRPr="0051464C">
              <w:rPr>
                <w:rFonts w:ascii="Times New Roman" w:hAnsi="Times New Roman" w:cs="Times New Roman"/>
                <w:b/>
                <w:color w:val="000000"/>
                <w:sz w:val="24"/>
                <w:szCs w:val="24"/>
              </w:rPr>
              <w:t>5</w:t>
            </w:r>
          </w:p>
        </w:tc>
        <w:tc>
          <w:tcPr>
            <w:tcW w:w="1260" w:type="dxa"/>
            <w:tcBorders>
              <w:left w:val="single" w:sz="4" w:space="0" w:color="000000"/>
              <w:bottom w:val="single" w:sz="4" w:space="0" w:color="000000"/>
            </w:tcBorders>
          </w:tcPr>
          <w:p w:rsidR="004D6A48" w:rsidRPr="0051464C" w:rsidRDefault="004D6A48" w:rsidP="0051464C">
            <w:pPr>
              <w:snapToGrid w:val="0"/>
              <w:spacing w:after="0" w:line="240" w:lineRule="auto"/>
              <w:jc w:val="center"/>
              <w:rPr>
                <w:rFonts w:ascii="Times New Roman" w:hAnsi="Times New Roman" w:cs="Times New Roman"/>
                <w:b/>
                <w:color w:val="000000"/>
                <w:sz w:val="24"/>
                <w:szCs w:val="24"/>
              </w:rPr>
            </w:pPr>
            <w:r w:rsidRPr="0051464C">
              <w:rPr>
                <w:rFonts w:ascii="Times New Roman" w:hAnsi="Times New Roman" w:cs="Times New Roman"/>
                <w:b/>
                <w:color w:val="000000"/>
                <w:sz w:val="24"/>
                <w:szCs w:val="24"/>
              </w:rPr>
              <w:t>4</w:t>
            </w:r>
          </w:p>
        </w:tc>
        <w:tc>
          <w:tcPr>
            <w:tcW w:w="710" w:type="dxa"/>
            <w:tcBorders>
              <w:left w:val="single" w:sz="4" w:space="0" w:color="000000"/>
              <w:bottom w:val="single" w:sz="4" w:space="0" w:color="000000"/>
              <w:right w:val="single" w:sz="4" w:space="0" w:color="000000"/>
            </w:tcBorders>
          </w:tcPr>
          <w:p w:rsidR="004D6A48" w:rsidRPr="0051464C" w:rsidRDefault="004D6A48" w:rsidP="0051464C">
            <w:pPr>
              <w:snapToGrid w:val="0"/>
              <w:spacing w:after="0" w:line="240" w:lineRule="auto"/>
              <w:jc w:val="center"/>
              <w:rPr>
                <w:rFonts w:ascii="Times New Roman" w:hAnsi="Times New Roman" w:cs="Times New Roman"/>
                <w:b/>
                <w:color w:val="000000"/>
                <w:sz w:val="24"/>
                <w:szCs w:val="24"/>
              </w:rPr>
            </w:pPr>
            <w:r w:rsidRPr="0051464C">
              <w:rPr>
                <w:rFonts w:ascii="Times New Roman" w:hAnsi="Times New Roman" w:cs="Times New Roman"/>
                <w:b/>
                <w:color w:val="000000"/>
                <w:sz w:val="24"/>
                <w:szCs w:val="24"/>
              </w:rPr>
              <w:t>3</w:t>
            </w:r>
          </w:p>
        </w:tc>
      </w:tr>
      <w:tr w:rsidR="004D6A48" w:rsidTr="0051464C">
        <w:tc>
          <w:tcPr>
            <w:tcW w:w="568" w:type="dxa"/>
            <w:tcBorders>
              <w:left w:val="single" w:sz="4" w:space="0" w:color="000000"/>
              <w:bottom w:val="single" w:sz="4" w:space="0" w:color="000000"/>
            </w:tcBorders>
          </w:tcPr>
          <w:p w:rsidR="004D6A48" w:rsidRPr="0051464C" w:rsidRDefault="004D6A48" w:rsidP="00717E72">
            <w:pPr>
              <w:snapToGrid w:val="0"/>
              <w:spacing w:line="216" w:lineRule="auto"/>
              <w:jc w:val="center"/>
              <w:rPr>
                <w:rFonts w:ascii="Times New Roman" w:hAnsi="Times New Roman" w:cs="Times New Roman"/>
                <w:color w:val="000000"/>
                <w:sz w:val="24"/>
                <w:szCs w:val="24"/>
              </w:rPr>
            </w:pPr>
            <w:r w:rsidRPr="0051464C">
              <w:rPr>
                <w:rFonts w:ascii="Times New Roman" w:hAnsi="Times New Roman" w:cs="Times New Roman"/>
                <w:color w:val="000000"/>
                <w:sz w:val="24"/>
                <w:szCs w:val="24"/>
              </w:rPr>
              <w:t>1</w:t>
            </w:r>
          </w:p>
        </w:tc>
        <w:tc>
          <w:tcPr>
            <w:tcW w:w="1275"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Скоростные</w:t>
            </w:r>
          </w:p>
        </w:tc>
        <w:tc>
          <w:tcPr>
            <w:tcW w:w="1418" w:type="dxa"/>
            <w:tcBorders>
              <w:left w:val="single" w:sz="4" w:space="0" w:color="000000"/>
              <w:bottom w:val="single" w:sz="4" w:space="0" w:color="000000"/>
            </w:tcBorders>
          </w:tcPr>
          <w:p w:rsidR="004D6A48" w:rsidRPr="0051464C" w:rsidRDefault="004D6A48" w:rsidP="0051464C">
            <w:pPr>
              <w:snapToGrid w:val="0"/>
              <w:spacing w:after="0" w:line="240" w:lineRule="auto"/>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Бег </w:t>
            </w:r>
          </w:p>
          <w:p w:rsidR="004D6A48" w:rsidRPr="0051464C" w:rsidRDefault="004D6A48" w:rsidP="0051464C">
            <w:pPr>
              <w:spacing w:after="0" w:line="240" w:lineRule="auto"/>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30 м, </w:t>
            </w:r>
            <w:proofErr w:type="gramStart"/>
            <w:r w:rsidRPr="0051464C">
              <w:rPr>
                <w:rFonts w:ascii="Times New Roman" w:hAnsi="Times New Roman" w:cs="Times New Roman"/>
                <w:color w:val="000000"/>
                <w:sz w:val="24"/>
                <w:szCs w:val="24"/>
              </w:rPr>
              <w:t>с</w:t>
            </w:r>
            <w:proofErr w:type="gramEnd"/>
          </w:p>
        </w:tc>
        <w:tc>
          <w:tcPr>
            <w:tcW w:w="850" w:type="dxa"/>
            <w:tcBorders>
              <w:left w:val="single" w:sz="4" w:space="0" w:color="000000"/>
              <w:bottom w:val="single" w:sz="4" w:space="0" w:color="000000"/>
            </w:tcBorders>
          </w:tcPr>
          <w:p w:rsidR="004D6A48" w:rsidRPr="0051464C" w:rsidRDefault="004D6A48" w:rsidP="0051464C">
            <w:pPr>
              <w:snapToGrid w:val="0"/>
              <w:spacing w:after="0" w:line="240" w:lineRule="auto"/>
              <w:jc w:val="center"/>
              <w:rPr>
                <w:rFonts w:ascii="Times New Roman" w:hAnsi="Times New Roman" w:cs="Times New Roman"/>
                <w:color w:val="000000"/>
                <w:sz w:val="24"/>
                <w:szCs w:val="24"/>
              </w:rPr>
            </w:pPr>
            <w:r w:rsidRPr="0051464C">
              <w:rPr>
                <w:rFonts w:ascii="Times New Roman" w:hAnsi="Times New Roman" w:cs="Times New Roman"/>
                <w:color w:val="000000"/>
                <w:sz w:val="24"/>
                <w:szCs w:val="24"/>
              </w:rPr>
              <w:t>16</w:t>
            </w:r>
            <w:r w:rsidR="0051464C">
              <w:rPr>
                <w:rFonts w:ascii="Times New Roman" w:hAnsi="Times New Roman" w:cs="Times New Roman"/>
                <w:color w:val="000000"/>
                <w:sz w:val="24"/>
                <w:szCs w:val="24"/>
              </w:rPr>
              <w:t>-</w:t>
            </w:r>
          </w:p>
          <w:p w:rsidR="004D6A48" w:rsidRPr="0051464C" w:rsidRDefault="004D6A48" w:rsidP="0051464C">
            <w:pPr>
              <w:spacing w:after="0" w:line="240" w:lineRule="auto"/>
              <w:jc w:val="center"/>
              <w:rPr>
                <w:rFonts w:ascii="Times New Roman" w:hAnsi="Times New Roman" w:cs="Times New Roman"/>
                <w:color w:val="000000"/>
                <w:sz w:val="24"/>
                <w:szCs w:val="24"/>
              </w:rPr>
            </w:pPr>
            <w:r w:rsidRPr="0051464C">
              <w:rPr>
                <w:rFonts w:ascii="Times New Roman" w:hAnsi="Times New Roman" w:cs="Times New Roman"/>
                <w:color w:val="000000"/>
                <w:sz w:val="24"/>
                <w:szCs w:val="24"/>
              </w:rPr>
              <w:t>17</w:t>
            </w:r>
          </w:p>
        </w:tc>
        <w:tc>
          <w:tcPr>
            <w:tcW w:w="993"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4,4 и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выше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4,3</w:t>
            </w:r>
          </w:p>
        </w:tc>
        <w:tc>
          <w:tcPr>
            <w:tcW w:w="1153"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5,1–4,8</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5,0–4,7</w:t>
            </w:r>
          </w:p>
        </w:tc>
        <w:tc>
          <w:tcPr>
            <w:tcW w:w="900"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5,2 и ниже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5,2</w:t>
            </w:r>
          </w:p>
        </w:tc>
        <w:tc>
          <w:tcPr>
            <w:tcW w:w="1080"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4,8 и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выше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4,8</w:t>
            </w:r>
          </w:p>
        </w:tc>
        <w:tc>
          <w:tcPr>
            <w:tcW w:w="1260"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5,9–5,3</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5,9–5,3</w:t>
            </w:r>
          </w:p>
        </w:tc>
        <w:tc>
          <w:tcPr>
            <w:tcW w:w="710" w:type="dxa"/>
            <w:tcBorders>
              <w:left w:val="single" w:sz="4" w:space="0" w:color="000000"/>
              <w:bottom w:val="single" w:sz="4" w:space="0" w:color="000000"/>
              <w:right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6,1 и ниже 6,1</w:t>
            </w:r>
          </w:p>
        </w:tc>
      </w:tr>
      <w:tr w:rsidR="004D6A48" w:rsidTr="0051464C">
        <w:tc>
          <w:tcPr>
            <w:tcW w:w="568" w:type="dxa"/>
            <w:tcBorders>
              <w:left w:val="single" w:sz="4" w:space="0" w:color="000000"/>
              <w:bottom w:val="single" w:sz="4" w:space="0" w:color="000000"/>
            </w:tcBorders>
          </w:tcPr>
          <w:p w:rsidR="004D6A48" w:rsidRPr="0051464C" w:rsidRDefault="004D6A48" w:rsidP="00717E72">
            <w:pPr>
              <w:snapToGrid w:val="0"/>
              <w:spacing w:line="216" w:lineRule="auto"/>
              <w:jc w:val="center"/>
              <w:rPr>
                <w:rFonts w:ascii="Times New Roman" w:hAnsi="Times New Roman" w:cs="Times New Roman"/>
                <w:color w:val="000000"/>
                <w:sz w:val="24"/>
                <w:szCs w:val="24"/>
              </w:rPr>
            </w:pPr>
            <w:r w:rsidRPr="0051464C">
              <w:rPr>
                <w:rFonts w:ascii="Times New Roman" w:hAnsi="Times New Roman" w:cs="Times New Roman"/>
                <w:color w:val="000000"/>
                <w:sz w:val="24"/>
                <w:szCs w:val="24"/>
              </w:rPr>
              <w:t>2</w:t>
            </w:r>
          </w:p>
        </w:tc>
        <w:tc>
          <w:tcPr>
            <w:tcW w:w="1275"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Координационные</w:t>
            </w:r>
          </w:p>
        </w:tc>
        <w:tc>
          <w:tcPr>
            <w:tcW w:w="1418" w:type="dxa"/>
            <w:tcBorders>
              <w:left w:val="single" w:sz="4" w:space="0" w:color="000000"/>
              <w:bottom w:val="single" w:sz="4" w:space="0" w:color="000000"/>
            </w:tcBorders>
          </w:tcPr>
          <w:p w:rsidR="004D6A48" w:rsidRPr="0051464C" w:rsidRDefault="004D6A48" w:rsidP="0051464C">
            <w:pPr>
              <w:snapToGrid w:val="0"/>
              <w:spacing w:after="0" w:line="240" w:lineRule="auto"/>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Челночный бег </w:t>
            </w:r>
          </w:p>
          <w:p w:rsidR="004D6A48" w:rsidRPr="0051464C" w:rsidRDefault="004D6A48" w:rsidP="0051464C">
            <w:pPr>
              <w:spacing w:after="0" w:line="240" w:lineRule="auto"/>
              <w:rPr>
                <w:rFonts w:ascii="Times New Roman" w:hAnsi="Times New Roman" w:cs="Times New Roman"/>
                <w:color w:val="000000"/>
                <w:sz w:val="24"/>
                <w:szCs w:val="24"/>
              </w:rPr>
            </w:pPr>
            <w:r w:rsidRPr="0051464C">
              <w:rPr>
                <w:rFonts w:ascii="Times New Roman" w:hAnsi="Times New Roman" w:cs="Times New Roman"/>
                <w:color w:val="000000"/>
                <w:sz w:val="24"/>
                <w:szCs w:val="24"/>
              </w:rPr>
              <w:t>3</w:t>
            </w:r>
            <w:r w:rsidRPr="0051464C">
              <w:rPr>
                <w:rFonts w:ascii="Times New Roman" w:hAnsi="Times New Roman" w:cs="Times New Roman"/>
                <w:color w:val="000000"/>
                <w:sz w:val="24"/>
                <w:szCs w:val="24"/>
              </w:rPr>
              <w:sym w:font="Symbol" w:char="F0B4"/>
            </w:r>
            <w:r w:rsidRPr="0051464C">
              <w:rPr>
                <w:rFonts w:ascii="Times New Roman" w:hAnsi="Times New Roman" w:cs="Times New Roman"/>
                <w:color w:val="000000"/>
                <w:sz w:val="24"/>
                <w:szCs w:val="24"/>
              </w:rPr>
              <w:t xml:space="preserve">10 м, </w:t>
            </w:r>
            <w:proofErr w:type="gramStart"/>
            <w:r w:rsidRPr="0051464C">
              <w:rPr>
                <w:rFonts w:ascii="Times New Roman" w:hAnsi="Times New Roman" w:cs="Times New Roman"/>
                <w:color w:val="000000"/>
                <w:sz w:val="24"/>
                <w:szCs w:val="24"/>
              </w:rPr>
              <w:t>с</w:t>
            </w:r>
            <w:proofErr w:type="gramEnd"/>
          </w:p>
        </w:tc>
        <w:tc>
          <w:tcPr>
            <w:tcW w:w="850" w:type="dxa"/>
            <w:tcBorders>
              <w:left w:val="single" w:sz="4" w:space="0" w:color="000000"/>
              <w:bottom w:val="single" w:sz="4" w:space="0" w:color="000000"/>
            </w:tcBorders>
          </w:tcPr>
          <w:p w:rsidR="004D6A48" w:rsidRPr="0051464C" w:rsidRDefault="004D6A48" w:rsidP="0051464C">
            <w:pPr>
              <w:snapToGrid w:val="0"/>
              <w:spacing w:after="0" w:line="240" w:lineRule="auto"/>
              <w:jc w:val="center"/>
              <w:rPr>
                <w:rFonts w:ascii="Times New Roman" w:hAnsi="Times New Roman" w:cs="Times New Roman"/>
                <w:color w:val="000000"/>
                <w:sz w:val="24"/>
                <w:szCs w:val="24"/>
              </w:rPr>
            </w:pPr>
            <w:r w:rsidRPr="0051464C">
              <w:rPr>
                <w:rFonts w:ascii="Times New Roman" w:hAnsi="Times New Roman" w:cs="Times New Roman"/>
                <w:color w:val="000000"/>
                <w:sz w:val="24"/>
                <w:szCs w:val="24"/>
              </w:rPr>
              <w:t>16</w:t>
            </w:r>
            <w:r w:rsidR="0051464C">
              <w:rPr>
                <w:rFonts w:ascii="Times New Roman" w:hAnsi="Times New Roman" w:cs="Times New Roman"/>
                <w:color w:val="000000"/>
                <w:sz w:val="24"/>
                <w:szCs w:val="24"/>
              </w:rPr>
              <w:t>-</w:t>
            </w:r>
          </w:p>
          <w:p w:rsidR="004D6A48" w:rsidRPr="0051464C" w:rsidRDefault="004D6A48" w:rsidP="0051464C">
            <w:pPr>
              <w:spacing w:after="0" w:line="240" w:lineRule="auto"/>
              <w:jc w:val="center"/>
              <w:rPr>
                <w:rFonts w:ascii="Times New Roman" w:hAnsi="Times New Roman" w:cs="Times New Roman"/>
                <w:color w:val="000000"/>
                <w:sz w:val="24"/>
                <w:szCs w:val="24"/>
              </w:rPr>
            </w:pPr>
            <w:r w:rsidRPr="0051464C">
              <w:rPr>
                <w:rFonts w:ascii="Times New Roman" w:hAnsi="Times New Roman" w:cs="Times New Roman"/>
                <w:color w:val="000000"/>
                <w:sz w:val="24"/>
                <w:szCs w:val="24"/>
              </w:rPr>
              <w:t>17</w:t>
            </w:r>
          </w:p>
        </w:tc>
        <w:tc>
          <w:tcPr>
            <w:tcW w:w="993"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7,3 и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выше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7,2</w:t>
            </w:r>
          </w:p>
        </w:tc>
        <w:tc>
          <w:tcPr>
            <w:tcW w:w="1153"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8,0–7,7</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7,9–7,5</w:t>
            </w:r>
          </w:p>
        </w:tc>
        <w:tc>
          <w:tcPr>
            <w:tcW w:w="900"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8,2 и ниже</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8,1</w:t>
            </w:r>
          </w:p>
        </w:tc>
        <w:tc>
          <w:tcPr>
            <w:tcW w:w="1080"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8,4 и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выше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8,4</w:t>
            </w:r>
          </w:p>
        </w:tc>
        <w:tc>
          <w:tcPr>
            <w:tcW w:w="1260"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9,3–8,7</w:t>
            </w:r>
          </w:p>
          <w:p w:rsidR="004D6A48" w:rsidRPr="0051464C" w:rsidRDefault="004D6A48" w:rsidP="0051464C">
            <w:pPr>
              <w:spacing w:after="0" w:line="240" w:lineRule="auto"/>
              <w:jc w:val="both"/>
              <w:rPr>
                <w:rFonts w:ascii="Times New Roman" w:hAnsi="Times New Roman" w:cs="Times New Roman"/>
                <w:color w:val="000000"/>
                <w:sz w:val="24"/>
                <w:szCs w:val="24"/>
              </w:rPr>
            </w:pP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9,3–8,7</w:t>
            </w:r>
          </w:p>
        </w:tc>
        <w:tc>
          <w:tcPr>
            <w:tcW w:w="710" w:type="dxa"/>
            <w:tcBorders>
              <w:left w:val="single" w:sz="4" w:space="0" w:color="000000"/>
              <w:bottom w:val="single" w:sz="4" w:space="0" w:color="000000"/>
              <w:right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9,7 и ниже</w:t>
            </w:r>
            <w:r w:rsidR="0051464C">
              <w:rPr>
                <w:rFonts w:ascii="Times New Roman" w:hAnsi="Times New Roman" w:cs="Times New Roman"/>
                <w:color w:val="000000"/>
                <w:sz w:val="24"/>
                <w:szCs w:val="24"/>
              </w:rPr>
              <w:t xml:space="preserve"> </w:t>
            </w:r>
            <w:r w:rsidRPr="0051464C">
              <w:rPr>
                <w:rFonts w:ascii="Times New Roman" w:hAnsi="Times New Roman" w:cs="Times New Roman"/>
                <w:color w:val="000000"/>
                <w:sz w:val="24"/>
                <w:szCs w:val="24"/>
              </w:rPr>
              <w:t>9,6</w:t>
            </w:r>
          </w:p>
        </w:tc>
      </w:tr>
      <w:tr w:rsidR="004D6A48" w:rsidTr="0051464C">
        <w:tc>
          <w:tcPr>
            <w:tcW w:w="568" w:type="dxa"/>
            <w:tcBorders>
              <w:left w:val="single" w:sz="4" w:space="0" w:color="000000"/>
              <w:bottom w:val="single" w:sz="4" w:space="0" w:color="000000"/>
            </w:tcBorders>
          </w:tcPr>
          <w:p w:rsidR="004D6A48" w:rsidRPr="0051464C" w:rsidRDefault="004D6A48" w:rsidP="00717E72">
            <w:pPr>
              <w:snapToGrid w:val="0"/>
              <w:spacing w:line="216" w:lineRule="auto"/>
              <w:jc w:val="center"/>
              <w:rPr>
                <w:rFonts w:ascii="Times New Roman" w:hAnsi="Times New Roman" w:cs="Times New Roman"/>
                <w:color w:val="000000"/>
                <w:sz w:val="24"/>
                <w:szCs w:val="24"/>
              </w:rPr>
            </w:pPr>
            <w:r w:rsidRPr="0051464C">
              <w:rPr>
                <w:rFonts w:ascii="Times New Roman" w:hAnsi="Times New Roman" w:cs="Times New Roman"/>
                <w:color w:val="000000"/>
                <w:sz w:val="24"/>
                <w:szCs w:val="24"/>
              </w:rPr>
              <w:t>3</w:t>
            </w:r>
          </w:p>
        </w:tc>
        <w:tc>
          <w:tcPr>
            <w:tcW w:w="1275"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Скоростно-силовые</w:t>
            </w:r>
          </w:p>
        </w:tc>
        <w:tc>
          <w:tcPr>
            <w:tcW w:w="1418" w:type="dxa"/>
            <w:tcBorders>
              <w:left w:val="single" w:sz="4" w:space="0" w:color="000000"/>
              <w:bottom w:val="single" w:sz="4" w:space="0" w:color="000000"/>
            </w:tcBorders>
          </w:tcPr>
          <w:p w:rsidR="004D6A48" w:rsidRPr="0051464C" w:rsidRDefault="004D6A48" w:rsidP="0051464C">
            <w:pPr>
              <w:snapToGrid w:val="0"/>
              <w:spacing w:after="0" w:line="240" w:lineRule="auto"/>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Прыжки в длину с места, </w:t>
            </w:r>
            <w:proofErr w:type="gramStart"/>
            <w:r w:rsidRPr="0051464C">
              <w:rPr>
                <w:rFonts w:ascii="Times New Roman" w:hAnsi="Times New Roman" w:cs="Times New Roman"/>
                <w:color w:val="000000"/>
                <w:sz w:val="24"/>
                <w:szCs w:val="24"/>
              </w:rPr>
              <w:t>см</w:t>
            </w:r>
            <w:proofErr w:type="gramEnd"/>
          </w:p>
        </w:tc>
        <w:tc>
          <w:tcPr>
            <w:tcW w:w="850" w:type="dxa"/>
            <w:tcBorders>
              <w:left w:val="single" w:sz="4" w:space="0" w:color="000000"/>
              <w:bottom w:val="single" w:sz="4" w:space="0" w:color="000000"/>
            </w:tcBorders>
          </w:tcPr>
          <w:p w:rsidR="004D6A48" w:rsidRPr="0051464C" w:rsidRDefault="004D6A48" w:rsidP="0051464C">
            <w:pPr>
              <w:snapToGrid w:val="0"/>
              <w:spacing w:after="0" w:line="240" w:lineRule="auto"/>
              <w:jc w:val="center"/>
              <w:rPr>
                <w:rFonts w:ascii="Times New Roman" w:hAnsi="Times New Roman" w:cs="Times New Roman"/>
                <w:color w:val="000000"/>
                <w:sz w:val="24"/>
                <w:szCs w:val="24"/>
              </w:rPr>
            </w:pPr>
            <w:r w:rsidRPr="0051464C">
              <w:rPr>
                <w:rFonts w:ascii="Times New Roman" w:hAnsi="Times New Roman" w:cs="Times New Roman"/>
                <w:color w:val="000000"/>
                <w:sz w:val="24"/>
                <w:szCs w:val="24"/>
              </w:rPr>
              <w:t>16</w:t>
            </w:r>
            <w:r w:rsidR="0051464C">
              <w:rPr>
                <w:rFonts w:ascii="Times New Roman" w:hAnsi="Times New Roman" w:cs="Times New Roman"/>
                <w:color w:val="000000"/>
                <w:sz w:val="24"/>
                <w:szCs w:val="24"/>
              </w:rPr>
              <w:t>-</w:t>
            </w:r>
          </w:p>
          <w:p w:rsidR="004D6A48" w:rsidRPr="0051464C" w:rsidRDefault="004D6A48" w:rsidP="0051464C">
            <w:pPr>
              <w:spacing w:after="0" w:line="240" w:lineRule="auto"/>
              <w:jc w:val="center"/>
              <w:rPr>
                <w:rFonts w:ascii="Times New Roman" w:hAnsi="Times New Roman" w:cs="Times New Roman"/>
                <w:color w:val="000000"/>
                <w:sz w:val="24"/>
                <w:szCs w:val="24"/>
              </w:rPr>
            </w:pPr>
            <w:r w:rsidRPr="0051464C">
              <w:rPr>
                <w:rFonts w:ascii="Times New Roman" w:hAnsi="Times New Roman" w:cs="Times New Roman"/>
                <w:color w:val="000000"/>
                <w:sz w:val="24"/>
                <w:szCs w:val="24"/>
              </w:rPr>
              <w:t>17</w:t>
            </w:r>
          </w:p>
        </w:tc>
        <w:tc>
          <w:tcPr>
            <w:tcW w:w="993"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230 и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выше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240</w:t>
            </w:r>
          </w:p>
        </w:tc>
        <w:tc>
          <w:tcPr>
            <w:tcW w:w="1153"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195–210</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205–220</w:t>
            </w:r>
          </w:p>
        </w:tc>
        <w:tc>
          <w:tcPr>
            <w:tcW w:w="900"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180 и ниже</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190</w:t>
            </w:r>
          </w:p>
        </w:tc>
        <w:tc>
          <w:tcPr>
            <w:tcW w:w="1080"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210 и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выше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210</w:t>
            </w:r>
          </w:p>
        </w:tc>
        <w:tc>
          <w:tcPr>
            <w:tcW w:w="1260"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170–190</w:t>
            </w:r>
          </w:p>
          <w:p w:rsidR="004D6A48" w:rsidRPr="0051464C" w:rsidRDefault="004D6A48" w:rsidP="0051464C">
            <w:pPr>
              <w:spacing w:after="0" w:line="240" w:lineRule="auto"/>
              <w:jc w:val="both"/>
              <w:rPr>
                <w:rFonts w:ascii="Times New Roman" w:hAnsi="Times New Roman" w:cs="Times New Roman"/>
                <w:color w:val="000000"/>
                <w:sz w:val="24"/>
                <w:szCs w:val="24"/>
              </w:rPr>
            </w:pP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170–190</w:t>
            </w:r>
          </w:p>
        </w:tc>
        <w:tc>
          <w:tcPr>
            <w:tcW w:w="710" w:type="dxa"/>
            <w:tcBorders>
              <w:left w:val="single" w:sz="4" w:space="0" w:color="000000"/>
              <w:bottom w:val="single" w:sz="4" w:space="0" w:color="000000"/>
              <w:right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160 и ниже</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160</w:t>
            </w:r>
          </w:p>
        </w:tc>
      </w:tr>
      <w:tr w:rsidR="004D6A48" w:rsidTr="0051464C">
        <w:tc>
          <w:tcPr>
            <w:tcW w:w="568" w:type="dxa"/>
            <w:tcBorders>
              <w:left w:val="single" w:sz="4" w:space="0" w:color="000000"/>
              <w:bottom w:val="single" w:sz="4" w:space="0" w:color="000000"/>
            </w:tcBorders>
          </w:tcPr>
          <w:p w:rsidR="004D6A48" w:rsidRPr="0051464C" w:rsidRDefault="004D6A48" w:rsidP="00717E72">
            <w:pPr>
              <w:snapToGrid w:val="0"/>
              <w:spacing w:line="216" w:lineRule="auto"/>
              <w:jc w:val="center"/>
              <w:rPr>
                <w:rFonts w:ascii="Times New Roman" w:hAnsi="Times New Roman" w:cs="Times New Roman"/>
                <w:color w:val="000000"/>
                <w:sz w:val="24"/>
                <w:szCs w:val="24"/>
              </w:rPr>
            </w:pPr>
            <w:r w:rsidRPr="0051464C">
              <w:rPr>
                <w:rFonts w:ascii="Times New Roman" w:hAnsi="Times New Roman" w:cs="Times New Roman"/>
                <w:color w:val="000000"/>
                <w:sz w:val="24"/>
                <w:szCs w:val="24"/>
              </w:rPr>
              <w:t>4</w:t>
            </w:r>
          </w:p>
        </w:tc>
        <w:tc>
          <w:tcPr>
            <w:tcW w:w="1275"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Выносливость </w:t>
            </w:r>
          </w:p>
        </w:tc>
        <w:tc>
          <w:tcPr>
            <w:tcW w:w="1418" w:type="dxa"/>
            <w:tcBorders>
              <w:left w:val="single" w:sz="4" w:space="0" w:color="000000"/>
              <w:bottom w:val="single" w:sz="4" w:space="0" w:color="000000"/>
            </w:tcBorders>
          </w:tcPr>
          <w:p w:rsidR="004D6A48" w:rsidRPr="0051464C" w:rsidRDefault="004D6A48" w:rsidP="0051464C">
            <w:pPr>
              <w:snapToGrid w:val="0"/>
              <w:spacing w:after="0" w:line="240" w:lineRule="auto"/>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6-минутный </w:t>
            </w:r>
          </w:p>
          <w:p w:rsidR="004D6A48" w:rsidRPr="0051464C" w:rsidRDefault="004D6A48" w:rsidP="0051464C">
            <w:pPr>
              <w:spacing w:after="0" w:line="240" w:lineRule="auto"/>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бег, </w:t>
            </w:r>
            <w:proofErr w:type="gramStart"/>
            <w:r w:rsidRPr="0051464C">
              <w:rPr>
                <w:rFonts w:ascii="Times New Roman" w:hAnsi="Times New Roman" w:cs="Times New Roman"/>
                <w:color w:val="000000"/>
                <w:sz w:val="24"/>
                <w:szCs w:val="24"/>
              </w:rPr>
              <w:t>м</w:t>
            </w:r>
            <w:proofErr w:type="gramEnd"/>
          </w:p>
        </w:tc>
        <w:tc>
          <w:tcPr>
            <w:tcW w:w="850" w:type="dxa"/>
            <w:tcBorders>
              <w:left w:val="single" w:sz="4" w:space="0" w:color="000000"/>
              <w:bottom w:val="single" w:sz="4" w:space="0" w:color="000000"/>
            </w:tcBorders>
          </w:tcPr>
          <w:p w:rsidR="004D6A48" w:rsidRPr="0051464C" w:rsidRDefault="004D6A48" w:rsidP="0051464C">
            <w:pPr>
              <w:snapToGrid w:val="0"/>
              <w:spacing w:after="0" w:line="240" w:lineRule="auto"/>
              <w:jc w:val="center"/>
              <w:rPr>
                <w:rFonts w:ascii="Times New Roman" w:hAnsi="Times New Roman" w:cs="Times New Roman"/>
                <w:color w:val="000000"/>
                <w:sz w:val="24"/>
                <w:szCs w:val="24"/>
              </w:rPr>
            </w:pPr>
            <w:r w:rsidRPr="0051464C">
              <w:rPr>
                <w:rFonts w:ascii="Times New Roman" w:hAnsi="Times New Roman" w:cs="Times New Roman"/>
                <w:color w:val="000000"/>
                <w:sz w:val="24"/>
                <w:szCs w:val="24"/>
              </w:rPr>
              <w:t>16</w:t>
            </w:r>
            <w:r w:rsidR="0051464C">
              <w:rPr>
                <w:rFonts w:ascii="Times New Roman" w:hAnsi="Times New Roman" w:cs="Times New Roman"/>
                <w:color w:val="000000"/>
                <w:sz w:val="24"/>
                <w:szCs w:val="24"/>
              </w:rPr>
              <w:t>-</w:t>
            </w:r>
          </w:p>
          <w:p w:rsidR="004D6A48" w:rsidRPr="0051464C" w:rsidRDefault="004D6A48" w:rsidP="0051464C">
            <w:pPr>
              <w:spacing w:after="0" w:line="240" w:lineRule="auto"/>
              <w:jc w:val="center"/>
              <w:rPr>
                <w:rFonts w:ascii="Times New Roman" w:hAnsi="Times New Roman" w:cs="Times New Roman"/>
                <w:color w:val="000000"/>
                <w:sz w:val="24"/>
                <w:szCs w:val="24"/>
              </w:rPr>
            </w:pPr>
            <w:r w:rsidRPr="0051464C">
              <w:rPr>
                <w:rFonts w:ascii="Times New Roman" w:hAnsi="Times New Roman" w:cs="Times New Roman"/>
                <w:color w:val="000000"/>
                <w:sz w:val="24"/>
                <w:szCs w:val="24"/>
              </w:rPr>
              <w:t>17</w:t>
            </w:r>
          </w:p>
        </w:tc>
        <w:tc>
          <w:tcPr>
            <w:tcW w:w="993"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1500 и выше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1500</w:t>
            </w:r>
          </w:p>
        </w:tc>
        <w:tc>
          <w:tcPr>
            <w:tcW w:w="1153"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1300–1400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1300–1400</w:t>
            </w:r>
          </w:p>
        </w:tc>
        <w:tc>
          <w:tcPr>
            <w:tcW w:w="900"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1100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и ниже</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1100</w:t>
            </w:r>
          </w:p>
        </w:tc>
        <w:tc>
          <w:tcPr>
            <w:tcW w:w="1080"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1300 и выше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1300</w:t>
            </w:r>
          </w:p>
        </w:tc>
        <w:tc>
          <w:tcPr>
            <w:tcW w:w="1260"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1050–1200</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1050–1200</w:t>
            </w:r>
          </w:p>
        </w:tc>
        <w:tc>
          <w:tcPr>
            <w:tcW w:w="710" w:type="dxa"/>
            <w:tcBorders>
              <w:left w:val="single" w:sz="4" w:space="0" w:color="000000"/>
              <w:bottom w:val="single" w:sz="4" w:space="0" w:color="000000"/>
              <w:right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900 и ниже</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900</w:t>
            </w:r>
          </w:p>
        </w:tc>
      </w:tr>
      <w:tr w:rsidR="004D6A48" w:rsidTr="0051464C">
        <w:tc>
          <w:tcPr>
            <w:tcW w:w="568" w:type="dxa"/>
            <w:tcBorders>
              <w:left w:val="single" w:sz="4" w:space="0" w:color="000000"/>
              <w:bottom w:val="single" w:sz="4" w:space="0" w:color="000000"/>
            </w:tcBorders>
          </w:tcPr>
          <w:p w:rsidR="004D6A48" w:rsidRPr="0051464C" w:rsidRDefault="004D6A48" w:rsidP="00717E72">
            <w:pPr>
              <w:snapToGrid w:val="0"/>
              <w:spacing w:line="216" w:lineRule="auto"/>
              <w:jc w:val="center"/>
              <w:rPr>
                <w:rFonts w:ascii="Times New Roman" w:hAnsi="Times New Roman" w:cs="Times New Roman"/>
                <w:color w:val="000000"/>
                <w:sz w:val="24"/>
                <w:szCs w:val="24"/>
              </w:rPr>
            </w:pPr>
            <w:r w:rsidRPr="0051464C">
              <w:rPr>
                <w:rFonts w:ascii="Times New Roman" w:hAnsi="Times New Roman" w:cs="Times New Roman"/>
                <w:color w:val="000000"/>
                <w:sz w:val="24"/>
                <w:szCs w:val="24"/>
              </w:rPr>
              <w:t>5</w:t>
            </w:r>
          </w:p>
        </w:tc>
        <w:tc>
          <w:tcPr>
            <w:tcW w:w="1275"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Гибкость</w:t>
            </w:r>
          </w:p>
        </w:tc>
        <w:tc>
          <w:tcPr>
            <w:tcW w:w="1418" w:type="dxa"/>
            <w:tcBorders>
              <w:left w:val="single" w:sz="4" w:space="0" w:color="000000"/>
              <w:bottom w:val="single" w:sz="4" w:space="0" w:color="000000"/>
            </w:tcBorders>
          </w:tcPr>
          <w:p w:rsidR="004D6A48" w:rsidRPr="0051464C" w:rsidRDefault="004D6A48" w:rsidP="0051464C">
            <w:pPr>
              <w:snapToGrid w:val="0"/>
              <w:spacing w:after="0" w:line="240" w:lineRule="auto"/>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Наклон вперед из </w:t>
            </w:r>
            <w:proofErr w:type="gramStart"/>
            <w:r w:rsidRPr="0051464C">
              <w:rPr>
                <w:rFonts w:ascii="Times New Roman" w:hAnsi="Times New Roman" w:cs="Times New Roman"/>
                <w:color w:val="000000"/>
                <w:sz w:val="24"/>
                <w:szCs w:val="24"/>
              </w:rPr>
              <w:t>положения</w:t>
            </w:r>
            <w:proofErr w:type="gramEnd"/>
            <w:r w:rsidRPr="0051464C">
              <w:rPr>
                <w:rFonts w:ascii="Times New Roman" w:hAnsi="Times New Roman" w:cs="Times New Roman"/>
                <w:color w:val="000000"/>
                <w:sz w:val="24"/>
                <w:szCs w:val="24"/>
              </w:rPr>
              <w:t xml:space="preserve"> стоя, см</w:t>
            </w:r>
          </w:p>
        </w:tc>
        <w:tc>
          <w:tcPr>
            <w:tcW w:w="850" w:type="dxa"/>
            <w:tcBorders>
              <w:left w:val="single" w:sz="4" w:space="0" w:color="000000"/>
              <w:bottom w:val="single" w:sz="4" w:space="0" w:color="000000"/>
            </w:tcBorders>
          </w:tcPr>
          <w:p w:rsidR="004D6A48" w:rsidRPr="0051464C" w:rsidRDefault="004D6A48" w:rsidP="0051464C">
            <w:pPr>
              <w:snapToGrid w:val="0"/>
              <w:spacing w:after="0" w:line="240" w:lineRule="auto"/>
              <w:jc w:val="center"/>
              <w:rPr>
                <w:rFonts w:ascii="Times New Roman" w:hAnsi="Times New Roman" w:cs="Times New Roman"/>
                <w:color w:val="000000"/>
                <w:sz w:val="24"/>
                <w:szCs w:val="24"/>
              </w:rPr>
            </w:pPr>
            <w:r w:rsidRPr="0051464C">
              <w:rPr>
                <w:rFonts w:ascii="Times New Roman" w:hAnsi="Times New Roman" w:cs="Times New Roman"/>
                <w:color w:val="000000"/>
                <w:sz w:val="24"/>
                <w:szCs w:val="24"/>
              </w:rPr>
              <w:t>16</w:t>
            </w:r>
            <w:r w:rsidR="0051464C">
              <w:rPr>
                <w:rFonts w:ascii="Times New Roman" w:hAnsi="Times New Roman" w:cs="Times New Roman"/>
                <w:color w:val="000000"/>
                <w:sz w:val="24"/>
                <w:szCs w:val="24"/>
              </w:rPr>
              <w:t>-</w:t>
            </w:r>
          </w:p>
          <w:p w:rsidR="004D6A48" w:rsidRPr="0051464C" w:rsidRDefault="004D6A48" w:rsidP="0051464C">
            <w:pPr>
              <w:spacing w:after="0" w:line="240" w:lineRule="auto"/>
              <w:jc w:val="center"/>
              <w:rPr>
                <w:rFonts w:ascii="Times New Roman" w:hAnsi="Times New Roman" w:cs="Times New Roman"/>
                <w:color w:val="000000"/>
                <w:sz w:val="24"/>
                <w:szCs w:val="24"/>
              </w:rPr>
            </w:pPr>
            <w:r w:rsidRPr="0051464C">
              <w:rPr>
                <w:rFonts w:ascii="Times New Roman" w:hAnsi="Times New Roman" w:cs="Times New Roman"/>
                <w:color w:val="000000"/>
                <w:sz w:val="24"/>
                <w:szCs w:val="24"/>
              </w:rPr>
              <w:t>17</w:t>
            </w:r>
          </w:p>
        </w:tc>
        <w:tc>
          <w:tcPr>
            <w:tcW w:w="993"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15 и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выше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15</w:t>
            </w:r>
          </w:p>
        </w:tc>
        <w:tc>
          <w:tcPr>
            <w:tcW w:w="1153"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9–12</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9–12</w:t>
            </w:r>
          </w:p>
        </w:tc>
        <w:tc>
          <w:tcPr>
            <w:tcW w:w="900"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5 и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ниже</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5</w:t>
            </w:r>
          </w:p>
        </w:tc>
        <w:tc>
          <w:tcPr>
            <w:tcW w:w="1080"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20 и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выше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20</w:t>
            </w:r>
          </w:p>
        </w:tc>
        <w:tc>
          <w:tcPr>
            <w:tcW w:w="1260"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12–14</w:t>
            </w:r>
          </w:p>
          <w:p w:rsidR="004D6A48" w:rsidRPr="0051464C" w:rsidRDefault="004D6A48" w:rsidP="0051464C">
            <w:pPr>
              <w:spacing w:after="0" w:line="240" w:lineRule="auto"/>
              <w:jc w:val="both"/>
              <w:rPr>
                <w:rFonts w:ascii="Times New Roman" w:hAnsi="Times New Roman" w:cs="Times New Roman"/>
                <w:color w:val="000000"/>
                <w:sz w:val="24"/>
                <w:szCs w:val="24"/>
              </w:rPr>
            </w:pP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12–14</w:t>
            </w:r>
          </w:p>
        </w:tc>
        <w:tc>
          <w:tcPr>
            <w:tcW w:w="710" w:type="dxa"/>
            <w:tcBorders>
              <w:left w:val="single" w:sz="4" w:space="0" w:color="000000"/>
              <w:bottom w:val="single" w:sz="4" w:space="0" w:color="000000"/>
              <w:right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7 и ниже</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7</w:t>
            </w:r>
          </w:p>
        </w:tc>
      </w:tr>
      <w:tr w:rsidR="004D6A48" w:rsidTr="0051464C">
        <w:tc>
          <w:tcPr>
            <w:tcW w:w="568" w:type="dxa"/>
            <w:tcBorders>
              <w:left w:val="single" w:sz="4" w:space="0" w:color="000000"/>
              <w:bottom w:val="single" w:sz="4" w:space="0" w:color="000000"/>
            </w:tcBorders>
          </w:tcPr>
          <w:p w:rsidR="004D6A48" w:rsidRPr="0051464C" w:rsidRDefault="004D6A48" w:rsidP="00717E72">
            <w:pPr>
              <w:snapToGrid w:val="0"/>
              <w:spacing w:line="216" w:lineRule="auto"/>
              <w:jc w:val="center"/>
              <w:rPr>
                <w:rFonts w:ascii="Times New Roman" w:hAnsi="Times New Roman" w:cs="Times New Roman"/>
                <w:color w:val="000000"/>
                <w:sz w:val="24"/>
                <w:szCs w:val="24"/>
              </w:rPr>
            </w:pPr>
            <w:r w:rsidRPr="0051464C">
              <w:rPr>
                <w:rFonts w:ascii="Times New Roman" w:hAnsi="Times New Roman" w:cs="Times New Roman"/>
                <w:color w:val="000000"/>
                <w:sz w:val="24"/>
                <w:szCs w:val="24"/>
              </w:rPr>
              <w:t>6</w:t>
            </w:r>
          </w:p>
        </w:tc>
        <w:tc>
          <w:tcPr>
            <w:tcW w:w="1275"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Силовые</w:t>
            </w:r>
          </w:p>
        </w:tc>
        <w:tc>
          <w:tcPr>
            <w:tcW w:w="1418" w:type="dxa"/>
            <w:tcBorders>
              <w:left w:val="single" w:sz="4" w:space="0" w:color="000000"/>
              <w:bottom w:val="single" w:sz="4" w:space="0" w:color="000000"/>
            </w:tcBorders>
          </w:tcPr>
          <w:p w:rsidR="004D6A48" w:rsidRPr="0051464C" w:rsidRDefault="004D6A48" w:rsidP="0051464C">
            <w:pPr>
              <w:snapToGrid w:val="0"/>
              <w:spacing w:after="0" w:line="240" w:lineRule="auto"/>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Подтягивание: на высокой перекладине из виса, кол-во раз (юноши), на низкой перекладине из виса лежа, </w:t>
            </w:r>
            <w:r w:rsidRPr="0051464C">
              <w:rPr>
                <w:rFonts w:ascii="Times New Roman" w:hAnsi="Times New Roman" w:cs="Times New Roman"/>
                <w:color w:val="000000"/>
                <w:sz w:val="24"/>
                <w:szCs w:val="24"/>
              </w:rPr>
              <w:lastRenderedPageBreak/>
              <w:t>количество раз (девушки)</w:t>
            </w:r>
          </w:p>
        </w:tc>
        <w:tc>
          <w:tcPr>
            <w:tcW w:w="850" w:type="dxa"/>
            <w:tcBorders>
              <w:left w:val="single" w:sz="4" w:space="0" w:color="000000"/>
              <w:bottom w:val="single" w:sz="4" w:space="0" w:color="000000"/>
            </w:tcBorders>
          </w:tcPr>
          <w:p w:rsidR="004D6A48" w:rsidRPr="0051464C" w:rsidRDefault="004D6A48" w:rsidP="0051464C">
            <w:pPr>
              <w:snapToGrid w:val="0"/>
              <w:spacing w:after="0" w:line="240" w:lineRule="auto"/>
              <w:jc w:val="center"/>
              <w:rPr>
                <w:rFonts w:ascii="Times New Roman" w:hAnsi="Times New Roman" w:cs="Times New Roman"/>
                <w:color w:val="000000"/>
                <w:sz w:val="24"/>
                <w:szCs w:val="24"/>
              </w:rPr>
            </w:pPr>
            <w:r w:rsidRPr="0051464C">
              <w:rPr>
                <w:rFonts w:ascii="Times New Roman" w:hAnsi="Times New Roman" w:cs="Times New Roman"/>
                <w:color w:val="000000"/>
                <w:sz w:val="24"/>
                <w:szCs w:val="24"/>
              </w:rPr>
              <w:lastRenderedPageBreak/>
              <w:t>16</w:t>
            </w:r>
            <w:r w:rsidR="0051464C">
              <w:rPr>
                <w:rFonts w:ascii="Times New Roman" w:hAnsi="Times New Roman" w:cs="Times New Roman"/>
                <w:color w:val="000000"/>
                <w:sz w:val="24"/>
                <w:szCs w:val="24"/>
              </w:rPr>
              <w:t>-</w:t>
            </w:r>
          </w:p>
          <w:p w:rsidR="004D6A48" w:rsidRPr="0051464C" w:rsidRDefault="004D6A48" w:rsidP="0051464C">
            <w:pPr>
              <w:spacing w:after="0" w:line="240" w:lineRule="auto"/>
              <w:jc w:val="center"/>
              <w:rPr>
                <w:rFonts w:ascii="Times New Roman" w:hAnsi="Times New Roman" w:cs="Times New Roman"/>
                <w:color w:val="000000"/>
                <w:sz w:val="24"/>
                <w:szCs w:val="24"/>
              </w:rPr>
            </w:pPr>
            <w:r w:rsidRPr="0051464C">
              <w:rPr>
                <w:rFonts w:ascii="Times New Roman" w:hAnsi="Times New Roman" w:cs="Times New Roman"/>
                <w:color w:val="000000"/>
                <w:sz w:val="24"/>
                <w:szCs w:val="24"/>
              </w:rPr>
              <w:t>17</w:t>
            </w:r>
          </w:p>
        </w:tc>
        <w:tc>
          <w:tcPr>
            <w:tcW w:w="993"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11 и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выше</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12</w:t>
            </w:r>
          </w:p>
        </w:tc>
        <w:tc>
          <w:tcPr>
            <w:tcW w:w="1153"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8–9</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9–10</w:t>
            </w:r>
          </w:p>
        </w:tc>
        <w:tc>
          <w:tcPr>
            <w:tcW w:w="900"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4 и </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ниже</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4</w:t>
            </w:r>
          </w:p>
        </w:tc>
        <w:tc>
          <w:tcPr>
            <w:tcW w:w="1080"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18 и выше</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18</w:t>
            </w:r>
          </w:p>
        </w:tc>
        <w:tc>
          <w:tcPr>
            <w:tcW w:w="1260" w:type="dxa"/>
            <w:tcBorders>
              <w:left w:val="single" w:sz="4" w:space="0" w:color="000000"/>
              <w:bottom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13–15</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13–15</w:t>
            </w:r>
          </w:p>
        </w:tc>
        <w:tc>
          <w:tcPr>
            <w:tcW w:w="710" w:type="dxa"/>
            <w:tcBorders>
              <w:left w:val="single" w:sz="4" w:space="0" w:color="000000"/>
              <w:bottom w:val="single" w:sz="4" w:space="0" w:color="000000"/>
              <w:right w:val="single" w:sz="4" w:space="0" w:color="000000"/>
            </w:tcBorders>
          </w:tcPr>
          <w:p w:rsidR="004D6A48" w:rsidRPr="0051464C" w:rsidRDefault="004D6A48" w:rsidP="0051464C">
            <w:pPr>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6 и ниже</w:t>
            </w:r>
          </w:p>
          <w:p w:rsidR="004D6A48" w:rsidRPr="0051464C" w:rsidRDefault="004D6A48" w:rsidP="0051464C">
            <w:pPr>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6</w:t>
            </w:r>
          </w:p>
        </w:tc>
      </w:tr>
    </w:tbl>
    <w:p w:rsidR="00EF6F59" w:rsidRPr="0051464C" w:rsidRDefault="00B0295C" w:rsidP="00350039">
      <w:pPr>
        <w:shd w:val="clear" w:color="auto" w:fill="FFFFFF"/>
        <w:jc w:val="both"/>
        <w:rPr>
          <w:rFonts w:ascii="Times New Roman" w:hAnsi="Times New Roman" w:cs="Times New Roman"/>
          <w:b/>
          <w:bCs/>
          <w:sz w:val="28"/>
          <w:szCs w:val="28"/>
        </w:rPr>
      </w:pPr>
      <w:r>
        <w:rPr>
          <w:color w:val="000000"/>
          <w:sz w:val="28"/>
          <w:szCs w:val="28"/>
        </w:rPr>
        <w:lastRenderedPageBreak/>
        <w:t xml:space="preserve">. </w:t>
      </w:r>
      <w:r w:rsidRPr="0051464C">
        <w:rPr>
          <w:rFonts w:ascii="Times New Roman" w:hAnsi="Times New Roman" w:cs="Times New Roman"/>
          <w:b/>
          <w:bCs/>
          <w:sz w:val="28"/>
          <w:szCs w:val="28"/>
        </w:rPr>
        <w:t>ОЦЕНКА УРОВНЯ ФИЗИЧЕСКОЙ ПОДГОТОВЛЕННОСТИ ЮНОШЕЙ</w:t>
      </w:r>
    </w:p>
    <w:p w:rsidR="00B0295C" w:rsidRPr="0051464C" w:rsidRDefault="00B0295C" w:rsidP="0051464C">
      <w:pPr>
        <w:shd w:val="clear" w:color="auto" w:fill="FFFFFF"/>
        <w:spacing w:after="0" w:line="240" w:lineRule="auto"/>
        <w:jc w:val="center"/>
        <w:rPr>
          <w:rFonts w:ascii="Times New Roman" w:hAnsi="Times New Roman" w:cs="Times New Roman"/>
          <w:b/>
          <w:sz w:val="28"/>
          <w:szCs w:val="28"/>
        </w:rPr>
      </w:pPr>
      <w:r w:rsidRPr="0051464C">
        <w:rPr>
          <w:rFonts w:ascii="Times New Roman" w:hAnsi="Times New Roman" w:cs="Times New Roman"/>
          <w:b/>
          <w:bCs/>
          <w:sz w:val="28"/>
          <w:szCs w:val="28"/>
        </w:rPr>
        <w:t xml:space="preserve"> ОСНОВНОЙ МЕДИЦИНСКОЙ ГРУППЫ</w:t>
      </w:r>
    </w:p>
    <w:tbl>
      <w:tblPr>
        <w:tblW w:w="10206" w:type="dxa"/>
        <w:jc w:val="center"/>
        <w:tblLayout w:type="fixed"/>
        <w:tblCellMar>
          <w:left w:w="40" w:type="dxa"/>
          <w:right w:w="40" w:type="dxa"/>
        </w:tblCellMar>
        <w:tblLook w:val="0000" w:firstRow="0" w:lastRow="0" w:firstColumn="0" w:lastColumn="0" w:noHBand="0" w:noVBand="0"/>
      </w:tblPr>
      <w:tblGrid>
        <w:gridCol w:w="5991"/>
        <w:gridCol w:w="1355"/>
        <w:gridCol w:w="1355"/>
        <w:gridCol w:w="1505"/>
      </w:tblGrid>
      <w:tr w:rsidR="00B0295C" w:rsidTr="00350039">
        <w:trPr>
          <w:trHeight w:hRule="exact" w:val="394"/>
          <w:jc w:val="center"/>
        </w:trPr>
        <w:tc>
          <w:tcPr>
            <w:tcW w:w="5639" w:type="dxa"/>
            <w:vMerge w:val="restart"/>
            <w:tcBorders>
              <w:top w:val="single" w:sz="4" w:space="0" w:color="000000"/>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b/>
                <w:color w:val="000000"/>
                <w:sz w:val="24"/>
                <w:szCs w:val="24"/>
              </w:rPr>
            </w:pPr>
            <w:r w:rsidRPr="0051464C">
              <w:rPr>
                <w:rFonts w:ascii="Times New Roman" w:hAnsi="Times New Roman" w:cs="Times New Roman"/>
                <w:b/>
                <w:color w:val="000000"/>
                <w:sz w:val="24"/>
                <w:szCs w:val="24"/>
              </w:rPr>
              <w:t>Тесты</w:t>
            </w:r>
          </w:p>
        </w:tc>
        <w:tc>
          <w:tcPr>
            <w:tcW w:w="396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B0295C" w:rsidRPr="0051464C" w:rsidRDefault="00B0295C" w:rsidP="0051464C">
            <w:pPr>
              <w:shd w:val="clear" w:color="auto" w:fill="FFFFFF"/>
              <w:snapToGrid w:val="0"/>
              <w:spacing w:after="0" w:line="240" w:lineRule="auto"/>
              <w:jc w:val="both"/>
              <w:rPr>
                <w:rFonts w:ascii="Times New Roman" w:hAnsi="Times New Roman" w:cs="Times New Roman"/>
                <w:b/>
                <w:color w:val="000000"/>
                <w:sz w:val="24"/>
                <w:szCs w:val="24"/>
              </w:rPr>
            </w:pPr>
            <w:r w:rsidRPr="0051464C">
              <w:rPr>
                <w:rFonts w:ascii="Times New Roman" w:hAnsi="Times New Roman" w:cs="Times New Roman"/>
                <w:b/>
                <w:color w:val="000000"/>
                <w:sz w:val="24"/>
                <w:szCs w:val="24"/>
              </w:rPr>
              <w:t>Оценка в баллах</w:t>
            </w:r>
          </w:p>
        </w:tc>
      </w:tr>
      <w:tr w:rsidR="00B0295C" w:rsidTr="00350039">
        <w:trPr>
          <w:jc w:val="center"/>
        </w:trPr>
        <w:tc>
          <w:tcPr>
            <w:tcW w:w="5639" w:type="dxa"/>
            <w:vMerge/>
            <w:tcBorders>
              <w:top w:val="single" w:sz="4" w:space="0" w:color="000000"/>
              <w:left w:val="single" w:sz="4" w:space="0" w:color="000000"/>
              <w:bottom w:val="single" w:sz="4" w:space="0" w:color="000000"/>
            </w:tcBorders>
            <w:shd w:val="clear" w:color="auto" w:fill="FFFFFF"/>
          </w:tcPr>
          <w:p w:rsidR="00B0295C" w:rsidRPr="0051464C" w:rsidRDefault="00B0295C" w:rsidP="0051464C">
            <w:pPr>
              <w:spacing w:after="0" w:line="240" w:lineRule="auto"/>
              <w:jc w:val="both"/>
              <w:rPr>
                <w:rFonts w:ascii="Times New Roman" w:hAnsi="Times New Roman" w:cs="Times New Roman"/>
                <w:sz w:val="24"/>
                <w:szCs w:val="24"/>
              </w:rPr>
            </w:pPr>
          </w:p>
        </w:tc>
        <w:tc>
          <w:tcPr>
            <w:tcW w:w="1276" w:type="dxa"/>
            <w:tcBorders>
              <w:left w:val="single" w:sz="4" w:space="0" w:color="000000"/>
              <w:bottom w:val="single" w:sz="4" w:space="0" w:color="000000"/>
            </w:tcBorders>
            <w:shd w:val="clear" w:color="auto" w:fill="FFFFFF"/>
            <w:vAlign w:val="center"/>
          </w:tcPr>
          <w:p w:rsidR="00B0295C" w:rsidRPr="0051464C" w:rsidRDefault="00B0295C" w:rsidP="0051464C">
            <w:pPr>
              <w:shd w:val="clear" w:color="auto" w:fill="FFFFFF"/>
              <w:snapToGrid w:val="0"/>
              <w:spacing w:after="0" w:line="240" w:lineRule="auto"/>
              <w:jc w:val="both"/>
              <w:rPr>
                <w:rFonts w:ascii="Times New Roman" w:hAnsi="Times New Roman" w:cs="Times New Roman"/>
                <w:b/>
                <w:color w:val="000000"/>
                <w:sz w:val="24"/>
                <w:szCs w:val="24"/>
              </w:rPr>
            </w:pPr>
            <w:r w:rsidRPr="0051464C">
              <w:rPr>
                <w:rFonts w:ascii="Times New Roman" w:hAnsi="Times New Roman" w:cs="Times New Roman"/>
                <w:b/>
                <w:color w:val="000000"/>
                <w:sz w:val="24"/>
                <w:szCs w:val="24"/>
              </w:rPr>
              <w:t>5</w:t>
            </w:r>
          </w:p>
        </w:tc>
        <w:tc>
          <w:tcPr>
            <w:tcW w:w="1276" w:type="dxa"/>
            <w:tcBorders>
              <w:left w:val="single" w:sz="4" w:space="0" w:color="000000"/>
              <w:bottom w:val="single" w:sz="4" w:space="0" w:color="000000"/>
            </w:tcBorders>
            <w:shd w:val="clear" w:color="auto" w:fill="FFFFFF"/>
            <w:vAlign w:val="center"/>
          </w:tcPr>
          <w:p w:rsidR="00B0295C" w:rsidRPr="0051464C" w:rsidRDefault="00B0295C" w:rsidP="0051464C">
            <w:pPr>
              <w:shd w:val="clear" w:color="auto" w:fill="FFFFFF"/>
              <w:snapToGrid w:val="0"/>
              <w:spacing w:after="0" w:line="240" w:lineRule="auto"/>
              <w:jc w:val="both"/>
              <w:rPr>
                <w:rFonts w:ascii="Times New Roman" w:hAnsi="Times New Roman" w:cs="Times New Roman"/>
                <w:b/>
                <w:color w:val="000000"/>
                <w:sz w:val="24"/>
                <w:szCs w:val="24"/>
              </w:rPr>
            </w:pPr>
            <w:r w:rsidRPr="0051464C">
              <w:rPr>
                <w:rFonts w:ascii="Times New Roman" w:hAnsi="Times New Roman" w:cs="Times New Roman"/>
                <w:b/>
                <w:color w:val="000000"/>
                <w:sz w:val="24"/>
                <w:szCs w:val="24"/>
              </w:rPr>
              <w:t>4</w:t>
            </w:r>
          </w:p>
        </w:tc>
        <w:tc>
          <w:tcPr>
            <w:tcW w:w="1417" w:type="dxa"/>
            <w:tcBorders>
              <w:left w:val="single" w:sz="4" w:space="0" w:color="000000"/>
              <w:bottom w:val="single" w:sz="4" w:space="0" w:color="000000"/>
              <w:right w:val="single" w:sz="4" w:space="0" w:color="000000"/>
            </w:tcBorders>
            <w:shd w:val="clear" w:color="auto" w:fill="FFFFFF"/>
            <w:vAlign w:val="center"/>
          </w:tcPr>
          <w:p w:rsidR="00B0295C" w:rsidRPr="0051464C" w:rsidRDefault="00B0295C" w:rsidP="0051464C">
            <w:pPr>
              <w:shd w:val="clear" w:color="auto" w:fill="FFFFFF"/>
              <w:snapToGrid w:val="0"/>
              <w:spacing w:after="0" w:line="240" w:lineRule="auto"/>
              <w:jc w:val="both"/>
              <w:rPr>
                <w:rFonts w:ascii="Times New Roman" w:hAnsi="Times New Roman" w:cs="Times New Roman"/>
                <w:b/>
                <w:color w:val="000000"/>
                <w:sz w:val="24"/>
                <w:szCs w:val="24"/>
              </w:rPr>
            </w:pPr>
            <w:r w:rsidRPr="0051464C">
              <w:rPr>
                <w:rFonts w:ascii="Times New Roman" w:hAnsi="Times New Roman" w:cs="Times New Roman"/>
                <w:b/>
                <w:color w:val="000000"/>
                <w:sz w:val="24"/>
                <w:szCs w:val="24"/>
              </w:rPr>
              <w:t>3</w:t>
            </w:r>
          </w:p>
        </w:tc>
      </w:tr>
      <w:tr w:rsidR="00B0295C" w:rsidTr="00350039">
        <w:trPr>
          <w:trHeight w:hRule="exact" w:val="446"/>
          <w:jc w:val="center"/>
        </w:trPr>
        <w:tc>
          <w:tcPr>
            <w:tcW w:w="5639" w:type="dxa"/>
            <w:tcBorders>
              <w:left w:val="single" w:sz="4" w:space="0" w:color="000000"/>
              <w:bottom w:val="single" w:sz="4" w:space="0" w:color="000000"/>
            </w:tcBorders>
            <w:shd w:val="clear" w:color="auto" w:fill="FFFFFF"/>
          </w:tcPr>
          <w:p w:rsidR="00B0295C" w:rsidRPr="0051464C" w:rsidRDefault="00B0295C" w:rsidP="0051464C">
            <w:pPr>
              <w:widowControl w:val="0"/>
              <w:numPr>
                <w:ilvl w:val="0"/>
                <w:numId w:val="18"/>
              </w:numPr>
              <w:shd w:val="clear" w:color="auto" w:fill="FFFFFF"/>
              <w:tabs>
                <w:tab w:val="left" w:pos="500"/>
              </w:tabs>
              <w:autoSpaceDE w:val="0"/>
              <w:snapToGrid w:val="0"/>
              <w:spacing w:after="0" w:line="240" w:lineRule="auto"/>
              <w:ind w:left="0" w:firstLine="0"/>
              <w:jc w:val="both"/>
              <w:rPr>
                <w:rFonts w:ascii="Times New Roman" w:hAnsi="Times New Roman" w:cs="Times New Roman"/>
                <w:sz w:val="24"/>
                <w:szCs w:val="24"/>
              </w:rPr>
            </w:pPr>
            <w:r w:rsidRPr="0051464C">
              <w:rPr>
                <w:rFonts w:ascii="Times New Roman" w:hAnsi="Times New Roman" w:cs="Times New Roman"/>
                <w:color w:val="000000"/>
                <w:sz w:val="24"/>
                <w:szCs w:val="24"/>
              </w:rPr>
              <w:t>Бег 3000 м (мин, с)</w:t>
            </w:r>
            <w:r w:rsidRPr="0051464C">
              <w:rPr>
                <w:rFonts w:ascii="Times New Roman" w:hAnsi="Times New Roman" w:cs="Times New Roman"/>
                <w:sz w:val="24"/>
                <w:szCs w:val="24"/>
              </w:rPr>
              <w:t xml:space="preserve"> </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12,30</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14,00</w:t>
            </w:r>
          </w:p>
        </w:tc>
        <w:tc>
          <w:tcPr>
            <w:tcW w:w="1417" w:type="dxa"/>
            <w:tcBorders>
              <w:left w:val="single" w:sz="4" w:space="0" w:color="000000"/>
              <w:bottom w:val="single" w:sz="4" w:space="0" w:color="000000"/>
              <w:right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proofErr w:type="gramStart"/>
            <w:r w:rsidRPr="0051464C">
              <w:rPr>
                <w:rFonts w:ascii="Times New Roman" w:hAnsi="Times New Roman" w:cs="Times New Roman"/>
                <w:color w:val="000000"/>
                <w:sz w:val="24"/>
                <w:szCs w:val="24"/>
              </w:rPr>
              <w:t>б</w:t>
            </w:r>
            <w:proofErr w:type="gramEnd"/>
            <w:r w:rsidRPr="0051464C">
              <w:rPr>
                <w:rFonts w:ascii="Times New Roman" w:hAnsi="Times New Roman" w:cs="Times New Roman"/>
                <w:color w:val="000000"/>
                <w:sz w:val="24"/>
                <w:szCs w:val="24"/>
              </w:rPr>
              <w:t>/</w:t>
            </w:r>
            <w:proofErr w:type="spellStart"/>
            <w:r w:rsidRPr="0051464C">
              <w:rPr>
                <w:rFonts w:ascii="Times New Roman" w:hAnsi="Times New Roman" w:cs="Times New Roman"/>
                <w:color w:val="000000"/>
                <w:sz w:val="24"/>
                <w:szCs w:val="24"/>
              </w:rPr>
              <w:t>вр</w:t>
            </w:r>
            <w:proofErr w:type="spellEnd"/>
          </w:p>
        </w:tc>
      </w:tr>
      <w:tr w:rsidR="00B0295C" w:rsidTr="00350039">
        <w:trPr>
          <w:trHeight w:hRule="exact" w:val="372"/>
          <w:jc w:val="center"/>
        </w:trPr>
        <w:tc>
          <w:tcPr>
            <w:tcW w:w="5639" w:type="dxa"/>
            <w:tcBorders>
              <w:left w:val="single" w:sz="4" w:space="0" w:color="000000"/>
              <w:bottom w:val="single" w:sz="4" w:space="0" w:color="000000"/>
            </w:tcBorders>
            <w:shd w:val="clear" w:color="auto" w:fill="FFFFFF"/>
          </w:tcPr>
          <w:p w:rsidR="00B0295C" w:rsidRPr="0051464C" w:rsidRDefault="00B0295C" w:rsidP="0051464C">
            <w:pPr>
              <w:widowControl w:val="0"/>
              <w:numPr>
                <w:ilvl w:val="0"/>
                <w:numId w:val="18"/>
              </w:numPr>
              <w:shd w:val="clear" w:color="auto" w:fill="FFFFFF"/>
              <w:tabs>
                <w:tab w:val="left" w:pos="500"/>
              </w:tabs>
              <w:autoSpaceDE w:val="0"/>
              <w:snapToGrid w:val="0"/>
              <w:spacing w:after="0" w:line="240" w:lineRule="auto"/>
              <w:ind w:left="0" w:firstLine="0"/>
              <w:jc w:val="both"/>
              <w:rPr>
                <w:rFonts w:ascii="Times New Roman" w:hAnsi="Times New Roman" w:cs="Times New Roman"/>
                <w:sz w:val="24"/>
                <w:szCs w:val="24"/>
              </w:rPr>
            </w:pPr>
            <w:r w:rsidRPr="0051464C">
              <w:rPr>
                <w:rFonts w:ascii="Times New Roman" w:hAnsi="Times New Roman" w:cs="Times New Roman"/>
                <w:color w:val="000000"/>
                <w:sz w:val="24"/>
                <w:szCs w:val="24"/>
              </w:rPr>
              <w:t>Бег на лыжах 5 км (мин, с)</w:t>
            </w:r>
            <w:r w:rsidRPr="0051464C">
              <w:rPr>
                <w:rFonts w:ascii="Times New Roman" w:hAnsi="Times New Roman" w:cs="Times New Roman"/>
                <w:sz w:val="24"/>
                <w:szCs w:val="24"/>
              </w:rPr>
              <w:t xml:space="preserve"> </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25,50</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27,20</w:t>
            </w:r>
          </w:p>
        </w:tc>
        <w:tc>
          <w:tcPr>
            <w:tcW w:w="1417" w:type="dxa"/>
            <w:tcBorders>
              <w:left w:val="single" w:sz="4" w:space="0" w:color="000000"/>
              <w:bottom w:val="single" w:sz="4" w:space="0" w:color="000000"/>
              <w:right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proofErr w:type="gramStart"/>
            <w:r w:rsidRPr="0051464C">
              <w:rPr>
                <w:rFonts w:ascii="Times New Roman" w:hAnsi="Times New Roman" w:cs="Times New Roman"/>
                <w:color w:val="000000"/>
                <w:sz w:val="24"/>
                <w:szCs w:val="24"/>
              </w:rPr>
              <w:t>б</w:t>
            </w:r>
            <w:proofErr w:type="gramEnd"/>
            <w:r w:rsidRPr="0051464C">
              <w:rPr>
                <w:rFonts w:ascii="Times New Roman" w:hAnsi="Times New Roman" w:cs="Times New Roman"/>
                <w:color w:val="000000"/>
                <w:sz w:val="24"/>
                <w:szCs w:val="24"/>
              </w:rPr>
              <w:t>/</w:t>
            </w:r>
            <w:proofErr w:type="spellStart"/>
            <w:r w:rsidRPr="0051464C">
              <w:rPr>
                <w:rFonts w:ascii="Times New Roman" w:hAnsi="Times New Roman" w:cs="Times New Roman"/>
                <w:color w:val="000000"/>
                <w:sz w:val="24"/>
                <w:szCs w:val="24"/>
              </w:rPr>
              <w:t>вр</w:t>
            </w:r>
            <w:proofErr w:type="spellEnd"/>
          </w:p>
        </w:tc>
      </w:tr>
      <w:tr w:rsidR="00B0295C" w:rsidTr="00350039">
        <w:trPr>
          <w:trHeight w:hRule="exact" w:val="353"/>
          <w:jc w:val="center"/>
        </w:trPr>
        <w:tc>
          <w:tcPr>
            <w:tcW w:w="5639" w:type="dxa"/>
            <w:tcBorders>
              <w:left w:val="single" w:sz="4" w:space="0" w:color="000000"/>
              <w:bottom w:val="single" w:sz="4" w:space="0" w:color="000000"/>
            </w:tcBorders>
            <w:shd w:val="clear" w:color="auto" w:fill="FFFFFF"/>
          </w:tcPr>
          <w:p w:rsidR="00B0295C" w:rsidRPr="0051464C" w:rsidRDefault="00B0295C" w:rsidP="0051464C">
            <w:pPr>
              <w:widowControl w:val="0"/>
              <w:numPr>
                <w:ilvl w:val="0"/>
                <w:numId w:val="18"/>
              </w:numPr>
              <w:shd w:val="clear" w:color="auto" w:fill="FFFFFF"/>
              <w:tabs>
                <w:tab w:val="left" w:pos="500"/>
              </w:tabs>
              <w:autoSpaceDE w:val="0"/>
              <w:snapToGrid w:val="0"/>
              <w:spacing w:after="0" w:line="240" w:lineRule="auto"/>
              <w:ind w:left="0" w:firstLine="0"/>
              <w:jc w:val="both"/>
              <w:rPr>
                <w:rFonts w:ascii="Times New Roman" w:hAnsi="Times New Roman" w:cs="Times New Roman"/>
                <w:sz w:val="24"/>
                <w:szCs w:val="24"/>
              </w:rPr>
            </w:pPr>
            <w:r w:rsidRPr="0051464C">
              <w:rPr>
                <w:rFonts w:ascii="Times New Roman" w:hAnsi="Times New Roman" w:cs="Times New Roman"/>
                <w:color w:val="000000"/>
                <w:sz w:val="24"/>
                <w:szCs w:val="24"/>
              </w:rPr>
              <w:t>Плавание 50 м (мин, с)</w:t>
            </w:r>
            <w:r w:rsidRPr="0051464C">
              <w:rPr>
                <w:rFonts w:ascii="Times New Roman" w:hAnsi="Times New Roman" w:cs="Times New Roman"/>
                <w:sz w:val="24"/>
                <w:szCs w:val="24"/>
              </w:rPr>
              <w:t xml:space="preserve"> </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45,00</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52,00</w:t>
            </w:r>
          </w:p>
        </w:tc>
        <w:tc>
          <w:tcPr>
            <w:tcW w:w="1417" w:type="dxa"/>
            <w:tcBorders>
              <w:left w:val="single" w:sz="4" w:space="0" w:color="000000"/>
              <w:bottom w:val="single" w:sz="4" w:space="0" w:color="000000"/>
              <w:right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proofErr w:type="gramStart"/>
            <w:r w:rsidRPr="0051464C">
              <w:rPr>
                <w:rFonts w:ascii="Times New Roman" w:hAnsi="Times New Roman" w:cs="Times New Roman"/>
                <w:color w:val="000000"/>
                <w:sz w:val="24"/>
                <w:szCs w:val="24"/>
              </w:rPr>
              <w:t>б</w:t>
            </w:r>
            <w:proofErr w:type="gramEnd"/>
            <w:r w:rsidRPr="0051464C">
              <w:rPr>
                <w:rFonts w:ascii="Times New Roman" w:hAnsi="Times New Roman" w:cs="Times New Roman"/>
                <w:color w:val="000000"/>
                <w:sz w:val="24"/>
                <w:szCs w:val="24"/>
              </w:rPr>
              <w:t>/</w:t>
            </w:r>
            <w:proofErr w:type="spellStart"/>
            <w:r w:rsidRPr="0051464C">
              <w:rPr>
                <w:rFonts w:ascii="Times New Roman" w:hAnsi="Times New Roman" w:cs="Times New Roman"/>
                <w:color w:val="000000"/>
                <w:sz w:val="24"/>
                <w:szCs w:val="24"/>
              </w:rPr>
              <w:t>вр</w:t>
            </w:r>
            <w:proofErr w:type="spellEnd"/>
          </w:p>
        </w:tc>
      </w:tr>
      <w:tr w:rsidR="00B0295C" w:rsidTr="00350039">
        <w:trPr>
          <w:trHeight w:hRule="exact" w:val="728"/>
          <w:jc w:val="center"/>
        </w:trPr>
        <w:tc>
          <w:tcPr>
            <w:tcW w:w="5639" w:type="dxa"/>
            <w:tcBorders>
              <w:left w:val="single" w:sz="4" w:space="0" w:color="000000"/>
              <w:bottom w:val="single" w:sz="4" w:space="0" w:color="000000"/>
            </w:tcBorders>
            <w:shd w:val="clear" w:color="auto" w:fill="FFFFFF"/>
          </w:tcPr>
          <w:p w:rsidR="00B0295C" w:rsidRPr="0051464C" w:rsidRDefault="00B0295C" w:rsidP="0051464C">
            <w:pPr>
              <w:widowControl w:val="0"/>
              <w:numPr>
                <w:ilvl w:val="0"/>
                <w:numId w:val="18"/>
              </w:numPr>
              <w:shd w:val="clear" w:color="auto" w:fill="FFFFFF"/>
              <w:tabs>
                <w:tab w:val="left" w:pos="500"/>
              </w:tabs>
              <w:autoSpaceDE w:val="0"/>
              <w:snapToGrid w:val="0"/>
              <w:spacing w:after="0" w:line="240" w:lineRule="auto"/>
              <w:ind w:left="0" w:firstLine="0"/>
              <w:jc w:val="both"/>
              <w:rPr>
                <w:rFonts w:ascii="Times New Roman" w:hAnsi="Times New Roman" w:cs="Times New Roman"/>
                <w:sz w:val="24"/>
                <w:szCs w:val="24"/>
              </w:rPr>
            </w:pPr>
            <w:r w:rsidRPr="0051464C">
              <w:rPr>
                <w:rFonts w:ascii="Times New Roman" w:hAnsi="Times New Roman" w:cs="Times New Roman"/>
                <w:color w:val="000000"/>
                <w:sz w:val="24"/>
                <w:szCs w:val="24"/>
              </w:rPr>
              <w:t>Приседание на одной ноге с опорой о стену (количество раз на каждой</w:t>
            </w:r>
            <w:r w:rsidRPr="0051464C">
              <w:rPr>
                <w:rFonts w:ascii="Times New Roman" w:hAnsi="Times New Roman" w:cs="Times New Roman"/>
                <w:sz w:val="24"/>
                <w:szCs w:val="24"/>
              </w:rPr>
              <w:t xml:space="preserve"> ноге)</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10</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8</w:t>
            </w:r>
          </w:p>
        </w:tc>
        <w:tc>
          <w:tcPr>
            <w:tcW w:w="1417" w:type="dxa"/>
            <w:tcBorders>
              <w:left w:val="single" w:sz="4" w:space="0" w:color="000000"/>
              <w:bottom w:val="single" w:sz="4" w:space="0" w:color="000000"/>
              <w:right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5</w:t>
            </w:r>
          </w:p>
        </w:tc>
      </w:tr>
      <w:tr w:rsidR="00B0295C" w:rsidTr="00350039">
        <w:trPr>
          <w:trHeight w:hRule="exact" w:val="534"/>
          <w:jc w:val="center"/>
        </w:trPr>
        <w:tc>
          <w:tcPr>
            <w:tcW w:w="5639" w:type="dxa"/>
            <w:tcBorders>
              <w:left w:val="single" w:sz="4" w:space="0" w:color="000000"/>
              <w:bottom w:val="single" w:sz="4" w:space="0" w:color="000000"/>
            </w:tcBorders>
            <w:shd w:val="clear" w:color="auto" w:fill="FFFFFF"/>
          </w:tcPr>
          <w:p w:rsidR="00B0295C" w:rsidRPr="0051464C" w:rsidRDefault="00B0295C" w:rsidP="0051464C">
            <w:pPr>
              <w:widowControl w:val="0"/>
              <w:numPr>
                <w:ilvl w:val="0"/>
                <w:numId w:val="18"/>
              </w:numPr>
              <w:shd w:val="clear" w:color="auto" w:fill="FFFFFF"/>
              <w:tabs>
                <w:tab w:val="left" w:pos="500"/>
              </w:tabs>
              <w:autoSpaceDE w:val="0"/>
              <w:snapToGrid w:val="0"/>
              <w:spacing w:after="0" w:line="240" w:lineRule="auto"/>
              <w:ind w:left="0" w:firstLine="0"/>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Прыжок в длину с места (</w:t>
            </w:r>
            <w:proofErr w:type="gramStart"/>
            <w:r w:rsidRPr="0051464C">
              <w:rPr>
                <w:rFonts w:ascii="Times New Roman" w:hAnsi="Times New Roman" w:cs="Times New Roman"/>
                <w:color w:val="000000"/>
                <w:sz w:val="24"/>
                <w:szCs w:val="24"/>
              </w:rPr>
              <w:t>см</w:t>
            </w:r>
            <w:proofErr w:type="gramEnd"/>
            <w:r w:rsidRPr="0051464C">
              <w:rPr>
                <w:rFonts w:ascii="Times New Roman" w:hAnsi="Times New Roman" w:cs="Times New Roman"/>
                <w:color w:val="000000"/>
                <w:sz w:val="24"/>
                <w:szCs w:val="24"/>
              </w:rPr>
              <w:t>)</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230</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210</w:t>
            </w:r>
          </w:p>
        </w:tc>
        <w:tc>
          <w:tcPr>
            <w:tcW w:w="1417" w:type="dxa"/>
            <w:tcBorders>
              <w:left w:val="single" w:sz="4" w:space="0" w:color="000000"/>
              <w:bottom w:val="single" w:sz="4" w:space="0" w:color="000000"/>
              <w:right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190</w:t>
            </w:r>
          </w:p>
        </w:tc>
      </w:tr>
      <w:tr w:rsidR="00B0295C" w:rsidTr="00350039">
        <w:trPr>
          <w:trHeight w:hRule="exact" w:val="497"/>
          <w:jc w:val="center"/>
        </w:trPr>
        <w:tc>
          <w:tcPr>
            <w:tcW w:w="5639" w:type="dxa"/>
            <w:tcBorders>
              <w:left w:val="single" w:sz="4" w:space="0" w:color="000000"/>
              <w:bottom w:val="single" w:sz="4" w:space="0" w:color="000000"/>
            </w:tcBorders>
            <w:shd w:val="clear" w:color="auto" w:fill="FFFFFF"/>
          </w:tcPr>
          <w:p w:rsidR="00B0295C" w:rsidRPr="0051464C" w:rsidRDefault="00B0295C" w:rsidP="0051464C">
            <w:pPr>
              <w:widowControl w:val="0"/>
              <w:numPr>
                <w:ilvl w:val="0"/>
                <w:numId w:val="18"/>
              </w:numPr>
              <w:shd w:val="clear" w:color="auto" w:fill="FFFFFF"/>
              <w:tabs>
                <w:tab w:val="left" w:pos="500"/>
              </w:tabs>
              <w:autoSpaceDE w:val="0"/>
              <w:snapToGrid w:val="0"/>
              <w:spacing w:after="0" w:line="240" w:lineRule="auto"/>
              <w:ind w:left="0" w:firstLine="0"/>
              <w:jc w:val="both"/>
              <w:rPr>
                <w:rFonts w:ascii="Times New Roman" w:hAnsi="Times New Roman" w:cs="Times New Roman"/>
                <w:sz w:val="24"/>
                <w:szCs w:val="24"/>
              </w:rPr>
            </w:pPr>
            <w:r w:rsidRPr="0051464C">
              <w:rPr>
                <w:rFonts w:ascii="Times New Roman" w:hAnsi="Times New Roman" w:cs="Times New Roman"/>
                <w:color w:val="000000"/>
                <w:sz w:val="24"/>
                <w:szCs w:val="24"/>
              </w:rPr>
              <w:t xml:space="preserve">Бросок набивного мяча </w:t>
            </w:r>
            <w:r w:rsidRPr="0051464C">
              <w:rPr>
                <w:rFonts w:ascii="Times New Roman" w:hAnsi="Times New Roman" w:cs="Times New Roman"/>
                <w:iCs/>
                <w:color w:val="000000"/>
                <w:sz w:val="24"/>
                <w:szCs w:val="24"/>
              </w:rPr>
              <w:t>2</w:t>
            </w:r>
            <w:r w:rsidRPr="0051464C">
              <w:rPr>
                <w:rFonts w:ascii="Times New Roman" w:hAnsi="Times New Roman" w:cs="Times New Roman"/>
                <w:i/>
                <w:iCs/>
                <w:color w:val="000000"/>
                <w:sz w:val="24"/>
                <w:szCs w:val="24"/>
              </w:rPr>
              <w:t xml:space="preserve"> </w:t>
            </w:r>
            <w:r w:rsidRPr="0051464C">
              <w:rPr>
                <w:rFonts w:ascii="Times New Roman" w:hAnsi="Times New Roman" w:cs="Times New Roman"/>
                <w:color w:val="000000"/>
                <w:sz w:val="24"/>
                <w:szCs w:val="24"/>
              </w:rPr>
              <w:t>кг из-за головы (м)</w:t>
            </w:r>
            <w:r w:rsidRPr="0051464C">
              <w:rPr>
                <w:rFonts w:ascii="Times New Roman" w:hAnsi="Times New Roman" w:cs="Times New Roman"/>
                <w:sz w:val="24"/>
                <w:szCs w:val="24"/>
              </w:rPr>
              <w:t xml:space="preserve"> </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9,5</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7,5</w:t>
            </w:r>
          </w:p>
        </w:tc>
        <w:tc>
          <w:tcPr>
            <w:tcW w:w="1417" w:type="dxa"/>
            <w:tcBorders>
              <w:left w:val="single" w:sz="4" w:space="0" w:color="000000"/>
              <w:bottom w:val="single" w:sz="4" w:space="0" w:color="000000"/>
              <w:right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6,5</w:t>
            </w:r>
          </w:p>
        </w:tc>
      </w:tr>
      <w:tr w:rsidR="00B0295C" w:rsidTr="00350039">
        <w:trPr>
          <w:trHeight w:hRule="exact" w:val="620"/>
          <w:jc w:val="center"/>
        </w:trPr>
        <w:tc>
          <w:tcPr>
            <w:tcW w:w="5639" w:type="dxa"/>
            <w:tcBorders>
              <w:left w:val="single" w:sz="4" w:space="0" w:color="000000"/>
              <w:bottom w:val="single" w:sz="4" w:space="0" w:color="000000"/>
            </w:tcBorders>
            <w:shd w:val="clear" w:color="auto" w:fill="FFFFFF"/>
          </w:tcPr>
          <w:p w:rsidR="00B0295C" w:rsidRPr="0051464C" w:rsidRDefault="00B0295C" w:rsidP="0051464C">
            <w:pPr>
              <w:widowControl w:val="0"/>
              <w:numPr>
                <w:ilvl w:val="0"/>
                <w:numId w:val="18"/>
              </w:numPr>
              <w:shd w:val="clear" w:color="auto" w:fill="FFFFFF"/>
              <w:tabs>
                <w:tab w:val="left" w:pos="500"/>
              </w:tabs>
              <w:autoSpaceDE w:val="0"/>
              <w:snapToGrid w:val="0"/>
              <w:spacing w:after="0" w:line="240" w:lineRule="auto"/>
              <w:ind w:left="0" w:firstLine="0"/>
              <w:jc w:val="both"/>
              <w:rPr>
                <w:rFonts w:ascii="Times New Roman" w:hAnsi="Times New Roman" w:cs="Times New Roman"/>
                <w:sz w:val="24"/>
                <w:szCs w:val="24"/>
              </w:rPr>
            </w:pPr>
            <w:r w:rsidRPr="0051464C">
              <w:rPr>
                <w:rFonts w:ascii="Times New Roman" w:hAnsi="Times New Roman" w:cs="Times New Roman"/>
                <w:color w:val="000000"/>
                <w:sz w:val="24"/>
                <w:szCs w:val="24"/>
              </w:rPr>
              <w:t>Силовой тест — подтягивание на высокой перекладине (количество раз)</w:t>
            </w:r>
            <w:r w:rsidRPr="0051464C">
              <w:rPr>
                <w:rFonts w:ascii="Times New Roman" w:hAnsi="Times New Roman" w:cs="Times New Roman"/>
                <w:sz w:val="24"/>
                <w:szCs w:val="24"/>
              </w:rPr>
              <w:t xml:space="preserve"> </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13</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11</w:t>
            </w:r>
          </w:p>
        </w:tc>
        <w:tc>
          <w:tcPr>
            <w:tcW w:w="1417" w:type="dxa"/>
            <w:tcBorders>
              <w:left w:val="single" w:sz="4" w:space="0" w:color="000000"/>
              <w:bottom w:val="single" w:sz="4" w:space="0" w:color="000000"/>
              <w:right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8</w:t>
            </w:r>
          </w:p>
        </w:tc>
      </w:tr>
      <w:tr w:rsidR="00B0295C" w:rsidTr="00350039">
        <w:trPr>
          <w:trHeight w:hRule="exact" w:val="806"/>
          <w:jc w:val="center"/>
        </w:trPr>
        <w:tc>
          <w:tcPr>
            <w:tcW w:w="5639" w:type="dxa"/>
            <w:tcBorders>
              <w:left w:val="single" w:sz="4" w:space="0" w:color="000000"/>
              <w:bottom w:val="single" w:sz="4" w:space="0" w:color="000000"/>
            </w:tcBorders>
            <w:shd w:val="clear" w:color="auto" w:fill="FFFFFF"/>
          </w:tcPr>
          <w:p w:rsidR="00B0295C" w:rsidRPr="0051464C" w:rsidRDefault="00B0295C" w:rsidP="0051464C">
            <w:pPr>
              <w:widowControl w:val="0"/>
              <w:numPr>
                <w:ilvl w:val="0"/>
                <w:numId w:val="18"/>
              </w:numPr>
              <w:shd w:val="clear" w:color="auto" w:fill="FFFFFF"/>
              <w:tabs>
                <w:tab w:val="left" w:pos="500"/>
              </w:tabs>
              <w:autoSpaceDE w:val="0"/>
              <w:snapToGrid w:val="0"/>
              <w:spacing w:after="0" w:line="240" w:lineRule="auto"/>
              <w:ind w:left="0" w:firstLine="0"/>
              <w:jc w:val="both"/>
              <w:rPr>
                <w:rFonts w:ascii="Times New Roman" w:hAnsi="Times New Roman" w:cs="Times New Roman"/>
                <w:sz w:val="24"/>
                <w:szCs w:val="24"/>
              </w:rPr>
            </w:pPr>
            <w:r w:rsidRPr="0051464C">
              <w:rPr>
                <w:rFonts w:ascii="Times New Roman" w:hAnsi="Times New Roman" w:cs="Times New Roman"/>
                <w:color w:val="000000"/>
                <w:sz w:val="24"/>
                <w:szCs w:val="24"/>
              </w:rPr>
              <w:t>Сгибание и разгибание рук в упоре на брусьях (количество раз)</w:t>
            </w:r>
            <w:r w:rsidRPr="0051464C">
              <w:rPr>
                <w:rFonts w:ascii="Times New Roman" w:hAnsi="Times New Roman" w:cs="Times New Roman"/>
                <w:sz w:val="24"/>
                <w:szCs w:val="24"/>
              </w:rPr>
              <w:t xml:space="preserve"> </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12</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9</w:t>
            </w:r>
          </w:p>
        </w:tc>
        <w:tc>
          <w:tcPr>
            <w:tcW w:w="1417" w:type="dxa"/>
            <w:tcBorders>
              <w:left w:val="single" w:sz="4" w:space="0" w:color="000000"/>
              <w:bottom w:val="single" w:sz="4" w:space="0" w:color="000000"/>
              <w:right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7</w:t>
            </w:r>
          </w:p>
        </w:tc>
      </w:tr>
      <w:tr w:rsidR="00B0295C" w:rsidTr="00350039">
        <w:trPr>
          <w:trHeight w:hRule="exact" w:val="725"/>
          <w:jc w:val="center"/>
        </w:trPr>
        <w:tc>
          <w:tcPr>
            <w:tcW w:w="5639" w:type="dxa"/>
            <w:tcBorders>
              <w:left w:val="single" w:sz="4" w:space="0" w:color="000000"/>
              <w:bottom w:val="single" w:sz="4" w:space="0" w:color="000000"/>
            </w:tcBorders>
            <w:shd w:val="clear" w:color="auto" w:fill="FFFFFF"/>
          </w:tcPr>
          <w:p w:rsidR="00B0295C" w:rsidRPr="0051464C" w:rsidRDefault="00B0295C" w:rsidP="0051464C">
            <w:pPr>
              <w:widowControl w:val="0"/>
              <w:numPr>
                <w:ilvl w:val="0"/>
                <w:numId w:val="18"/>
              </w:numPr>
              <w:shd w:val="clear" w:color="auto" w:fill="FFFFFF"/>
              <w:tabs>
                <w:tab w:val="left" w:pos="500"/>
              </w:tabs>
              <w:autoSpaceDE w:val="0"/>
              <w:snapToGrid w:val="0"/>
              <w:spacing w:after="0" w:line="240" w:lineRule="auto"/>
              <w:ind w:left="0" w:firstLine="0"/>
              <w:jc w:val="both"/>
              <w:rPr>
                <w:rFonts w:ascii="Times New Roman" w:hAnsi="Times New Roman" w:cs="Times New Roman"/>
                <w:sz w:val="24"/>
                <w:szCs w:val="24"/>
              </w:rPr>
            </w:pPr>
            <w:r w:rsidRPr="0051464C">
              <w:rPr>
                <w:rFonts w:ascii="Times New Roman" w:hAnsi="Times New Roman" w:cs="Times New Roman"/>
                <w:color w:val="000000"/>
                <w:sz w:val="24"/>
                <w:szCs w:val="24"/>
              </w:rPr>
              <w:t>Координационный тест — челночный бег 3</w:t>
            </w:r>
            <w:r w:rsidRPr="0051464C">
              <w:rPr>
                <w:rFonts w:ascii="Times New Roman" w:hAnsi="Times New Roman" w:cs="Times New Roman"/>
                <w:color w:val="000000"/>
                <w:sz w:val="24"/>
                <w:szCs w:val="24"/>
              </w:rPr>
              <w:sym w:font="Symbol" w:char="F0B4"/>
            </w:r>
            <w:r w:rsidRPr="0051464C">
              <w:rPr>
                <w:rFonts w:ascii="Times New Roman" w:hAnsi="Times New Roman" w:cs="Times New Roman"/>
                <w:color w:val="000000"/>
                <w:sz w:val="24"/>
                <w:szCs w:val="24"/>
              </w:rPr>
              <w:t>10 м (с)</w:t>
            </w:r>
            <w:r w:rsidRPr="0051464C">
              <w:rPr>
                <w:rFonts w:ascii="Times New Roman" w:hAnsi="Times New Roman" w:cs="Times New Roman"/>
                <w:sz w:val="24"/>
                <w:szCs w:val="24"/>
              </w:rPr>
              <w:t xml:space="preserve"> </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7,3</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8,0</w:t>
            </w:r>
          </w:p>
        </w:tc>
        <w:tc>
          <w:tcPr>
            <w:tcW w:w="1417" w:type="dxa"/>
            <w:tcBorders>
              <w:left w:val="single" w:sz="4" w:space="0" w:color="000000"/>
              <w:bottom w:val="single" w:sz="4" w:space="0" w:color="000000"/>
              <w:right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8,3</w:t>
            </w:r>
          </w:p>
        </w:tc>
      </w:tr>
      <w:tr w:rsidR="00B0295C" w:rsidTr="00350039">
        <w:trPr>
          <w:trHeight w:hRule="exact" w:val="707"/>
          <w:jc w:val="center"/>
        </w:trPr>
        <w:tc>
          <w:tcPr>
            <w:tcW w:w="5639" w:type="dxa"/>
            <w:tcBorders>
              <w:left w:val="single" w:sz="4" w:space="0" w:color="000000"/>
              <w:bottom w:val="single" w:sz="4" w:space="0" w:color="000000"/>
            </w:tcBorders>
            <w:shd w:val="clear" w:color="auto" w:fill="FFFFFF"/>
          </w:tcPr>
          <w:p w:rsidR="00B0295C" w:rsidRPr="0051464C" w:rsidRDefault="00B0295C" w:rsidP="0051464C">
            <w:pPr>
              <w:widowControl w:val="0"/>
              <w:numPr>
                <w:ilvl w:val="0"/>
                <w:numId w:val="18"/>
              </w:numPr>
              <w:shd w:val="clear" w:color="auto" w:fill="FFFFFF"/>
              <w:tabs>
                <w:tab w:val="left" w:pos="360"/>
                <w:tab w:val="left" w:pos="500"/>
              </w:tabs>
              <w:autoSpaceDE w:val="0"/>
              <w:snapToGrid w:val="0"/>
              <w:spacing w:after="0" w:line="240" w:lineRule="auto"/>
              <w:ind w:left="0" w:firstLine="0"/>
              <w:jc w:val="both"/>
              <w:rPr>
                <w:rFonts w:ascii="Times New Roman" w:hAnsi="Times New Roman" w:cs="Times New Roman"/>
                <w:sz w:val="24"/>
                <w:szCs w:val="24"/>
              </w:rPr>
            </w:pPr>
            <w:r w:rsidRPr="0051464C">
              <w:rPr>
                <w:rFonts w:ascii="Times New Roman" w:hAnsi="Times New Roman" w:cs="Times New Roman"/>
                <w:color w:val="000000"/>
                <w:sz w:val="24"/>
                <w:szCs w:val="24"/>
              </w:rPr>
              <w:t>Поднимание ног в висе до касания перекладины (количество раз)</w:t>
            </w:r>
            <w:r w:rsidRPr="0051464C">
              <w:rPr>
                <w:rFonts w:ascii="Times New Roman" w:hAnsi="Times New Roman" w:cs="Times New Roman"/>
                <w:sz w:val="24"/>
                <w:szCs w:val="24"/>
              </w:rPr>
              <w:t xml:space="preserve"> </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7</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5</w:t>
            </w:r>
          </w:p>
        </w:tc>
        <w:tc>
          <w:tcPr>
            <w:tcW w:w="1417" w:type="dxa"/>
            <w:tcBorders>
              <w:left w:val="single" w:sz="4" w:space="0" w:color="000000"/>
              <w:bottom w:val="single" w:sz="4" w:space="0" w:color="000000"/>
              <w:right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3</w:t>
            </w:r>
          </w:p>
        </w:tc>
      </w:tr>
      <w:tr w:rsidR="00B0295C" w:rsidTr="00350039">
        <w:trPr>
          <w:trHeight w:hRule="exact" w:val="1574"/>
          <w:jc w:val="center"/>
        </w:trPr>
        <w:tc>
          <w:tcPr>
            <w:tcW w:w="5639" w:type="dxa"/>
            <w:tcBorders>
              <w:left w:val="single" w:sz="4" w:space="0" w:color="000000"/>
              <w:bottom w:val="single" w:sz="4" w:space="0" w:color="000000"/>
            </w:tcBorders>
            <w:shd w:val="clear" w:color="auto" w:fill="FFFFFF"/>
          </w:tcPr>
          <w:p w:rsidR="00B0295C" w:rsidRPr="0051464C" w:rsidRDefault="00B0295C" w:rsidP="0051464C">
            <w:pPr>
              <w:widowControl w:val="0"/>
              <w:numPr>
                <w:ilvl w:val="0"/>
                <w:numId w:val="18"/>
              </w:numPr>
              <w:shd w:val="clear" w:color="auto" w:fill="FFFFFF"/>
              <w:tabs>
                <w:tab w:val="left" w:pos="360"/>
                <w:tab w:val="left" w:pos="500"/>
              </w:tabs>
              <w:autoSpaceDE w:val="0"/>
              <w:snapToGrid w:val="0"/>
              <w:spacing w:after="0" w:line="240" w:lineRule="auto"/>
              <w:ind w:left="0" w:firstLine="0"/>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Гимнастический комплекс упражнений: </w:t>
            </w:r>
          </w:p>
          <w:p w:rsidR="00B0295C" w:rsidRPr="0051464C" w:rsidRDefault="00B0295C" w:rsidP="0051464C">
            <w:pPr>
              <w:shd w:val="clear" w:color="auto" w:fill="FFFFFF"/>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утренней гимнастики;</w:t>
            </w:r>
          </w:p>
          <w:p w:rsidR="00B0295C" w:rsidRPr="0051464C" w:rsidRDefault="00B0295C" w:rsidP="0051464C">
            <w:pPr>
              <w:shd w:val="clear" w:color="auto" w:fill="FFFFFF"/>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 xml:space="preserve">– производственной гимнастики; </w:t>
            </w:r>
          </w:p>
          <w:p w:rsidR="00B0295C" w:rsidRPr="0051464C" w:rsidRDefault="00B0295C" w:rsidP="0051464C">
            <w:pPr>
              <w:shd w:val="clear" w:color="auto" w:fill="FFFFFF"/>
              <w:spacing w:after="0" w:line="240" w:lineRule="auto"/>
              <w:jc w:val="both"/>
              <w:rPr>
                <w:rFonts w:ascii="Times New Roman" w:hAnsi="Times New Roman" w:cs="Times New Roman"/>
                <w:sz w:val="24"/>
                <w:szCs w:val="24"/>
              </w:rPr>
            </w:pPr>
            <w:r w:rsidRPr="0051464C">
              <w:rPr>
                <w:rFonts w:ascii="Times New Roman" w:hAnsi="Times New Roman" w:cs="Times New Roman"/>
                <w:color w:val="000000"/>
                <w:sz w:val="24"/>
                <w:szCs w:val="24"/>
              </w:rPr>
              <w:t>– релаксационной гимнастики</w:t>
            </w:r>
            <w:r w:rsidRPr="0051464C">
              <w:rPr>
                <w:rFonts w:ascii="Times New Roman" w:hAnsi="Times New Roman" w:cs="Times New Roman"/>
                <w:sz w:val="24"/>
                <w:szCs w:val="24"/>
              </w:rPr>
              <w:t xml:space="preserve"> </w:t>
            </w:r>
          </w:p>
          <w:p w:rsidR="00B0295C" w:rsidRPr="0051464C" w:rsidRDefault="00B0295C" w:rsidP="0051464C">
            <w:pPr>
              <w:shd w:val="clear" w:color="auto" w:fill="FFFFFF"/>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(из 10 баллов)</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до 9</w:t>
            </w:r>
          </w:p>
        </w:tc>
        <w:tc>
          <w:tcPr>
            <w:tcW w:w="1276" w:type="dxa"/>
            <w:tcBorders>
              <w:left w:val="single" w:sz="4" w:space="0" w:color="000000"/>
              <w:bottom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до 8</w:t>
            </w:r>
          </w:p>
        </w:tc>
        <w:tc>
          <w:tcPr>
            <w:tcW w:w="1417" w:type="dxa"/>
            <w:tcBorders>
              <w:left w:val="single" w:sz="4" w:space="0" w:color="000000"/>
              <w:bottom w:val="single" w:sz="4" w:space="0" w:color="000000"/>
              <w:right w:val="single" w:sz="4" w:space="0" w:color="000000"/>
            </w:tcBorders>
            <w:shd w:val="clear" w:color="auto" w:fill="FFFFFF"/>
          </w:tcPr>
          <w:p w:rsidR="00B0295C" w:rsidRPr="0051464C" w:rsidRDefault="00B0295C" w:rsidP="0051464C">
            <w:pPr>
              <w:shd w:val="clear" w:color="auto" w:fill="FFFFFF"/>
              <w:snapToGrid w:val="0"/>
              <w:spacing w:after="0" w:line="240" w:lineRule="auto"/>
              <w:jc w:val="both"/>
              <w:rPr>
                <w:rFonts w:ascii="Times New Roman" w:hAnsi="Times New Roman" w:cs="Times New Roman"/>
                <w:color w:val="000000"/>
                <w:sz w:val="24"/>
                <w:szCs w:val="24"/>
              </w:rPr>
            </w:pPr>
            <w:r w:rsidRPr="0051464C">
              <w:rPr>
                <w:rFonts w:ascii="Times New Roman" w:hAnsi="Times New Roman" w:cs="Times New Roman"/>
                <w:color w:val="000000"/>
                <w:sz w:val="24"/>
                <w:szCs w:val="24"/>
              </w:rPr>
              <w:t>до 7,5</w:t>
            </w:r>
          </w:p>
        </w:tc>
      </w:tr>
    </w:tbl>
    <w:p w:rsidR="004D6A48" w:rsidRPr="00F30D2A" w:rsidRDefault="00B0295C" w:rsidP="006D2AA6">
      <w:pPr>
        <w:spacing w:after="0" w:line="240" w:lineRule="auto"/>
        <w:ind w:firstLine="709"/>
        <w:jc w:val="both"/>
        <w:rPr>
          <w:rFonts w:ascii="Times New Roman" w:hAnsi="Times New Roman" w:cs="Times New Roman"/>
          <w:b/>
          <w:bCs/>
          <w:sz w:val="24"/>
          <w:szCs w:val="24"/>
        </w:rPr>
      </w:pPr>
      <w:r w:rsidRPr="00F30D2A">
        <w:rPr>
          <w:rFonts w:ascii="Times New Roman" w:hAnsi="Times New Roman" w:cs="Times New Roman"/>
          <w:b/>
          <w:bCs/>
          <w:color w:val="000000"/>
          <w:sz w:val="28"/>
          <w:szCs w:val="28"/>
        </w:rPr>
        <w:t>Примечание.</w:t>
      </w:r>
      <w:r w:rsidRPr="00F30D2A">
        <w:rPr>
          <w:rFonts w:ascii="Times New Roman" w:hAnsi="Times New Roman" w:cs="Times New Roman"/>
          <w:color w:val="000000"/>
          <w:sz w:val="28"/>
          <w:szCs w:val="28"/>
        </w:rPr>
        <w:t xml:space="preserve"> Упражнения и тесты по профессионально-прикладной подготовке разрабатываются кафедрами физического воспитания с учетом специфики профессий (специальностей) профессионального образования</w:t>
      </w:r>
      <w:r w:rsidR="006D2AA6">
        <w:rPr>
          <w:rFonts w:ascii="Times New Roman" w:hAnsi="Times New Roman" w:cs="Times New Roman"/>
          <w:color w:val="000000"/>
          <w:sz w:val="28"/>
          <w:szCs w:val="28"/>
        </w:rPr>
        <w:t>.</w:t>
      </w:r>
    </w:p>
    <w:p w:rsidR="004D6A48" w:rsidRDefault="004D6A48" w:rsidP="006D2AA6">
      <w:pPr>
        <w:spacing w:after="0" w:line="240" w:lineRule="auto"/>
        <w:ind w:firstLine="709"/>
        <w:rPr>
          <w:rFonts w:ascii="Times New Roman" w:hAnsi="Times New Roman" w:cs="Times New Roman"/>
          <w:b/>
          <w:bCs/>
          <w:sz w:val="24"/>
          <w:szCs w:val="24"/>
        </w:rPr>
      </w:pPr>
    </w:p>
    <w:p w:rsidR="00B0295C" w:rsidRPr="00343C13" w:rsidRDefault="00B0295C" w:rsidP="00343C13">
      <w:pPr>
        <w:pStyle w:val="1"/>
        <w:jc w:val="center"/>
        <w:rPr>
          <w:rFonts w:cs="Times New Roman"/>
          <w:color w:val="auto"/>
        </w:rPr>
      </w:pPr>
      <w:bookmarkStart w:id="28" w:name="_Toc520200124"/>
      <w:r w:rsidRPr="00343C13">
        <w:rPr>
          <w:rFonts w:cs="Times New Roman"/>
          <w:color w:val="auto"/>
        </w:rPr>
        <w:t>ОЦЕНКА УРОВНЯ ФИЗИЧЕСКОЙ ПОДГОТОВЛЕННОСТИ</w:t>
      </w:r>
      <w:r w:rsidR="00343C13" w:rsidRPr="00343C13">
        <w:rPr>
          <w:rFonts w:cs="Times New Roman"/>
          <w:color w:val="auto"/>
        </w:rPr>
        <w:t xml:space="preserve"> </w:t>
      </w:r>
      <w:r w:rsidRPr="00343C13">
        <w:rPr>
          <w:rFonts w:cs="Times New Roman"/>
          <w:color w:val="auto"/>
        </w:rPr>
        <w:t>ДЕВУШЕК ОСНОВНОЙ МЕДИЦИНСКОЙ ГРУППЫ</w:t>
      </w:r>
      <w:bookmarkEnd w:id="28"/>
    </w:p>
    <w:tbl>
      <w:tblPr>
        <w:tblW w:w="0" w:type="auto"/>
        <w:tblInd w:w="40" w:type="dxa"/>
        <w:tblLayout w:type="fixed"/>
        <w:tblCellMar>
          <w:left w:w="40" w:type="dxa"/>
          <w:right w:w="40" w:type="dxa"/>
        </w:tblCellMar>
        <w:tblLook w:val="0000" w:firstRow="0" w:lastRow="0" w:firstColumn="0" w:lastColumn="0" w:noHBand="0" w:noVBand="0"/>
      </w:tblPr>
      <w:tblGrid>
        <w:gridCol w:w="6237"/>
        <w:gridCol w:w="1276"/>
        <w:gridCol w:w="1134"/>
        <w:gridCol w:w="1134"/>
      </w:tblGrid>
      <w:tr w:rsidR="00B0295C" w:rsidTr="00F30D2A">
        <w:trPr>
          <w:cantSplit/>
          <w:trHeight w:hRule="exact" w:val="384"/>
        </w:trPr>
        <w:tc>
          <w:tcPr>
            <w:tcW w:w="6237" w:type="dxa"/>
            <w:vMerge w:val="restart"/>
            <w:tcBorders>
              <w:top w:val="single" w:sz="4" w:space="0" w:color="000000"/>
              <w:left w:val="single" w:sz="4" w:space="0" w:color="000000"/>
              <w:bottom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b/>
                <w:color w:val="000000"/>
                <w:sz w:val="24"/>
                <w:szCs w:val="28"/>
              </w:rPr>
            </w:pPr>
            <w:r w:rsidRPr="00F30D2A">
              <w:rPr>
                <w:rFonts w:ascii="Times New Roman" w:hAnsi="Times New Roman" w:cs="Times New Roman"/>
                <w:b/>
                <w:color w:val="000000"/>
                <w:sz w:val="24"/>
                <w:szCs w:val="28"/>
              </w:rPr>
              <w:t>Тесты</w:t>
            </w:r>
          </w:p>
        </w:tc>
        <w:tc>
          <w:tcPr>
            <w:tcW w:w="3544"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B0295C" w:rsidRPr="00F30D2A" w:rsidRDefault="00B0295C" w:rsidP="00717E72">
            <w:pPr>
              <w:shd w:val="clear" w:color="auto" w:fill="FFFFFF"/>
              <w:snapToGrid w:val="0"/>
              <w:jc w:val="center"/>
              <w:rPr>
                <w:rFonts w:ascii="Times New Roman" w:hAnsi="Times New Roman" w:cs="Times New Roman"/>
                <w:b/>
                <w:color w:val="000000"/>
                <w:sz w:val="24"/>
                <w:szCs w:val="28"/>
              </w:rPr>
            </w:pPr>
            <w:r w:rsidRPr="00F30D2A">
              <w:rPr>
                <w:rFonts w:ascii="Times New Roman" w:hAnsi="Times New Roman" w:cs="Times New Roman"/>
                <w:b/>
                <w:color w:val="000000"/>
                <w:sz w:val="24"/>
                <w:szCs w:val="28"/>
              </w:rPr>
              <w:t>Оценка в баллах</w:t>
            </w:r>
          </w:p>
        </w:tc>
      </w:tr>
      <w:tr w:rsidR="00B0295C" w:rsidTr="00F30D2A">
        <w:trPr>
          <w:cantSplit/>
        </w:trPr>
        <w:tc>
          <w:tcPr>
            <w:tcW w:w="6237" w:type="dxa"/>
            <w:vMerge/>
            <w:tcBorders>
              <w:top w:val="single" w:sz="4" w:space="0" w:color="000000"/>
              <w:left w:val="single" w:sz="4" w:space="0" w:color="000000"/>
              <w:bottom w:val="single" w:sz="4" w:space="0" w:color="000000"/>
            </w:tcBorders>
            <w:shd w:val="clear" w:color="auto" w:fill="FFFFFF"/>
          </w:tcPr>
          <w:p w:rsidR="00B0295C" w:rsidRPr="00F30D2A" w:rsidRDefault="00B0295C" w:rsidP="00717E72">
            <w:pPr>
              <w:rPr>
                <w:rFonts w:ascii="Times New Roman" w:hAnsi="Times New Roman" w:cs="Times New Roman"/>
                <w:sz w:val="24"/>
              </w:rPr>
            </w:pPr>
          </w:p>
        </w:tc>
        <w:tc>
          <w:tcPr>
            <w:tcW w:w="1276" w:type="dxa"/>
            <w:tcBorders>
              <w:left w:val="single" w:sz="4" w:space="0" w:color="000000"/>
              <w:bottom w:val="single" w:sz="4" w:space="0" w:color="000000"/>
            </w:tcBorders>
            <w:shd w:val="clear" w:color="auto" w:fill="FFFFFF"/>
            <w:vAlign w:val="center"/>
          </w:tcPr>
          <w:p w:rsidR="00B0295C" w:rsidRPr="00F30D2A" w:rsidRDefault="00B0295C" w:rsidP="00717E72">
            <w:pPr>
              <w:shd w:val="clear" w:color="auto" w:fill="FFFFFF"/>
              <w:snapToGrid w:val="0"/>
              <w:jc w:val="center"/>
              <w:rPr>
                <w:rFonts w:ascii="Times New Roman" w:hAnsi="Times New Roman" w:cs="Times New Roman"/>
                <w:b/>
                <w:color w:val="000000"/>
                <w:sz w:val="24"/>
                <w:szCs w:val="28"/>
              </w:rPr>
            </w:pPr>
            <w:r w:rsidRPr="00F30D2A">
              <w:rPr>
                <w:rFonts w:ascii="Times New Roman" w:hAnsi="Times New Roman" w:cs="Times New Roman"/>
                <w:b/>
                <w:color w:val="000000"/>
                <w:sz w:val="24"/>
                <w:szCs w:val="28"/>
              </w:rPr>
              <w:t>5</w:t>
            </w:r>
          </w:p>
        </w:tc>
        <w:tc>
          <w:tcPr>
            <w:tcW w:w="1134" w:type="dxa"/>
            <w:tcBorders>
              <w:left w:val="single" w:sz="4" w:space="0" w:color="000000"/>
              <w:bottom w:val="single" w:sz="4" w:space="0" w:color="000000"/>
            </w:tcBorders>
            <w:shd w:val="clear" w:color="auto" w:fill="FFFFFF"/>
            <w:vAlign w:val="center"/>
          </w:tcPr>
          <w:p w:rsidR="00B0295C" w:rsidRPr="00F30D2A" w:rsidRDefault="00B0295C" w:rsidP="00717E72">
            <w:pPr>
              <w:shd w:val="clear" w:color="auto" w:fill="FFFFFF"/>
              <w:snapToGrid w:val="0"/>
              <w:jc w:val="center"/>
              <w:rPr>
                <w:rFonts w:ascii="Times New Roman" w:hAnsi="Times New Roman" w:cs="Times New Roman"/>
                <w:b/>
                <w:color w:val="000000"/>
                <w:sz w:val="24"/>
                <w:szCs w:val="28"/>
              </w:rPr>
            </w:pPr>
            <w:r w:rsidRPr="00F30D2A">
              <w:rPr>
                <w:rFonts w:ascii="Times New Roman" w:hAnsi="Times New Roman" w:cs="Times New Roman"/>
                <w:b/>
                <w:color w:val="000000"/>
                <w:sz w:val="24"/>
                <w:szCs w:val="28"/>
              </w:rPr>
              <w:t>4</w:t>
            </w:r>
          </w:p>
        </w:tc>
        <w:tc>
          <w:tcPr>
            <w:tcW w:w="1134" w:type="dxa"/>
            <w:tcBorders>
              <w:left w:val="single" w:sz="4" w:space="0" w:color="000000"/>
              <w:bottom w:val="single" w:sz="4" w:space="0" w:color="000000"/>
              <w:right w:val="single" w:sz="4" w:space="0" w:color="000000"/>
            </w:tcBorders>
            <w:shd w:val="clear" w:color="auto" w:fill="FFFFFF"/>
            <w:vAlign w:val="center"/>
          </w:tcPr>
          <w:p w:rsidR="00B0295C" w:rsidRPr="00F30D2A" w:rsidRDefault="00B0295C" w:rsidP="00717E72">
            <w:pPr>
              <w:shd w:val="clear" w:color="auto" w:fill="FFFFFF"/>
              <w:snapToGrid w:val="0"/>
              <w:jc w:val="center"/>
              <w:rPr>
                <w:rFonts w:ascii="Times New Roman" w:hAnsi="Times New Roman" w:cs="Times New Roman"/>
                <w:b/>
                <w:color w:val="000000"/>
                <w:sz w:val="24"/>
                <w:szCs w:val="28"/>
              </w:rPr>
            </w:pPr>
            <w:r w:rsidRPr="00F30D2A">
              <w:rPr>
                <w:rFonts w:ascii="Times New Roman" w:hAnsi="Times New Roman" w:cs="Times New Roman"/>
                <w:b/>
                <w:color w:val="000000"/>
                <w:sz w:val="24"/>
                <w:szCs w:val="28"/>
              </w:rPr>
              <w:t>3</w:t>
            </w:r>
          </w:p>
        </w:tc>
      </w:tr>
      <w:tr w:rsidR="00B0295C" w:rsidTr="00F30D2A">
        <w:trPr>
          <w:trHeight w:hRule="exact" w:val="507"/>
        </w:trPr>
        <w:tc>
          <w:tcPr>
            <w:tcW w:w="6237" w:type="dxa"/>
            <w:tcBorders>
              <w:left w:val="single" w:sz="4" w:space="0" w:color="000000"/>
              <w:bottom w:val="single" w:sz="4" w:space="0" w:color="000000"/>
            </w:tcBorders>
            <w:shd w:val="clear" w:color="auto" w:fill="FFFFFF"/>
          </w:tcPr>
          <w:p w:rsidR="00B0295C" w:rsidRPr="00F30D2A" w:rsidRDefault="00B0295C" w:rsidP="00F30D2A">
            <w:pPr>
              <w:widowControl w:val="0"/>
              <w:numPr>
                <w:ilvl w:val="0"/>
                <w:numId w:val="20"/>
              </w:numPr>
              <w:shd w:val="clear" w:color="auto" w:fill="FFFFFF"/>
              <w:tabs>
                <w:tab w:val="left" w:pos="680"/>
              </w:tabs>
              <w:autoSpaceDE w:val="0"/>
              <w:snapToGrid w:val="0"/>
              <w:spacing w:after="0" w:line="240" w:lineRule="auto"/>
              <w:ind w:left="0" w:firstLine="0"/>
              <w:jc w:val="both"/>
              <w:rPr>
                <w:rFonts w:ascii="Times New Roman" w:hAnsi="Times New Roman" w:cs="Times New Roman"/>
                <w:sz w:val="24"/>
                <w:szCs w:val="28"/>
              </w:rPr>
            </w:pPr>
            <w:r w:rsidRPr="00F30D2A">
              <w:rPr>
                <w:rFonts w:ascii="Times New Roman" w:hAnsi="Times New Roman" w:cs="Times New Roman"/>
                <w:color w:val="000000"/>
                <w:sz w:val="24"/>
                <w:szCs w:val="28"/>
              </w:rPr>
              <w:t>Бег 2000 м (мин, с)</w:t>
            </w:r>
            <w:r w:rsidRPr="00F30D2A">
              <w:rPr>
                <w:rFonts w:ascii="Times New Roman" w:hAnsi="Times New Roman" w:cs="Times New Roman"/>
                <w:sz w:val="24"/>
                <w:szCs w:val="28"/>
              </w:rPr>
              <w:t xml:space="preserve"> </w:t>
            </w:r>
          </w:p>
        </w:tc>
        <w:tc>
          <w:tcPr>
            <w:tcW w:w="1276" w:type="dxa"/>
            <w:tcBorders>
              <w:left w:val="single" w:sz="4" w:space="0" w:color="000000"/>
              <w:bottom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11,00</w:t>
            </w:r>
          </w:p>
        </w:tc>
        <w:tc>
          <w:tcPr>
            <w:tcW w:w="1134" w:type="dxa"/>
            <w:tcBorders>
              <w:left w:val="single" w:sz="4" w:space="0" w:color="000000"/>
              <w:bottom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13,00</w:t>
            </w:r>
          </w:p>
        </w:tc>
        <w:tc>
          <w:tcPr>
            <w:tcW w:w="1134" w:type="dxa"/>
            <w:tcBorders>
              <w:left w:val="single" w:sz="4" w:space="0" w:color="000000"/>
              <w:bottom w:val="single" w:sz="4" w:space="0" w:color="000000"/>
              <w:right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proofErr w:type="gramStart"/>
            <w:r w:rsidRPr="00F30D2A">
              <w:rPr>
                <w:rFonts w:ascii="Times New Roman" w:hAnsi="Times New Roman" w:cs="Times New Roman"/>
                <w:color w:val="000000"/>
                <w:sz w:val="24"/>
                <w:szCs w:val="28"/>
              </w:rPr>
              <w:t>б</w:t>
            </w:r>
            <w:proofErr w:type="gramEnd"/>
            <w:r w:rsidRPr="00F30D2A">
              <w:rPr>
                <w:rFonts w:ascii="Times New Roman" w:hAnsi="Times New Roman" w:cs="Times New Roman"/>
                <w:color w:val="000000"/>
                <w:sz w:val="24"/>
                <w:szCs w:val="28"/>
              </w:rPr>
              <w:t>/</w:t>
            </w:r>
            <w:proofErr w:type="spellStart"/>
            <w:r w:rsidRPr="00F30D2A">
              <w:rPr>
                <w:rFonts w:ascii="Times New Roman" w:hAnsi="Times New Roman" w:cs="Times New Roman"/>
                <w:color w:val="000000"/>
                <w:sz w:val="24"/>
                <w:szCs w:val="28"/>
              </w:rPr>
              <w:t>вр</w:t>
            </w:r>
            <w:proofErr w:type="spellEnd"/>
          </w:p>
        </w:tc>
      </w:tr>
      <w:tr w:rsidR="00B0295C" w:rsidTr="00F30D2A">
        <w:trPr>
          <w:trHeight w:hRule="exact" w:val="530"/>
        </w:trPr>
        <w:tc>
          <w:tcPr>
            <w:tcW w:w="6237" w:type="dxa"/>
            <w:tcBorders>
              <w:left w:val="single" w:sz="4" w:space="0" w:color="000000"/>
              <w:bottom w:val="single" w:sz="4" w:space="0" w:color="000000"/>
            </w:tcBorders>
            <w:shd w:val="clear" w:color="auto" w:fill="FFFFFF"/>
          </w:tcPr>
          <w:p w:rsidR="00B0295C" w:rsidRPr="00F30D2A" w:rsidRDefault="00B0295C" w:rsidP="00F30D2A">
            <w:pPr>
              <w:widowControl w:val="0"/>
              <w:numPr>
                <w:ilvl w:val="0"/>
                <w:numId w:val="20"/>
              </w:numPr>
              <w:shd w:val="clear" w:color="auto" w:fill="FFFFFF"/>
              <w:tabs>
                <w:tab w:val="left" w:pos="680"/>
              </w:tabs>
              <w:autoSpaceDE w:val="0"/>
              <w:snapToGrid w:val="0"/>
              <w:spacing w:after="0" w:line="240" w:lineRule="auto"/>
              <w:ind w:left="0" w:firstLine="0"/>
              <w:jc w:val="both"/>
              <w:rPr>
                <w:rFonts w:ascii="Times New Roman" w:hAnsi="Times New Roman" w:cs="Times New Roman"/>
                <w:sz w:val="24"/>
                <w:szCs w:val="28"/>
              </w:rPr>
            </w:pPr>
            <w:r w:rsidRPr="00F30D2A">
              <w:rPr>
                <w:rFonts w:ascii="Times New Roman" w:hAnsi="Times New Roman" w:cs="Times New Roman"/>
                <w:color w:val="000000"/>
                <w:sz w:val="24"/>
                <w:szCs w:val="28"/>
              </w:rPr>
              <w:t xml:space="preserve">Бег на лыжах </w:t>
            </w:r>
            <w:r w:rsidRPr="00F30D2A">
              <w:rPr>
                <w:rFonts w:ascii="Times New Roman" w:hAnsi="Times New Roman" w:cs="Times New Roman"/>
                <w:iCs/>
                <w:color w:val="000000"/>
                <w:sz w:val="24"/>
                <w:szCs w:val="28"/>
              </w:rPr>
              <w:t>3</w:t>
            </w:r>
            <w:r w:rsidRPr="00F30D2A">
              <w:rPr>
                <w:rFonts w:ascii="Times New Roman" w:hAnsi="Times New Roman" w:cs="Times New Roman"/>
                <w:i/>
                <w:iCs/>
                <w:color w:val="000000"/>
                <w:sz w:val="24"/>
                <w:szCs w:val="28"/>
              </w:rPr>
              <w:t xml:space="preserve"> </w:t>
            </w:r>
            <w:r w:rsidRPr="00F30D2A">
              <w:rPr>
                <w:rFonts w:ascii="Times New Roman" w:hAnsi="Times New Roman" w:cs="Times New Roman"/>
                <w:color w:val="000000"/>
                <w:sz w:val="24"/>
                <w:szCs w:val="28"/>
              </w:rPr>
              <w:t>км (мин, с)</w:t>
            </w:r>
            <w:r w:rsidRPr="00F30D2A">
              <w:rPr>
                <w:rFonts w:ascii="Times New Roman" w:hAnsi="Times New Roman" w:cs="Times New Roman"/>
                <w:sz w:val="24"/>
                <w:szCs w:val="28"/>
              </w:rPr>
              <w:t xml:space="preserve"> </w:t>
            </w:r>
          </w:p>
        </w:tc>
        <w:tc>
          <w:tcPr>
            <w:tcW w:w="1276" w:type="dxa"/>
            <w:tcBorders>
              <w:left w:val="single" w:sz="4" w:space="0" w:color="000000"/>
              <w:bottom w:val="single" w:sz="4" w:space="0" w:color="000000"/>
            </w:tcBorders>
            <w:shd w:val="clear" w:color="auto" w:fill="FFFFFF"/>
          </w:tcPr>
          <w:p w:rsidR="00B0295C" w:rsidRPr="00F30D2A" w:rsidRDefault="00B0295C" w:rsidP="00717E72">
            <w:pPr>
              <w:shd w:val="clear" w:color="auto" w:fill="FFFFFF"/>
              <w:snapToGrid w:val="0"/>
              <w:ind w:left="96"/>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19.00</w:t>
            </w:r>
          </w:p>
        </w:tc>
        <w:tc>
          <w:tcPr>
            <w:tcW w:w="1134" w:type="dxa"/>
            <w:tcBorders>
              <w:left w:val="single" w:sz="4" w:space="0" w:color="000000"/>
              <w:bottom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21,00</w:t>
            </w:r>
          </w:p>
        </w:tc>
        <w:tc>
          <w:tcPr>
            <w:tcW w:w="1134" w:type="dxa"/>
            <w:tcBorders>
              <w:left w:val="single" w:sz="4" w:space="0" w:color="000000"/>
              <w:bottom w:val="single" w:sz="4" w:space="0" w:color="000000"/>
              <w:right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proofErr w:type="gramStart"/>
            <w:r w:rsidRPr="00F30D2A">
              <w:rPr>
                <w:rFonts w:ascii="Times New Roman" w:hAnsi="Times New Roman" w:cs="Times New Roman"/>
                <w:color w:val="000000"/>
                <w:sz w:val="24"/>
                <w:szCs w:val="28"/>
              </w:rPr>
              <w:t>б</w:t>
            </w:r>
            <w:proofErr w:type="gramEnd"/>
            <w:r w:rsidRPr="00F30D2A">
              <w:rPr>
                <w:rFonts w:ascii="Times New Roman" w:hAnsi="Times New Roman" w:cs="Times New Roman"/>
                <w:color w:val="000000"/>
                <w:sz w:val="24"/>
                <w:szCs w:val="28"/>
              </w:rPr>
              <w:t>/</w:t>
            </w:r>
            <w:proofErr w:type="spellStart"/>
            <w:r w:rsidRPr="00F30D2A">
              <w:rPr>
                <w:rFonts w:ascii="Times New Roman" w:hAnsi="Times New Roman" w:cs="Times New Roman"/>
                <w:color w:val="000000"/>
                <w:sz w:val="24"/>
                <w:szCs w:val="28"/>
              </w:rPr>
              <w:t>вр</w:t>
            </w:r>
            <w:proofErr w:type="spellEnd"/>
          </w:p>
        </w:tc>
      </w:tr>
      <w:tr w:rsidR="00B0295C" w:rsidTr="00F30D2A">
        <w:trPr>
          <w:trHeight w:hRule="exact" w:val="524"/>
        </w:trPr>
        <w:tc>
          <w:tcPr>
            <w:tcW w:w="6237" w:type="dxa"/>
            <w:tcBorders>
              <w:left w:val="single" w:sz="4" w:space="0" w:color="000000"/>
              <w:bottom w:val="single" w:sz="4" w:space="0" w:color="000000"/>
            </w:tcBorders>
            <w:shd w:val="clear" w:color="auto" w:fill="FFFFFF"/>
          </w:tcPr>
          <w:p w:rsidR="00B0295C" w:rsidRPr="00F30D2A" w:rsidRDefault="00B0295C" w:rsidP="00F30D2A">
            <w:pPr>
              <w:widowControl w:val="0"/>
              <w:numPr>
                <w:ilvl w:val="0"/>
                <w:numId w:val="20"/>
              </w:numPr>
              <w:shd w:val="clear" w:color="auto" w:fill="FFFFFF"/>
              <w:tabs>
                <w:tab w:val="left" w:pos="680"/>
              </w:tabs>
              <w:autoSpaceDE w:val="0"/>
              <w:snapToGrid w:val="0"/>
              <w:spacing w:after="0" w:line="240" w:lineRule="auto"/>
              <w:ind w:left="0" w:firstLine="0"/>
              <w:jc w:val="both"/>
              <w:rPr>
                <w:rFonts w:ascii="Times New Roman" w:hAnsi="Times New Roman" w:cs="Times New Roman"/>
                <w:sz w:val="24"/>
                <w:szCs w:val="28"/>
              </w:rPr>
            </w:pPr>
            <w:r w:rsidRPr="00F30D2A">
              <w:rPr>
                <w:rFonts w:ascii="Times New Roman" w:hAnsi="Times New Roman" w:cs="Times New Roman"/>
                <w:color w:val="000000"/>
                <w:sz w:val="24"/>
                <w:szCs w:val="28"/>
              </w:rPr>
              <w:t>Плавание 50 м (мин, с)</w:t>
            </w:r>
            <w:r w:rsidRPr="00F30D2A">
              <w:rPr>
                <w:rFonts w:ascii="Times New Roman" w:hAnsi="Times New Roman" w:cs="Times New Roman"/>
                <w:sz w:val="24"/>
                <w:szCs w:val="28"/>
              </w:rPr>
              <w:t xml:space="preserve"> </w:t>
            </w:r>
          </w:p>
        </w:tc>
        <w:tc>
          <w:tcPr>
            <w:tcW w:w="1276" w:type="dxa"/>
            <w:tcBorders>
              <w:left w:val="single" w:sz="4" w:space="0" w:color="000000"/>
              <w:bottom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1,00</w:t>
            </w:r>
          </w:p>
        </w:tc>
        <w:tc>
          <w:tcPr>
            <w:tcW w:w="1134" w:type="dxa"/>
            <w:tcBorders>
              <w:left w:val="single" w:sz="4" w:space="0" w:color="000000"/>
              <w:bottom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1,20</w:t>
            </w:r>
          </w:p>
        </w:tc>
        <w:tc>
          <w:tcPr>
            <w:tcW w:w="1134" w:type="dxa"/>
            <w:tcBorders>
              <w:left w:val="single" w:sz="4" w:space="0" w:color="000000"/>
              <w:bottom w:val="single" w:sz="4" w:space="0" w:color="000000"/>
              <w:right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proofErr w:type="gramStart"/>
            <w:r w:rsidRPr="00F30D2A">
              <w:rPr>
                <w:rFonts w:ascii="Times New Roman" w:hAnsi="Times New Roman" w:cs="Times New Roman"/>
                <w:color w:val="000000"/>
                <w:sz w:val="24"/>
                <w:szCs w:val="28"/>
              </w:rPr>
              <w:t>б</w:t>
            </w:r>
            <w:proofErr w:type="gramEnd"/>
            <w:r w:rsidRPr="00F30D2A">
              <w:rPr>
                <w:rFonts w:ascii="Times New Roman" w:hAnsi="Times New Roman" w:cs="Times New Roman"/>
                <w:color w:val="000000"/>
                <w:sz w:val="24"/>
                <w:szCs w:val="28"/>
              </w:rPr>
              <w:t>/</w:t>
            </w:r>
            <w:proofErr w:type="spellStart"/>
            <w:r w:rsidRPr="00F30D2A">
              <w:rPr>
                <w:rFonts w:ascii="Times New Roman" w:hAnsi="Times New Roman" w:cs="Times New Roman"/>
                <w:color w:val="000000"/>
                <w:sz w:val="24"/>
                <w:szCs w:val="28"/>
              </w:rPr>
              <w:t>вр</w:t>
            </w:r>
            <w:proofErr w:type="spellEnd"/>
          </w:p>
        </w:tc>
      </w:tr>
      <w:tr w:rsidR="00B0295C" w:rsidTr="00F30D2A">
        <w:trPr>
          <w:trHeight w:hRule="exact" w:val="546"/>
        </w:trPr>
        <w:tc>
          <w:tcPr>
            <w:tcW w:w="6237" w:type="dxa"/>
            <w:tcBorders>
              <w:left w:val="single" w:sz="4" w:space="0" w:color="000000"/>
              <w:bottom w:val="single" w:sz="4" w:space="0" w:color="000000"/>
            </w:tcBorders>
            <w:shd w:val="clear" w:color="auto" w:fill="FFFFFF"/>
          </w:tcPr>
          <w:p w:rsidR="00B0295C" w:rsidRPr="00F30D2A" w:rsidRDefault="00B0295C" w:rsidP="00F30D2A">
            <w:pPr>
              <w:widowControl w:val="0"/>
              <w:numPr>
                <w:ilvl w:val="0"/>
                <w:numId w:val="20"/>
              </w:numPr>
              <w:shd w:val="clear" w:color="auto" w:fill="FFFFFF"/>
              <w:tabs>
                <w:tab w:val="left" w:pos="680"/>
              </w:tabs>
              <w:autoSpaceDE w:val="0"/>
              <w:snapToGrid w:val="0"/>
              <w:spacing w:after="0" w:line="240" w:lineRule="auto"/>
              <w:ind w:left="0" w:firstLine="0"/>
              <w:jc w:val="both"/>
              <w:rPr>
                <w:rFonts w:ascii="Times New Roman" w:hAnsi="Times New Roman" w:cs="Times New Roman"/>
                <w:sz w:val="24"/>
                <w:szCs w:val="28"/>
              </w:rPr>
            </w:pPr>
            <w:r w:rsidRPr="00F30D2A">
              <w:rPr>
                <w:rFonts w:ascii="Times New Roman" w:hAnsi="Times New Roman" w:cs="Times New Roman"/>
                <w:color w:val="000000"/>
                <w:sz w:val="24"/>
                <w:szCs w:val="28"/>
              </w:rPr>
              <w:lastRenderedPageBreak/>
              <w:t>Прыжки в длину с места (</w:t>
            </w:r>
            <w:proofErr w:type="gramStart"/>
            <w:r w:rsidRPr="00F30D2A">
              <w:rPr>
                <w:rFonts w:ascii="Times New Roman" w:hAnsi="Times New Roman" w:cs="Times New Roman"/>
                <w:color w:val="000000"/>
                <w:sz w:val="24"/>
                <w:szCs w:val="28"/>
              </w:rPr>
              <w:t>см</w:t>
            </w:r>
            <w:proofErr w:type="gramEnd"/>
            <w:r w:rsidRPr="00F30D2A">
              <w:rPr>
                <w:rFonts w:ascii="Times New Roman" w:hAnsi="Times New Roman" w:cs="Times New Roman"/>
                <w:color w:val="000000"/>
                <w:sz w:val="24"/>
                <w:szCs w:val="28"/>
              </w:rPr>
              <w:t>)</w:t>
            </w:r>
            <w:r w:rsidRPr="00F30D2A">
              <w:rPr>
                <w:rFonts w:ascii="Times New Roman" w:hAnsi="Times New Roman" w:cs="Times New Roman"/>
                <w:sz w:val="24"/>
                <w:szCs w:val="28"/>
              </w:rPr>
              <w:t xml:space="preserve"> </w:t>
            </w:r>
          </w:p>
        </w:tc>
        <w:tc>
          <w:tcPr>
            <w:tcW w:w="1276" w:type="dxa"/>
            <w:tcBorders>
              <w:left w:val="single" w:sz="4" w:space="0" w:color="000000"/>
              <w:bottom w:val="single" w:sz="4" w:space="0" w:color="000000"/>
            </w:tcBorders>
            <w:shd w:val="clear" w:color="auto" w:fill="FFFFFF"/>
          </w:tcPr>
          <w:p w:rsidR="00B0295C" w:rsidRPr="00F30D2A" w:rsidRDefault="00B0295C" w:rsidP="00717E72">
            <w:pPr>
              <w:shd w:val="clear" w:color="auto" w:fill="FFFFFF"/>
              <w:snapToGrid w:val="0"/>
              <w:ind w:left="182"/>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190</w:t>
            </w:r>
          </w:p>
        </w:tc>
        <w:tc>
          <w:tcPr>
            <w:tcW w:w="1134" w:type="dxa"/>
            <w:tcBorders>
              <w:left w:val="single" w:sz="4" w:space="0" w:color="000000"/>
              <w:bottom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175</w:t>
            </w:r>
          </w:p>
        </w:tc>
        <w:tc>
          <w:tcPr>
            <w:tcW w:w="1134" w:type="dxa"/>
            <w:tcBorders>
              <w:left w:val="single" w:sz="4" w:space="0" w:color="000000"/>
              <w:bottom w:val="single" w:sz="4" w:space="0" w:color="000000"/>
              <w:right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160</w:t>
            </w:r>
          </w:p>
        </w:tc>
      </w:tr>
      <w:tr w:rsidR="00B0295C" w:rsidTr="00F30D2A">
        <w:trPr>
          <w:trHeight w:hRule="exact" w:val="702"/>
        </w:trPr>
        <w:tc>
          <w:tcPr>
            <w:tcW w:w="6237" w:type="dxa"/>
            <w:tcBorders>
              <w:left w:val="single" w:sz="4" w:space="0" w:color="000000"/>
              <w:bottom w:val="single" w:sz="4" w:space="0" w:color="000000"/>
            </w:tcBorders>
            <w:shd w:val="clear" w:color="auto" w:fill="FFFFFF"/>
          </w:tcPr>
          <w:p w:rsidR="00B0295C" w:rsidRPr="00F30D2A" w:rsidRDefault="00B0295C" w:rsidP="00F30D2A">
            <w:pPr>
              <w:widowControl w:val="0"/>
              <w:numPr>
                <w:ilvl w:val="0"/>
                <w:numId w:val="20"/>
              </w:numPr>
              <w:shd w:val="clear" w:color="auto" w:fill="FFFFFF"/>
              <w:tabs>
                <w:tab w:val="left" w:pos="680"/>
              </w:tabs>
              <w:autoSpaceDE w:val="0"/>
              <w:snapToGrid w:val="0"/>
              <w:spacing w:after="0" w:line="240" w:lineRule="auto"/>
              <w:ind w:left="0" w:firstLine="0"/>
              <w:jc w:val="both"/>
              <w:rPr>
                <w:rFonts w:ascii="Times New Roman" w:hAnsi="Times New Roman" w:cs="Times New Roman"/>
                <w:color w:val="000000"/>
                <w:sz w:val="24"/>
                <w:szCs w:val="28"/>
              </w:rPr>
            </w:pPr>
            <w:r w:rsidRPr="00F30D2A">
              <w:rPr>
                <w:rFonts w:ascii="Times New Roman" w:hAnsi="Times New Roman" w:cs="Times New Roman"/>
                <w:color w:val="000000"/>
                <w:sz w:val="24"/>
                <w:szCs w:val="28"/>
              </w:rPr>
              <w:t xml:space="preserve">Приседание на одной ноге, </w:t>
            </w:r>
          </w:p>
          <w:p w:rsidR="00B0295C" w:rsidRPr="00F30D2A" w:rsidRDefault="00B0295C" w:rsidP="00F30D2A">
            <w:pPr>
              <w:shd w:val="clear" w:color="auto" w:fill="FFFFFF"/>
              <w:spacing w:after="0" w:line="240" w:lineRule="auto"/>
              <w:jc w:val="both"/>
              <w:rPr>
                <w:rFonts w:ascii="Times New Roman" w:hAnsi="Times New Roman" w:cs="Times New Roman"/>
                <w:sz w:val="24"/>
                <w:szCs w:val="28"/>
              </w:rPr>
            </w:pPr>
            <w:r w:rsidRPr="00F30D2A">
              <w:rPr>
                <w:rFonts w:ascii="Times New Roman" w:hAnsi="Times New Roman" w:cs="Times New Roman"/>
                <w:color w:val="000000"/>
                <w:sz w:val="24"/>
                <w:szCs w:val="28"/>
              </w:rPr>
              <w:t>опора о стену (количество раз на каждой ноге)</w:t>
            </w:r>
            <w:r w:rsidRPr="00F30D2A">
              <w:rPr>
                <w:rFonts w:ascii="Times New Roman" w:hAnsi="Times New Roman" w:cs="Times New Roman"/>
                <w:sz w:val="24"/>
                <w:szCs w:val="28"/>
              </w:rPr>
              <w:t xml:space="preserve"> </w:t>
            </w:r>
          </w:p>
        </w:tc>
        <w:tc>
          <w:tcPr>
            <w:tcW w:w="1276" w:type="dxa"/>
            <w:tcBorders>
              <w:left w:val="single" w:sz="4" w:space="0" w:color="000000"/>
              <w:bottom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8</w:t>
            </w:r>
          </w:p>
        </w:tc>
        <w:tc>
          <w:tcPr>
            <w:tcW w:w="1134" w:type="dxa"/>
            <w:tcBorders>
              <w:left w:val="single" w:sz="4" w:space="0" w:color="000000"/>
              <w:bottom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6</w:t>
            </w:r>
          </w:p>
        </w:tc>
        <w:tc>
          <w:tcPr>
            <w:tcW w:w="1134" w:type="dxa"/>
            <w:tcBorders>
              <w:left w:val="single" w:sz="4" w:space="0" w:color="000000"/>
              <w:bottom w:val="single" w:sz="4" w:space="0" w:color="000000"/>
              <w:right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4</w:t>
            </w:r>
          </w:p>
        </w:tc>
      </w:tr>
      <w:tr w:rsidR="00B0295C" w:rsidTr="00F30D2A">
        <w:trPr>
          <w:trHeight w:hRule="exact" w:val="734"/>
        </w:trPr>
        <w:tc>
          <w:tcPr>
            <w:tcW w:w="6237" w:type="dxa"/>
            <w:tcBorders>
              <w:left w:val="single" w:sz="4" w:space="0" w:color="000000"/>
              <w:bottom w:val="single" w:sz="4" w:space="0" w:color="000000"/>
            </w:tcBorders>
            <w:shd w:val="clear" w:color="auto" w:fill="FFFFFF"/>
          </w:tcPr>
          <w:p w:rsidR="00B0295C" w:rsidRPr="00F30D2A" w:rsidRDefault="00B0295C" w:rsidP="00F30D2A">
            <w:pPr>
              <w:widowControl w:val="0"/>
              <w:numPr>
                <w:ilvl w:val="0"/>
                <w:numId w:val="20"/>
              </w:numPr>
              <w:shd w:val="clear" w:color="auto" w:fill="FFFFFF"/>
              <w:tabs>
                <w:tab w:val="left" w:pos="680"/>
              </w:tabs>
              <w:autoSpaceDE w:val="0"/>
              <w:snapToGrid w:val="0"/>
              <w:spacing w:after="0" w:line="240" w:lineRule="auto"/>
              <w:ind w:left="0" w:firstLine="0"/>
              <w:jc w:val="both"/>
              <w:rPr>
                <w:rFonts w:ascii="Times New Roman" w:hAnsi="Times New Roman" w:cs="Times New Roman"/>
                <w:sz w:val="24"/>
                <w:szCs w:val="28"/>
              </w:rPr>
            </w:pPr>
            <w:r w:rsidRPr="00F30D2A">
              <w:rPr>
                <w:rFonts w:ascii="Times New Roman" w:hAnsi="Times New Roman" w:cs="Times New Roman"/>
                <w:color w:val="000000"/>
                <w:sz w:val="24"/>
                <w:szCs w:val="28"/>
              </w:rPr>
              <w:t>Силовой тест — подтягивание на низкой перекладине (количество раз)</w:t>
            </w:r>
            <w:r w:rsidRPr="00F30D2A">
              <w:rPr>
                <w:rFonts w:ascii="Times New Roman" w:hAnsi="Times New Roman" w:cs="Times New Roman"/>
                <w:sz w:val="24"/>
                <w:szCs w:val="28"/>
              </w:rPr>
              <w:t xml:space="preserve"> </w:t>
            </w:r>
          </w:p>
        </w:tc>
        <w:tc>
          <w:tcPr>
            <w:tcW w:w="1276" w:type="dxa"/>
            <w:tcBorders>
              <w:left w:val="single" w:sz="4" w:space="0" w:color="000000"/>
              <w:bottom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20</w:t>
            </w:r>
          </w:p>
        </w:tc>
        <w:tc>
          <w:tcPr>
            <w:tcW w:w="1134" w:type="dxa"/>
            <w:tcBorders>
              <w:left w:val="single" w:sz="4" w:space="0" w:color="000000"/>
              <w:bottom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10</w:t>
            </w:r>
          </w:p>
        </w:tc>
        <w:tc>
          <w:tcPr>
            <w:tcW w:w="1134" w:type="dxa"/>
            <w:tcBorders>
              <w:left w:val="single" w:sz="4" w:space="0" w:color="000000"/>
              <w:bottom w:val="single" w:sz="4" w:space="0" w:color="000000"/>
              <w:right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5</w:t>
            </w:r>
          </w:p>
        </w:tc>
      </w:tr>
      <w:tr w:rsidR="00B0295C" w:rsidTr="00F30D2A">
        <w:trPr>
          <w:trHeight w:hRule="exact" w:val="611"/>
        </w:trPr>
        <w:tc>
          <w:tcPr>
            <w:tcW w:w="6237" w:type="dxa"/>
            <w:tcBorders>
              <w:left w:val="single" w:sz="4" w:space="0" w:color="000000"/>
              <w:bottom w:val="single" w:sz="4" w:space="0" w:color="000000"/>
            </w:tcBorders>
            <w:shd w:val="clear" w:color="auto" w:fill="FFFFFF"/>
          </w:tcPr>
          <w:p w:rsidR="00B0295C" w:rsidRPr="00F30D2A" w:rsidRDefault="00B0295C" w:rsidP="00F30D2A">
            <w:pPr>
              <w:widowControl w:val="0"/>
              <w:numPr>
                <w:ilvl w:val="0"/>
                <w:numId w:val="19"/>
              </w:numPr>
              <w:shd w:val="clear" w:color="auto" w:fill="FFFFFF"/>
              <w:tabs>
                <w:tab w:val="left" w:pos="720"/>
              </w:tabs>
              <w:autoSpaceDE w:val="0"/>
              <w:snapToGrid w:val="0"/>
              <w:spacing w:after="0" w:line="240" w:lineRule="auto"/>
              <w:ind w:left="0" w:firstLine="0"/>
              <w:jc w:val="both"/>
              <w:rPr>
                <w:rFonts w:ascii="Times New Roman" w:hAnsi="Times New Roman" w:cs="Times New Roman"/>
                <w:sz w:val="24"/>
                <w:szCs w:val="28"/>
              </w:rPr>
            </w:pPr>
            <w:r w:rsidRPr="00F30D2A">
              <w:rPr>
                <w:rFonts w:ascii="Times New Roman" w:hAnsi="Times New Roman" w:cs="Times New Roman"/>
                <w:color w:val="000000"/>
                <w:sz w:val="24"/>
                <w:szCs w:val="28"/>
              </w:rPr>
              <w:t>Координационный тест — челночный бег 3</w:t>
            </w:r>
            <w:r w:rsidRPr="00F30D2A">
              <w:rPr>
                <w:rFonts w:ascii="Times New Roman" w:hAnsi="Times New Roman" w:cs="Times New Roman"/>
                <w:color w:val="000000"/>
                <w:sz w:val="24"/>
                <w:szCs w:val="28"/>
              </w:rPr>
              <w:sym w:font="Symbol" w:char="F0B4"/>
            </w:r>
            <w:r w:rsidRPr="00F30D2A">
              <w:rPr>
                <w:rFonts w:ascii="Times New Roman" w:hAnsi="Times New Roman" w:cs="Times New Roman"/>
                <w:color w:val="000000"/>
                <w:sz w:val="24"/>
                <w:szCs w:val="28"/>
              </w:rPr>
              <w:t>10 м (с)</w:t>
            </w:r>
            <w:r w:rsidRPr="00F30D2A">
              <w:rPr>
                <w:rFonts w:ascii="Times New Roman" w:hAnsi="Times New Roman" w:cs="Times New Roman"/>
                <w:sz w:val="24"/>
                <w:szCs w:val="28"/>
              </w:rPr>
              <w:t xml:space="preserve"> </w:t>
            </w:r>
          </w:p>
        </w:tc>
        <w:tc>
          <w:tcPr>
            <w:tcW w:w="1276" w:type="dxa"/>
            <w:tcBorders>
              <w:left w:val="single" w:sz="4" w:space="0" w:color="000000"/>
              <w:bottom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8,4</w:t>
            </w:r>
          </w:p>
        </w:tc>
        <w:tc>
          <w:tcPr>
            <w:tcW w:w="1134" w:type="dxa"/>
            <w:tcBorders>
              <w:left w:val="single" w:sz="4" w:space="0" w:color="000000"/>
              <w:bottom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9,3</w:t>
            </w:r>
          </w:p>
        </w:tc>
        <w:tc>
          <w:tcPr>
            <w:tcW w:w="1134" w:type="dxa"/>
            <w:tcBorders>
              <w:left w:val="single" w:sz="4" w:space="0" w:color="000000"/>
              <w:bottom w:val="single" w:sz="4" w:space="0" w:color="000000"/>
              <w:right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9,7</w:t>
            </w:r>
          </w:p>
        </w:tc>
      </w:tr>
      <w:tr w:rsidR="00B0295C" w:rsidTr="00F30D2A">
        <w:trPr>
          <w:trHeight w:hRule="exact" w:val="595"/>
        </w:trPr>
        <w:tc>
          <w:tcPr>
            <w:tcW w:w="6237" w:type="dxa"/>
            <w:tcBorders>
              <w:left w:val="single" w:sz="4" w:space="0" w:color="000000"/>
              <w:bottom w:val="single" w:sz="4" w:space="0" w:color="000000"/>
            </w:tcBorders>
            <w:shd w:val="clear" w:color="auto" w:fill="FFFFFF"/>
          </w:tcPr>
          <w:p w:rsidR="00B0295C" w:rsidRPr="00F30D2A" w:rsidRDefault="00B0295C" w:rsidP="00F30D2A">
            <w:pPr>
              <w:widowControl w:val="0"/>
              <w:numPr>
                <w:ilvl w:val="0"/>
                <w:numId w:val="19"/>
              </w:numPr>
              <w:shd w:val="clear" w:color="auto" w:fill="FFFFFF"/>
              <w:tabs>
                <w:tab w:val="left" w:pos="720"/>
              </w:tabs>
              <w:autoSpaceDE w:val="0"/>
              <w:snapToGrid w:val="0"/>
              <w:spacing w:after="0" w:line="240" w:lineRule="auto"/>
              <w:ind w:left="0" w:firstLine="0"/>
              <w:jc w:val="both"/>
              <w:rPr>
                <w:rFonts w:ascii="Times New Roman" w:hAnsi="Times New Roman" w:cs="Times New Roman"/>
                <w:sz w:val="24"/>
                <w:szCs w:val="28"/>
              </w:rPr>
            </w:pPr>
            <w:r w:rsidRPr="00F30D2A">
              <w:rPr>
                <w:rFonts w:ascii="Times New Roman" w:hAnsi="Times New Roman" w:cs="Times New Roman"/>
                <w:color w:val="000000"/>
                <w:sz w:val="24"/>
                <w:szCs w:val="28"/>
              </w:rPr>
              <w:t>Бросок набивного мяча 1 кг из-за головы (м)</w:t>
            </w:r>
            <w:r w:rsidRPr="00F30D2A">
              <w:rPr>
                <w:rFonts w:ascii="Times New Roman" w:hAnsi="Times New Roman" w:cs="Times New Roman"/>
                <w:sz w:val="24"/>
                <w:szCs w:val="28"/>
              </w:rPr>
              <w:t xml:space="preserve"> </w:t>
            </w:r>
          </w:p>
        </w:tc>
        <w:tc>
          <w:tcPr>
            <w:tcW w:w="1276" w:type="dxa"/>
            <w:tcBorders>
              <w:left w:val="single" w:sz="4" w:space="0" w:color="000000"/>
              <w:bottom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10,5</w:t>
            </w:r>
          </w:p>
        </w:tc>
        <w:tc>
          <w:tcPr>
            <w:tcW w:w="1134" w:type="dxa"/>
            <w:tcBorders>
              <w:left w:val="single" w:sz="4" w:space="0" w:color="000000"/>
              <w:bottom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6,5</w:t>
            </w:r>
          </w:p>
        </w:tc>
        <w:tc>
          <w:tcPr>
            <w:tcW w:w="1134" w:type="dxa"/>
            <w:tcBorders>
              <w:left w:val="single" w:sz="4" w:space="0" w:color="000000"/>
              <w:bottom w:val="single" w:sz="4" w:space="0" w:color="000000"/>
              <w:right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5,0</w:t>
            </w:r>
          </w:p>
        </w:tc>
      </w:tr>
      <w:tr w:rsidR="00B0295C" w:rsidTr="00F30D2A">
        <w:trPr>
          <w:trHeight w:hRule="exact" w:val="1591"/>
        </w:trPr>
        <w:tc>
          <w:tcPr>
            <w:tcW w:w="6237" w:type="dxa"/>
            <w:tcBorders>
              <w:left w:val="single" w:sz="4" w:space="0" w:color="000000"/>
              <w:bottom w:val="single" w:sz="4" w:space="0" w:color="000000"/>
            </w:tcBorders>
            <w:shd w:val="clear" w:color="auto" w:fill="FFFFFF"/>
          </w:tcPr>
          <w:p w:rsidR="00B0295C" w:rsidRPr="00F30D2A" w:rsidRDefault="00B0295C" w:rsidP="00F30D2A">
            <w:pPr>
              <w:widowControl w:val="0"/>
              <w:numPr>
                <w:ilvl w:val="0"/>
                <w:numId w:val="19"/>
              </w:numPr>
              <w:shd w:val="clear" w:color="auto" w:fill="FFFFFF"/>
              <w:tabs>
                <w:tab w:val="left" w:pos="720"/>
              </w:tabs>
              <w:autoSpaceDE w:val="0"/>
              <w:snapToGrid w:val="0"/>
              <w:spacing w:after="0" w:line="240" w:lineRule="auto"/>
              <w:ind w:left="0" w:firstLine="0"/>
              <w:jc w:val="both"/>
              <w:rPr>
                <w:rFonts w:ascii="Times New Roman" w:hAnsi="Times New Roman" w:cs="Times New Roman"/>
                <w:color w:val="000000"/>
                <w:sz w:val="24"/>
                <w:szCs w:val="28"/>
              </w:rPr>
            </w:pPr>
            <w:r w:rsidRPr="00F30D2A">
              <w:rPr>
                <w:rFonts w:ascii="Times New Roman" w:hAnsi="Times New Roman" w:cs="Times New Roman"/>
                <w:color w:val="000000"/>
                <w:sz w:val="24"/>
                <w:szCs w:val="28"/>
              </w:rPr>
              <w:t xml:space="preserve">Гимнастический комплекс упражнений: </w:t>
            </w:r>
          </w:p>
          <w:p w:rsidR="00B0295C" w:rsidRPr="00F30D2A" w:rsidRDefault="00B0295C" w:rsidP="00F30D2A">
            <w:pPr>
              <w:shd w:val="clear" w:color="auto" w:fill="FFFFFF"/>
              <w:spacing w:after="0" w:line="240" w:lineRule="auto"/>
              <w:jc w:val="both"/>
              <w:rPr>
                <w:rFonts w:ascii="Times New Roman" w:hAnsi="Times New Roman" w:cs="Times New Roman"/>
                <w:color w:val="000000"/>
                <w:sz w:val="24"/>
                <w:szCs w:val="28"/>
              </w:rPr>
            </w:pPr>
            <w:r w:rsidRPr="00F30D2A">
              <w:rPr>
                <w:rFonts w:ascii="Times New Roman" w:hAnsi="Times New Roman" w:cs="Times New Roman"/>
                <w:color w:val="000000"/>
                <w:sz w:val="24"/>
                <w:szCs w:val="28"/>
              </w:rPr>
              <w:t xml:space="preserve">– утренней гимнастики </w:t>
            </w:r>
          </w:p>
          <w:p w:rsidR="00B0295C" w:rsidRPr="00F30D2A" w:rsidRDefault="00B0295C" w:rsidP="00F30D2A">
            <w:pPr>
              <w:shd w:val="clear" w:color="auto" w:fill="FFFFFF"/>
              <w:spacing w:after="0" w:line="240" w:lineRule="auto"/>
              <w:jc w:val="both"/>
              <w:rPr>
                <w:rFonts w:ascii="Times New Roman" w:hAnsi="Times New Roman" w:cs="Times New Roman"/>
                <w:color w:val="000000"/>
                <w:sz w:val="24"/>
                <w:szCs w:val="28"/>
              </w:rPr>
            </w:pPr>
            <w:r w:rsidRPr="00F30D2A">
              <w:rPr>
                <w:rFonts w:ascii="Times New Roman" w:hAnsi="Times New Roman" w:cs="Times New Roman"/>
                <w:color w:val="000000"/>
                <w:sz w:val="24"/>
                <w:szCs w:val="28"/>
              </w:rPr>
              <w:t xml:space="preserve">– производственной гимнастики </w:t>
            </w:r>
          </w:p>
          <w:p w:rsidR="00B0295C" w:rsidRPr="00F30D2A" w:rsidRDefault="00B0295C" w:rsidP="00F30D2A">
            <w:pPr>
              <w:shd w:val="clear" w:color="auto" w:fill="FFFFFF"/>
              <w:spacing w:after="0" w:line="240" w:lineRule="auto"/>
              <w:jc w:val="both"/>
              <w:rPr>
                <w:rFonts w:ascii="Times New Roman" w:hAnsi="Times New Roman" w:cs="Times New Roman"/>
                <w:sz w:val="24"/>
                <w:szCs w:val="28"/>
              </w:rPr>
            </w:pPr>
            <w:r w:rsidRPr="00F30D2A">
              <w:rPr>
                <w:rFonts w:ascii="Times New Roman" w:hAnsi="Times New Roman" w:cs="Times New Roman"/>
                <w:color w:val="000000"/>
                <w:sz w:val="24"/>
                <w:szCs w:val="28"/>
              </w:rPr>
              <w:t>– релаксационной гимнастики</w:t>
            </w:r>
            <w:r w:rsidRPr="00F30D2A">
              <w:rPr>
                <w:rFonts w:ascii="Times New Roman" w:hAnsi="Times New Roman" w:cs="Times New Roman"/>
                <w:sz w:val="24"/>
                <w:szCs w:val="28"/>
              </w:rPr>
              <w:t xml:space="preserve"> </w:t>
            </w:r>
          </w:p>
          <w:p w:rsidR="00B0295C" w:rsidRPr="00F30D2A" w:rsidRDefault="00B0295C" w:rsidP="00F30D2A">
            <w:pPr>
              <w:shd w:val="clear" w:color="auto" w:fill="FFFFFF"/>
              <w:spacing w:after="0" w:line="240" w:lineRule="auto"/>
              <w:jc w:val="both"/>
              <w:rPr>
                <w:rFonts w:ascii="Times New Roman" w:hAnsi="Times New Roman" w:cs="Times New Roman"/>
                <w:color w:val="000000"/>
                <w:sz w:val="24"/>
                <w:szCs w:val="28"/>
              </w:rPr>
            </w:pPr>
            <w:r w:rsidRPr="00F30D2A">
              <w:rPr>
                <w:rFonts w:ascii="Times New Roman" w:hAnsi="Times New Roman" w:cs="Times New Roman"/>
                <w:color w:val="000000"/>
                <w:sz w:val="24"/>
                <w:szCs w:val="28"/>
              </w:rPr>
              <w:t>(из 10 баллов)</w:t>
            </w:r>
          </w:p>
        </w:tc>
        <w:tc>
          <w:tcPr>
            <w:tcW w:w="1276" w:type="dxa"/>
            <w:tcBorders>
              <w:left w:val="single" w:sz="4" w:space="0" w:color="000000"/>
              <w:bottom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до 9</w:t>
            </w:r>
          </w:p>
        </w:tc>
        <w:tc>
          <w:tcPr>
            <w:tcW w:w="1134" w:type="dxa"/>
            <w:tcBorders>
              <w:left w:val="single" w:sz="4" w:space="0" w:color="000000"/>
              <w:bottom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до 8</w:t>
            </w:r>
          </w:p>
        </w:tc>
        <w:tc>
          <w:tcPr>
            <w:tcW w:w="1134" w:type="dxa"/>
            <w:tcBorders>
              <w:left w:val="single" w:sz="4" w:space="0" w:color="000000"/>
              <w:bottom w:val="single" w:sz="4" w:space="0" w:color="000000"/>
              <w:right w:val="single" w:sz="4" w:space="0" w:color="000000"/>
            </w:tcBorders>
            <w:shd w:val="clear" w:color="auto" w:fill="FFFFFF"/>
          </w:tcPr>
          <w:p w:rsidR="00B0295C" w:rsidRPr="00F30D2A" w:rsidRDefault="00B0295C" w:rsidP="00717E72">
            <w:pPr>
              <w:shd w:val="clear" w:color="auto" w:fill="FFFFFF"/>
              <w:snapToGrid w:val="0"/>
              <w:jc w:val="center"/>
              <w:rPr>
                <w:rFonts w:ascii="Times New Roman" w:hAnsi="Times New Roman" w:cs="Times New Roman"/>
                <w:color w:val="000000"/>
                <w:sz w:val="24"/>
                <w:szCs w:val="28"/>
              </w:rPr>
            </w:pPr>
            <w:r w:rsidRPr="00F30D2A">
              <w:rPr>
                <w:rFonts w:ascii="Times New Roman" w:hAnsi="Times New Roman" w:cs="Times New Roman"/>
                <w:color w:val="000000"/>
                <w:sz w:val="24"/>
                <w:szCs w:val="28"/>
              </w:rPr>
              <w:t>до 7,5</w:t>
            </w:r>
          </w:p>
        </w:tc>
      </w:tr>
    </w:tbl>
    <w:p w:rsidR="00B0295C" w:rsidRPr="00F30D2A" w:rsidRDefault="00B0295C" w:rsidP="00350039">
      <w:pPr>
        <w:shd w:val="clear" w:color="auto" w:fill="FFFFFF"/>
        <w:spacing w:after="0" w:line="240" w:lineRule="auto"/>
        <w:ind w:firstLine="709"/>
        <w:jc w:val="both"/>
        <w:rPr>
          <w:rFonts w:ascii="Times New Roman" w:hAnsi="Times New Roman" w:cs="Times New Roman"/>
          <w:b/>
          <w:color w:val="000000"/>
          <w:sz w:val="28"/>
          <w:szCs w:val="28"/>
        </w:rPr>
      </w:pPr>
      <w:r w:rsidRPr="00F30D2A">
        <w:rPr>
          <w:rFonts w:ascii="Times New Roman" w:hAnsi="Times New Roman" w:cs="Times New Roman"/>
          <w:b/>
          <w:bCs/>
          <w:color w:val="000000"/>
          <w:sz w:val="28"/>
          <w:szCs w:val="28"/>
        </w:rPr>
        <w:t>Примечание.</w:t>
      </w:r>
      <w:r w:rsidRPr="00F30D2A">
        <w:rPr>
          <w:rFonts w:ascii="Times New Roman" w:hAnsi="Times New Roman" w:cs="Times New Roman"/>
          <w:color w:val="000000"/>
          <w:sz w:val="28"/>
          <w:szCs w:val="28"/>
        </w:rPr>
        <w:t xml:space="preserve"> Упражнения и тесты по профессионально-прикладной подготовке разрабатываются кафедрами физического воспитания с учетом специфики профессий (специальностей) профессионального образования. </w:t>
      </w:r>
    </w:p>
    <w:p w:rsidR="00350039" w:rsidRDefault="008F6453" w:rsidP="00F30D2A">
      <w:pPr>
        <w:spacing w:after="0" w:line="240" w:lineRule="auto"/>
        <w:jc w:val="both"/>
        <w:rPr>
          <w:rFonts w:ascii="Times New Roman" w:hAnsi="Times New Roman" w:cs="Times New Roman"/>
          <w:b/>
          <w:bCs/>
          <w:sz w:val="24"/>
          <w:szCs w:val="24"/>
        </w:rPr>
      </w:pPr>
      <w:r w:rsidRPr="008F6453">
        <w:rPr>
          <w:rFonts w:ascii="Times New Roman" w:hAnsi="Times New Roman" w:cs="Times New Roman"/>
          <w:b/>
          <w:bCs/>
          <w:sz w:val="24"/>
          <w:szCs w:val="24"/>
        </w:rPr>
        <w:tab/>
      </w:r>
    </w:p>
    <w:p w:rsidR="004D6A48" w:rsidRDefault="00350039" w:rsidP="00F30D2A">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Разработчик:</w:t>
      </w:r>
    </w:p>
    <w:tbl>
      <w:tblPr>
        <w:tblW w:w="0" w:type="auto"/>
        <w:tblBorders>
          <w:insideH w:val="single" w:sz="4" w:space="0" w:color="auto"/>
        </w:tblBorders>
        <w:tblLook w:val="04A0" w:firstRow="1" w:lastRow="0" w:firstColumn="1" w:lastColumn="0" w:noHBand="0" w:noVBand="1"/>
      </w:tblPr>
      <w:tblGrid>
        <w:gridCol w:w="3190"/>
        <w:gridCol w:w="3190"/>
        <w:gridCol w:w="3191"/>
      </w:tblGrid>
      <w:tr w:rsidR="008F6453" w:rsidRPr="00F30D2A" w:rsidTr="00AE76D5">
        <w:tc>
          <w:tcPr>
            <w:tcW w:w="3190" w:type="dxa"/>
          </w:tcPr>
          <w:p w:rsidR="008F6453" w:rsidRPr="00F30D2A" w:rsidRDefault="008F6453" w:rsidP="00350039">
            <w:pPr>
              <w:spacing w:after="0" w:line="240" w:lineRule="auto"/>
              <w:jc w:val="both"/>
              <w:rPr>
                <w:rFonts w:ascii="Times New Roman" w:hAnsi="Times New Roman" w:cs="Times New Roman"/>
                <w:bCs/>
                <w:sz w:val="28"/>
                <w:szCs w:val="24"/>
              </w:rPr>
            </w:pPr>
            <w:r w:rsidRPr="00F30D2A">
              <w:rPr>
                <w:rFonts w:ascii="Times New Roman" w:hAnsi="Times New Roman" w:cs="Times New Roman"/>
                <w:bCs/>
                <w:sz w:val="28"/>
                <w:szCs w:val="24"/>
              </w:rPr>
              <w:t>ГБ</w:t>
            </w:r>
            <w:r w:rsidR="00350039">
              <w:rPr>
                <w:rFonts w:ascii="Times New Roman" w:hAnsi="Times New Roman" w:cs="Times New Roman"/>
                <w:bCs/>
                <w:sz w:val="28"/>
                <w:szCs w:val="24"/>
              </w:rPr>
              <w:t>П</w:t>
            </w:r>
            <w:r w:rsidRPr="00F30D2A">
              <w:rPr>
                <w:rFonts w:ascii="Times New Roman" w:hAnsi="Times New Roman" w:cs="Times New Roman"/>
                <w:bCs/>
                <w:sz w:val="28"/>
                <w:szCs w:val="24"/>
              </w:rPr>
              <w:t xml:space="preserve">ОУ ИО </w:t>
            </w:r>
            <w:r w:rsidR="00350039">
              <w:rPr>
                <w:rFonts w:ascii="Times New Roman" w:hAnsi="Times New Roman" w:cs="Times New Roman"/>
                <w:bCs/>
                <w:sz w:val="28"/>
                <w:szCs w:val="24"/>
              </w:rPr>
              <w:t>«</w:t>
            </w:r>
            <w:r w:rsidRPr="00F30D2A">
              <w:rPr>
                <w:rFonts w:ascii="Times New Roman" w:hAnsi="Times New Roman" w:cs="Times New Roman"/>
                <w:bCs/>
                <w:sz w:val="28"/>
                <w:szCs w:val="24"/>
              </w:rPr>
              <w:t>АПЭТ</w:t>
            </w:r>
            <w:r w:rsidR="00350039">
              <w:rPr>
                <w:rFonts w:ascii="Times New Roman" w:hAnsi="Times New Roman" w:cs="Times New Roman"/>
                <w:bCs/>
                <w:sz w:val="28"/>
                <w:szCs w:val="24"/>
              </w:rPr>
              <w:t>»</w:t>
            </w:r>
          </w:p>
        </w:tc>
        <w:tc>
          <w:tcPr>
            <w:tcW w:w="3190" w:type="dxa"/>
          </w:tcPr>
          <w:p w:rsidR="008F6453" w:rsidRPr="00F30D2A" w:rsidRDefault="008F6453" w:rsidP="00F30D2A">
            <w:pPr>
              <w:spacing w:after="0" w:line="240" w:lineRule="auto"/>
              <w:jc w:val="both"/>
              <w:rPr>
                <w:rFonts w:ascii="Times New Roman" w:hAnsi="Times New Roman" w:cs="Times New Roman"/>
                <w:bCs/>
                <w:sz w:val="28"/>
                <w:szCs w:val="24"/>
              </w:rPr>
            </w:pPr>
            <w:r w:rsidRPr="00F30D2A">
              <w:rPr>
                <w:rFonts w:ascii="Times New Roman" w:hAnsi="Times New Roman" w:cs="Times New Roman"/>
                <w:bCs/>
                <w:sz w:val="28"/>
                <w:szCs w:val="24"/>
              </w:rPr>
              <w:t>преподаватель</w:t>
            </w:r>
          </w:p>
        </w:tc>
        <w:tc>
          <w:tcPr>
            <w:tcW w:w="3191" w:type="dxa"/>
          </w:tcPr>
          <w:p w:rsidR="008F6453" w:rsidRPr="00F30D2A" w:rsidRDefault="008F6453" w:rsidP="00F30D2A">
            <w:pPr>
              <w:spacing w:after="0" w:line="240" w:lineRule="auto"/>
              <w:jc w:val="both"/>
              <w:rPr>
                <w:rFonts w:ascii="Times New Roman" w:hAnsi="Times New Roman" w:cs="Times New Roman"/>
                <w:bCs/>
                <w:sz w:val="28"/>
                <w:szCs w:val="24"/>
              </w:rPr>
            </w:pPr>
            <w:r w:rsidRPr="00F30D2A">
              <w:rPr>
                <w:rFonts w:ascii="Times New Roman" w:hAnsi="Times New Roman" w:cs="Times New Roman"/>
                <w:bCs/>
                <w:sz w:val="28"/>
                <w:szCs w:val="24"/>
              </w:rPr>
              <w:t xml:space="preserve">С.А. </w:t>
            </w:r>
            <w:proofErr w:type="spellStart"/>
            <w:r w:rsidRPr="00F30D2A">
              <w:rPr>
                <w:rFonts w:ascii="Times New Roman" w:hAnsi="Times New Roman" w:cs="Times New Roman"/>
                <w:bCs/>
                <w:sz w:val="28"/>
                <w:szCs w:val="24"/>
              </w:rPr>
              <w:t>Подкаменный</w:t>
            </w:r>
            <w:proofErr w:type="spellEnd"/>
          </w:p>
        </w:tc>
      </w:tr>
      <w:tr w:rsidR="008F6453" w:rsidRPr="00F30D2A" w:rsidTr="00AE76D5">
        <w:tc>
          <w:tcPr>
            <w:tcW w:w="3190" w:type="dxa"/>
          </w:tcPr>
          <w:p w:rsidR="008F6453" w:rsidRPr="00350039" w:rsidRDefault="008F6453" w:rsidP="00350039">
            <w:pPr>
              <w:spacing w:after="0" w:line="240" w:lineRule="auto"/>
              <w:jc w:val="center"/>
              <w:rPr>
                <w:rFonts w:ascii="Times New Roman" w:hAnsi="Times New Roman" w:cs="Times New Roman"/>
                <w:bCs/>
                <w:i/>
                <w:sz w:val="20"/>
                <w:szCs w:val="20"/>
              </w:rPr>
            </w:pPr>
            <w:r w:rsidRPr="00350039">
              <w:rPr>
                <w:rFonts w:ascii="Times New Roman" w:hAnsi="Times New Roman" w:cs="Times New Roman"/>
                <w:bCs/>
                <w:i/>
                <w:sz w:val="20"/>
                <w:szCs w:val="20"/>
              </w:rPr>
              <w:t>место работы</w:t>
            </w:r>
          </w:p>
        </w:tc>
        <w:tc>
          <w:tcPr>
            <w:tcW w:w="3190" w:type="dxa"/>
          </w:tcPr>
          <w:p w:rsidR="008F6453" w:rsidRPr="00350039" w:rsidRDefault="008F6453" w:rsidP="00350039">
            <w:pPr>
              <w:spacing w:after="0" w:line="240" w:lineRule="auto"/>
              <w:jc w:val="center"/>
              <w:rPr>
                <w:rFonts w:ascii="Times New Roman" w:hAnsi="Times New Roman" w:cs="Times New Roman"/>
                <w:bCs/>
                <w:i/>
                <w:sz w:val="20"/>
                <w:szCs w:val="20"/>
              </w:rPr>
            </w:pPr>
            <w:r w:rsidRPr="00350039">
              <w:rPr>
                <w:rFonts w:ascii="Times New Roman" w:hAnsi="Times New Roman" w:cs="Times New Roman"/>
                <w:bCs/>
                <w:i/>
                <w:sz w:val="20"/>
                <w:szCs w:val="20"/>
              </w:rPr>
              <w:t>занимаемая должность</w:t>
            </w:r>
          </w:p>
        </w:tc>
        <w:tc>
          <w:tcPr>
            <w:tcW w:w="3191" w:type="dxa"/>
          </w:tcPr>
          <w:p w:rsidR="008F6453" w:rsidRPr="00350039" w:rsidRDefault="008F6453" w:rsidP="00350039">
            <w:pPr>
              <w:spacing w:after="0" w:line="240" w:lineRule="auto"/>
              <w:jc w:val="center"/>
              <w:rPr>
                <w:rFonts w:ascii="Times New Roman" w:hAnsi="Times New Roman" w:cs="Times New Roman"/>
                <w:bCs/>
                <w:i/>
                <w:sz w:val="20"/>
                <w:szCs w:val="20"/>
              </w:rPr>
            </w:pPr>
            <w:r w:rsidRPr="00350039">
              <w:rPr>
                <w:rFonts w:ascii="Times New Roman" w:hAnsi="Times New Roman" w:cs="Times New Roman"/>
                <w:bCs/>
                <w:i/>
                <w:sz w:val="20"/>
                <w:szCs w:val="20"/>
              </w:rPr>
              <w:t>инициалы, фамилия</w:t>
            </w:r>
          </w:p>
        </w:tc>
      </w:tr>
    </w:tbl>
    <w:p w:rsidR="008F6453" w:rsidRPr="00F30D2A" w:rsidRDefault="008F6453" w:rsidP="00F30D2A">
      <w:pPr>
        <w:spacing w:after="0" w:line="240" w:lineRule="auto"/>
        <w:jc w:val="both"/>
        <w:rPr>
          <w:rFonts w:ascii="Times New Roman" w:hAnsi="Times New Roman" w:cs="Times New Roman"/>
          <w:b/>
          <w:bCs/>
          <w:sz w:val="28"/>
          <w:szCs w:val="24"/>
        </w:rPr>
      </w:pPr>
    </w:p>
    <w:p w:rsidR="00350039" w:rsidRPr="00F30D2A" w:rsidRDefault="008F6453" w:rsidP="00350039">
      <w:pPr>
        <w:spacing w:after="0" w:line="240" w:lineRule="auto"/>
        <w:jc w:val="both"/>
        <w:rPr>
          <w:rFonts w:ascii="Times New Roman" w:hAnsi="Times New Roman" w:cs="Times New Roman"/>
          <w:b/>
          <w:bCs/>
          <w:sz w:val="28"/>
          <w:szCs w:val="24"/>
        </w:rPr>
      </w:pPr>
      <w:r w:rsidRPr="00F30D2A">
        <w:rPr>
          <w:rFonts w:ascii="Times New Roman" w:hAnsi="Times New Roman" w:cs="Times New Roman"/>
          <w:b/>
          <w:bCs/>
          <w:sz w:val="28"/>
          <w:szCs w:val="24"/>
        </w:rPr>
        <w:t xml:space="preserve"> </w:t>
      </w:r>
      <w:r w:rsidR="00350039" w:rsidRPr="00F30D2A">
        <w:rPr>
          <w:rFonts w:ascii="Times New Roman" w:hAnsi="Times New Roman" w:cs="Times New Roman"/>
          <w:b/>
          <w:bCs/>
          <w:sz w:val="28"/>
          <w:szCs w:val="24"/>
        </w:rPr>
        <w:t>Рецензенты:</w:t>
      </w:r>
    </w:p>
    <w:p w:rsidR="00350039" w:rsidRPr="00F30D2A" w:rsidRDefault="00350039" w:rsidP="00350039">
      <w:pPr>
        <w:spacing w:after="0" w:line="240" w:lineRule="auto"/>
        <w:jc w:val="both"/>
        <w:rPr>
          <w:rFonts w:ascii="Times New Roman" w:hAnsi="Times New Roman" w:cs="Times New Roman"/>
          <w:b/>
          <w:bCs/>
          <w:sz w:val="28"/>
          <w:szCs w:val="24"/>
          <w:lang w:val="en-US"/>
        </w:rPr>
      </w:pPr>
    </w:p>
    <w:p w:rsidR="008F6453" w:rsidRPr="00F30D2A" w:rsidRDefault="008F6453" w:rsidP="00F30D2A">
      <w:pPr>
        <w:spacing w:after="0" w:line="240" w:lineRule="auto"/>
        <w:jc w:val="both"/>
        <w:rPr>
          <w:rFonts w:ascii="Times New Roman" w:hAnsi="Times New Roman" w:cs="Times New Roman"/>
          <w:b/>
          <w:bCs/>
          <w:sz w:val="28"/>
          <w:szCs w:val="24"/>
        </w:rPr>
      </w:pPr>
    </w:p>
    <w:tbl>
      <w:tblPr>
        <w:tblW w:w="0" w:type="auto"/>
        <w:tblBorders>
          <w:insideH w:val="single" w:sz="4" w:space="0" w:color="auto"/>
        </w:tblBorders>
        <w:tblLook w:val="04A0" w:firstRow="1" w:lastRow="0" w:firstColumn="1" w:lastColumn="0" w:noHBand="0" w:noVBand="1"/>
      </w:tblPr>
      <w:tblGrid>
        <w:gridCol w:w="3652"/>
        <w:gridCol w:w="2728"/>
        <w:gridCol w:w="3191"/>
      </w:tblGrid>
      <w:tr w:rsidR="00350039" w:rsidRPr="00F30D2A" w:rsidTr="006E248B">
        <w:tc>
          <w:tcPr>
            <w:tcW w:w="3652" w:type="dxa"/>
          </w:tcPr>
          <w:p w:rsidR="00350039" w:rsidRPr="00F30D2A" w:rsidRDefault="00350039" w:rsidP="008624DE">
            <w:pPr>
              <w:spacing w:after="0" w:line="240" w:lineRule="auto"/>
              <w:jc w:val="both"/>
              <w:rPr>
                <w:rFonts w:ascii="Times New Roman" w:hAnsi="Times New Roman" w:cs="Times New Roman"/>
                <w:bCs/>
                <w:sz w:val="28"/>
                <w:szCs w:val="24"/>
              </w:rPr>
            </w:pPr>
            <w:r w:rsidRPr="00F30D2A">
              <w:rPr>
                <w:rFonts w:ascii="Times New Roman" w:hAnsi="Times New Roman" w:cs="Times New Roman"/>
                <w:bCs/>
                <w:sz w:val="28"/>
                <w:szCs w:val="24"/>
              </w:rPr>
              <w:t>ГБ</w:t>
            </w:r>
            <w:r>
              <w:rPr>
                <w:rFonts w:ascii="Times New Roman" w:hAnsi="Times New Roman" w:cs="Times New Roman"/>
                <w:bCs/>
                <w:sz w:val="28"/>
                <w:szCs w:val="24"/>
              </w:rPr>
              <w:t>П</w:t>
            </w:r>
            <w:r w:rsidRPr="00F30D2A">
              <w:rPr>
                <w:rFonts w:ascii="Times New Roman" w:hAnsi="Times New Roman" w:cs="Times New Roman"/>
                <w:bCs/>
                <w:sz w:val="28"/>
                <w:szCs w:val="24"/>
              </w:rPr>
              <w:t xml:space="preserve">ОУ ИО </w:t>
            </w:r>
            <w:r>
              <w:rPr>
                <w:rFonts w:ascii="Times New Roman" w:hAnsi="Times New Roman" w:cs="Times New Roman"/>
                <w:bCs/>
                <w:sz w:val="28"/>
                <w:szCs w:val="24"/>
              </w:rPr>
              <w:t>«</w:t>
            </w:r>
            <w:r w:rsidRPr="00F30D2A">
              <w:rPr>
                <w:rFonts w:ascii="Times New Roman" w:hAnsi="Times New Roman" w:cs="Times New Roman"/>
                <w:bCs/>
                <w:sz w:val="28"/>
                <w:szCs w:val="24"/>
              </w:rPr>
              <w:t>АПЭТ</w:t>
            </w:r>
            <w:r>
              <w:rPr>
                <w:rFonts w:ascii="Times New Roman" w:hAnsi="Times New Roman" w:cs="Times New Roman"/>
                <w:bCs/>
                <w:sz w:val="28"/>
                <w:szCs w:val="24"/>
              </w:rPr>
              <w:t>»</w:t>
            </w:r>
          </w:p>
        </w:tc>
        <w:tc>
          <w:tcPr>
            <w:tcW w:w="2728" w:type="dxa"/>
          </w:tcPr>
          <w:p w:rsidR="00350039" w:rsidRPr="00F30D2A" w:rsidRDefault="00350039" w:rsidP="00F30D2A">
            <w:pPr>
              <w:spacing w:after="0" w:line="240" w:lineRule="auto"/>
              <w:jc w:val="both"/>
              <w:rPr>
                <w:rFonts w:ascii="Times New Roman" w:hAnsi="Times New Roman" w:cs="Times New Roman"/>
                <w:b/>
                <w:bCs/>
                <w:sz w:val="28"/>
                <w:szCs w:val="24"/>
              </w:rPr>
            </w:pPr>
          </w:p>
        </w:tc>
        <w:tc>
          <w:tcPr>
            <w:tcW w:w="3191" w:type="dxa"/>
          </w:tcPr>
          <w:p w:rsidR="00350039" w:rsidRPr="00F30D2A" w:rsidRDefault="00350039" w:rsidP="00F30D2A">
            <w:pPr>
              <w:spacing w:after="0" w:line="240" w:lineRule="auto"/>
              <w:jc w:val="both"/>
              <w:rPr>
                <w:rFonts w:ascii="Times New Roman" w:hAnsi="Times New Roman" w:cs="Times New Roman"/>
                <w:bCs/>
                <w:sz w:val="28"/>
                <w:szCs w:val="24"/>
              </w:rPr>
            </w:pPr>
          </w:p>
        </w:tc>
      </w:tr>
      <w:tr w:rsidR="008F6453" w:rsidRPr="00F30D2A" w:rsidTr="006E248B">
        <w:tc>
          <w:tcPr>
            <w:tcW w:w="3652" w:type="dxa"/>
          </w:tcPr>
          <w:p w:rsidR="008F6453" w:rsidRPr="00350039" w:rsidRDefault="008F6453" w:rsidP="00350039">
            <w:pPr>
              <w:spacing w:after="0" w:line="240" w:lineRule="auto"/>
              <w:jc w:val="center"/>
              <w:rPr>
                <w:rFonts w:ascii="Times New Roman" w:hAnsi="Times New Roman" w:cs="Times New Roman"/>
                <w:bCs/>
                <w:i/>
                <w:sz w:val="20"/>
                <w:szCs w:val="20"/>
              </w:rPr>
            </w:pPr>
            <w:bookmarkStart w:id="29" w:name="_GoBack" w:colFirst="0" w:colLast="2"/>
            <w:r w:rsidRPr="00350039">
              <w:rPr>
                <w:rFonts w:ascii="Times New Roman" w:hAnsi="Times New Roman" w:cs="Times New Roman"/>
                <w:bCs/>
                <w:i/>
                <w:sz w:val="20"/>
                <w:szCs w:val="20"/>
              </w:rPr>
              <w:t>место работы</w:t>
            </w:r>
          </w:p>
        </w:tc>
        <w:tc>
          <w:tcPr>
            <w:tcW w:w="2728" w:type="dxa"/>
          </w:tcPr>
          <w:p w:rsidR="008F6453" w:rsidRPr="00350039" w:rsidRDefault="008F6453" w:rsidP="00350039">
            <w:pPr>
              <w:spacing w:after="0" w:line="240" w:lineRule="auto"/>
              <w:jc w:val="center"/>
              <w:rPr>
                <w:rFonts w:ascii="Times New Roman" w:hAnsi="Times New Roman" w:cs="Times New Roman"/>
                <w:bCs/>
                <w:i/>
                <w:sz w:val="20"/>
                <w:szCs w:val="20"/>
              </w:rPr>
            </w:pPr>
            <w:r w:rsidRPr="00350039">
              <w:rPr>
                <w:rFonts w:ascii="Times New Roman" w:hAnsi="Times New Roman" w:cs="Times New Roman"/>
                <w:bCs/>
                <w:i/>
                <w:sz w:val="20"/>
                <w:szCs w:val="20"/>
              </w:rPr>
              <w:t>занимаемая должность</w:t>
            </w:r>
          </w:p>
        </w:tc>
        <w:tc>
          <w:tcPr>
            <w:tcW w:w="3191" w:type="dxa"/>
          </w:tcPr>
          <w:p w:rsidR="008F6453" w:rsidRPr="00350039" w:rsidRDefault="008F6453" w:rsidP="00350039">
            <w:pPr>
              <w:spacing w:after="0" w:line="240" w:lineRule="auto"/>
              <w:jc w:val="center"/>
              <w:rPr>
                <w:rFonts w:ascii="Times New Roman" w:hAnsi="Times New Roman" w:cs="Times New Roman"/>
                <w:bCs/>
                <w:i/>
                <w:sz w:val="20"/>
                <w:szCs w:val="20"/>
              </w:rPr>
            </w:pPr>
            <w:r w:rsidRPr="00350039">
              <w:rPr>
                <w:rFonts w:ascii="Times New Roman" w:hAnsi="Times New Roman" w:cs="Times New Roman"/>
                <w:bCs/>
                <w:i/>
                <w:sz w:val="20"/>
                <w:szCs w:val="20"/>
              </w:rPr>
              <w:t>инициалы, фамилия</w:t>
            </w:r>
          </w:p>
        </w:tc>
      </w:tr>
      <w:bookmarkEnd w:id="29"/>
    </w:tbl>
    <w:p w:rsidR="008F6453" w:rsidRPr="00F30D2A" w:rsidRDefault="008F6453" w:rsidP="00350039">
      <w:pPr>
        <w:spacing w:after="0" w:line="240" w:lineRule="auto"/>
        <w:jc w:val="center"/>
        <w:rPr>
          <w:rFonts w:ascii="Times New Roman" w:hAnsi="Times New Roman" w:cs="Times New Roman"/>
          <w:b/>
          <w:bCs/>
          <w:sz w:val="28"/>
          <w:szCs w:val="24"/>
        </w:rPr>
      </w:pPr>
    </w:p>
    <w:tbl>
      <w:tblPr>
        <w:tblW w:w="0" w:type="auto"/>
        <w:tblBorders>
          <w:insideH w:val="single" w:sz="4" w:space="0" w:color="auto"/>
        </w:tblBorders>
        <w:tblLook w:val="04A0" w:firstRow="1" w:lastRow="0" w:firstColumn="1" w:lastColumn="0" w:noHBand="0" w:noVBand="1"/>
      </w:tblPr>
      <w:tblGrid>
        <w:gridCol w:w="3190"/>
        <w:gridCol w:w="3190"/>
        <w:gridCol w:w="3191"/>
      </w:tblGrid>
      <w:tr w:rsidR="008F6453" w:rsidRPr="00F30D2A" w:rsidTr="00F30D2A">
        <w:trPr>
          <w:trHeight w:val="439"/>
        </w:trPr>
        <w:tc>
          <w:tcPr>
            <w:tcW w:w="3190" w:type="dxa"/>
          </w:tcPr>
          <w:p w:rsidR="008F6453" w:rsidRPr="00F30D2A" w:rsidRDefault="008F6453" w:rsidP="00F30D2A">
            <w:pPr>
              <w:spacing w:after="0" w:line="240" w:lineRule="auto"/>
              <w:jc w:val="both"/>
              <w:rPr>
                <w:rFonts w:ascii="Times New Roman" w:hAnsi="Times New Roman" w:cs="Times New Roman"/>
                <w:b/>
                <w:bCs/>
                <w:sz w:val="28"/>
                <w:szCs w:val="24"/>
              </w:rPr>
            </w:pPr>
          </w:p>
        </w:tc>
        <w:tc>
          <w:tcPr>
            <w:tcW w:w="3190" w:type="dxa"/>
          </w:tcPr>
          <w:p w:rsidR="008F6453" w:rsidRPr="00F30D2A" w:rsidRDefault="008F6453" w:rsidP="00F30D2A">
            <w:pPr>
              <w:spacing w:after="0" w:line="240" w:lineRule="auto"/>
              <w:jc w:val="both"/>
              <w:rPr>
                <w:rFonts w:ascii="Times New Roman" w:hAnsi="Times New Roman" w:cs="Times New Roman"/>
                <w:b/>
                <w:bCs/>
                <w:sz w:val="28"/>
                <w:szCs w:val="24"/>
              </w:rPr>
            </w:pPr>
          </w:p>
        </w:tc>
        <w:tc>
          <w:tcPr>
            <w:tcW w:w="3191" w:type="dxa"/>
          </w:tcPr>
          <w:p w:rsidR="008F6453" w:rsidRPr="00F30D2A" w:rsidRDefault="008F6453" w:rsidP="00F30D2A">
            <w:pPr>
              <w:spacing w:after="0" w:line="240" w:lineRule="auto"/>
              <w:jc w:val="both"/>
              <w:rPr>
                <w:rFonts w:ascii="Times New Roman" w:hAnsi="Times New Roman" w:cs="Times New Roman"/>
                <w:bCs/>
                <w:sz w:val="28"/>
                <w:szCs w:val="24"/>
              </w:rPr>
            </w:pPr>
          </w:p>
        </w:tc>
      </w:tr>
      <w:tr w:rsidR="008F6453" w:rsidRPr="00F30D2A" w:rsidTr="00AE76D5">
        <w:tc>
          <w:tcPr>
            <w:tcW w:w="3190" w:type="dxa"/>
          </w:tcPr>
          <w:p w:rsidR="008F6453" w:rsidRPr="00350039" w:rsidRDefault="008F6453" w:rsidP="00350039">
            <w:pPr>
              <w:spacing w:after="0" w:line="240" w:lineRule="auto"/>
              <w:jc w:val="center"/>
              <w:rPr>
                <w:rFonts w:ascii="Times New Roman" w:hAnsi="Times New Roman" w:cs="Times New Roman"/>
                <w:bCs/>
                <w:i/>
                <w:sz w:val="20"/>
                <w:szCs w:val="20"/>
              </w:rPr>
            </w:pPr>
            <w:r w:rsidRPr="00350039">
              <w:rPr>
                <w:rFonts w:ascii="Times New Roman" w:hAnsi="Times New Roman" w:cs="Times New Roman"/>
                <w:bCs/>
                <w:i/>
                <w:sz w:val="20"/>
                <w:szCs w:val="20"/>
              </w:rPr>
              <w:t>место работы</w:t>
            </w:r>
          </w:p>
        </w:tc>
        <w:tc>
          <w:tcPr>
            <w:tcW w:w="3190" w:type="dxa"/>
          </w:tcPr>
          <w:p w:rsidR="008F6453" w:rsidRPr="00350039" w:rsidRDefault="008F6453" w:rsidP="00350039">
            <w:pPr>
              <w:spacing w:after="0" w:line="240" w:lineRule="auto"/>
              <w:jc w:val="center"/>
              <w:rPr>
                <w:rFonts w:ascii="Times New Roman" w:hAnsi="Times New Roman" w:cs="Times New Roman"/>
                <w:bCs/>
                <w:i/>
                <w:sz w:val="20"/>
                <w:szCs w:val="20"/>
              </w:rPr>
            </w:pPr>
            <w:r w:rsidRPr="00350039">
              <w:rPr>
                <w:rFonts w:ascii="Times New Roman" w:hAnsi="Times New Roman" w:cs="Times New Roman"/>
                <w:bCs/>
                <w:i/>
                <w:sz w:val="20"/>
                <w:szCs w:val="20"/>
              </w:rPr>
              <w:t>занимаемая должность</w:t>
            </w:r>
          </w:p>
        </w:tc>
        <w:tc>
          <w:tcPr>
            <w:tcW w:w="3191" w:type="dxa"/>
          </w:tcPr>
          <w:p w:rsidR="008F6453" w:rsidRPr="00350039" w:rsidRDefault="008F6453" w:rsidP="00350039">
            <w:pPr>
              <w:spacing w:after="0" w:line="240" w:lineRule="auto"/>
              <w:jc w:val="center"/>
              <w:rPr>
                <w:rFonts w:ascii="Times New Roman" w:hAnsi="Times New Roman" w:cs="Times New Roman"/>
                <w:bCs/>
                <w:i/>
                <w:sz w:val="20"/>
                <w:szCs w:val="20"/>
              </w:rPr>
            </w:pPr>
            <w:r w:rsidRPr="00350039">
              <w:rPr>
                <w:rFonts w:ascii="Times New Roman" w:hAnsi="Times New Roman" w:cs="Times New Roman"/>
                <w:bCs/>
                <w:i/>
                <w:sz w:val="20"/>
                <w:szCs w:val="20"/>
              </w:rPr>
              <w:t>инициалы, фамилия</w:t>
            </w:r>
          </w:p>
        </w:tc>
      </w:tr>
    </w:tbl>
    <w:p w:rsidR="008F6453" w:rsidRPr="005373EF" w:rsidRDefault="008F6453" w:rsidP="005373EF">
      <w:pPr>
        <w:spacing w:before="86" w:line="317" w:lineRule="exact"/>
        <w:ind w:left="370"/>
        <w:jc w:val="both"/>
        <w:rPr>
          <w:rFonts w:ascii="Times New Roman" w:hAnsi="Times New Roman" w:cs="Times New Roman"/>
          <w:sz w:val="28"/>
          <w:szCs w:val="28"/>
        </w:rPr>
      </w:pPr>
    </w:p>
    <w:sectPr w:rsidR="008F6453" w:rsidRPr="005373EF" w:rsidSect="00350039">
      <w:type w:val="nextColumn"/>
      <w:pgSz w:w="11906" w:h="16838"/>
      <w:pgMar w:top="567" w:right="567" w:bottom="567" w:left="113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4DE" w:rsidRDefault="008624DE" w:rsidP="00137B05">
      <w:pPr>
        <w:spacing w:after="0" w:line="240" w:lineRule="auto"/>
      </w:pPr>
      <w:r>
        <w:separator/>
      </w:r>
    </w:p>
  </w:endnote>
  <w:endnote w:type="continuationSeparator" w:id="0">
    <w:p w:rsidR="008624DE" w:rsidRDefault="008624DE" w:rsidP="00137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4752389"/>
      <w:docPartObj>
        <w:docPartGallery w:val="Page Numbers (Bottom of Page)"/>
        <w:docPartUnique/>
      </w:docPartObj>
    </w:sdtPr>
    <w:sdtContent>
      <w:p w:rsidR="008624DE" w:rsidRDefault="008624DE">
        <w:pPr>
          <w:pStyle w:val="a9"/>
          <w:jc w:val="right"/>
        </w:pPr>
        <w:r>
          <w:fldChar w:fldCharType="begin"/>
        </w:r>
        <w:r>
          <w:instrText>PAGE   \* MERGEFORMAT</w:instrText>
        </w:r>
        <w:r>
          <w:fldChar w:fldCharType="separate"/>
        </w:r>
        <w:r w:rsidR="00350930">
          <w:rPr>
            <w:noProof/>
          </w:rPr>
          <w:t>10</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797077"/>
      <w:docPartObj>
        <w:docPartGallery w:val="Page Numbers (Bottom of Page)"/>
        <w:docPartUnique/>
      </w:docPartObj>
    </w:sdtPr>
    <w:sdtContent>
      <w:p w:rsidR="008624DE" w:rsidRDefault="008624DE">
        <w:pPr>
          <w:pStyle w:val="a9"/>
          <w:jc w:val="right"/>
        </w:pPr>
        <w:r>
          <w:fldChar w:fldCharType="begin"/>
        </w:r>
        <w:r>
          <w:instrText>PAGE   \* MERGEFORMAT</w:instrText>
        </w:r>
        <w:r>
          <w:fldChar w:fldCharType="separate"/>
        </w:r>
        <w:r w:rsidR="00350930">
          <w:rPr>
            <w:noProof/>
          </w:rPr>
          <w:t>11</w:t>
        </w:r>
        <w:r>
          <w:rPr>
            <w:noProof/>
          </w:rPr>
          <w:fldChar w:fldCharType="end"/>
        </w:r>
      </w:p>
    </w:sdtContent>
  </w:sdt>
  <w:p w:rsidR="008624DE" w:rsidRPr="006A6971" w:rsidRDefault="008624DE" w:rsidP="006A6971">
    <w:pPr>
      <w:pStyle w:val="a9"/>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959022"/>
      <w:docPartObj>
        <w:docPartGallery w:val="Page Numbers (Bottom of Page)"/>
        <w:docPartUnique/>
      </w:docPartObj>
    </w:sdtPr>
    <w:sdtContent>
      <w:p w:rsidR="008624DE" w:rsidRDefault="008624DE">
        <w:pPr>
          <w:pStyle w:val="a9"/>
          <w:jc w:val="right"/>
        </w:pPr>
        <w:r>
          <w:fldChar w:fldCharType="begin"/>
        </w:r>
        <w:r>
          <w:instrText>PAGE   \* MERGEFORMAT</w:instrText>
        </w:r>
        <w:r>
          <w:fldChar w:fldCharType="separate"/>
        </w:r>
        <w:r w:rsidR="00350930">
          <w:rPr>
            <w:noProof/>
          </w:rPr>
          <w:t>25</w:t>
        </w:r>
        <w:r>
          <w:rPr>
            <w:noProof/>
          </w:rPr>
          <w:fldChar w:fldCharType="end"/>
        </w:r>
      </w:p>
    </w:sdtContent>
  </w:sdt>
  <w:p w:rsidR="008624DE" w:rsidRDefault="008624DE" w:rsidP="00DD2FB9">
    <w:pPr>
      <w:pStyle w:val="a9"/>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4DE" w:rsidRDefault="008624DE" w:rsidP="00137B05">
      <w:pPr>
        <w:spacing w:after="0" w:line="240" w:lineRule="auto"/>
      </w:pPr>
      <w:r>
        <w:separator/>
      </w:r>
    </w:p>
  </w:footnote>
  <w:footnote w:type="continuationSeparator" w:id="0">
    <w:p w:rsidR="008624DE" w:rsidRDefault="008624DE" w:rsidP="00137B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4DE" w:rsidRPr="006D2AA6" w:rsidRDefault="008624DE" w:rsidP="006D2AA6">
    <w:pPr>
      <w:pStyle w:val="a7"/>
      <w:tabs>
        <w:tab w:val="clear" w:pos="4677"/>
        <w:tab w:val="clear" w:pos="9355"/>
        <w:tab w:val="left" w:pos="1828"/>
        <w:tab w:val="left" w:pos="3706"/>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2"/>
    <w:lvl w:ilvl="0">
      <w:start w:val="1"/>
      <w:numFmt w:val="bullet"/>
      <w:lvlText w:val=""/>
      <w:lvlJc w:val="left"/>
      <w:pPr>
        <w:tabs>
          <w:tab w:val="num" w:pos="1276"/>
        </w:tabs>
        <w:ind w:left="1276" w:hanging="567"/>
      </w:pPr>
      <w:rPr>
        <w:rFonts w:ascii="Symbol" w:hAnsi="Symbol"/>
      </w:rPr>
    </w:lvl>
  </w:abstractNum>
  <w:abstractNum w:abstractNumId="1">
    <w:nsid w:val="00000002"/>
    <w:multiLevelType w:val="singleLevel"/>
    <w:tmpl w:val="00000002"/>
    <w:name w:val="WW8Num4"/>
    <w:lvl w:ilvl="0">
      <w:start w:val="7"/>
      <w:numFmt w:val="decimal"/>
      <w:lvlText w:val="%1."/>
      <w:lvlJc w:val="left"/>
      <w:pPr>
        <w:tabs>
          <w:tab w:val="num" w:pos="720"/>
        </w:tabs>
        <w:ind w:left="720" w:hanging="360"/>
      </w:pPr>
    </w:lvl>
  </w:abstractNum>
  <w:abstractNum w:abstractNumId="2">
    <w:nsid w:val="00000003"/>
    <w:multiLevelType w:val="singleLevel"/>
    <w:tmpl w:val="00000003"/>
    <w:name w:val="WW8Num6"/>
    <w:lvl w:ilvl="0">
      <w:start w:val="1"/>
      <w:numFmt w:val="decimal"/>
      <w:lvlText w:val="%1."/>
      <w:lvlJc w:val="left"/>
      <w:pPr>
        <w:tabs>
          <w:tab w:val="num" w:pos="720"/>
        </w:tabs>
        <w:ind w:left="720" w:hanging="360"/>
      </w:pPr>
    </w:lvl>
  </w:abstractNum>
  <w:abstractNum w:abstractNumId="3">
    <w:nsid w:val="00000004"/>
    <w:multiLevelType w:val="singleLevel"/>
    <w:tmpl w:val="00000004"/>
    <w:name w:val="WW8Num7"/>
    <w:lvl w:ilvl="0">
      <w:start w:val="1"/>
      <w:numFmt w:val="bullet"/>
      <w:lvlText w:val=""/>
      <w:lvlJc w:val="left"/>
      <w:pPr>
        <w:tabs>
          <w:tab w:val="num" w:pos="360"/>
        </w:tabs>
        <w:ind w:left="360" w:hanging="360"/>
      </w:pPr>
      <w:rPr>
        <w:rFonts w:ascii="Symbol" w:hAnsi="Symbol"/>
        <w:sz w:val="28"/>
      </w:rPr>
    </w:lvl>
  </w:abstractNum>
  <w:abstractNum w:abstractNumId="4">
    <w:nsid w:val="00000005"/>
    <w:multiLevelType w:val="singleLevel"/>
    <w:tmpl w:val="00000005"/>
    <w:name w:val="WW8Num15"/>
    <w:lvl w:ilvl="0">
      <w:start w:val="1"/>
      <w:numFmt w:val="bullet"/>
      <w:lvlText w:val=""/>
      <w:lvlJc w:val="left"/>
      <w:pPr>
        <w:tabs>
          <w:tab w:val="num" w:pos="360"/>
        </w:tabs>
        <w:ind w:left="360" w:hanging="360"/>
      </w:pPr>
      <w:rPr>
        <w:rFonts w:ascii="Symbol" w:hAnsi="Symbol"/>
      </w:rPr>
    </w:lvl>
  </w:abstractNum>
  <w:abstractNum w:abstractNumId="5">
    <w:nsid w:val="00000006"/>
    <w:multiLevelType w:val="singleLevel"/>
    <w:tmpl w:val="00000006"/>
    <w:name w:val="WW8Num24"/>
    <w:lvl w:ilvl="0">
      <w:start w:val="1"/>
      <w:numFmt w:val="bullet"/>
      <w:lvlText w:val=""/>
      <w:lvlJc w:val="left"/>
      <w:pPr>
        <w:tabs>
          <w:tab w:val="num" w:pos="360"/>
        </w:tabs>
        <w:ind w:left="360" w:hanging="360"/>
      </w:pPr>
      <w:rPr>
        <w:rFonts w:ascii="Symbol" w:hAnsi="Symbol"/>
        <w:sz w:val="28"/>
      </w:rPr>
    </w:lvl>
  </w:abstractNum>
  <w:abstractNum w:abstractNumId="6">
    <w:nsid w:val="00000007"/>
    <w:multiLevelType w:val="singleLevel"/>
    <w:tmpl w:val="00000007"/>
    <w:name w:val="WW8Num26"/>
    <w:lvl w:ilvl="0">
      <w:start w:val="1"/>
      <w:numFmt w:val="bullet"/>
      <w:lvlText w:val=""/>
      <w:lvlJc w:val="left"/>
      <w:pPr>
        <w:tabs>
          <w:tab w:val="num" w:pos="360"/>
        </w:tabs>
        <w:ind w:left="360" w:hanging="360"/>
      </w:pPr>
      <w:rPr>
        <w:rFonts w:ascii="Symbol" w:hAnsi="Symbol"/>
        <w:sz w:val="28"/>
      </w:rPr>
    </w:lvl>
  </w:abstractNum>
  <w:abstractNum w:abstractNumId="7">
    <w:nsid w:val="00000008"/>
    <w:multiLevelType w:val="singleLevel"/>
    <w:tmpl w:val="00000008"/>
    <w:name w:val="WW8Num30"/>
    <w:lvl w:ilvl="0">
      <w:start w:val="1"/>
      <w:numFmt w:val="bullet"/>
      <w:lvlText w:val=""/>
      <w:lvlJc w:val="left"/>
      <w:pPr>
        <w:tabs>
          <w:tab w:val="num" w:pos="360"/>
        </w:tabs>
        <w:ind w:left="360" w:hanging="360"/>
      </w:pPr>
      <w:rPr>
        <w:rFonts w:ascii="Symbol" w:hAnsi="Symbol"/>
        <w:sz w:val="28"/>
      </w:rPr>
    </w:lvl>
  </w:abstractNum>
  <w:abstractNum w:abstractNumId="8">
    <w:nsid w:val="00000009"/>
    <w:multiLevelType w:val="singleLevel"/>
    <w:tmpl w:val="00000009"/>
    <w:name w:val="WW8Num31"/>
    <w:lvl w:ilvl="0">
      <w:start w:val="1"/>
      <w:numFmt w:val="decimal"/>
      <w:lvlText w:val="%1."/>
      <w:lvlJc w:val="left"/>
      <w:pPr>
        <w:tabs>
          <w:tab w:val="num" w:pos="720"/>
        </w:tabs>
        <w:ind w:left="720" w:hanging="360"/>
      </w:pPr>
    </w:lvl>
  </w:abstractNum>
  <w:abstractNum w:abstractNumId="9">
    <w:nsid w:val="02DC5C8F"/>
    <w:multiLevelType w:val="hybridMultilevel"/>
    <w:tmpl w:val="3F1A54E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0C967B72"/>
    <w:multiLevelType w:val="hybridMultilevel"/>
    <w:tmpl w:val="12FA62F4"/>
    <w:lvl w:ilvl="0" w:tplc="CA9078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4652744"/>
    <w:multiLevelType w:val="hybridMultilevel"/>
    <w:tmpl w:val="1276858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181B766F"/>
    <w:multiLevelType w:val="hybridMultilevel"/>
    <w:tmpl w:val="A55A1656"/>
    <w:lvl w:ilvl="0" w:tplc="CA9078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B553D83"/>
    <w:multiLevelType w:val="multilevel"/>
    <w:tmpl w:val="5D30912E"/>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2239" w:hanging="1530"/>
      </w:pPr>
      <w:rPr>
        <w:rFonts w:hint="default"/>
        <w:color w:val="000000" w:themeColor="text1"/>
      </w:rPr>
    </w:lvl>
    <w:lvl w:ilvl="2">
      <w:start w:val="1"/>
      <w:numFmt w:val="decimal"/>
      <w:isLgl/>
      <w:lvlText w:val="%1.%2.%3"/>
      <w:lvlJc w:val="left"/>
      <w:pPr>
        <w:ind w:left="2588" w:hanging="1530"/>
      </w:pPr>
      <w:rPr>
        <w:rFonts w:hint="default"/>
        <w:color w:val="000000" w:themeColor="text1"/>
      </w:rPr>
    </w:lvl>
    <w:lvl w:ilvl="3">
      <w:start w:val="1"/>
      <w:numFmt w:val="decimal"/>
      <w:isLgl/>
      <w:lvlText w:val="%1.%2.%3.%4"/>
      <w:lvlJc w:val="left"/>
      <w:pPr>
        <w:ind w:left="2937" w:hanging="1530"/>
      </w:pPr>
      <w:rPr>
        <w:rFonts w:hint="default"/>
        <w:color w:val="000000" w:themeColor="text1"/>
      </w:rPr>
    </w:lvl>
    <w:lvl w:ilvl="4">
      <w:start w:val="1"/>
      <w:numFmt w:val="decimal"/>
      <w:isLgl/>
      <w:lvlText w:val="%1.%2.%3.%4.%5"/>
      <w:lvlJc w:val="left"/>
      <w:pPr>
        <w:ind w:left="3286" w:hanging="1530"/>
      </w:pPr>
      <w:rPr>
        <w:rFonts w:hint="default"/>
        <w:color w:val="000000" w:themeColor="text1"/>
      </w:rPr>
    </w:lvl>
    <w:lvl w:ilvl="5">
      <w:start w:val="1"/>
      <w:numFmt w:val="decimal"/>
      <w:isLgl/>
      <w:lvlText w:val="%1.%2.%3.%4.%5.%6"/>
      <w:lvlJc w:val="left"/>
      <w:pPr>
        <w:ind w:left="3635" w:hanging="1530"/>
      </w:pPr>
      <w:rPr>
        <w:rFonts w:hint="default"/>
        <w:color w:val="000000" w:themeColor="text1"/>
      </w:rPr>
    </w:lvl>
    <w:lvl w:ilvl="6">
      <w:start w:val="1"/>
      <w:numFmt w:val="decimal"/>
      <w:isLgl/>
      <w:lvlText w:val="%1.%2.%3.%4.%5.%6.%7"/>
      <w:lvlJc w:val="left"/>
      <w:pPr>
        <w:ind w:left="3984" w:hanging="1530"/>
      </w:pPr>
      <w:rPr>
        <w:rFonts w:hint="default"/>
        <w:color w:val="000000" w:themeColor="text1"/>
      </w:rPr>
    </w:lvl>
    <w:lvl w:ilvl="7">
      <w:start w:val="1"/>
      <w:numFmt w:val="decimal"/>
      <w:isLgl/>
      <w:lvlText w:val="%1.%2.%3.%4.%5.%6.%7.%8"/>
      <w:lvlJc w:val="left"/>
      <w:pPr>
        <w:ind w:left="4333" w:hanging="1530"/>
      </w:pPr>
      <w:rPr>
        <w:rFonts w:hint="default"/>
        <w:color w:val="000000" w:themeColor="text1"/>
      </w:rPr>
    </w:lvl>
    <w:lvl w:ilvl="8">
      <w:start w:val="1"/>
      <w:numFmt w:val="decimal"/>
      <w:isLgl/>
      <w:lvlText w:val="%1.%2.%3.%4.%5.%6.%7.%8.%9"/>
      <w:lvlJc w:val="left"/>
      <w:pPr>
        <w:ind w:left="4682" w:hanging="1530"/>
      </w:pPr>
      <w:rPr>
        <w:rFonts w:hint="default"/>
        <w:color w:val="000000" w:themeColor="text1"/>
      </w:rPr>
    </w:lvl>
  </w:abstractNum>
  <w:abstractNum w:abstractNumId="14">
    <w:nsid w:val="1D671D89"/>
    <w:multiLevelType w:val="hybridMultilevel"/>
    <w:tmpl w:val="85D85946"/>
    <w:lvl w:ilvl="0" w:tplc="CA9078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06A3E29"/>
    <w:multiLevelType w:val="hybridMultilevel"/>
    <w:tmpl w:val="BE241A0C"/>
    <w:lvl w:ilvl="0" w:tplc="CA9078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0F85DC5"/>
    <w:multiLevelType w:val="hybridMultilevel"/>
    <w:tmpl w:val="4692AEB8"/>
    <w:lvl w:ilvl="0" w:tplc="CA9078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237183E"/>
    <w:multiLevelType w:val="hybridMultilevel"/>
    <w:tmpl w:val="1276858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3254707D"/>
    <w:multiLevelType w:val="hybridMultilevel"/>
    <w:tmpl w:val="2BDC11EC"/>
    <w:lvl w:ilvl="0" w:tplc="FF7863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41C86960"/>
    <w:multiLevelType w:val="hybridMultilevel"/>
    <w:tmpl w:val="A9A0E0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3E27E81"/>
    <w:multiLevelType w:val="multilevel"/>
    <w:tmpl w:val="B0926258"/>
    <w:lvl w:ilvl="0">
      <w:start w:val="3"/>
      <w:numFmt w:val="decimal"/>
      <w:lvlText w:val="%1"/>
      <w:lvlJc w:val="left"/>
      <w:pPr>
        <w:ind w:left="720" w:hanging="360"/>
      </w:pPr>
      <w:rPr>
        <w:rFonts w:hint="default"/>
      </w:rPr>
    </w:lvl>
    <w:lvl w:ilvl="1">
      <w:start w:val="2"/>
      <w:numFmt w:val="decimal"/>
      <w:isLgl/>
      <w:lvlText w:val="%1.%2"/>
      <w:lvlJc w:val="left"/>
      <w:pPr>
        <w:ind w:left="1227" w:hanging="375"/>
      </w:pPr>
      <w:rPr>
        <w:rFonts w:hint="default"/>
      </w:rPr>
    </w:lvl>
    <w:lvl w:ilvl="2">
      <w:start w:val="1"/>
      <w:numFmt w:val="decimal"/>
      <w:isLgl/>
      <w:lvlText w:val="%1.%2.%3"/>
      <w:lvlJc w:val="left"/>
      <w:pPr>
        <w:ind w:left="2064"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456" w:hanging="2160"/>
      </w:pPr>
      <w:rPr>
        <w:rFonts w:hint="default"/>
      </w:rPr>
    </w:lvl>
  </w:abstractNum>
  <w:abstractNum w:abstractNumId="21">
    <w:nsid w:val="442F7890"/>
    <w:multiLevelType w:val="hybridMultilevel"/>
    <w:tmpl w:val="1276858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5354166A"/>
    <w:multiLevelType w:val="hybridMultilevel"/>
    <w:tmpl w:val="DA9E6B5C"/>
    <w:lvl w:ilvl="0" w:tplc="1D0A49C0">
      <w:start w:val="1"/>
      <w:numFmt w:val="decimal"/>
      <w:lvlText w:val="%1."/>
      <w:lvlJc w:val="left"/>
      <w:pPr>
        <w:ind w:left="360" w:hanging="360"/>
      </w:pPr>
      <w:rPr>
        <w:rFonts w:ascii="Times New Roman" w:eastAsia="Times New Roman" w:hAnsi="Times New Roman" w:cs="Times New Roman"/>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nsid w:val="565078A5"/>
    <w:multiLevelType w:val="hybridMultilevel"/>
    <w:tmpl w:val="59FEFFD6"/>
    <w:lvl w:ilvl="0" w:tplc="CA90789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5E9B27B1"/>
    <w:multiLevelType w:val="hybridMultilevel"/>
    <w:tmpl w:val="952C61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5292E6F"/>
    <w:multiLevelType w:val="hybridMultilevel"/>
    <w:tmpl w:val="45CE66F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0CE6660"/>
    <w:multiLevelType w:val="hybridMultilevel"/>
    <w:tmpl w:val="8B527048"/>
    <w:lvl w:ilvl="0" w:tplc="CA9078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1BB582F"/>
    <w:multiLevelType w:val="multilevel"/>
    <w:tmpl w:val="FBB601EC"/>
    <w:lvl w:ilvl="0">
      <w:start w:val="1"/>
      <w:numFmt w:val="decimal"/>
      <w:lvlText w:val="%1."/>
      <w:lvlJc w:val="left"/>
      <w:pPr>
        <w:tabs>
          <w:tab w:val="num" w:pos="720"/>
        </w:tabs>
        <w:ind w:left="720" w:hanging="360"/>
      </w:pPr>
      <w:rPr>
        <w:rFonts w:hint="default"/>
      </w:r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5E1132D"/>
    <w:multiLevelType w:val="hybridMultilevel"/>
    <w:tmpl w:val="DAACA57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nsid w:val="763B0450"/>
    <w:multiLevelType w:val="hybridMultilevel"/>
    <w:tmpl w:val="500E96E2"/>
    <w:lvl w:ilvl="0" w:tplc="CA9078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7606B4C"/>
    <w:multiLevelType w:val="hybridMultilevel"/>
    <w:tmpl w:val="31DAE7F2"/>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D8769B7"/>
    <w:multiLevelType w:val="hybridMultilevel"/>
    <w:tmpl w:val="E198311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9"/>
  </w:num>
  <w:num w:numId="2">
    <w:abstractNumId w:val="30"/>
  </w:num>
  <w:num w:numId="3">
    <w:abstractNumId w:val="24"/>
  </w:num>
  <w:num w:numId="4">
    <w:abstractNumId w:val="28"/>
  </w:num>
  <w:num w:numId="5">
    <w:abstractNumId w:val="31"/>
  </w:num>
  <w:num w:numId="6">
    <w:abstractNumId w:val="25"/>
  </w:num>
  <w:num w:numId="7">
    <w:abstractNumId w:val="13"/>
  </w:num>
  <w:num w:numId="8">
    <w:abstractNumId w:val="9"/>
  </w:num>
  <w:num w:numId="9">
    <w:abstractNumId w:val="29"/>
  </w:num>
  <w:num w:numId="10">
    <w:abstractNumId w:val="27"/>
  </w:num>
  <w:num w:numId="11">
    <w:abstractNumId w:val="0"/>
  </w:num>
  <w:num w:numId="12">
    <w:abstractNumId w:val="18"/>
  </w:num>
  <w:num w:numId="13">
    <w:abstractNumId w:val="3"/>
  </w:num>
  <w:num w:numId="14">
    <w:abstractNumId w:val="4"/>
  </w:num>
  <w:num w:numId="15">
    <w:abstractNumId w:val="5"/>
  </w:num>
  <w:num w:numId="16">
    <w:abstractNumId w:val="6"/>
  </w:num>
  <w:num w:numId="17">
    <w:abstractNumId w:val="7"/>
  </w:num>
  <w:num w:numId="18">
    <w:abstractNumId w:val="2"/>
  </w:num>
  <w:num w:numId="19">
    <w:abstractNumId w:val="1"/>
  </w:num>
  <w:num w:numId="20">
    <w:abstractNumId w:val="8"/>
  </w:num>
  <w:num w:numId="21">
    <w:abstractNumId w:val="20"/>
  </w:num>
  <w:num w:numId="22">
    <w:abstractNumId w:val="11"/>
  </w:num>
  <w:num w:numId="23">
    <w:abstractNumId w:val="17"/>
  </w:num>
  <w:num w:numId="24">
    <w:abstractNumId w:val="21"/>
  </w:num>
  <w:num w:numId="25">
    <w:abstractNumId w:val="14"/>
  </w:num>
  <w:num w:numId="26">
    <w:abstractNumId w:val="16"/>
  </w:num>
  <w:num w:numId="27">
    <w:abstractNumId w:val="26"/>
  </w:num>
  <w:num w:numId="28">
    <w:abstractNumId w:val="10"/>
  </w:num>
  <w:num w:numId="29">
    <w:abstractNumId w:val="15"/>
  </w:num>
  <w:num w:numId="30">
    <w:abstractNumId w:val="22"/>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drawingGridHorizontalSpacing w:val="110"/>
  <w:displayHorizontalDrawingGridEvery w:val="2"/>
  <w:characterSpacingControl w:val="doNotCompress"/>
  <w:hdrShapeDefaults>
    <o:shapedefaults v:ext="edit" spidmax="1085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3EF"/>
    <w:rsid w:val="0000597E"/>
    <w:rsid w:val="00023A42"/>
    <w:rsid w:val="00023D8B"/>
    <w:rsid w:val="000330F4"/>
    <w:rsid w:val="00041E90"/>
    <w:rsid w:val="00045172"/>
    <w:rsid w:val="00053045"/>
    <w:rsid w:val="00055E62"/>
    <w:rsid w:val="00056490"/>
    <w:rsid w:val="000600BF"/>
    <w:rsid w:val="0006705A"/>
    <w:rsid w:val="0007044A"/>
    <w:rsid w:val="00074D9F"/>
    <w:rsid w:val="000827BB"/>
    <w:rsid w:val="000942A1"/>
    <w:rsid w:val="00094644"/>
    <w:rsid w:val="00097D09"/>
    <w:rsid w:val="000B5BD1"/>
    <w:rsid w:val="000C27DC"/>
    <w:rsid w:val="000C5C01"/>
    <w:rsid w:val="000C6E14"/>
    <w:rsid w:val="000F4379"/>
    <w:rsid w:val="000F7481"/>
    <w:rsid w:val="001038F3"/>
    <w:rsid w:val="00113ACA"/>
    <w:rsid w:val="00115131"/>
    <w:rsid w:val="00122BCA"/>
    <w:rsid w:val="00122E1E"/>
    <w:rsid w:val="00126E8A"/>
    <w:rsid w:val="00135861"/>
    <w:rsid w:val="00136EC4"/>
    <w:rsid w:val="00137B05"/>
    <w:rsid w:val="00140A0F"/>
    <w:rsid w:val="00143EBC"/>
    <w:rsid w:val="00164B08"/>
    <w:rsid w:val="00167627"/>
    <w:rsid w:val="001775B4"/>
    <w:rsid w:val="00192167"/>
    <w:rsid w:val="001923EC"/>
    <w:rsid w:val="0019318E"/>
    <w:rsid w:val="001948D9"/>
    <w:rsid w:val="001A1338"/>
    <w:rsid w:val="001B0DF4"/>
    <w:rsid w:val="001B1E97"/>
    <w:rsid w:val="001E5BD6"/>
    <w:rsid w:val="001E6CCA"/>
    <w:rsid w:val="002002F1"/>
    <w:rsid w:val="00205113"/>
    <w:rsid w:val="00213ACC"/>
    <w:rsid w:val="00213EFD"/>
    <w:rsid w:val="002212FB"/>
    <w:rsid w:val="00221CF3"/>
    <w:rsid w:val="002250F7"/>
    <w:rsid w:val="0023718C"/>
    <w:rsid w:val="0024017D"/>
    <w:rsid w:val="0024081B"/>
    <w:rsid w:val="00241A0F"/>
    <w:rsid w:val="00244B6D"/>
    <w:rsid w:val="00254030"/>
    <w:rsid w:val="00262051"/>
    <w:rsid w:val="00270217"/>
    <w:rsid w:val="00282D29"/>
    <w:rsid w:val="0028357C"/>
    <w:rsid w:val="0028420C"/>
    <w:rsid w:val="0028669F"/>
    <w:rsid w:val="002A5AF1"/>
    <w:rsid w:val="002D1EA0"/>
    <w:rsid w:val="002D5211"/>
    <w:rsid w:val="002E7A54"/>
    <w:rsid w:val="002F4DCE"/>
    <w:rsid w:val="002F6E45"/>
    <w:rsid w:val="00301DA4"/>
    <w:rsid w:val="0030549C"/>
    <w:rsid w:val="00310FAF"/>
    <w:rsid w:val="00311030"/>
    <w:rsid w:val="0031514B"/>
    <w:rsid w:val="00317B1C"/>
    <w:rsid w:val="00327E2A"/>
    <w:rsid w:val="00331776"/>
    <w:rsid w:val="0033219A"/>
    <w:rsid w:val="00343C13"/>
    <w:rsid w:val="00344372"/>
    <w:rsid w:val="00345581"/>
    <w:rsid w:val="003462C3"/>
    <w:rsid w:val="00347BF2"/>
    <w:rsid w:val="00350039"/>
    <w:rsid w:val="00350930"/>
    <w:rsid w:val="00354B25"/>
    <w:rsid w:val="00355BB5"/>
    <w:rsid w:val="00362D32"/>
    <w:rsid w:val="00363BDC"/>
    <w:rsid w:val="00364A35"/>
    <w:rsid w:val="00366C78"/>
    <w:rsid w:val="003670A6"/>
    <w:rsid w:val="00367C41"/>
    <w:rsid w:val="00376CD7"/>
    <w:rsid w:val="003772F5"/>
    <w:rsid w:val="003A39AB"/>
    <w:rsid w:val="003A67CB"/>
    <w:rsid w:val="003B63E2"/>
    <w:rsid w:val="003D4AE9"/>
    <w:rsid w:val="003D53D2"/>
    <w:rsid w:val="003E47E8"/>
    <w:rsid w:val="003E5E36"/>
    <w:rsid w:val="003E6F54"/>
    <w:rsid w:val="003F5E85"/>
    <w:rsid w:val="00404B67"/>
    <w:rsid w:val="00405B11"/>
    <w:rsid w:val="004123BE"/>
    <w:rsid w:val="00417C44"/>
    <w:rsid w:val="00433B30"/>
    <w:rsid w:val="00443844"/>
    <w:rsid w:val="00446A97"/>
    <w:rsid w:val="00447070"/>
    <w:rsid w:val="00455A20"/>
    <w:rsid w:val="00457E25"/>
    <w:rsid w:val="00460E8D"/>
    <w:rsid w:val="00480423"/>
    <w:rsid w:val="00484199"/>
    <w:rsid w:val="00484AC8"/>
    <w:rsid w:val="004879F8"/>
    <w:rsid w:val="00490E62"/>
    <w:rsid w:val="00491571"/>
    <w:rsid w:val="004A0A5A"/>
    <w:rsid w:val="004A1381"/>
    <w:rsid w:val="004A345A"/>
    <w:rsid w:val="004A3D00"/>
    <w:rsid w:val="004B557F"/>
    <w:rsid w:val="004B70BA"/>
    <w:rsid w:val="004B7990"/>
    <w:rsid w:val="004C30D1"/>
    <w:rsid w:val="004D6A48"/>
    <w:rsid w:val="004E3288"/>
    <w:rsid w:val="004E35E2"/>
    <w:rsid w:val="004F058E"/>
    <w:rsid w:val="004F12F7"/>
    <w:rsid w:val="00506DFF"/>
    <w:rsid w:val="00511045"/>
    <w:rsid w:val="00512CCF"/>
    <w:rsid w:val="0051464C"/>
    <w:rsid w:val="00516686"/>
    <w:rsid w:val="00516DFC"/>
    <w:rsid w:val="005244E8"/>
    <w:rsid w:val="00524F3B"/>
    <w:rsid w:val="00527D7A"/>
    <w:rsid w:val="00530DC7"/>
    <w:rsid w:val="0053578A"/>
    <w:rsid w:val="005373EF"/>
    <w:rsid w:val="00546467"/>
    <w:rsid w:val="00560429"/>
    <w:rsid w:val="0057349D"/>
    <w:rsid w:val="00573A70"/>
    <w:rsid w:val="005762E2"/>
    <w:rsid w:val="00580580"/>
    <w:rsid w:val="00587CF4"/>
    <w:rsid w:val="00593733"/>
    <w:rsid w:val="00593C4A"/>
    <w:rsid w:val="0059793F"/>
    <w:rsid w:val="005A38D0"/>
    <w:rsid w:val="005A5B5B"/>
    <w:rsid w:val="005B38CD"/>
    <w:rsid w:val="005B664C"/>
    <w:rsid w:val="005C1BEC"/>
    <w:rsid w:val="005D075A"/>
    <w:rsid w:val="005E5974"/>
    <w:rsid w:val="005E63D5"/>
    <w:rsid w:val="005E64F7"/>
    <w:rsid w:val="005E7F7D"/>
    <w:rsid w:val="005F0973"/>
    <w:rsid w:val="005F62CB"/>
    <w:rsid w:val="00617293"/>
    <w:rsid w:val="00620E8B"/>
    <w:rsid w:val="006230FB"/>
    <w:rsid w:val="0063349C"/>
    <w:rsid w:val="00650F2D"/>
    <w:rsid w:val="0065266C"/>
    <w:rsid w:val="0066270D"/>
    <w:rsid w:val="0066275A"/>
    <w:rsid w:val="00662ADD"/>
    <w:rsid w:val="0066482B"/>
    <w:rsid w:val="00671952"/>
    <w:rsid w:val="00682949"/>
    <w:rsid w:val="00684647"/>
    <w:rsid w:val="00685082"/>
    <w:rsid w:val="00693DF4"/>
    <w:rsid w:val="00694529"/>
    <w:rsid w:val="006A167A"/>
    <w:rsid w:val="006A6459"/>
    <w:rsid w:val="006A6971"/>
    <w:rsid w:val="006B00E6"/>
    <w:rsid w:val="006B34F0"/>
    <w:rsid w:val="006C16D8"/>
    <w:rsid w:val="006C3D00"/>
    <w:rsid w:val="006D07BA"/>
    <w:rsid w:val="006D165D"/>
    <w:rsid w:val="006D2AA6"/>
    <w:rsid w:val="006D3115"/>
    <w:rsid w:val="006E061C"/>
    <w:rsid w:val="006E06A0"/>
    <w:rsid w:val="006E2263"/>
    <w:rsid w:val="006E248B"/>
    <w:rsid w:val="006E3AAF"/>
    <w:rsid w:val="006E7F0B"/>
    <w:rsid w:val="006F20C2"/>
    <w:rsid w:val="006F2625"/>
    <w:rsid w:val="006F437B"/>
    <w:rsid w:val="00702CAB"/>
    <w:rsid w:val="007109C8"/>
    <w:rsid w:val="00717E72"/>
    <w:rsid w:val="00717FAD"/>
    <w:rsid w:val="007254DA"/>
    <w:rsid w:val="00725C44"/>
    <w:rsid w:val="00727BFE"/>
    <w:rsid w:val="00732877"/>
    <w:rsid w:val="00733CAA"/>
    <w:rsid w:val="007353E9"/>
    <w:rsid w:val="007354FE"/>
    <w:rsid w:val="00757751"/>
    <w:rsid w:val="00761739"/>
    <w:rsid w:val="0076480A"/>
    <w:rsid w:val="007734AF"/>
    <w:rsid w:val="00776348"/>
    <w:rsid w:val="00777380"/>
    <w:rsid w:val="00782E28"/>
    <w:rsid w:val="007862A4"/>
    <w:rsid w:val="007869C9"/>
    <w:rsid w:val="00791ECD"/>
    <w:rsid w:val="007A3927"/>
    <w:rsid w:val="007B1F38"/>
    <w:rsid w:val="007B2DB5"/>
    <w:rsid w:val="007B69D3"/>
    <w:rsid w:val="007C17F9"/>
    <w:rsid w:val="007D2689"/>
    <w:rsid w:val="007D39E1"/>
    <w:rsid w:val="007D6120"/>
    <w:rsid w:val="007E1940"/>
    <w:rsid w:val="007E5406"/>
    <w:rsid w:val="007E7776"/>
    <w:rsid w:val="007F272D"/>
    <w:rsid w:val="007F2F5A"/>
    <w:rsid w:val="007F3E15"/>
    <w:rsid w:val="007F4A38"/>
    <w:rsid w:val="00800AD8"/>
    <w:rsid w:val="00807CAD"/>
    <w:rsid w:val="0081182F"/>
    <w:rsid w:val="00814DD6"/>
    <w:rsid w:val="00816632"/>
    <w:rsid w:val="0081767C"/>
    <w:rsid w:val="008338EC"/>
    <w:rsid w:val="00841670"/>
    <w:rsid w:val="00860E6F"/>
    <w:rsid w:val="008624DE"/>
    <w:rsid w:val="00864C27"/>
    <w:rsid w:val="00871982"/>
    <w:rsid w:val="0087620A"/>
    <w:rsid w:val="00877474"/>
    <w:rsid w:val="00887132"/>
    <w:rsid w:val="00890BDB"/>
    <w:rsid w:val="008A0052"/>
    <w:rsid w:val="008A11A0"/>
    <w:rsid w:val="008B390F"/>
    <w:rsid w:val="008B5FE8"/>
    <w:rsid w:val="008D00EA"/>
    <w:rsid w:val="008D05AB"/>
    <w:rsid w:val="008D0A31"/>
    <w:rsid w:val="008F2DCF"/>
    <w:rsid w:val="008F3719"/>
    <w:rsid w:val="008F4CBF"/>
    <w:rsid w:val="008F4E73"/>
    <w:rsid w:val="008F6453"/>
    <w:rsid w:val="008F76DC"/>
    <w:rsid w:val="009018B3"/>
    <w:rsid w:val="009164A2"/>
    <w:rsid w:val="00917900"/>
    <w:rsid w:val="00937785"/>
    <w:rsid w:val="009400DA"/>
    <w:rsid w:val="00941CD9"/>
    <w:rsid w:val="009529A1"/>
    <w:rsid w:val="00955CCE"/>
    <w:rsid w:val="00956647"/>
    <w:rsid w:val="00961724"/>
    <w:rsid w:val="0096251C"/>
    <w:rsid w:val="00967F59"/>
    <w:rsid w:val="00973226"/>
    <w:rsid w:val="00974830"/>
    <w:rsid w:val="009930F7"/>
    <w:rsid w:val="00993D0B"/>
    <w:rsid w:val="009A2343"/>
    <w:rsid w:val="009A3339"/>
    <w:rsid w:val="009C16EF"/>
    <w:rsid w:val="009D45F9"/>
    <w:rsid w:val="009E2C40"/>
    <w:rsid w:val="009E7A35"/>
    <w:rsid w:val="009F5EA8"/>
    <w:rsid w:val="00A10155"/>
    <w:rsid w:val="00A24066"/>
    <w:rsid w:val="00A364D6"/>
    <w:rsid w:val="00A4183A"/>
    <w:rsid w:val="00A50007"/>
    <w:rsid w:val="00A643CC"/>
    <w:rsid w:val="00A72026"/>
    <w:rsid w:val="00A724C1"/>
    <w:rsid w:val="00A86D65"/>
    <w:rsid w:val="00A9292C"/>
    <w:rsid w:val="00A96CB5"/>
    <w:rsid w:val="00AA1531"/>
    <w:rsid w:val="00AB2B6F"/>
    <w:rsid w:val="00AC1A22"/>
    <w:rsid w:val="00AC22B0"/>
    <w:rsid w:val="00AD17AB"/>
    <w:rsid w:val="00AD1A9C"/>
    <w:rsid w:val="00AD1D9A"/>
    <w:rsid w:val="00AE455D"/>
    <w:rsid w:val="00AE4807"/>
    <w:rsid w:val="00AE76D5"/>
    <w:rsid w:val="00B00E01"/>
    <w:rsid w:val="00B0295C"/>
    <w:rsid w:val="00B11BFF"/>
    <w:rsid w:val="00B15938"/>
    <w:rsid w:val="00B16C02"/>
    <w:rsid w:val="00B20A90"/>
    <w:rsid w:val="00B41DF6"/>
    <w:rsid w:val="00B50BCF"/>
    <w:rsid w:val="00B50EEC"/>
    <w:rsid w:val="00B6596F"/>
    <w:rsid w:val="00B72549"/>
    <w:rsid w:val="00B86ECC"/>
    <w:rsid w:val="00B90CAD"/>
    <w:rsid w:val="00B96CDE"/>
    <w:rsid w:val="00B96EF6"/>
    <w:rsid w:val="00B97A74"/>
    <w:rsid w:val="00BA42F3"/>
    <w:rsid w:val="00BB609A"/>
    <w:rsid w:val="00BC3F80"/>
    <w:rsid w:val="00BC60C0"/>
    <w:rsid w:val="00BD1687"/>
    <w:rsid w:val="00BD4735"/>
    <w:rsid w:val="00BD4FD4"/>
    <w:rsid w:val="00BD66E2"/>
    <w:rsid w:val="00BE2E36"/>
    <w:rsid w:val="00BE3E22"/>
    <w:rsid w:val="00BE5BFA"/>
    <w:rsid w:val="00BF7726"/>
    <w:rsid w:val="00C02A52"/>
    <w:rsid w:val="00C0489A"/>
    <w:rsid w:val="00C11077"/>
    <w:rsid w:val="00C20BB0"/>
    <w:rsid w:val="00C3002A"/>
    <w:rsid w:val="00C376AE"/>
    <w:rsid w:val="00C45751"/>
    <w:rsid w:val="00C60E27"/>
    <w:rsid w:val="00C82F27"/>
    <w:rsid w:val="00C83AA9"/>
    <w:rsid w:val="00C92F00"/>
    <w:rsid w:val="00CA349F"/>
    <w:rsid w:val="00CA44F6"/>
    <w:rsid w:val="00CB1FB9"/>
    <w:rsid w:val="00CB5AB7"/>
    <w:rsid w:val="00CB6BCF"/>
    <w:rsid w:val="00CC4DC8"/>
    <w:rsid w:val="00CC6E93"/>
    <w:rsid w:val="00CD4093"/>
    <w:rsid w:val="00CE14B1"/>
    <w:rsid w:val="00CF00C4"/>
    <w:rsid w:val="00CF2469"/>
    <w:rsid w:val="00CF53C3"/>
    <w:rsid w:val="00D049A9"/>
    <w:rsid w:val="00D17DF1"/>
    <w:rsid w:val="00D21F55"/>
    <w:rsid w:val="00D37E6F"/>
    <w:rsid w:val="00D470FA"/>
    <w:rsid w:val="00D513F2"/>
    <w:rsid w:val="00D5571C"/>
    <w:rsid w:val="00D7621A"/>
    <w:rsid w:val="00D83124"/>
    <w:rsid w:val="00D97AA2"/>
    <w:rsid w:val="00DA6666"/>
    <w:rsid w:val="00DC025F"/>
    <w:rsid w:val="00DD126A"/>
    <w:rsid w:val="00DD2FB9"/>
    <w:rsid w:val="00DD5E20"/>
    <w:rsid w:val="00DE4EC2"/>
    <w:rsid w:val="00DE5914"/>
    <w:rsid w:val="00DF3F3D"/>
    <w:rsid w:val="00DF5191"/>
    <w:rsid w:val="00E01B37"/>
    <w:rsid w:val="00E10FDF"/>
    <w:rsid w:val="00E120A7"/>
    <w:rsid w:val="00E20020"/>
    <w:rsid w:val="00E25198"/>
    <w:rsid w:val="00E35947"/>
    <w:rsid w:val="00E36931"/>
    <w:rsid w:val="00E4257B"/>
    <w:rsid w:val="00E5074B"/>
    <w:rsid w:val="00E57A6F"/>
    <w:rsid w:val="00E6744C"/>
    <w:rsid w:val="00E6761B"/>
    <w:rsid w:val="00E9079C"/>
    <w:rsid w:val="00E946E6"/>
    <w:rsid w:val="00E94B8F"/>
    <w:rsid w:val="00E966D8"/>
    <w:rsid w:val="00E968FB"/>
    <w:rsid w:val="00EA20CB"/>
    <w:rsid w:val="00EA38D7"/>
    <w:rsid w:val="00EA4877"/>
    <w:rsid w:val="00EA7AEB"/>
    <w:rsid w:val="00EC629D"/>
    <w:rsid w:val="00EE4067"/>
    <w:rsid w:val="00EE770B"/>
    <w:rsid w:val="00EF0761"/>
    <w:rsid w:val="00EF0CEF"/>
    <w:rsid w:val="00EF15CE"/>
    <w:rsid w:val="00EF3145"/>
    <w:rsid w:val="00EF6F59"/>
    <w:rsid w:val="00F010EC"/>
    <w:rsid w:val="00F06814"/>
    <w:rsid w:val="00F110FC"/>
    <w:rsid w:val="00F15AF1"/>
    <w:rsid w:val="00F24E95"/>
    <w:rsid w:val="00F30D2A"/>
    <w:rsid w:val="00F314AE"/>
    <w:rsid w:val="00F32884"/>
    <w:rsid w:val="00F32BF8"/>
    <w:rsid w:val="00F34458"/>
    <w:rsid w:val="00F35590"/>
    <w:rsid w:val="00F53BC1"/>
    <w:rsid w:val="00F5771C"/>
    <w:rsid w:val="00F611C5"/>
    <w:rsid w:val="00F73529"/>
    <w:rsid w:val="00F77C5D"/>
    <w:rsid w:val="00F821A0"/>
    <w:rsid w:val="00F82CE3"/>
    <w:rsid w:val="00FC4BF5"/>
    <w:rsid w:val="00FC4CF8"/>
    <w:rsid w:val="00FD0D4D"/>
    <w:rsid w:val="00FD488F"/>
    <w:rsid w:val="00FD6C41"/>
    <w:rsid w:val="00FE63A1"/>
    <w:rsid w:val="00FF3B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5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2" w:uiPriority="0"/>
    <w:lsdException w:name="Title" w:semiHidden="0" w:uiPriority="10" w:unhideWhenUsed="0" w:qFormat="1"/>
    <w:lsdException w:name="Default Paragraph Font" w:uiPriority="1"/>
    <w:lsdException w:name="Body Text Indent"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5CCE"/>
  </w:style>
  <w:style w:type="paragraph" w:styleId="1">
    <w:name w:val="heading 1"/>
    <w:basedOn w:val="a"/>
    <w:next w:val="a"/>
    <w:link w:val="10"/>
    <w:uiPriority w:val="9"/>
    <w:qFormat/>
    <w:rsid w:val="00684647"/>
    <w:pPr>
      <w:keepNext/>
      <w:keepLines/>
      <w:spacing w:after="0" w:line="240" w:lineRule="auto"/>
      <w:ind w:firstLine="709"/>
      <w:jc w:val="both"/>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6D2A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F07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Text">
    <w:name w:val="Preformatted Text"/>
    <w:basedOn w:val="a"/>
    <w:rsid w:val="005373EF"/>
    <w:pPr>
      <w:widowControl w:val="0"/>
      <w:suppressAutoHyphens/>
      <w:autoSpaceDN w:val="0"/>
      <w:spacing w:after="0" w:line="240" w:lineRule="auto"/>
      <w:textAlignment w:val="baseline"/>
    </w:pPr>
    <w:rPr>
      <w:rFonts w:ascii="Times New Roman" w:eastAsia="Calibri" w:hAnsi="Times New Roman" w:cs="Times New Roman"/>
      <w:kern w:val="3"/>
      <w:sz w:val="20"/>
      <w:szCs w:val="20"/>
    </w:rPr>
  </w:style>
  <w:style w:type="paragraph" w:styleId="a3">
    <w:name w:val="No Spacing"/>
    <w:link w:val="a4"/>
    <w:uiPriority w:val="1"/>
    <w:qFormat/>
    <w:rsid w:val="005373EF"/>
    <w:pPr>
      <w:spacing w:after="0" w:line="240" w:lineRule="auto"/>
    </w:pPr>
    <w:rPr>
      <w:rFonts w:ascii="Calibri" w:eastAsia="Calibri" w:hAnsi="Calibri" w:cs="Times New Roman"/>
      <w:lang w:eastAsia="en-US"/>
    </w:rPr>
  </w:style>
  <w:style w:type="character" w:customStyle="1" w:styleId="a4">
    <w:name w:val="Без интервала Знак"/>
    <w:basedOn w:val="a0"/>
    <w:link w:val="a3"/>
    <w:uiPriority w:val="1"/>
    <w:rsid w:val="005373EF"/>
    <w:rPr>
      <w:rFonts w:ascii="Calibri" w:eastAsia="Calibri" w:hAnsi="Calibri" w:cs="Times New Roman"/>
      <w:lang w:eastAsia="en-US"/>
    </w:rPr>
  </w:style>
  <w:style w:type="paragraph" w:styleId="a5">
    <w:name w:val="List Paragraph"/>
    <w:basedOn w:val="a"/>
    <w:qFormat/>
    <w:rsid w:val="00DA6666"/>
    <w:pPr>
      <w:ind w:left="720"/>
      <w:contextualSpacing/>
    </w:pPr>
    <w:rPr>
      <w:rFonts w:ascii="Calibri" w:eastAsia="Times New Roman" w:hAnsi="Calibri" w:cs="Times New Roman"/>
    </w:rPr>
  </w:style>
  <w:style w:type="character" w:styleId="a6">
    <w:name w:val="Hyperlink"/>
    <w:uiPriority w:val="99"/>
    <w:unhideWhenUsed/>
    <w:rsid w:val="00DA6666"/>
    <w:rPr>
      <w:color w:val="0000FF"/>
      <w:u w:val="single"/>
    </w:rPr>
  </w:style>
  <w:style w:type="paragraph" w:styleId="a7">
    <w:name w:val="header"/>
    <w:basedOn w:val="a"/>
    <w:link w:val="a8"/>
    <w:unhideWhenUsed/>
    <w:rsid w:val="00137B0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37B05"/>
  </w:style>
  <w:style w:type="paragraph" w:styleId="a9">
    <w:name w:val="footer"/>
    <w:basedOn w:val="a"/>
    <w:link w:val="aa"/>
    <w:uiPriority w:val="99"/>
    <w:unhideWhenUsed/>
    <w:rsid w:val="00137B0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37B05"/>
  </w:style>
  <w:style w:type="paragraph" w:styleId="ab">
    <w:name w:val="Balloon Text"/>
    <w:basedOn w:val="a"/>
    <w:link w:val="ac"/>
    <w:uiPriority w:val="99"/>
    <w:semiHidden/>
    <w:unhideWhenUsed/>
    <w:rsid w:val="00BC60C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BC60C0"/>
    <w:rPr>
      <w:rFonts w:ascii="Tahoma" w:hAnsi="Tahoma" w:cs="Tahoma"/>
      <w:sz w:val="16"/>
      <w:szCs w:val="16"/>
    </w:rPr>
  </w:style>
  <w:style w:type="paragraph" w:styleId="21">
    <w:name w:val="Body Text Indent 2"/>
    <w:basedOn w:val="a"/>
    <w:link w:val="22"/>
    <w:uiPriority w:val="99"/>
    <w:rsid w:val="00C0489A"/>
    <w:pPr>
      <w:spacing w:after="120" w:line="480" w:lineRule="auto"/>
      <w:ind w:left="283"/>
    </w:pPr>
    <w:rPr>
      <w:rFonts w:ascii="Times New Roman" w:eastAsia="Times New Roman" w:hAnsi="Times New Roman" w:cs="Times New Roman"/>
      <w:sz w:val="24"/>
      <w:szCs w:val="24"/>
    </w:rPr>
  </w:style>
  <w:style w:type="character" w:customStyle="1" w:styleId="22">
    <w:name w:val="Основной текст с отступом 2 Знак"/>
    <w:basedOn w:val="a0"/>
    <w:link w:val="21"/>
    <w:uiPriority w:val="99"/>
    <w:rsid w:val="00C0489A"/>
    <w:rPr>
      <w:rFonts w:ascii="Times New Roman" w:eastAsia="Times New Roman" w:hAnsi="Times New Roman" w:cs="Times New Roman"/>
      <w:sz w:val="24"/>
      <w:szCs w:val="24"/>
    </w:rPr>
  </w:style>
  <w:style w:type="paragraph" w:styleId="ad">
    <w:name w:val="Body Text"/>
    <w:basedOn w:val="a"/>
    <w:link w:val="ae"/>
    <w:uiPriority w:val="99"/>
    <w:rsid w:val="00C0489A"/>
    <w:pPr>
      <w:spacing w:after="120" w:line="240" w:lineRule="auto"/>
    </w:pPr>
    <w:rPr>
      <w:rFonts w:ascii="Times New Roman" w:eastAsia="Times New Roman" w:hAnsi="Times New Roman" w:cs="Times New Roman"/>
      <w:sz w:val="24"/>
      <w:szCs w:val="24"/>
    </w:rPr>
  </w:style>
  <w:style w:type="character" w:customStyle="1" w:styleId="ae">
    <w:name w:val="Основной текст Знак"/>
    <w:basedOn w:val="a0"/>
    <w:link w:val="ad"/>
    <w:uiPriority w:val="99"/>
    <w:rsid w:val="00C0489A"/>
    <w:rPr>
      <w:rFonts w:ascii="Times New Roman" w:eastAsia="Times New Roman" w:hAnsi="Times New Roman" w:cs="Times New Roman"/>
      <w:sz w:val="24"/>
      <w:szCs w:val="24"/>
    </w:rPr>
  </w:style>
  <w:style w:type="table" w:styleId="af">
    <w:name w:val="Table Grid"/>
    <w:basedOn w:val="a1"/>
    <w:uiPriority w:val="99"/>
    <w:rsid w:val="00C0489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84647"/>
    <w:rPr>
      <w:rFonts w:ascii="Times New Roman" w:eastAsiaTheme="majorEastAsia" w:hAnsi="Times New Roman" w:cstheme="majorBidi"/>
      <w:b/>
      <w:bCs/>
      <w:color w:val="000000" w:themeColor="text1"/>
      <w:sz w:val="28"/>
      <w:szCs w:val="28"/>
    </w:rPr>
  </w:style>
  <w:style w:type="character" w:customStyle="1" w:styleId="30">
    <w:name w:val="Заголовок 3 Знак"/>
    <w:basedOn w:val="a0"/>
    <w:link w:val="3"/>
    <w:uiPriority w:val="9"/>
    <w:semiHidden/>
    <w:rsid w:val="00EF0761"/>
    <w:rPr>
      <w:rFonts w:asciiTheme="majorHAnsi" w:eastAsiaTheme="majorEastAsia" w:hAnsiTheme="majorHAnsi" w:cstheme="majorBidi"/>
      <w:b/>
      <w:bCs/>
      <w:color w:val="4F81BD" w:themeColor="accent1"/>
    </w:rPr>
  </w:style>
  <w:style w:type="paragraph" w:styleId="23">
    <w:name w:val="List 2"/>
    <w:basedOn w:val="a"/>
    <w:rsid w:val="005B38CD"/>
    <w:pPr>
      <w:spacing w:after="0" w:line="240" w:lineRule="auto"/>
      <w:ind w:left="566" w:hanging="283"/>
    </w:pPr>
    <w:rPr>
      <w:rFonts w:ascii="Times New Roman" w:eastAsia="Times New Roman" w:hAnsi="Times New Roman" w:cs="Times New Roman"/>
      <w:sz w:val="24"/>
      <w:szCs w:val="24"/>
    </w:rPr>
  </w:style>
  <w:style w:type="character" w:customStyle="1" w:styleId="af0">
    <w:name w:val="Основной текст с отступом Знак"/>
    <w:link w:val="af1"/>
    <w:semiHidden/>
    <w:locked/>
    <w:rsid w:val="005B38CD"/>
    <w:rPr>
      <w:sz w:val="24"/>
      <w:szCs w:val="24"/>
    </w:rPr>
  </w:style>
  <w:style w:type="paragraph" w:styleId="af1">
    <w:name w:val="Body Text Indent"/>
    <w:basedOn w:val="a"/>
    <w:link w:val="af0"/>
    <w:semiHidden/>
    <w:rsid w:val="005B38CD"/>
    <w:pPr>
      <w:spacing w:after="120" w:line="240" w:lineRule="auto"/>
      <w:ind w:left="283"/>
    </w:pPr>
    <w:rPr>
      <w:sz w:val="24"/>
      <w:szCs w:val="24"/>
    </w:rPr>
  </w:style>
  <w:style w:type="character" w:customStyle="1" w:styleId="11">
    <w:name w:val="Основной текст с отступом Знак1"/>
    <w:basedOn w:val="a0"/>
    <w:uiPriority w:val="99"/>
    <w:semiHidden/>
    <w:rsid w:val="005B38CD"/>
  </w:style>
  <w:style w:type="paragraph" w:styleId="24">
    <w:name w:val="List Continue 2"/>
    <w:basedOn w:val="a"/>
    <w:semiHidden/>
    <w:rsid w:val="005B38CD"/>
    <w:pPr>
      <w:spacing w:after="120" w:line="240" w:lineRule="auto"/>
      <w:ind w:left="566"/>
    </w:pPr>
    <w:rPr>
      <w:rFonts w:ascii="Times New Roman" w:eastAsia="Times New Roman" w:hAnsi="Times New Roman" w:cs="Times New Roman"/>
      <w:sz w:val="24"/>
      <w:szCs w:val="24"/>
    </w:rPr>
  </w:style>
  <w:style w:type="paragraph" w:customStyle="1" w:styleId="210">
    <w:name w:val="Основной текст 21"/>
    <w:basedOn w:val="a"/>
    <w:rsid w:val="005B38CD"/>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sz w:val="28"/>
      <w:szCs w:val="20"/>
    </w:rPr>
  </w:style>
  <w:style w:type="paragraph" w:styleId="af2">
    <w:name w:val="TOC Heading"/>
    <w:basedOn w:val="1"/>
    <w:next w:val="a"/>
    <w:uiPriority w:val="39"/>
    <w:unhideWhenUsed/>
    <w:qFormat/>
    <w:rsid w:val="00490E62"/>
    <w:pPr>
      <w:outlineLvl w:val="9"/>
    </w:pPr>
  </w:style>
  <w:style w:type="paragraph" w:styleId="12">
    <w:name w:val="toc 1"/>
    <w:basedOn w:val="a"/>
    <w:next w:val="a"/>
    <w:autoRedefine/>
    <w:uiPriority w:val="39"/>
    <w:unhideWhenUsed/>
    <w:rsid w:val="00B41DF6"/>
    <w:pPr>
      <w:tabs>
        <w:tab w:val="right" w:leader="dot" w:pos="10195"/>
      </w:tabs>
      <w:spacing w:after="100"/>
      <w:ind w:firstLine="709"/>
    </w:pPr>
    <w:rPr>
      <w:rFonts w:ascii="Times New Roman" w:hAnsi="Times New Roman" w:cs="Times New Roman"/>
      <w:b/>
      <w:sz w:val="28"/>
      <w:szCs w:val="28"/>
    </w:rPr>
  </w:style>
  <w:style w:type="paragraph" w:customStyle="1" w:styleId="13">
    <w:name w:val="Текст1"/>
    <w:basedOn w:val="a"/>
    <w:rsid w:val="00D37E6F"/>
    <w:pPr>
      <w:spacing w:after="0" w:line="240" w:lineRule="auto"/>
    </w:pPr>
    <w:rPr>
      <w:rFonts w:ascii="Courier New" w:eastAsia="Times New Roman" w:hAnsi="Courier New" w:cs="Courier New"/>
      <w:sz w:val="20"/>
      <w:szCs w:val="20"/>
      <w:lang w:eastAsia="ar-SA"/>
    </w:rPr>
  </w:style>
  <w:style w:type="character" w:styleId="af3">
    <w:name w:val="page number"/>
    <w:basedOn w:val="a0"/>
    <w:rsid w:val="004D6A48"/>
  </w:style>
  <w:style w:type="table" w:customStyle="1" w:styleId="14">
    <w:name w:val="Сетка таблицы1"/>
    <w:basedOn w:val="a1"/>
    <w:next w:val="af"/>
    <w:uiPriority w:val="59"/>
    <w:rsid w:val="00CB1FB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6D2AA6"/>
    <w:rPr>
      <w:rFonts w:asciiTheme="majorHAnsi" w:eastAsiaTheme="majorEastAsia" w:hAnsiTheme="majorHAnsi" w:cstheme="majorBidi"/>
      <w:b/>
      <w:bCs/>
      <w:color w:val="4F81BD" w:themeColor="accent1"/>
      <w:sz w:val="26"/>
      <w:szCs w:val="26"/>
    </w:rPr>
  </w:style>
  <w:style w:type="paragraph" w:styleId="25">
    <w:name w:val="toc 2"/>
    <w:basedOn w:val="a"/>
    <w:next w:val="a"/>
    <w:autoRedefine/>
    <w:uiPriority w:val="39"/>
    <w:unhideWhenUsed/>
    <w:rsid w:val="006D2AA6"/>
    <w:pPr>
      <w:spacing w:after="100"/>
      <w:ind w:left="220"/>
    </w:pPr>
  </w:style>
  <w:style w:type="paragraph" w:styleId="af4">
    <w:name w:val="Revision"/>
    <w:hidden/>
    <w:uiPriority w:val="99"/>
    <w:semiHidden/>
    <w:rsid w:val="00F3559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2" w:uiPriority="0"/>
    <w:lsdException w:name="Title" w:semiHidden="0" w:uiPriority="10" w:unhideWhenUsed="0" w:qFormat="1"/>
    <w:lsdException w:name="Default Paragraph Font" w:uiPriority="1"/>
    <w:lsdException w:name="Body Text Indent"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5CCE"/>
  </w:style>
  <w:style w:type="paragraph" w:styleId="1">
    <w:name w:val="heading 1"/>
    <w:basedOn w:val="a"/>
    <w:next w:val="a"/>
    <w:link w:val="10"/>
    <w:uiPriority w:val="9"/>
    <w:qFormat/>
    <w:rsid w:val="00684647"/>
    <w:pPr>
      <w:keepNext/>
      <w:keepLines/>
      <w:spacing w:after="0" w:line="240" w:lineRule="auto"/>
      <w:ind w:firstLine="709"/>
      <w:jc w:val="both"/>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6D2A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F07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Text">
    <w:name w:val="Preformatted Text"/>
    <w:basedOn w:val="a"/>
    <w:rsid w:val="005373EF"/>
    <w:pPr>
      <w:widowControl w:val="0"/>
      <w:suppressAutoHyphens/>
      <w:autoSpaceDN w:val="0"/>
      <w:spacing w:after="0" w:line="240" w:lineRule="auto"/>
      <w:textAlignment w:val="baseline"/>
    </w:pPr>
    <w:rPr>
      <w:rFonts w:ascii="Times New Roman" w:eastAsia="Calibri" w:hAnsi="Times New Roman" w:cs="Times New Roman"/>
      <w:kern w:val="3"/>
      <w:sz w:val="20"/>
      <w:szCs w:val="20"/>
    </w:rPr>
  </w:style>
  <w:style w:type="paragraph" w:styleId="a3">
    <w:name w:val="No Spacing"/>
    <w:link w:val="a4"/>
    <w:uiPriority w:val="1"/>
    <w:qFormat/>
    <w:rsid w:val="005373EF"/>
    <w:pPr>
      <w:spacing w:after="0" w:line="240" w:lineRule="auto"/>
    </w:pPr>
    <w:rPr>
      <w:rFonts w:ascii="Calibri" w:eastAsia="Calibri" w:hAnsi="Calibri" w:cs="Times New Roman"/>
      <w:lang w:eastAsia="en-US"/>
    </w:rPr>
  </w:style>
  <w:style w:type="character" w:customStyle="1" w:styleId="a4">
    <w:name w:val="Без интервала Знак"/>
    <w:basedOn w:val="a0"/>
    <w:link w:val="a3"/>
    <w:uiPriority w:val="1"/>
    <w:rsid w:val="005373EF"/>
    <w:rPr>
      <w:rFonts w:ascii="Calibri" w:eastAsia="Calibri" w:hAnsi="Calibri" w:cs="Times New Roman"/>
      <w:lang w:eastAsia="en-US"/>
    </w:rPr>
  </w:style>
  <w:style w:type="paragraph" w:styleId="a5">
    <w:name w:val="List Paragraph"/>
    <w:basedOn w:val="a"/>
    <w:qFormat/>
    <w:rsid w:val="00DA6666"/>
    <w:pPr>
      <w:ind w:left="720"/>
      <w:contextualSpacing/>
    </w:pPr>
    <w:rPr>
      <w:rFonts w:ascii="Calibri" w:eastAsia="Times New Roman" w:hAnsi="Calibri" w:cs="Times New Roman"/>
    </w:rPr>
  </w:style>
  <w:style w:type="character" w:styleId="a6">
    <w:name w:val="Hyperlink"/>
    <w:uiPriority w:val="99"/>
    <w:unhideWhenUsed/>
    <w:rsid w:val="00DA6666"/>
    <w:rPr>
      <w:color w:val="0000FF"/>
      <w:u w:val="single"/>
    </w:rPr>
  </w:style>
  <w:style w:type="paragraph" w:styleId="a7">
    <w:name w:val="header"/>
    <w:basedOn w:val="a"/>
    <w:link w:val="a8"/>
    <w:unhideWhenUsed/>
    <w:rsid w:val="00137B0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37B05"/>
  </w:style>
  <w:style w:type="paragraph" w:styleId="a9">
    <w:name w:val="footer"/>
    <w:basedOn w:val="a"/>
    <w:link w:val="aa"/>
    <w:uiPriority w:val="99"/>
    <w:unhideWhenUsed/>
    <w:rsid w:val="00137B0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37B05"/>
  </w:style>
  <w:style w:type="paragraph" w:styleId="ab">
    <w:name w:val="Balloon Text"/>
    <w:basedOn w:val="a"/>
    <w:link w:val="ac"/>
    <w:uiPriority w:val="99"/>
    <w:semiHidden/>
    <w:unhideWhenUsed/>
    <w:rsid w:val="00BC60C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BC60C0"/>
    <w:rPr>
      <w:rFonts w:ascii="Tahoma" w:hAnsi="Tahoma" w:cs="Tahoma"/>
      <w:sz w:val="16"/>
      <w:szCs w:val="16"/>
    </w:rPr>
  </w:style>
  <w:style w:type="paragraph" w:styleId="21">
    <w:name w:val="Body Text Indent 2"/>
    <w:basedOn w:val="a"/>
    <w:link w:val="22"/>
    <w:uiPriority w:val="99"/>
    <w:rsid w:val="00C0489A"/>
    <w:pPr>
      <w:spacing w:after="120" w:line="480" w:lineRule="auto"/>
      <w:ind w:left="283"/>
    </w:pPr>
    <w:rPr>
      <w:rFonts w:ascii="Times New Roman" w:eastAsia="Times New Roman" w:hAnsi="Times New Roman" w:cs="Times New Roman"/>
      <w:sz w:val="24"/>
      <w:szCs w:val="24"/>
    </w:rPr>
  </w:style>
  <w:style w:type="character" w:customStyle="1" w:styleId="22">
    <w:name w:val="Основной текст с отступом 2 Знак"/>
    <w:basedOn w:val="a0"/>
    <w:link w:val="21"/>
    <w:uiPriority w:val="99"/>
    <w:rsid w:val="00C0489A"/>
    <w:rPr>
      <w:rFonts w:ascii="Times New Roman" w:eastAsia="Times New Roman" w:hAnsi="Times New Roman" w:cs="Times New Roman"/>
      <w:sz w:val="24"/>
      <w:szCs w:val="24"/>
    </w:rPr>
  </w:style>
  <w:style w:type="paragraph" w:styleId="ad">
    <w:name w:val="Body Text"/>
    <w:basedOn w:val="a"/>
    <w:link w:val="ae"/>
    <w:uiPriority w:val="99"/>
    <w:rsid w:val="00C0489A"/>
    <w:pPr>
      <w:spacing w:after="120" w:line="240" w:lineRule="auto"/>
    </w:pPr>
    <w:rPr>
      <w:rFonts w:ascii="Times New Roman" w:eastAsia="Times New Roman" w:hAnsi="Times New Roman" w:cs="Times New Roman"/>
      <w:sz w:val="24"/>
      <w:szCs w:val="24"/>
    </w:rPr>
  </w:style>
  <w:style w:type="character" w:customStyle="1" w:styleId="ae">
    <w:name w:val="Основной текст Знак"/>
    <w:basedOn w:val="a0"/>
    <w:link w:val="ad"/>
    <w:uiPriority w:val="99"/>
    <w:rsid w:val="00C0489A"/>
    <w:rPr>
      <w:rFonts w:ascii="Times New Roman" w:eastAsia="Times New Roman" w:hAnsi="Times New Roman" w:cs="Times New Roman"/>
      <w:sz w:val="24"/>
      <w:szCs w:val="24"/>
    </w:rPr>
  </w:style>
  <w:style w:type="table" w:styleId="af">
    <w:name w:val="Table Grid"/>
    <w:basedOn w:val="a1"/>
    <w:uiPriority w:val="99"/>
    <w:rsid w:val="00C0489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84647"/>
    <w:rPr>
      <w:rFonts w:ascii="Times New Roman" w:eastAsiaTheme="majorEastAsia" w:hAnsi="Times New Roman" w:cstheme="majorBidi"/>
      <w:b/>
      <w:bCs/>
      <w:color w:val="000000" w:themeColor="text1"/>
      <w:sz w:val="28"/>
      <w:szCs w:val="28"/>
    </w:rPr>
  </w:style>
  <w:style w:type="character" w:customStyle="1" w:styleId="30">
    <w:name w:val="Заголовок 3 Знак"/>
    <w:basedOn w:val="a0"/>
    <w:link w:val="3"/>
    <w:uiPriority w:val="9"/>
    <w:semiHidden/>
    <w:rsid w:val="00EF0761"/>
    <w:rPr>
      <w:rFonts w:asciiTheme="majorHAnsi" w:eastAsiaTheme="majorEastAsia" w:hAnsiTheme="majorHAnsi" w:cstheme="majorBidi"/>
      <w:b/>
      <w:bCs/>
      <w:color w:val="4F81BD" w:themeColor="accent1"/>
    </w:rPr>
  </w:style>
  <w:style w:type="paragraph" w:styleId="23">
    <w:name w:val="List 2"/>
    <w:basedOn w:val="a"/>
    <w:rsid w:val="005B38CD"/>
    <w:pPr>
      <w:spacing w:after="0" w:line="240" w:lineRule="auto"/>
      <w:ind w:left="566" w:hanging="283"/>
    </w:pPr>
    <w:rPr>
      <w:rFonts w:ascii="Times New Roman" w:eastAsia="Times New Roman" w:hAnsi="Times New Roman" w:cs="Times New Roman"/>
      <w:sz w:val="24"/>
      <w:szCs w:val="24"/>
    </w:rPr>
  </w:style>
  <w:style w:type="character" w:customStyle="1" w:styleId="af0">
    <w:name w:val="Основной текст с отступом Знак"/>
    <w:link w:val="af1"/>
    <w:semiHidden/>
    <w:locked/>
    <w:rsid w:val="005B38CD"/>
    <w:rPr>
      <w:sz w:val="24"/>
      <w:szCs w:val="24"/>
    </w:rPr>
  </w:style>
  <w:style w:type="paragraph" w:styleId="af1">
    <w:name w:val="Body Text Indent"/>
    <w:basedOn w:val="a"/>
    <w:link w:val="af0"/>
    <w:semiHidden/>
    <w:rsid w:val="005B38CD"/>
    <w:pPr>
      <w:spacing w:after="120" w:line="240" w:lineRule="auto"/>
      <w:ind w:left="283"/>
    </w:pPr>
    <w:rPr>
      <w:sz w:val="24"/>
      <w:szCs w:val="24"/>
    </w:rPr>
  </w:style>
  <w:style w:type="character" w:customStyle="1" w:styleId="11">
    <w:name w:val="Основной текст с отступом Знак1"/>
    <w:basedOn w:val="a0"/>
    <w:uiPriority w:val="99"/>
    <w:semiHidden/>
    <w:rsid w:val="005B38CD"/>
  </w:style>
  <w:style w:type="paragraph" w:styleId="24">
    <w:name w:val="List Continue 2"/>
    <w:basedOn w:val="a"/>
    <w:semiHidden/>
    <w:rsid w:val="005B38CD"/>
    <w:pPr>
      <w:spacing w:after="120" w:line="240" w:lineRule="auto"/>
      <w:ind w:left="566"/>
    </w:pPr>
    <w:rPr>
      <w:rFonts w:ascii="Times New Roman" w:eastAsia="Times New Roman" w:hAnsi="Times New Roman" w:cs="Times New Roman"/>
      <w:sz w:val="24"/>
      <w:szCs w:val="24"/>
    </w:rPr>
  </w:style>
  <w:style w:type="paragraph" w:customStyle="1" w:styleId="210">
    <w:name w:val="Основной текст 21"/>
    <w:basedOn w:val="a"/>
    <w:rsid w:val="005B38CD"/>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sz w:val="28"/>
      <w:szCs w:val="20"/>
    </w:rPr>
  </w:style>
  <w:style w:type="paragraph" w:styleId="af2">
    <w:name w:val="TOC Heading"/>
    <w:basedOn w:val="1"/>
    <w:next w:val="a"/>
    <w:uiPriority w:val="39"/>
    <w:unhideWhenUsed/>
    <w:qFormat/>
    <w:rsid w:val="00490E62"/>
    <w:pPr>
      <w:outlineLvl w:val="9"/>
    </w:pPr>
  </w:style>
  <w:style w:type="paragraph" w:styleId="12">
    <w:name w:val="toc 1"/>
    <w:basedOn w:val="a"/>
    <w:next w:val="a"/>
    <w:autoRedefine/>
    <w:uiPriority w:val="39"/>
    <w:unhideWhenUsed/>
    <w:rsid w:val="00B41DF6"/>
    <w:pPr>
      <w:tabs>
        <w:tab w:val="right" w:leader="dot" w:pos="10195"/>
      </w:tabs>
      <w:spacing w:after="100"/>
      <w:ind w:firstLine="709"/>
    </w:pPr>
    <w:rPr>
      <w:rFonts w:ascii="Times New Roman" w:hAnsi="Times New Roman" w:cs="Times New Roman"/>
      <w:b/>
      <w:sz w:val="28"/>
      <w:szCs w:val="28"/>
    </w:rPr>
  </w:style>
  <w:style w:type="paragraph" w:customStyle="1" w:styleId="13">
    <w:name w:val="Текст1"/>
    <w:basedOn w:val="a"/>
    <w:rsid w:val="00D37E6F"/>
    <w:pPr>
      <w:spacing w:after="0" w:line="240" w:lineRule="auto"/>
    </w:pPr>
    <w:rPr>
      <w:rFonts w:ascii="Courier New" w:eastAsia="Times New Roman" w:hAnsi="Courier New" w:cs="Courier New"/>
      <w:sz w:val="20"/>
      <w:szCs w:val="20"/>
      <w:lang w:eastAsia="ar-SA"/>
    </w:rPr>
  </w:style>
  <w:style w:type="character" w:styleId="af3">
    <w:name w:val="page number"/>
    <w:basedOn w:val="a0"/>
    <w:rsid w:val="004D6A48"/>
  </w:style>
  <w:style w:type="table" w:customStyle="1" w:styleId="14">
    <w:name w:val="Сетка таблицы1"/>
    <w:basedOn w:val="a1"/>
    <w:next w:val="af"/>
    <w:uiPriority w:val="59"/>
    <w:rsid w:val="00CB1FB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6D2AA6"/>
    <w:rPr>
      <w:rFonts w:asciiTheme="majorHAnsi" w:eastAsiaTheme="majorEastAsia" w:hAnsiTheme="majorHAnsi" w:cstheme="majorBidi"/>
      <w:b/>
      <w:bCs/>
      <w:color w:val="4F81BD" w:themeColor="accent1"/>
      <w:sz w:val="26"/>
      <w:szCs w:val="26"/>
    </w:rPr>
  </w:style>
  <w:style w:type="paragraph" w:styleId="25">
    <w:name w:val="toc 2"/>
    <w:basedOn w:val="a"/>
    <w:next w:val="a"/>
    <w:autoRedefine/>
    <w:uiPriority w:val="39"/>
    <w:unhideWhenUsed/>
    <w:rsid w:val="006D2AA6"/>
    <w:pPr>
      <w:spacing w:after="100"/>
      <w:ind w:left="220"/>
    </w:pPr>
  </w:style>
  <w:style w:type="paragraph" w:styleId="af4">
    <w:name w:val="Revision"/>
    <w:hidden/>
    <w:uiPriority w:val="99"/>
    <w:semiHidden/>
    <w:rsid w:val="00F355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858376">
      <w:bodyDiv w:val="1"/>
      <w:marLeft w:val="0"/>
      <w:marRight w:val="0"/>
      <w:marTop w:val="0"/>
      <w:marBottom w:val="0"/>
      <w:divBdr>
        <w:top w:val="none" w:sz="0" w:space="0" w:color="auto"/>
        <w:left w:val="none" w:sz="0" w:space="0" w:color="auto"/>
        <w:bottom w:val="none" w:sz="0" w:space="0" w:color="auto"/>
        <w:right w:val="none" w:sz="0" w:space="0" w:color="auto"/>
      </w:divBdr>
    </w:div>
    <w:div w:id="174983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8B1D9-530C-4F96-827C-1EEBC9D8B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30</Pages>
  <Words>8741</Words>
  <Characters>49824</Characters>
  <Application>Microsoft Office Word</Application>
  <DocSecurity>0</DocSecurity>
  <Lines>415</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APET</Company>
  <LinksUpToDate>false</LinksUpToDate>
  <CharactersWithSpaces>58449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Кононенко_ЮА</dc:creator>
  <cp:lastModifiedBy>Савеличева_ОВ</cp:lastModifiedBy>
  <cp:revision>4</cp:revision>
  <cp:lastPrinted>2018-07-27T01:27:00Z</cp:lastPrinted>
  <dcterms:created xsi:type="dcterms:W3CDTF">2018-07-27T01:18:00Z</dcterms:created>
  <dcterms:modified xsi:type="dcterms:W3CDTF">2018-07-27T01:47:00Z</dcterms:modified>
</cp:coreProperties>
</file>