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DAD" w:rsidRPr="00013DAD" w:rsidRDefault="00013DAD" w:rsidP="00013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center"/>
        <w:rPr>
          <w:rFonts w:ascii="Times New Roman" w:eastAsia="Times New Roman" w:hAnsi="Times New Roman" w:cs="Times New Roman"/>
          <w:bCs/>
          <w:sz w:val="24"/>
          <w:szCs w:val="24"/>
          <w:lang w:eastAsia="ru-RU"/>
        </w:rPr>
      </w:pPr>
      <w:r w:rsidRPr="00013DAD">
        <w:rPr>
          <w:rFonts w:ascii="Times New Roman" w:eastAsia="Times New Roman" w:hAnsi="Times New Roman" w:cs="Times New Roman"/>
          <w:bCs/>
          <w:sz w:val="24"/>
          <w:szCs w:val="24"/>
          <w:lang w:eastAsia="ru-RU"/>
        </w:rPr>
        <w:t>МИНИСТЕРСТВО ОБРАЗОВАНИЯ ИРКУТСКОЙ ОБЛАСТИ</w:t>
      </w:r>
    </w:p>
    <w:p w:rsidR="00013DAD" w:rsidRPr="00013DAD" w:rsidRDefault="00013DAD" w:rsidP="00013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center"/>
        <w:rPr>
          <w:rFonts w:ascii="Times New Roman" w:eastAsia="Times New Roman" w:hAnsi="Times New Roman" w:cs="Times New Roman"/>
          <w:bCs/>
          <w:sz w:val="24"/>
          <w:szCs w:val="24"/>
          <w:lang w:eastAsia="ru-RU"/>
        </w:rPr>
      </w:pPr>
    </w:p>
    <w:p w:rsidR="00013DAD" w:rsidRPr="00013DAD" w:rsidRDefault="00013DAD" w:rsidP="00013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center"/>
        <w:rPr>
          <w:rFonts w:ascii="Times New Roman" w:eastAsia="Times New Roman" w:hAnsi="Times New Roman" w:cs="Times New Roman"/>
          <w:bCs/>
          <w:sz w:val="24"/>
          <w:szCs w:val="24"/>
          <w:lang w:eastAsia="ru-RU"/>
        </w:rPr>
      </w:pPr>
      <w:r w:rsidRPr="00013DAD">
        <w:rPr>
          <w:rFonts w:ascii="Times New Roman" w:eastAsia="Times New Roman" w:hAnsi="Times New Roman" w:cs="Times New Roman"/>
          <w:bCs/>
          <w:sz w:val="24"/>
          <w:szCs w:val="24"/>
          <w:lang w:eastAsia="ru-RU"/>
        </w:rPr>
        <w:t>Государственное бюджетное профессиональное образовательное учреждение</w:t>
      </w:r>
    </w:p>
    <w:p w:rsidR="00013DAD" w:rsidRPr="00013DAD" w:rsidRDefault="00013DAD" w:rsidP="00013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center"/>
        <w:rPr>
          <w:rFonts w:ascii="Times New Roman" w:eastAsia="Times New Roman" w:hAnsi="Times New Roman" w:cs="Times New Roman"/>
          <w:bCs/>
          <w:sz w:val="24"/>
          <w:szCs w:val="24"/>
          <w:lang w:eastAsia="ru-RU"/>
        </w:rPr>
      </w:pPr>
      <w:r w:rsidRPr="00013DAD">
        <w:rPr>
          <w:rFonts w:ascii="Times New Roman" w:eastAsia="Times New Roman" w:hAnsi="Times New Roman" w:cs="Times New Roman"/>
          <w:bCs/>
          <w:sz w:val="24"/>
          <w:szCs w:val="24"/>
          <w:lang w:eastAsia="ru-RU"/>
        </w:rPr>
        <w:t>Иркутской области</w:t>
      </w:r>
    </w:p>
    <w:p w:rsidR="00013DAD" w:rsidRPr="00013DAD" w:rsidRDefault="00013DAD" w:rsidP="00013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center"/>
        <w:rPr>
          <w:rFonts w:ascii="Times New Roman" w:eastAsia="Times New Roman" w:hAnsi="Times New Roman" w:cs="Times New Roman"/>
          <w:bCs/>
          <w:sz w:val="24"/>
          <w:szCs w:val="24"/>
          <w:lang w:eastAsia="ru-RU"/>
        </w:rPr>
      </w:pPr>
      <w:r w:rsidRPr="00013DAD">
        <w:rPr>
          <w:rFonts w:ascii="Times New Roman" w:eastAsia="Times New Roman" w:hAnsi="Times New Roman" w:cs="Times New Roman"/>
          <w:bCs/>
          <w:sz w:val="24"/>
          <w:szCs w:val="24"/>
          <w:lang w:eastAsia="ru-RU"/>
        </w:rPr>
        <w:t>«Ангарский промышленно – экономический техникум»</w:t>
      </w:r>
    </w:p>
    <w:p w:rsidR="00013DAD" w:rsidRPr="00013DAD" w:rsidRDefault="00013DAD" w:rsidP="00013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center"/>
        <w:rPr>
          <w:rFonts w:ascii="Times New Roman" w:eastAsia="Times New Roman" w:hAnsi="Times New Roman" w:cs="Times New Roman"/>
          <w:i/>
          <w:iCs/>
          <w:sz w:val="32"/>
          <w:szCs w:val="32"/>
          <w:vertAlign w:val="superscript"/>
          <w:lang w:eastAsia="ru-RU"/>
        </w:rPr>
      </w:pPr>
      <w:r w:rsidRPr="00013DAD">
        <w:rPr>
          <w:rFonts w:ascii="Times New Roman" w:eastAsia="Times New Roman" w:hAnsi="Times New Roman" w:cs="Times New Roman"/>
          <w:bCs/>
          <w:sz w:val="24"/>
          <w:szCs w:val="24"/>
          <w:lang w:eastAsia="ru-RU"/>
        </w:rPr>
        <w:t>(ГБПОУ ИО «АПЭТ»)</w:t>
      </w: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b/>
          <w:bCs/>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b/>
          <w:bCs/>
          <w:caps/>
          <w:sz w:val="28"/>
          <w:szCs w:val="28"/>
          <w:lang w:eastAsia="ru-RU"/>
        </w:rPr>
      </w:pPr>
    </w:p>
    <w:tbl>
      <w:tblPr>
        <w:tblW w:w="0" w:type="auto"/>
        <w:tblInd w:w="6204" w:type="dxa"/>
        <w:tblLook w:val="04A0" w:firstRow="1" w:lastRow="0" w:firstColumn="1" w:lastColumn="0" w:noHBand="0" w:noVBand="1"/>
      </w:tblPr>
      <w:tblGrid>
        <w:gridCol w:w="1127"/>
        <w:gridCol w:w="432"/>
        <w:gridCol w:w="908"/>
        <w:gridCol w:w="1466"/>
      </w:tblGrid>
      <w:tr w:rsidR="00013DAD" w:rsidRPr="00013DAD" w:rsidTr="00CF344E">
        <w:tc>
          <w:tcPr>
            <w:tcW w:w="3933" w:type="dxa"/>
            <w:gridSpan w:val="4"/>
          </w:tcPr>
          <w:p w:rsidR="00013DAD" w:rsidRPr="00013DAD" w:rsidRDefault="00013DAD" w:rsidP="00013DAD">
            <w:pPr>
              <w:spacing w:after="0" w:line="240" w:lineRule="auto"/>
              <w:rPr>
                <w:rFonts w:ascii="Times New Roman" w:eastAsia="Times New Roman" w:hAnsi="Times New Roman" w:cs="Times New Roman"/>
                <w:sz w:val="24"/>
                <w:szCs w:val="24"/>
                <w:lang w:eastAsia="ru-RU"/>
              </w:rPr>
            </w:pPr>
            <w:r w:rsidRPr="00013DAD">
              <w:rPr>
                <w:rFonts w:ascii="Times New Roman" w:eastAsia="Times New Roman" w:hAnsi="Times New Roman" w:cs="Times New Roman"/>
                <w:sz w:val="24"/>
                <w:szCs w:val="24"/>
                <w:lang w:eastAsia="ru-RU"/>
              </w:rPr>
              <w:t>УТВЕРЖДАЮ</w:t>
            </w:r>
          </w:p>
        </w:tc>
      </w:tr>
      <w:tr w:rsidR="00013DAD" w:rsidRPr="00013DAD" w:rsidTr="00CF344E">
        <w:tc>
          <w:tcPr>
            <w:tcW w:w="3933" w:type="dxa"/>
            <w:gridSpan w:val="4"/>
          </w:tcPr>
          <w:p w:rsidR="00013DAD" w:rsidRPr="00013DAD" w:rsidRDefault="00013DAD" w:rsidP="00013DAD">
            <w:pPr>
              <w:spacing w:after="0" w:line="240" w:lineRule="auto"/>
              <w:rPr>
                <w:rFonts w:ascii="Times New Roman" w:eastAsia="Times New Roman" w:hAnsi="Times New Roman" w:cs="Times New Roman"/>
                <w:sz w:val="24"/>
                <w:szCs w:val="24"/>
                <w:lang w:eastAsia="ru-RU"/>
              </w:rPr>
            </w:pPr>
            <w:r w:rsidRPr="00013DAD">
              <w:rPr>
                <w:rFonts w:ascii="Times New Roman" w:eastAsia="Times New Roman" w:hAnsi="Times New Roman" w:cs="Times New Roman"/>
                <w:sz w:val="24"/>
                <w:szCs w:val="24"/>
                <w:lang w:eastAsia="ru-RU"/>
              </w:rPr>
              <w:t>Директор ГБПОУ ИО</w:t>
            </w:r>
          </w:p>
        </w:tc>
      </w:tr>
      <w:tr w:rsidR="00013DAD" w:rsidRPr="00013DAD" w:rsidTr="00CF344E">
        <w:tc>
          <w:tcPr>
            <w:tcW w:w="3933" w:type="dxa"/>
            <w:gridSpan w:val="4"/>
          </w:tcPr>
          <w:p w:rsidR="00013DAD" w:rsidRPr="00013DAD" w:rsidRDefault="00013DAD" w:rsidP="00013DAD">
            <w:pPr>
              <w:spacing w:after="0" w:line="240" w:lineRule="auto"/>
              <w:rPr>
                <w:rFonts w:ascii="Times New Roman" w:eastAsia="Times New Roman" w:hAnsi="Times New Roman" w:cs="Times New Roman"/>
                <w:sz w:val="24"/>
                <w:szCs w:val="24"/>
                <w:lang w:eastAsia="ru-RU"/>
              </w:rPr>
            </w:pPr>
            <w:r w:rsidRPr="00013DAD">
              <w:rPr>
                <w:rFonts w:ascii="Times New Roman" w:eastAsia="Times New Roman" w:hAnsi="Times New Roman" w:cs="Times New Roman"/>
                <w:sz w:val="24"/>
                <w:szCs w:val="24"/>
                <w:lang w:eastAsia="ru-RU"/>
              </w:rPr>
              <w:t xml:space="preserve">«Ангарский промышленно - </w:t>
            </w:r>
          </w:p>
        </w:tc>
      </w:tr>
      <w:tr w:rsidR="00013DAD" w:rsidRPr="00013DAD" w:rsidTr="00CF344E">
        <w:tc>
          <w:tcPr>
            <w:tcW w:w="3933" w:type="dxa"/>
            <w:gridSpan w:val="4"/>
          </w:tcPr>
          <w:p w:rsidR="00013DAD" w:rsidRPr="00013DAD" w:rsidRDefault="00013DAD" w:rsidP="00013DAD">
            <w:pPr>
              <w:spacing w:after="0" w:line="240" w:lineRule="auto"/>
              <w:rPr>
                <w:rFonts w:ascii="Times New Roman" w:eastAsia="Times New Roman" w:hAnsi="Times New Roman" w:cs="Times New Roman"/>
                <w:sz w:val="24"/>
                <w:szCs w:val="24"/>
                <w:lang w:eastAsia="ru-RU"/>
              </w:rPr>
            </w:pPr>
            <w:r w:rsidRPr="00013DAD">
              <w:rPr>
                <w:rFonts w:ascii="Times New Roman" w:eastAsia="Times New Roman" w:hAnsi="Times New Roman" w:cs="Times New Roman"/>
                <w:sz w:val="24"/>
                <w:szCs w:val="24"/>
                <w:lang w:eastAsia="ru-RU"/>
              </w:rPr>
              <w:t>экономический техникум»</w:t>
            </w:r>
          </w:p>
        </w:tc>
      </w:tr>
      <w:tr w:rsidR="00013DAD" w:rsidRPr="00013DAD" w:rsidTr="00CF344E">
        <w:tc>
          <w:tcPr>
            <w:tcW w:w="1559" w:type="dxa"/>
            <w:gridSpan w:val="2"/>
            <w:tcBorders>
              <w:bottom w:val="single" w:sz="4" w:space="0" w:color="auto"/>
            </w:tcBorders>
          </w:tcPr>
          <w:p w:rsidR="00013DAD" w:rsidRPr="00013DAD" w:rsidRDefault="00013DAD" w:rsidP="00013DAD">
            <w:pPr>
              <w:spacing w:after="0" w:line="240" w:lineRule="auto"/>
              <w:rPr>
                <w:rFonts w:ascii="Times New Roman" w:eastAsia="Times New Roman" w:hAnsi="Times New Roman" w:cs="Times New Roman"/>
                <w:sz w:val="24"/>
                <w:szCs w:val="24"/>
                <w:lang w:eastAsia="ru-RU"/>
              </w:rPr>
            </w:pPr>
          </w:p>
        </w:tc>
        <w:tc>
          <w:tcPr>
            <w:tcW w:w="2374" w:type="dxa"/>
            <w:gridSpan w:val="2"/>
          </w:tcPr>
          <w:p w:rsidR="00013DAD" w:rsidRPr="00013DAD" w:rsidRDefault="00013DAD" w:rsidP="00013DAD">
            <w:pPr>
              <w:spacing w:after="0" w:line="240" w:lineRule="auto"/>
              <w:rPr>
                <w:rFonts w:ascii="Times New Roman" w:eastAsia="Times New Roman" w:hAnsi="Times New Roman" w:cs="Times New Roman"/>
                <w:sz w:val="24"/>
                <w:szCs w:val="24"/>
                <w:lang w:eastAsia="ru-RU"/>
              </w:rPr>
            </w:pPr>
            <w:r w:rsidRPr="00013DAD">
              <w:rPr>
                <w:rFonts w:ascii="Times New Roman" w:eastAsia="Times New Roman" w:hAnsi="Times New Roman" w:cs="Times New Roman"/>
                <w:sz w:val="24"/>
                <w:szCs w:val="24"/>
                <w:lang w:eastAsia="ru-RU"/>
              </w:rPr>
              <w:t>/ Скуматова Н.Д.</w:t>
            </w:r>
          </w:p>
        </w:tc>
      </w:tr>
      <w:tr w:rsidR="00013DAD" w:rsidRPr="00013DAD" w:rsidTr="00CF344E">
        <w:tc>
          <w:tcPr>
            <w:tcW w:w="1127" w:type="dxa"/>
            <w:tcBorders>
              <w:bottom w:val="single" w:sz="4" w:space="0" w:color="auto"/>
            </w:tcBorders>
          </w:tcPr>
          <w:p w:rsidR="00013DAD" w:rsidRPr="00013DAD" w:rsidRDefault="00013DAD" w:rsidP="00013DAD">
            <w:pPr>
              <w:spacing w:after="0" w:line="240" w:lineRule="auto"/>
              <w:rPr>
                <w:rFonts w:ascii="Times New Roman" w:eastAsia="Times New Roman" w:hAnsi="Times New Roman" w:cs="Times New Roman"/>
                <w:sz w:val="24"/>
                <w:szCs w:val="24"/>
                <w:lang w:eastAsia="ru-RU"/>
              </w:rPr>
            </w:pPr>
            <w:r w:rsidRPr="00013DAD">
              <w:rPr>
                <w:rFonts w:ascii="Times New Roman" w:eastAsia="Times New Roman" w:hAnsi="Times New Roman" w:cs="Times New Roman"/>
                <w:sz w:val="24"/>
                <w:szCs w:val="24"/>
                <w:lang w:eastAsia="ru-RU"/>
              </w:rPr>
              <w:t>29</w:t>
            </w:r>
          </w:p>
        </w:tc>
        <w:tc>
          <w:tcPr>
            <w:tcW w:w="1340" w:type="dxa"/>
            <w:gridSpan w:val="2"/>
            <w:tcBorders>
              <w:bottom w:val="single" w:sz="4" w:space="0" w:color="auto"/>
            </w:tcBorders>
          </w:tcPr>
          <w:p w:rsidR="00013DAD" w:rsidRPr="00013DAD" w:rsidRDefault="00013DAD" w:rsidP="00013DAD">
            <w:pPr>
              <w:spacing w:after="0" w:line="240" w:lineRule="auto"/>
              <w:rPr>
                <w:rFonts w:ascii="Times New Roman" w:eastAsia="Times New Roman" w:hAnsi="Times New Roman" w:cs="Times New Roman"/>
                <w:sz w:val="24"/>
                <w:szCs w:val="24"/>
                <w:lang w:eastAsia="ru-RU"/>
              </w:rPr>
            </w:pPr>
            <w:r w:rsidRPr="00013DAD">
              <w:rPr>
                <w:rFonts w:ascii="Times New Roman" w:eastAsia="Times New Roman" w:hAnsi="Times New Roman" w:cs="Times New Roman"/>
                <w:sz w:val="24"/>
                <w:szCs w:val="24"/>
                <w:lang w:eastAsia="ru-RU"/>
              </w:rPr>
              <w:t>июня</w:t>
            </w:r>
          </w:p>
        </w:tc>
        <w:tc>
          <w:tcPr>
            <w:tcW w:w="1466" w:type="dxa"/>
          </w:tcPr>
          <w:p w:rsidR="00013DAD" w:rsidRPr="00013DAD" w:rsidRDefault="00013DAD" w:rsidP="00013DAD">
            <w:pPr>
              <w:spacing w:after="0" w:line="240" w:lineRule="auto"/>
              <w:rPr>
                <w:rFonts w:ascii="Times New Roman" w:eastAsia="Times New Roman" w:hAnsi="Times New Roman" w:cs="Times New Roman"/>
                <w:sz w:val="24"/>
                <w:szCs w:val="24"/>
                <w:lang w:eastAsia="ru-RU"/>
              </w:rPr>
            </w:pPr>
            <w:r w:rsidRPr="00013DAD">
              <w:rPr>
                <w:rFonts w:ascii="Times New Roman" w:eastAsia="Times New Roman" w:hAnsi="Times New Roman" w:cs="Times New Roman"/>
                <w:sz w:val="24"/>
                <w:szCs w:val="24"/>
                <w:lang w:eastAsia="ru-RU"/>
              </w:rPr>
              <w:t>2016 г.</w:t>
            </w:r>
          </w:p>
        </w:tc>
      </w:tr>
    </w:tbl>
    <w:p w:rsidR="00013DAD" w:rsidRPr="00013DAD" w:rsidRDefault="00013DAD" w:rsidP="00013DAD">
      <w:pPr>
        <w:spacing w:after="0" w:line="240" w:lineRule="auto"/>
        <w:rPr>
          <w:rFonts w:ascii="Times New Roman" w:eastAsia="Times New Roman" w:hAnsi="Times New Roman" w:cs="Times New Roman"/>
          <w:sz w:val="24"/>
          <w:szCs w:val="24"/>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b/>
          <w:bCs/>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b/>
          <w:bCs/>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b/>
          <w:bCs/>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b/>
          <w:bCs/>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b/>
          <w:bCs/>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b/>
          <w:iCs/>
          <w:color w:val="000000"/>
          <w:sz w:val="32"/>
          <w:szCs w:val="32"/>
          <w:lang w:eastAsia="ru-RU"/>
        </w:rPr>
      </w:pPr>
      <w:r w:rsidRPr="00013DAD">
        <w:rPr>
          <w:rFonts w:ascii="Times New Roman" w:eastAsia="Times New Roman" w:hAnsi="Times New Roman" w:cs="Times New Roman"/>
          <w:b/>
          <w:iCs/>
          <w:color w:val="000000"/>
          <w:sz w:val="32"/>
          <w:szCs w:val="32"/>
          <w:lang w:eastAsia="ru-RU"/>
        </w:rPr>
        <w:t xml:space="preserve">РАБОЧАЯ ПРОГРАММА </w:t>
      </w: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b/>
          <w:iCs/>
          <w:color w:val="000000"/>
          <w:sz w:val="32"/>
          <w:szCs w:val="32"/>
          <w:lang w:eastAsia="ru-RU"/>
        </w:rPr>
      </w:pPr>
      <w:r w:rsidRPr="00013DAD">
        <w:rPr>
          <w:rFonts w:ascii="Times New Roman" w:eastAsia="Times New Roman" w:hAnsi="Times New Roman" w:cs="Times New Roman"/>
          <w:b/>
          <w:iCs/>
          <w:color w:val="000000"/>
          <w:sz w:val="32"/>
          <w:szCs w:val="32"/>
          <w:lang w:eastAsia="ru-RU"/>
        </w:rPr>
        <w:t>ОБЩЕОБРАЗОВАТЕЛЬНОЙ УЧЕБНОЙ ДИСЦИПЛИНЫ</w:t>
      </w: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b/>
          <w:sz w:val="32"/>
          <w:szCs w:val="32"/>
          <w:u w:val="single"/>
          <w:lang w:eastAsia="ru-RU"/>
        </w:rPr>
      </w:pPr>
      <w:bookmarkStart w:id="0" w:name="_Toc311801350"/>
      <w:bookmarkStart w:id="1" w:name="_Toc311801438"/>
      <w:bookmarkStart w:id="2" w:name="_Toc312001058"/>
      <w:bookmarkStart w:id="3" w:name="_Toc318286960"/>
    </w:p>
    <w:p w:rsidR="00013DAD" w:rsidRPr="00013DAD" w:rsidRDefault="00013DAD" w:rsidP="00013DAD">
      <w:pPr>
        <w:keepNext/>
        <w:spacing w:after="60" w:line="240" w:lineRule="auto"/>
        <w:jc w:val="center"/>
        <w:outlineLvl w:val="1"/>
        <w:rPr>
          <w:rFonts w:ascii="Times New Roman" w:eastAsia="Times New Roman" w:hAnsi="Times New Roman" w:cs="Times New Roman"/>
          <w:b/>
          <w:sz w:val="32"/>
          <w:szCs w:val="32"/>
          <w:lang w:eastAsia="ru-RU"/>
        </w:rPr>
      </w:pPr>
      <w:bookmarkStart w:id="4" w:name="_Toc443489940"/>
      <w:bookmarkStart w:id="5" w:name="_Toc520457275"/>
      <w:r w:rsidRPr="00013DAD">
        <w:rPr>
          <w:rFonts w:ascii="Times New Roman" w:eastAsia="Times New Roman" w:hAnsi="Times New Roman" w:cs="Times New Roman"/>
          <w:b/>
          <w:sz w:val="32"/>
          <w:szCs w:val="32"/>
          <w:lang w:eastAsia="ru-RU"/>
        </w:rPr>
        <w:t>Обществознание (включая экономику и право)</w:t>
      </w:r>
      <w:bookmarkEnd w:id="4"/>
      <w:bookmarkEnd w:id="5"/>
    </w:p>
    <w:p w:rsidR="00013DAD" w:rsidRPr="00013DAD" w:rsidRDefault="00013DAD" w:rsidP="008516FF">
      <w:pPr>
        <w:keepNext/>
        <w:spacing w:after="0" w:line="240" w:lineRule="auto"/>
        <w:jc w:val="center"/>
        <w:outlineLvl w:val="1"/>
        <w:rPr>
          <w:rFonts w:ascii="Times New Roman" w:eastAsia="Times New Roman" w:hAnsi="Times New Roman" w:cs="Times New Roman"/>
          <w:b/>
          <w:bCs/>
          <w:i/>
          <w:iCs/>
          <w:color w:val="000000"/>
          <w:sz w:val="32"/>
          <w:szCs w:val="32"/>
          <w:lang w:eastAsia="x-none"/>
        </w:rPr>
      </w:pPr>
    </w:p>
    <w:bookmarkEnd w:id="0"/>
    <w:bookmarkEnd w:id="1"/>
    <w:bookmarkEnd w:id="2"/>
    <w:bookmarkEnd w:id="3"/>
    <w:p w:rsidR="00013DAD" w:rsidRPr="00013DAD" w:rsidRDefault="00013DAD" w:rsidP="0085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Cs/>
          <w:color w:val="000000"/>
          <w:sz w:val="32"/>
          <w:szCs w:val="32"/>
          <w:lang w:eastAsia="ru-RU"/>
        </w:rPr>
      </w:pPr>
      <w:r w:rsidRPr="00013DAD">
        <w:rPr>
          <w:rFonts w:ascii="Times New Roman" w:eastAsia="Times New Roman" w:hAnsi="Times New Roman" w:cs="Times New Roman"/>
          <w:iCs/>
          <w:color w:val="000000"/>
          <w:sz w:val="32"/>
          <w:szCs w:val="32"/>
          <w:lang w:eastAsia="ru-RU"/>
        </w:rPr>
        <w:t xml:space="preserve">по специальности 09.02.04 </w:t>
      </w:r>
      <w:r>
        <w:rPr>
          <w:rFonts w:ascii="Times New Roman" w:eastAsia="Times New Roman" w:hAnsi="Times New Roman" w:cs="Times New Roman"/>
          <w:iCs/>
          <w:color w:val="000000"/>
          <w:sz w:val="32"/>
          <w:szCs w:val="32"/>
          <w:lang w:eastAsia="ru-RU"/>
        </w:rPr>
        <w:t>Информационные системы</w:t>
      </w:r>
      <w:r w:rsidRPr="00013DAD">
        <w:rPr>
          <w:rFonts w:ascii="Times New Roman" w:eastAsia="Times New Roman" w:hAnsi="Times New Roman" w:cs="Times New Roman"/>
          <w:iCs/>
          <w:color w:val="000000"/>
          <w:sz w:val="32"/>
          <w:szCs w:val="32"/>
          <w:lang w:eastAsia="ru-RU"/>
        </w:rPr>
        <w:t xml:space="preserve"> (по отраслям)</w:t>
      </w:r>
    </w:p>
    <w:p w:rsidR="00013DAD" w:rsidRPr="00013DAD" w:rsidRDefault="00013DAD" w:rsidP="008516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lang w:eastAsia="ru-RU"/>
        </w:rPr>
      </w:pPr>
    </w:p>
    <w:p w:rsidR="00013DAD" w:rsidRPr="00013DAD" w:rsidRDefault="00013DAD" w:rsidP="008516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b/>
          <w:iCs/>
          <w:caps/>
          <w:sz w:val="28"/>
          <w:szCs w:val="28"/>
          <w:lang w:eastAsia="ru-RU"/>
        </w:rPr>
      </w:pPr>
      <w:r>
        <w:rPr>
          <w:rFonts w:ascii="Times New Roman" w:eastAsia="Times New Roman" w:hAnsi="Times New Roman" w:cs="Times New Roman"/>
          <w:b/>
          <w:iCs/>
          <w:caps/>
          <w:sz w:val="28"/>
          <w:szCs w:val="28"/>
          <w:lang w:eastAsia="ru-RU"/>
        </w:rPr>
        <w:t>ИС-6</w:t>
      </w:r>
    </w:p>
    <w:p w:rsidR="00013DAD" w:rsidRPr="00013DAD" w:rsidRDefault="00013DAD" w:rsidP="008516F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i/>
          <w:iCs/>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4"/>
          <w:szCs w:val="24"/>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013DAD">
        <w:rPr>
          <w:rFonts w:ascii="Times New Roman" w:eastAsia="Times New Roman" w:hAnsi="Times New Roman" w:cs="Times New Roman"/>
          <w:sz w:val="28"/>
          <w:szCs w:val="28"/>
          <w:lang w:eastAsia="ru-RU"/>
        </w:rPr>
        <w:t>г. Ангарск</w:t>
      </w:r>
    </w:p>
    <w:p w:rsid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013DAD">
        <w:rPr>
          <w:rFonts w:ascii="Times New Roman" w:eastAsia="Times New Roman" w:hAnsi="Times New Roman" w:cs="Times New Roman"/>
          <w:sz w:val="28"/>
          <w:szCs w:val="28"/>
          <w:lang w:eastAsia="ru-RU"/>
        </w:rPr>
        <w:t>2016 г.</w:t>
      </w:r>
    </w:p>
    <w:p w:rsidR="00EA0603" w:rsidRPr="00013DAD" w:rsidRDefault="00EA0603"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b/>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b/>
          <w:caps/>
          <w:sz w:val="28"/>
          <w:szCs w:val="28"/>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b/>
          <w:caps/>
          <w:sz w:val="28"/>
          <w:szCs w:val="28"/>
          <w:lang w:eastAsia="ru-RU"/>
        </w:rPr>
        <w:sectPr w:rsidR="00013DAD" w:rsidRPr="00013DAD" w:rsidSect="00880D03">
          <w:footerReference w:type="even" r:id="rId9"/>
          <w:footerReference w:type="default" r:id="rId10"/>
          <w:pgSz w:w="11906" w:h="16838"/>
          <w:pgMar w:top="567" w:right="567" w:bottom="567" w:left="1134" w:header="708" w:footer="708" w:gutter="0"/>
          <w:cols w:space="720"/>
          <w:titlePg/>
        </w:sectPr>
      </w:pPr>
    </w:p>
    <w:tbl>
      <w:tblPr>
        <w:tblW w:w="10206" w:type="dxa"/>
        <w:jc w:val="center"/>
        <w:tblLayout w:type="fixed"/>
        <w:tblLook w:val="04A0" w:firstRow="1" w:lastRow="0" w:firstColumn="1" w:lastColumn="0" w:noHBand="0" w:noVBand="1"/>
      </w:tblPr>
      <w:tblGrid>
        <w:gridCol w:w="4678"/>
        <w:gridCol w:w="709"/>
        <w:gridCol w:w="4819"/>
      </w:tblGrid>
      <w:tr w:rsidR="00013DAD" w:rsidRPr="00013DAD" w:rsidTr="00013DAD">
        <w:trPr>
          <w:trHeight w:val="20"/>
          <w:jc w:val="center"/>
        </w:trPr>
        <w:tc>
          <w:tcPr>
            <w:tcW w:w="4678" w:type="dxa"/>
          </w:tcPr>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sz w:val="24"/>
                <w:szCs w:val="24"/>
                <w:lang w:eastAsia="ru-RU"/>
              </w:rPr>
            </w:pPr>
            <w:r w:rsidRPr="00013DAD">
              <w:rPr>
                <w:rFonts w:ascii="Times New Roman" w:eastAsia="Times New Roman" w:hAnsi="Times New Roman" w:cs="Times New Roman"/>
                <w:bCs/>
                <w:i/>
                <w:sz w:val="24"/>
                <w:szCs w:val="24"/>
                <w:lang w:eastAsia="ru-RU"/>
              </w:rPr>
              <w:lastRenderedPageBreak/>
              <w:br w:type="page"/>
            </w:r>
            <w:r w:rsidRPr="00013DAD">
              <w:rPr>
                <w:rFonts w:ascii="Times New Roman" w:eastAsia="Times New Roman" w:hAnsi="Times New Roman" w:cs="Times New Roman"/>
                <w:sz w:val="24"/>
                <w:szCs w:val="24"/>
                <w:lang w:eastAsia="ru-RU"/>
              </w:rPr>
              <w:t xml:space="preserve">ОДОБРЕНА </w:t>
            </w:r>
          </w:p>
          <w:p w:rsidR="00013DAD" w:rsidRPr="00013DAD" w:rsidRDefault="00013DAD" w:rsidP="00013DAD">
            <w:pPr>
              <w:spacing w:after="0" w:line="240" w:lineRule="auto"/>
              <w:rPr>
                <w:rFonts w:ascii="Times New Roman" w:eastAsia="Times New Roman" w:hAnsi="Times New Roman" w:cs="Times New Roman"/>
                <w:sz w:val="24"/>
                <w:szCs w:val="24"/>
                <w:lang w:eastAsia="ru-RU"/>
              </w:rPr>
            </w:pPr>
            <w:r w:rsidRPr="00013DAD">
              <w:rPr>
                <w:rFonts w:ascii="Times New Roman" w:eastAsia="Times New Roman" w:hAnsi="Times New Roman" w:cs="Times New Roman"/>
                <w:sz w:val="24"/>
                <w:szCs w:val="24"/>
                <w:lang w:eastAsia="ru-RU"/>
              </w:rPr>
              <w:t xml:space="preserve">цикловой комиссией </w:t>
            </w:r>
          </w:p>
          <w:p w:rsidR="00013DAD" w:rsidRPr="00013DAD" w:rsidRDefault="00013DAD" w:rsidP="00013DAD">
            <w:pPr>
              <w:spacing w:after="0" w:line="240" w:lineRule="auto"/>
              <w:rPr>
                <w:rFonts w:ascii="Times New Roman" w:eastAsia="Times New Roman" w:hAnsi="Times New Roman" w:cs="Times New Roman"/>
                <w:sz w:val="24"/>
                <w:szCs w:val="24"/>
                <w:lang w:eastAsia="ru-RU"/>
              </w:rPr>
            </w:pPr>
            <w:r w:rsidRPr="00013DAD">
              <w:rPr>
                <w:rFonts w:ascii="Times New Roman" w:eastAsia="Times New Roman" w:hAnsi="Times New Roman" w:cs="Times New Roman"/>
                <w:sz w:val="24"/>
                <w:szCs w:val="24"/>
                <w:lang w:eastAsia="ru-RU"/>
              </w:rPr>
              <w:t>общих гуманитарных и социально- экономических дисциплин</w:t>
            </w: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iCs/>
                <w:sz w:val="24"/>
                <w:szCs w:val="24"/>
                <w:lang w:eastAsia="ru-RU"/>
              </w:rPr>
            </w:pPr>
            <w:r w:rsidRPr="00013DAD">
              <w:rPr>
                <w:rFonts w:ascii="Times New Roman" w:eastAsia="Times New Roman" w:hAnsi="Times New Roman" w:cs="Times New Roman"/>
                <w:iCs/>
                <w:sz w:val="24"/>
                <w:szCs w:val="24"/>
                <w:lang w:eastAsia="ru-RU"/>
              </w:rPr>
              <w:t>Председатель ________В.П. Кочкурова</w:t>
            </w: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iCs/>
                <w:sz w:val="24"/>
                <w:szCs w:val="24"/>
                <w:lang w:eastAsia="ru-RU"/>
              </w:rPr>
            </w:pPr>
            <w:r w:rsidRPr="00013DAD">
              <w:rPr>
                <w:rFonts w:ascii="Times New Roman" w:eastAsia="Times New Roman" w:hAnsi="Times New Roman" w:cs="Times New Roman"/>
                <w:iCs/>
                <w:sz w:val="24"/>
                <w:szCs w:val="24"/>
                <w:lang w:eastAsia="ru-RU"/>
              </w:rPr>
              <w:t>Протокол № 11   от 01 июня    2016</w:t>
            </w:r>
          </w:p>
        </w:tc>
        <w:tc>
          <w:tcPr>
            <w:tcW w:w="709" w:type="dxa"/>
          </w:tcPr>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right"/>
              <w:rPr>
                <w:rFonts w:ascii="Times New Roman" w:eastAsia="Times New Roman" w:hAnsi="Times New Roman" w:cs="Times New Roman"/>
                <w:i/>
                <w:iCs/>
                <w:sz w:val="24"/>
                <w:szCs w:val="24"/>
                <w:lang w:eastAsia="ru-RU"/>
              </w:rPr>
            </w:pPr>
          </w:p>
        </w:tc>
        <w:tc>
          <w:tcPr>
            <w:tcW w:w="4819" w:type="dxa"/>
          </w:tcPr>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013DAD">
              <w:rPr>
                <w:rFonts w:ascii="Times New Roman" w:eastAsia="Times New Roman" w:hAnsi="Times New Roman" w:cs="Times New Roman"/>
                <w:sz w:val="24"/>
                <w:szCs w:val="24"/>
                <w:lang w:eastAsia="ru-RU"/>
              </w:rPr>
              <w:t xml:space="preserve">СОСТАВЛЕНА </w:t>
            </w: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013DAD">
              <w:rPr>
                <w:rFonts w:ascii="Times New Roman" w:eastAsia="Times New Roman" w:hAnsi="Times New Roman" w:cs="Times New Roman"/>
                <w:sz w:val="24"/>
                <w:szCs w:val="24"/>
                <w:lang w:eastAsia="ru-RU"/>
              </w:rPr>
              <w:t>в соответствии с ФГОС СПО</w:t>
            </w:r>
          </w:p>
          <w:p w:rsidR="00013DAD" w:rsidRPr="00013DAD" w:rsidRDefault="00013DAD" w:rsidP="00013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iCs/>
                <w:color w:val="000000"/>
                <w:sz w:val="28"/>
                <w:szCs w:val="28"/>
                <w:lang w:eastAsia="ru-RU"/>
              </w:rPr>
            </w:pPr>
            <w:r w:rsidRPr="00013DAD">
              <w:rPr>
                <w:rFonts w:ascii="Times New Roman" w:eastAsia="Times New Roman" w:hAnsi="Times New Roman" w:cs="Times New Roman"/>
                <w:sz w:val="24"/>
                <w:szCs w:val="24"/>
                <w:lang w:eastAsia="ru-RU"/>
              </w:rPr>
              <w:t xml:space="preserve">по специальности </w:t>
            </w:r>
            <w:r w:rsidRPr="00013DAD">
              <w:rPr>
                <w:rFonts w:ascii="Times New Roman" w:eastAsia="Times New Roman" w:hAnsi="Times New Roman" w:cs="Times New Roman"/>
                <w:iCs/>
                <w:color w:val="000000"/>
                <w:sz w:val="24"/>
                <w:szCs w:val="24"/>
                <w:lang w:eastAsia="ru-RU"/>
              </w:rPr>
              <w:t>09.02.04 Информационные системы (по отраслям</w:t>
            </w:r>
            <w:r w:rsidRPr="00013DAD">
              <w:rPr>
                <w:rFonts w:ascii="Times New Roman" w:eastAsia="Times New Roman" w:hAnsi="Times New Roman" w:cs="Times New Roman"/>
                <w:iCs/>
                <w:color w:val="000000"/>
                <w:sz w:val="28"/>
                <w:szCs w:val="28"/>
                <w:lang w:eastAsia="ru-RU"/>
              </w:rPr>
              <w:t>)</w:t>
            </w: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imes New Roman" w:eastAsia="Times New Roman" w:hAnsi="Times New Roman" w:cs="Times New Roman"/>
                <w:i/>
                <w:iCs/>
                <w:sz w:val="24"/>
                <w:szCs w:val="24"/>
                <w:lang w:eastAsia="ru-RU"/>
              </w:rPr>
            </w:pPr>
            <w:r w:rsidRPr="00013DAD">
              <w:rPr>
                <w:rFonts w:ascii="Times New Roman" w:eastAsia="Times New Roman" w:hAnsi="Times New Roman" w:cs="Times New Roman"/>
                <w:iCs/>
                <w:sz w:val="24"/>
                <w:szCs w:val="24"/>
                <w:lang w:eastAsia="ru-RU"/>
              </w:rPr>
              <w:t>Зам. директора по учебной работе</w:t>
            </w:r>
          </w:p>
        </w:tc>
      </w:tr>
      <w:tr w:rsidR="00013DAD" w:rsidRPr="00013DAD" w:rsidTr="00013DAD">
        <w:trPr>
          <w:trHeight w:val="20"/>
          <w:jc w:val="center"/>
        </w:trPr>
        <w:tc>
          <w:tcPr>
            <w:tcW w:w="4678" w:type="dxa"/>
          </w:tcPr>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i/>
                <w:iCs/>
                <w:sz w:val="24"/>
                <w:szCs w:val="24"/>
                <w:lang w:eastAsia="ru-RU"/>
              </w:rPr>
            </w:pPr>
          </w:p>
        </w:tc>
        <w:tc>
          <w:tcPr>
            <w:tcW w:w="709" w:type="dxa"/>
          </w:tcPr>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right"/>
              <w:rPr>
                <w:rFonts w:ascii="Times New Roman" w:eastAsia="Times New Roman" w:hAnsi="Times New Roman" w:cs="Times New Roman"/>
                <w:i/>
                <w:iCs/>
                <w:sz w:val="24"/>
                <w:szCs w:val="24"/>
                <w:lang w:eastAsia="ru-RU"/>
              </w:rPr>
            </w:pPr>
          </w:p>
        </w:tc>
        <w:tc>
          <w:tcPr>
            <w:tcW w:w="4819" w:type="dxa"/>
          </w:tcPr>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imes New Roman" w:eastAsia="Times New Roman" w:hAnsi="Times New Roman" w:cs="Times New Roman"/>
                <w:iCs/>
                <w:sz w:val="24"/>
                <w:szCs w:val="24"/>
                <w:lang w:eastAsia="ru-RU"/>
              </w:rPr>
            </w:pPr>
            <w:r w:rsidRPr="00013DAD">
              <w:rPr>
                <w:rFonts w:ascii="Times New Roman" w:eastAsia="Times New Roman" w:hAnsi="Times New Roman" w:cs="Times New Roman"/>
                <w:iCs/>
                <w:sz w:val="24"/>
                <w:szCs w:val="24"/>
                <w:lang w:eastAsia="ru-RU"/>
              </w:rPr>
              <w:t>_____________Савеличева О.В.</w:t>
            </w:r>
          </w:p>
          <w:p w:rsidR="00013DAD" w:rsidRPr="00013DAD" w:rsidRDefault="007C6D75"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both"/>
              <w:rPr>
                <w:rFonts w:ascii="Times New Roman" w:eastAsia="Times New Roman" w:hAnsi="Times New Roman" w:cs="Times New Roman"/>
                <w:iCs/>
                <w:sz w:val="24"/>
                <w:szCs w:val="24"/>
                <w:lang w:eastAsia="ru-RU"/>
              </w:rPr>
            </w:pPr>
            <w:r>
              <w:rPr>
                <w:rFonts w:ascii="Times New Roman" w:eastAsia="Times New Roman" w:hAnsi="Times New Roman" w:cs="Times New Roman"/>
                <w:iCs/>
                <w:sz w:val="24"/>
                <w:szCs w:val="24"/>
                <w:lang w:eastAsia="ru-RU"/>
              </w:rPr>
              <w:t xml:space="preserve">29 </w:t>
            </w:r>
            <w:r w:rsidR="00013DAD" w:rsidRPr="00013DAD">
              <w:rPr>
                <w:rFonts w:ascii="Times New Roman" w:eastAsia="Times New Roman" w:hAnsi="Times New Roman" w:cs="Times New Roman"/>
                <w:iCs/>
                <w:sz w:val="24"/>
                <w:szCs w:val="24"/>
                <w:lang w:eastAsia="ru-RU"/>
              </w:rPr>
              <w:t>июня 2016</w:t>
            </w:r>
          </w:p>
        </w:tc>
      </w:tr>
      <w:tr w:rsidR="00013DAD" w:rsidRPr="00013DAD" w:rsidTr="00013DAD">
        <w:trPr>
          <w:trHeight w:val="20"/>
          <w:jc w:val="center"/>
        </w:trPr>
        <w:tc>
          <w:tcPr>
            <w:tcW w:w="4678" w:type="dxa"/>
          </w:tcPr>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iCs/>
                <w:sz w:val="24"/>
                <w:szCs w:val="24"/>
                <w:lang w:eastAsia="ru-RU"/>
              </w:rPr>
            </w:pPr>
          </w:p>
        </w:tc>
        <w:tc>
          <w:tcPr>
            <w:tcW w:w="709" w:type="dxa"/>
          </w:tcPr>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right"/>
              <w:rPr>
                <w:rFonts w:ascii="Times New Roman" w:eastAsia="Times New Roman" w:hAnsi="Times New Roman" w:cs="Times New Roman"/>
                <w:i/>
                <w:iCs/>
                <w:sz w:val="24"/>
                <w:szCs w:val="24"/>
                <w:lang w:eastAsia="ru-RU"/>
              </w:rPr>
            </w:pPr>
          </w:p>
        </w:tc>
        <w:tc>
          <w:tcPr>
            <w:tcW w:w="4819" w:type="dxa"/>
          </w:tcPr>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rPr>
                <w:rFonts w:ascii="Times New Roman" w:eastAsia="Times New Roman" w:hAnsi="Times New Roman" w:cs="Times New Roman"/>
                <w:iCs/>
                <w:sz w:val="24"/>
                <w:szCs w:val="24"/>
                <w:lang w:eastAsia="ru-RU"/>
              </w:rPr>
            </w:pPr>
          </w:p>
        </w:tc>
      </w:tr>
    </w:tbl>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4"/>
          <w:szCs w:val="24"/>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4"/>
          <w:szCs w:val="24"/>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4"/>
          <w:szCs w:val="24"/>
          <w:lang w:eastAsia="ru-RU"/>
        </w:rPr>
      </w:pPr>
    </w:p>
    <w:p w:rsidR="00013DAD" w:rsidRPr="00013DAD" w:rsidRDefault="00013DAD" w:rsidP="00013DA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firstLine="709"/>
        <w:rPr>
          <w:rFonts w:ascii="Times New Roman" w:eastAsia="Times New Roman" w:hAnsi="Times New Roman" w:cs="Times New Roman"/>
          <w:sz w:val="24"/>
          <w:szCs w:val="24"/>
          <w:lang w:eastAsia="ru-RU"/>
        </w:rPr>
      </w:pPr>
    </w:p>
    <w:p w:rsidR="00013DAD" w:rsidRPr="00013DAD" w:rsidRDefault="00013DAD" w:rsidP="00013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iCs/>
          <w:color w:val="000000"/>
          <w:sz w:val="28"/>
          <w:szCs w:val="28"/>
          <w:lang w:eastAsia="ru-RU"/>
        </w:rPr>
      </w:pPr>
      <w:r w:rsidRPr="00013DAD">
        <w:rPr>
          <w:rFonts w:ascii="Times New Roman" w:eastAsia="Times New Roman" w:hAnsi="Times New Roman" w:cs="Times New Roman"/>
          <w:sz w:val="28"/>
          <w:szCs w:val="28"/>
          <w:lang w:eastAsia="ru-RU"/>
        </w:rPr>
        <w:t xml:space="preserve">Рабочая программа учебной дисциплины «Обществознание» разработана на основе примерной программы учебной дисциплины, рекомендованной федеральным государственным автономным учреждением «Федеральный институт развития образования (ФГАУ «ФИРО»), для разработки программы учебной дисциплины по специальности </w:t>
      </w:r>
      <w:r w:rsidRPr="00013DAD">
        <w:rPr>
          <w:rFonts w:ascii="Times New Roman" w:eastAsia="Times New Roman" w:hAnsi="Times New Roman" w:cs="Times New Roman"/>
          <w:iCs/>
          <w:color w:val="000000"/>
          <w:sz w:val="28"/>
          <w:szCs w:val="28"/>
          <w:lang w:eastAsia="ru-RU"/>
        </w:rPr>
        <w:t>09.02.04 Информационные системы (по отраслям).</w:t>
      </w:r>
    </w:p>
    <w:p w:rsidR="00013DAD" w:rsidRPr="00013DAD" w:rsidRDefault="00013DAD" w:rsidP="00013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013DAD">
        <w:rPr>
          <w:rFonts w:ascii="Times New Roman" w:eastAsia="Times New Roman" w:hAnsi="Times New Roman" w:cs="Times New Roman"/>
          <w:color w:val="000000"/>
          <w:sz w:val="28"/>
          <w:szCs w:val="28"/>
          <w:lang w:eastAsia="ru-RU"/>
        </w:rPr>
        <w:t xml:space="preserve">Основание: </w:t>
      </w:r>
      <w:r w:rsidRPr="00013DAD">
        <w:rPr>
          <w:rFonts w:ascii="Times New Roman" w:eastAsia="Times New Roman" w:hAnsi="Times New Roman" w:cs="Times New Roman"/>
          <w:sz w:val="28"/>
          <w:szCs w:val="28"/>
          <w:lang w:eastAsia="ru-RU"/>
        </w:rPr>
        <w:t xml:space="preserve">Протокол </w:t>
      </w:r>
      <w:r w:rsidRPr="00013DAD">
        <w:rPr>
          <w:rFonts w:ascii="Times New Roman" w:eastAsia="Times New Roman" w:hAnsi="Times New Roman" w:cs="Times New Roman"/>
          <w:iCs/>
          <w:sz w:val="28"/>
          <w:szCs w:val="28"/>
          <w:lang w:eastAsia="ru-RU"/>
        </w:rPr>
        <w:t>Научно-методического совета</w:t>
      </w:r>
      <w:r w:rsidRPr="00013DAD">
        <w:rPr>
          <w:rFonts w:ascii="Times New Roman" w:eastAsia="Times New Roman" w:hAnsi="Times New Roman" w:cs="Times New Roman"/>
          <w:sz w:val="28"/>
          <w:szCs w:val="28"/>
          <w:lang w:eastAsia="ru-RU"/>
        </w:rPr>
        <w:t xml:space="preserve"> </w:t>
      </w:r>
      <w:r w:rsidRPr="00013DAD">
        <w:rPr>
          <w:rFonts w:ascii="Times New Roman" w:eastAsia="Times New Roman" w:hAnsi="Times New Roman" w:cs="Times New Roman"/>
          <w:iCs/>
          <w:sz w:val="28"/>
          <w:szCs w:val="28"/>
          <w:lang w:eastAsia="ru-RU"/>
        </w:rPr>
        <w:t xml:space="preserve">Центра профессионального образования ФГАУ «ФИРО» </w:t>
      </w:r>
      <w:r w:rsidRPr="00013DAD">
        <w:rPr>
          <w:rFonts w:ascii="Times New Roman" w:eastAsia="Times New Roman" w:hAnsi="Times New Roman" w:cs="Times New Roman"/>
          <w:sz w:val="28"/>
          <w:szCs w:val="28"/>
          <w:lang w:eastAsia="ru-RU"/>
        </w:rPr>
        <w:t xml:space="preserve"> </w:t>
      </w:r>
      <w:r w:rsidRPr="00013DAD">
        <w:rPr>
          <w:rFonts w:ascii="Times New Roman" w:eastAsia="Times New Roman" w:hAnsi="Times New Roman" w:cs="Times New Roman"/>
          <w:iCs/>
          <w:sz w:val="28"/>
          <w:szCs w:val="28"/>
          <w:lang w:eastAsia="ru-RU"/>
        </w:rPr>
        <w:t xml:space="preserve">и рекомендована для реализации основной </w:t>
      </w:r>
      <w:r w:rsidRPr="00013DAD">
        <w:rPr>
          <w:rFonts w:ascii="Times New Roman" w:eastAsia="Times New Roman" w:hAnsi="Times New Roman" w:cs="Times New Roman"/>
          <w:sz w:val="28"/>
          <w:szCs w:val="28"/>
          <w:lang w:eastAsia="ru-RU"/>
        </w:rPr>
        <w:t>профессиональной образовательной программы СПО на базе  основного общего образования с получением среднего общего  образования</w:t>
      </w:r>
    </w:p>
    <w:p w:rsidR="00013DAD" w:rsidRPr="00013DAD" w:rsidRDefault="00013DAD" w:rsidP="00013DAD">
      <w:pPr>
        <w:spacing w:after="0" w:line="240" w:lineRule="auto"/>
        <w:ind w:firstLine="709"/>
        <w:jc w:val="both"/>
        <w:rPr>
          <w:rFonts w:ascii="Times New Roman" w:eastAsia="Times New Roman" w:hAnsi="Times New Roman" w:cs="Times New Roman"/>
          <w:sz w:val="28"/>
          <w:szCs w:val="28"/>
          <w:lang w:eastAsia="ru-RU"/>
        </w:rPr>
      </w:pPr>
      <w:r w:rsidRPr="00013DAD">
        <w:rPr>
          <w:rFonts w:ascii="Times New Roman" w:eastAsia="Times New Roman" w:hAnsi="Times New Roman" w:cs="Times New Roman"/>
          <w:sz w:val="28"/>
          <w:szCs w:val="28"/>
          <w:lang w:eastAsia="ru-RU"/>
        </w:rPr>
        <w:t xml:space="preserve">Протокол № 2 от 26.02. </w:t>
      </w:r>
      <w:smartTag w:uri="urn:schemas-microsoft-com:office:smarttags" w:element="metricconverter">
        <w:smartTagPr>
          <w:attr w:name="ProductID" w:val="2015 г"/>
        </w:smartTagPr>
        <w:r w:rsidRPr="00013DAD">
          <w:rPr>
            <w:rFonts w:ascii="Times New Roman" w:eastAsia="Times New Roman" w:hAnsi="Times New Roman" w:cs="Times New Roman"/>
            <w:sz w:val="28"/>
            <w:szCs w:val="28"/>
            <w:lang w:eastAsia="ru-RU"/>
          </w:rPr>
          <w:t>2015 г</w:t>
        </w:r>
      </w:smartTag>
      <w:r w:rsidRPr="00013DAD">
        <w:rPr>
          <w:rFonts w:ascii="Times New Roman" w:eastAsia="Times New Roman" w:hAnsi="Times New Roman" w:cs="Times New Roman"/>
          <w:sz w:val="28"/>
          <w:szCs w:val="28"/>
          <w:lang w:eastAsia="ru-RU"/>
        </w:rPr>
        <w:t>.</w:t>
      </w:r>
    </w:p>
    <w:p w:rsidR="00013DAD" w:rsidRPr="00013DAD" w:rsidRDefault="00013DAD" w:rsidP="00013DAD">
      <w:pPr>
        <w:spacing w:after="0" w:line="240" w:lineRule="auto"/>
        <w:ind w:firstLine="709"/>
        <w:jc w:val="both"/>
        <w:rPr>
          <w:rFonts w:ascii="Times New Roman" w:eastAsia="Times New Roman" w:hAnsi="Times New Roman" w:cs="Times New Roman"/>
          <w:sz w:val="28"/>
          <w:szCs w:val="28"/>
          <w:lang w:eastAsia="ru-RU"/>
        </w:rPr>
      </w:pPr>
    </w:p>
    <w:p w:rsidR="00CB6393" w:rsidRDefault="00CB6393"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jc w:val="center"/>
        <w:rPr>
          <w:rFonts w:ascii="Times New Roman" w:hAnsi="Times New Roman" w:cs="Times New Roman"/>
          <w:caps/>
        </w:rPr>
      </w:pPr>
    </w:p>
    <w:p w:rsidR="00CB6393" w:rsidRDefault="00CB6393"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jc w:val="center"/>
        <w:rPr>
          <w:rFonts w:ascii="Times New Roman" w:hAnsi="Times New Roman" w:cs="Times New Roman"/>
          <w:caps/>
        </w:rPr>
      </w:pPr>
    </w:p>
    <w:p w:rsidR="00CB6393" w:rsidRDefault="00CB6393"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jc w:val="center"/>
        <w:rPr>
          <w:rFonts w:ascii="Times New Roman" w:hAnsi="Times New Roman" w:cs="Times New Roman"/>
          <w:caps/>
        </w:rPr>
      </w:pPr>
    </w:p>
    <w:p w:rsidR="00CB6393" w:rsidRDefault="00CB6393"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jc w:val="center"/>
        <w:rPr>
          <w:rFonts w:ascii="Times New Roman" w:hAnsi="Times New Roman" w:cs="Times New Roman"/>
          <w:caps/>
        </w:rPr>
      </w:pPr>
    </w:p>
    <w:p w:rsidR="00CB6393" w:rsidRDefault="00CB6393"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240" w:lineRule="auto"/>
        <w:jc w:val="center"/>
        <w:rPr>
          <w:rFonts w:ascii="Times New Roman" w:hAnsi="Times New Roman" w:cs="Times New Roman"/>
          <w:caps/>
        </w:rPr>
      </w:pPr>
    </w:p>
    <w:p w:rsidR="00CB6393" w:rsidRDefault="005366AC"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b/>
          <w:sz w:val="24"/>
          <w:szCs w:val="24"/>
          <w:lang w:eastAsia="ru-RU"/>
        </w:rPr>
      </w:pPr>
      <w:r w:rsidRPr="005366AC">
        <w:rPr>
          <w:rFonts w:ascii="Times New Roman" w:hAnsi="Times New Roman" w:cs="Times New Roman"/>
          <w:sz w:val="28"/>
          <w:szCs w:val="28"/>
        </w:rPr>
        <w:t xml:space="preserve">Организация-разработчик  </w:t>
      </w:r>
      <w:r w:rsidR="00CB6393" w:rsidRPr="00CB6393">
        <w:rPr>
          <w:rFonts w:ascii="Times New Roman" w:hAnsi="Times New Roman" w:cs="Times New Roman"/>
          <w:b/>
          <w:sz w:val="24"/>
          <w:szCs w:val="24"/>
          <w:lang w:eastAsia="ru-RU"/>
        </w:rPr>
        <w:t>ГБ</w:t>
      </w:r>
      <w:r w:rsidR="007C6D75">
        <w:rPr>
          <w:rFonts w:ascii="Times New Roman" w:hAnsi="Times New Roman" w:cs="Times New Roman"/>
          <w:b/>
          <w:sz w:val="24"/>
          <w:szCs w:val="24"/>
          <w:lang w:eastAsia="ru-RU"/>
        </w:rPr>
        <w:t>П</w:t>
      </w:r>
      <w:r w:rsidR="00CB6393" w:rsidRPr="00CB6393">
        <w:rPr>
          <w:rFonts w:ascii="Times New Roman" w:hAnsi="Times New Roman" w:cs="Times New Roman"/>
          <w:b/>
          <w:sz w:val="24"/>
          <w:szCs w:val="24"/>
          <w:lang w:eastAsia="ru-RU"/>
        </w:rPr>
        <w:t xml:space="preserve">ОУ ИО </w:t>
      </w:r>
      <w:r w:rsidR="007C6D75">
        <w:rPr>
          <w:rFonts w:ascii="Times New Roman" w:hAnsi="Times New Roman" w:cs="Times New Roman"/>
          <w:b/>
          <w:sz w:val="24"/>
          <w:szCs w:val="24"/>
          <w:lang w:eastAsia="ru-RU"/>
        </w:rPr>
        <w:t>«</w:t>
      </w:r>
      <w:r w:rsidR="00CB6393" w:rsidRPr="00CB6393">
        <w:rPr>
          <w:rFonts w:ascii="Times New Roman" w:hAnsi="Times New Roman" w:cs="Times New Roman"/>
          <w:b/>
          <w:sz w:val="24"/>
          <w:szCs w:val="24"/>
          <w:lang w:eastAsia="ru-RU"/>
        </w:rPr>
        <w:t>АПЭТ</w:t>
      </w:r>
      <w:r w:rsidR="007C6D75">
        <w:rPr>
          <w:rFonts w:ascii="Times New Roman" w:hAnsi="Times New Roman" w:cs="Times New Roman"/>
          <w:b/>
          <w:sz w:val="24"/>
          <w:szCs w:val="24"/>
          <w:lang w:eastAsia="ru-RU"/>
        </w:rPr>
        <w:t>»</w:t>
      </w:r>
    </w:p>
    <w:p w:rsidR="005366AC" w:rsidRDefault="005366AC"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8"/>
          <w:szCs w:val="28"/>
        </w:rPr>
      </w:pPr>
      <w:r w:rsidRPr="005366AC">
        <w:rPr>
          <w:rFonts w:ascii="Times New Roman" w:hAnsi="Times New Roman" w:cs="Times New Roman"/>
          <w:sz w:val="28"/>
          <w:szCs w:val="28"/>
        </w:rPr>
        <w:t>Разработчики программы:</w:t>
      </w:r>
      <w:r w:rsidR="00013DAD" w:rsidRPr="00013DAD">
        <w:t xml:space="preserve"> </w:t>
      </w:r>
      <w:r w:rsidR="007C6D75">
        <w:rPr>
          <w:rFonts w:ascii="Times New Roman" w:hAnsi="Times New Roman" w:cs="Times New Roman"/>
          <w:sz w:val="28"/>
          <w:szCs w:val="28"/>
        </w:rPr>
        <w:t>Избашева Юлия Борисовна</w:t>
      </w:r>
      <w:r w:rsidR="00013DAD" w:rsidRPr="00013DAD">
        <w:rPr>
          <w:rFonts w:ascii="Times New Roman" w:hAnsi="Times New Roman" w:cs="Times New Roman"/>
          <w:sz w:val="28"/>
          <w:szCs w:val="28"/>
        </w:rPr>
        <w:t xml:space="preserve">, преподаватель истории </w:t>
      </w:r>
      <w:r w:rsidR="00013DAD">
        <w:rPr>
          <w:rFonts w:ascii="Times New Roman" w:hAnsi="Times New Roman" w:cs="Times New Roman"/>
          <w:sz w:val="28"/>
          <w:szCs w:val="28"/>
        </w:rPr>
        <w:t xml:space="preserve">и </w:t>
      </w:r>
      <w:r w:rsidR="00013DAD" w:rsidRPr="00013DAD">
        <w:rPr>
          <w:rFonts w:ascii="Times New Roman" w:hAnsi="Times New Roman" w:cs="Times New Roman"/>
          <w:sz w:val="28"/>
          <w:szCs w:val="28"/>
        </w:rPr>
        <w:t>обществознания, права</w:t>
      </w:r>
      <w:bookmarkStart w:id="6" w:name="_GoBack"/>
      <w:bookmarkEnd w:id="6"/>
    </w:p>
    <w:p w:rsidR="00013DAD" w:rsidRDefault="00013DAD" w:rsidP="00CB639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8"/>
          <w:szCs w:val="28"/>
        </w:rPr>
      </w:pPr>
      <w:r>
        <w:rPr>
          <w:rFonts w:ascii="Times New Roman" w:hAnsi="Times New Roman" w:cs="Times New Roman"/>
          <w:sz w:val="28"/>
          <w:szCs w:val="28"/>
        </w:rPr>
        <w:br w:type="page"/>
      </w:r>
    </w:p>
    <w:p w:rsidR="00013DAD" w:rsidRDefault="00013DAD" w:rsidP="00013DAD">
      <w:pPr>
        <w:pStyle w:val="3"/>
        <w:jc w:val="center"/>
      </w:pPr>
      <w:bookmarkStart w:id="7" w:name="_Toc520457276"/>
      <w:r>
        <w:lastRenderedPageBreak/>
        <w:t>СОДЕРЖАНИЕ</w:t>
      </w:r>
      <w:bookmarkEnd w:id="7"/>
    </w:p>
    <w:sdt>
      <w:sdtPr>
        <w:rPr>
          <w:rFonts w:ascii="Calibri" w:eastAsia="Calibri" w:hAnsi="Calibri" w:cs="Calibri"/>
          <w:color w:val="auto"/>
          <w:sz w:val="22"/>
          <w:szCs w:val="22"/>
        </w:rPr>
        <w:id w:val="-1179200803"/>
        <w:docPartObj>
          <w:docPartGallery w:val="Table of Contents"/>
          <w:docPartUnique/>
        </w:docPartObj>
      </w:sdtPr>
      <w:sdtEndPr>
        <w:rPr>
          <w:b/>
          <w:bCs/>
        </w:rPr>
      </w:sdtEndPr>
      <w:sdtContent>
        <w:p w:rsidR="00013DAD" w:rsidRPr="00013DAD" w:rsidRDefault="00DC2055" w:rsidP="00013DAD">
          <w:pPr>
            <w:pStyle w:val="a7"/>
            <w:rPr>
              <w:rFonts w:asciiTheme="minorHAnsi" w:eastAsiaTheme="minorEastAsia" w:hAnsiTheme="minorHAnsi" w:cstheme="minorBidi"/>
              <w:noProof/>
              <w:lang w:eastAsia="ru-RU"/>
            </w:rPr>
          </w:pPr>
          <w:r w:rsidRPr="00013DAD">
            <w:rPr>
              <w:rFonts w:ascii="Times New Roman" w:hAnsi="Times New Roman" w:cs="Times New Roman"/>
            </w:rPr>
            <w:fldChar w:fldCharType="begin"/>
          </w:r>
          <w:r w:rsidRPr="00013DAD">
            <w:rPr>
              <w:rFonts w:ascii="Times New Roman" w:hAnsi="Times New Roman" w:cs="Times New Roman"/>
            </w:rPr>
            <w:instrText xml:space="preserve"> TOC \o "1-3" \h \z \u </w:instrText>
          </w:r>
          <w:r w:rsidRPr="00013DAD">
            <w:rPr>
              <w:rFonts w:ascii="Times New Roman" w:hAnsi="Times New Roman" w:cs="Times New Roman"/>
            </w:rPr>
            <w:fldChar w:fldCharType="separate"/>
          </w:r>
        </w:p>
        <w:p w:rsidR="00013DAD" w:rsidRPr="00013DAD" w:rsidRDefault="007C6D75" w:rsidP="00013DAD">
          <w:pPr>
            <w:pStyle w:val="31"/>
            <w:tabs>
              <w:tab w:val="right" w:leader="dot" w:pos="10195"/>
            </w:tabs>
            <w:spacing w:after="0" w:line="240" w:lineRule="auto"/>
            <w:ind w:left="0"/>
            <w:rPr>
              <w:rFonts w:ascii="Times New Roman" w:eastAsiaTheme="minorEastAsia" w:hAnsi="Times New Roman" w:cs="Times New Roman"/>
              <w:noProof/>
              <w:sz w:val="28"/>
              <w:szCs w:val="28"/>
              <w:lang w:eastAsia="ru-RU"/>
            </w:rPr>
          </w:pPr>
          <w:hyperlink w:anchor="_Toc520457277" w:history="1">
            <w:r w:rsidR="00013DAD" w:rsidRPr="00013DAD">
              <w:rPr>
                <w:rStyle w:val="a6"/>
                <w:rFonts w:ascii="Times New Roman" w:hAnsi="Times New Roman" w:cs="Times New Roman"/>
                <w:noProof/>
                <w:sz w:val="28"/>
                <w:szCs w:val="28"/>
              </w:rPr>
              <w:t>ПОЯСНИТЕЛЬНАЯ</w:t>
            </w:r>
            <w:r w:rsidR="00013DAD" w:rsidRPr="00013DAD">
              <w:rPr>
                <w:rStyle w:val="a6"/>
                <w:rFonts w:ascii="Times New Roman" w:hAnsi="Times New Roman" w:cs="Times New Roman"/>
                <w:noProof/>
                <w:sz w:val="28"/>
                <w:szCs w:val="28"/>
                <w:lang w:eastAsia="ru-RU"/>
              </w:rPr>
              <w:t xml:space="preserve"> ЗАПИСКА</w:t>
            </w:r>
            <w:r w:rsidR="00013DAD" w:rsidRPr="00013DAD">
              <w:rPr>
                <w:rFonts w:ascii="Times New Roman" w:hAnsi="Times New Roman" w:cs="Times New Roman"/>
                <w:noProof/>
                <w:webHidden/>
                <w:sz w:val="28"/>
                <w:szCs w:val="28"/>
              </w:rPr>
              <w:tab/>
            </w:r>
            <w:r w:rsidR="00013DAD" w:rsidRPr="00013DAD">
              <w:rPr>
                <w:rFonts w:ascii="Times New Roman" w:hAnsi="Times New Roman" w:cs="Times New Roman"/>
                <w:noProof/>
                <w:webHidden/>
                <w:sz w:val="28"/>
                <w:szCs w:val="28"/>
              </w:rPr>
              <w:fldChar w:fldCharType="begin"/>
            </w:r>
            <w:r w:rsidR="00013DAD" w:rsidRPr="00013DAD">
              <w:rPr>
                <w:rFonts w:ascii="Times New Roman" w:hAnsi="Times New Roman" w:cs="Times New Roman"/>
                <w:noProof/>
                <w:webHidden/>
                <w:sz w:val="28"/>
                <w:szCs w:val="28"/>
              </w:rPr>
              <w:instrText xml:space="preserve"> PAGEREF _Toc520457277 \h </w:instrText>
            </w:r>
            <w:r w:rsidR="00013DAD" w:rsidRPr="00013DAD">
              <w:rPr>
                <w:rFonts w:ascii="Times New Roman" w:hAnsi="Times New Roman" w:cs="Times New Roman"/>
                <w:noProof/>
                <w:webHidden/>
                <w:sz w:val="28"/>
                <w:szCs w:val="28"/>
              </w:rPr>
            </w:r>
            <w:r w:rsidR="00013DAD" w:rsidRPr="00013DAD">
              <w:rPr>
                <w:rFonts w:ascii="Times New Roman" w:hAnsi="Times New Roman" w:cs="Times New Roman"/>
                <w:noProof/>
                <w:webHidden/>
                <w:sz w:val="28"/>
                <w:szCs w:val="28"/>
              </w:rPr>
              <w:fldChar w:fldCharType="separate"/>
            </w:r>
            <w:r w:rsidR="00D84C3A">
              <w:rPr>
                <w:rFonts w:ascii="Times New Roman" w:hAnsi="Times New Roman" w:cs="Times New Roman"/>
                <w:noProof/>
                <w:webHidden/>
                <w:sz w:val="28"/>
                <w:szCs w:val="28"/>
              </w:rPr>
              <w:t>4</w:t>
            </w:r>
            <w:r w:rsidR="00013DAD" w:rsidRPr="00013DAD">
              <w:rPr>
                <w:rFonts w:ascii="Times New Roman" w:hAnsi="Times New Roman" w:cs="Times New Roman"/>
                <w:noProof/>
                <w:webHidden/>
                <w:sz w:val="28"/>
                <w:szCs w:val="28"/>
              </w:rPr>
              <w:fldChar w:fldCharType="end"/>
            </w:r>
          </w:hyperlink>
        </w:p>
        <w:p w:rsidR="00013DAD" w:rsidRPr="00013DAD" w:rsidRDefault="007C6D75" w:rsidP="00013DAD">
          <w:pPr>
            <w:pStyle w:val="31"/>
            <w:tabs>
              <w:tab w:val="right" w:leader="dot" w:pos="10195"/>
            </w:tabs>
            <w:spacing w:after="0" w:line="240" w:lineRule="auto"/>
            <w:ind w:left="0"/>
            <w:rPr>
              <w:rFonts w:ascii="Times New Roman" w:eastAsiaTheme="minorEastAsia" w:hAnsi="Times New Roman" w:cs="Times New Roman"/>
              <w:noProof/>
              <w:sz w:val="28"/>
              <w:szCs w:val="28"/>
              <w:lang w:eastAsia="ru-RU"/>
            </w:rPr>
          </w:pPr>
          <w:hyperlink w:anchor="_Toc520457278" w:history="1">
            <w:r w:rsidR="00013DAD" w:rsidRPr="00013DAD">
              <w:rPr>
                <w:rStyle w:val="a6"/>
                <w:rFonts w:ascii="Times New Roman" w:hAnsi="Times New Roman" w:cs="Times New Roman"/>
                <w:noProof/>
                <w:sz w:val="28"/>
                <w:szCs w:val="28"/>
                <w:lang w:bidi="ru-RU"/>
              </w:rPr>
              <w:t>Темы рефератов (докладов), индивидуальных проектов</w:t>
            </w:r>
            <w:r w:rsidR="00013DAD" w:rsidRPr="00013DAD">
              <w:rPr>
                <w:rFonts w:ascii="Times New Roman" w:hAnsi="Times New Roman" w:cs="Times New Roman"/>
                <w:noProof/>
                <w:webHidden/>
                <w:sz w:val="28"/>
                <w:szCs w:val="28"/>
              </w:rPr>
              <w:tab/>
            </w:r>
            <w:r w:rsidR="00013DAD" w:rsidRPr="00013DAD">
              <w:rPr>
                <w:rFonts w:ascii="Times New Roman" w:hAnsi="Times New Roman" w:cs="Times New Roman"/>
                <w:noProof/>
                <w:webHidden/>
                <w:sz w:val="28"/>
                <w:szCs w:val="28"/>
              </w:rPr>
              <w:fldChar w:fldCharType="begin"/>
            </w:r>
            <w:r w:rsidR="00013DAD" w:rsidRPr="00013DAD">
              <w:rPr>
                <w:rFonts w:ascii="Times New Roman" w:hAnsi="Times New Roman" w:cs="Times New Roman"/>
                <w:noProof/>
                <w:webHidden/>
                <w:sz w:val="28"/>
                <w:szCs w:val="28"/>
              </w:rPr>
              <w:instrText xml:space="preserve"> PAGEREF _Toc520457278 \h </w:instrText>
            </w:r>
            <w:r w:rsidR="00013DAD" w:rsidRPr="00013DAD">
              <w:rPr>
                <w:rFonts w:ascii="Times New Roman" w:hAnsi="Times New Roman" w:cs="Times New Roman"/>
                <w:noProof/>
                <w:webHidden/>
                <w:sz w:val="28"/>
                <w:szCs w:val="28"/>
              </w:rPr>
            </w:r>
            <w:r w:rsidR="00013DAD" w:rsidRPr="00013DAD">
              <w:rPr>
                <w:rFonts w:ascii="Times New Roman" w:hAnsi="Times New Roman" w:cs="Times New Roman"/>
                <w:noProof/>
                <w:webHidden/>
                <w:sz w:val="28"/>
                <w:szCs w:val="28"/>
              </w:rPr>
              <w:fldChar w:fldCharType="separate"/>
            </w:r>
            <w:r w:rsidR="00D84C3A">
              <w:rPr>
                <w:rFonts w:ascii="Times New Roman" w:hAnsi="Times New Roman" w:cs="Times New Roman"/>
                <w:noProof/>
                <w:webHidden/>
                <w:sz w:val="28"/>
                <w:szCs w:val="28"/>
              </w:rPr>
              <w:t>4</w:t>
            </w:r>
            <w:r w:rsidR="00013DAD" w:rsidRPr="00013DAD">
              <w:rPr>
                <w:rFonts w:ascii="Times New Roman" w:hAnsi="Times New Roman" w:cs="Times New Roman"/>
                <w:noProof/>
                <w:webHidden/>
                <w:sz w:val="28"/>
                <w:szCs w:val="28"/>
              </w:rPr>
              <w:fldChar w:fldCharType="end"/>
            </w:r>
          </w:hyperlink>
        </w:p>
        <w:p w:rsidR="00013DAD" w:rsidRPr="00013DAD" w:rsidRDefault="007C6D75" w:rsidP="00013DAD">
          <w:pPr>
            <w:pStyle w:val="21"/>
            <w:ind w:left="0"/>
            <w:rPr>
              <w:rFonts w:eastAsiaTheme="minorEastAsia"/>
              <w:noProof/>
              <w:sz w:val="28"/>
              <w:szCs w:val="28"/>
            </w:rPr>
          </w:pPr>
          <w:hyperlink w:anchor="_Toc520457279" w:history="1">
            <w:r w:rsidR="00013DAD" w:rsidRPr="00013DAD">
              <w:rPr>
                <w:rStyle w:val="a6"/>
                <w:bCs/>
                <w:noProof/>
                <w:sz w:val="28"/>
                <w:szCs w:val="28"/>
              </w:rPr>
              <w:t xml:space="preserve">1 </w:t>
            </w:r>
            <w:r w:rsidR="00013DAD" w:rsidRPr="00013DAD">
              <w:rPr>
                <w:rStyle w:val="a6"/>
                <w:rFonts w:eastAsiaTheme="majorEastAsia"/>
                <w:noProof/>
                <w:sz w:val="28"/>
                <w:szCs w:val="28"/>
              </w:rPr>
              <w:t>ПАСПОРТ  РАБОЧЕЙ ПРОГРАММЫ УЧЕБНОЙ ДИСЦИПЛИНЫ</w:t>
            </w:r>
            <w:r w:rsidR="00013DAD" w:rsidRPr="00013DAD">
              <w:rPr>
                <w:noProof/>
                <w:webHidden/>
                <w:sz w:val="28"/>
                <w:szCs w:val="28"/>
              </w:rPr>
              <w:tab/>
            </w:r>
            <w:r w:rsidR="00013DAD" w:rsidRPr="00013DAD">
              <w:rPr>
                <w:noProof/>
                <w:webHidden/>
                <w:sz w:val="28"/>
                <w:szCs w:val="28"/>
              </w:rPr>
              <w:fldChar w:fldCharType="begin"/>
            </w:r>
            <w:r w:rsidR="00013DAD" w:rsidRPr="00013DAD">
              <w:rPr>
                <w:noProof/>
                <w:webHidden/>
                <w:sz w:val="28"/>
                <w:szCs w:val="28"/>
              </w:rPr>
              <w:instrText xml:space="preserve"> PAGEREF _Toc520457279 \h </w:instrText>
            </w:r>
            <w:r w:rsidR="00013DAD" w:rsidRPr="00013DAD">
              <w:rPr>
                <w:noProof/>
                <w:webHidden/>
                <w:sz w:val="28"/>
                <w:szCs w:val="28"/>
              </w:rPr>
            </w:r>
            <w:r w:rsidR="00013DAD" w:rsidRPr="00013DAD">
              <w:rPr>
                <w:noProof/>
                <w:webHidden/>
                <w:sz w:val="28"/>
                <w:szCs w:val="28"/>
              </w:rPr>
              <w:fldChar w:fldCharType="separate"/>
            </w:r>
            <w:r w:rsidR="00D84C3A">
              <w:rPr>
                <w:noProof/>
                <w:webHidden/>
                <w:sz w:val="28"/>
                <w:szCs w:val="28"/>
              </w:rPr>
              <w:t>6</w:t>
            </w:r>
            <w:r w:rsidR="00013DAD" w:rsidRPr="00013DAD">
              <w:rPr>
                <w:noProof/>
                <w:webHidden/>
                <w:sz w:val="28"/>
                <w:szCs w:val="28"/>
              </w:rPr>
              <w:fldChar w:fldCharType="end"/>
            </w:r>
          </w:hyperlink>
        </w:p>
        <w:p w:rsidR="00013DAD" w:rsidRPr="00013DAD" w:rsidRDefault="007C6D75" w:rsidP="00013DAD">
          <w:pPr>
            <w:pStyle w:val="31"/>
            <w:tabs>
              <w:tab w:val="right" w:leader="dot" w:pos="10195"/>
            </w:tabs>
            <w:spacing w:after="0" w:line="240" w:lineRule="auto"/>
            <w:ind w:left="0"/>
            <w:rPr>
              <w:rFonts w:ascii="Times New Roman" w:eastAsiaTheme="minorEastAsia" w:hAnsi="Times New Roman" w:cs="Times New Roman"/>
              <w:noProof/>
              <w:sz w:val="28"/>
              <w:szCs w:val="28"/>
              <w:lang w:eastAsia="ru-RU"/>
            </w:rPr>
          </w:pPr>
          <w:hyperlink w:anchor="_Toc520457280" w:history="1">
            <w:r w:rsidR="00013DAD" w:rsidRPr="00013DAD">
              <w:rPr>
                <w:rStyle w:val="a6"/>
                <w:rFonts w:ascii="Times New Roman" w:hAnsi="Times New Roman" w:cs="Times New Roman"/>
                <w:noProof/>
                <w:sz w:val="28"/>
                <w:szCs w:val="28"/>
                <w:lang w:eastAsia="ru-RU"/>
              </w:rPr>
              <w:t>1.1 Область применения рабочей программы</w:t>
            </w:r>
            <w:r w:rsidR="00013DAD" w:rsidRPr="00013DAD">
              <w:rPr>
                <w:rFonts w:ascii="Times New Roman" w:hAnsi="Times New Roman" w:cs="Times New Roman"/>
                <w:noProof/>
                <w:webHidden/>
                <w:sz w:val="28"/>
                <w:szCs w:val="28"/>
              </w:rPr>
              <w:tab/>
            </w:r>
            <w:r w:rsidR="00013DAD" w:rsidRPr="00013DAD">
              <w:rPr>
                <w:rFonts w:ascii="Times New Roman" w:hAnsi="Times New Roman" w:cs="Times New Roman"/>
                <w:noProof/>
                <w:webHidden/>
                <w:sz w:val="28"/>
                <w:szCs w:val="28"/>
              </w:rPr>
              <w:fldChar w:fldCharType="begin"/>
            </w:r>
            <w:r w:rsidR="00013DAD" w:rsidRPr="00013DAD">
              <w:rPr>
                <w:rFonts w:ascii="Times New Roman" w:hAnsi="Times New Roman" w:cs="Times New Roman"/>
                <w:noProof/>
                <w:webHidden/>
                <w:sz w:val="28"/>
                <w:szCs w:val="28"/>
              </w:rPr>
              <w:instrText xml:space="preserve"> PAGEREF _Toc520457280 \h </w:instrText>
            </w:r>
            <w:r w:rsidR="00013DAD" w:rsidRPr="00013DAD">
              <w:rPr>
                <w:rFonts w:ascii="Times New Roman" w:hAnsi="Times New Roman" w:cs="Times New Roman"/>
                <w:noProof/>
                <w:webHidden/>
                <w:sz w:val="28"/>
                <w:szCs w:val="28"/>
              </w:rPr>
            </w:r>
            <w:r w:rsidR="00013DAD" w:rsidRPr="00013DAD">
              <w:rPr>
                <w:rFonts w:ascii="Times New Roman" w:hAnsi="Times New Roman" w:cs="Times New Roman"/>
                <w:noProof/>
                <w:webHidden/>
                <w:sz w:val="28"/>
                <w:szCs w:val="28"/>
              </w:rPr>
              <w:fldChar w:fldCharType="separate"/>
            </w:r>
            <w:r w:rsidR="00D84C3A">
              <w:rPr>
                <w:rFonts w:ascii="Times New Roman" w:hAnsi="Times New Roman" w:cs="Times New Roman"/>
                <w:noProof/>
                <w:webHidden/>
                <w:sz w:val="28"/>
                <w:szCs w:val="28"/>
              </w:rPr>
              <w:t>6</w:t>
            </w:r>
            <w:r w:rsidR="00013DAD" w:rsidRPr="00013DAD">
              <w:rPr>
                <w:rFonts w:ascii="Times New Roman" w:hAnsi="Times New Roman" w:cs="Times New Roman"/>
                <w:noProof/>
                <w:webHidden/>
                <w:sz w:val="28"/>
                <w:szCs w:val="28"/>
              </w:rPr>
              <w:fldChar w:fldCharType="end"/>
            </w:r>
          </w:hyperlink>
        </w:p>
        <w:p w:rsidR="00013DAD" w:rsidRPr="00013DAD" w:rsidRDefault="007C6D75" w:rsidP="00013DAD">
          <w:pPr>
            <w:pStyle w:val="31"/>
            <w:tabs>
              <w:tab w:val="right" w:leader="dot" w:pos="10195"/>
            </w:tabs>
            <w:spacing w:after="0" w:line="240" w:lineRule="auto"/>
            <w:ind w:left="0"/>
            <w:rPr>
              <w:rFonts w:ascii="Times New Roman" w:eastAsiaTheme="minorEastAsia" w:hAnsi="Times New Roman" w:cs="Times New Roman"/>
              <w:noProof/>
              <w:sz w:val="28"/>
              <w:szCs w:val="28"/>
              <w:lang w:eastAsia="ru-RU"/>
            </w:rPr>
          </w:pPr>
          <w:hyperlink w:anchor="_Toc520457281" w:history="1">
            <w:r w:rsidR="00013DAD" w:rsidRPr="00013DAD">
              <w:rPr>
                <w:rStyle w:val="a6"/>
                <w:rFonts w:ascii="Times New Roman" w:hAnsi="Times New Roman" w:cs="Times New Roman"/>
                <w:noProof/>
                <w:sz w:val="28"/>
                <w:szCs w:val="28"/>
                <w:lang w:eastAsia="ru-RU"/>
              </w:rPr>
              <w:t>1.2 Место дисциплины в структуре программы подготовки специалистов среднего звена:</w:t>
            </w:r>
            <w:r w:rsidR="00013DAD" w:rsidRPr="00013DAD">
              <w:rPr>
                <w:rFonts w:ascii="Times New Roman" w:hAnsi="Times New Roman" w:cs="Times New Roman"/>
                <w:noProof/>
                <w:webHidden/>
                <w:sz w:val="28"/>
                <w:szCs w:val="28"/>
              </w:rPr>
              <w:tab/>
            </w:r>
            <w:r w:rsidR="00013DAD" w:rsidRPr="00013DAD">
              <w:rPr>
                <w:rFonts w:ascii="Times New Roman" w:hAnsi="Times New Roman" w:cs="Times New Roman"/>
                <w:noProof/>
                <w:webHidden/>
                <w:sz w:val="28"/>
                <w:szCs w:val="28"/>
              </w:rPr>
              <w:fldChar w:fldCharType="begin"/>
            </w:r>
            <w:r w:rsidR="00013DAD" w:rsidRPr="00013DAD">
              <w:rPr>
                <w:rFonts w:ascii="Times New Roman" w:hAnsi="Times New Roman" w:cs="Times New Roman"/>
                <w:noProof/>
                <w:webHidden/>
                <w:sz w:val="28"/>
                <w:szCs w:val="28"/>
              </w:rPr>
              <w:instrText xml:space="preserve"> PAGEREF _Toc520457281 \h </w:instrText>
            </w:r>
            <w:r w:rsidR="00013DAD" w:rsidRPr="00013DAD">
              <w:rPr>
                <w:rFonts w:ascii="Times New Roman" w:hAnsi="Times New Roman" w:cs="Times New Roman"/>
                <w:noProof/>
                <w:webHidden/>
                <w:sz w:val="28"/>
                <w:szCs w:val="28"/>
              </w:rPr>
            </w:r>
            <w:r w:rsidR="00013DAD" w:rsidRPr="00013DAD">
              <w:rPr>
                <w:rFonts w:ascii="Times New Roman" w:hAnsi="Times New Roman" w:cs="Times New Roman"/>
                <w:noProof/>
                <w:webHidden/>
                <w:sz w:val="28"/>
                <w:szCs w:val="28"/>
              </w:rPr>
              <w:fldChar w:fldCharType="separate"/>
            </w:r>
            <w:r w:rsidR="00D84C3A">
              <w:rPr>
                <w:rFonts w:ascii="Times New Roman" w:hAnsi="Times New Roman" w:cs="Times New Roman"/>
                <w:noProof/>
                <w:webHidden/>
                <w:sz w:val="28"/>
                <w:szCs w:val="28"/>
              </w:rPr>
              <w:t>6</w:t>
            </w:r>
            <w:r w:rsidR="00013DAD" w:rsidRPr="00013DAD">
              <w:rPr>
                <w:rFonts w:ascii="Times New Roman" w:hAnsi="Times New Roman" w:cs="Times New Roman"/>
                <w:noProof/>
                <w:webHidden/>
                <w:sz w:val="28"/>
                <w:szCs w:val="28"/>
              </w:rPr>
              <w:fldChar w:fldCharType="end"/>
            </w:r>
          </w:hyperlink>
        </w:p>
        <w:p w:rsidR="00013DAD" w:rsidRPr="00013DAD" w:rsidRDefault="007C6D75" w:rsidP="00013DAD">
          <w:pPr>
            <w:pStyle w:val="31"/>
            <w:tabs>
              <w:tab w:val="right" w:leader="dot" w:pos="10195"/>
            </w:tabs>
            <w:spacing w:after="0" w:line="240" w:lineRule="auto"/>
            <w:ind w:left="0"/>
            <w:rPr>
              <w:rFonts w:ascii="Times New Roman" w:eastAsiaTheme="minorEastAsia" w:hAnsi="Times New Roman" w:cs="Times New Roman"/>
              <w:noProof/>
              <w:sz w:val="28"/>
              <w:szCs w:val="28"/>
              <w:lang w:eastAsia="ru-RU"/>
            </w:rPr>
          </w:pPr>
          <w:hyperlink w:anchor="_Toc520457282" w:history="1">
            <w:r w:rsidR="00013DAD" w:rsidRPr="00013DAD">
              <w:rPr>
                <w:rStyle w:val="a6"/>
                <w:rFonts w:ascii="Times New Roman" w:hAnsi="Times New Roman" w:cs="Times New Roman"/>
                <w:noProof/>
                <w:sz w:val="28"/>
                <w:szCs w:val="28"/>
                <w:lang w:eastAsia="ru-RU"/>
              </w:rPr>
              <w:t xml:space="preserve">1.3 Освоение содержания учебной дисциплины «Обществознания» обеспечивает достижение студентами следующих </w:t>
            </w:r>
            <w:r w:rsidR="00013DAD" w:rsidRPr="00013DAD">
              <w:rPr>
                <w:rStyle w:val="a6"/>
                <w:rFonts w:ascii="Times New Roman" w:hAnsi="Times New Roman" w:cs="Times New Roman"/>
                <w:i/>
                <w:noProof/>
                <w:sz w:val="28"/>
                <w:szCs w:val="28"/>
                <w:lang w:eastAsia="ru-RU"/>
              </w:rPr>
              <w:t>результатов:</w:t>
            </w:r>
            <w:r w:rsidR="00013DAD" w:rsidRPr="00013DAD">
              <w:rPr>
                <w:rFonts w:ascii="Times New Roman" w:hAnsi="Times New Roman" w:cs="Times New Roman"/>
                <w:noProof/>
                <w:webHidden/>
                <w:sz w:val="28"/>
                <w:szCs w:val="28"/>
              </w:rPr>
              <w:tab/>
            </w:r>
            <w:r w:rsidR="00013DAD" w:rsidRPr="00013DAD">
              <w:rPr>
                <w:rFonts w:ascii="Times New Roman" w:hAnsi="Times New Roman" w:cs="Times New Roman"/>
                <w:noProof/>
                <w:webHidden/>
                <w:sz w:val="28"/>
                <w:szCs w:val="28"/>
              </w:rPr>
              <w:fldChar w:fldCharType="begin"/>
            </w:r>
            <w:r w:rsidR="00013DAD" w:rsidRPr="00013DAD">
              <w:rPr>
                <w:rFonts w:ascii="Times New Roman" w:hAnsi="Times New Roman" w:cs="Times New Roman"/>
                <w:noProof/>
                <w:webHidden/>
                <w:sz w:val="28"/>
                <w:szCs w:val="28"/>
              </w:rPr>
              <w:instrText xml:space="preserve"> PAGEREF _Toc520457282 \h </w:instrText>
            </w:r>
            <w:r w:rsidR="00013DAD" w:rsidRPr="00013DAD">
              <w:rPr>
                <w:rFonts w:ascii="Times New Roman" w:hAnsi="Times New Roman" w:cs="Times New Roman"/>
                <w:noProof/>
                <w:webHidden/>
                <w:sz w:val="28"/>
                <w:szCs w:val="28"/>
              </w:rPr>
            </w:r>
            <w:r w:rsidR="00013DAD" w:rsidRPr="00013DAD">
              <w:rPr>
                <w:rFonts w:ascii="Times New Roman" w:hAnsi="Times New Roman" w:cs="Times New Roman"/>
                <w:noProof/>
                <w:webHidden/>
                <w:sz w:val="28"/>
                <w:szCs w:val="28"/>
              </w:rPr>
              <w:fldChar w:fldCharType="separate"/>
            </w:r>
            <w:r w:rsidR="00D84C3A">
              <w:rPr>
                <w:rFonts w:ascii="Times New Roman" w:hAnsi="Times New Roman" w:cs="Times New Roman"/>
                <w:noProof/>
                <w:webHidden/>
                <w:sz w:val="28"/>
                <w:szCs w:val="28"/>
              </w:rPr>
              <w:t>6</w:t>
            </w:r>
            <w:r w:rsidR="00013DAD" w:rsidRPr="00013DAD">
              <w:rPr>
                <w:rFonts w:ascii="Times New Roman" w:hAnsi="Times New Roman" w:cs="Times New Roman"/>
                <w:noProof/>
                <w:webHidden/>
                <w:sz w:val="28"/>
                <w:szCs w:val="28"/>
              </w:rPr>
              <w:fldChar w:fldCharType="end"/>
            </w:r>
          </w:hyperlink>
        </w:p>
        <w:p w:rsidR="00013DAD" w:rsidRPr="00013DAD" w:rsidRDefault="007C6D75" w:rsidP="00013DAD">
          <w:pPr>
            <w:pStyle w:val="31"/>
            <w:tabs>
              <w:tab w:val="right" w:leader="dot" w:pos="10195"/>
            </w:tabs>
            <w:spacing w:after="0" w:line="240" w:lineRule="auto"/>
            <w:ind w:left="0"/>
            <w:rPr>
              <w:rFonts w:ascii="Times New Roman" w:eastAsiaTheme="minorEastAsia" w:hAnsi="Times New Roman" w:cs="Times New Roman"/>
              <w:noProof/>
              <w:sz w:val="28"/>
              <w:szCs w:val="28"/>
              <w:lang w:eastAsia="ru-RU"/>
            </w:rPr>
          </w:pPr>
          <w:hyperlink w:anchor="_Toc520457283" w:history="1">
            <w:r w:rsidR="00013DAD" w:rsidRPr="00013DAD">
              <w:rPr>
                <w:rStyle w:val="a6"/>
                <w:rFonts w:ascii="Times New Roman" w:hAnsi="Times New Roman" w:cs="Times New Roman"/>
                <w:noProof/>
                <w:sz w:val="28"/>
                <w:szCs w:val="28"/>
                <w:lang w:eastAsia="ru-RU"/>
              </w:rPr>
              <w:t>1.4 Рекомендуемое количество часов на освоение рабочей программы учебной дисциплины:</w:t>
            </w:r>
            <w:r w:rsidR="00013DAD" w:rsidRPr="00013DAD">
              <w:rPr>
                <w:rFonts w:ascii="Times New Roman" w:hAnsi="Times New Roman" w:cs="Times New Roman"/>
                <w:noProof/>
                <w:webHidden/>
                <w:sz w:val="28"/>
                <w:szCs w:val="28"/>
              </w:rPr>
              <w:tab/>
            </w:r>
            <w:r w:rsidR="00013DAD" w:rsidRPr="00013DAD">
              <w:rPr>
                <w:rFonts w:ascii="Times New Roman" w:hAnsi="Times New Roman" w:cs="Times New Roman"/>
                <w:noProof/>
                <w:webHidden/>
                <w:sz w:val="28"/>
                <w:szCs w:val="28"/>
              </w:rPr>
              <w:fldChar w:fldCharType="begin"/>
            </w:r>
            <w:r w:rsidR="00013DAD" w:rsidRPr="00013DAD">
              <w:rPr>
                <w:rFonts w:ascii="Times New Roman" w:hAnsi="Times New Roman" w:cs="Times New Roman"/>
                <w:noProof/>
                <w:webHidden/>
                <w:sz w:val="28"/>
                <w:szCs w:val="28"/>
              </w:rPr>
              <w:instrText xml:space="preserve"> PAGEREF _Toc520457283 \h </w:instrText>
            </w:r>
            <w:r w:rsidR="00013DAD" w:rsidRPr="00013DAD">
              <w:rPr>
                <w:rFonts w:ascii="Times New Roman" w:hAnsi="Times New Roman" w:cs="Times New Roman"/>
                <w:noProof/>
                <w:webHidden/>
                <w:sz w:val="28"/>
                <w:szCs w:val="28"/>
              </w:rPr>
            </w:r>
            <w:r w:rsidR="00013DAD" w:rsidRPr="00013DAD">
              <w:rPr>
                <w:rFonts w:ascii="Times New Roman" w:hAnsi="Times New Roman" w:cs="Times New Roman"/>
                <w:noProof/>
                <w:webHidden/>
                <w:sz w:val="28"/>
                <w:szCs w:val="28"/>
              </w:rPr>
              <w:fldChar w:fldCharType="separate"/>
            </w:r>
            <w:r w:rsidR="00D84C3A">
              <w:rPr>
                <w:rFonts w:ascii="Times New Roman" w:hAnsi="Times New Roman" w:cs="Times New Roman"/>
                <w:noProof/>
                <w:webHidden/>
                <w:sz w:val="28"/>
                <w:szCs w:val="28"/>
              </w:rPr>
              <w:t>7</w:t>
            </w:r>
            <w:r w:rsidR="00013DAD" w:rsidRPr="00013DAD">
              <w:rPr>
                <w:rFonts w:ascii="Times New Roman" w:hAnsi="Times New Roman" w:cs="Times New Roman"/>
                <w:noProof/>
                <w:webHidden/>
                <w:sz w:val="28"/>
                <w:szCs w:val="28"/>
              </w:rPr>
              <w:fldChar w:fldCharType="end"/>
            </w:r>
          </w:hyperlink>
        </w:p>
        <w:p w:rsidR="00013DAD" w:rsidRPr="00013DAD" w:rsidRDefault="007C6D75" w:rsidP="00013DAD">
          <w:pPr>
            <w:pStyle w:val="31"/>
            <w:tabs>
              <w:tab w:val="right" w:leader="dot" w:pos="10195"/>
            </w:tabs>
            <w:spacing w:after="0" w:line="240" w:lineRule="auto"/>
            <w:ind w:left="0"/>
            <w:rPr>
              <w:rFonts w:ascii="Times New Roman" w:eastAsiaTheme="minorEastAsia" w:hAnsi="Times New Roman" w:cs="Times New Roman"/>
              <w:noProof/>
              <w:sz w:val="28"/>
              <w:szCs w:val="28"/>
              <w:lang w:eastAsia="ru-RU"/>
            </w:rPr>
          </w:pPr>
          <w:hyperlink w:anchor="_Toc520457284" w:history="1">
            <w:r w:rsidR="00013DAD" w:rsidRPr="00013DAD">
              <w:rPr>
                <w:rStyle w:val="a6"/>
                <w:rFonts w:ascii="Times New Roman" w:hAnsi="Times New Roman" w:cs="Times New Roman"/>
                <w:noProof/>
                <w:sz w:val="28"/>
                <w:szCs w:val="28"/>
              </w:rPr>
              <w:t>2 СТРУКТУРА  И  СОДЕРЖАНИЕ  УЧЕБНОЙ  ДИСЦИПЛИНЫ</w:t>
            </w:r>
            <w:r w:rsidR="00013DAD" w:rsidRPr="00013DAD">
              <w:rPr>
                <w:rFonts w:ascii="Times New Roman" w:hAnsi="Times New Roman" w:cs="Times New Roman"/>
                <w:noProof/>
                <w:webHidden/>
                <w:sz w:val="28"/>
                <w:szCs w:val="28"/>
              </w:rPr>
              <w:tab/>
            </w:r>
            <w:r w:rsidR="00013DAD" w:rsidRPr="00013DAD">
              <w:rPr>
                <w:rFonts w:ascii="Times New Roman" w:hAnsi="Times New Roman" w:cs="Times New Roman"/>
                <w:noProof/>
                <w:webHidden/>
                <w:sz w:val="28"/>
                <w:szCs w:val="28"/>
              </w:rPr>
              <w:fldChar w:fldCharType="begin"/>
            </w:r>
            <w:r w:rsidR="00013DAD" w:rsidRPr="00013DAD">
              <w:rPr>
                <w:rFonts w:ascii="Times New Roman" w:hAnsi="Times New Roman" w:cs="Times New Roman"/>
                <w:noProof/>
                <w:webHidden/>
                <w:sz w:val="28"/>
                <w:szCs w:val="28"/>
              </w:rPr>
              <w:instrText xml:space="preserve"> PAGEREF _Toc520457284 \h </w:instrText>
            </w:r>
            <w:r w:rsidR="00013DAD" w:rsidRPr="00013DAD">
              <w:rPr>
                <w:rFonts w:ascii="Times New Roman" w:hAnsi="Times New Roman" w:cs="Times New Roman"/>
                <w:noProof/>
                <w:webHidden/>
                <w:sz w:val="28"/>
                <w:szCs w:val="28"/>
              </w:rPr>
            </w:r>
            <w:r w:rsidR="00013DAD" w:rsidRPr="00013DAD">
              <w:rPr>
                <w:rFonts w:ascii="Times New Roman" w:hAnsi="Times New Roman" w:cs="Times New Roman"/>
                <w:noProof/>
                <w:webHidden/>
                <w:sz w:val="28"/>
                <w:szCs w:val="28"/>
              </w:rPr>
              <w:fldChar w:fldCharType="separate"/>
            </w:r>
            <w:r w:rsidR="00D84C3A">
              <w:rPr>
                <w:rFonts w:ascii="Times New Roman" w:hAnsi="Times New Roman" w:cs="Times New Roman"/>
                <w:noProof/>
                <w:webHidden/>
                <w:sz w:val="28"/>
                <w:szCs w:val="28"/>
              </w:rPr>
              <w:t>10</w:t>
            </w:r>
            <w:r w:rsidR="00013DAD" w:rsidRPr="00013DAD">
              <w:rPr>
                <w:rFonts w:ascii="Times New Roman" w:hAnsi="Times New Roman" w:cs="Times New Roman"/>
                <w:noProof/>
                <w:webHidden/>
                <w:sz w:val="28"/>
                <w:szCs w:val="28"/>
              </w:rPr>
              <w:fldChar w:fldCharType="end"/>
            </w:r>
          </w:hyperlink>
        </w:p>
        <w:p w:rsidR="00013DAD" w:rsidRPr="00013DAD" w:rsidRDefault="007C6D75" w:rsidP="00013DAD">
          <w:pPr>
            <w:pStyle w:val="31"/>
            <w:tabs>
              <w:tab w:val="right" w:leader="dot" w:pos="10195"/>
            </w:tabs>
            <w:spacing w:after="0" w:line="240" w:lineRule="auto"/>
            <w:ind w:left="0"/>
            <w:rPr>
              <w:rFonts w:ascii="Times New Roman" w:eastAsiaTheme="minorEastAsia" w:hAnsi="Times New Roman" w:cs="Times New Roman"/>
              <w:noProof/>
              <w:sz w:val="28"/>
              <w:szCs w:val="28"/>
              <w:lang w:eastAsia="ru-RU"/>
            </w:rPr>
          </w:pPr>
          <w:hyperlink w:anchor="_Toc520457285" w:history="1">
            <w:r w:rsidR="00013DAD" w:rsidRPr="00013DAD">
              <w:rPr>
                <w:rStyle w:val="a6"/>
                <w:rFonts w:ascii="Times New Roman" w:hAnsi="Times New Roman" w:cs="Times New Roman"/>
                <w:noProof/>
                <w:sz w:val="28"/>
                <w:szCs w:val="28"/>
              </w:rPr>
              <w:t>2.2 Тематический план</w:t>
            </w:r>
            <w:r w:rsidR="00013DAD" w:rsidRPr="00013DAD">
              <w:rPr>
                <w:rFonts w:ascii="Times New Roman" w:hAnsi="Times New Roman" w:cs="Times New Roman"/>
                <w:noProof/>
                <w:webHidden/>
                <w:sz w:val="28"/>
                <w:szCs w:val="28"/>
              </w:rPr>
              <w:tab/>
            </w:r>
            <w:r w:rsidR="00013DAD" w:rsidRPr="00013DAD">
              <w:rPr>
                <w:rFonts w:ascii="Times New Roman" w:hAnsi="Times New Roman" w:cs="Times New Roman"/>
                <w:noProof/>
                <w:webHidden/>
                <w:sz w:val="28"/>
                <w:szCs w:val="28"/>
              </w:rPr>
              <w:fldChar w:fldCharType="begin"/>
            </w:r>
            <w:r w:rsidR="00013DAD" w:rsidRPr="00013DAD">
              <w:rPr>
                <w:rFonts w:ascii="Times New Roman" w:hAnsi="Times New Roman" w:cs="Times New Roman"/>
                <w:noProof/>
                <w:webHidden/>
                <w:sz w:val="28"/>
                <w:szCs w:val="28"/>
              </w:rPr>
              <w:instrText xml:space="preserve"> PAGEREF _Toc520457285 \h </w:instrText>
            </w:r>
            <w:r w:rsidR="00013DAD" w:rsidRPr="00013DAD">
              <w:rPr>
                <w:rFonts w:ascii="Times New Roman" w:hAnsi="Times New Roman" w:cs="Times New Roman"/>
                <w:noProof/>
                <w:webHidden/>
                <w:sz w:val="28"/>
                <w:szCs w:val="28"/>
              </w:rPr>
            </w:r>
            <w:r w:rsidR="00013DAD" w:rsidRPr="00013DAD">
              <w:rPr>
                <w:rFonts w:ascii="Times New Roman" w:hAnsi="Times New Roman" w:cs="Times New Roman"/>
                <w:noProof/>
                <w:webHidden/>
                <w:sz w:val="28"/>
                <w:szCs w:val="28"/>
              </w:rPr>
              <w:fldChar w:fldCharType="separate"/>
            </w:r>
            <w:r w:rsidR="00D84C3A">
              <w:rPr>
                <w:rFonts w:ascii="Times New Roman" w:hAnsi="Times New Roman" w:cs="Times New Roman"/>
                <w:noProof/>
                <w:webHidden/>
                <w:sz w:val="28"/>
                <w:szCs w:val="28"/>
              </w:rPr>
              <w:t>11</w:t>
            </w:r>
            <w:r w:rsidR="00013DAD" w:rsidRPr="00013DAD">
              <w:rPr>
                <w:rFonts w:ascii="Times New Roman" w:hAnsi="Times New Roman" w:cs="Times New Roman"/>
                <w:noProof/>
                <w:webHidden/>
                <w:sz w:val="28"/>
                <w:szCs w:val="28"/>
              </w:rPr>
              <w:fldChar w:fldCharType="end"/>
            </w:r>
          </w:hyperlink>
        </w:p>
        <w:p w:rsidR="00013DAD" w:rsidRPr="00013DAD" w:rsidRDefault="007C6D75" w:rsidP="00013DAD">
          <w:pPr>
            <w:pStyle w:val="31"/>
            <w:tabs>
              <w:tab w:val="right" w:leader="dot" w:pos="10195"/>
            </w:tabs>
            <w:spacing w:after="0" w:line="240" w:lineRule="auto"/>
            <w:ind w:left="0"/>
            <w:rPr>
              <w:rFonts w:ascii="Times New Roman" w:eastAsiaTheme="minorEastAsia" w:hAnsi="Times New Roman" w:cs="Times New Roman"/>
              <w:noProof/>
              <w:sz w:val="28"/>
              <w:szCs w:val="28"/>
              <w:lang w:eastAsia="ru-RU"/>
            </w:rPr>
          </w:pPr>
          <w:hyperlink w:anchor="_Toc520457286" w:history="1">
            <w:r w:rsidR="00013DAD" w:rsidRPr="00013DAD">
              <w:rPr>
                <w:rStyle w:val="a6"/>
                <w:rFonts w:ascii="Times New Roman" w:hAnsi="Times New Roman" w:cs="Times New Roman"/>
                <w:noProof/>
                <w:sz w:val="28"/>
                <w:szCs w:val="28"/>
              </w:rPr>
              <w:t>2.3 Содержание учебной дисциплины Обществознание (технического профиля)</w:t>
            </w:r>
            <w:r w:rsidR="00013DAD" w:rsidRPr="00013DAD">
              <w:rPr>
                <w:rFonts w:ascii="Times New Roman" w:hAnsi="Times New Roman" w:cs="Times New Roman"/>
                <w:noProof/>
                <w:webHidden/>
                <w:sz w:val="28"/>
                <w:szCs w:val="28"/>
              </w:rPr>
              <w:tab/>
            </w:r>
            <w:r w:rsidR="00013DAD" w:rsidRPr="00013DAD">
              <w:rPr>
                <w:rFonts w:ascii="Times New Roman" w:hAnsi="Times New Roman" w:cs="Times New Roman"/>
                <w:noProof/>
                <w:webHidden/>
                <w:sz w:val="28"/>
                <w:szCs w:val="28"/>
              </w:rPr>
              <w:fldChar w:fldCharType="begin"/>
            </w:r>
            <w:r w:rsidR="00013DAD" w:rsidRPr="00013DAD">
              <w:rPr>
                <w:rFonts w:ascii="Times New Roman" w:hAnsi="Times New Roman" w:cs="Times New Roman"/>
                <w:noProof/>
                <w:webHidden/>
                <w:sz w:val="28"/>
                <w:szCs w:val="28"/>
              </w:rPr>
              <w:instrText xml:space="preserve"> PAGEREF _Toc520457286 \h </w:instrText>
            </w:r>
            <w:r w:rsidR="00013DAD" w:rsidRPr="00013DAD">
              <w:rPr>
                <w:rFonts w:ascii="Times New Roman" w:hAnsi="Times New Roman" w:cs="Times New Roman"/>
                <w:noProof/>
                <w:webHidden/>
                <w:sz w:val="28"/>
                <w:szCs w:val="28"/>
              </w:rPr>
            </w:r>
            <w:r w:rsidR="00013DAD" w:rsidRPr="00013DAD">
              <w:rPr>
                <w:rFonts w:ascii="Times New Roman" w:hAnsi="Times New Roman" w:cs="Times New Roman"/>
                <w:noProof/>
                <w:webHidden/>
                <w:sz w:val="28"/>
                <w:szCs w:val="28"/>
              </w:rPr>
              <w:fldChar w:fldCharType="separate"/>
            </w:r>
            <w:r w:rsidR="00D84C3A">
              <w:rPr>
                <w:rFonts w:ascii="Times New Roman" w:hAnsi="Times New Roman" w:cs="Times New Roman"/>
                <w:noProof/>
                <w:webHidden/>
                <w:sz w:val="28"/>
                <w:szCs w:val="28"/>
              </w:rPr>
              <w:t>12</w:t>
            </w:r>
            <w:r w:rsidR="00013DAD" w:rsidRPr="00013DAD">
              <w:rPr>
                <w:rFonts w:ascii="Times New Roman" w:hAnsi="Times New Roman" w:cs="Times New Roman"/>
                <w:noProof/>
                <w:webHidden/>
                <w:sz w:val="28"/>
                <w:szCs w:val="28"/>
              </w:rPr>
              <w:fldChar w:fldCharType="end"/>
            </w:r>
          </w:hyperlink>
        </w:p>
        <w:p w:rsidR="00013DAD" w:rsidRPr="00013DAD" w:rsidRDefault="007C6D75" w:rsidP="00013DAD">
          <w:pPr>
            <w:pStyle w:val="31"/>
            <w:tabs>
              <w:tab w:val="right" w:leader="dot" w:pos="10195"/>
            </w:tabs>
            <w:spacing w:after="0" w:line="240" w:lineRule="auto"/>
            <w:ind w:left="0"/>
            <w:rPr>
              <w:rFonts w:ascii="Times New Roman" w:eastAsiaTheme="minorEastAsia" w:hAnsi="Times New Roman" w:cs="Times New Roman"/>
              <w:noProof/>
              <w:sz w:val="28"/>
              <w:szCs w:val="28"/>
              <w:lang w:eastAsia="ru-RU"/>
            </w:rPr>
          </w:pPr>
          <w:hyperlink w:anchor="_Toc520457287" w:history="1">
            <w:r w:rsidR="00013DAD" w:rsidRPr="00013DAD">
              <w:rPr>
                <w:rStyle w:val="a6"/>
                <w:rFonts w:ascii="Times New Roman" w:hAnsi="Times New Roman" w:cs="Times New Roman"/>
                <w:noProof/>
                <w:sz w:val="28"/>
                <w:szCs w:val="28"/>
              </w:rPr>
              <w:t>3 УСЛОВИЯ РЕАЛИЗАЦИИ УЧЕБНОЙ ДИСЦИПЛИНЫ</w:t>
            </w:r>
            <w:r w:rsidR="00013DAD" w:rsidRPr="00013DAD">
              <w:rPr>
                <w:rFonts w:ascii="Times New Roman" w:hAnsi="Times New Roman" w:cs="Times New Roman"/>
                <w:noProof/>
                <w:webHidden/>
                <w:sz w:val="28"/>
                <w:szCs w:val="28"/>
              </w:rPr>
              <w:tab/>
            </w:r>
            <w:r w:rsidR="00013DAD" w:rsidRPr="00013DAD">
              <w:rPr>
                <w:rFonts w:ascii="Times New Roman" w:hAnsi="Times New Roman" w:cs="Times New Roman"/>
                <w:noProof/>
                <w:webHidden/>
                <w:sz w:val="28"/>
                <w:szCs w:val="28"/>
              </w:rPr>
              <w:fldChar w:fldCharType="begin"/>
            </w:r>
            <w:r w:rsidR="00013DAD" w:rsidRPr="00013DAD">
              <w:rPr>
                <w:rFonts w:ascii="Times New Roman" w:hAnsi="Times New Roman" w:cs="Times New Roman"/>
                <w:noProof/>
                <w:webHidden/>
                <w:sz w:val="28"/>
                <w:szCs w:val="28"/>
              </w:rPr>
              <w:instrText xml:space="preserve"> PAGEREF _Toc520457287 \h </w:instrText>
            </w:r>
            <w:r w:rsidR="00013DAD" w:rsidRPr="00013DAD">
              <w:rPr>
                <w:rFonts w:ascii="Times New Roman" w:hAnsi="Times New Roman" w:cs="Times New Roman"/>
                <w:noProof/>
                <w:webHidden/>
                <w:sz w:val="28"/>
                <w:szCs w:val="28"/>
              </w:rPr>
            </w:r>
            <w:r w:rsidR="00013DAD" w:rsidRPr="00013DAD">
              <w:rPr>
                <w:rFonts w:ascii="Times New Roman" w:hAnsi="Times New Roman" w:cs="Times New Roman"/>
                <w:noProof/>
                <w:webHidden/>
                <w:sz w:val="28"/>
                <w:szCs w:val="28"/>
              </w:rPr>
              <w:fldChar w:fldCharType="separate"/>
            </w:r>
            <w:r w:rsidR="00D84C3A">
              <w:rPr>
                <w:rFonts w:ascii="Times New Roman" w:hAnsi="Times New Roman" w:cs="Times New Roman"/>
                <w:noProof/>
                <w:webHidden/>
                <w:sz w:val="28"/>
                <w:szCs w:val="28"/>
              </w:rPr>
              <w:t>28</w:t>
            </w:r>
            <w:r w:rsidR="00013DAD" w:rsidRPr="00013DAD">
              <w:rPr>
                <w:rFonts w:ascii="Times New Roman" w:hAnsi="Times New Roman" w:cs="Times New Roman"/>
                <w:noProof/>
                <w:webHidden/>
                <w:sz w:val="28"/>
                <w:szCs w:val="28"/>
              </w:rPr>
              <w:fldChar w:fldCharType="end"/>
            </w:r>
          </w:hyperlink>
        </w:p>
        <w:p w:rsidR="00013DAD" w:rsidRPr="00013DAD" w:rsidRDefault="007C6D75" w:rsidP="00013DAD">
          <w:pPr>
            <w:pStyle w:val="31"/>
            <w:tabs>
              <w:tab w:val="left" w:pos="1100"/>
              <w:tab w:val="right" w:leader="dot" w:pos="10195"/>
            </w:tabs>
            <w:spacing w:after="0" w:line="240" w:lineRule="auto"/>
            <w:ind w:left="0"/>
            <w:rPr>
              <w:rFonts w:ascii="Times New Roman" w:eastAsiaTheme="minorEastAsia" w:hAnsi="Times New Roman" w:cs="Times New Roman"/>
              <w:noProof/>
              <w:sz w:val="28"/>
              <w:szCs w:val="28"/>
              <w:lang w:eastAsia="ru-RU"/>
            </w:rPr>
          </w:pPr>
          <w:hyperlink w:anchor="_Toc520457288" w:history="1">
            <w:r w:rsidR="00013DAD" w:rsidRPr="00013DAD">
              <w:rPr>
                <w:rStyle w:val="a6"/>
                <w:rFonts w:ascii="Times New Roman" w:hAnsi="Times New Roman" w:cs="Times New Roman"/>
                <w:noProof/>
                <w:sz w:val="28"/>
                <w:szCs w:val="28"/>
              </w:rPr>
              <w:t xml:space="preserve">3.1 </w:t>
            </w:r>
            <w:r w:rsidR="00013DAD" w:rsidRPr="00013DAD">
              <w:rPr>
                <w:rFonts w:ascii="Times New Roman" w:eastAsiaTheme="minorEastAsia" w:hAnsi="Times New Roman" w:cs="Times New Roman"/>
                <w:noProof/>
                <w:sz w:val="28"/>
                <w:szCs w:val="28"/>
                <w:lang w:eastAsia="ru-RU"/>
              </w:rPr>
              <w:tab/>
            </w:r>
            <w:r w:rsidR="00013DAD" w:rsidRPr="00013DAD">
              <w:rPr>
                <w:rStyle w:val="a6"/>
                <w:rFonts w:ascii="Times New Roman" w:hAnsi="Times New Roman" w:cs="Times New Roman"/>
                <w:noProof/>
                <w:sz w:val="28"/>
                <w:szCs w:val="28"/>
              </w:rPr>
              <w:t>Требования к минимальному материально-техническому обеспечению</w:t>
            </w:r>
            <w:r w:rsidR="00013DAD" w:rsidRPr="00013DAD">
              <w:rPr>
                <w:rFonts w:ascii="Times New Roman" w:hAnsi="Times New Roman" w:cs="Times New Roman"/>
                <w:noProof/>
                <w:webHidden/>
                <w:sz w:val="28"/>
                <w:szCs w:val="28"/>
              </w:rPr>
              <w:tab/>
            </w:r>
            <w:r w:rsidR="00013DAD" w:rsidRPr="00013DAD">
              <w:rPr>
                <w:rFonts w:ascii="Times New Roman" w:hAnsi="Times New Roman" w:cs="Times New Roman"/>
                <w:noProof/>
                <w:webHidden/>
                <w:sz w:val="28"/>
                <w:szCs w:val="28"/>
              </w:rPr>
              <w:fldChar w:fldCharType="begin"/>
            </w:r>
            <w:r w:rsidR="00013DAD" w:rsidRPr="00013DAD">
              <w:rPr>
                <w:rFonts w:ascii="Times New Roman" w:hAnsi="Times New Roman" w:cs="Times New Roman"/>
                <w:noProof/>
                <w:webHidden/>
                <w:sz w:val="28"/>
                <w:szCs w:val="28"/>
              </w:rPr>
              <w:instrText xml:space="preserve"> PAGEREF _Toc520457288 \h </w:instrText>
            </w:r>
            <w:r w:rsidR="00013DAD" w:rsidRPr="00013DAD">
              <w:rPr>
                <w:rFonts w:ascii="Times New Roman" w:hAnsi="Times New Roman" w:cs="Times New Roman"/>
                <w:noProof/>
                <w:webHidden/>
                <w:sz w:val="28"/>
                <w:szCs w:val="28"/>
              </w:rPr>
            </w:r>
            <w:r w:rsidR="00013DAD" w:rsidRPr="00013DAD">
              <w:rPr>
                <w:rFonts w:ascii="Times New Roman" w:hAnsi="Times New Roman" w:cs="Times New Roman"/>
                <w:noProof/>
                <w:webHidden/>
                <w:sz w:val="28"/>
                <w:szCs w:val="28"/>
              </w:rPr>
              <w:fldChar w:fldCharType="separate"/>
            </w:r>
            <w:r w:rsidR="00D84C3A">
              <w:rPr>
                <w:rFonts w:ascii="Times New Roman" w:hAnsi="Times New Roman" w:cs="Times New Roman"/>
                <w:noProof/>
                <w:webHidden/>
                <w:sz w:val="28"/>
                <w:szCs w:val="28"/>
              </w:rPr>
              <w:t>28</w:t>
            </w:r>
            <w:r w:rsidR="00013DAD" w:rsidRPr="00013DAD">
              <w:rPr>
                <w:rFonts w:ascii="Times New Roman" w:hAnsi="Times New Roman" w:cs="Times New Roman"/>
                <w:noProof/>
                <w:webHidden/>
                <w:sz w:val="28"/>
                <w:szCs w:val="28"/>
              </w:rPr>
              <w:fldChar w:fldCharType="end"/>
            </w:r>
          </w:hyperlink>
        </w:p>
        <w:p w:rsidR="00013DAD" w:rsidRPr="00013DAD" w:rsidRDefault="007C6D75" w:rsidP="00013DAD">
          <w:pPr>
            <w:pStyle w:val="31"/>
            <w:tabs>
              <w:tab w:val="right" w:leader="dot" w:pos="10195"/>
            </w:tabs>
            <w:spacing w:after="0" w:line="240" w:lineRule="auto"/>
            <w:ind w:left="0"/>
            <w:rPr>
              <w:rFonts w:ascii="Times New Roman" w:eastAsiaTheme="minorEastAsia" w:hAnsi="Times New Roman" w:cs="Times New Roman"/>
              <w:noProof/>
              <w:sz w:val="28"/>
              <w:szCs w:val="28"/>
              <w:lang w:eastAsia="ru-RU"/>
            </w:rPr>
          </w:pPr>
          <w:hyperlink w:anchor="_Toc520457289" w:history="1">
            <w:r w:rsidR="00013DAD" w:rsidRPr="00013DAD">
              <w:rPr>
                <w:rStyle w:val="a6"/>
                <w:rFonts w:ascii="Times New Roman" w:hAnsi="Times New Roman" w:cs="Times New Roman"/>
                <w:noProof/>
                <w:sz w:val="28"/>
                <w:szCs w:val="28"/>
              </w:rPr>
              <w:t>3.2. Информационное обеспечение обучения</w:t>
            </w:r>
            <w:r w:rsidR="00013DAD" w:rsidRPr="00013DAD">
              <w:rPr>
                <w:rFonts w:ascii="Times New Roman" w:hAnsi="Times New Roman" w:cs="Times New Roman"/>
                <w:noProof/>
                <w:webHidden/>
                <w:sz w:val="28"/>
                <w:szCs w:val="28"/>
              </w:rPr>
              <w:tab/>
            </w:r>
            <w:r w:rsidR="00013DAD" w:rsidRPr="00013DAD">
              <w:rPr>
                <w:rFonts w:ascii="Times New Roman" w:hAnsi="Times New Roman" w:cs="Times New Roman"/>
                <w:noProof/>
                <w:webHidden/>
                <w:sz w:val="28"/>
                <w:szCs w:val="28"/>
              </w:rPr>
              <w:fldChar w:fldCharType="begin"/>
            </w:r>
            <w:r w:rsidR="00013DAD" w:rsidRPr="00013DAD">
              <w:rPr>
                <w:rFonts w:ascii="Times New Roman" w:hAnsi="Times New Roman" w:cs="Times New Roman"/>
                <w:noProof/>
                <w:webHidden/>
                <w:sz w:val="28"/>
                <w:szCs w:val="28"/>
              </w:rPr>
              <w:instrText xml:space="preserve"> PAGEREF _Toc520457289 \h </w:instrText>
            </w:r>
            <w:r w:rsidR="00013DAD" w:rsidRPr="00013DAD">
              <w:rPr>
                <w:rFonts w:ascii="Times New Roman" w:hAnsi="Times New Roman" w:cs="Times New Roman"/>
                <w:noProof/>
                <w:webHidden/>
                <w:sz w:val="28"/>
                <w:szCs w:val="28"/>
              </w:rPr>
            </w:r>
            <w:r w:rsidR="00013DAD" w:rsidRPr="00013DAD">
              <w:rPr>
                <w:rFonts w:ascii="Times New Roman" w:hAnsi="Times New Roman" w:cs="Times New Roman"/>
                <w:noProof/>
                <w:webHidden/>
                <w:sz w:val="28"/>
                <w:szCs w:val="28"/>
              </w:rPr>
              <w:fldChar w:fldCharType="separate"/>
            </w:r>
            <w:r w:rsidR="00D84C3A">
              <w:rPr>
                <w:rFonts w:ascii="Times New Roman" w:hAnsi="Times New Roman" w:cs="Times New Roman"/>
                <w:noProof/>
                <w:webHidden/>
                <w:sz w:val="28"/>
                <w:szCs w:val="28"/>
              </w:rPr>
              <w:t>28</w:t>
            </w:r>
            <w:r w:rsidR="00013DAD" w:rsidRPr="00013DAD">
              <w:rPr>
                <w:rFonts w:ascii="Times New Roman" w:hAnsi="Times New Roman" w:cs="Times New Roman"/>
                <w:noProof/>
                <w:webHidden/>
                <w:sz w:val="28"/>
                <w:szCs w:val="28"/>
              </w:rPr>
              <w:fldChar w:fldCharType="end"/>
            </w:r>
          </w:hyperlink>
        </w:p>
        <w:p w:rsidR="00013DAD" w:rsidRPr="00013DAD" w:rsidRDefault="007C6D75" w:rsidP="00013DAD">
          <w:pPr>
            <w:pStyle w:val="31"/>
            <w:tabs>
              <w:tab w:val="right" w:leader="dot" w:pos="10195"/>
            </w:tabs>
            <w:spacing w:after="0" w:line="240" w:lineRule="auto"/>
            <w:ind w:left="0"/>
            <w:rPr>
              <w:rFonts w:ascii="Times New Roman" w:eastAsiaTheme="minorEastAsia" w:hAnsi="Times New Roman" w:cs="Times New Roman"/>
              <w:noProof/>
              <w:sz w:val="28"/>
              <w:szCs w:val="28"/>
              <w:lang w:eastAsia="ru-RU"/>
            </w:rPr>
          </w:pPr>
          <w:hyperlink w:anchor="_Toc520457290" w:history="1">
            <w:r w:rsidR="00013DAD" w:rsidRPr="00013DAD">
              <w:rPr>
                <w:rStyle w:val="a6"/>
                <w:rFonts w:ascii="Times New Roman" w:hAnsi="Times New Roman" w:cs="Times New Roman"/>
                <w:noProof/>
                <w:sz w:val="28"/>
                <w:szCs w:val="28"/>
              </w:rPr>
              <w:t>4 КОНТРОЛЬ И ОЦЕНКА РЕЗУЛЬТАТОВ ОСВОЕНИЯ УЧЕБНОЙ   ДИСЦИПЛИНЫ</w:t>
            </w:r>
            <w:r w:rsidR="00013DAD" w:rsidRPr="00013DAD">
              <w:rPr>
                <w:rFonts w:ascii="Times New Roman" w:hAnsi="Times New Roman" w:cs="Times New Roman"/>
                <w:noProof/>
                <w:webHidden/>
                <w:sz w:val="28"/>
                <w:szCs w:val="28"/>
              </w:rPr>
              <w:tab/>
            </w:r>
            <w:r w:rsidR="00013DAD" w:rsidRPr="00013DAD">
              <w:rPr>
                <w:rFonts w:ascii="Times New Roman" w:hAnsi="Times New Roman" w:cs="Times New Roman"/>
                <w:noProof/>
                <w:webHidden/>
                <w:sz w:val="28"/>
                <w:szCs w:val="28"/>
              </w:rPr>
              <w:fldChar w:fldCharType="begin"/>
            </w:r>
            <w:r w:rsidR="00013DAD" w:rsidRPr="00013DAD">
              <w:rPr>
                <w:rFonts w:ascii="Times New Roman" w:hAnsi="Times New Roman" w:cs="Times New Roman"/>
                <w:noProof/>
                <w:webHidden/>
                <w:sz w:val="28"/>
                <w:szCs w:val="28"/>
              </w:rPr>
              <w:instrText xml:space="preserve"> PAGEREF _Toc520457290 \h </w:instrText>
            </w:r>
            <w:r w:rsidR="00013DAD" w:rsidRPr="00013DAD">
              <w:rPr>
                <w:rFonts w:ascii="Times New Roman" w:hAnsi="Times New Roman" w:cs="Times New Roman"/>
                <w:noProof/>
                <w:webHidden/>
                <w:sz w:val="28"/>
                <w:szCs w:val="28"/>
              </w:rPr>
            </w:r>
            <w:r w:rsidR="00013DAD" w:rsidRPr="00013DAD">
              <w:rPr>
                <w:rFonts w:ascii="Times New Roman" w:hAnsi="Times New Roman" w:cs="Times New Roman"/>
                <w:noProof/>
                <w:webHidden/>
                <w:sz w:val="28"/>
                <w:szCs w:val="28"/>
              </w:rPr>
              <w:fldChar w:fldCharType="separate"/>
            </w:r>
            <w:r w:rsidR="00D84C3A">
              <w:rPr>
                <w:rFonts w:ascii="Times New Roman" w:hAnsi="Times New Roman" w:cs="Times New Roman"/>
                <w:noProof/>
                <w:webHidden/>
                <w:sz w:val="28"/>
                <w:szCs w:val="28"/>
              </w:rPr>
              <w:t>30</w:t>
            </w:r>
            <w:r w:rsidR="00013DAD" w:rsidRPr="00013DAD">
              <w:rPr>
                <w:rFonts w:ascii="Times New Roman" w:hAnsi="Times New Roman" w:cs="Times New Roman"/>
                <w:noProof/>
                <w:webHidden/>
                <w:sz w:val="28"/>
                <w:szCs w:val="28"/>
              </w:rPr>
              <w:fldChar w:fldCharType="end"/>
            </w:r>
          </w:hyperlink>
        </w:p>
        <w:p w:rsidR="00DC2055" w:rsidRDefault="00DC2055">
          <w:r w:rsidRPr="00013DAD">
            <w:rPr>
              <w:rFonts w:ascii="Times New Roman" w:hAnsi="Times New Roman" w:cs="Times New Roman"/>
              <w:bCs/>
              <w:sz w:val="28"/>
              <w:szCs w:val="28"/>
            </w:rPr>
            <w:fldChar w:fldCharType="end"/>
          </w:r>
        </w:p>
      </w:sdtContent>
    </w:sdt>
    <w:p w:rsidR="00914F26" w:rsidRDefault="00914F26" w:rsidP="00776E05">
      <w:pPr>
        <w:pStyle w:val="a7"/>
        <w:spacing w:line="240" w:lineRule="auto"/>
      </w:pPr>
    </w:p>
    <w:p w:rsidR="00013DAD" w:rsidRDefault="00013DAD" w:rsidP="00914F26">
      <w:pPr>
        <w:pStyle w:val="11"/>
        <w:tabs>
          <w:tab w:val="right" w:leader="dot" w:pos="9911"/>
        </w:tabs>
        <w:jc w:val="left"/>
      </w:pPr>
      <w:r>
        <w:br w:type="page"/>
      </w:r>
    </w:p>
    <w:p w:rsidR="00822BE5" w:rsidRPr="00DC2055" w:rsidRDefault="00822BE5" w:rsidP="00013DAD">
      <w:pPr>
        <w:pStyle w:val="3"/>
        <w:jc w:val="center"/>
        <w:rPr>
          <w:szCs w:val="28"/>
          <w:lang w:eastAsia="ru-RU"/>
        </w:rPr>
      </w:pPr>
      <w:bookmarkStart w:id="8" w:name="_Toc380411454"/>
      <w:bookmarkStart w:id="9" w:name="_Toc520457277"/>
      <w:r w:rsidRPr="00DC2055">
        <w:rPr>
          <w:szCs w:val="28"/>
        </w:rPr>
        <w:lastRenderedPageBreak/>
        <w:t>ПОЯСНИТЕЛЬНАЯ</w:t>
      </w:r>
      <w:r w:rsidRPr="00DC2055">
        <w:rPr>
          <w:szCs w:val="28"/>
          <w:lang w:eastAsia="ru-RU"/>
        </w:rPr>
        <w:t xml:space="preserve"> ЗАПИСКА</w:t>
      </w:r>
      <w:bookmarkEnd w:id="8"/>
      <w:bookmarkEnd w:id="9"/>
    </w:p>
    <w:p w:rsidR="00013DAD" w:rsidRPr="00013DAD" w:rsidRDefault="00013DAD" w:rsidP="00013DAD">
      <w:pPr>
        <w:pStyle w:val="a4"/>
        <w:ind w:firstLine="709"/>
        <w:jc w:val="both"/>
        <w:rPr>
          <w:rFonts w:ascii="Times New Roman" w:eastAsia="Times New Roman" w:hAnsi="Times New Roman" w:cs="Times New Roman"/>
          <w:color w:val="000000"/>
          <w:sz w:val="28"/>
          <w:szCs w:val="28"/>
          <w:lang w:eastAsia="ru-RU"/>
        </w:rPr>
      </w:pPr>
      <w:r w:rsidRPr="00013DAD">
        <w:rPr>
          <w:rFonts w:ascii="Times New Roman" w:eastAsia="Times New Roman" w:hAnsi="Times New Roman" w:cs="Times New Roman"/>
          <w:color w:val="000000"/>
          <w:sz w:val="28"/>
          <w:szCs w:val="28"/>
          <w:lang w:eastAsia="ru-RU"/>
        </w:rPr>
        <w:t>Рабочая программа учебной дисциплины «Обществознание» разработана на основе примерной программы учебной дисциплины, рекомендованной федеральным государственным автономным учреждением «Федеральный институт развития образования (ФГАУ «ФИРО»), для разработки программы учебной дисциплины по специальности 09.02.04 Информационные системы (по отраслям).</w:t>
      </w:r>
    </w:p>
    <w:p w:rsidR="00013DAD" w:rsidRDefault="00013DAD" w:rsidP="00013DAD">
      <w:pPr>
        <w:pStyle w:val="a4"/>
        <w:ind w:firstLine="709"/>
        <w:jc w:val="both"/>
        <w:rPr>
          <w:rFonts w:ascii="Times New Roman" w:eastAsia="Times New Roman" w:hAnsi="Times New Roman" w:cs="Times New Roman"/>
          <w:color w:val="000000"/>
          <w:sz w:val="28"/>
          <w:szCs w:val="28"/>
          <w:lang w:eastAsia="ru-RU"/>
        </w:rPr>
      </w:pPr>
      <w:r w:rsidRPr="00013DAD">
        <w:rPr>
          <w:rFonts w:ascii="Times New Roman" w:eastAsia="Times New Roman" w:hAnsi="Times New Roman" w:cs="Times New Roman"/>
          <w:color w:val="000000"/>
          <w:sz w:val="28"/>
          <w:szCs w:val="28"/>
          <w:lang w:eastAsia="ru-RU"/>
        </w:rPr>
        <w:t>Основание: Протокол Научно-методического совета Центра профессионального образования ФГАУ «ФИРО»  и рекомендована для реализации основной профессиональной образовательной программы СПО на базе  основного общего образования с получением среднего общего  образования</w:t>
      </w:r>
      <w:r>
        <w:rPr>
          <w:rFonts w:ascii="Times New Roman" w:eastAsia="Times New Roman" w:hAnsi="Times New Roman" w:cs="Times New Roman"/>
          <w:color w:val="000000"/>
          <w:sz w:val="28"/>
          <w:szCs w:val="28"/>
          <w:lang w:eastAsia="ru-RU"/>
        </w:rPr>
        <w:t xml:space="preserve">. </w:t>
      </w:r>
      <w:r w:rsidRPr="00013DAD">
        <w:rPr>
          <w:rFonts w:ascii="Times New Roman" w:eastAsia="Times New Roman" w:hAnsi="Times New Roman" w:cs="Times New Roman"/>
          <w:color w:val="000000"/>
          <w:sz w:val="28"/>
          <w:szCs w:val="28"/>
          <w:lang w:eastAsia="ru-RU"/>
        </w:rPr>
        <w:t>Протокол № 2 от 26.02. 2015 г.</w:t>
      </w:r>
    </w:p>
    <w:p w:rsidR="00C242A8" w:rsidRDefault="00C242A8" w:rsidP="00013DAD">
      <w:pPr>
        <w:pStyle w:val="a4"/>
        <w:ind w:firstLine="709"/>
        <w:jc w:val="both"/>
        <w:rPr>
          <w:rFonts w:ascii="Times New Roman" w:eastAsia="Times New Roman" w:hAnsi="Times New Roman" w:cs="Times New Roman"/>
          <w:color w:val="000000"/>
          <w:sz w:val="28"/>
          <w:szCs w:val="28"/>
          <w:lang w:eastAsia="ru-RU"/>
        </w:rPr>
      </w:pPr>
      <w:r w:rsidRPr="00C242A8">
        <w:rPr>
          <w:rFonts w:ascii="Times New Roman" w:eastAsia="Times New Roman" w:hAnsi="Times New Roman" w:cs="Times New Roman"/>
          <w:color w:val="000000"/>
          <w:sz w:val="28"/>
          <w:szCs w:val="28"/>
          <w:lang w:eastAsia="ru-RU"/>
        </w:rPr>
        <w:t xml:space="preserve">При освоении специальностей СПО </w:t>
      </w:r>
      <w:r w:rsidR="00013DAD">
        <w:rPr>
          <w:rFonts w:ascii="Times New Roman" w:eastAsia="Times New Roman" w:hAnsi="Times New Roman" w:cs="Times New Roman"/>
          <w:color w:val="000000"/>
          <w:sz w:val="28"/>
          <w:szCs w:val="28"/>
          <w:lang w:eastAsia="ru-RU"/>
        </w:rPr>
        <w:t>технического</w:t>
      </w:r>
      <w:r w:rsidRPr="00C242A8">
        <w:rPr>
          <w:rFonts w:ascii="Times New Roman" w:eastAsia="Times New Roman" w:hAnsi="Times New Roman" w:cs="Times New Roman"/>
          <w:color w:val="000000"/>
          <w:sz w:val="28"/>
          <w:szCs w:val="28"/>
          <w:lang w:eastAsia="ru-RU"/>
        </w:rPr>
        <w:t xml:space="preserve"> профиля </w:t>
      </w:r>
      <w:r w:rsidR="00866471">
        <w:rPr>
          <w:rFonts w:ascii="Times New Roman" w:eastAsia="Times New Roman" w:hAnsi="Times New Roman" w:cs="Times New Roman"/>
          <w:color w:val="000000"/>
          <w:sz w:val="28"/>
          <w:szCs w:val="28"/>
          <w:lang w:eastAsia="ru-RU"/>
        </w:rPr>
        <w:t>обществознание</w:t>
      </w:r>
      <w:r w:rsidRPr="00C242A8">
        <w:rPr>
          <w:rFonts w:ascii="Times New Roman" w:eastAsia="Times New Roman" w:hAnsi="Times New Roman" w:cs="Times New Roman"/>
          <w:color w:val="000000"/>
          <w:sz w:val="28"/>
          <w:szCs w:val="28"/>
          <w:lang w:eastAsia="ru-RU"/>
        </w:rPr>
        <w:t xml:space="preserve"> изучается как базовый учебный предмет в объеме </w:t>
      </w:r>
      <w:r w:rsidR="00171B1C">
        <w:rPr>
          <w:rFonts w:ascii="Times New Roman" w:eastAsia="Times New Roman" w:hAnsi="Times New Roman" w:cs="Times New Roman"/>
          <w:color w:val="000000"/>
          <w:sz w:val="28"/>
          <w:szCs w:val="28"/>
          <w:lang w:eastAsia="ru-RU"/>
        </w:rPr>
        <w:t>108</w:t>
      </w:r>
      <w:r w:rsidRPr="00C242A8">
        <w:rPr>
          <w:rFonts w:ascii="Times New Roman" w:eastAsia="Times New Roman" w:hAnsi="Times New Roman" w:cs="Times New Roman"/>
          <w:color w:val="000000"/>
          <w:sz w:val="28"/>
          <w:szCs w:val="28"/>
          <w:lang w:eastAsia="ru-RU"/>
        </w:rPr>
        <w:t xml:space="preserve"> часов.</w:t>
      </w:r>
    </w:p>
    <w:p w:rsidR="00980825" w:rsidRPr="0031108D" w:rsidRDefault="0031108D" w:rsidP="00013DAD">
      <w:pPr>
        <w:pStyle w:val="a4"/>
        <w:ind w:firstLine="709"/>
        <w:jc w:val="both"/>
        <w:rPr>
          <w:rFonts w:ascii="Times New Roman" w:hAnsi="Times New Roman" w:cs="Times New Roman"/>
          <w:b/>
          <w:sz w:val="28"/>
          <w:szCs w:val="28"/>
        </w:rPr>
      </w:pPr>
      <w:r>
        <w:rPr>
          <w:rFonts w:ascii="Times New Roman" w:hAnsi="Times New Roman" w:cs="Times New Roman"/>
          <w:sz w:val="28"/>
          <w:szCs w:val="28"/>
        </w:rPr>
        <w:t xml:space="preserve">Содержание программы «Обществознание» направлено на достижение следующих </w:t>
      </w:r>
      <w:r w:rsidRPr="0031108D">
        <w:rPr>
          <w:rFonts w:ascii="Times New Roman" w:hAnsi="Times New Roman" w:cs="Times New Roman"/>
          <w:b/>
          <w:sz w:val="28"/>
          <w:szCs w:val="28"/>
        </w:rPr>
        <w:t>целей:</w:t>
      </w:r>
    </w:p>
    <w:p w:rsidR="0031108D" w:rsidRDefault="0031108D" w:rsidP="00013DAD">
      <w:pPr>
        <w:pStyle w:val="a4"/>
        <w:numPr>
          <w:ilvl w:val="0"/>
          <w:numId w:val="19"/>
        </w:numPr>
        <w:ind w:left="0" w:firstLine="709"/>
        <w:jc w:val="both"/>
        <w:rPr>
          <w:rFonts w:ascii="Times New Roman" w:hAnsi="Times New Roman" w:cs="Times New Roman"/>
          <w:sz w:val="28"/>
          <w:szCs w:val="28"/>
        </w:rPr>
      </w:pPr>
      <w:r>
        <w:rPr>
          <w:rFonts w:ascii="Times New Roman" w:hAnsi="Times New Roman" w:cs="Times New Roman"/>
          <w:sz w:val="28"/>
          <w:szCs w:val="28"/>
        </w:rPr>
        <w:t>воспитание гражданственности, социальной ответственности, правового самосознания, патриотизма, приверженности конституционным принципам Российской Федерации;</w:t>
      </w:r>
    </w:p>
    <w:p w:rsidR="0031108D" w:rsidRDefault="002B4269" w:rsidP="00013DAD">
      <w:pPr>
        <w:pStyle w:val="a4"/>
        <w:numPr>
          <w:ilvl w:val="0"/>
          <w:numId w:val="19"/>
        </w:numPr>
        <w:ind w:left="0" w:firstLine="709"/>
        <w:jc w:val="both"/>
        <w:rPr>
          <w:rFonts w:ascii="Times New Roman" w:hAnsi="Times New Roman" w:cs="Times New Roman"/>
          <w:sz w:val="28"/>
          <w:szCs w:val="28"/>
        </w:rPr>
      </w:pPr>
      <w:r>
        <w:rPr>
          <w:rFonts w:ascii="Times New Roman" w:hAnsi="Times New Roman" w:cs="Times New Roman"/>
          <w:sz w:val="28"/>
          <w:szCs w:val="28"/>
        </w:rPr>
        <w:t>развитие личности на стадии начальной социализации, становление правомерного социального поведения, повышение уровня политической, правовой и духовно-нравственной культуры подростка;</w:t>
      </w:r>
    </w:p>
    <w:p w:rsidR="002B4269" w:rsidRDefault="005C0CC0" w:rsidP="00013DAD">
      <w:pPr>
        <w:pStyle w:val="a4"/>
        <w:numPr>
          <w:ilvl w:val="0"/>
          <w:numId w:val="19"/>
        </w:numPr>
        <w:ind w:left="0" w:firstLine="709"/>
        <w:jc w:val="both"/>
        <w:rPr>
          <w:rFonts w:ascii="Times New Roman" w:hAnsi="Times New Roman" w:cs="Times New Roman"/>
          <w:sz w:val="28"/>
          <w:szCs w:val="28"/>
        </w:rPr>
      </w:pPr>
      <w:r>
        <w:rPr>
          <w:rFonts w:ascii="Times New Roman" w:hAnsi="Times New Roman" w:cs="Times New Roman"/>
          <w:sz w:val="28"/>
          <w:szCs w:val="28"/>
        </w:rPr>
        <w:t>углубление интереса к изучению социально-экономических и политико-правовых дисциплин;</w:t>
      </w:r>
    </w:p>
    <w:p w:rsidR="005C0CC0" w:rsidRDefault="005C0CC0" w:rsidP="00013DAD">
      <w:pPr>
        <w:pStyle w:val="a4"/>
        <w:numPr>
          <w:ilvl w:val="0"/>
          <w:numId w:val="19"/>
        </w:numPr>
        <w:ind w:left="0" w:firstLine="709"/>
        <w:jc w:val="both"/>
        <w:rPr>
          <w:rFonts w:ascii="Times New Roman" w:hAnsi="Times New Roman" w:cs="Times New Roman"/>
          <w:sz w:val="28"/>
          <w:szCs w:val="28"/>
        </w:rPr>
      </w:pPr>
      <w:r>
        <w:rPr>
          <w:rFonts w:ascii="Times New Roman" w:hAnsi="Times New Roman" w:cs="Times New Roman"/>
          <w:sz w:val="28"/>
          <w:szCs w:val="28"/>
        </w:rPr>
        <w:t>умение получать информацию из различных источников, анализировать, систематизировать ее, делать выводы и прогнозы;</w:t>
      </w:r>
    </w:p>
    <w:p w:rsidR="005C0CC0" w:rsidRDefault="00524629" w:rsidP="00013DAD">
      <w:pPr>
        <w:pStyle w:val="a4"/>
        <w:numPr>
          <w:ilvl w:val="0"/>
          <w:numId w:val="19"/>
        </w:numPr>
        <w:ind w:left="0" w:firstLine="709"/>
        <w:jc w:val="both"/>
        <w:rPr>
          <w:rFonts w:ascii="Times New Roman" w:hAnsi="Times New Roman" w:cs="Times New Roman"/>
          <w:sz w:val="28"/>
          <w:szCs w:val="28"/>
        </w:rPr>
      </w:pPr>
      <w:r>
        <w:rPr>
          <w:rFonts w:ascii="Times New Roman" w:hAnsi="Times New Roman" w:cs="Times New Roman"/>
          <w:sz w:val="28"/>
          <w:szCs w:val="28"/>
        </w:rPr>
        <w:t>содействие формированию целостной картины мира, усвоению знаний об основных сферах человеческой деятельности, социальных институтах, нормах регулирования общественных отношений, необходимых для взаимодействия с другими людьми в рамках отдельных социальных групп и общества в целом;</w:t>
      </w:r>
    </w:p>
    <w:p w:rsidR="00524629" w:rsidRDefault="002A613D" w:rsidP="00013DAD">
      <w:pPr>
        <w:pStyle w:val="a4"/>
        <w:numPr>
          <w:ilvl w:val="0"/>
          <w:numId w:val="19"/>
        </w:numPr>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мотивации к общественно-полезной деятельности, повышение стремления к самовоспитанию, самореализации, самоконтролю;</w:t>
      </w:r>
    </w:p>
    <w:p w:rsidR="002A613D" w:rsidRPr="00013DAD" w:rsidRDefault="002A613D" w:rsidP="00013DAD">
      <w:pPr>
        <w:pStyle w:val="a4"/>
        <w:numPr>
          <w:ilvl w:val="0"/>
          <w:numId w:val="19"/>
        </w:numPr>
        <w:ind w:left="0" w:firstLine="709"/>
        <w:jc w:val="both"/>
        <w:rPr>
          <w:rFonts w:ascii="Times New Roman" w:hAnsi="Times New Roman" w:cs="Times New Roman"/>
          <w:sz w:val="28"/>
          <w:szCs w:val="28"/>
        </w:rPr>
      </w:pPr>
      <w:r>
        <w:rPr>
          <w:rFonts w:ascii="Times New Roman" w:hAnsi="Times New Roman" w:cs="Times New Roman"/>
          <w:sz w:val="28"/>
          <w:szCs w:val="28"/>
        </w:rPr>
        <w:t>применение полученных знаний и умений в практической деятельности в различных сферах общественной жизни.</w:t>
      </w:r>
    </w:p>
    <w:p w:rsidR="00013499" w:rsidRDefault="00013499" w:rsidP="00013DAD">
      <w:pPr>
        <w:spacing w:after="0" w:line="240" w:lineRule="auto"/>
        <w:ind w:firstLine="709"/>
        <w:rPr>
          <w:rFonts w:ascii="Times New Roman" w:hAnsi="Times New Roman" w:cs="Times New Roman"/>
          <w:sz w:val="28"/>
          <w:szCs w:val="28"/>
        </w:rPr>
      </w:pPr>
      <w:r w:rsidRPr="00013499">
        <w:rPr>
          <w:rFonts w:ascii="Times New Roman" w:hAnsi="Times New Roman" w:cs="Times New Roman"/>
          <w:sz w:val="28"/>
          <w:szCs w:val="28"/>
        </w:rPr>
        <w:t xml:space="preserve">Учебная </w:t>
      </w:r>
      <w:r>
        <w:rPr>
          <w:rFonts w:ascii="Times New Roman" w:hAnsi="Times New Roman" w:cs="Times New Roman"/>
          <w:sz w:val="28"/>
          <w:szCs w:val="28"/>
        </w:rPr>
        <w:t>дисциплина «Обществознание» имеет интегративный характер, основанный на комплексе общественных наук, таких, как философия, социология, экономика, политология, культурология, правоведение, предметом которых являются научные знания о различных аспектах жизни, о развитии человека и общества, о влиянии социальных факторов на жизнь каждого человека.</w:t>
      </w:r>
    </w:p>
    <w:p w:rsidR="005E3B87" w:rsidRPr="00F74EEA" w:rsidRDefault="005E3B87" w:rsidP="00013DAD">
      <w:pPr>
        <w:pStyle w:val="33"/>
        <w:shd w:val="clear" w:color="auto" w:fill="auto"/>
        <w:spacing w:before="0" w:after="0" w:line="240" w:lineRule="auto"/>
        <w:ind w:firstLine="709"/>
        <w:jc w:val="center"/>
        <w:rPr>
          <w:color w:val="000000"/>
          <w:lang w:bidi="ru-RU"/>
        </w:rPr>
      </w:pPr>
      <w:bookmarkStart w:id="10" w:name="_Toc520457278"/>
      <w:r w:rsidRPr="00F74EEA">
        <w:rPr>
          <w:color w:val="000000"/>
          <w:lang w:bidi="ru-RU"/>
        </w:rPr>
        <w:t>Темы рефератов (докладов), индивидуальных проектов</w:t>
      </w:r>
      <w:bookmarkEnd w:id="10"/>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Человек, индивид, личность - взаимосвязь понятий</w:t>
      </w:r>
    </w:p>
    <w:p w:rsidR="005E3B87" w:rsidRPr="00F74EEA" w:rsidRDefault="005E3B87" w:rsidP="00013DAD">
      <w:pPr>
        <w:pStyle w:val="a8"/>
        <w:widowControl w:val="0"/>
        <w:numPr>
          <w:ilvl w:val="0"/>
          <w:numId w:val="33"/>
        </w:numPr>
        <w:spacing w:after="0" w:line="240" w:lineRule="auto"/>
        <w:ind w:left="0" w:firstLine="709"/>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Влияние характера человека на его взаимоотношения с окружающими людьми</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Проблема познаваемости мира в трудах ученых</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Я или мы - взаимодействие людей в обществе</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lastRenderedPageBreak/>
        <w:t>Индустриальная революция - плюсы и минусы</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Глобальные проблемы человечества</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Современная массовая культура - достижение или деградация?</w:t>
      </w:r>
    </w:p>
    <w:p w:rsidR="005E3B87" w:rsidRPr="00F74EEA" w:rsidRDefault="005E3B87" w:rsidP="00013DAD">
      <w:pPr>
        <w:pStyle w:val="a8"/>
        <w:widowControl w:val="0"/>
        <w:numPr>
          <w:ilvl w:val="0"/>
          <w:numId w:val="33"/>
        </w:numPr>
        <w:spacing w:after="0" w:line="240" w:lineRule="auto"/>
        <w:ind w:left="0" w:firstLine="709"/>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Наука в современном мире -все ли достижения полезны человеку?</w:t>
      </w:r>
    </w:p>
    <w:p w:rsidR="005E3B87" w:rsidRPr="00F74EEA" w:rsidRDefault="005E3B87" w:rsidP="00013DAD">
      <w:pPr>
        <w:pStyle w:val="a8"/>
        <w:widowControl w:val="0"/>
        <w:numPr>
          <w:ilvl w:val="0"/>
          <w:numId w:val="33"/>
        </w:numPr>
        <w:tabs>
          <w:tab w:val="left" w:pos="1440"/>
          <w:tab w:val="left" w:pos="5145"/>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Кем быть? Проблема выбора профессии.</w:t>
      </w:r>
      <w:r w:rsidRPr="00F74EEA">
        <w:rPr>
          <w:rFonts w:ascii="Times New Roman" w:eastAsia="Times New Roman" w:hAnsi="Times New Roman" w:cs="Times New Roman"/>
          <w:color w:val="000000"/>
          <w:sz w:val="28"/>
          <w:szCs w:val="28"/>
          <w:lang w:eastAsia="ru-RU" w:bidi="ru-RU"/>
        </w:rPr>
        <w:tab/>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Современные религии</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Роль искусства в обществе</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Экономика современного общества</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Структура современного рынка товаров и услуг</w:t>
      </w:r>
    </w:p>
    <w:p w:rsidR="005E3B87" w:rsidRPr="00F74EEA" w:rsidRDefault="005E3B87" w:rsidP="00013DAD">
      <w:pPr>
        <w:pStyle w:val="a8"/>
        <w:widowControl w:val="0"/>
        <w:numPr>
          <w:ilvl w:val="0"/>
          <w:numId w:val="33"/>
        </w:numPr>
        <w:tabs>
          <w:tab w:val="left" w:pos="1440"/>
        </w:tabs>
        <w:spacing w:after="0" w:line="240" w:lineRule="auto"/>
        <w:ind w:left="0" w:firstLine="709"/>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Безработица в современном мире - сравнительная характеристика уровня и причин безработицы в разных странах.</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Я и мои социальные роли</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Современные социальные конфликты</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Современная молодежь - проблемы и перспективы</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Этносоциальные конфликты в современном мире</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Семья как ячейка общества</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Политическая власть - история и современность</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Политическая система современного российского общества</w:t>
      </w:r>
    </w:p>
    <w:p w:rsidR="005E3B87" w:rsidRPr="00F74EEA" w:rsidRDefault="005E3B87" w:rsidP="00013DAD">
      <w:pPr>
        <w:pStyle w:val="a8"/>
        <w:widowControl w:val="0"/>
        <w:numPr>
          <w:ilvl w:val="0"/>
          <w:numId w:val="33"/>
        </w:numPr>
        <w:tabs>
          <w:tab w:val="left" w:pos="1440"/>
        </w:tabs>
        <w:spacing w:after="0" w:line="240" w:lineRule="auto"/>
        <w:ind w:left="0" w:firstLine="709"/>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Содержание внутренних и внешних функций государства на примере современной России.</w:t>
      </w:r>
    </w:p>
    <w:p w:rsidR="005E3B87" w:rsidRPr="00F74EEA" w:rsidRDefault="005E3B87" w:rsidP="00013DAD">
      <w:pPr>
        <w:pStyle w:val="a8"/>
        <w:widowControl w:val="0"/>
        <w:numPr>
          <w:ilvl w:val="0"/>
          <w:numId w:val="33"/>
        </w:numPr>
        <w:tabs>
          <w:tab w:val="left" w:pos="1440"/>
        </w:tabs>
        <w:spacing w:after="0" w:line="240" w:lineRule="auto"/>
        <w:ind w:left="0" w:firstLine="709"/>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Формы государства - сравнительная характеристика (два государства на выбор: одно из истории, другое современное).</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Формы участие личности в политической жизни</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Политические партии современной России</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Право и социальные нормы</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Система права и система законодательства</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Развитие прав человека в ХХ - начале XXI вв.</w:t>
      </w:r>
    </w:p>
    <w:p w:rsidR="005E3B87" w:rsidRPr="00F74EEA" w:rsidRDefault="005E3B87" w:rsidP="00013DAD">
      <w:pPr>
        <w:pStyle w:val="a8"/>
        <w:widowControl w:val="0"/>
        <w:numPr>
          <w:ilvl w:val="0"/>
          <w:numId w:val="33"/>
        </w:numPr>
        <w:tabs>
          <w:tab w:val="left" w:pos="1440"/>
        </w:tabs>
        <w:spacing w:after="0" w:line="240" w:lineRule="auto"/>
        <w:ind w:left="0" w:firstLine="709"/>
        <w:jc w:val="both"/>
        <w:rPr>
          <w:rFonts w:ascii="Times New Roman" w:eastAsia="Times New Roman" w:hAnsi="Times New Roman" w:cs="Times New Roman"/>
          <w:color w:val="000000"/>
          <w:sz w:val="28"/>
          <w:szCs w:val="28"/>
          <w:lang w:eastAsia="ru-RU" w:bidi="ru-RU"/>
        </w:rPr>
      </w:pPr>
      <w:r w:rsidRPr="00F74EEA">
        <w:rPr>
          <w:rFonts w:ascii="Times New Roman" w:eastAsia="Times New Roman" w:hAnsi="Times New Roman" w:cs="Times New Roman"/>
          <w:color w:val="000000"/>
          <w:sz w:val="28"/>
          <w:szCs w:val="28"/>
          <w:lang w:eastAsia="ru-RU" w:bidi="ru-RU"/>
        </w:rPr>
        <w:t>Характеристика отрасли российского права (на выбор).</w:t>
      </w:r>
    </w:p>
    <w:p w:rsidR="00171B1C" w:rsidRDefault="00171B1C" w:rsidP="00C242A8">
      <w:pPr>
        <w:spacing w:after="0" w:line="240" w:lineRule="auto"/>
        <w:rPr>
          <w:rFonts w:ascii="Times New Roman" w:hAnsi="Times New Roman" w:cs="Times New Roman"/>
          <w:sz w:val="28"/>
          <w:szCs w:val="28"/>
        </w:rPr>
        <w:sectPr w:rsidR="00171B1C" w:rsidSect="00013DAD">
          <w:footerReference w:type="default" r:id="rId11"/>
          <w:type w:val="continuous"/>
          <w:pgSz w:w="11906" w:h="16838"/>
          <w:pgMar w:top="567" w:right="567" w:bottom="567" w:left="1134" w:header="709" w:footer="709" w:gutter="0"/>
          <w:cols w:space="708"/>
          <w:docGrid w:linePitch="360"/>
        </w:sectPr>
      </w:pPr>
    </w:p>
    <w:p w:rsidR="00171B1C" w:rsidRPr="00013DAD" w:rsidRDefault="00171B1C" w:rsidP="00013DAD">
      <w:pPr>
        <w:pStyle w:val="3"/>
        <w:rPr>
          <w:rStyle w:val="50"/>
          <w:rFonts w:ascii="Times New Roman" w:hAnsi="Times New Roman" w:cs="Times New Roman"/>
          <w:color w:val="000000" w:themeColor="text1"/>
          <w:sz w:val="28"/>
          <w:szCs w:val="26"/>
        </w:rPr>
      </w:pPr>
      <w:bookmarkStart w:id="11" w:name="_Toc420674543"/>
      <w:bookmarkStart w:id="12" w:name="_Toc520457279"/>
      <w:r w:rsidRPr="00013DAD">
        <w:lastRenderedPageBreak/>
        <w:t xml:space="preserve">1 </w:t>
      </w:r>
      <w:r w:rsidRPr="00013DAD">
        <w:rPr>
          <w:rStyle w:val="50"/>
          <w:rFonts w:ascii="Times New Roman" w:hAnsi="Times New Roman" w:cs="Times New Roman"/>
          <w:color w:val="000000" w:themeColor="text1"/>
          <w:sz w:val="28"/>
          <w:szCs w:val="26"/>
        </w:rPr>
        <w:t>ПАСПОРТ  РАБОЧЕЙ ПРОГРАММЫ УЧЕБНОЙ ДИСЦИПЛИНЫ</w:t>
      </w:r>
      <w:bookmarkEnd w:id="11"/>
      <w:bookmarkEnd w:id="12"/>
    </w:p>
    <w:p w:rsidR="00171B1C" w:rsidRPr="00013DAD" w:rsidRDefault="00171B1C" w:rsidP="00013DAD">
      <w:pPr>
        <w:pStyle w:val="3"/>
      </w:pPr>
      <w:r w:rsidRPr="00013DAD">
        <w:t>Обществознание</w:t>
      </w:r>
    </w:p>
    <w:p w:rsidR="00013DAD" w:rsidRDefault="00013DAD" w:rsidP="00866471">
      <w:pPr>
        <w:pStyle w:val="3"/>
        <w:rPr>
          <w:szCs w:val="28"/>
          <w:lang w:eastAsia="ru-RU"/>
        </w:rPr>
      </w:pPr>
      <w:bookmarkStart w:id="13" w:name="_Toc400354701"/>
      <w:bookmarkStart w:id="14" w:name="_Toc420674545"/>
      <w:bookmarkStart w:id="15" w:name="_Toc520457280"/>
    </w:p>
    <w:p w:rsidR="00171B1C" w:rsidRPr="00013DAD" w:rsidRDefault="00171B1C" w:rsidP="00013DAD">
      <w:pPr>
        <w:pStyle w:val="3"/>
      </w:pPr>
      <w:r w:rsidRPr="00013DAD">
        <w:t>1.1 Область применения рабочей программы</w:t>
      </w:r>
      <w:bookmarkEnd w:id="13"/>
      <w:bookmarkEnd w:id="14"/>
      <w:bookmarkEnd w:id="15"/>
    </w:p>
    <w:p w:rsidR="00171B1C" w:rsidRDefault="00171B1C" w:rsidP="00C8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
          <w:sz w:val="28"/>
          <w:szCs w:val="28"/>
          <w:lang w:eastAsia="ru-RU"/>
        </w:rPr>
      </w:pPr>
      <w:r w:rsidRPr="00171B1C">
        <w:rPr>
          <w:rFonts w:ascii="Times New Roman" w:eastAsia="Times New Roman" w:hAnsi="Times New Roman" w:cs="Times New Roman"/>
          <w:sz w:val="28"/>
          <w:szCs w:val="28"/>
          <w:lang w:eastAsia="ru-RU"/>
        </w:rPr>
        <w:t xml:space="preserve">Рабочая программа учебной дисциплины является частью образовательной программы подготовки специалистов среднего звена в соответствии с ФГОС СПО по специальности СПО </w:t>
      </w:r>
      <w:r w:rsidR="00C803B4" w:rsidRPr="00C803B4">
        <w:rPr>
          <w:rFonts w:ascii="Times New Roman" w:eastAsia="Times New Roman" w:hAnsi="Times New Roman" w:cs="Times New Roman"/>
          <w:sz w:val="28"/>
          <w:szCs w:val="28"/>
          <w:lang w:eastAsia="ru-RU"/>
        </w:rPr>
        <w:t>09.02.04 Информационные системы (по отраслям)</w:t>
      </w:r>
    </w:p>
    <w:p w:rsidR="00013DAD" w:rsidRDefault="00013DAD" w:rsidP="00866471">
      <w:pPr>
        <w:pStyle w:val="3"/>
        <w:rPr>
          <w:szCs w:val="28"/>
          <w:lang w:eastAsia="ru-RU"/>
        </w:rPr>
      </w:pPr>
      <w:bookmarkStart w:id="16" w:name="_Toc520457281"/>
    </w:p>
    <w:p w:rsidR="00171B1C" w:rsidRPr="00013DAD" w:rsidRDefault="00171B1C" w:rsidP="00013DAD">
      <w:pPr>
        <w:pStyle w:val="3"/>
      </w:pPr>
      <w:r w:rsidRPr="00013DAD">
        <w:t>1.2 Место дисциплины в структуре программы подготовки специалистов среднего звена:</w:t>
      </w:r>
      <w:bookmarkEnd w:id="16"/>
    </w:p>
    <w:p w:rsidR="00C242A8" w:rsidRDefault="00171B1C" w:rsidP="00171B1C">
      <w:pPr>
        <w:spacing w:after="0" w:line="240" w:lineRule="auto"/>
        <w:ind w:firstLine="709"/>
        <w:jc w:val="both"/>
        <w:rPr>
          <w:rFonts w:ascii="Times New Roman" w:hAnsi="Times New Roman" w:cs="Times New Roman"/>
          <w:sz w:val="28"/>
          <w:szCs w:val="28"/>
        </w:rPr>
      </w:pPr>
      <w:r w:rsidRPr="00171B1C">
        <w:rPr>
          <w:rFonts w:ascii="Times New Roman" w:hAnsi="Times New Roman" w:cs="Times New Roman"/>
          <w:sz w:val="28"/>
          <w:szCs w:val="28"/>
        </w:rPr>
        <w:t>Интегрированная учебная дисциплина «Обществознание» является учебным предметом обязательной предметной области «Общественные науки» ФГОС среднего общего образования.</w:t>
      </w:r>
    </w:p>
    <w:p w:rsidR="00013DAD" w:rsidRDefault="00013DAD" w:rsidP="00866471">
      <w:pPr>
        <w:pStyle w:val="3"/>
        <w:rPr>
          <w:szCs w:val="28"/>
          <w:lang w:eastAsia="ru-RU"/>
        </w:rPr>
      </w:pPr>
      <w:bookmarkStart w:id="17" w:name="_Toc400354703"/>
      <w:bookmarkStart w:id="18" w:name="_Toc420674547"/>
      <w:bookmarkStart w:id="19" w:name="_Toc520457282"/>
    </w:p>
    <w:p w:rsidR="00171B1C" w:rsidRPr="00866471" w:rsidRDefault="00171B1C" w:rsidP="00866471">
      <w:pPr>
        <w:pStyle w:val="3"/>
        <w:rPr>
          <w:i/>
          <w:szCs w:val="28"/>
          <w:lang w:eastAsia="ru-RU"/>
        </w:rPr>
      </w:pPr>
      <w:r w:rsidRPr="00013DAD">
        <w:t xml:space="preserve">1.3 </w:t>
      </w:r>
      <w:bookmarkEnd w:id="17"/>
      <w:bookmarkEnd w:id="18"/>
      <w:r w:rsidRPr="00013DAD">
        <w:t>Освоение содержания учебной дисциплины «</w:t>
      </w:r>
      <w:r w:rsidR="00184C84" w:rsidRPr="00013DAD">
        <w:t>Обществознания</w:t>
      </w:r>
      <w:r w:rsidRPr="00013DAD">
        <w:t>» обеспечивает достижение студентами следующих результатов</w:t>
      </w:r>
      <w:r w:rsidRPr="00866471">
        <w:rPr>
          <w:i/>
          <w:szCs w:val="28"/>
          <w:lang w:eastAsia="ru-RU"/>
        </w:rPr>
        <w:t>:</w:t>
      </w:r>
      <w:bookmarkEnd w:id="19"/>
    </w:p>
    <w:p w:rsidR="00DC2055" w:rsidRPr="00DC2055" w:rsidRDefault="00DC2055" w:rsidP="00013DAD">
      <w:pPr>
        <w:pStyle w:val="210"/>
        <w:tabs>
          <w:tab w:val="left" w:pos="1080"/>
          <w:tab w:val="left" w:pos="1497"/>
        </w:tabs>
        <w:ind w:firstLine="709"/>
        <w:jc w:val="both"/>
        <w:rPr>
          <w:color w:val="000000"/>
          <w:sz w:val="28"/>
          <w:szCs w:val="28"/>
        </w:rPr>
      </w:pPr>
      <w:r w:rsidRPr="00DC2055">
        <w:rPr>
          <w:color w:val="000000"/>
          <w:sz w:val="28"/>
          <w:szCs w:val="28"/>
        </w:rPr>
        <w:t xml:space="preserve">личностные </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сформированность мировоззрения, соответствующего современному уровню развития общественной науки и практики, основанного на диалоге культур, а также различных форм общественного сознания, осознание своего места в поликультурном мире;</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российская гражданская идентичность, патриотизм, уважение к своему народу, чувства ответственности перед Родиной, уважение государственных символов (герб, флаг, гимн);</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гражданская позиция как активного и ответственного члена российского общества, осознающего свои конституционные права и обязанности, уважающего закон и правопорядок. обладающего чувством собственного достоинства, осознанно принимающего традиционные национальные и общечеловеческие гуманистические и демократические ценности;</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толерантное сознание и поведение в поликультурном мире, готовность и способность вести диалог с другими людьми, достигать в нем взаимопонимания, учитывая позиции всех участников, находить общие цели и сотрудничать для их достижения; эффективно разрешать конфликты;</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готовность и способность к саморазвитию и самовоспитанию в соответствии с общечеловеческими ценностями и идеалами гражданского общества, к самостоятельной, творческой и ответственной деятельности; сознательное отношение к непрерывному образованию как условию успешной профессиональной и общественной деятельности;</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осознанное отношение к профессиональной деятельности как возможности участия в решении личных, общественных, государственных, общенациональных проблем;</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ответственное отношение к созданию семьи на основе осознанного принятия ценностей семейной жизни;</w:t>
      </w:r>
    </w:p>
    <w:p w:rsidR="00DC2055" w:rsidRPr="00DC2055" w:rsidRDefault="00DC2055" w:rsidP="00013DAD">
      <w:pPr>
        <w:pStyle w:val="a8"/>
        <w:tabs>
          <w:tab w:val="left" w:pos="3555"/>
        </w:tabs>
        <w:spacing w:after="0" w:line="240" w:lineRule="auto"/>
        <w:ind w:left="0" w:firstLine="709"/>
        <w:rPr>
          <w:rFonts w:ascii="Times New Roman" w:hAnsi="Times New Roman" w:cs="Times New Roman"/>
          <w:b/>
          <w:i/>
          <w:sz w:val="28"/>
          <w:szCs w:val="28"/>
        </w:rPr>
      </w:pPr>
      <w:r w:rsidRPr="00DC2055">
        <w:rPr>
          <w:rFonts w:ascii="Times New Roman" w:hAnsi="Times New Roman" w:cs="Times New Roman"/>
          <w:b/>
          <w:i/>
          <w:sz w:val="28"/>
          <w:szCs w:val="28"/>
        </w:rPr>
        <w:t>метапредметных:</w:t>
      </w:r>
      <w:r w:rsidRPr="00DC2055">
        <w:rPr>
          <w:rFonts w:ascii="Times New Roman" w:hAnsi="Times New Roman" w:cs="Times New Roman"/>
          <w:b/>
          <w:i/>
          <w:sz w:val="28"/>
          <w:szCs w:val="28"/>
        </w:rPr>
        <w:tab/>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lastRenderedPageBreak/>
        <w:t>умение самостоятельно определять цели деятельности и составлять планы деятельности; самостоятельно осуществлять, контролировать и корректировать деятельность; использовать все возможные ресурсы для достижения поставленных целей и реализации планов деятельности; выбирать успешные стратегии в различных ситуациях;</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владение навыками познавательной, учебно-исследовательской и проектной деятельности в сфере общественных наук, навыками разрешения проблем; способность и готовность к самостоятельному поиску методов решения практических задач, применению различных методов познания;</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готовность и способность к самостоятельной информационно-познавательной деятельности, включая умение ориентироваться в различных источниках социально-правовой и экономической информации, критически оценивать и интерпретировать информацию, получаемую из различных источников;</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умение использовать средства информационных и коммуникационных технологий в решении когнитивных, коммуникативных и организационных задач с соблюдением требований эргономики, техники безопасности, гигиены, ресурсосбережения, правовых и этических норм, норм информационной безопасности;</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умение определять назначение и функции различных социальных, экономических и правовых институтов;</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умение самостоятельно оценивать и принимать решения, определяющие стратегию поведения, с учетом гражданских и нравственных ценностей;</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владение языковыми средствами- умение ясно, логично и точно излагать свою точку зрения, использовать адекватные языковые средства, понятийный аппарат обществознания;</w:t>
      </w:r>
    </w:p>
    <w:p w:rsidR="00DC2055" w:rsidRPr="00DC2055" w:rsidRDefault="00DC2055" w:rsidP="00013DAD">
      <w:pPr>
        <w:pStyle w:val="a8"/>
        <w:spacing w:after="0" w:line="240" w:lineRule="auto"/>
        <w:ind w:left="0" w:firstLine="709"/>
        <w:rPr>
          <w:rFonts w:ascii="Times New Roman" w:hAnsi="Times New Roman" w:cs="Times New Roman"/>
          <w:b/>
          <w:i/>
          <w:sz w:val="28"/>
          <w:szCs w:val="28"/>
        </w:rPr>
      </w:pPr>
      <w:r w:rsidRPr="00DC2055">
        <w:rPr>
          <w:rFonts w:ascii="Times New Roman" w:hAnsi="Times New Roman" w:cs="Times New Roman"/>
          <w:b/>
          <w:i/>
          <w:sz w:val="28"/>
          <w:szCs w:val="28"/>
        </w:rPr>
        <w:t>предметных:</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сформированность знаний об обществе как целостной развивающейся системе в единстве и взаимодействии его основных сфер и институтов;</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владение базовым понятийным аппаратом социальных наук;</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владение умениями выявлять причинно-следственные, функциональные, иерархические и другие связи социальных объектов и процессов;</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сформированность представлений об основных тенденциях и возможных перспективах развития мирового сообщества в глобальном мире;</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сформированность представлений о методах познания социальных явлений и процессов;</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владение умениями применять полученные знания в повседневной жизни, прогнозировать последствия принимаемых решений;</w:t>
      </w:r>
    </w:p>
    <w:p w:rsidR="00DC2055" w:rsidRPr="00DC2055" w:rsidRDefault="00DC2055" w:rsidP="00013DAD">
      <w:pPr>
        <w:pStyle w:val="a8"/>
        <w:numPr>
          <w:ilvl w:val="0"/>
          <w:numId w:val="20"/>
        </w:numPr>
        <w:spacing w:after="0" w:line="240" w:lineRule="auto"/>
        <w:ind w:left="0" w:firstLine="709"/>
        <w:rPr>
          <w:rFonts w:ascii="Times New Roman" w:hAnsi="Times New Roman" w:cs="Times New Roman"/>
          <w:sz w:val="28"/>
          <w:szCs w:val="28"/>
        </w:rPr>
      </w:pPr>
      <w:r w:rsidRPr="00DC2055">
        <w:rPr>
          <w:rFonts w:ascii="Times New Roman" w:hAnsi="Times New Roman" w:cs="Times New Roman"/>
          <w:sz w:val="28"/>
          <w:szCs w:val="28"/>
        </w:rPr>
        <w:t>сформированность навыков оценивания социальной информации, умений поиска информации в источниках различного типа для реконструкции недостающих звеньев с целью объяснения и оценки разнообразных явлений и процессов общественного развития.</w:t>
      </w:r>
    </w:p>
    <w:p w:rsidR="00013DAD" w:rsidRPr="00783F59" w:rsidRDefault="00013DAD" w:rsidP="00013DAD">
      <w:pPr>
        <w:pStyle w:val="a8"/>
        <w:numPr>
          <w:ilvl w:val="0"/>
          <w:numId w:val="20"/>
        </w:numPr>
        <w:spacing w:after="0" w:line="240" w:lineRule="auto"/>
        <w:jc w:val="both"/>
        <w:rPr>
          <w:rFonts w:ascii="Times New Roman" w:hAnsi="Times New Roman" w:cs="Times New Roman"/>
          <w:sz w:val="28"/>
          <w:szCs w:val="28"/>
        </w:rPr>
      </w:pPr>
      <w:bookmarkStart w:id="20" w:name="_Toc400354704"/>
      <w:bookmarkStart w:id="21" w:name="_Toc420674548"/>
      <w:bookmarkStart w:id="22" w:name="_Toc520457283"/>
      <w:r w:rsidRPr="00783F59">
        <w:rPr>
          <w:rFonts w:ascii="Times New Roman" w:eastAsia="Arial" w:hAnsi="Times New Roman" w:cs="Times New Roman"/>
          <w:sz w:val="28"/>
          <w:szCs w:val="28"/>
          <w:lang w:eastAsia="ru-RU"/>
        </w:rPr>
        <w:t>В результате освоения учебной дисциплины обучающийся должен владеть следующими умениями и знаниями</w:t>
      </w:r>
    </w:p>
    <w:tbl>
      <w:tblPr>
        <w:tblStyle w:val="a3"/>
        <w:tblW w:w="10206" w:type="dxa"/>
        <w:jc w:val="center"/>
        <w:tblLook w:val="04A0" w:firstRow="1" w:lastRow="0" w:firstColumn="1" w:lastColumn="0" w:noHBand="0" w:noVBand="1"/>
      </w:tblPr>
      <w:tblGrid>
        <w:gridCol w:w="2836"/>
        <w:gridCol w:w="7370"/>
      </w:tblGrid>
      <w:tr w:rsidR="00013DAD" w:rsidRPr="00577D62" w:rsidTr="00CF344E">
        <w:trPr>
          <w:tblHeader/>
          <w:jc w:val="center"/>
        </w:trPr>
        <w:tc>
          <w:tcPr>
            <w:tcW w:w="2836" w:type="dxa"/>
          </w:tcPr>
          <w:p w:rsidR="00013DAD" w:rsidRPr="00C85AB1" w:rsidRDefault="00013DAD" w:rsidP="00CF344E">
            <w:pPr>
              <w:spacing w:after="0" w:line="240" w:lineRule="auto"/>
              <w:jc w:val="center"/>
              <w:rPr>
                <w:b/>
                <w:sz w:val="24"/>
                <w:szCs w:val="24"/>
              </w:rPr>
            </w:pPr>
            <w:r w:rsidRPr="00C85AB1">
              <w:rPr>
                <w:b/>
                <w:sz w:val="24"/>
                <w:szCs w:val="24"/>
              </w:rPr>
              <w:t>Содержание обучения</w:t>
            </w:r>
          </w:p>
        </w:tc>
        <w:tc>
          <w:tcPr>
            <w:tcW w:w="7370" w:type="dxa"/>
          </w:tcPr>
          <w:p w:rsidR="00013DAD" w:rsidRPr="00C85AB1" w:rsidRDefault="00013DAD" w:rsidP="00CF344E">
            <w:pPr>
              <w:spacing w:after="0" w:line="240" w:lineRule="auto"/>
              <w:jc w:val="center"/>
              <w:rPr>
                <w:b/>
                <w:sz w:val="24"/>
                <w:szCs w:val="24"/>
              </w:rPr>
            </w:pPr>
            <w:r w:rsidRPr="00C85AB1">
              <w:rPr>
                <w:b/>
                <w:sz w:val="24"/>
                <w:szCs w:val="24"/>
              </w:rPr>
              <w:t>Характеристика основных видов деятельности студентов</w:t>
            </w:r>
          </w:p>
        </w:tc>
      </w:tr>
      <w:tr w:rsidR="00013DAD" w:rsidRPr="00577D62" w:rsidTr="00CF344E">
        <w:trPr>
          <w:jc w:val="center"/>
        </w:trPr>
        <w:tc>
          <w:tcPr>
            <w:tcW w:w="2836" w:type="dxa"/>
          </w:tcPr>
          <w:p w:rsidR="00013DAD" w:rsidRPr="00577D62" w:rsidRDefault="00013DAD" w:rsidP="00CF344E">
            <w:pPr>
              <w:spacing w:after="0" w:line="240" w:lineRule="auto"/>
              <w:rPr>
                <w:sz w:val="24"/>
                <w:szCs w:val="24"/>
              </w:rPr>
            </w:pPr>
            <w:r w:rsidRPr="00577D62">
              <w:rPr>
                <w:sz w:val="24"/>
                <w:szCs w:val="24"/>
              </w:rPr>
              <w:lastRenderedPageBreak/>
              <w:t>Введение</w:t>
            </w:r>
          </w:p>
        </w:tc>
        <w:tc>
          <w:tcPr>
            <w:tcW w:w="7370" w:type="dxa"/>
          </w:tcPr>
          <w:p w:rsidR="00013DAD" w:rsidRPr="00577D62" w:rsidRDefault="00013DAD" w:rsidP="00CF344E">
            <w:pPr>
              <w:spacing w:after="0" w:line="240" w:lineRule="auto"/>
              <w:rPr>
                <w:sz w:val="24"/>
                <w:szCs w:val="24"/>
              </w:rPr>
            </w:pPr>
            <w:r w:rsidRPr="00577D62">
              <w:rPr>
                <w:sz w:val="24"/>
                <w:szCs w:val="24"/>
              </w:rPr>
              <w:t>Знание особенностей социальных наук, специфики объекта их</w:t>
            </w:r>
          </w:p>
        </w:tc>
      </w:tr>
      <w:tr w:rsidR="00013DAD" w:rsidRPr="00577D62" w:rsidTr="00CF344E">
        <w:trPr>
          <w:jc w:val="center"/>
        </w:trPr>
        <w:tc>
          <w:tcPr>
            <w:tcW w:w="10206" w:type="dxa"/>
            <w:gridSpan w:val="2"/>
          </w:tcPr>
          <w:p w:rsidR="00013DAD" w:rsidRPr="00577D62" w:rsidRDefault="00013DAD" w:rsidP="00CF344E">
            <w:pPr>
              <w:pStyle w:val="a4"/>
              <w:jc w:val="center"/>
              <w:rPr>
                <w:rFonts w:cs="Times New Roman"/>
                <w:sz w:val="24"/>
                <w:szCs w:val="24"/>
              </w:rPr>
            </w:pPr>
            <w:r w:rsidRPr="00577D62">
              <w:rPr>
                <w:rFonts w:cs="Times New Roman"/>
                <w:sz w:val="24"/>
                <w:szCs w:val="24"/>
              </w:rPr>
              <w:t>1. Человек и общество</w:t>
            </w:r>
          </w:p>
        </w:tc>
      </w:tr>
      <w:tr w:rsidR="00013DAD" w:rsidRPr="00577D62" w:rsidTr="00CF344E">
        <w:trPr>
          <w:jc w:val="center"/>
        </w:trPr>
        <w:tc>
          <w:tcPr>
            <w:tcW w:w="2836" w:type="dxa"/>
          </w:tcPr>
          <w:p w:rsidR="00013DAD" w:rsidRPr="00577D62" w:rsidRDefault="00013DAD" w:rsidP="00CF344E">
            <w:pPr>
              <w:pStyle w:val="a4"/>
              <w:jc w:val="both"/>
              <w:rPr>
                <w:rFonts w:cs="Times New Roman"/>
                <w:sz w:val="24"/>
                <w:szCs w:val="24"/>
              </w:rPr>
            </w:pPr>
            <w:r w:rsidRPr="00577D62">
              <w:rPr>
                <w:rFonts w:cs="Times New Roman"/>
                <w:sz w:val="24"/>
                <w:szCs w:val="24"/>
              </w:rPr>
              <w:t>1.1. Природа человека,</w:t>
            </w:r>
          </w:p>
          <w:p w:rsidR="00013DAD" w:rsidRPr="00577D62" w:rsidRDefault="00013DAD" w:rsidP="00CF344E">
            <w:pPr>
              <w:pStyle w:val="a4"/>
              <w:jc w:val="both"/>
              <w:rPr>
                <w:rFonts w:cs="Times New Roman"/>
                <w:sz w:val="24"/>
                <w:szCs w:val="24"/>
              </w:rPr>
            </w:pPr>
            <w:r>
              <w:rPr>
                <w:rFonts w:cs="Times New Roman"/>
                <w:sz w:val="24"/>
                <w:szCs w:val="24"/>
              </w:rPr>
              <w:t>врожденные и приобре</w:t>
            </w:r>
            <w:r w:rsidRPr="00577D62">
              <w:rPr>
                <w:rFonts w:cs="Times New Roman"/>
                <w:sz w:val="24"/>
                <w:szCs w:val="24"/>
              </w:rPr>
              <w:t>тенные качества</w:t>
            </w:r>
          </w:p>
        </w:tc>
        <w:tc>
          <w:tcPr>
            <w:tcW w:w="7370" w:type="dxa"/>
          </w:tcPr>
          <w:p w:rsidR="00013DAD" w:rsidRPr="00577D62" w:rsidRDefault="00013DAD" w:rsidP="00CF344E">
            <w:pPr>
              <w:pStyle w:val="a4"/>
              <w:jc w:val="both"/>
              <w:rPr>
                <w:rFonts w:cs="Times New Roman"/>
                <w:sz w:val="24"/>
                <w:szCs w:val="24"/>
              </w:rPr>
            </w:pPr>
            <w:r w:rsidRPr="00577D62">
              <w:rPr>
                <w:rFonts w:cs="Times New Roman"/>
                <w:sz w:val="24"/>
                <w:szCs w:val="24"/>
              </w:rPr>
              <w:t>Умение давать характеристику понятий: «человек», «индивид»,</w:t>
            </w:r>
            <w:r>
              <w:rPr>
                <w:rFonts w:cs="Times New Roman"/>
                <w:sz w:val="24"/>
                <w:szCs w:val="24"/>
              </w:rPr>
              <w:t xml:space="preserve"> </w:t>
            </w:r>
            <w:r w:rsidRPr="00577D62">
              <w:rPr>
                <w:rFonts w:cs="Times New Roman"/>
                <w:sz w:val="24"/>
                <w:szCs w:val="24"/>
              </w:rPr>
              <w:t>«личность», «деятельность», «мышление».</w:t>
            </w:r>
            <w:r>
              <w:rPr>
                <w:rFonts w:cs="Times New Roman"/>
                <w:sz w:val="24"/>
                <w:szCs w:val="24"/>
              </w:rPr>
              <w:t xml:space="preserve"> У(1)</w:t>
            </w:r>
          </w:p>
          <w:p w:rsidR="00013DAD" w:rsidRPr="00577D62" w:rsidRDefault="00013DAD" w:rsidP="00CF344E">
            <w:pPr>
              <w:pStyle w:val="a4"/>
              <w:jc w:val="both"/>
              <w:rPr>
                <w:rFonts w:cs="Times New Roman"/>
                <w:sz w:val="24"/>
                <w:szCs w:val="24"/>
              </w:rPr>
            </w:pPr>
            <w:r w:rsidRPr="00577D62">
              <w:rPr>
                <w:rFonts w:cs="Times New Roman"/>
                <w:sz w:val="24"/>
                <w:szCs w:val="24"/>
              </w:rPr>
              <w:t>Знание о том, что такое хара</w:t>
            </w:r>
            <w:r>
              <w:rPr>
                <w:rFonts w:cs="Times New Roman"/>
                <w:sz w:val="24"/>
                <w:szCs w:val="24"/>
              </w:rPr>
              <w:t>ктер, социализация личности, са</w:t>
            </w:r>
            <w:r w:rsidRPr="00577D62">
              <w:rPr>
                <w:rFonts w:cs="Times New Roman"/>
                <w:sz w:val="24"/>
                <w:szCs w:val="24"/>
              </w:rPr>
              <w:t>мосознание и социальное поведение.</w:t>
            </w:r>
            <w:r>
              <w:rPr>
                <w:rFonts w:cs="Times New Roman"/>
                <w:sz w:val="24"/>
                <w:szCs w:val="24"/>
              </w:rPr>
              <w:t xml:space="preserve"> З(1)</w:t>
            </w:r>
          </w:p>
          <w:p w:rsidR="00013DAD" w:rsidRPr="00577D62" w:rsidRDefault="00013DAD" w:rsidP="00CF344E">
            <w:pPr>
              <w:pStyle w:val="a4"/>
              <w:jc w:val="both"/>
              <w:rPr>
                <w:rFonts w:cs="Times New Roman"/>
                <w:sz w:val="24"/>
                <w:szCs w:val="24"/>
              </w:rPr>
            </w:pPr>
            <w:r w:rsidRPr="00577D62">
              <w:rPr>
                <w:rFonts w:cs="Times New Roman"/>
                <w:sz w:val="24"/>
                <w:szCs w:val="24"/>
              </w:rPr>
              <w:t>Знание о том, что такое понятие истины, ее критерии; общение</w:t>
            </w:r>
            <w:r>
              <w:rPr>
                <w:rFonts w:cs="Times New Roman"/>
                <w:sz w:val="24"/>
                <w:szCs w:val="24"/>
              </w:rPr>
              <w:t xml:space="preserve"> </w:t>
            </w:r>
            <w:r w:rsidRPr="00577D62">
              <w:rPr>
                <w:rFonts w:cs="Times New Roman"/>
                <w:sz w:val="24"/>
                <w:szCs w:val="24"/>
              </w:rPr>
              <w:t>и взаимодействие, конфликты</w:t>
            </w:r>
            <w:r>
              <w:rPr>
                <w:rFonts w:cs="Times New Roman"/>
                <w:sz w:val="24"/>
                <w:szCs w:val="24"/>
              </w:rPr>
              <w:t>. З(2)</w:t>
            </w:r>
          </w:p>
        </w:tc>
      </w:tr>
      <w:tr w:rsidR="00013DAD" w:rsidRPr="00577D62" w:rsidTr="00CF344E">
        <w:trPr>
          <w:jc w:val="center"/>
        </w:trPr>
        <w:tc>
          <w:tcPr>
            <w:tcW w:w="2836" w:type="dxa"/>
          </w:tcPr>
          <w:p w:rsidR="00013DAD" w:rsidRPr="00577D62" w:rsidRDefault="00013DAD" w:rsidP="00CF344E">
            <w:pPr>
              <w:pStyle w:val="a4"/>
              <w:jc w:val="both"/>
              <w:rPr>
                <w:rFonts w:cs="Times New Roman"/>
                <w:sz w:val="24"/>
                <w:szCs w:val="24"/>
              </w:rPr>
            </w:pPr>
            <w:r>
              <w:rPr>
                <w:rFonts w:cs="Times New Roman"/>
                <w:sz w:val="24"/>
                <w:szCs w:val="24"/>
              </w:rPr>
              <w:t>1.2. Общество как слож</w:t>
            </w:r>
            <w:r w:rsidRPr="00577D62">
              <w:rPr>
                <w:rFonts w:cs="Times New Roman"/>
                <w:sz w:val="24"/>
                <w:szCs w:val="24"/>
              </w:rPr>
              <w:t>ная система</w:t>
            </w:r>
          </w:p>
        </w:tc>
        <w:tc>
          <w:tcPr>
            <w:tcW w:w="7370" w:type="dxa"/>
          </w:tcPr>
          <w:p w:rsidR="00013DAD" w:rsidRPr="00577D62" w:rsidRDefault="00013DAD" w:rsidP="00CF344E">
            <w:pPr>
              <w:pStyle w:val="a4"/>
              <w:jc w:val="both"/>
              <w:rPr>
                <w:rFonts w:cs="Times New Roman"/>
                <w:sz w:val="24"/>
                <w:szCs w:val="24"/>
              </w:rPr>
            </w:pPr>
            <w:r w:rsidRPr="00577D62">
              <w:rPr>
                <w:rFonts w:cs="Times New Roman"/>
                <w:sz w:val="24"/>
                <w:szCs w:val="24"/>
              </w:rPr>
              <w:t>Представление об обществе как сложной динамичной системе</w:t>
            </w:r>
            <w:r>
              <w:rPr>
                <w:rFonts w:cs="Times New Roman"/>
                <w:sz w:val="24"/>
                <w:szCs w:val="24"/>
              </w:rPr>
              <w:t xml:space="preserve"> </w:t>
            </w:r>
            <w:r w:rsidRPr="00577D62">
              <w:rPr>
                <w:rFonts w:cs="Times New Roman"/>
                <w:sz w:val="24"/>
                <w:szCs w:val="24"/>
              </w:rPr>
              <w:t>,взаимодействии общества и природы.</w:t>
            </w:r>
            <w:r>
              <w:rPr>
                <w:rFonts w:cs="Times New Roman"/>
                <w:sz w:val="24"/>
                <w:szCs w:val="24"/>
              </w:rPr>
              <w:t>У(2)</w:t>
            </w:r>
          </w:p>
          <w:p w:rsidR="00013DAD" w:rsidRPr="00577D62" w:rsidRDefault="00013DAD" w:rsidP="00CF344E">
            <w:pPr>
              <w:pStyle w:val="a4"/>
              <w:jc w:val="both"/>
              <w:rPr>
                <w:rFonts w:cs="Times New Roman"/>
                <w:sz w:val="24"/>
                <w:szCs w:val="24"/>
              </w:rPr>
            </w:pPr>
            <w:r w:rsidRPr="00577D62">
              <w:rPr>
                <w:rFonts w:cs="Times New Roman"/>
                <w:sz w:val="24"/>
                <w:szCs w:val="24"/>
              </w:rPr>
              <w:t>Умение давать определение понятий: «эволюция», «револю-</w:t>
            </w:r>
          </w:p>
          <w:p w:rsidR="00013DAD" w:rsidRPr="00577D62" w:rsidRDefault="00013DAD" w:rsidP="00CF344E">
            <w:pPr>
              <w:pStyle w:val="a4"/>
              <w:jc w:val="both"/>
              <w:rPr>
                <w:rFonts w:cs="Times New Roman"/>
                <w:sz w:val="24"/>
                <w:szCs w:val="24"/>
              </w:rPr>
            </w:pPr>
            <w:r w:rsidRPr="00577D62">
              <w:rPr>
                <w:rFonts w:cs="Times New Roman"/>
                <w:sz w:val="24"/>
                <w:szCs w:val="24"/>
              </w:rPr>
              <w:t>ция», «общественный прогресс»</w:t>
            </w:r>
            <w:r>
              <w:rPr>
                <w:rFonts w:cs="Times New Roman"/>
                <w:sz w:val="24"/>
                <w:szCs w:val="24"/>
              </w:rPr>
              <w:t xml:space="preserve"> У(3)</w:t>
            </w:r>
          </w:p>
        </w:tc>
      </w:tr>
      <w:tr w:rsidR="00013DAD" w:rsidRPr="00577D62" w:rsidTr="00CF344E">
        <w:trPr>
          <w:jc w:val="center"/>
        </w:trPr>
        <w:tc>
          <w:tcPr>
            <w:tcW w:w="2836" w:type="dxa"/>
          </w:tcPr>
          <w:p w:rsidR="00013DAD" w:rsidRPr="00577D62" w:rsidRDefault="00013DAD" w:rsidP="00CF344E">
            <w:pPr>
              <w:pStyle w:val="a4"/>
              <w:jc w:val="both"/>
              <w:rPr>
                <w:rFonts w:cs="Times New Roman"/>
                <w:sz w:val="24"/>
                <w:szCs w:val="24"/>
              </w:rPr>
            </w:pPr>
            <w:r>
              <w:rPr>
                <w:rFonts w:cs="Times New Roman"/>
                <w:sz w:val="24"/>
                <w:szCs w:val="24"/>
              </w:rPr>
              <w:t>1.3</w:t>
            </w:r>
            <w:r w:rsidRPr="00577D62">
              <w:rPr>
                <w:rFonts w:cs="Times New Roman"/>
                <w:sz w:val="24"/>
                <w:szCs w:val="24"/>
              </w:rPr>
              <w:t>. Духовная культура</w:t>
            </w:r>
          </w:p>
          <w:p w:rsidR="00013DAD" w:rsidRPr="00577D62" w:rsidRDefault="00013DAD" w:rsidP="00CF344E">
            <w:pPr>
              <w:pStyle w:val="a4"/>
              <w:jc w:val="both"/>
              <w:rPr>
                <w:rFonts w:cs="Times New Roman"/>
                <w:sz w:val="24"/>
                <w:szCs w:val="24"/>
              </w:rPr>
            </w:pPr>
            <w:r w:rsidRPr="00577D62">
              <w:rPr>
                <w:rFonts w:cs="Times New Roman"/>
                <w:sz w:val="24"/>
                <w:szCs w:val="24"/>
              </w:rPr>
              <w:t>личности и общества</w:t>
            </w:r>
          </w:p>
        </w:tc>
        <w:tc>
          <w:tcPr>
            <w:tcW w:w="7370" w:type="dxa"/>
          </w:tcPr>
          <w:p w:rsidR="00013DAD" w:rsidRPr="00577D62" w:rsidRDefault="00013DAD" w:rsidP="00CF344E">
            <w:pPr>
              <w:pStyle w:val="a4"/>
              <w:jc w:val="both"/>
              <w:rPr>
                <w:rFonts w:cs="Times New Roman"/>
                <w:sz w:val="24"/>
                <w:szCs w:val="24"/>
              </w:rPr>
            </w:pPr>
            <w:r w:rsidRPr="00577D62">
              <w:rPr>
                <w:rFonts w:cs="Times New Roman"/>
                <w:sz w:val="24"/>
                <w:szCs w:val="24"/>
              </w:rPr>
              <w:t>Умение разъяснять понятия: «культура», «духовная культура</w:t>
            </w:r>
            <w:r>
              <w:rPr>
                <w:rFonts w:cs="Times New Roman"/>
                <w:sz w:val="24"/>
                <w:szCs w:val="24"/>
              </w:rPr>
              <w:t xml:space="preserve"> </w:t>
            </w:r>
            <w:r w:rsidRPr="00577D62">
              <w:rPr>
                <w:rFonts w:cs="Times New Roman"/>
                <w:sz w:val="24"/>
                <w:szCs w:val="24"/>
              </w:rPr>
              <w:t>личности и общества»; демон</w:t>
            </w:r>
            <w:r>
              <w:rPr>
                <w:rFonts w:cs="Times New Roman"/>
                <w:sz w:val="24"/>
                <w:szCs w:val="24"/>
              </w:rPr>
              <w:t>страция ее значения в обществен</w:t>
            </w:r>
            <w:r w:rsidRPr="00577D62">
              <w:rPr>
                <w:rFonts w:cs="Times New Roman"/>
                <w:sz w:val="24"/>
                <w:szCs w:val="24"/>
              </w:rPr>
              <w:t>ной жизни.</w:t>
            </w:r>
            <w:r>
              <w:t xml:space="preserve"> </w:t>
            </w:r>
            <w:r>
              <w:rPr>
                <w:rFonts w:cs="Times New Roman"/>
                <w:sz w:val="24"/>
                <w:szCs w:val="24"/>
              </w:rPr>
              <w:t>У(4</w:t>
            </w:r>
            <w:r w:rsidRPr="00F3618D">
              <w:rPr>
                <w:rFonts w:cs="Times New Roman"/>
                <w:sz w:val="24"/>
                <w:szCs w:val="24"/>
              </w:rPr>
              <w:t>)</w:t>
            </w:r>
          </w:p>
          <w:p w:rsidR="00013DAD" w:rsidRPr="00577D62" w:rsidRDefault="00013DAD" w:rsidP="00CF344E">
            <w:pPr>
              <w:pStyle w:val="a4"/>
              <w:jc w:val="both"/>
              <w:rPr>
                <w:rFonts w:cs="Times New Roman"/>
                <w:sz w:val="24"/>
                <w:szCs w:val="24"/>
              </w:rPr>
            </w:pPr>
            <w:r w:rsidRPr="00577D62">
              <w:rPr>
                <w:rFonts w:cs="Times New Roman"/>
                <w:sz w:val="24"/>
                <w:szCs w:val="24"/>
              </w:rPr>
              <w:t>Умение различать культуру народную, массовую, элитарную.</w:t>
            </w:r>
            <w:r>
              <w:t xml:space="preserve"> </w:t>
            </w:r>
            <w:r w:rsidRPr="00F3618D">
              <w:rPr>
                <w:rFonts w:cs="Times New Roman"/>
                <w:sz w:val="24"/>
                <w:szCs w:val="24"/>
              </w:rPr>
              <w:t>У(</w:t>
            </w:r>
            <w:r>
              <w:rPr>
                <w:rFonts w:cs="Times New Roman"/>
                <w:sz w:val="24"/>
                <w:szCs w:val="24"/>
              </w:rPr>
              <w:t>5</w:t>
            </w:r>
            <w:r w:rsidRPr="00F3618D">
              <w:rPr>
                <w:rFonts w:cs="Times New Roman"/>
                <w:sz w:val="24"/>
                <w:szCs w:val="24"/>
              </w:rPr>
              <w:t>)</w:t>
            </w:r>
          </w:p>
          <w:p w:rsidR="00013DAD" w:rsidRPr="00577D62" w:rsidRDefault="00013DAD" w:rsidP="00CF344E">
            <w:pPr>
              <w:pStyle w:val="a4"/>
              <w:jc w:val="both"/>
              <w:rPr>
                <w:rFonts w:cs="Times New Roman"/>
                <w:sz w:val="24"/>
                <w:szCs w:val="24"/>
              </w:rPr>
            </w:pPr>
            <w:r w:rsidRPr="00577D62">
              <w:rPr>
                <w:rFonts w:cs="Times New Roman"/>
                <w:sz w:val="24"/>
                <w:szCs w:val="24"/>
              </w:rPr>
              <w:t>Показ особенностей молодеж</w:t>
            </w:r>
            <w:r>
              <w:rPr>
                <w:rFonts w:cs="Times New Roman"/>
                <w:sz w:val="24"/>
                <w:szCs w:val="24"/>
              </w:rPr>
              <w:t>ной субкультуры. Освещение проб</w:t>
            </w:r>
            <w:r w:rsidRPr="00577D62">
              <w:rPr>
                <w:rFonts w:cs="Times New Roman"/>
                <w:sz w:val="24"/>
                <w:szCs w:val="24"/>
              </w:rPr>
              <w:t>лем духовного кризиса и духовного поиска в молодежной среде;</w:t>
            </w:r>
            <w:r>
              <w:rPr>
                <w:rFonts w:cs="Times New Roman"/>
                <w:sz w:val="24"/>
                <w:szCs w:val="24"/>
              </w:rPr>
              <w:t xml:space="preserve"> </w:t>
            </w:r>
            <w:r w:rsidRPr="00577D62">
              <w:rPr>
                <w:rFonts w:cs="Times New Roman"/>
                <w:sz w:val="24"/>
                <w:szCs w:val="24"/>
              </w:rPr>
              <w:t>взаимодействия и взаимосвязи различных культур.</w:t>
            </w:r>
            <w:r>
              <w:t xml:space="preserve"> </w:t>
            </w:r>
            <w:r w:rsidRPr="00F3618D">
              <w:rPr>
                <w:rFonts w:cs="Times New Roman"/>
                <w:sz w:val="24"/>
                <w:szCs w:val="24"/>
              </w:rPr>
              <w:t>У(</w:t>
            </w:r>
            <w:r>
              <w:rPr>
                <w:rFonts w:cs="Times New Roman"/>
                <w:sz w:val="24"/>
                <w:szCs w:val="24"/>
              </w:rPr>
              <w:t>6</w:t>
            </w:r>
            <w:r w:rsidRPr="00F3618D">
              <w:rPr>
                <w:rFonts w:cs="Times New Roman"/>
                <w:sz w:val="24"/>
                <w:szCs w:val="24"/>
              </w:rPr>
              <w:t>)</w:t>
            </w:r>
          </w:p>
          <w:p w:rsidR="00013DAD" w:rsidRPr="00577D62" w:rsidRDefault="00013DAD" w:rsidP="00CF344E">
            <w:pPr>
              <w:pStyle w:val="a4"/>
              <w:jc w:val="both"/>
              <w:rPr>
                <w:rFonts w:cs="Times New Roman"/>
                <w:sz w:val="24"/>
                <w:szCs w:val="24"/>
              </w:rPr>
            </w:pPr>
            <w:r w:rsidRPr="00577D62">
              <w:rPr>
                <w:rFonts w:cs="Times New Roman"/>
                <w:sz w:val="24"/>
                <w:szCs w:val="24"/>
              </w:rPr>
              <w:t>Характеристика культуры общения, труда, учебы, поведения в</w:t>
            </w:r>
            <w:r>
              <w:rPr>
                <w:rFonts w:cs="Times New Roman"/>
                <w:sz w:val="24"/>
                <w:szCs w:val="24"/>
              </w:rPr>
              <w:t xml:space="preserve"> </w:t>
            </w:r>
            <w:r w:rsidRPr="00577D62">
              <w:rPr>
                <w:rFonts w:cs="Times New Roman"/>
                <w:sz w:val="24"/>
                <w:szCs w:val="24"/>
              </w:rPr>
              <w:t>обществе, этикета.</w:t>
            </w:r>
            <w:r>
              <w:t xml:space="preserve"> </w:t>
            </w:r>
            <w:r w:rsidRPr="00F3618D">
              <w:rPr>
                <w:rFonts w:cs="Times New Roman"/>
                <w:sz w:val="24"/>
                <w:szCs w:val="24"/>
              </w:rPr>
              <w:t>У(</w:t>
            </w:r>
            <w:r>
              <w:rPr>
                <w:rFonts w:cs="Times New Roman"/>
                <w:sz w:val="24"/>
                <w:szCs w:val="24"/>
              </w:rPr>
              <w:t>7</w:t>
            </w:r>
            <w:r w:rsidRPr="00F3618D">
              <w:rPr>
                <w:rFonts w:cs="Times New Roman"/>
                <w:sz w:val="24"/>
                <w:szCs w:val="24"/>
              </w:rPr>
              <w:t>)</w:t>
            </w:r>
          </w:p>
          <w:p w:rsidR="00013DAD" w:rsidRPr="00577D62" w:rsidRDefault="00013DAD" w:rsidP="00CF344E">
            <w:pPr>
              <w:pStyle w:val="a4"/>
              <w:jc w:val="both"/>
              <w:rPr>
                <w:rFonts w:cs="Times New Roman"/>
                <w:sz w:val="24"/>
                <w:szCs w:val="24"/>
              </w:rPr>
            </w:pPr>
            <w:r w:rsidRPr="00577D62">
              <w:rPr>
                <w:rFonts w:cs="Times New Roman"/>
                <w:sz w:val="24"/>
                <w:szCs w:val="24"/>
              </w:rPr>
              <w:t>Умение называть учреждения к</w:t>
            </w:r>
            <w:r>
              <w:rPr>
                <w:rFonts w:cs="Times New Roman"/>
                <w:sz w:val="24"/>
                <w:szCs w:val="24"/>
              </w:rPr>
              <w:t>ультуры, рассказывать о государ</w:t>
            </w:r>
            <w:r w:rsidRPr="00577D62">
              <w:rPr>
                <w:rFonts w:cs="Times New Roman"/>
                <w:sz w:val="24"/>
                <w:szCs w:val="24"/>
              </w:rPr>
              <w:t>ственных гарантиях свободы доступа к культурным ценностям</w:t>
            </w:r>
            <w:r>
              <w:rPr>
                <w:rFonts w:cs="Times New Roman"/>
                <w:sz w:val="24"/>
                <w:szCs w:val="24"/>
              </w:rPr>
              <w:t xml:space="preserve"> </w:t>
            </w:r>
            <w:r w:rsidRPr="00F3618D">
              <w:rPr>
                <w:rFonts w:cs="Times New Roman"/>
                <w:sz w:val="24"/>
                <w:szCs w:val="24"/>
              </w:rPr>
              <w:t>У(</w:t>
            </w:r>
            <w:r>
              <w:rPr>
                <w:rFonts w:cs="Times New Roman"/>
                <w:sz w:val="24"/>
                <w:szCs w:val="24"/>
              </w:rPr>
              <w:t>8</w:t>
            </w:r>
            <w:r w:rsidRPr="00F3618D">
              <w:rPr>
                <w:rFonts w:cs="Times New Roman"/>
                <w:sz w:val="24"/>
                <w:szCs w:val="24"/>
              </w:rPr>
              <w:t>)</w:t>
            </w:r>
          </w:p>
        </w:tc>
      </w:tr>
      <w:tr w:rsidR="00013DAD" w:rsidRPr="00577D62" w:rsidTr="00CF344E">
        <w:trPr>
          <w:jc w:val="center"/>
        </w:trPr>
        <w:tc>
          <w:tcPr>
            <w:tcW w:w="2836" w:type="dxa"/>
          </w:tcPr>
          <w:p w:rsidR="00013DAD" w:rsidRPr="00577D62" w:rsidRDefault="00013DAD" w:rsidP="00CF344E">
            <w:pPr>
              <w:pStyle w:val="a4"/>
              <w:tabs>
                <w:tab w:val="left" w:pos="900"/>
              </w:tabs>
              <w:jc w:val="both"/>
              <w:rPr>
                <w:rFonts w:cs="Times New Roman"/>
                <w:sz w:val="24"/>
                <w:szCs w:val="24"/>
              </w:rPr>
            </w:pPr>
            <w:r>
              <w:rPr>
                <w:rFonts w:cs="Times New Roman"/>
                <w:sz w:val="24"/>
                <w:szCs w:val="24"/>
              </w:rPr>
              <w:t>1.4. Наука и образова</w:t>
            </w:r>
            <w:r w:rsidRPr="00577D62">
              <w:rPr>
                <w:rFonts w:cs="Times New Roman"/>
                <w:sz w:val="24"/>
                <w:szCs w:val="24"/>
              </w:rPr>
              <w:t>ние в современном мире</w:t>
            </w:r>
          </w:p>
        </w:tc>
        <w:tc>
          <w:tcPr>
            <w:tcW w:w="7370" w:type="dxa"/>
          </w:tcPr>
          <w:p w:rsidR="00013DAD" w:rsidRPr="00577D62" w:rsidRDefault="00013DAD" w:rsidP="00CF344E">
            <w:pPr>
              <w:pStyle w:val="a4"/>
              <w:jc w:val="both"/>
              <w:rPr>
                <w:rFonts w:cs="Times New Roman"/>
                <w:sz w:val="24"/>
                <w:szCs w:val="24"/>
              </w:rPr>
            </w:pPr>
            <w:r w:rsidRPr="00577D62">
              <w:rPr>
                <w:rFonts w:cs="Times New Roman"/>
                <w:sz w:val="24"/>
                <w:szCs w:val="24"/>
              </w:rPr>
              <w:t>Различение естественных и социально-гуманитарных наук.</w:t>
            </w:r>
          </w:p>
          <w:p w:rsidR="00013DAD" w:rsidRPr="00577D62" w:rsidRDefault="00013DAD" w:rsidP="00CF344E">
            <w:pPr>
              <w:pStyle w:val="a4"/>
              <w:jc w:val="both"/>
              <w:rPr>
                <w:rFonts w:cs="Times New Roman"/>
                <w:sz w:val="24"/>
                <w:szCs w:val="24"/>
              </w:rPr>
            </w:pPr>
            <w:r w:rsidRPr="00577D62">
              <w:rPr>
                <w:rFonts w:cs="Times New Roman"/>
                <w:sz w:val="24"/>
                <w:szCs w:val="24"/>
              </w:rPr>
              <w:t>Знание особенностей труда ученого, ответственности ученого</w:t>
            </w:r>
            <w:r>
              <w:rPr>
                <w:rFonts w:cs="Times New Roman"/>
                <w:sz w:val="24"/>
                <w:szCs w:val="24"/>
              </w:rPr>
              <w:t xml:space="preserve"> </w:t>
            </w:r>
            <w:r w:rsidRPr="00577D62">
              <w:rPr>
                <w:rFonts w:cs="Times New Roman"/>
                <w:sz w:val="24"/>
                <w:szCs w:val="24"/>
              </w:rPr>
              <w:t>перед обществом</w:t>
            </w:r>
            <w:r>
              <w:rPr>
                <w:rFonts w:cs="Times New Roman"/>
                <w:sz w:val="24"/>
                <w:szCs w:val="24"/>
              </w:rPr>
              <w:t xml:space="preserve"> З(3)</w:t>
            </w:r>
          </w:p>
        </w:tc>
      </w:tr>
      <w:tr w:rsidR="00013DAD" w:rsidRPr="00577D62" w:rsidTr="00CF344E">
        <w:trPr>
          <w:jc w:val="center"/>
        </w:trPr>
        <w:tc>
          <w:tcPr>
            <w:tcW w:w="2836" w:type="dxa"/>
          </w:tcPr>
          <w:p w:rsidR="00013DAD" w:rsidRPr="00577D62" w:rsidRDefault="00013DAD" w:rsidP="00CF344E">
            <w:pPr>
              <w:pStyle w:val="a4"/>
              <w:jc w:val="both"/>
              <w:rPr>
                <w:rFonts w:cs="Times New Roman"/>
                <w:sz w:val="24"/>
                <w:szCs w:val="24"/>
              </w:rPr>
            </w:pPr>
            <w:r>
              <w:rPr>
                <w:rFonts w:cs="Times New Roman"/>
                <w:sz w:val="24"/>
                <w:szCs w:val="24"/>
              </w:rPr>
              <w:t>1.5</w:t>
            </w:r>
            <w:r w:rsidRPr="00577D62">
              <w:rPr>
                <w:rFonts w:cs="Times New Roman"/>
                <w:sz w:val="24"/>
                <w:szCs w:val="24"/>
              </w:rPr>
              <w:t xml:space="preserve"> Мораль, искусство</w:t>
            </w:r>
          </w:p>
          <w:p w:rsidR="00013DAD" w:rsidRPr="00577D62" w:rsidRDefault="00013DAD" w:rsidP="00CF344E">
            <w:pPr>
              <w:pStyle w:val="a4"/>
              <w:jc w:val="both"/>
              <w:rPr>
                <w:rFonts w:cs="Times New Roman"/>
                <w:sz w:val="24"/>
                <w:szCs w:val="24"/>
              </w:rPr>
            </w:pPr>
            <w:r w:rsidRPr="00577D62">
              <w:rPr>
                <w:rFonts w:cs="Times New Roman"/>
                <w:sz w:val="24"/>
                <w:szCs w:val="24"/>
              </w:rPr>
              <w:t>и религия как элементы</w:t>
            </w:r>
          </w:p>
          <w:p w:rsidR="00013DAD" w:rsidRPr="00577D62" w:rsidRDefault="00013DAD" w:rsidP="00CF344E">
            <w:pPr>
              <w:pStyle w:val="a4"/>
              <w:jc w:val="both"/>
              <w:rPr>
                <w:rFonts w:cs="Times New Roman"/>
                <w:sz w:val="24"/>
                <w:szCs w:val="24"/>
              </w:rPr>
            </w:pPr>
            <w:r w:rsidRPr="00577D62">
              <w:rPr>
                <w:rFonts w:cs="Times New Roman"/>
                <w:sz w:val="24"/>
                <w:szCs w:val="24"/>
              </w:rPr>
              <w:t>духовной культуры</w:t>
            </w:r>
          </w:p>
        </w:tc>
        <w:tc>
          <w:tcPr>
            <w:tcW w:w="7370" w:type="dxa"/>
          </w:tcPr>
          <w:p w:rsidR="00013DAD" w:rsidRPr="00577D62" w:rsidRDefault="00013DAD" w:rsidP="00CF344E">
            <w:pPr>
              <w:pStyle w:val="a4"/>
              <w:jc w:val="both"/>
              <w:rPr>
                <w:rFonts w:cs="Times New Roman"/>
                <w:sz w:val="24"/>
                <w:szCs w:val="24"/>
              </w:rPr>
            </w:pPr>
            <w:r w:rsidRPr="00577D62">
              <w:rPr>
                <w:rFonts w:cs="Times New Roman"/>
                <w:sz w:val="24"/>
                <w:szCs w:val="24"/>
              </w:rPr>
              <w:t>Раскрытие смысла понятий: «мораль», «религия», «искусство»</w:t>
            </w:r>
            <w:r>
              <w:rPr>
                <w:rFonts w:cs="Times New Roman"/>
                <w:sz w:val="24"/>
                <w:szCs w:val="24"/>
              </w:rPr>
              <w:t xml:space="preserve"> </w:t>
            </w:r>
            <w:r w:rsidRPr="00577D62">
              <w:rPr>
                <w:rFonts w:cs="Times New Roman"/>
                <w:sz w:val="24"/>
                <w:szCs w:val="24"/>
              </w:rPr>
              <w:t>и их роли в жизни людей</w:t>
            </w:r>
            <w:r>
              <w:rPr>
                <w:rFonts w:cs="Times New Roman"/>
                <w:sz w:val="24"/>
                <w:szCs w:val="24"/>
              </w:rPr>
              <w:t xml:space="preserve"> З (4)</w:t>
            </w:r>
          </w:p>
        </w:tc>
      </w:tr>
      <w:tr w:rsidR="00013DAD" w:rsidRPr="00577D62" w:rsidTr="00CF344E">
        <w:trPr>
          <w:jc w:val="center"/>
        </w:trPr>
        <w:tc>
          <w:tcPr>
            <w:tcW w:w="10206" w:type="dxa"/>
            <w:gridSpan w:val="2"/>
          </w:tcPr>
          <w:p w:rsidR="00013DAD" w:rsidRPr="00577D62" w:rsidRDefault="00013DAD" w:rsidP="00CF344E">
            <w:pPr>
              <w:pStyle w:val="a4"/>
              <w:jc w:val="center"/>
              <w:rPr>
                <w:rFonts w:cs="Times New Roman"/>
                <w:sz w:val="24"/>
                <w:szCs w:val="24"/>
              </w:rPr>
            </w:pPr>
            <w:r>
              <w:rPr>
                <w:rFonts w:cs="Times New Roman"/>
                <w:sz w:val="24"/>
                <w:szCs w:val="24"/>
              </w:rPr>
              <w:t>2</w:t>
            </w:r>
            <w:r w:rsidRPr="00577D62">
              <w:rPr>
                <w:rFonts w:cs="Times New Roman"/>
                <w:sz w:val="24"/>
                <w:szCs w:val="24"/>
              </w:rPr>
              <w:t>. Социальные отношения</w:t>
            </w:r>
          </w:p>
        </w:tc>
      </w:tr>
      <w:tr w:rsidR="00013DAD" w:rsidRPr="00577D62" w:rsidTr="00CF344E">
        <w:trPr>
          <w:jc w:val="center"/>
        </w:trPr>
        <w:tc>
          <w:tcPr>
            <w:tcW w:w="2836" w:type="dxa"/>
          </w:tcPr>
          <w:p w:rsidR="00013DAD" w:rsidRPr="00F3618D" w:rsidRDefault="00013DAD" w:rsidP="00CF344E">
            <w:pPr>
              <w:pStyle w:val="a4"/>
              <w:jc w:val="both"/>
              <w:rPr>
                <w:rFonts w:cs="Times New Roman"/>
                <w:sz w:val="24"/>
                <w:szCs w:val="24"/>
              </w:rPr>
            </w:pPr>
            <w:r>
              <w:rPr>
                <w:rFonts w:cs="Times New Roman"/>
                <w:sz w:val="24"/>
                <w:szCs w:val="24"/>
              </w:rPr>
              <w:t>2</w:t>
            </w:r>
            <w:r w:rsidRPr="00F3618D">
              <w:rPr>
                <w:rFonts w:cs="Times New Roman"/>
                <w:sz w:val="24"/>
                <w:szCs w:val="24"/>
              </w:rPr>
              <w:t>.1. Социальная роль</w:t>
            </w:r>
          </w:p>
          <w:p w:rsidR="00013DAD" w:rsidRPr="00577D62" w:rsidRDefault="00013DAD" w:rsidP="00CF344E">
            <w:pPr>
              <w:pStyle w:val="a4"/>
              <w:jc w:val="both"/>
              <w:rPr>
                <w:rFonts w:cs="Times New Roman"/>
                <w:sz w:val="24"/>
                <w:szCs w:val="24"/>
              </w:rPr>
            </w:pPr>
            <w:r w:rsidRPr="00F3618D">
              <w:rPr>
                <w:rFonts w:cs="Times New Roman"/>
                <w:sz w:val="24"/>
                <w:szCs w:val="24"/>
              </w:rPr>
              <w:t>и стратификация</w:t>
            </w:r>
          </w:p>
        </w:tc>
        <w:tc>
          <w:tcPr>
            <w:tcW w:w="7370" w:type="dxa"/>
          </w:tcPr>
          <w:p w:rsidR="00013DAD" w:rsidRPr="00577D62" w:rsidRDefault="00013DAD" w:rsidP="00CF344E">
            <w:pPr>
              <w:pStyle w:val="a4"/>
              <w:jc w:val="both"/>
              <w:rPr>
                <w:rFonts w:cs="Times New Roman"/>
                <w:sz w:val="24"/>
                <w:szCs w:val="24"/>
              </w:rPr>
            </w:pPr>
            <w:r w:rsidRPr="00F3618D">
              <w:rPr>
                <w:rFonts w:cs="Times New Roman"/>
                <w:sz w:val="24"/>
                <w:szCs w:val="24"/>
              </w:rPr>
              <w:t>Знание понятий «социальны</w:t>
            </w:r>
            <w:r>
              <w:rPr>
                <w:rFonts w:cs="Times New Roman"/>
                <w:sz w:val="24"/>
                <w:szCs w:val="24"/>
              </w:rPr>
              <w:t>е отношения» и «социальная стра</w:t>
            </w:r>
            <w:r w:rsidRPr="00F3618D">
              <w:rPr>
                <w:rFonts w:cs="Times New Roman"/>
                <w:sz w:val="24"/>
                <w:szCs w:val="24"/>
              </w:rPr>
              <w:t>тификация».</w:t>
            </w:r>
            <w:r>
              <w:rPr>
                <w:rFonts w:cs="Times New Roman"/>
                <w:sz w:val="24"/>
                <w:szCs w:val="24"/>
              </w:rPr>
              <w:t>З (5)</w:t>
            </w:r>
          </w:p>
        </w:tc>
      </w:tr>
      <w:tr w:rsidR="00013DAD" w:rsidRPr="00577D62" w:rsidTr="00CF344E">
        <w:trPr>
          <w:jc w:val="center"/>
        </w:trPr>
        <w:tc>
          <w:tcPr>
            <w:tcW w:w="2836" w:type="dxa"/>
          </w:tcPr>
          <w:p w:rsidR="00013DAD" w:rsidRPr="00F3618D" w:rsidRDefault="00013DAD" w:rsidP="00CF344E">
            <w:pPr>
              <w:pStyle w:val="a4"/>
              <w:jc w:val="both"/>
              <w:rPr>
                <w:rFonts w:cs="Times New Roman"/>
                <w:sz w:val="24"/>
                <w:szCs w:val="24"/>
              </w:rPr>
            </w:pPr>
            <w:r>
              <w:rPr>
                <w:rFonts w:cs="Times New Roman"/>
                <w:sz w:val="24"/>
                <w:szCs w:val="24"/>
              </w:rPr>
              <w:t>2</w:t>
            </w:r>
            <w:r w:rsidRPr="00F3618D">
              <w:rPr>
                <w:rFonts w:cs="Times New Roman"/>
                <w:sz w:val="24"/>
                <w:szCs w:val="24"/>
              </w:rPr>
              <w:t>.2. Социальные нормы</w:t>
            </w:r>
          </w:p>
          <w:p w:rsidR="00013DAD" w:rsidRPr="00F3618D" w:rsidRDefault="00013DAD" w:rsidP="00CF344E">
            <w:pPr>
              <w:pStyle w:val="a4"/>
              <w:jc w:val="both"/>
              <w:rPr>
                <w:rFonts w:cs="Times New Roman"/>
                <w:sz w:val="24"/>
                <w:szCs w:val="24"/>
              </w:rPr>
            </w:pPr>
            <w:r w:rsidRPr="00F3618D">
              <w:rPr>
                <w:rFonts w:cs="Times New Roman"/>
                <w:sz w:val="24"/>
                <w:szCs w:val="24"/>
              </w:rPr>
              <w:t>и конфликты</w:t>
            </w:r>
          </w:p>
        </w:tc>
        <w:tc>
          <w:tcPr>
            <w:tcW w:w="7370" w:type="dxa"/>
          </w:tcPr>
          <w:p w:rsidR="00013DAD" w:rsidRPr="00F3618D" w:rsidRDefault="00013DAD" w:rsidP="00CF344E">
            <w:pPr>
              <w:pStyle w:val="a4"/>
              <w:jc w:val="both"/>
              <w:rPr>
                <w:rFonts w:cs="Times New Roman"/>
                <w:sz w:val="24"/>
                <w:szCs w:val="24"/>
              </w:rPr>
            </w:pPr>
            <w:r w:rsidRPr="00F3618D">
              <w:rPr>
                <w:rFonts w:cs="Times New Roman"/>
                <w:sz w:val="24"/>
                <w:szCs w:val="24"/>
              </w:rPr>
              <w:t>Определение социальных ролей человека в обществе</w:t>
            </w:r>
            <w:r>
              <w:rPr>
                <w:rFonts w:cs="Times New Roman"/>
                <w:sz w:val="24"/>
                <w:szCs w:val="24"/>
              </w:rPr>
              <w:t xml:space="preserve">. </w:t>
            </w:r>
            <w:r w:rsidRPr="00C0339D">
              <w:rPr>
                <w:rFonts w:cs="Times New Roman"/>
                <w:sz w:val="24"/>
                <w:szCs w:val="24"/>
              </w:rPr>
              <w:t>У(</w:t>
            </w:r>
            <w:r>
              <w:rPr>
                <w:rFonts w:cs="Times New Roman"/>
                <w:sz w:val="24"/>
                <w:szCs w:val="24"/>
              </w:rPr>
              <w:t>9</w:t>
            </w:r>
            <w:r w:rsidRPr="00C0339D">
              <w:rPr>
                <w:rFonts w:cs="Times New Roman"/>
                <w:sz w:val="24"/>
                <w:szCs w:val="24"/>
              </w:rPr>
              <w:t>)</w:t>
            </w:r>
          </w:p>
          <w:p w:rsidR="00013DAD" w:rsidRPr="00F3618D" w:rsidRDefault="00013DAD" w:rsidP="00CF344E">
            <w:pPr>
              <w:pStyle w:val="a4"/>
              <w:jc w:val="both"/>
              <w:rPr>
                <w:rFonts w:cs="Times New Roman"/>
                <w:sz w:val="24"/>
                <w:szCs w:val="24"/>
              </w:rPr>
            </w:pPr>
            <w:r w:rsidRPr="00F3618D">
              <w:rPr>
                <w:rFonts w:cs="Times New Roman"/>
                <w:sz w:val="24"/>
                <w:szCs w:val="24"/>
              </w:rPr>
              <w:t>Характеристика видов социа</w:t>
            </w:r>
            <w:r>
              <w:rPr>
                <w:rFonts w:cs="Times New Roman"/>
                <w:sz w:val="24"/>
                <w:szCs w:val="24"/>
              </w:rPr>
              <w:t>льных норм и санкций, девиантно</w:t>
            </w:r>
            <w:r w:rsidRPr="00F3618D">
              <w:rPr>
                <w:rFonts w:cs="Times New Roman"/>
                <w:sz w:val="24"/>
                <w:szCs w:val="24"/>
              </w:rPr>
              <w:t>го поведения, его форм проявления, социальных конфликтов,</w:t>
            </w:r>
            <w:r>
              <w:rPr>
                <w:rFonts w:cs="Times New Roman"/>
                <w:sz w:val="24"/>
                <w:szCs w:val="24"/>
              </w:rPr>
              <w:t xml:space="preserve"> </w:t>
            </w:r>
            <w:r w:rsidRPr="00F3618D">
              <w:rPr>
                <w:rFonts w:cs="Times New Roman"/>
                <w:sz w:val="24"/>
                <w:szCs w:val="24"/>
              </w:rPr>
              <w:t>причин и истоков их возникновения</w:t>
            </w:r>
            <w:r>
              <w:rPr>
                <w:rFonts w:cs="Times New Roman"/>
                <w:sz w:val="24"/>
                <w:szCs w:val="24"/>
              </w:rPr>
              <w:t xml:space="preserve">. </w:t>
            </w:r>
            <w:r w:rsidRPr="00C0339D">
              <w:rPr>
                <w:rFonts w:cs="Times New Roman"/>
                <w:sz w:val="24"/>
                <w:szCs w:val="24"/>
              </w:rPr>
              <w:t>У(</w:t>
            </w:r>
            <w:r>
              <w:rPr>
                <w:rFonts w:cs="Times New Roman"/>
                <w:sz w:val="24"/>
                <w:szCs w:val="24"/>
              </w:rPr>
              <w:t>10</w:t>
            </w:r>
            <w:r w:rsidRPr="00C0339D">
              <w:rPr>
                <w:rFonts w:cs="Times New Roman"/>
                <w:sz w:val="24"/>
                <w:szCs w:val="24"/>
              </w:rPr>
              <w:t>)</w:t>
            </w:r>
          </w:p>
        </w:tc>
      </w:tr>
      <w:tr w:rsidR="00013DAD" w:rsidRPr="00577D62" w:rsidTr="00CF344E">
        <w:trPr>
          <w:jc w:val="center"/>
        </w:trPr>
        <w:tc>
          <w:tcPr>
            <w:tcW w:w="2836" w:type="dxa"/>
          </w:tcPr>
          <w:p w:rsidR="00013DAD" w:rsidRPr="00F3618D" w:rsidRDefault="00013DAD" w:rsidP="00CF344E">
            <w:pPr>
              <w:pStyle w:val="a4"/>
              <w:jc w:val="both"/>
              <w:rPr>
                <w:rFonts w:cs="Times New Roman"/>
                <w:sz w:val="24"/>
                <w:szCs w:val="24"/>
              </w:rPr>
            </w:pPr>
            <w:r>
              <w:rPr>
                <w:rFonts w:cs="Times New Roman"/>
                <w:sz w:val="24"/>
                <w:szCs w:val="24"/>
              </w:rPr>
              <w:t>2</w:t>
            </w:r>
            <w:r w:rsidRPr="00F3618D">
              <w:rPr>
                <w:rFonts w:cs="Times New Roman"/>
                <w:sz w:val="24"/>
                <w:szCs w:val="24"/>
              </w:rPr>
              <w:t>.3. Важнейшие</w:t>
            </w:r>
            <w:r>
              <w:rPr>
                <w:rFonts w:cs="Times New Roman"/>
                <w:sz w:val="24"/>
                <w:szCs w:val="24"/>
              </w:rPr>
              <w:t xml:space="preserve"> </w:t>
            </w:r>
            <w:r w:rsidRPr="00F3618D">
              <w:rPr>
                <w:rFonts w:cs="Times New Roman"/>
                <w:sz w:val="24"/>
                <w:szCs w:val="24"/>
              </w:rPr>
              <w:t>социальные общности</w:t>
            </w:r>
            <w:r>
              <w:rPr>
                <w:rFonts w:cs="Times New Roman"/>
                <w:sz w:val="24"/>
                <w:szCs w:val="24"/>
              </w:rPr>
              <w:t xml:space="preserve"> </w:t>
            </w:r>
            <w:r w:rsidRPr="00F3618D">
              <w:rPr>
                <w:rFonts w:cs="Times New Roman"/>
                <w:sz w:val="24"/>
                <w:szCs w:val="24"/>
              </w:rPr>
              <w:t>и группы</w:t>
            </w:r>
          </w:p>
        </w:tc>
        <w:tc>
          <w:tcPr>
            <w:tcW w:w="7370" w:type="dxa"/>
          </w:tcPr>
          <w:p w:rsidR="00013DAD" w:rsidRPr="00F3618D" w:rsidRDefault="00013DAD" w:rsidP="00CF344E">
            <w:pPr>
              <w:pStyle w:val="a4"/>
              <w:jc w:val="both"/>
              <w:rPr>
                <w:rFonts w:cs="Times New Roman"/>
                <w:sz w:val="24"/>
                <w:szCs w:val="24"/>
              </w:rPr>
            </w:pPr>
            <w:r w:rsidRPr="00F3618D">
              <w:rPr>
                <w:rFonts w:cs="Times New Roman"/>
                <w:sz w:val="24"/>
                <w:szCs w:val="24"/>
              </w:rPr>
              <w:t>Важнейшие</w:t>
            </w:r>
            <w:r>
              <w:rPr>
                <w:rFonts w:cs="Times New Roman"/>
                <w:sz w:val="24"/>
                <w:szCs w:val="24"/>
              </w:rPr>
              <w:t xml:space="preserve"> </w:t>
            </w:r>
            <w:r w:rsidRPr="00F3618D">
              <w:rPr>
                <w:rFonts w:cs="Times New Roman"/>
                <w:sz w:val="24"/>
                <w:szCs w:val="24"/>
              </w:rPr>
              <w:t>социальные общности</w:t>
            </w:r>
            <w:r>
              <w:rPr>
                <w:rFonts w:cs="Times New Roman"/>
                <w:sz w:val="24"/>
                <w:szCs w:val="24"/>
              </w:rPr>
              <w:t xml:space="preserve"> </w:t>
            </w:r>
            <w:r w:rsidRPr="00F3618D">
              <w:rPr>
                <w:rFonts w:cs="Times New Roman"/>
                <w:sz w:val="24"/>
                <w:szCs w:val="24"/>
              </w:rPr>
              <w:t>и группы</w:t>
            </w:r>
            <w:r>
              <w:rPr>
                <w:rFonts w:cs="Times New Roman"/>
                <w:sz w:val="24"/>
                <w:szCs w:val="24"/>
              </w:rPr>
              <w:t xml:space="preserve"> </w:t>
            </w:r>
            <w:r w:rsidRPr="00F3618D">
              <w:rPr>
                <w:rFonts w:cs="Times New Roman"/>
                <w:sz w:val="24"/>
                <w:szCs w:val="24"/>
              </w:rPr>
              <w:t>Объяснение особенностей с</w:t>
            </w:r>
            <w:r>
              <w:rPr>
                <w:rFonts w:cs="Times New Roman"/>
                <w:sz w:val="24"/>
                <w:szCs w:val="24"/>
              </w:rPr>
              <w:t>оциальной стратификации в совре</w:t>
            </w:r>
            <w:r w:rsidRPr="00F3618D">
              <w:rPr>
                <w:rFonts w:cs="Times New Roman"/>
                <w:sz w:val="24"/>
                <w:szCs w:val="24"/>
              </w:rPr>
              <w:t>менной России, видов соц</w:t>
            </w:r>
            <w:r>
              <w:rPr>
                <w:rFonts w:cs="Times New Roman"/>
                <w:sz w:val="24"/>
                <w:szCs w:val="24"/>
              </w:rPr>
              <w:t>иальных групп (молодежи, этниче</w:t>
            </w:r>
            <w:r w:rsidRPr="00F3618D">
              <w:rPr>
                <w:rFonts w:cs="Times New Roman"/>
                <w:sz w:val="24"/>
                <w:szCs w:val="24"/>
              </w:rPr>
              <w:t>ских общностей, семьи)</w:t>
            </w:r>
            <w:r>
              <w:rPr>
                <w:rFonts w:cs="Times New Roman"/>
                <w:sz w:val="24"/>
                <w:szCs w:val="24"/>
              </w:rPr>
              <w:t>З(6)</w:t>
            </w:r>
          </w:p>
        </w:tc>
      </w:tr>
      <w:tr w:rsidR="00013DAD" w:rsidRPr="00577D62" w:rsidTr="00CF344E">
        <w:trPr>
          <w:jc w:val="center"/>
        </w:trPr>
        <w:tc>
          <w:tcPr>
            <w:tcW w:w="10206" w:type="dxa"/>
            <w:gridSpan w:val="2"/>
          </w:tcPr>
          <w:p w:rsidR="00013DAD" w:rsidRPr="00F3618D" w:rsidRDefault="00013DAD" w:rsidP="00CF344E">
            <w:pPr>
              <w:pStyle w:val="a4"/>
              <w:jc w:val="center"/>
              <w:rPr>
                <w:rFonts w:cs="Times New Roman"/>
                <w:sz w:val="24"/>
                <w:szCs w:val="24"/>
              </w:rPr>
            </w:pPr>
            <w:r>
              <w:rPr>
                <w:rFonts w:cs="Times New Roman"/>
                <w:sz w:val="24"/>
                <w:szCs w:val="24"/>
              </w:rPr>
              <w:t>3</w:t>
            </w:r>
            <w:r w:rsidRPr="00F3618D">
              <w:rPr>
                <w:rFonts w:cs="Times New Roman"/>
                <w:sz w:val="24"/>
                <w:szCs w:val="24"/>
              </w:rPr>
              <w:t>. Политика</w:t>
            </w:r>
          </w:p>
        </w:tc>
      </w:tr>
      <w:tr w:rsidR="00013DAD" w:rsidRPr="00577D62" w:rsidTr="00CF344E">
        <w:trPr>
          <w:jc w:val="center"/>
        </w:trPr>
        <w:tc>
          <w:tcPr>
            <w:tcW w:w="2836" w:type="dxa"/>
          </w:tcPr>
          <w:p w:rsidR="00013DAD" w:rsidRPr="00F3618D" w:rsidRDefault="00013DAD" w:rsidP="00CF344E">
            <w:pPr>
              <w:pStyle w:val="a4"/>
              <w:jc w:val="both"/>
              <w:rPr>
                <w:rFonts w:cs="Times New Roman"/>
                <w:sz w:val="24"/>
                <w:szCs w:val="24"/>
              </w:rPr>
            </w:pPr>
            <w:r>
              <w:rPr>
                <w:rFonts w:cs="Times New Roman"/>
                <w:sz w:val="24"/>
                <w:szCs w:val="24"/>
              </w:rPr>
              <w:t>3</w:t>
            </w:r>
            <w:r w:rsidRPr="00F3618D">
              <w:rPr>
                <w:rFonts w:cs="Times New Roman"/>
                <w:sz w:val="24"/>
                <w:szCs w:val="24"/>
              </w:rPr>
              <w:t>.1. Политика и власть.</w:t>
            </w:r>
          </w:p>
          <w:p w:rsidR="00013DAD" w:rsidRPr="00F3618D" w:rsidRDefault="00013DAD" w:rsidP="00CF344E">
            <w:pPr>
              <w:pStyle w:val="a4"/>
              <w:jc w:val="both"/>
              <w:rPr>
                <w:rFonts w:cs="Times New Roman"/>
                <w:sz w:val="24"/>
                <w:szCs w:val="24"/>
              </w:rPr>
            </w:pPr>
            <w:r>
              <w:rPr>
                <w:rFonts w:cs="Times New Roman"/>
                <w:sz w:val="24"/>
                <w:szCs w:val="24"/>
              </w:rPr>
              <w:t>Государство в политиче</w:t>
            </w:r>
            <w:r w:rsidRPr="00F3618D">
              <w:rPr>
                <w:rFonts w:cs="Times New Roman"/>
                <w:sz w:val="24"/>
                <w:szCs w:val="24"/>
              </w:rPr>
              <w:t>ской системе</w:t>
            </w:r>
          </w:p>
        </w:tc>
        <w:tc>
          <w:tcPr>
            <w:tcW w:w="7370" w:type="dxa"/>
          </w:tcPr>
          <w:p w:rsidR="00013DAD" w:rsidRPr="00F3618D" w:rsidRDefault="00013DAD" w:rsidP="00CF344E">
            <w:pPr>
              <w:pStyle w:val="a4"/>
              <w:jc w:val="both"/>
              <w:rPr>
                <w:rFonts w:cs="Times New Roman"/>
                <w:sz w:val="24"/>
                <w:szCs w:val="24"/>
              </w:rPr>
            </w:pPr>
            <w:r w:rsidRPr="00F3618D">
              <w:rPr>
                <w:rFonts w:cs="Times New Roman"/>
                <w:sz w:val="24"/>
                <w:szCs w:val="24"/>
              </w:rPr>
              <w:t>Умение давать определение понятий: «власть», «политическая</w:t>
            </w:r>
            <w:r>
              <w:rPr>
                <w:rFonts w:cs="Times New Roman"/>
                <w:sz w:val="24"/>
                <w:szCs w:val="24"/>
              </w:rPr>
              <w:t>.</w:t>
            </w:r>
            <w:r>
              <w:t xml:space="preserve"> </w:t>
            </w:r>
            <w:r w:rsidRPr="00F3618D">
              <w:rPr>
                <w:rFonts w:cs="Times New Roman"/>
                <w:sz w:val="24"/>
                <w:szCs w:val="24"/>
              </w:rPr>
              <w:t>система», «внутренняя структура политической системы».</w:t>
            </w:r>
            <w:r w:rsidRPr="00C0339D">
              <w:rPr>
                <w:rFonts w:cs="Times New Roman"/>
                <w:sz w:val="24"/>
                <w:szCs w:val="24"/>
              </w:rPr>
              <w:t xml:space="preserve"> У(</w:t>
            </w:r>
            <w:r>
              <w:rPr>
                <w:rFonts w:cs="Times New Roman"/>
                <w:sz w:val="24"/>
                <w:szCs w:val="24"/>
              </w:rPr>
              <w:t>11</w:t>
            </w:r>
            <w:r w:rsidRPr="00C0339D">
              <w:rPr>
                <w:rFonts w:cs="Times New Roman"/>
                <w:sz w:val="24"/>
                <w:szCs w:val="24"/>
              </w:rPr>
              <w:t>)</w:t>
            </w:r>
          </w:p>
          <w:p w:rsidR="00013DAD" w:rsidRPr="00F3618D" w:rsidRDefault="00013DAD" w:rsidP="00CF344E">
            <w:pPr>
              <w:pStyle w:val="a4"/>
              <w:jc w:val="both"/>
              <w:rPr>
                <w:rFonts w:cs="Times New Roman"/>
                <w:sz w:val="24"/>
                <w:szCs w:val="24"/>
              </w:rPr>
            </w:pPr>
            <w:r w:rsidRPr="00F3618D">
              <w:rPr>
                <w:rFonts w:cs="Times New Roman"/>
                <w:sz w:val="24"/>
                <w:szCs w:val="24"/>
              </w:rPr>
              <w:t>Характеристика внутр</w:t>
            </w:r>
            <w:r>
              <w:rPr>
                <w:rFonts w:cs="Times New Roman"/>
                <w:sz w:val="24"/>
                <w:szCs w:val="24"/>
              </w:rPr>
              <w:t>енних и внешних функций государ</w:t>
            </w:r>
            <w:r w:rsidRPr="00F3618D">
              <w:rPr>
                <w:rFonts w:cs="Times New Roman"/>
                <w:sz w:val="24"/>
                <w:szCs w:val="24"/>
              </w:rPr>
              <w:t>ства, форм государства:</w:t>
            </w:r>
            <w:r>
              <w:rPr>
                <w:rFonts w:cs="Times New Roman"/>
                <w:sz w:val="24"/>
                <w:szCs w:val="24"/>
              </w:rPr>
              <w:t xml:space="preserve"> форм правления, территориально</w:t>
            </w:r>
            <w:r w:rsidRPr="00F3618D">
              <w:rPr>
                <w:rFonts w:cs="Times New Roman"/>
                <w:sz w:val="24"/>
                <w:szCs w:val="24"/>
              </w:rPr>
              <w:t>го</w:t>
            </w:r>
            <w:r>
              <w:rPr>
                <w:rFonts w:cs="Times New Roman"/>
                <w:sz w:val="24"/>
                <w:szCs w:val="24"/>
              </w:rPr>
              <w:t xml:space="preserve"> го</w:t>
            </w:r>
            <w:r w:rsidRPr="00F3618D">
              <w:rPr>
                <w:rFonts w:cs="Times New Roman"/>
                <w:sz w:val="24"/>
                <w:szCs w:val="24"/>
              </w:rPr>
              <w:t>сударственного устройства, политического режима.</w:t>
            </w:r>
            <w:r>
              <w:t xml:space="preserve"> </w:t>
            </w:r>
            <w:r w:rsidRPr="00C0339D">
              <w:rPr>
                <w:rFonts w:cs="Times New Roman"/>
                <w:sz w:val="24"/>
                <w:szCs w:val="24"/>
              </w:rPr>
              <w:t>У(</w:t>
            </w:r>
            <w:r>
              <w:rPr>
                <w:rFonts w:cs="Times New Roman"/>
                <w:sz w:val="24"/>
                <w:szCs w:val="24"/>
              </w:rPr>
              <w:t>12</w:t>
            </w:r>
            <w:r w:rsidRPr="00C0339D">
              <w:rPr>
                <w:rFonts w:cs="Times New Roman"/>
                <w:sz w:val="24"/>
                <w:szCs w:val="24"/>
              </w:rPr>
              <w:t>)</w:t>
            </w:r>
          </w:p>
          <w:p w:rsidR="00013DAD" w:rsidRDefault="00013DAD" w:rsidP="00CF344E">
            <w:pPr>
              <w:pStyle w:val="a4"/>
              <w:jc w:val="both"/>
              <w:rPr>
                <w:rFonts w:cs="Times New Roman"/>
                <w:sz w:val="24"/>
                <w:szCs w:val="24"/>
              </w:rPr>
            </w:pPr>
            <w:r w:rsidRPr="00F3618D">
              <w:rPr>
                <w:rFonts w:cs="Times New Roman"/>
                <w:sz w:val="24"/>
                <w:szCs w:val="24"/>
              </w:rPr>
              <w:t xml:space="preserve">Характеристика типологии </w:t>
            </w:r>
            <w:r>
              <w:rPr>
                <w:rFonts w:cs="Times New Roman"/>
                <w:sz w:val="24"/>
                <w:szCs w:val="24"/>
              </w:rPr>
              <w:t>политических режимов.</w:t>
            </w:r>
          </w:p>
          <w:p w:rsidR="00013DAD" w:rsidRPr="00F3618D" w:rsidRDefault="00013DAD" w:rsidP="00CF344E">
            <w:pPr>
              <w:pStyle w:val="a4"/>
              <w:jc w:val="both"/>
              <w:rPr>
                <w:rFonts w:cs="Times New Roman"/>
                <w:sz w:val="24"/>
                <w:szCs w:val="24"/>
              </w:rPr>
            </w:pPr>
            <w:r>
              <w:rPr>
                <w:rFonts w:cs="Times New Roman"/>
                <w:sz w:val="24"/>
                <w:szCs w:val="24"/>
              </w:rPr>
              <w:t xml:space="preserve"> Знание по</w:t>
            </w:r>
            <w:r w:rsidRPr="00F3618D">
              <w:rPr>
                <w:rFonts w:cs="Times New Roman"/>
                <w:sz w:val="24"/>
                <w:szCs w:val="24"/>
              </w:rPr>
              <w:t>нятий правового государства и умение называть его признаки</w:t>
            </w:r>
            <w:r>
              <w:rPr>
                <w:rFonts w:cs="Times New Roman"/>
                <w:sz w:val="24"/>
                <w:szCs w:val="24"/>
              </w:rPr>
              <w:t>. З</w:t>
            </w:r>
            <w:r w:rsidRPr="00C0339D">
              <w:rPr>
                <w:rFonts w:cs="Times New Roman"/>
                <w:sz w:val="24"/>
                <w:szCs w:val="24"/>
              </w:rPr>
              <w:t>(</w:t>
            </w:r>
            <w:r>
              <w:rPr>
                <w:rFonts w:cs="Times New Roman"/>
                <w:sz w:val="24"/>
                <w:szCs w:val="24"/>
              </w:rPr>
              <w:t>7</w:t>
            </w:r>
            <w:r w:rsidRPr="00C0339D">
              <w:rPr>
                <w:rFonts w:cs="Times New Roman"/>
                <w:sz w:val="24"/>
                <w:szCs w:val="24"/>
              </w:rPr>
              <w:t>)</w:t>
            </w:r>
          </w:p>
        </w:tc>
      </w:tr>
      <w:tr w:rsidR="00013DAD" w:rsidRPr="00577D62" w:rsidTr="00CF344E">
        <w:trPr>
          <w:jc w:val="center"/>
        </w:trPr>
        <w:tc>
          <w:tcPr>
            <w:tcW w:w="2836" w:type="dxa"/>
          </w:tcPr>
          <w:p w:rsidR="00013DAD" w:rsidRPr="00F3618D" w:rsidRDefault="00013DAD" w:rsidP="00CF344E">
            <w:pPr>
              <w:pStyle w:val="a4"/>
              <w:jc w:val="both"/>
              <w:rPr>
                <w:rFonts w:cs="Times New Roman"/>
                <w:sz w:val="24"/>
                <w:szCs w:val="24"/>
              </w:rPr>
            </w:pPr>
            <w:r>
              <w:rPr>
                <w:rFonts w:cs="Times New Roman"/>
                <w:sz w:val="24"/>
                <w:szCs w:val="24"/>
              </w:rPr>
              <w:t xml:space="preserve">3.2. Участники </w:t>
            </w:r>
            <w:r>
              <w:rPr>
                <w:rFonts w:cs="Times New Roman"/>
                <w:sz w:val="24"/>
                <w:szCs w:val="24"/>
              </w:rPr>
              <w:lastRenderedPageBreak/>
              <w:t>полити</w:t>
            </w:r>
            <w:r w:rsidRPr="00F3618D">
              <w:rPr>
                <w:rFonts w:cs="Times New Roman"/>
                <w:sz w:val="24"/>
                <w:szCs w:val="24"/>
              </w:rPr>
              <w:t>ческого процесса</w:t>
            </w:r>
          </w:p>
        </w:tc>
        <w:tc>
          <w:tcPr>
            <w:tcW w:w="7370" w:type="dxa"/>
          </w:tcPr>
          <w:p w:rsidR="00013DAD" w:rsidRPr="00F3618D" w:rsidRDefault="00013DAD" w:rsidP="00CF344E">
            <w:pPr>
              <w:pStyle w:val="a4"/>
              <w:jc w:val="both"/>
              <w:rPr>
                <w:rFonts w:cs="Times New Roman"/>
                <w:sz w:val="24"/>
                <w:szCs w:val="24"/>
              </w:rPr>
            </w:pPr>
            <w:r w:rsidRPr="00F3618D">
              <w:rPr>
                <w:rFonts w:cs="Times New Roman"/>
                <w:sz w:val="24"/>
                <w:szCs w:val="24"/>
              </w:rPr>
              <w:lastRenderedPageBreak/>
              <w:t>Характеристика взаимоотношений личности и государства.</w:t>
            </w:r>
          </w:p>
          <w:p w:rsidR="00013DAD" w:rsidRPr="00F3618D" w:rsidRDefault="00013DAD" w:rsidP="00CF344E">
            <w:pPr>
              <w:pStyle w:val="a4"/>
              <w:jc w:val="both"/>
              <w:rPr>
                <w:rFonts w:cs="Times New Roman"/>
                <w:sz w:val="24"/>
                <w:szCs w:val="24"/>
              </w:rPr>
            </w:pPr>
            <w:r w:rsidRPr="00F3618D">
              <w:rPr>
                <w:rFonts w:cs="Times New Roman"/>
                <w:sz w:val="24"/>
                <w:szCs w:val="24"/>
              </w:rPr>
              <w:lastRenderedPageBreak/>
              <w:t>Знание понятий «гражданско</w:t>
            </w:r>
            <w:r>
              <w:rPr>
                <w:rFonts w:cs="Times New Roman"/>
                <w:sz w:val="24"/>
                <w:szCs w:val="24"/>
              </w:rPr>
              <w:t>е общество» и «правовое государ</w:t>
            </w:r>
            <w:r w:rsidRPr="00F3618D">
              <w:rPr>
                <w:rFonts w:cs="Times New Roman"/>
                <w:sz w:val="24"/>
                <w:szCs w:val="24"/>
              </w:rPr>
              <w:t>ство».</w:t>
            </w:r>
            <w:r>
              <w:t xml:space="preserve"> </w:t>
            </w:r>
            <w:r w:rsidRPr="00C0339D">
              <w:rPr>
                <w:rFonts w:cs="Times New Roman"/>
                <w:sz w:val="24"/>
                <w:szCs w:val="24"/>
              </w:rPr>
              <w:t>У(</w:t>
            </w:r>
            <w:r>
              <w:rPr>
                <w:rFonts w:cs="Times New Roman"/>
                <w:sz w:val="24"/>
                <w:szCs w:val="24"/>
              </w:rPr>
              <w:t>13</w:t>
            </w:r>
            <w:r w:rsidRPr="00C0339D">
              <w:rPr>
                <w:rFonts w:cs="Times New Roman"/>
                <w:sz w:val="24"/>
                <w:szCs w:val="24"/>
              </w:rPr>
              <w:t>)</w:t>
            </w:r>
          </w:p>
          <w:p w:rsidR="00013DAD" w:rsidRPr="00F3618D" w:rsidRDefault="00013DAD" w:rsidP="00CF344E">
            <w:pPr>
              <w:pStyle w:val="a4"/>
              <w:jc w:val="both"/>
              <w:rPr>
                <w:rFonts w:cs="Times New Roman"/>
                <w:sz w:val="24"/>
                <w:szCs w:val="24"/>
              </w:rPr>
            </w:pPr>
            <w:r w:rsidRPr="00F3618D">
              <w:rPr>
                <w:rFonts w:cs="Times New Roman"/>
                <w:sz w:val="24"/>
                <w:szCs w:val="24"/>
              </w:rPr>
              <w:t>Характеристика избирательн</w:t>
            </w:r>
            <w:r>
              <w:rPr>
                <w:rFonts w:cs="Times New Roman"/>
                <w:sz w:val="24"/>
                <w:szCs w:val="24"/>
              </w:rPr>
              <w:t>ой кампании в Российской Федера</w:t>
            </w:r>
            <w:r w:rsidRPr="00F3618D">
              <w:rPr>
                <w:rFonts w:cs="Times New Roman"/>
                <w:sz w:val="24"/>
                <w:szCs w:val="24"/>
              </w:rPr>
              <w:t>ции</w:t>
            </w:r>
            <w:r>
              <w:rPr>
                <w:rFonts w:cs="Times New Roman"/>
                <w:sz w:val="24"/>
                <w:szCs w:val="24"/>
              </w:rPr>
              <w:t xml:space="preserve">. </w:t>
            </w:r>
            <w:r w:rsidRPr="00C0339D">
              <w:rPr>
                <w:rFonts w:cs="Times New Roman"/>
                <w:sz w:val="24"/>
                <w:szCs w:val="24"/>
              </w:rPr>
              <w:t>У(</w:t>
            </w:r>
            <w:r>
              <w:rPr>
                <w:rFonts w:cs="Times New Roman"/>
                <w:sz w:val="24"/>
                <w:szCs w:val="24"/>
              </w:rPr>
              <w:t>14</w:t>
            </w:r>
            <w:r w:rsidRPr="00C0339D">
              <w:rPr>
                <w:rFonts w:cs="Times New Roman"/>
                <w:sz w:val="24"/>
                <w:szCs w:val="24"/>
              </w:rPr>
              <w:t>)</w:t>
            </w:r>
          </w:p>
        </w:tc>
      </w:tr>
    </w:tbl>
    <w:p w:rsidR="00013DAD" w:rsidRDefault="00013DAD" w:rsidP="00866471">
      <w:pPr>
        <w:pStyle w:val="3"/>
        <w:rPr>
          <w:szCs w:val="28"/>
          <w:lang w:eastAsia="ru-RU"/>
        </w:rPr>
      </w:pPr>
    </w:p>
    <w:p w:rsidR="00171B1C" w:rsidRPr="00013DAD" w:rsidRDefault="00171B1C" w:rsidP="00013DAD">
      <w:pPr>
        <w:pStyle w:val="3"/>
      </w:pPr>
      <w:r w:rsidRPr="00013DAD">
        <w:t>1.4 Рекомендуемое количество часов на освоение рабочей программы учебной дисциплины:</w:t>
      </w:r>
      <w:bookmarkEnd w:id="20"/>
      <w:bookmarkEnd w:id="21"/>
      <w:bookmarkEnd w:id="22"/>
    </w:p>
    <w:p w:rsidR="00171B1C" w:rsidRPr="00171B1C" w:rsidRDefault="00171B1C" w:rsidP="001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8"/>
          <w:szCs w:val="28"/>
          <w:lang w:eastAsia="ru-RU"/>
        </w:rPr>
      </w:pPr>
      <w:r w:rsidRPr="00171B1C">
        <w:rPr>
          <w:rFonts w:ascii="Times New Roman" w:eastAsia="Times New Roman" w:hAnsi="Times New Roman" w:cs="Times New Roman"/>
          <w:sz w:val="28"/>
          <w:szCs w:val="28"/>
          <w:lang w:eastAsia="ru-RU"/>
        </w:rPr>
        <w:t xml:space="preserve">максимальной учебной нагрузки обучающегося </w:t>
      </w:r>
      <w:r w:rsidR="0049238D" w:rsidRPr="0049238D">
        <w:rPr>
          <w:rFonts w:ascii="Times New Roman" w:eastAsia="Times New Roman" w:hAnsi="Times New Roman" w:cs="Times New Roman"/>
          <w:sz w:val="28"/>
          <w:szCs w:val="28"/>
          <w:lang w:eastAsia="ru-RU"/>
        </w:rPr>
        <w:t>162</w:t>
      </w:r>
      <w:r w:rsidR="0049238D">
        <w:rPr>
          <w:rFonts w:ascii="Times New Roman" w:eastAsia="Times New Roman" w:hAnsi="Times New Roman" w:cs="Times New Roman"/>
          <w:sz w:val="28"/>
          <w:szCs w:val="28"/>
          <w:lang w:eastAsia="ru-RU"/>
        </w:rPr>
        <w:t xml:space="preserve"> </w:t>
      </w:r>
      <w:r w:rsidRPr="00171B1C">
        <w:rPr>
          <w:rFonts w:ascii="Times New Roman" w:eastAsia="Times New Roman" w:hAnsi="Times New Roman" w:cs="Times New Roman"/>
          <w:sz w:val="28"/>
          <w:szCs w:val="28"/>
          <w:lang w:eastAsia="ru-RU"/>
        </w:rPr>
        <w:t>час</w:t>
      </w:r>
      <w:r w:rsidR="0049238D">
        <w:rPr>
          <w:rFonts w:ascii="Times New Roman" w:eastAsia="Times New Roman" w:hAnsi="Times New Roman" w:cs="Times New Roman"/>
          <w:sz w:val="28"/>
          <w:szCs w:val="28"/>
          <w:lang w:eastAsia="ru-RU"/>
        </w:rPr>
        <w:t>а</w:t>
      </w:r>
      <w:r w:rsidRPr="00171B1C">
        <w:rPr>
          <w:rFonts w:ascii="Times New Roman" w:eastAsia="Times New Roman" w:hAnsi="Times New Roman" w:cs="Times New Roman"/>
          <w:sz w:val="28"/>
          <w:szCs w:val="28"/>
          <w:lang w:eastAsia="ru-RU"/>
        </w:rPr>
        <w:t>, в том числе:</w:t>
      </w:r>
    </w:p>
    <w:p w:rsidR="00171B1C" w:rsidRPr="00171B1C" w:rsidRDefault="00171B1C" w:rsidP="001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8"/>
          <w:szCs w:val="28"/>
          <w:lang w:eastAsia="ru-RU"/>
        </w:rPr>
      </w:pPr>
      <w:r w:rsidRPr="00171B1C">
        <w:rPr>
          <w:rFonts w:ascii="Times New Roman" w:eastAsia="Times New Roman" w:hAnsi="Times New Roman" w:cs="Times New Roman"/>
          <w:sz w:val="28"/>
          <w:szCs w:val="28"/>
          <w:lang w:eastAsia="ru-RU"/>
        </w:rPr>
        <w:t xml:space="preserve">обязательной аудиторной учебной нагрузки обучающегося </w:t>
      </w:r>
      <w:r w:rsidR="0049238D">
        <w:rPr>
          <w:rFonts w:ascii="Times New Roman" w:eastAsia="Times New Roman" w:hAnsi="Times New Roman" w:cs="Times New Roman"/>
          <w:sz w:val="28"/>
          <w:szCs w:val="28"/>
          <w:lang w:eastAsia="ru-RU"/>
        </w:rPr>
        <w:t>10</w:t>
      </w:r>
      <w:r>
        <w:rPr>
          <w:rFonts w:ascii="Times New Roman" w:eastAsia="Times New Roman" w:hAnsi="Times New Roman" w:cs="Times New Roman"/>
          <w:sz w:val="28"/>
          <w:szCs w:val="28"/>
          <w:lang w:eastAsia="ru-RU"/>
        </w:rPr>
        <w:t xml:space="preserve">8 </w:t>
      </w:r>
      <w:r w:rsidRPr="00171B1C">
        <w:rPr>
          <w:rFonts w:ascii="Times New Roman" w:eastAsia="Times New Roman" w:hAnsi="Times New Roman" w:cs="Times New Roman"/>
          <w:sz w:val="28"/>
          <w:szCs w:val="28"/>
          <w:lang w:eastAsia="ru-RU"/>
        </w:rPr>
        <w:t>часов;</w:t>
      </w:r>
    </w:p>
    <w:p w:rsidR="00171B1C" w:rsidRPr="00171B1C" w:rsidRDefault="0049238D" w:rsidP="001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раздел экономика 24 часа, практических работ 18 часов, </w:t>
      </w:r>
      <w:r w:rsidR="00171B1C" w:rsidRPr="00171B1C">
        <w:rPr>
          <w:rFonts w:ascii="Times New Roman" w:eastAsia="Times New Roman" w:hAnsi="Times New Roman" w:cs="Times New Roman"/>
          <w:sz w:val="28"/>
          <w:szCs w:val="28"/>
          <w:lang w:eastAsia="ru-RU"/>
        </w:rPr>
        <w:t>самостоятельной работы обучающегося 5</w:t>
      </w:r>
      <w:r>
        <w:rPr>
          <w:rFonts w:ascii="Times New Roman" w:eastAsia="Times New Roman" w:hAnsi="Times New Roman" w:cs="Times New Roman"/>
          <w:sz w:val="28"/>
          <w:szCs w:val="28"/>
          <w:lang w:eastAsia="ru-RU"/>
        </w:rPr>
        <w:t>4</w:t>
      </w:r>
      <w:r w:rsidR="00171B1C" w:rsidRPr="00171B1C">
        <w:rPr>
          <w:rFonts w:ascii="Times New Roman" w:eastAsia="Times New Roman" w:hAnsi="Times New Roman" w:cs="Times New Roman"/>
          <w:sz w:val="28"/>
          <w:szCs w:val="28"/>
          <w:lang w:eastAsia="ru-RU"/>
        </w:rPr>
        <w:t xml:space="preserve"> час</w:t>
      </w:r>
      <w:r>
        <w:rPr>
          <w:rFonts w:ascii="Times New Roman" w:eastAsia="Times New Roman" w:hAnsi="Times New Roman" w:cs="Times New Roman"/>
          <w:sz w:val="28"/>
          <w:szCs w:val="28"/>
          <w:lang w:eastAsia="ru-RU"/>
        </w:rPr>
        <w:t>а</w:t>
      </w:r>
      <w:r w:rsidR="00171B1C" w:rsidRPr="00171B1C">
        <w:rPr>
          <w:rFonts w:ascii="Times New Roman" w:eastAsia="Times New Roman" w:hAnsi="Times New Roman" w:cs="Times New Roman"/>
          <w:sz w:val="28"/>
          <w:szCs w:val="28"/>
          <w:lang w:eastAsia="ru-RU"/>
        </w:rPr>
        <w:t>.</w:t>
      </w:r>
    </w:p>
    <w:p w:rsidR="00013499" w:rsidRDefault="00013499" w:rsidP="002A613D">
      <w:pPr>
        <w:spacing w:after="0" w:line="240" w:lineRule="auto"/>
        <w:rPr>
          <w:sz w:val="28"/>
          <w:szCs w:val="28"/>
        </w:rPr>
      </w:pPr>
    </w:p>
    <w:p w:rsidR="00013499" w:rsidRDefault="00013499" w:rsidP="002A613D">
      <w:pPr>
        <w:spacing w:after="0" w:line="240" w:lineRule="auto"/>
        <w:rPr>
          <w:sz w:val="28"/>
          <w:szCs w:val="28"/>
        </w:rPr>
        <w:sectPr w:rsidR="00013499" w:rsidSect="00013DAD">
          <w:pgSz w:w="11906" w:h="16838"/>
          <w:pgMar w:top="567" w:right="567" w:bottom="567" w:left="1134" w:header="709" w:footer="709" w:gutter="0"/>
          <w:cols w:space="708"/>
          <w:docGrid w:linePitch="360"/>
        </w:sectPr>
      </w:pPr>
      <w:r>
        <w:rPr>
          <w:sz w:val="28"/>
          <w:szCs w:val="28"/>
        </w:rPr>
        <w:t xml:space="preserve">     </w:t>
      </w:r>
    </w:p>
    <w:p w:rsidR="00822BE5" w:rsidRPr="005D02B7" w:rsidRDefault="00822BE5" w:rsidP="00013DAD">
      <w:pPr>
        <w:pStyle w:val="3"/>
      </w:pPr>
      <w:bookmarkStart w:id="23" w:name="_Toc308604518"/>
      <w:bookmarkStart w:id="24" w:name="_Toc380411455"/>
      <w:bookmarkStart w:id="25" w:name="_Toc520457284"/>
      <w:r w:rsidRPr="005D02B7">
        <w:lastRenderedPageBreak/>
        <w:t>2 СТРУКТУРА  И  СОДЕРЖАНИЕ  УЧЕБНОЙ  ДИСЦИПЛИНЫ</w:t>
      </w:r>
      <w:bookmarkEnd w:id="23"/>
      <w:bookmarkEnd w:id="24"/>
      <w:bookmarkEnd w:id="25"/>
    </w:p>
    <w:p w:rsidR="00013DAD" w:rsidRDefault="00013DAD" w:rsidP="00013DAD">
      <w:pPr>
        <w:pStyle w:val="3"/>
        <w:rPr>
          <w:color w:val="auto"/>
        </w:rPr>
      </w:pPr>
      <w:bookmarkStart w:id="26" w:name="_Toc308604519"/>
    </w:p>
    <w:p w:rsidR="00822BE5" w:rsidRPr="00B66F4B" w:rsidRDefault="00822BE5" w:rsidP="00013DAD">
      <w:pPr>
        <w:pStyle w:val="3"/>
        <w:rPr>
          <w:color w:val="auto"/>
        </w:rPr>
      </w:pPr>
      <w:r w:rsidRPr="00B66F4B">
        <w:rPr>
          <w:color w:val="auto"/>
        </w:rPr>
        <w:t>2.1 Объём учебной дисциплины и виды учебной работы</w:t>
      </w:r>
      <w:bookmarkEnd w:id="26"/>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0"/>
        <w:gridCol w:w="2056"/>
      </w:tblGrid>
      <w:tr w:rsidR="00822BE5" w:rsidRPr="00CB6393" w:rsidTr="00013DAD">
        <w:trPr>
          <w:trHeight w:val="20"/>
          <w:jc w:val="center"/>
        </w:trPr>
        <w:tc>
          <w:tcPr>
            <w:tcW w:w="8416" w:type="dxa"/>
            <w:vAlign w:val="center"/>
          </w:tcPr>
          <w:p w:rsidR="00CB6393" w:rsidRDefault="00CB6393" w:rsidP="00CB6393">
            <w:pPr>
              <w:spacing w:after="0" w:line="240" w:lineRule="auto"/>
              <w:jc w:val="center"/>
              <w:rPr>
                <w:rFonts w:ascii="Times New Roman" w:hAnsi="Times New Roman" w:cs="Times New Roman"/>
                <w:b/>
                <w:bCs/>
                <w:sz w:val="24"/>
                <w:szCs w:val="24"/>
              </w:rPr>
            </w:pPr>
          </w:p>
          <w:p w:rsidR="00822BE5" w:rsidRPr="00CB6393" w:rsidRDefault="00822BE5" w:rsidP="00CB6393">
            <w:pPr>
              <w:spacing w:after="0" w:line="240" w:lineRule="auto"/>
              <w:jc w:val="center"/>
              <w:rPr>
                <w:rFonts w:ascii="Times New Roman" w:hAnsi="Times New Roman" w:cs="Times New Roman"/>
                <w:b/>
                <w:bCs/>
                <w:sz w:val="24"/>
                <w:szCs w:val="24"/>
              </w:rPr>
            </w:pPr>
            <w:r w:rsidRPr="00CB6393">
              <w:rPr>
                <w:rFonts w:ascii="Times New Roman" w:hAnsi="Times New Roman" w:cs="Times New Roman"/>
                <w:b/>
                <w:bCs/>
                <w:sz w:val="24"/>
                <w:szCs w:val="24"/>
              </w:rPr>
              <w:t>Вид  учебной работы</w:t>
            </w:r>
          </w:p>
          <w:p w:rsidR="00822BE5" w:rsidRPr="00CB6393" w:rsidRDefault="00822BE5" w:rsidP="00CB6393">
            <w:pPr>
              <w:spacing w:after="0" w:line="240" w:lineRule="auto"/>
              <w:jc w:val="center"/>
              <w:rPr>
                <w:rFonts w:ascii="Times New Roman" w:hAnsi="Times New Roman" w:cs="Times New Roman"/>
                <w:b/>
                <w:bCs/>
                <w:sz w:val="24"/>
                <w:szCs w:val="24"/>
              </w:rPr>
            </w:pPr>
          </w:p>
        </w:tc>
        <w:tc>
          <w:tcPr>
            <w:tcW w:w="2111" w:type="dxa"/>
            <w:vAlign w:val="center"/>
          </w:tcPr>
          <w:p w:rsidR="00822BE5" w:rsidRPr="00CB6393" w:rsidRDefault="00822BE5" w:rsidP="00CB6393">
            <w:pPr>
              <w:spacing w:after="0" w:line="240" w:lineRule="auto"/>
              <w:jc w:val="center"/>
              <w:rPr>
                <w:rFonts w:ascii="Times New Roman" w:hAnsi="Times New Roman" w:cs="Times New Roman"/>
                <w:b/>
                <w:bCs/>
                <w:sz w:val="24"/>
                <w:szCs w:val="24"/>
              </w:rPr>
            </w:pPr>
            <w:r w:rsidRPr="00CB6393">
              <w:rPr>
                <w:rFonts w:ascii="Times New Roman" w:hAnsi="Times New Roman" w:cs="Times New Roman"/>
                <w:b/>
                <w:bCs/>
                <w:sz w:val="24"/>
                <w:szCs w:val="24"/>
              </w:rPr>
              <w:t>Объём  часов</w:t>
            </w:r>
          </w:p>
        </w:tc>
      </w:tr>
      <w:tr w:rsidR="00822BE5" w:rsidRPr="00CB6393" w:rsidTr="00013DAD">
        <w:trPr>
          <w:trHeight w:val="20"/>
          <w:jc w:val="center"/>
        </w:trPr>
        <w:tc>
          <w:tcPr>
            <w:tcW w:w="8416" w:type="dxa"/>
          </w:tcPr>
          <w:p w:rsidR="00822BE5" w:rsidRPr="00CB6393" w:rsidRDefault="00822BE5" w:rsidP="00CA6292">
            <w:pPr>
              <w:spacing w:after="0" w:line="240" w:lineRule="auto"/>
              <w:rPr>
                <w:rFonts w:ascii="Times New Roman" w:hAnsi="Times New Roman" w:cs="Times New Roman"/>
                <w:b/>
                <w:bCs/>
                <w:sz w:val="24"/>
                <w:szCs w:val="24"/>
              </w:rPr>
            </w:pPr>
            <w:r w:rsidRPr="00CB6393">
              <w:rPr>
                <w:rFonts w:ascii="Times New Roman" w:hAnsi="Times New Roman" w:cs="Times New Roman"/>
                <w:b/>
                <w:bCs/>
                <w:sz w:val="24"/>
                <w:szCs w:val="24"/>
              </w:rPr>
              <w:t>Максимальная учебная нагрузка (всего)</w:t>
            </w:r>
          </w:p>
        </w:tc>
        <w:tc>
          <w:tcPr>
            <w:tcW w:w="2111" w:type="dxa"/>
          </w:tcPr>
          <w:p w:rsidR="00822BE5" w:rsidRPr="00CB6393" w:rsidRDefault="00822BE5" w:rsidP="00961ED9">
            <w:pPr>
              <w:spacing w:after="0" w:line="240" w:lineRule="auto"/>
              <w:rPr>
                <w:rFonts w:ascii="Times New Roman" w:hAnsi="Times New Roman" w:cs="Times New Roman"/>
                <w:b/>
                <w:bCs/>
                <w:sz w:val="24"/>
                <w:szCs w:val="24"/>
              </w:rPr>
            </w:pPr>
            <w:r w:rsidRPr="00CB6393">
              <w:rPr>
                <w:rFonts w:ascii="Times New Roman" w:hAnsi="Times New Roman" w:cs="Times New Roman"/>
                <w:b/>
                <w:bCs/>
                <w:sz w:val="24"/>
                <w:szCs w:val="24"/>
              </w:rPr>
              <w:t>1</w:t>
            </w:r>
            <w:r w:rsidR="00961ED9">
              <w:rPr>
                <w:rFonts w:ascii="Times New Roman" w:hAnsi="Times New Roman" w:cs="Times New Roman"/>
                <w:b/>
                <w:bCs/>
                <w:sz w:val="24"/>
                <w:szCs w:val="24"/>
              </w:rPr>
              <w:t>62</w:t>
            </w:r>
          </w:p>
        </w:tc>
      </w:tr>
      <w:tr w:rsidR="00822BE5" w:rsidRPr="00CB6393" w:rsidTr="00013DAD">
        <w:trPr>
          <w:trHeight w:val="20"/>
          <w:jc w:val="center"/>
        </w:trPr>
        <w:tc>
          <w:tcPr>
            <w:tcW w:w="8416" w:type="dxa"/>
          </w:tcPr>
          <w:p w:rsidR="00822BE5" w:rsidRPr="00CB6393" w:rsidRDefault="00822BE5" w:rsidP="00CA6292">
            <w:pPr>
              <w:spacing w:after="0" w:line="240" w:lineRule="auto"/>
              <w:rPr>
                <w:rFonts w:ascii="Times New Roman" w:hAnsi="Times New Roman" w:cs="Times New Roman"/>
                <w:b/>
                <w:bCs/>
                <w:sz w:val="24"/>
                <w:szCs w:val="24"/>
              </w:rPr>
            </w:pPr>
            <w:r w:rsidRPr="00CB6393">
              <w:rPr>
                <w:rFonts w:ascii="Times New Roman" w:hAnsi="Times New Roman" w:cs="Times New Roman"/>
                <w:b/>
                <w:bCs/>
                <w:sz w:val="24"/>
                <w:szCs w:val="24"/>
              </w:rPr>
              <w:t>Обязательная аудиторная учебная нагрузка (всего)</w:t>
            </w:r>
          </w:p>
        </w:tc>
        <w:tc>
          <w:tcPr>
            <w:tcW w:w="2111" w:type="dxa"/>
          </w:tcPr>
          <w:p w:rsidR="00822BE5" w:rsidRPr="00CB6393" w:rsidRDefault="00822BE5" w:rsidP="00961ED9">
            <w:pPr>
              <w:spacing w:after="0" w:line="240" w:lineRule="auto"/>
              <w:rPr>
                <w:rFonts w:ascii="Times New Roman" w:hAnsi="Times New Roman" w:cs="Times New Roman"/>
                <w:b/>
                <w:bCs/>
                <w:sz w:val="24"/>
                <w:szCs w:val="24"/>
              </w:rPr>
            </w:pPr>
            <w:r w:rsidRPr="00CB6393">
              <w:rPr>
                <w:rFonts w:ascii="Times New Roman" w:hAnsi="Times New Roman" w:cs="Times New Roman"/>
                <w:b/>
                <w:bCs/>
                <w:sz w:val="24"/>
                <w:szCs w:val="24"/>
              </w:rPr>
              <w:t>1</w:t>
            </w:r>
            <w:r w:rsidR="00961ED9">
              <w:rPr>
                <w:rFonts w:ascii="Times New Roman" w:hAnsi="Times New Roman" w:cs="Times New Roman"/>
                <w:b/>
                <w:bCs/>
                <w:sz w:val="24"/>
                <w:szCs w:val="24"/>
              </w:rPr>
              <w:t>08</w:t>
            </w:r>
          </w:p>
        </w:tc>
      </w:tr>
      <w:tr w:rsidR="00822BE5" w:rsidRPr="00CB6393" w:rsidTr="00013DAD">
        <w:trPr>
          <w:trHeight w:val="20"/>
          <w:jc w:val="center"/>
        </w:trPr>
        <w:tc>
          <w:tcPr>
            <w:tcW w:w="8416" w:type="dxa"/>
          </w:tcPr>
          <w:p w:rsidR="00822BE5" w:rsidRPr="00CB6393" w:rsidRDefault="00822BE5" w:rsidP="00CB6393">
            <w:p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В том числе:</w:t>
            </w:r>
            <w:r w:rsidR="00CB6393">
              <w:rPr>
                <w:rFonts w:ascii="Times New Roman" w:hAnsi="Times New Roman" w:cs="Times New Roman"/>
                <w:sz w:val="24"/>
                <w:szCs w:val="24"/>
              </w:rPr>
              <w:t xml:space="preserve"> раздел Э</w:t>
            </w:r>
            <w:r w:rsidRPr="00CB6393">
              <w:rPr>
                <w:rFonts w:ascii="Times New Roman" w:hAnsi="Times New Roman" w:cs="Times New Roman"/>
                <w:sz w:val="24"/>
                <w:szCs w:val="24"/>
              </w:rPr>
              <w:t xml:space="preserve">кономика </w:t>
            </w:r>
          </w:p>
        </w:tc>
        <w:tc>
          <w:tcPr>
            <w:tcW w:w="2111" w:type="dxa"/>
          </w:tcPr>
          <w:p w:rsidR="00822BE5" w:rsidRPr="00CB6393" w:rsidRDefault="009564FE"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26</w:t>
            </w:r>
          </w:p>
        </w:tc>
      </w:tr>
      <w:tr w:rsidR="00822BE5" w:rsidRPr="00CB6393" w:rsidTr="00013DAD">
        <w:trPr>
          <w:trHeight w:val="20"/>
          <w:jc w:val="center"/>
        </w:trPr>
        <w:tc>
          <w:tcPr>
            <w:tcW w:w="8416" w:type="dxa"/>
          </w:tcPr>
          <w:p w:rsidR="00822BE5" w:rsidRPr="00CB6393" w:rsidRDefault="009564FE" w:rsidP="00CA6292">
            <w:p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Практические  работы</w:t>
            </w:r>
          </w:p>
        </w:tc>
        <w:tc>
          <w:tcPr>
            <w:tcW w:w="2111" w:type="dxa"/>
          </w:tcPr>
          <w:p w:rsidR="00822BE5" w:rsidRPr="00CB6393" w:rsidRDefault="009564FE"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18</w:t>
            </w:r>
          </w:p>
        </w:tc>
      </w:tr>
      <w:tr w:rsidR="00822BE5" w:rsidRPr="00CB6393" w:rsidTr="00013DAD">
        <w:trPr>
          <w:trHeight w:val="20"/>
          <w:jc w:val="center"/>
        </w:trPr>
        <w:tc>
          <w:tcPr>
            <w:tcW w:w="8416" w:type="dxa"/>
          </w:tcPr>
          <w:p w:rsidR="00822BE5" w:rsidRPr="00CB6393" w:rsidRDefault="00822BE5" w:rsidP="00CA6292">
            <w:pPr>
              <w:spacing w:after="0" w:line="240" w:lineRule="auto"/>
              <w:rPr>
                <w:rFonts w:ascii="Times New Roman" w:hAnsi="Times New Roman" w:cs="Times New Roman"/>
                <w:sz w:val="24"/>
                <w:szCs w:val="24"/>
              </w:rPr>
            </w:pPr>
          </w:p>
        </w:tc>
        <w:tc>
          <w:tcPr>
            <w:tcW w:w="2111" w:type="dxa"/>
          </w:tcPr>
          <w:p w:rsidR="00822BE5" w:rsidRPr="00CB6393" w:rsidRDefault="00822BE5" w:rsidP="00CA6292">
            <w:pPr>
              <w:spacing w:after="0" w:line="240" w:lineRule="auto"/>
              <w:rPr>
                <w:rFonts w:ascii="Times New Roman" w:hAnsi="Times New Roman" w:cs="Times New Roman"/>
                <w:b/>
                <w:bCs/>
                <w:sz w:val="24"/>
                <w:szCs w:val="24"/>
              </w:rPr>
            </w:pPr>
          </w:p>
        </w:tc>
      </w:tr>
      <w:tr w:rsidR="00822BE5" w:rsidRPr="00CB6393" w:rsidTr="00013DAD">
        <w:trPr>
          <w:trHeight w:val="20"/>
          <w:jc w:val="center"/>
        </w:trPr>
        <w:tc>
          <w:tcPr>
            <w:tcW w:w="8416" w:type="dxa"/>
          </w:tcPr>
          <w:p w:rsidR="00822BE5" w:rsidRPr="00CB6393" w:rsidRDefault="00822BE5" w:rsidP="00CA6292">
            <w:pPr>
              <w:spacing w:after="0" w:line="240" w:lineRule="auto"/>
              <w:rPr>
                <w:rFonts w:ascii="Times New Roman" w:hAnsi="Times New Roman" w:cs="Times New Roman"/>
                <w:b/>
                <w:bCs/>
                <w:sz w:val="24"/>
                <w:szCs w:val="24"/>
              </w:rPr>
            </w:pPr>
            <w:r w:rsidRPr="00CB6393">
              <w:rPr>
                <w:rFonts w:ascii="Times New Roman" w:hAnsi="Times New Roman" w:cs="Times New Roman"/>
                <w:b/>
                <w:bCs/>
                <w:sz w:val="24"/>
                <w:szCs w:val="24"/>
              </w:rPr>
              <w:t>Самостоятельная работа обучающегося (всего)</w:t>
            </w:r>
          </w:p>
        </w:tc>
        <w:tc>
          <w:tcPr>
            <w:tcW w:w="2111" w:type="dxa"/>
          </w:tcPr>
          <w:p w:rsidR="00822BE5" w:rsidRPr="00CB6393" w:rsidRDefault="00822BE5" w:rsidP="00961ED9">
            <w:pPr>
              <w:spacing w:after="0" w:line="240" w:lineRule="auto"/>
              <w:rPr>
                <w:rFonts w:ascii="Times New Roman" w:hAnsi="Times New Roman" w:cs="Times New Roman"/>
                <w:b/>
                <w:bCs/>
                <w:sz w:val="24"/>
                <w:szCs w:val="24"/>
              </w:rPr>
            </w:pPr>
            <w:r w:rsidRPr="00CB6393">
              <w:rPr>
                <w:rFonts w:ascii="Times New Roman" w:hAnsi="Times New Roman" w:cs="Times New Roman"/>
                <w:b/>
                <w:bCs/>
                <w:sz w:val="24"/>
                <w:szCs w:val="24"/>
              </w:rPr>
              <w:t>5</w:t>
            </w:r>
            <w:r w:rsidR="00961ED9">
              <w:rPr>
                <w:rFonts w:ascii="Times New Roman" w:hAnsi="Times New Roman" w:cs="Times New Roman"/>
                <w:b/>
                <w:bCs/>
                <w:sz w:val="24"/>
                <w:szCs w:val="24"/>
              </w:rPr>
              <w:t>4</w:t>
            </w:r>
          </w:p>
        </w:tc>
      </w:tr>
      <w:tr w:rsidR="00822BE5" w:rsidRPr="00CB6393" w:rsidTr="00013DAD">
        <w:trPr>
          <w:trHeight w:val="20"/>
          <w:jc w:val="center"/>
        </w:trPr>
        <w:tc>
          <w:tcPr>
            <w:tcW w:w="8416" w:type="dxa"/>
          </w:tcPr>
          <w:p w:rsidR="00822BE5" w:rsidRPr="00CB6393" w:rsidRDefault="00822BE5" w:rsidP="00CA6292">
            <w:pPr>
              <w:pStyle w:val="a8"/>
              <w:numPr>
                <w:ilvl w:val="0"/>
                <w:numId w:val="1"/>
              </w:num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Написание рефератов</w:t>
            </w:r>
          </w:p>
          <w:p w:rsidR="00822BE5" w:rsidRPr="00CB6393" w:rsidRDefault="00822BE5" w:rsidP="00CA6292">
            <w:pPr>
              <w:pStyle w:val="a8"/>
              <w:numPr>
                <w:ilvl w:val="0"/>
                <w:numId w:val="1"/>
              </w:num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Составление домашнего конспекта</w:t>
            </w:r>
          </w:p>
          <w:p w:rsidR="00822BE5" w:rsidRPr="00CB6393" w:rsidRDefault="00822BE5" w:rsidP="00CA6292">
            <w:pPr>
              <w:pStyle w:val="a8"/>
              <w:numPr>
                <w:ilvl w:val="0"/>
                <w:numId w:val="1"/>
              </w:num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Составление кроссвордов, ребусов</w:t>
            </w:r>
          </w:p>
          <w:p w:rsidR="00822BE5" w:rsidRPr="00CB6393" w:rsidRDefault="00822BE5" w:rsidP="00CA6292">
            <w:pPr>
              <w:pStyle w:val="a8"/>
              <w:numPr>
                <w:ilvl w:val="0"/>
                <w:numId w:val="1"/>
              </w:num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Работа с учебником</w:t>
            </w:r>
          </w:p>
          <w:p w:rsidR="00822BE5" w:rsidRPr="00CB6393" w:rsidRDefault="00822BE5" w:rsidP="00CA6292">
            <w:pPr>
              <w:pStyle w:val="a8"/>
              <w:numPr>
                <w:ilvl w:val="0"/>
                <w:numId w:val="1"/>
              </w:num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Заполнение таблиц</w:t>
            </w:r>
          </w:p>
          <w:p w:rsidR="00822BE5" w:rsidRPr="00CB6393" w:rsidRDefault="00822BE5" w:rsidP="00CA6292">
            <w:pPr>
              <w:pStyle w:val="a8"/>
              <w:numPr>
                <w:ilvl w:val="0"/>
                <w:numId w:val="1"/>
              </w:num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Работа с естественнонаучной информацией (интернет ресурсах)</w:t>
            </w:r>
          </w:p>
          <w:p w:rsidR="00822BE5" w:rsidRPr="00CB6393" w:rsidRDefault="00822BE5" w:rsidP="00CA6292">
            <w:pPr>
              <w:pStyle w:val="a8"/>
              <w:numPr>
                <w:ilvl w:val="0"/>
                <w:numId w:val="1"/>
              </w:numPr>
              <w:spacing w:after="0" w:line="240" w:lineRule="auto"/>
              <w:rPr>
                <w:rFonts w:ascii="Times New Roman" w:hAnsi="Times New Roman" w:cs="Times New Roman"/>
                <w:sz w:val="24"/>
                <w:szCs w:val="24"/>
              </w:rPr>
            </w:pPr>
            <w:r w:rsidRPr="00CB6393">
              <w:rPr>
                <w:rFonts w:ascii="Times New Roman" w:hAnsi="Times New Roman" w:cs="Times New Roman"/>
                <w:sz w:val="24"/>
                <w:szCs w:val="24"/>
              </w:rPr>
              <w:t>Работа с научно-популярной литературой.</w:t>
            </w:r>
          </w:p>
        </w:tc>
        <w:tc>
          <w:tcPr>
            <w:tcW w:w="2111" w:type="dxa"/>
          </w:tcPr>
          <w:p w:rsidR="00822BE5" w:rsidRDefault="00961ED9"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11</w:t>
            </w:r>
          </w:p>
          <w:p w:rsidR="00926C39" w:rsidRDefault="00926C39"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8</w:t>
            </w:r>
          </w:p>
          <w:p w:rsidR="00926C39" w:rsidRDefault="00926C39"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4</w:t>
            </w:r>
          </w:p>
          <w:p w:rsidR="00926C39" w:rsidRDefault="00926C39"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8</w:t>
            </w:r>
          </w:p>
          <w:p w:rsidR="00926C39" w:rsidRDefault="00926C39"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w:t>
            </w:r>
            <w:r w:rsidR="00961ED9">
              <w:rPr>
                <w:rFonts w:ascii="Times New Roman" w:hAnsi="Times New Roman" w:cs="Times New Roman"/>
                <w:b/>
                <w:bCs/>
                <w:sz w:val="24"/>
                <w:szCs w:val="24"/>
              </w:rPr>
              <w:t>0</w:t>
            </w:r>
          </w:p>
          <w:p w:rsidR="00926C39" w:rsidRDefault="00926C39" w:rsidP="00CA6292">
            <w:pPr>
              <w:spacing w:after="0" w:line="240" w:lineRule="auto"/>
              <w:rPr>
                <w:rFonts w:ascii="Times New Roman" w:hAnsi="Times New Roman" w:cs="Times New Roman"/>
                <w:b/>
                <w:bCs/>
                <w:sz w:val="24"/>
                <w:szCs w:val="24"/>
              </w:rPr>
            </w:pPr>
          </w:p>
          <w:p w:rsidR="00926C39" w:rsidRPr="00CB6393" w:rsidRDefault="00926C39"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13</w:t>
            </w:r>
          </w:p>
        </w:tc>
      </w:tr>
      <w:tr w:rsidR="00822BE5" w:rsidRPr="00CB6393" w:rsidTr="00013DAD">
        <w:trPr>
          <w:trHeight w:val="20"/>
          <w:jc w:val="center"/>
        </w:trPr>
        <w:tc>
          <w:tcPr>
            <w:tcW w:w="8416" w:type="dxa"/>
          </w:tcPr>
          <w:p w:rsidR="00822BE5" w:rsidRPr="00CB6393" w:rsidRDefault="00926C39"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Промежуточная </w:t>
            </w:r>
            <w:r w:rsidR="00822BE5" w:rsidRPr="00CB6393">
              <w:rPr>
                <w:rFonts w:ascii="Times New Roman" w:hAnsi="Times New Roman" w:cs="Times New Roman"/>
                <w:b/>
                <w:bCs/>
                <w:sz w:val="24"/>
                <w:szCs w:val="24"/>
              </w:rPr>
              <w:t xml:space="preserve"> аттестация  в форме  дифференцированного  зачёта</w:t>
            </w:r>
          </w:p>
          <w:p w:rsidR="00822BE5" w:rsidRPr="00CB6393" w:rsidRDefault="00822BE5" w:rsidP="00CA6292">
            <w:pPr>
              <w:spacing w:after="0" w:line="240" w:lineRule="auto"/>
              <w:rPr>
                <w:rFonts w:ascii="Times New Roman" w:hAnsi="Times New Roman" w:cs="Times New Roman"/>
                <w:b/>
                <w:bCs/>
                <w:sz w:val="24"/>
                <w:szCs w:val="24"/>
              </w:rPr>
            </w:pPr>
          </w:p>
        </w:tc>
        <w:tc>
          <w:tcPr>
            <w:tcW w:w="2111" w:type="dxa"/>
          </w:tcPr>
          <w:p w:rsidR="00822BE5" w:rsidRPr="00CB6393" w:rsidRDefault="000A6DFF"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w:t>
            </w:r>
          </w:p>
        </w:tc>
      </w:tr>
    </w:tbl>
    <w:p w:rsidR="00822BE5" w:rsidRDefault="00822BE5" w:rsidP="00CA6292">
      <w:pPr>
        <w:spacing w:line="240" w:lineRule="auto"/>
      </w:pPr>
    </w:p>
    <w:p w:rsidR="00822BE5" w:rsidRPr="00BC0A26" w:rsidRDefault="00822BE5" w:rsidP="00CA6292">
      <w:pPr>
        <w:pStyle w:val="2"/>
        <w:spacing w:before="0" w:line="240" w:lineRule="auto"/>
        <w:ind w:firstLine="709"/>
        <w:rPr>
          <w:rFonts w:ascii="Times New Roman" w:hAnsi="Times New Roman" w:cs="Times New Roman"/>
          <w:color w:val="000000"/>
          <w:sz w:val="28"/>
          <w:szCs w:val="28"/>
        </w:rPr>
      </w:pPr>
      <w:bookmarkStart w:id="27" w:name="_Toc308604520"/>
    </w:p>
    <w:bookmarkEnd w:id="27"/>
    <w:p w:rsidR="00822BE5" w:rsidRDefault="00822BE5" w:rsidP="00CA6292">
      <w:pPr>
        <w:spacing w:line="240" w:lineRule="auto"/>
      </w:pPr>
    </w:p>
    <w:p w:rsidR="00822BE5" w:rsidRDefault="00822BE5" w:rsidP="00CA6292">
      <w:pPr>
        <w:spacing w:line="240" w:lineRule="auto"/>
      </w:pPr>
    </w:p>
    <w:p w:rsidR="00822BE5" w:rsidRDefault="00822BE5" w:rsidP="00CA6292">
      <w:pPr>
        <w:spacing w:line="240" w:lineRule="auto"/>
      </w:pPr>
    </w:p>
    <w:p w:rsidR="00822BE5" w:rsidRDefault="00822BE5" w:rsidP="00CA6292">
      <w:pPr>
        <w:spacing w:line="240" w:lineRule="auto"/>
      </w:pPr>
    </w:p>
    <w:p w:rsidR="00822BE5" w:rsidRDefault="00822BE5" w:rsidP="00CA6292">
      <w:pPr>
        <w:spacing w:line="240" w:lineRule="auto"/>
      </w:pPr>
    </w:p>
    <w:p w:rsidR="00822BE5" w:rsidRDefault="00822BE5" w:rsidP="00CA6292">
      <w:pPr>
        <w:spacing w:line="240" w:lineRule="auto"/>
      </w:pPr>
    </w:p>
    <w:p w:rsidR="00822BE5" w:rsidRDefault="00822BE5" w:rsidP="00CA6292">
      <w:pPr>
        <w:spacing w:line="240" w:lineRule="auto"/>
      </w:pPr>
    </w:p>
    <w:p w:rsidR="00822BE5" w:rsidRPr="00BC0A26" w:rsidRDefault="00822BE5" w:rsidP="00CA6292">
      <w:pPr>
        <w:spacing w:line="240" w:lineRule="auto"/>
      </w:pPr>
    </w:p>
    <w:p w:rsidR="00822BE5" w:rsidRPr="00BC0A26" w:rsidRDefault="00822BE5" w:rsidP="00CA6292">
      <w:pPr>
        <w:spacing w:line="240" w:lineRule="auto"/>
      </w:pPr>
    </w:p>
    <w:p w:rsidR="00822BE5" w:rsidRPr="00BC0A26" w:rsidRDefault="00822BE5" w:rsidP="00CA6292">
      <w:pPr>
        <w:spacing w:line="240" w:lineRule="auto"/>
      </w:pPr>
    </w:p>
    <w:p w:rsidR="00822BE5" w:rsidRPr="00BC0A26" w:rsidRDefault="00822BE5" w:rsidP="00CA6292">
      <w:pPr>
        <w:spacing w:line="240" w:lineRule="auto"/>
      </w:pPr>
    </w:p>
    <w:p w:rsidR="00822BE5" w:rsidRPr="00BC0A26" w:rsidRDefault="00822BE5" w:rsidP="00CA6292">
      <w:pPr>
        <w:spacing w:line="240" w:lineRule="auto"/>
      </w:pPr>
    </w:p>
    <w:p w:rsidR="00822BE5" w:rsidRPr="00BC0A26" w:rsidRDefault="00822BE5" w:rsidP="00CA6292">
      <w:pPr>
        <w:spacing w:line="240" w:lineRule="auto"/>
      </w:pPr>
    </w:p>
    <w:p w:rsidR="00822BE5" w:rsidRPr="00BC0A26" w:rsidRDefault="00822BE5" w:rsidP="00CA6292">
      <w:pPr>
        <w:spacing w:line="240" w:lineRule="auto"/>
      </w:pPr>
    </w:p>
    <w:p w:rsidR="00822BE5" w:rsidRPr="005D02B7" w:rsidRDefault="00822BE5" w:rsidP="005D02B7">
      <w:pPr>
        <w:pStyle w:val="2"/>
        <w:spacing w:before="0" w:line="240" w:lineRule="auto"/>
        <w:rPr>
          <w:rFonts w:ascii="Times New Roman" w:hAnsi="Times New Roman" w:cs="Times New Roman"/>
          <w:color w:val="000000"/>
          <w:sz w:val="28"/>
          <w:szCs w:val="28"/>
        </w:rPr>
        <w:sectPr w:rsidR="00822BE5" w:rsidRPr="005D02B7" w:rsidSect="00013DAD">
          <w:pgSz w:w="11906" w:h="16838"/>
          <w:pgMar w:top="567" w:right="567" w:bottom="567" w:left="1134" w:header="709" w:footer="709" w:gutter="0"/>
          <w:cols w:space="708"/>
          <w:docGrid w:linePitch="360"/>
        </w:sectPr>
      </w:pPr>
      <w:bookmarkStart w:id="28" w:name="_Toc308604521"/>
    </w:p>
    <w:p w:rsidR="00CB6393" w:rsidRPr="00866471" w:rsidRDefault="00CB6393" w:rsidP="00034740">
      <w:pPr>
        <w:pStyle w:val="3"/>
      </w:pPr>
      <w:bookmarkStart w:id="29" w:name="_Toc520457285"/>
      <w:r w:rsidRPr="00866471">
        <w:lastRenderedPageBreak/>
        <w:t>2.2 Тематический план</w:t>
      </w:r>
      <w:bookmarkEnd w:id="29"/>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26"/>
        <w:gridCol w:w="1879"/>
        <w:gridCol w:w="1667"/>
        <w:gridCol w:w="1868"/>
        <w:gridCol w:w="2094"/>
        <w:gridCol w:w="2142"/>
      </w:tblGrid>
      <w:tr w:rsidR="00E56A3C" w:rsidRPr="00C42064" w:rsidTr="00D00667">
        <w:trPr>
          <w:trHeight w:val="20"/>
          <w:jc w:val="center"/>
        </w:trPr>
        <w:tc>
          <w:tcPr>
            <w:tcW w:w="6226" w:type="dxa"/>
            <w:vMerge w:val="restart"/>
            <w:vAlign w:val="center"/>
          </w:tcPr>
          <w:p w:rsidR="00E56A3C" w:rsidRPr="00C42064" w:rsidRDefault="00E56A3C" w:rsidP="00E56A3C">
            <w:pPr>
              <w:spacing w:after="0" w:line="240" w:lineRule="auto"/>
              <w:jc w:val="center"/>
              <w:rPr>
                <w:rFonts w:ascii="Times New Roman" w:hAnsi="Times New Roman" w:cs="Times New Roman"/>
                <w:b/>
                <w:bCs/>
                <w:sz w:val="24"/>
                <w:szCs w:val="24"/>
              </w:rPr>
            </w:pPr>
            <w:r w:rsidRPr="00C42064">
              <w:rPr>
                <w:rFonts w:ascii="Times New Roman" w:hAnsi="Times New Roman" w:cs="Times New Roman"/>
                <w:b/>
                <w:bCs/>
                <w:sz w:val="24"/>
                <w:szCs w:val="24"/>
              </w:rPr>
              <w:t>Наименование разделов и</w:t>
            </w:r>
          </w:p>
          <w:p w:rsidR="00E56A3C" w:rsidRPr="00C42064" w:rsidRDefault="00E56A3C" w:rsidP="00E56A3C">
            <w:pPr>
              <w:spacing w:after="0" w:line="240" w:lineRule="auto"/>
              <w:jc w:val="center"/>
              <w:rPr>
                <w:rFonts w:ascii="Times New Roman" w:hAnsi="Times New Roman" w:cs="Times New Roman"/>
                <w:b/>
                <w:bCs/>
                <w:sz w:val="24"/>
                <w:szCs w:val="24"/>
              </w:rPr>
            </w:pPr>
            <w:r w:rsidRPr="00C42064">
              <w:rPr>
                <w:rFonts w:ascii="Times New Roman" w:hAnsi="Times New Roman" w:cs="Times New Roman"/>
                <w:b/>
                <w:bCs/>
                <w:sz w:val="24"/>
                <w:szCs w:val="24"/>
              </w:rPr>
              <w:t>поурочных  тем</w:t>
            </w:r>
          </w:p>
        </w:tc>
        <w:tc>
          <w:tcPr>
            <w:tcW w:w="1879" w:type="dxa"/>
            <w:vMerge w:val="restart"/>
            <w:vAlign w:val="center"/>
          </w:tcPr>
          <w:p w:rsidR="00E56A3C" w:rsidRPr="00C42064" w:rsidRDefault="00E56A3C" w:rsidP="00E56A3C">
            <w:pPr>
              <w:spacing w:after="0" w:line="240" w:lineRule="auto"/>
              <w:jc w:val="center"/>
              <w:rPr>
                <w:rFonts w:ascii="Times New Roman" w:hAnsi="Times New Roman" w:cs="Times New Roman"/>
                <w:b/>
                <w:bCs/>
                <w:sz w:val="24"/>
                <w:szCs w:val="24"/>
              </w:rPr>
            </w:pPr>
            <w:r w:rsidRPr="00C42064">
              <w:rPr>
                <w:rFonts w:ascii="Times New Roman" w:hAnsi="Times New Roman" w:cs="Times New Roman"/>
                <w:b/>
                <w:bCs/>
                <w:sz w:val="24"/>
                <w:szCs w:val="24"/>
              </w:rPr>
              <w:t>Максимальная учебная</w:t>
            </w:r>
          </w:p>
          <w:p w:rsidR="00E56A3C" w:rsidRPr="00C42064" w:rsidRDefault="00E56A3C" w:rsidP="00E56A3C">
            <w:pPr>
              <w:spacing w:after="0" w:line="240" w:lineRule="auto"/>
              <w:jc w:val="center"/>
              <w:rPr>
                <w:rFonts w:ascii="Times New Roman" w:hAnsi="Times New Roman" w:cs="Times New Roman"/>
                <w:b/>
                <w:bCs/>
                <w:sz w:val="24"/>
                <w:szCs w:val="24"/>
                <w:lang w:val="en-US"/>
              </w:rPr>
            </w:pPr>
            <w:r w:rsidRPr="00C42064">
              <w:rPr>
                <w:rFonts w:ascii="Times New Roman" w:hAnsi="Times New Roman" w:cs="Times New Roman"/>
                <w:b/>
                <w:bCs/>
                <w:sz w:val="24"/>
                <w:szCs w:val="24"/>
              </w:rPr>
              <w:t>нагрузка студента</w:t>
            </w:r>
          </w:p>
          <w:p w:rsidR="00E56A3C" w:rsidRPr="00C42064" w:rsidRDefault="00E56A3C" w:rsidP="00E56A3C">
            <w:pPr>
              <w:spacing w:after="0" w:line="240" w:lineRule="auto"/>
              <w:jc w:val="center"/>
              <w:rPr>
                <w:rFonts w:ascii="Times New Roman" w:hAnsi="Times New Roman" w:cs="Times New Roman"/>
                <w:b/>
                <w:bCs/>
                <w:sz w:val="24"/>
                <w:szCs w:val="24"/>
              </w:rPr>
            </w:pPr>
          </w:p>
        </w:tc>
        <w:tc>
          <w:tcPr>
            <w:tcW w:w="5629" w:type="dxa"/>
            <w:gridSpan w:val="3"/>
          </w:tcPr>
          <w:p w:rsidR="00E56A3C" w:rsidRDefault="00E56A3C" w:rsidP="00E56A3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Количество аудиторных часов</w:t>
            </w:r>
          </w:p>
        </w:tc>
        <w:tc>
          <w:tcPr>
            <w:tcW w:w="2142" w:type="dxa"/>
            <w:vMerge w:val="restart"/>
          </w:tcPr>
          <w:p w:rsidR="00E56A3C" w:rsidRPr="00C42064" w:rsidRDefault="00E56A3C" w:rsidP="00E56A3C">
            <w:pPr>
              <w:spacing w:after="0" w:line="240" w:lineRule="auto"/>
              <w:jc w:val="center"/>
              <w:rPr>
                <w:rFonts w:ascii="Times New Roman" w:hAnsi="Times New Roman" w:cs="Times New Roman"/>
                <w:b/>
                <w:bCs/>
                <w:sz w:val="24"/>
                <w:szCs w:val="24"/>
              </w:rPr>
            </w:pPr>
            <w:r w:rsidRPr="00C42064">
              <w:rPr>
                <w:rFonts w:ascii="Times New Roman" w:hAnsi="Times New Roman" w:cs="Times New Roman"/>
                <w:b/>
                <w:bCs/>
                <w:sz w:val="24"/>
                <w:szCs w:val="24"/>
              </w:rPr>
              <w:t>Самостоятельная работа обучающихся</w:t>
            </w:r>
          </w:p>
        </w:tc>
      </w:tr>
      <w:tr w:rsidR="00E56A3C" w:rsidRPr="00C42064" w:rsidTr="00D00667">
        <w:trPr>
          <w:trHeight w:val="20"/>
          <w:jc w:val="center"/>
        </w:trPr>
        <w:tc>
          <w:tcPr>
            <w:tcW w:w="6226" w:type="dxa"/>
            <w:vMerge/>
            <w:vAlign w:val="center"/>
          </w:tcPr>
          <w:p w:rsidR="00E56A3C" w:rsidRPr="00C42064" w:rsidRDefault="00E56A3C" w:rsidP="00E56A3C">
            <w:pPr>
              <w:spacing w:after="0" w:line="240" w:lineRule="auto"/>
              <w:jc w:val="center"/>
              <w:rPr>
                <w:rFonts w:ascii="Times New Roman" w:hAnsi="Times New Roman" w:cs="Times New Roman"/>
                <w:b/>
                <w:bCs/>
                <w:sz w:val="24"/>
                <w:szCs w:val="24"/>
              </w:rPr>
            </w:pPr>
          </w:p>
        </w:tc>
        <w:tc>
          <w:tcPr>
            <w:tcW w:w="1879" w:type="dxa"/>
            <w:vMerge/>
            <w:vAlign w:val="center"/>
          </w:tcPr>
          <w:p w:rsidR="00E56A3C" w:rsidRPr="00C42064" w:rsidRDefault="00E56A3C" w:rsidP="00E56A3C">
            <w:pPr>
              <w:spacing w:after="0" w:line="240" w:lineRule="auto"/>
              <w:jc w:val="center"/>
              <w:rPr>
                <w:rFonts w:ascii="Times New Roman" w:hAnsi="Times New Roman" w:cs="Times New Roman"/>
                <w:b/>
                <w:bCs/>
                <w:sz w:val="24"/>
                <w:szCs w:val="24"/>
                <w:lang w:val="en-US"/>
              </w:rPr>
            </w:pPr>
          </w:p>
        </w:tc>
        <w:tc>
          <w:tcPr>
            <w:tcW w:w="1667" w:type="dxa"/>
          </w:tcPr>
          <w:p w:rsidR="00E56A3C" w:rsidRPr="00283F24" w:rsidRDefault="00E56A3C" w:rsidP="00E56A3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Всего</w:t>
            </w:r>
          </w:p>
        </w:tc>
        <w:tc>
          <w:tcPr>
            <w:tcW w:w="1868" w:type="dxa"/>
            <w:vAlign w:val="center"/>
          </w:tcPr>
          <w:p w:rsidR="00E56A3C" w:rsidRPr="00491465" w:rsidRDefault="00E56A3C" w:rsidP="00E56A3C">
            <w:pPr>
              <w:spacing w:after="0" w:line="240" w:lineRule="auto"/>
              <w:jc w:val="center"/>
              <w:rPr>
                <w:rFonts w:ascii="Times New Roman" w:hAnsi="Times New Roman" w:cs="Times New Roman"/>
                <w:bCs/>
                <w:sz w:val="24"/>
                <w:szCs w:val="24"/>
              </w:rPr>
            </w:pPr>
            <w:r w:rsidRPr="00283F24">
              <w:rPr>
                <w:rFonts w:ascii="Times New Roman" w:hAnsi="Times New Roman" w:cs="Times New Roman"/>
                <w:b/>
                <w:sz w:val="24"/>
                <w:szCs w:val="24"/>
              </w:rPr>
              <w:t>Теор</w:t>
            </w:r>
            <w:r>
              <w:rPr>
                <w:rFonts w:ascii="Times New Roman" w:hAnsi="Times New Roman" w:cs="Times New Roman"/>
                <w:b/>
                <w:sz w:val="24"/>
                <w:szCs w:val="24"/>
              </w:rPr>
              <w:t>е</w:t>
            </w:r>
            <w:r w:rsidRPr="00283F24">
              <w:rPr>
                <w:rFonts w:ascii="Times New Roman" w:hAnsi="Times New Roman" w:cs="Times New Roman"/>
                <w:b/>
                <w:sz w:val="24"/>
                <w:szCs w:val="24"/>
              </w:rPr>
              <w:t xml:space="preserve">тическая работа </w:t>
            </w:r>
            <w:r w:rsidRPr="00283F24">
              <w:rPr>
                <w:rFonts w:ascii="Times New Roman" w:hAnsi="Times New Roman" w:cs="Times New Roman"/>
                <w:b/>
                <w:bCs/>
                <w:sz w:val="24"/>
                <w:szCs w:val="24"/>
              </w:rPr>
              <w:t>обучающихся</w:t>
            </w:r>
          </w:p>
        </w:tc>
        <w:tc>
          <w:tcPr>
            <w:tcW w:w="2094" w:type="dxa"/>
            <w:vAlign w:val="center"/>
          </w:tcPr>
          <w:p w:rsidR="00E56A3C" w:rsidRPr="00C42064" w:rsidRDefault="00E56A3C" w:rsidP="00E56A3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Практическая работа </w:t>
            </w:r>
            <w:r w:rsidRPr="00131139">
              <w:rPr>
                <w:rFonts w:ascii="Times New Roman" w:hAnsi="Times New Roman" w:cs="Times New Roman"/>
                <w:b/>
                <w:bCs/>
                <w:sz w:val="24"/>
                <w:szCs w:val="24"/>
              </w:rPr>
              <w:t>обучающихся</w:t>
            </w:r>
          </w:p>
        </w:tc>
        <w:tc>
          <w:tcPr>
            <w:tcW w:w="2142" w:type="dxa"/>
            <w:vMerge/>
          </w:tcPr>
          <w:p w:rsidR="00E56A3C" w:rsidRPr="00C42064" w:rsidRDefault="00E56A3C" w:rsidP="00E56A3C">
            <w:pPr>
              <w:spacing w:after="0" w:line="240" w:lineRule="auto"/>
              <w:jc w:val="center"/>
              <w:rPr>
                <w:rFonts w:ascii="Times New Roman" w:hAnsi="Times New Roman" w:cs="Times New Roman"/>
                <w:b/>
                <w:bCs/>
                <w:sz w:val="24"/>
                <w:szCs w:val="24"/>
              </w:rPr>
            </w:pPr>
          </w:p>
        </w:tc>
      </w:tr>
      <w:tr w:rsidR="00E56A3C" w:rsidRPr="00C42064" w:rsidTr="00D00667">
        <w:trPr>
          <w:trHeight w:val="20"/>
          <w:jc w:val="center"/>
        </w:trPr>
        <w:tc>
          <w:tcPr>
            <w:tcW w:w="6226" w:type="dxa"/>
          </w:tcPr>
          <w:p w:rsidR="00E56A3C" w:rsidRPr="00131139" w:rsidRDefault="00E56A3C" w:rsidP="00E56A3C">
            <w:pPr>
              <w:spacing w:after="0" w:line="240" w:lineRule="auto"/>
              <w:ind w:left="317" w:hanging="317"/>
              <w:rPr>
                <w:rFonts w:ascii="Times New Roman" w:hAnsi="Times New Roman" w:cs="Times New Roman"/>
                <w:sz w:val="24"/>
                <w:szCs w:val="24"/>
                <w:lang w:val="en-US"/>
              </w:rPr>
            </w:pPr>
            <w:r w:rsidRPr="00131139">
              <w:rPr>
                <w:rFonts w:ascii="Times New Roman" w:hAnsi="Times New Roman" w:cs="Times New Roman"/>
                <w:sz w:val="24"/>
                <w:szCs w:val="24"/>
              </w:rPr>
              <w:t>Введение</w:t>
            </w:r>
          </w:p>
        </w:tc>
        <w:tc>
          <w:tcPr>
            <w:tcW w:w="1879" w:type="dxa"/>
          </w:tcPr>
          <w:p w:rsidR="00E56A3C" w:rsidRPr="00C823F3" w:rsidRDefault="00E56A3C" w:rsidP="00E56A3C">
            <w:pPr>
              <w:spacing w:after="0" w:line="240" w:lineRule="auto"/>
              <w:jc w:val="center"/>
              <w:rPr>
                <w:rFonts w:ascii="Times New Roman" w:hAnsi="Times New Roman" w:cs="Times New Roman"/>
                <w:bCs/>
                <w:sz w:val="24"/>
                <w:szCs w:val="24"/>
              </w:rPr>
            </w:pPr>
            <w:r w:rsidRPr="00C823F3">
              <w:rPr>
                <w:rFonts w:ascii="Times New Roman" w:hAnsi="Times New Roman" w:cs="Times New Roman"/>
                <w:bCs/>
                <w:sz w:val="24"/>
                <w:szCs w:val="24"/>
              </w:rPr>
              <w:t>3</w:t>
            </w:r>
          </w:p>
        </w:tc>
        <w:tc>
          <w:tcPr>
            <w:tcW w:w="1667" w:type="dxa"/>
          </w:tcPr>
          <w:p w:rsidR="00E56A3C" w:rsidRPr="00C823F3" w:rsidRDefault="00E56A3C" w:rsidP="00E56A3C">
            <w:pPr>
              <w:spacing w:after="0" w:line="240" w:lineRule="auto"/>
              <w:jc w:val="center"/>
              <w:rPr>
                <w:rFonts w:ascii="Times New Roman" w:hAnsi="Times New Roman" w:cs="Times New Roman"/>
                <w:bCs/>
                <w:sz w:val="24"/>
                <w:szCs w:val="24"/>
              </w:rPr>
            </w:pPr>
            <w:r w:rsidRPr="00C823F3">
              <w:rPr>
                <w:rFonts w:ascii="Times New Roman" w:hAnsi="Times New Roman" w:cs="Times New Roman"/>
                <w:bCs/>
                <w:sz w:val="24"/>
                <w:szCs w:val="24"/>
              </w:rPr>
              <w:t>2</w:t>
            </w:r>
          </w:p>
        </w:tc>
        <w:tc>
          <w:tcPr>
            <w:tcW w:w="1868" w:type="dxa"/>
          </w:tcPr>
          <w:p w:rsidR="00E56A3C" w:rsidRPr="00C823F3" w:rsidRDefault="00E56A3C" w:rsidP="00E56A3C">
            <w:pPr>
              <w:spacing w:after="0" w:line="240" w:lineRule="auto"/>
              <w:jc w:val="center"/>
              <w:rPr>
                <w:rFonts w:ascii="Times New Roman" w:hAnsi="Times New Roman" w:cs="Times New Roman"/>
                <w:bCs/>
                <w:sz w:val="24"/>
                <w:szCs w:val="24"/>
              </w:rPr>
            </w:pPr>
            <w:r w:rsidRPr="00C823F3">
              <w:rPr>
                <w:rFonts w:ascii="Times New Roman" w:hAnsi="Times New Roman" w:cs="Times New Roman"/>
                <w:bCs/>
                <w:sz w:val="24"/>
                <w:szCs w:val="24"/>
              </w:rPr>
              <w:t>2</w:t>
            </w:r>
          </w:p>
        </w:tc>
        <w:tc>
          <w:tcPr>
            <w:tcW w:w="2094" w:type="dxa"/>
          </w:tcPr>
          <w:p w:rsidR="00E56A3C" w:rsidRPr="00C823F3" w:rsidRDefault="00E56A3C" w:rsidP="00E56A3C">
            <w:pPr>
              <w:spacing w:after="0" w:line="240" w:lineRule="auto"/>
              <w:jc w:val="center"/>
              <w:rPr>
                <w:rFonts w:ascii="Times New Roman" w:hAnsi="Times New Roman" w:cs="Times New Roman"/>
                <w:bCs/>
                <w:sz w:val="24"/>
                <w:szCs w:val="24"/>
              </w:rPr>
            </w:pPr>
            <w:r w:rsidRPr="00C823F3">
              <w:rPr>
                <w:rFonts w:ascii="Times New Roman" w:hAnsi="Times New Roman" w:cs="Times New Roman"/>
                <w:bCs/>
                <w:sz w:val="24"/>
                <w:szCs w:val="24"/>
              </w:rPr>
              <w:t>-</w:t>
            </w:r>
          </w:p>
        </w:tc>
        <w:tc>
          <w:tcPr>
            <w:tcW w:w="2142" w:type="dxa"/>
          </w:tcPr>
          <w:p w:rsidR="00E56A3C" w:rsidRPr="00C823F3" w:rsidRDefault="00E56A3C" w:rsidP="00E56A3C">
            <w:pPr>
              <w:spacing w:after="0" w:line="240" w:lineRule="auto"/>
              <w:jc w:val="center"/>
              <w:rPr>
                <w:rFonts w:ascii="Times New Roman" w:hAnsi="Times New Roman" w:cs="Times New Roman"/>
                <w:bCs/>
                <w:sz w:val="24"/>
                <w:szCs w:val="24"/>
              </w:rPr>
            </w:pPr>
            <w:r w:rsidRPr="00C823F3">
              <w:rPr>
                <w:rFonts w:ascii="Times New Roman" w:hAnsi="Times New Roman" w:cs="Times New Roman"/>
                <w:bCs/>
                <w:sz w:val="24"/>
                <w:szCs w:val="24"/>
              </w:rPr>
              <w:t>1</w:t>
            </w:r>
          </w:p>
        </w:tc>
      </w:tr>
      <w:tr w:rsidR="00E56A3C" w:rsidRPr="00C42064" w:rsidTr="00D00667">
        <w:trPr>
          <w:trHeight w:val="20"/>
          <w:jc w:val="center"/>
        </w:trPr>
        <w:tc>
          <w:tcPr>
            <w:tcW w:w="6226" w:type="dxa"/>
          </w:tcPr>
          <w:p w:rsidR="00E56A3C" w:rsidRPr="00131139" w:rsidRDefault="00E56A3C" w:rsidP="00E56A3C">
            <w:pPr>
              <w:spacing w:after="0" w:line="240" w:lineRule="auto"/>
              <w:rPr>
                <w:rFonts w:ascii="Times New Roman" w:hAnsi="Times New Roman" w:cs="Times New Roman"/>
                <w:sz w:val="24"/>
                <w:szCs w:val="24"/>
              </w:rPr>
            </w:pPr>
            <w:r w:rsidRPr="00131139">
              <w:rPr>
                <w:rFonts w:ascii="Times New Roman" w:hAnsi="Times New Roman" w:cs="Times New Roman"/>
                <w:sz w:val="24"/>
                <w:szCs w:val="24"/>
              </w:rPr>
              <w:t>Раздел 1 Человек и общество</w:t>
            </w:r>
          </w:p>
        </w:tc>
        <w:tc>
          <w:tcPr>
            <w:tcW w:w="1879" w:type="dxa"/>
          </w:tcPr>
          <w:p w:rsidR="00E56A3C" w:rsidRPr="00D97A1A" w:rsidRDefault="00C823F3" w:rsidP="00E56A3C">
            <w:pPr>
              <w:spacing w:after="0" w:line="240" w:lineRule="auto"/>
              <w:jc w:val="center"/>
              <w:rPr>
                <w:rFonts w:ascii="Times New Roman" w:hAnsi="Times New Roman" w:cs="Times New Roman"/>
                <w:bCs/>
                <w:sz w:val="24"/>
                <w:szCs w:val="24"/>
              </w:rPr>
            </w:pPr>
            <w:r w:rsidRPr="00D97A1A">
              <w:rPr>
                <w:rFonts w:ascii="Times New Roman" w:hAnsi="Times New Roman" w:cs="Times New Roman"/>
                <w:bCs/>
                <w:sz w:val="24"/>
                <w:szCs w:val="24"/>
              </w:rPr>
              <w:t>15</w:t>
            </w:r>
          </w:p>
        </w:tc>
        <w:tc>
          <w:tcPr>
            <w:tcW w:w="1667" w:type="dxa"/>
          </w:tcPr>
          <w:p w:rsidR="00E56A3C" w:rsidRPr="00D97A1A" w:rsidRDefault="00C823F3" w:rsidP="00E56A3C">
            <w:pPr>
              <w:spacing w:after="0" w:line="240" w:lineRule="auto"/>
              <w:jc w:val="center"/>
              <w:rPr>
                <w:rFonts w:ascii="Times New Roman" w:hAnsi="Times New Roman" w:cs="Times New Roman"/>
                <w:bCs/>
                <w:sz w:val="24"/>
                <w:szCs w:val="24"/>
              </w:rPr>
            </w:pPr>
            <w:r w:rsidRPr="00D97A1A">
              <w:rPr>
                <w:rFonts w:ascii="Times New Roman" w:hAnsi="Times New Roman" w:cs="Times New Roman"/>
                <w:bCs/>
                <w:sz w:val="24"/>
                <w:szCs w:val="24"/>
              </w:rPr>
              <w:t>10</w:t>
            </w:r>
          </w:p>
        </w:tc>
        <w:tc>
          <w:tcPr>
            <w:tcW w:w="1868" w:type="dxa"/>
          </w:tcPr>
          <w:p w:rsidR="00E56A3C" w:rsidRPr="00D97A1A" w:rsidRDefault="00E56A3C" w:rsidP="00E56A3C">
            <w:pPr>
              <w:spacing w:after="0" w:line="240" w:lineRule="auto"/>
              <w:jc w:val="center"/>
              <w:rPr>
                <w:rFonts w:ascii="Times New Roman" w:hAnsi="Times New Roman" w:cs="Times New Roman"/>
                <w:bCs/>
                <w:sz w:val="24"/>
                <w:szCs w:val="24"/>
              </w:rPr>
            </w:pPr>
            <w:r w:rsidRPr="00D97A1A">
              <w:rPr>
                <w:rFonts w:ascii="Times New Roman" w:hAnsi="Times New Roman" w:cs="Times New Roman"/>
                <w:bCs/>
                <w:sz w:val="24"/>
                <w:szCs w:val="24"/>
              </w:rPr>
              <w:t>8</w:t>
            </w:r>
          </w:p>
        </w:tc>
        <w:tc>
          <w:tcPr>
            <w:tcW w:w="2094" w:type="dxa"/>
          </w:tcPr>
          <w:p w:rsidR="00E56A3C" w:rsidRPr="00D97A1A" w:rsidRDefault="00E56A3C" w:rsidP="00E56A3C">
            <w:pPr>
              <w:spacing w:after="0" w:line="240" w:lineRule="auto"/>
              <w:jc w:val="center"/>
              <w:rPr>
                <w:rFonts w:ascii="Times New Roman" w:hAnsi="Times New Roman" w:cs="Times New Roman"/>
                <w:bCs/>
                <w:sz w:val="24"/>
                <w:szCs w:val="24"/>
              </w:rPr>
            </w:pPr>
            <w:r w:rsidRPr="00D97A1A">
              <w:rPr>
                <w:rFonts w:ascii="Times New Roman" w:hAnsi="Times New Roman" w:cs="Times New Roman"/>
                <w:bCs/>
                <w:sz w:val="24"/>
                <w:szCs w:val="24"/>
              </w:rPr>
              <w:t>2</w:t>
            </w:r>
          </w:p>
        </w:tc>
        <w:tc>
          <w:tcPr>
            <w:tcW w:w="2142" w:type="dxa"/>
          </w:tcPr>
          <w:p w:rsidR="00E56A3C" w:rsidRPr="00D97A1A" w:rsidRDefault="00C823F3" w:rsidP="00E56A3C">
            <w:pPr>
              <w:spacing w:after="0" w:line="240" w:lineRule="auto"/>
              <w:jc w:val="center"/>
              <w:rPr>
                <w:rFonts w:ascii="Times New Roman" w:hAnsi="Times New Roman" w:cs="Times New Roman"/>
                <w:bCs/>
                <w:sz w:val="24"/>
                <w:szCs w:val="24"/>
              </w:rPr>
            </w:pPr>
            <w:r w:rsidRPr="00D97A1A">
              <w:rPr>
                <w:rFonts w:ascii="Times New Roman" w:hAnsi="Times New Roman" w:cs="Times New Roman"/>
                <w:bCs/>
                <w:sz w:val="24"/>
                <w:szCs w:val="24"/>
              </w:rPr>
              <w:t>5</w:t>
            </w:r>
          </w:p>
        </w:tc>
      </w:tr>
      <w:tr w:rsidR="00E56A3C" w:rsidRPr="00C42064" w:rsidTr="00D00667">
        <w:trPr>
          <w:trHeight w:val="20"/>
          <w:jc w:val="center"/>
        </w:trPr>
        <w:tc>
          <w:tcPr>
            <w:tcW w:w="6226" w:type="dxa"/>
          </w:tcPr>
          <w:p w:rsidR="00E56A3C" w:rsidRPr="00131139" w:rsidRDefault="00E56A3C" w:rsidP="00E56A3C">
            <w:pPr>
              <w:spacing w:after="0" w:line="240" w:lineRule="auto"/>
              <w:rPr>
                <w:rFonts w:ascii="Times New Roman" w:hAnsi="Times New Roman" w:cs="Times New Roman"/>
                <w:sz w:val="24"/>
                <w:szCs w:val="24"/>
              </w:rPr>
            </w:pPr>
            <w:r w:rsidRPr="00131139">
              <w:rPr>
                <w:rFonts w:ascii="Times New Roman" w:hAnsi="Times New Roman" w:cs="Times New Roman"/>
                <w:sz w:val="24"/>
                <w:szCs w:val="24"/>
              </w:rPr>
              <w:t>Раздел 2 Духовная культура человека и общества.</w:t>
            </w:r>
          </w:p>
        </w:tc>
        <w:tc>
          <w:tcPr>
            <w:tcW w:w="1879" w:type="dxa"/>
          </w:tcPr>
          <w:p w:rsidR="00E56A3C" w:rsidRPr="00C4201E" w:rsidRDefault="00E56A3C" w:rsidP="00E56A3C">
            <w:pPr>
              <w:spacing w:after="0" w:line="240" w:lineRule="auto"/>
              <w:jc w:val="center"/>
              <w:rPr>
                <w:rFonts w:ascii="Times New Roman" w:hAnsi="Times New Roman" w:cs="Times New Roman"/>
                <w:bCs/>
                <w:sz w:val="24"/>
                <w:szCs w:val="24"/>
              </w:rPr>
            </w:pPr>
            <w:r w:rsidRPr="00C4201E">
              <w:rPr>
                <w:rFonts w:ascii="Times New Roman" w:hAnsi="Times New Roman" w:cs="Times New Roman"/>
                <w:bCs/>
                <w:sz w:val="24"/>
                <w:szCs w:val="24"/>
              </w:rPr>
              <w:t>21</w:t>
            </w:r>
          </w:p>
        </w:tc>
        <w:tc>
          <w:tcPr>
            <w:tcW w:w="1667" w:type="dxa"/>
          </w:tcPr>
          <w:p w:rsidR="00E56A3C" w:rsidRPr="00C4201E" w:rsidRDefault="006C0A57" w:rsidP="00E56A3C">
            <w:pPr>
              <w:spacing w:after="0" w:line="240" w:lineRule="auto"/>
              <w:jc w:val="center"/>
              <w:rPr>
                <w:rFonts w:ascii="Times New Roman" w:hAnsi="Times New Roman" w:cs="Times New Roman"/>
                <w:bCs/>
                <w:sz w:val="24"/>
                <w:szCs w:val="24"/>
              </w:rPr>
            </w:pPr>
            <w:r w:rsidRPr="00C4201E">
              <w:rPr>
                <w:rFonts w:ascii="Times New Roman" w:hAnsi="Times New Roman" w:cs="Times New Roman"/>
                <w:bCs/>
                <w:sz w:val="24"/>
                <w:szCs w:val="24"/>
              </w:rPr>
              <w:t>14</w:t>
            </w:r>
          </w:p>
        </w:tc>
        <w:tc>
          <w:tcPr>
            <w:tcW w:w="1868" w:type="dxa"/>
          </w:tcPr>
          <w:p w:rsidR="00E56A3C" w:rsidRPr="00C4201E" w:rsidRDefault="00C4201E" w:rsidP="000C17BF">
            <w:pPr>
              <w:spacing w:after="0" w:line="240" w:lineRule="auto"/>
              <w:jc w:val="center"/>
              <w:rPr>
                <w:rFonts w:ascii="Times New Roman" w:hAnsi="Times New Roman" w:cs="Times New Roman"/>
                <w:bCs/>
                <w:sz w:val="24"/>
                <w:szCs w:val="24"/>
              </w:rPr>
            </w:pPr>
            <w:r w:rsidRPr="00C4201E">
              <w:rPr>
                <w:rFonts w:ascii="Times New Roman" w:hAnsi="Times New Roman" w:cs="Times New Roman"/>
                <w:bCs/>
                <w:sz w:val="24"/>
                <w:szCs w:val="24"/>
              </w:rPr>
              <w:t>1</w:t>
            </w:r>
            <w:r w:rsidR="000C17BF">
              <w:rPr>
                <w:rFonts w:ascii="Times New Roman" w:hAnsi="Times New Roman" w:cs="Times New Roman"/>
                <w:bCs/>
                <w:sz w:val="24"/>
                <w:szCs w:val="24"/>
              </w:rPr>
              <w:t>0</w:t>
            </w:r>
          </w:p>
        </w:tc>
        <w:tc>
          <w:tcPr>
            <w:tcW w:w="2094" w:type="dxa"/>
          </w:tcPr>
          <w:p w:rsidR="00E56A3C" w:rsidRPr="00C4201E" w:rsidRDefault="000C17BF" w:rsidP="00E56A3C">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4</w:t>
            </w:r>
          </w:p>
        </w:tc>
        <w:tc>
          <w:tcPr>
            <w:tcW w:w="2142" w:type="dxa"/>
          </w:tcPr>
          <w:p w:rsidR="00E56A3C" w:rsidRPr="00C4201E" w:rsidRDefault="00E56A3C" w:rsidP="00E56A3C">
            <w:pPr>
              <w:spacing w:after="0" w:line="240" w:lineRule="auto"/>
              <w:jc w:val="center"/>
              <w:rPr>
                <w:rFonts w:ascii="Times New Roman" w:hAnsi="Times New Roman" w:cs="Times New Roman"/>
                <w:bCs/>
                <w:sz w:val="24"/>
                <w:szCs w:val="24"/>
              </w:rPr>
            </w:pPr>
            <w:r w:rsidRPr="00C4201E">
              <w:rPr>
                <w:rFonts w:ascii="Times New Roman" w:hAnsi="Times New Roman" w:cs="Times New Roman"/>
                <w:bCs/>
                <w:sz w:val="24"/>
                <w:szCs w:val="24"/>
              </w:rPr>
              <w:t>7</w:t>
            </w:r>
          </w:p>
        </w:tc>
      </w:tr>
      <w:tr w:rsidR="00E56A3C" w:rsidRPr="00C42064" w:rsidTr="00D00667">
        <w:trPr>
          <w:trHeight w:val="20"/>
          <w:jc w:val="center"/>
        </w:trPr>
        <w:tc>
          <w:tcPr>
            <w:tcW w:w="6226" w:type="dxa"/>
          </w:tcPr>
          <w:p w:rsidR="00E56A3C" w:rsidRPr="00131139" w:rsidRDefault="00E56A3C" w:rsidP="00E56A3C">
            <w:pPr>
              <w:spacing w:after="0" w:line="240" w:lineRule="auto"/>
              <w:rPr>
                <w:rFonts w:ascii="Times New Roman" w:hAnsi="Times New Roman" w:cs="Times New Roman"/>
                <w:sz w:val="24"/>
                <w:szCs w:val="24"/>
              </w:rPr>
            </w:pPr>
            <w:r w:rsidRPr="00131139">
              <w:rPr>
                <w:rFonts w:ascii="Times New Roman" w:hAnsi="Times New Roman" w:cs="Times New Roman"/>
                <w:sz w:val="24"/>
                <w:szCs w:val="24"/>
              </w:rPr>
              <w:t>Раздел 3 Экономика</w:t>
            </w:r>
          </w:p>
        </w:tc>
        <w:tc>
          <w:tcPr>
            <w:tcW w:w="1879" w:type="dxa"/>
          </w:tcPr>
          <w:p w:rsidR="00E56A3C" w:rsidRPr="00BB5AE3" w:rsidRDefault="00E56A3C" w:rsidP="00E56A3C">
            <w:pPr>
              <w:spacing w:after="0" w:line="240" w:lineRule="auto"/>
              <w:jc w:val="center"/>
              <w:rPr>
                <w:rFonts w:ascii="Times New Roman" w:hAnsi="Times New Roman" w:cs="Times New Roman"/>
                <w:bCs/>
                <w:sz w:val="24"/>
                <w:szCs w:val="24"/>
              </w:rPr>
            </w:pPr>
            <w:r w:rsidRPr="00BB5AE3">
              <w:rPr>
                <w:rFonts w:ascii="Times New Roman" w:hAnsi="Times New Roman" w:cs="Times New Roman"/>
                <w:bCs/>
                <w:sz w:val="24"/>
                <w:szCs w:val="24"/>
              </w:rPr>
              <w:t>39</w:t>
            </w:r>
          </w:p>
        </w:tc>
        <w:tc>
          <w:tcPr>
            <w:tcW w:w="1667" w:type="dxa"/>
          </w:tcPr>
          <w:p w:rsidR="00E56A3C" w:rsidRPr="00BB5AE3" w:rsidRDefault="00BB5AE3" w:rsidP="00E56A3C">
            <w:pPr>
              <w:spacing w:after="0" w:line="240" w:lineRule="auto"/>
              <w:jc w:val="center"/>
              <w:rPr>
                <w:rFonts w:ascii="Times New Roman" w:hAnsi="Times New Roman" w:cs="Times New Roman"/>
                <w:bCs/>
                <w:sz w:val="24"/>
                <w:szCs w:val="24"/>
              </w:rPr>
            </w:pPr>
            <w:r w:rsidRPr="00BB5AE3">
              <w:rPr>
                <w:rFonts w:ascii="Times New Roman" w:hAnsi="Times New Roman" w:cs="Times New Roman"/>
                <w:bCs/>
                <w:sz w:val="24"/>
                <w:szCs w:val="24"/>
              </w:rPr>
              <w:t>26</w:t>
            </w:r>
          </w:p>
        </w:tc>
        <w:tc>
          <w:tcPr>
            <w:tcW w:w="1868" w:type="dxa"/>
          </w:tcPr>
          <w:p w:rsidR="00E56A3C" w:rsidRPr="00BB5AE3" w:rsidRDefault="00E56A3C" w:rsidP="00E56A3C">
            <w:pPr>
              <w:spacing w:after="0" w:line="240" w:lineRule="auto"/>
              <w:jc w:val="center"/>
              <w:rPr>
                <w:rFonts w:ascii="Times New Roman" w:hAnsi="Times New Roman" w:cs="Times New Roman"/>
                <w:bCs/>
                <w:sz w:val="24"/>
                <w:szCs w:val="24"/>
              </w:rPr>
            </w:pPr>
            <w:r w:rsidRPr="00BB5AE3">
              <w:rPr>
                <w:rFonts w:ascii="Times New Roman" w:hAnsi="Times New Roman" w:cs="Times New Roman"/>
                <w:bCs/>
                <w:sz w:val="24"/>
                <w:szCs w:val="24"/>
              </w:rPr>
              <w:t>24</w:t>
            </w:r>
          </w:p>
        </w:tc>
        <w:tc>
          <w:tcPr>
            <w:tcW w:w="2094" w:type="dxa"/>
          </w:tcPr>
          <w:p w:rsidR="00E56A3C" w:rsidRPr="00BB5AE3" w:rsidRDefault="00E56A3C" w:rsidP="00E56A3C">
            <w:pPr>
              <w:spacing w:after="0" w:line="240" w:lineRule="auto"/>
              <w:jc w:val="center"/>
              <w:rPr>
                <w:rFonts w:ascii="Times New Roman" w:hAnsi="Times New Roman" w:cs="Times New Roman"/>
                <w:bCs/>
                <w:sz w:val="24"/>
                <w:szCs w:val="24"/>
              </w:rPr>
            </w:pPr>
            <w:r w:rsidRPr="00BB5AE3">
              <w:rPr>
                <w:rFonts w:ascii="Times New Roman" w:hAnsi="Times New Roman" w:cs="Times New Roman"/>
                <w:bCs/>
                <w:sz w:val="24"/>
                <w:szCs w:val="24"/>
              </w:rPr>
              <w:t>2</w:t>
            </w:r>
          </w:p>
        </w:tc>
        <w:tc>
          <w:tcPr>
            <w:tcW w:w="2142" w:type="dxa"/>
          </w:tcPr>
          <w:p w:rsidR="00E56A3C" w:rsidRPr="00BB5AE3" w:rsidRDefault="00E56A3C" w:rsidP="00E56A3C">
            <w:pPr>
              <w:spacing w:after="0" w:line="240" w:lineRule="auto"/>
              <w:jc w:val="center"/>
              <w:rPr>
                <w:rFonts w:ascii="Times New Roman" w:hAnsi="Times New Roman" w:cs="Times New Roman"/>
                <w:bCs/>
                <w:sz w:val="24"/>
                <w:szCs w:val="24"/>
              </w:rPr>
            </w:pPr>
            <w:r w:rsidRPr="00BB5AE3">
              <w:rPr>
                <w:rFonts w:ascii="Times New Roman" w:hAnsi="Times New Roman" w:cs="Times New Roman"/>
                <w:bCs/>
                <w:sz w:val="24"/>
                <w:szCs w:val="24"/>
              </w:rPr>
              <w:t>13</w:t>
            </w:r>
          </w:p>
        </w:tc>
      </w:tr>
      <w:tr w:rsidR="00E56A3C" w:rsidRPr="00C42064" w:rsidTr="00D00667">
        <w:trPr>
          <w:trHeight w:val="20"/>
          <w:jc w:val="center"/>
        </w:trPr>
        <w:tc>
          <w:tcPr>
            <w:tcW w:w="6226" w:type="dxa"/>
          </w:tcPr>
          <w:p w:rsidR="00E56A3C" w:rsidRPr="00131139" w:rsidRDefault="00E56A3C" w:rsidP="00E56A3C">
            <w:pPr>
              <w:spacing w:after="0" w:line="240" w:lineRule="auto"/>
              <w:rPr>
                <w:rFonts w:ascii="Times New Roman" w:hAnsi="Times New Roman" w:cs="Times New Roman"/>
                <w:sz w:val="24"/>
                <w:szCs w:val="24"/>
              </w:rPr>
            </w:pPr>
            <w:r w:rsidRPr="00131139">
              <w:rPr>
                <w:rFonts w:ascii="Times New Roman" w:hAnsi="Times New Roman" w:cs="Times New Roman"/>
                <w:sz w:val="24"/>
                <w:szCs w:val="24"/>
              </w:rPr>
              <w:t>Раздел 4 Социальные отношения</w:t>
            </w:r>
          </w:p>
        </w:tc>
        <w:tc>
          <w:tcPr>
            <w:tcW w:w="1879" w:type="dxa"/>
          </w:tcPr>
          <w:p w:rsidR="00E56A3C" w:rsidRPr="00700CAC" w:rsidRDefault="00E56A3C" w:rsidP="00E56A3C">
            <w:pPr>
              <w:spacing w:after="0" w:line="240" w:lineRule="auto"/>
              <w:jc w:val="center"/>
              <w:rPr>
                <w:rFonts w:ascii="Times New Roman" w:hAnsi="Times New Roman" w:cs="Times New Roman"/>
                <w:bCs/>
                <w:sz w:val="24"/>
                <w:szCs w:val="24"/>
              </w:rPr>
            </w:pPr>
            <w:r w:rsidRPr="00700CAC">
              <w:rPr>
                <w:rFonts w:ascii="Times New Roman" w:hAnsi="Times New Roman" w:cs="Times New Roman"/>
                <w:bCs/>
                <w:sz w:val="24"/>
                <w:szCs w:val="24"/>
              </w:rPr>
              <w:t>24</w:t>
            </w:r>
          </w:p>
        </w:tc>
        <w:tc>
          <w:tcPr>
            <w:tcW w:w="1667" w:type="dxa"/>
          </w:tcPr>
          <w:p w:rsidR="00E56A3C" w:rsidRPr="00700CAC" w:rsidRDefault="00700CAC" w:rsidP="00E56A3C">
            <w:pPr>
              <w:spacing w:after="0" w:line="240" w:lineRule="auto"/>
              <w:jc w:val="center"/>
              <w:rPr>
                <w:rFonts w:ascii="Times New Roman" w:hAnsi="Times New Roman" w:cs="Times New Roman"/>
                <w:bCs/>
                <w:sz w:val="24"/>
                <w:szCs w:val="24"/>
                <w:lang w:val="en-US"/>
              </w:rPr>
            </w:pPr>
            <w:r w:rsidRPr="00700CAC">
              <w:rPr>
                <w:rFonts w:ascii="Times New Roman" w:hAnsi="Times New Roman" w:cs="Times New Roman"/>
                <w:bCs/>
                <w:sz w:val="24"/>
                <w:szCs w:val="24"/>
                <w:lang w:val="en-US"/>
              </w:rPr>
              <w:t>16</w:t>
            </w:r>
          </w:p>
        </w:tc>
        <w:tc>
          <w:tcPr>
            <w:tcW w:w="1868" w:type="dxa"/>
          </w:tcPr>
          <w:p w:rsidR="00E56A3C" w:rsidRPr="00700CAC" w:rsidRDefault="00E56A3C" w:rsidP="00E56A3C">
            <w:pPr>
              <w:spacing w:after="0" w:line="240" w:lineRule="auto"/>
              <w:jc w:val="center"/>
              <w:rPr>
                <w:rFonts w:ascii="Times New Roman" w:hAnsi="Times New Roman" w:cs="Times New Roman"/>
                <w:bCs/>
                <w:sz w:val="24"/>
                <w:szCs w:val="24"/>
              </w:rPr>
            </w:pPr>
            <w:r w:rsidRPr="00700CAC">
              <w:rPr>
                <w:rFonts w:ascii="Times New Roman" w:hAnsi="Times New Roman" w:cs="Times New Roman"/>
                <w:bCs/>
                <w:sz w:val="24"/>
                <w:szCs w:val="24"/>
              </w:rPr>
              <w:t>14</w:t>
            </w:r>
          </w:p>
        </w:tc>
        <w:tc>
          <w:tcPr>
            <w:tcW w:w="2094" w:type="dxa"/>
          </w:tcPr>
          <w:p w:rsidR="00E56A3C" w:rsidRPr="00700CAC" w:rsidRDefault="00E56A3C" w:rsidP="00E56A3C">
            <w:pPr>
              <w:spacing w:after="0" w:line="240" w:lineRule="auto"/>
              <w:jc w:val="center"/>
              <w:rPr>
                <w:rFonts w:ascii="Times New Roman" w:hAnsi="Times New Roman" w:cs="Times New Roman"/>
                <w:bCs/>
                <w:sz w:val="24"/>
                <w:szCs w:val="24"/>
              </w:rPr>
            </w:pPr>
            <w:r w:rsidRPr="00700CAC">
              <w:rPr>
                <w:rFonts w:ascii="Times New Roman" w:hAnsi="Times New Roman" w:cs="Times New Roman"/>
                <w:bCs/>
                <w:sz w:val="24"/>
                <w:szCs w:val="24"/>
              </w:rPr>
              <w:t>2</w:t>
            </w:r>
          </w:p>
        </w:tc>
        <w:tc>
          <w:tcPr>
            <w:tcW w:w="2142" w:type="dxa"/>
          </w:tcPr>
          <w:p w:rsidR="00E56A3C" w:rsidRPr="00700CAC" w:rsidRDefault="00E56A3C" w:rsidP="00E56A3C">
            <w:pPr>
              <w:spacing w:after="0" w:line="240" w:lineRule="auto"/>
              <w:jc w:val="center"/>
              <w:rPr>
                <w:rFonts w:ascii="Times New Roman" w:hAnsi="Times New Roman" w:cs="Times New Roman"/>
                <w:bCs/>
                <w:sz w:val="24"/>
                <w:szCs w:val="24"/>
              </w:rPr>
            </w:pPr>
            <w:r w:rsidRPr="00700CAC">
              <w:rPr>
                <w:rFonts w:ascii="Times New Roman" w:hAnsi="Times New Roman" w:cs="Times New Roman"/>
                <w:bCs/>
                <w:sz w:val="24"/>
                <w:szCs w:val="24"/>
              </w:rPr>
              <w:t>8</w:t>
            </w:r>
          </w:p>
        </w:tc>
      </w:tr>
      <w:tr w:rsidR="00E56A3C" w:rsidRPr="00C42064" w:rsidTr="00D00667">
        <w:trPr>
          <w:trHeight w:val="20"/>
          <w:jc w:val="center"/>
        </w:trPr>
        <w:tc>
          <w:tcPr>
            <w:tcW w:w="6226" w:type="dxa"/>
          </w:tcPr>
          <w:p w:rsidR="00E56A3C" w:rsidRPr="00131139" w:rsidRDefault="006368B7" w:rsidP="00E56A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Раздел 5 </w:t>
            </w:r>
            <w:r w:rsidR="00E56A3C" w:rsidRPr="00131139">
              <w:rPr>
                <w:rFonts w:ascii="Times New Roman" w:hAnsi="Times New Roman" w:cs="Times New Roman"/>
                <w:sz w:val="24"/>
                <w:szCs w:val="24"/>
              </w:rPr>
              <w:t>Политика</w:t>
            </w:r>
          </w:p>
        </w:tc>
        <w:tc>
          <w:tcPr>
            <w:tcW w:w="1879" w:type="dxa"/>
          </w:tcPr>
          <w:p w:rsidR="00E56A3C" w:rsidRPr="006368B7" w:rsidRDefault="00E56A3C" w:rsidP="00E56A3C">
            <w:pPr>
              <w:spacing w:after="0" w:line="240" w:lineRule="auto"/>
              <w:jc w:val="center"/>
              <w:rPr>
                <w:rFonts w:ascii="Times New Roman" w:hAnsi="Times New Roman" w:cs="Times New Roman"/>
                <w:bCs/>
                <w:sz w:val="24"/>
                <w:szCs w:val="24"/>
              </w:rPr>
            </w:pPr>
            <w:r w:rsidRPr="006368B7">
              <w:rPr>
                <w:rFonts w:ascii="Times New Roman" w:hAnsi="Times New Roman" w:cs="Times New Roman"/>
                <w:bCs/>
                <w:sz w:val="24"/>
                <w:szCs w:val="24"/>
              </w:rPr>
              <w:t>18</w:t>
            </w:r>
          </w:p>
        </w:tc>
        <w:tc>
          <w:tcPr>
            <w:tcW w:w="1667" w:type="dxa"/>
          </w:tcPr>
          <w:p w:rsidR="00E56A3C" w:rsidRPr="006368B7" w:rsidRDefault="006368B7" w:rsidP="00E56A3C">
            <w:pPr>
              <w:spacing w:after="0" w:line="240" w:lineRule="auto"/>
              <w:jc w:val="center"/>
              <w:rPr>
                <w:rFonts w:ascii="Times New Roman" w:hAnsi="Times New Roman" w:cs="Times New Roman"/>
                <w:bCs/>
                <w:sz w:val="24"/>
                <w:szCs w:val="24"/>
              </w:rPr>
            </w:pPr>
            <w:r w:rsidRPr="006368B7">
              <w:rPr>
                <w:rFonts w:ascii="Times New Roman" w:hAnsi="Times New Roman" w:cs="Times New Roman"/>
                <w:bCs/>
                <w:sz w:val="24"/>
                <w:szCs w:val="24"/>
              </w:rPr>
              <w:t>12</w:t>
            </w:r>
          </w:p>
        </w:tc>
        <w:tc>
          <w:tcPr>
            <w:tcW w:w="1868" w:type="dxa"/>
          </w:tcPr>
          <w:p w:rsidR="00E56A3C" w:rsidRPr="006368B7" w:rsidRDefault="00E56A3C" w:rsidP="00E56A3C">
            <w:pPr>
              <w:spacing w:after="0" w:line="240" w:lineRule="auto"/>
              <w:jc w:val="center"/>
              <w:rPr>
                <w:rFonts w:ascii="Times New Roman" w:hAnsi="Times New Roman" w:cs="Times New Roman"/>
                <w:bCs/>
                <w:sz w:val="24"/>
                <w:szCs w:val="24"/>
              </w:rPr>
            </w:pPr>
            <w:r w:rsidRPr="006368B7">
              <w:rPr>
                <w:rFonts w:ascii="Times New Roman" w:hAnsi="Times New Roman" w:cs="Times New Roman"/>
                <w:bCs/>
                <w:sz w:val="24"/>
                <w:szCs w:val="24"/>
              </w:rPr>
              <w:t>10</w:t>
            </w:r>
          </w:p>
        </w:tc>
        <w:tc>
          <w:tcPr>
            <w:tcW w:w="2094" w:type="dxa"/>
          </w:tcPr>
          <w:p w:rsidR="00E56A3C" w:rsidRPr="006368B7" w:rsidRDefault="00E56A3C" w:rsidP="00E56A3C">
            <w:pPr>
              <w:spacing w:after="0" w:line="240" w:lineRule="auto"/>
              <w:jc w:val="center"/>
              <w:rPr>
                <w:rFonts w:ascii="Times New Roman" w:hAnsi="Times New Roman" w:cs="Times New Roman"/>
                <w:bCs/>
                <w:sz w:val="24"/>
                <w:szCs w:val="24"/>
              </w:rPr>
            </w:pPr>
            <w:r w:rsidRPr="006368B7">
              <w:rPr>
                <w:rFonts w:ascii="Times New Roman" w:hAnsi="Times New Roman" w:cs="Times New Roman"/>
                <w:bCs/>
                <w:sz w:val="24"/>
                <w:szCs w:val="24"/>
              </w:rPr>
              <w:t>2</w:t>
            </w:r>
          </w:p>
        </w:tc>
        <w:tc>
          <w:tcPr>
            <w:tcW w:w="2142" w:type="dxa"/>
          </w:tcPr>
          <w:p w:rsidR="00E56A3C" w:rsidRPr="006368B7" w:rsidRDefault="00E56A3C" w:rsidP="00E56A3C">
            <w:pPr>
              <w:spacing w:after="0" w:line="240" w:lineRule="auto"/>
              <w:jc w:val="center"/>
              <w:rPr>
                <w:rFonts w:ascii="Times New Roman" w:hAnsi="Times New Roman" w:cs="Times New Roman"/>
                <w:bCs/>
                <w:sz w:val="24"/>
                <w:szCs w:val="24"/>
              </w:rPr>
            </w:pPr>
            <w:r w:rsidRPr="006368B7">
              <w:rPr>
                <w:rFonts w:ascii="Times New Roman" w:hAnsi="Times New Roman" w:cs="Times New Roman"/>
                <w:bCs/>
                <w:sz w:val="24"/>
                <w:szCs w:val="24"/>
              </w:rPr>
              <w:t>6</w:t>
            </w:r>
          </w:p>
        </w:tc>
      </w:tr>
      <w:tr w:rsidR="00E56A3C" w:rsidRPr="00C42064" w:rsidTr="00D00667">
        <w:trPr>
          <w:trHeight w:val="20"/>
          <w:jc w:val="center"/>
        </w:trPr>
        <w:tc>
          <w:tcPr>
            <w:tcW w:w="6226" w:type="dxa"/>
          </w:tcPr>
          <w:p w:rsidR="00E56A3C" w:rsidRPr="00D00667" w:rsidRDefault="00E56A3C" w:rsidP="00E56A3C">
            <w:pPr>
              <w:spacing w:after="0" w:line="240" w:lineRule="auto"/>
              <w:rPr>
                <w:rFonts w:ascii="Times New Roman" w:hAnsi="Times New Roman" w:cs="Times New Roman"/>
                <w:sz w:val="24"/>
                <w:szCs w:val="24"/>
              </w:rPr>
            </w:pPr>
            <w:r w:rsidRPr="00D00667">
              <w:rPr>
                <w:rFonts w:ascii="Times New Roman" w:hAnsi="Times New Roman" w:cs="Times New Roman"/>
                <w:sz w:val="24"/>
                <w:szCs w:val="24"/>
              </w:rPr>
              <w:t>Раздел 6  Право</w:t>
            </w:r>
          </w:p>
        </w:tc>
        <w:tc>
          <w:tcPr>
            <w:tcW w:w="1879" w:type="dxa"/>
          </w:tcPr>
          <w:p w:rsidR="00E56A3C" w:rsidRPr="00D00667" w:rsidRDefault="00E56A3C" w:rsidP="00E56A3C">
            <w:pPr>
              <w:spacing w:after="0" w:line="240" w:lineRule="auto"/>
              <w:jc w:val="center"/>
              <w:rPr>
                <w:rFonts w:ascii="Times New Roman" w:hAnsi="Times New Roman" w:cs="Times New Roman"/>
                <w:bCs/>
                <w:sz w:val="24"/>
                <w:szCs w:val="24"/>
              </w:rPr>
            </w:pPr>
            <w:r w:rsidRPr="00D00667">
              <w:rPr>
                <w:rFonts w:ascii="Times New Roman" w:hAnsi="Times New Roman" w:cs="Times New Roman"/>
                <w:bCs/>
                <w:sz w:val="24"/>
                <w:szCs w:val="24"/>
              </w:rPr>
              <w:t>42</w:t>
            </w:r>
          </w:p>
        </w:tc>
        <w:tc>
          <w:tcPr>
            <w:tcW w:w="1667" w:type="dxa"/>
          </w:tcPr>
          <w:p w:rsidR="00E56A3C" w:rsidRPr="00D00667" w:rsidRDefault="00D00667" w:rsidP="00E56A3C">
            <w:pPr>
              <w:spacing w:after="0" w:line="240" w:lineRule="auto"/>
              <w:jc w:val="center"/>
              <w:rPr>
                <w:rFonts w:ascii="Times New Roman" w:hAnsi="Times New Roman" w:cs="Times New Roman"/>
                <w:bCs/>
                <w:sz w:val="24"/>
                <w:szCs w:val="24"/>
              </w:rPr>
            </w:pPr>
            <w:r w:rsidRPr="00D00667">
              <w:rPr>
                <w:rFonts w:ascii="Times New Roman" w:hAnsi="Times New Roman" w:cs="Times New Roman"/>
                <w:bCs/>
                <w:sz w:val="24"/>
                <w:szCs w:val="24"/>
              </w:rPr>
              <w:t>28</w:t>
            </w:r>
          </w:p>
        </w:tc>
        <w:tc>
          <w:tcPr>
            <w:tcW w:w="1868" w:type="dxa"/>
          </w:tcPr>
          <w:p w:rsidR="00E56A3C" w:rsidRPr="00D00667" w:rsidRDefault="00E56A3C" w:rsidP="00E56A3C">
            <w:pPr>
              <w:spacing w:after="0" w:line="240" w:lineRule="auto"/>
              <w:jc w:val="center"/>
              <w:rPr>
                <w:rFonts w:ascii="Times New Roman" w:hAnsi="Times New Roman" w:cs="Times New Roman"/>
                <w:bCs/>
                <w:sz w:val="24"/>
                <w:szCs w:val="24"/>
              </w:rPr>
            </w:pPr>
            <w:r w:rsidRPr="00D00667">
              <w:rPr>
                <w:rFonts w:ascii="Times New Roman" w:hAnsi="Times New Roman" w:cs="Times New Roman"/>
                <w:bCs/>
                <w:sz w:val="24"/>
                <w:szCs w:val="24"/>
              </w:rPr>
              <w:t>22</w:t>
            </w:r>
          </w:p>
        </w:tc>
        <w:tc>
          <w:tcPr>
            <w:tcW w:w="2094" w:type="dxa"/>
          </w:tcPr>
          <w:p w:rsidR="00E56A3C" w:rsidRPr="00D00667" w:rsidRDefault="00E56A3C" w:rsidP="00E56A3C">
            <w:pPr>
              <w:spacing w:after="0" w:line="240" w:lineRule="auto"/>
              <w:jc w:val="center"/>
              <w:rPr>
                <w:rFonts w:ascii="Times New Roman" w:hAnsi="Times New Roman" w:cs="Times New Roman"/>
                <w:bCs/>
                <w:sz w:val="24"/>
                <w:szCs w:val="24"/>
              </w:rPr>
            </w:pPr>
            <w:r w:rsidRPr="00D00667">
              <w:rPr>
                <w:rFonts w:ascii="Times New Roman" w:hAnsi="Times New Roman" w:cs="Times New Roman"/>
                <w:bCs/>
                <w:sz w:val="24"/>
                <w:szCs w:val="24"/>
              </w:rPr>
              <w:t>6</w:t>
            </w:r>
          </w:p>
        </w:tc>
        <w:tc>
          <w:tcPr>
            <w:tcW w:w="2142" w:type="dxa"/>
          </w:tcPr>
          <w:p w:rsidR="00E56A3C" w:rsidRPr="00D00667" w:rsidRDefault="00E56A3C" w:rsidP="00E56A3C">
            <w:pPr>
              <w:spacing w:after="0" w:line="240" w:lineRule="auto"/>
              <w:jc w:val="center"/>
              <w:rPr>
                <w:rFonts w:ascii="Times New Roman" w:hAnsi="Times New Roman" w:cs="Times New Roman"/>
                <w:bCs/>
                <w:sz w:val="24"/>
                <w:szCs w:val="24"/>
              </w:rPr>
            </w:pPr>
            <w:r w:rsidRPr="00D00667">
              <w:rPr>
                <w:rFonts w:ascii="Times New Roman" w:hAnsi="Times New Roman" w:cs="Times New Roman"/>
                <w:bCs/>
                <w:sz w:val="24"/>
                <w:szCs w:val="24"/>
              </w:rPr>
              <w:t>14</w:t>
            </w:r>
          </w:p>
        </w:tc>
      </w:tr>
      <w:tr w:rsidR="00E56A3C" w:rsidRPr="00C42064" w:rsidTr="00D00667">
        <w:trPr>
          <w:trHeight w:val="20"/>
          <w:jc w:val="center"/>
        </w:trPr>
        <w:tc>
          <w:tcPr>
            <w:tcW w:w="6226" w:type="dxa"/>
          </w:tcPr>
          <w:p w:rsidR="00E56A3C" w:rsidRPr="00C42064" w:rsidRDefault="00E56A3C" w:rsidP="00E56A3C">
            <w:pPr>
              <w:spacing w:after="0" w:line="240" w:lineRule="auto"/>
              <w:rPr>
                <w:rFonts w:ascii="Times New Roman" w:hAnsi="Times New Roman" w:cs="Times New Roman"/>
                <w:sz w:val="24"/>
                <w:szCs w:val="24"/>
                <w:lang w:val="en-US"/>
              </w:rPr>
            </w:pPr>
            <w:r w:rsidRPr="00C42064">
              <w:rPr>
                <w:rFonts w:ascii="Times New Roman" w:hAnsi="Times New Roman" w:cs="Times New Roman"/>
                <w:sz w:val="24"/>
                <w:szCs w:val="24"/>
              </w:rPr>
              <w:t>Итого</w:t>
            </w:r>
            <w:r w:rsidRPr="00C42064">
              <w:rPr>
                <w:rFonts w:ascii="Times New Roman" w:hAnsi="Times New Roman" w:cs="Times New Roman"/>
                <w:sz w:val="24"/>
                <w:szCs w:val="24"/>
                <w:lang w:val="en-US"/>
              </w:rPr>
              <w:t>:</w:t>
            </w:r>
          </w:p>
          <w:p w:rsidR="00E56A3C" w:rsidRPr="00C42064" w:rsidRDefault="00E56A3C" w:rsidP="00E56A3C">
            <w:pPr>
              <w:spacing w:after="0" w:line="240" w:lineRule="auto"/>
              <w:rPr>
                <w:rFonts w:ascii="Times New Roman" w:hAnsi="Times New Roman" w:cs="Times New Roman"/>
                <w:sz w:val="24"/>
                <w:szCs w:val="24"/>
              </w:rPr>
            </w:pPr>
          </w:p>
        </w:tc>
        <w:tc>
          <w:tcPr>
            <w:tcW w:w="1879" w:type="dxa"/>
          </w:tcPr>
          <w:p w:rsidR="00E56A3C" w:rsidRPr="00C42064" w:rsidRDefault="00E56A3C" w:rsidP="00E56A3C">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162</w:t>
            </w:r>
          </w:p>
        </w:tc>
        <w:tc>
          <w:tcPr>
            <w:tcW w:w="1667" w:type="dxa"/>
          </w:tcPr>
          <w:p w:rsidR="00E56A3C" w:rsidRDefault="005F1AB6" w:rsidP="00E56A3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108</w:t>
            </w:r>
          </w:p>
        </w:tc>
        <w:tc>
          <w:tcPr>
            <w:tcW w:w="1868" w:type="dxa"/>
          </w:tcPr>
          <w:p w:rsidR="00E56A3C" w:rsidRPr="00C42064" w:rsidRDefault="00E56A3C" w:rsidP="00E56A3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90</w:t>
            </w:r>
          </w:p>
        </w:tc>
        <w:tc>
          <w:tcPr>
            <w:tcW w:w="2094" w:type="dxa"/>
          </w:tcPr>
          <w:p w:rsidR="00E56A3C" w:rsidRPr="00C42064" w:rsidRDefault="00E56A3C" w:rsidP="00E56A3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18</w:t>
            </w:r>
          </w:p>
        </w:tc>
        <w:tc>
          <w:tcPr>
            <w:tcW w:w="2142" w:type="dxa"/>
          </w:tcPr>
          <w:p w:rsidR="00E56A3C" w:rsidRPr="00C42064" w:rsidRDefault="00E56A3C" w:rsidP="00E56A3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54</w:t>
            </w:r>
          </w:p>
        </w:tc>
      </w:tr>
    </w:tbl>
    <w:p w:rsidR="00034740" w:rsidRDefault="00034740" w:rsidP="00B66F4B">
      <w:pPr>
        <w:pStyle w:val="5"/>
        <w:spacing w:before="0" w:line="240" w:lineRule="auto"/>
        <w:ind w:firstLine="709"/>
        <w:jc w:val="both"/>
      </w:pPr>
      <w:r>
        <w:br w:type="page"/>
      </w:r>
    </w:p>
    <w:p w:rsidR="00914F26" w:rsidRDefault="00914F26" w:rsidP="00B66F4B">
      <w:pPr>
        <w:pStyle w:val="5"/>
        <w:spacing w:before="0" w:line="240" w:lineRule="auto"/>
        <w:ind w:firstLine="709"/>
        <w:jc w:val="both"/>
        <w:rPr>
          <w:rFonts w:ascii="Times New Roman" w:hAnsi="Times New Roman" w:cs="Times New Roman"/>
          <w:color w:val="auto"/>
          <w:sz w:val="28"/>
          <w:szCs w:val="28"/>
        </w:rPr>
        <w:sectPr w:rsidR="00914F26" w:rsidSect="00034740">
          <w:pgSz w:w="16838" w:h="11906" w:orient="landscape"/>
          <w:pgMar w:top="1134" w:right="567" w:bottom="567" w:left="567" w:header="709" w:footer="709" w:gutter="0"/>
          <w:cols w:space="708"/>
          <w:docGrid w:linePitch="360"/>
        </w:sectPr>
      </w:pPr>
    </w:p>
    <w:p w:rsidR="00822BE5" w:rsidRPr="00866471" w:rsidRDefault="00822BE5" w:rsidP="00034740">
      <w:pPr>
        <w:pStyle w:val="3"/>
      </w:pPr>
      <w:bookmarkStart w:id="30" w:name="_Toc520457286"/>
      <w:r w:rsidRPr="00866471">
        <w:lastRenderedPageBreak/>
        <w:t>2.3 Содержание учебной дисциплины Обществознание (</w:t>
      </w:r>
      <w:r w:rsidR="00034740">
        <w:t>технического</w:t>
      </w:r>
      <w:r w:rsidRPr="00866471">
        <w:t xml:space="preserve"> профиля)</w:t>
      </w:r>
      <w:bookmarkEnd w:id="28"/>
      <w:bookmarkEnd w:id="30"/>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49"/>
        <w:gridCol w:w="3641"/>
        <w:gridCol w:w="83"/>
        <w:gridCol w:w="8364"/>
        <w:gridCol w:w="874"/>
        <w:gridCol w:w="1165"/>
      </w:tblGrid>
      <w:tr w:rsidR="00822BE5" w:rsidRPr="00F86EA1" w:rsidTr="00034740">
        <w:trPr>
          <w:trHeight w:val="20"/>
          <w:tblHeader/>
          <w:jc w:val="center"/>
        </w:trPr>
        <w:tc>
          <w:tcPr>
            <w:tcW w:w="5390" w:type="dxa"/>
            <w:gridSpan w:val="2"/>
          </w:tcPr>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Наименование разделов и тем</w:t>
            </w:r>
          </w:p>
        </w:tc>
        <w:tc>
          <w:tcPr>
            <w:tcW w:w="8447" w:type="dxa"/>
            <w:gridSpan w:val="2"/>
          </w:tcPr>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 xml:space="preserve">Содержание учебного материала, лабораторные работы, </w:t>
            </w:r>
          </w:p>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самостоятельная работа обучающихся</w:t>
            </w:r>
          </w:p>
        </w:tc>
        <w:tc>
          <w:tcPr>
            <w:tcW w:w="874" w:type="dxa"/>
          </w:tcPr>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Объем часов</w:t>
            </w:r>
          </w:p>
        </w:tc>
        <w:tc>
          <w:tcPr>
            <w:tcW w:w="1165" w:type="dxa"/>
          </w:tcPr>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Уровень освоения</w:t>
            </w:r>
          </w:p>
        </w:tc>
      </w:tr>
      <w:tr w:rsidR="00BB5AE3" w:rsidRPr="00F86EA1" w:rsidTr="00BB5AE3">
        <w:trPr>
          <w:trHeight w:val="20"/>
          <w:jc w:val="center"/>
        </w:trPr>
        <w:tc>
          <w:tcPr>
            <w:tcW w:w="13837" w:type="dxa"/>
            <w:gridSpan w:val="4"/>
          </w:tcPr>
          <w:p w:rsidR="00BB5AE3" w:rsidRDefault="00BB5AE3" w:rsidP="00BB5AE3">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 семестр</w:t>
            </w:r>
          </w:p>
        </w:tc>
        <w:tc>
          <w:tcPr>
            <w:tcW w:w="874" w:type="dxa"/>
          </w:tcPr>
          <w:p w:rsidR="00BB5AE3" w:rsidRPr="00F86EA1" w:rsidRDefault="00BB5AE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76,5</w:t>
            </w:r>
          </w:p>
        </w:tc>
        <w:tc>
          <w:tcPr>
            <w:tcW w:w="1165" w:type="dxa"/>
            <w:shd w:val="clear" w:color="auto" w:fill="D9D9D9" w:themeFill="background1" w:themeFillShade="D9"/>
          </w:tcPr>
          <w:p w:rsidR="00BB5AE3" w:rsidRPr="00F86EA1" w:rsidRDefault="00BB5AE3" w:rsidP="00CA6292">
            <w:pPr>
              <w:spacing w:after="0" w:line="240" w:lineRule="auto"/>
              <w:jc w:val="center"/>
              <w:rPr>
                <w:rFonts w:ascii="Times New Roman" w:hAnsi="Times New Roman" w:cs="Times New Roman"/>
                <w:b/>
                <w:bCs/>
                <w:sz w:val="24"/>
                <w:szCs w:val="24"/>
              </w:rPr>
            </w:pPr>
          </w:p>
        </w:tc>
      </w:tr>
      <w:tr w:rsidR="00822BE5" w:rsidRPr="00F86EA1" w:rsidTr="00034740">
        <w:trPr>
          <w:trHeight w:val="20"/>
          <w:jc w:val="center"/>
        </w:trPr>
        <w:tc>
          <w:tcPr>
            <w:tcW w:w="13837" w:type="dxa"/>
            <w:gridSpan w:val="4"/>
          </w:tcPr>
          <w:p w:rsidR="00822BE5" w:rsidRPr="00F86EA1" w:rsidRDefault="001210A9" w:rsidP="00CA62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Введение - </w:t>
            </w:r>
            <w:r>
              <w:rPr>
                <w:rFonts w:ascii="Times New Roman" w:hAnsi="Times New Roman" w:cs="Times New Roman"/>
                <w:sz w:val="24"/>
                <w:szCs w:val="24"/>
              </w:rPr>
              <w:t xml:space="preserve"> </w:t>
            </w:r>
            <w:r w:rsidR="00822BE5" w:rsidRPr="00F86EA1">
              <w:rPr>
                <w:rFonts w:ascii="Times New Roman" w:hAnsi="Times New Roman" w:cs="Times New Roman"/>
                <w:sz w:val="24"/>
                <w:szCs w:val="24"/>
              </w:rPr>
              <w:t xml:space="preserve"> интегративный курс, объединивший в себе философию, социологию, экономику, политологию, юриспруденцию, -науки которые изучают человека и общество с разных сторон.</w:t>
            </w:r>
          </w:p>
        </w:tc>
        <w:tc>
          <w:tcPr>
            <w:tcW w:w="874" w:type="dxa"/>
          </w:tcPr>
          <w:p w:rsidR="00822BE5" w:rsidRPr="00F86EA1" w:rsidRDefault="00822BE5"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2</w:t>
            </w:r>
          </w:p>
        </w:tc>
        <w:tc>
          <w:tcPr>
            <w:tcW w:w="1165" w:type="dxa"/>
          </w:tcPr>
          <w:p w:rsidR="00822BE5" w:rsidRPr="00F86EA1" w:rsidRDefault="00822BE5" w:rsidP="00CA6292">
            <w:pPr>
              <w:spacing w:after="0" w:line="240" w:lineRule="auto"/>
              <w:jc w:val="center"/>
              <w:rPr>
                <w:rFonts w:ascii="Times New Roman" w:hAnsi="Times New Roman" w:cs="Times New Roman"/>
                <w:b/>
                <w:bCs/>
                <w:sz w:val="24"/>
                <w:szCs w:val="24"/>
              </w:rPr>
            </w:pPr>
            <w:r w:rsidRPr="00F86EA1">
              <w:rPr>
                <w:rFonts w:ascii="Times New Roman" w:hAnsi="Times New Roman" w:cs="Times New Roman"/>
                <w:b/>
                <w:bCs/>
                <w:sz w:val="24"/>
                <w:szCs w:val="24"/>
              </w:rPr>
              <w:t>1</w:t>
            </w:r>
          </w:p>
        </w:tc>
      </w:tr>
      <w:tr w:rsidR="00E56A3C" w:rsidRPr="00F86EA1" w:rsidTr="00034740">
        <w:trPr>
          <w:trHeight w:val="20"/>
          <w:jc w:val="center"/>
        </w:trPr>
        <w:tc>
          <w:tcPr>
            <w:tcW w:w="13837" w:type="dxa"/>
            <w:gridSpan w:val="4"/>
          </w:tcPr>
          <w:p w:rsidR="00E56A3C" w:rsidRPr="00E56A3C" w:rsidRDefault="00E56A3C" w:rsidP="00CA6292">
            <w:pPr>
              <w:spacing w:after="0" w:line="240" w:lineRule="auto"/>
              <w:rPr>
                <w:rFonts w:ascii="Times New Roman" w:hAnsi="Times New Roman" w:cs="Times New Roman"/>
                <w:b/>
                <w:bCs/>
                <w:sz w:val="24"/>
                <w:szCs w:val="24"/>
              </w:rPr>
            </w:pPr>
            <w:r w:rsidRPr="00E56A3C">
              <w:rPr>
                <w:rFonts w:ascii="Times New Roman" w:hAnsi="Times New Roman" w:cs="Times New Roman"/>
                <w:b/>
                <w:bCs/>
                <w:sz w:val="24"/>
                <w:szCs w:val="24"/>
              </w:rPr>
              <w:t>Самостоятельная внеаудиторная работа обучающихся</w:t>
            </w:r>
          </w:p>
          <w:p w:rsidR="00E56A3C" w:rsidRPr="00E56A3C" w:rsidRDefault="00E56A3C" w:rsidP="00E56A3C">
            <w:pPr>
              <w:spacing w:after="0" w:line="240" w:lineRule="auto"/>
              <w:rPr>
                <w:rFonts w:ascii="Times New Roman" w:hAnsi="Times New Roman" w:cs="Times New Roman"/>
                <w:b/>
                <w:bCs/>
                <w:sz w:val="24"/>
                <w:szCs w:val="24"/>
              </w:rPr>
            </w:pPr>
            <w:r w:rsidRPr="00E56A3C">
              <w:rPr>
                <w:rFonts w:ascii="Times New Roman" w:hAnsi="Times New Roman" w:cs="Times New Roman"/>
                <w:sz w:val="24"/>
                <w:szCs w:val="24"/>
              </w:rPr>
              <w:t>Анализ интернет – ресурсов: актуальность изучения обществознания при освоении профессий СПО и специальностей СПО.</w:t>
            </w:r>
          </w:p>
        </w:tc>
        <w:tc>
          <w:tcPr>
            <w:tcW w:w="874" w:type="dxa"/>
          </w:tcPr>
          <w:p w:rsidR="00E56A3C" w:rsidRPr="00F86EA1" w:rsidRDefault="00E56A3C"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65" w:type="dxa"/>
            <w:vMerge w:val="restart"/>
            <w:shd w:val="clear" w:color="auto" w:fill="D9D9D9" w:themeFill="background1" w:themeFillShade="D9"/>
          </w:tcPr>
          <w:p w:rsidR="00E56A3C" w:rsidRPr="00F86EA1" w:rsidRDefault="00E56A3C" w:rsidP="00CA6292">
            <w:pPr>
              <w:spacing w:after="0" w:line="240" w:lineRule="auto"/>
              <w:jc w:val="center"/>
              <w:rPr>
                <w:rFonts w:ascii="Times New Roman" w:hAnsi="Times New Roman" w:cs="Times New Roman"/>
                <w:b/>
                <w:bCs/>
                <w:sz w:val="24"/>
                <w:szCs w:val="24"/>
              </w:rPr>
            </w:pPr>
          </w:p>
        </w:tc>
      </w:tr>
      <w:tr w:rsidR="00E56A3C" w:rsidRPr="00F86EA1" w:rsidTr="00034740">
        <w:trPr>
          <w:trHeight w:val="20"/>
          <w:jc w:val="center"/>
        </w:trPr>
        <w:tc>
          <w:tcPr>
            <w:tcW w:w="13837" w:type="dxa"/>
            <w:gridSpan w:val="4"/>
          </w:tcPr>
          <w:p w:rsidR="00E56A3C" w:rsidRPr="00F86EA1" w:rsidRDefault="00E56A3C" w:rsidP="00CA6292">
            <w:pPr>
              <w:pStyle w:val="a4"/>
              <w:rPr>
                <w:rFonts w:ascii="Times New Roman" w:hAnsi="Times New Roman" w:cs="Times New Roman"/>
                <w:b/>
                <w:bCs/>
                <w:sz w:val="24"/>
                <w:szCs w:val="24"/>
              </w:rPr>
            </w:pPr>
            <w:r>
              <w:rPr>
                <w:rFonts w:ascii="Times New Roman" w:hAnsi="Times New Roman" w:cs="Times New Roman"/>
                <w:b/>
                <w:bCs/>
                <w:sz w:val="24"/>
                <w:szCs w:val="24"/>
              </w:rPr>
              <w:t>Раздел 1 Человек и общество</w:t>
            </w:r>
          </w:p>
        </w:tc>
        <w:tc>
          <w:tcPr>
            <w:tcW w:w="874" w:type="dxa"/>
          </w:tcPr>
          <w:p w:rsidR="00E56A3C" w:rsidRPr="00F86EA1" w:rsidRDefault="00E56A3C"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15</w:t>
            </w:r>
          </w:p>
        </w:tc>
        <w:tc>
          <w:tcPr>
            <w:tcW w:w="1165" w:type="dxa"/>
            <w:vMerge/>
            <w:shd w:val="clear" w:color="auto" w:fill="D9D9D9" w:themeFill="background1" w:themeFillShade="D9"/>
          </w:tcPr>
          <w:p w:rsidR="00E56A3C" w:rsidRPr="00F86EA1" w:rsidRDefault="00E56A3C" w:rsidP="00CA6292">
            <w:pPr>
              <w:pStyle w:val="a4"/>
              <w:rPr>
                <w:rFonts w:ascii="Times New Roman" w:hAnsi="Times New Roman" w:cs="Times New Roman"/>
                <w:b/>
                <w:bCs/>
                <w:sz w:val="24"/>
                <w:szCs w:val="24"/>
              </w:rPr>
            </w:pPr>
          </w:p>
        </w:tc>
      </w:tr>
      <w:tr w:rsidR="00E56A3C" w:rsidRPr="00F86EA1" w:rsidTr="00034740">
        <w:trPr>
          <w:trHeight w:val="20"/>
          <w:jc w:val="center"/>
        </w:trPr>
        <w:tc>
          <w:tcPr>
            <w:tcW w:w="1749" w:type="dxa"/>
            <w:vMerge w:val="restart"/>
          </w:tcPr>
          <w:p w:rsidR="00E56A3C" w:rsidRPr="00F86EA1" w:rsidRDefault="00E56A3C" w:rsidP="00CA6292">
            <w:pPr>
              <w:pStyle w:val="a4"/>
              <w:rPr>
                <w:rFonts w:ascii="Times New Roman" w:hAnsi="Times New Roman" w:cs="Times New Roman"/>
                <w:b/>
                <w:bCs/>
                <w:sz w:val="24"/>
                <w:szCs w:val="24"/>
              </w:rPr>
            </w:pPr>
            <w:r>
              <w:rPr>
                <w:rFonts w:ascii="Times New Roman" w:hAnsi="Times New Roman" w:cs="Times New Roman"/>
                <w:b/>
                <w:bCs/>
                <w:sz w:val="24"/>
                <w:szCs w:val="24"/>
              </w:rPr>
              <w:t xml:space="preserve">Тема </w:t>
            </w:r>
            <w:r w:rsidRPr="00F86EA1">
              <w:rPr>
                <w:rFonts w:ascii="Times New Roman" w:hAnsi="Times New Roman" w:cs="Times New Roman"/>
                <w:b/>
                <w:bCs/>
                <w:sz w:val="24"/>
                <w:szCs w:val="24"/>
              </w:rPr>
              <w:t>1</w:t>
            </w:r>
            <w:r>
              <w:rPr>
                <w:rFonts w:ascii="Times New Roman" w:hAnsi="Times New Roman" w:cs="Times New Roman"/>
                <w:b/>
                <w:bCs/>
                <w:sz w:val="24"/>
                <w:szCs w:val="24"/>
              </w:rPr>
              <w:t>.1</w:t>
            </w:r>
          </w:p>
          <w:p w:rsidR="00E56A3C" w:rsidRDefault="00E56A3C" w:rsidP="00FB5403">
            <w:pPr>
              <w:pStyle w:val="a4"/>
              <w:tabs>
                <w:tab w:val="left" w:pos="34"/>
              </w:tabs>
              <w:ind w:left="34" w:hanging="34"/>
              <w:rPr>
                <w:rFonts w:ascii="Times New Roman" w:hAnsi="Times New Roman" w:cs="Times New Roman"/>
                <w:b/>
                <w:bCs/>
                <w:sz w:val="24"/>
                <w:szCs w:val="24"/>
              </w:rPr>
            </w:pPr>
            <w:r w:rsidRPr="00961ED9">
              <w:rPr>
                <w:rFonts w:ascii="Times New Roman" w:hAnsi="Times New Roman" w:cs="Times New Roman"/>
                <w:b/>
                <w:bCs/>
                <w:sz w:val="24"/>
                <w:szCs w:val="24"/>
              </w:rPr>
              <w:t>Природа человека, врожденные и приобретенные качества</w:t>
            </w:r>
            <w:r>
              <w:rPr>
                <w:rFonts w:ascii="Times New Roman" w:hAnsi="Times New Roman" w:cs="Times New Roman"/>
                <w:b/>
                <w:bCs/>
                <w:sz w:val="24"/>
                <w:szCs w:val="24"/>
              </w:rPr>
              <w:t xml:space="preserve"> </w:t>
            </w:r>
          </w:p>
        </w:tc>
        <w:tc>
          <w:tcPr>
            <w:tcW w:w="12088" w:type="dxa"/>
            <w:gridSpan w:val="3"/>
          </w:tcPr>
          <w:p w:rsidR="00E56A3C" w:rsidRPr="00F86EA1" w:rsidRDefault="00E56A3C" w:rsidP="00CA6292">
            <w:pPr>
              <w:pStyle w:val="a4"/>
              <w:rPr>
                <w:rFonts w:ascii="Times New Roman" w:hAnsi="Times New Roman" w:cs="Times New Roman"/>
                <w:b/>
                <w:bCs/>
                <w:sz w:val="24"/>
                <w:szCs w:val="24"/>
              </w:rPr>
            </w:pPr>
            <w:r w:rsidRPr="00F86EA1">
              <w:rPr>
                <w:rFonts w:ascii="Times New Roman" w:hAnsi="Times New Roman" w:cs="Times New Roman"/>
                <w:b/>
                <w:bCs/>
                <w:sz w:val="24"/>
                <w:szCs w:val="24"/>
              </w:rPr>
              <w:t>Содержание учебного материала</w:t>
            </w:r>
          </w:p>
        </w:tc>
        <w:tc>
          <w:tcPr>
            <w:tcW w:w="874" w:type="dxa"/>
          </w:tcPr>
          <w:p w:rsidR="00E56A3C" w:rsidRDefault="00C823F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1165" w:type="dxa"/>
            <w:vMerge/>
            <w:shd w:val="clear" w:color="auto" w:fill="D9D9D9" w:themeFill="background1" w:themeFillShade="D9"/>
          </w:tcPr>
          <w:p w:rsidR="00E56A3C" w:rsidRPr="00F86EA1" w:rsidRDefault="00E56A3C" w:rsidP="00CA6292">
            <w:pPr>
              <w:pStyle w:val="a4"/>
              <w:rPr>
                <w:rFonts w:ascii="Times New Roman" w:hAnsi="Times New Roman" w:cs="Times New Roman"/>
                <w:b/>
                <w:bCs/>
                <w:sz w:val="24"/>
                <w:szCs w:val="24"/>
              </w:rPr>
            </w:pPr>
          </w:p>
        </w:tc>
      </w:tr>
      <w:tr w:rsidR="00E56A3C" w:rsidRPr="00F86EA1" w:rsidTr="00034740">
        <w:trPr>
          <w:trHeight w:val="20"/>
          <w:jc w:val="center"/>
        </w:trPr>
        <w:tc>
          <w:tcPr>
            <w:tcW w:w="1749" w:type="dxa"/>
            <w:vMerge/>
          </w:tcPr>
          <w:p w:rsidR="00E56A3C" w:rsidRDefault="00E56A3C" w:rsidP="00CA6292">
            <w:pPr>
              <w:pStyle w:val="a4"/>
              <w:rPr>
                <w:rFonts w:ascii="Times New Roman" w:hAnsi="Times New Roman" w:cs="Times New Roman"/>
                <w:b/>
                <w:bCs/>
                <w:sz w:val="24"/>
                <w:szCs w:val="24"/>
              </w:rPr>
            </w:pPr>
          </w:p>
        </w:tc>
        <w:tc>
          <w:tcPr>
            <w:tcW w:w="12088" w:type="dxa"/>
            <w:gridSpan w:val="3"/>
          </w:tcPr>
          <w:p w:rsidR="00E56A3C" w:rsidRPr="00F86EA1" w:rsidRDefault="00E56A3C" w:rsidP="00CA6292">
            <w:pPr>
              <w:pStyle w:val="a4"/>
              <w:rPr>
                <w:rFonts w:ascii="Times New Roman" w:hAnsi="Times New Roman" w:cs="Times New Roman"/>
                <w:b/>
                <w:bCs/>
                <w:sz w:val="24"/>
                <w:szCs w:val="24"/>
              </w:rPr>
            </w:pPr>
            <w:r>
              <w:rPr>
                <w:rFonts w:ascii="Times New Roman" w:hAnsi="Times New Roman" w:cs="Times New Roman"/>
                <w:b/>
                <w:bCs/>
                <w:sz w:val="24"/>
                <w:szCs w:val="24"/>
              </w:rPr>
              <w:t>Количество аудиторных часов</w:t>
            </w:r>
          </w:p>
        </w:tc>
        <w:tc>
          <w:tcPr>
            <w:tcW w:w="874" w:type="dxa"/>
          </w:tcPr>
          <w:p w:rsidR="00E56A3C" w:rsidRDefault="00C823F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1165" w:type="dxa"/>
            <w:vMerge/>
            <w:shd w:val="clear" w:color="auto" w:fill="D9D9D9" w:themeFill="background1" w:themeFillShade="D9"/>
          </w:tcPr>
          <w:p w:rsidR="00E56A3C" w:rsidRPr="00F86EA1" w:rsidRDefault="00E56A3C" w:rsidP="00CA6292">
            <w:pPr>
              <w:pStyle w:val="a4"/>
              <w:rPr>
                <w:rFonts w:ascii="Times New Roman" w:hAnsi="Times New Roman" w:cs="Times New Roman"/>
                <w:b/>
                <w:bCs/>
                <w:sz w:val="24"/>
                <w:szCs w:val="24"/>
              </w:rPr>
            </w:pPr>
          </w:p>
        </w:tc>
      </w:tr>
      <w:tr w:rsidR="00261958" w:rsidRPr="00F86EA1" w:rsidTr="00034740">
        <w:trPr>
          <w:trHeight w:val="20"/>
          <w:jc w:val="center"/>
        </w:trPr>
        <w:tc>
          <w:tcPr>
            <w:tcW w:w="1749" w:type="dxa"/>
            <w:vMerge/>
          </w:tcPr>
          <w:p w:rsidR="00261958" w:rsidRPr="00F86EA1" w:rsidRDefault="00261958" w:rsidP="00CA6292">
            <w:pPr>
              <w:pStyle w:val="a4"/>
              <w:rPr>
                <w:rFonts w:ascii="Times New Roman" w:hAnsi="Times New Roman" w:cs="Times New Roman"/>
                <w:b/>
                <w:bCs/>
                <w:sz w:val="24"/>
                <w:szCs w:val="24"/>
              </w:rPr>
            </w:pPr>
          </w:p>
        </w:tc>
        <w:tc>
          <w:tcPr>
            <w:tcW w:w="3641" w:type="dxa"/>
            <w:vMerge w:val="restart"/>
          </w:tcPr>
          <w:p w:rsidR="00261958" w:rsidRPr="00F86EA1" w:rsidRDefault="00261958" w:rsidP="00CA6292">
            <w:pPr>
              <w:spacing w:after="0" w:line="240" w:lineRule="auto"/>
              <w:rPr>
                <w:rFonts w:ascii="Times New Roman" w:hAnsi="Times New Roman" w:cs="Times New Roman"/>
                <w:sz w:val="24"/>
                <w:szCs w:val="24"/>
              </w:rPr>
            </w:pPr>
            <w:r w:rsidRPr="00F86EA1">
              <w:rPr>
                <w:rFonts w:ascii="Times New Roman" w:hAnsi="Times New Roman" w:cs="Times New Roman"/>
                <w:b/>
                <w:bCs/>
                <w:sz w:val="24"/>
                <w:szCs w:val="24"/>
                <w:u w:val="single"/>
              </w:rPr>
              <w:t>Знать</w:t>
            </w:r>
            <w:r w:rsidRPr="00F86EA1">
              <w:rPr>
                <w:rFonts w:ascii="Times New Roman" w:hAnsi="Times New Roman" w:cs="Times New Roman"/>
                <w:b/>
                <w:bCs/>
                <w:sz w:val="24"/>
                <w:szCs w:val="24"/>
              </w:rPr>
              <w:t>:</w:t>
            </w:r>
            <w:r w:rsidRPr="00F86EA1">
              <w:rPr>
                <w:rFonts w:ascii="Times New Roman" w:hAnsi="Times New Roman" w:cs="Times New Roman"/>
                <w:sz w:val="24"/>
                <w:szCs w:val="24"/>
              </w:rPr>
              <w:t xml:space="preserve"> представление об обществе как динамичной системе, о сферах общественной жизни.</w:t>
            </w:r>
          </w:p>
          <w:p w:rsidR="00261958" w:rsidRPr="00F86EA1" w:rsidRDefault="00261958" w:rsidP="00E20495">
            <w:pPr>
              <w:pStyle w:val="a4"/>
              <w:rPr>
                <w:rFonts w:ascii="Times New Roman" w:hAnsi="Times New Roman" w:cs="Times New Roman"/>
                <w:b/>
                <w:bCs/>
                <w:sz w:val="24"/>
                <w:szCs w:val="24"/>
              </w:rPr>
            </w:pPr>
            <w:r w:rsidRPr="00F86EA1">
              <w:rPr>
                <w:rFonts w:ascii="Times New Roman" w:hAnsi="Times New Roman" w:cs="Times New Roman"/>
                <w:b/>
                <w:bCs/>
                <w:sz w:val="24"/>
                <w:szCs w:val="24"/>
                <w:u w:val="single"/>
              </w:rPr>
              <w:t xml:space="preserve">Уметь: </w:t>
            </w:r>
            <w:r w:rsidRPr="00F86EA1">
              <w:rPr>
                <w:rFonts w:ascii="Times New Roman" w:hAnsi="Times New Roman" w:cs="Times New Roman"/>
                <w:bCs/>
                <w:sz w:val="24"/>
                <w:szCs w:val="24"/>
              </w:rPr>
              <w:t>к</w:t>
            </w:r>
            <w:r w:rsidRPr="00F86EA1">
              <w:rPr>
                <w:rFonts w:ascii="Times New Roman" w:hAnsi="Times New Roman" w:cs="Times New Roman"/>
                <w:sz w:val="24"/>
                <w:szCs w:val="24"/>
              </w:rPr>
              <w:t>ритически осмысливать социальную информацию, анализировать, систематизировать полученные данные; применения знаний и умений для решения типичных задач в области социальных отношений; гражданской и общественной деятельности</w:t>
            </w:r>
          </w:p>
        </w:tc>
        <w:tc>
          <w:tcPr>
            <w:tcW w:w="8447" w:type="dxa"/>
            <w:gridSpan w:val="2"/>
          </w:tcPr>
          <w:p w:rsidR="00261958" w:rsidRPr="00961ED9" w:rsidRDefault="00E56A3C" w:rsidP="00E56A3C">
            <w:pPr>
              <w:pStyle w:val="a8"/>
              <w:spacing w:after="0" w:line="240" w:lineRule="auto"/>
              <w:ind w:left="360"/>
              <w:rPr>
                <w:rFonts w:ascii="Times New Roman" w:hAnsi="Times New Roman" w:cs="Times New Roman"/>
                <w:b/>
                <w:bCs/>
                <w:sz w:val="24"/>
                <w:szCs w:val="24"/>
              </w:rPr>
            </w:pPr>
            <w:r>
              <w:rPr>
                <w:rFonts w:ascii="Times New Roman" w:hAnsi="Times New Roman" w:cs="Times New Roman"/>
                <w:b/>
                <w:bCs/>
                <w:sz w:val="24"/>
                <w:szCs w:val="24"/>
              </w:rPr>
              <w:t>1.1.</w:t>
            </w:r>
            <w:r w:rsidR="00261958" w:rsidRPr="00961ED9">
              <w:rPr>
                <w:rFonts w:ascii="Times New Roman" w:hAnsi="Times New Roman" w:cs="Times New Roman"/>
                <w:b/>
                <w:bCs/>
                <w:sz w:val="24"/>
                <w:szCs w:val="24"/>
              </w:rPr>
              <w:t>1</w:t>
            </w:r>
            <w:r w:rsidR="00261958" w:rsidRPr="00961ED9">
              <w:rPr>
                <w:rFonts w:ascii="Times New Roman" w:hAnsi="Times New Roman" w:cs="Times New Roman"/>
                <w:bCs/>
                <w:sz w:val="24"/>
                <w:szCs w:val="24"/>
              </w:rPr>
              <w:t xml:space="preserve"> </w:t>
            </w:r>
            <w:r w:rsidR="00261958" w:rsidRPr="00FB5403">
              <w:rPr>
                <w:rFonts w:ascii="Times New Roman" w:hAnsi="Times New Roman" w:cs="Times New Roman"/>
                <w:b/>
                <w:bCs/>
                <w:sz w:val="24"/>
                <w:szCs w:val="24"/>
              </w:rPr>
              <w:t>Философские представления о социальных качествах человека.</w:t>
            </w:r>
          </w:p>
          <w:p w:rsidR="00261958" w:rsidRPr="00D93C98" w:rsidRDefault="00261958" w:rsidP="00D93C98">
            <w:pPr>
              <w:spacing w:after="0" w:line="240" w:lineRule="auto"/>
              <w:rPr>
                <w:rFonts w:ascii="Times New Roman" w:hAnsi="Times New Roman" w:cs="Times New Roman"/>
                <w:bCs/>
                <w:sz w:val="24"/>
                <w:szCs w:val="24"/>
              </w:rPr>
            </w:pPr>
            <w:r w:rsidRPr="00FB5403">
              <w:rPr>
                <w:rFonts w:ascii="Times New Roman" w:hAnsi="Times New Roman" w:cs="Times New Roman"/>
                <w:bCs/>
                <w:sz w:val="24"/>
                <w:szCs w:val="24"/>
              </w:rPr>
              <w:t>Человек, индивид, личность. Деятельность и мышление.</w:t>
            </w:r>
          </w:p>
        </w:tc>
        <w:tc>
          <w:tcPr>
            <w:tcW w:w="874" w:type="dxa"/>
          </w:tcPr>
          <w:p w:rsidR="00261958" w:rsidRPr="00F86EA1" w:rsidRDefault="00261958" w:rsidP="00CA6292">
            <w:pPr>
              <w:pStyle w:val="a4"/>
              <w:jc w:val="center"/>
              <w:rPr>
                <w:rFonts w:ascii="Times New Roman" w:hAnsi="Times New Roman" w:cs="Times New Roman"/>
                <w:bCs/>
                <w:sz w:val="24"/>
                <w:szCs w:val="24"/>
              </w:rPr>
            </w:pPr>
            <w:r w:rsidRPr="00F86EA1">
              <w:rPr>
                <w:rFonts w:ascii="Times New Roman" w:hAnsi="Times New Roman" w:cs="Times New Roman"/>
                <w:bCs/>
                <w:sz w:val="24"/>
                <w:szCs w:val="24"/>
              </w:rPr>
              <w:t>2</w:t>
            </w:r>
          </w:p>
        </w:tc>
        <w:tc>
          <w:tcPr>
            <w:tcW w:w="1165" w:type="dxa"/>
          </w:tcPr>
          <w:p w:rsidR="00261958" w:rsidRPr="00F86EA1" w:rsidRDefault="00261958" w:rsidP="00CA6292">
            <w:pPr>
              <w:pStyle w:val="a4"/>
              <w:jc w:val="center"/>
              <w:rPr>
                <w:rFonts w:ascii="Times New Roman" w:hAnsi="Times New Roman" w:cs="Times New Roman"/>
                <w:bCs/>
                <w:sz w:val="24"/>
                <w:szCs w:val="24"/>
              </w:rPr>
            </w:pPr>
            <w:r w:rsidRPr="00F86EA1">
              <w:rPr>
                <w:rFonts w:ascii="Times New Roman" w:hAnsi="Times New Roman" w:cs="Times New Roman"/>
                <w:bCs/>
                <w:sz w:val="24"/>
                <w:szCs w:val="24"/>
              </w:rPr>
              <w:t>1</w:t>
            </w:r>
          </w:p>
        </w:tc>
      </w:tr>
      <w:tr w:rsidR="00261958" w:rsidRPr="00F86EA1" w:rsidTr="00034740">
        <w:trPr>
          <w:trHeight w:val="20"/>
          <w:jc w:val="center"/>
        </w:trPr>
        <w:tc>
          <w:tcPr>
            <w:tcW w:w="1749" w:type="dxa"/>
            <w:vMerge/>
          </w:tcPr>
          <w:p w:rsidR="00261958" w:rsidRPr="00F86EA1" w:rsidRDefault="00261958" w:rsidP="00CA6292">
            <w:pPr>
              <w:pStyle w:val="a4"/>
              <w:rPr>
                <w:rFonts w:ascii="Times New Roman" w:hAnsi="Times New Roman" w:cs="Times New Roman"/>
                <w:b/>
                <w:bCs/>
                <w:sz w:val="24"/>
                <w:szCs w:val="24"/>
              </w:rPr>
            </w:pPr>
          </w:p>
        </w:tc>
        <w:tc>
          <w:tcPr>
            <w:tcW w:w="3641" w:type="dxa"/>
            <w:vMerge/>
          </w:tcPr>
          <w:p w:rsidR="00261958" w:rsidRPr="00F86EA1" w:rsidRDefault="00261958" w:rsidP="00CA6292">
            <w:pPr>
              <w:spacing w:after="0" w:line="240" w:lineRule="auto"/>
              <w:rPr>
                <w:rFonts w:ascii="Times New Roman" w:hAnsi="Times New Roman" w:cs="Times New Roman"/>
                <w:b/>
                <w:bCs/>
                <w:sz w:val="24"/>
                <w:szCs w:val="24"/>
                <w:u w:val="single"/>
              </w:rPr>
            </w:pPr>
          </w:p>
        </w:tc>
        <w:tc>
          <w:tcPr>
            <w:tcW w:w="8447" w:type="dxa"/>
            <w:gridSpan w:val="2"/>
          </w:tcPr>
          <w:p w:rsidR="00261958" w:rsidRPr="00D93C98" w:rsidRDefault="00261958" w:rsidP="00D93C98">
            <w:pPr>
              <w:pStyle w:val="a8"/>
              <w:spacing w:after="0" w:line="240" w:lineRule="auto"/>
              <w:ind w:left="33"/>
              <w:rPr>
                <w:rFonts w:ascii="Times New Roman" w:hAnsi="Times New Roman" w:cs="Times New Roman"/>
                <w:b/>
                <w:bCs/>
                <w:sz w:val="24"/>
                <w:szCs w:val="24"/>
              </w:rPr>
            </w:pPr>
            <w:r w:rsidRPr="00D93C98">
              <w:rPr>
                <w:rFonts w:ascii="Times New Roman" w:hAnsi="Times New Roman" w:cs="Times New Roman"/>
                <w:b/>
                <w:bCs/>
                <w:sz w:val="24"/>
                <w:szCs w:val="24"/>
              </w:rPr>
              <w:t>Самостоятельная внеаудиторная работа обучающихся по теме 1</w:t>
            </w:r>
            <w:r>
              <w:rPr>
                <w:rFonts w:ascii="Times New Roman" w:hAnsi="Times New Roman" w:cs="Times New Roman"/>
                <w:b/>
                <w:bCs/>
                <w:sz w:val="24"/>
                <w:szCs w:val="24"/>
              </w:rPr>
              <w:t>.</w:t>
            </w:r>
            <w:r w:rsidRPr="00D93C98">
              <w:rPr>
                <w:rFonts w:ascii="Times New Roman" w:hAnsi="Times New Roman" w:cs="Times New Roman"/>
                <w:b/>
                <w:bCs/>
                <w:sz w:val="24"/>
                <w:szCs w:val="24"/>
              </w:rPr>
              <w:t>1.1</w:t>
            </w:r>
          </w:p>
          <w:p w:rsidR="00261958" w:rsidRPr="00884711" w:rsidRDefault="00884711" w:rsidP="00884711">
            <w:pPr>
              <w:pStyle w:val="a8"/>
              <w:spacing w:after="0" w:line="240" w:lineRule="auto"/>
              <w:ind w:left="33"/>
              <w:rPr>
                <w:rFonts w:ascii="Times New Roman" w:hAnsi="Times New Roman" w:cs="Times New Roman"/>
                <w:bCs/>
                <w:sz w:val="24"/>
                <w:szCs w:val="24"/>
              </w:rPr>
            </w:pPr>
            <w:r w:rsidRPr="00884711">
              <w:rPr>
                <w:rFonts w:ascii="Times New Roman" w:hAnsi="Times New Roman" w:cs="Times New Roman"/>
                <w:bCs/>
                <w:sz w:val="24"/>
                <w:szCs w:val="24"/>
              </w:rPr>
              <w:t>Ответы на вопросы.</w:t>
            </w:r>
            <w:r w:rsidRPr="00884711">
              <w:rPr>
                <w:rFonts w:ascii="Times New Roman" w:hAnsi="Times New Roman" w:cs="Times New Roman"/>
                <w:bCs/>
                <w:sz w:val="24"/>
                <w:szCs w:val="24"/>
              </w:rPr>
              <w:tab/>
              <w:t>В чём различие понятий «человек», «индивид», «личность»?</w:t>
            </w:r>
            <w:r>
              <w:rPr>
                <w:rFonts w:ascii="Times New Roman" w:hAnsi="Times New Roman" w:cs="Times New Roman"/>
                <w:bCs/>
                <w:sz w:val="24"/>
                <w:szCs w:val="24"/>
              </w:rPr>
              <w:t xml:space="preserve">  </w:t>
            </w:r>
            <w:r w:rsidRPr="00884711">
              <w:rPr>
                <w:rFonts w:ascii="Times New Roman" w:hAnsi="Times New Roman" w:cs="Times New Roman"/>
                <w:bCs/>
                <w:sz w:val="24"/>
                <w:szCs w:val="24"/>
              </w:rPr>
              <w:t>Какие факторы оказывают влияние на формирование личности?</w:t>
            </w:r>
          </w:p>
        </w:tc>
        <w:tc>
          <w:tcPr>
            <w:tcW w:w="874" w:type="dxa"/>
          </w:tcPr>
          <w:p w:rsidR="00261958" w:rsidRPr="00F86EA1" w:rsidRDefault="00261958" w:rsidP="00CA6292">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shd w:val="clear" w:color="auto" w:fill="D9D9D9" w:themeFill="background1" w:themeFillShade="D9"/>
          </w:tcPr>
          <w:p w:rsidR="00261958" w:rsidRPr="00F86EA1" w:rsidRDefault="00261958" w:rsidP="00CA6292">
            <w:pPr>
              <w:pStyle w:val="a4"/>
              <w:jc w:val="center"/>
              <w:rPr>
                <w:rFonts w:ascii="Times New Roman" w:hAnsi="Times New Roman" w:cs="Times New Roman"/>
                <w:bCs/>
                <w:sz w:val="24"/>
                <w:szCs w:val="24"/>
              </w:rPr>
            </w:pPr>
          </w:p>
        </w:tc>
      </w:tr>
      <w:tr w:rsidR="00261958" w:rsidRPr="00F86EA1" w:rsidTr="00034740">
        <w:trPr>
          <w:trHeight w:val="20"/>
          <w:jc w:val="center"/>
        </w:trPr>
        <w:tc>
          <w:tcPr>
            <w:tcW w:w="1749" w:type="dxa"/>
            <w:vMerge/>
          </w:tcPr>
          <w:p w:rsidR="00261958" w:rsidRPr="00F86EA1" w:rsidRDefault="00261958" w:rsidP="00CA6292">
            <w:pPr>
              <w:pStyle w:val="a4"/>
              <w:rPr>
                <w:rFonts w:ascii="Times New Roman" w:hAnsi="Times New Roman" w:cs="Times New Roman"/>
                <w:b/>
                <w:bCs/>
                <w:sz w:val="24"/>
                <w:szCs w:val="24"/>
              </w:rPr>
            </w:pPr>
          </w:p>
        </w:tc>
        <w:tc>
          <w:tcPr>
            <w:tcW w:w="3641" w:type="dxa"/>
            <w:vMerge/>
          </w:tcPr>
          <w:p w:rsidR="00261958" w:rsidRPr="00F86EA1" w:rsidRDefault="00261958" w:rsidP="00CA6292">
            <w:pPr>
              <w:spacing w:after="0" w:line="240" w:lineRule="auto"/>
              <w:rPr>
                <w:rFonts w:ascii="Times New Roman" w:hAnsi="Times New Roman" w:cs="Times New Roman"/>
                <w:b/>
                <w:bCs/>
                <w:sz w:val="24"/>
                <w:szCs w:val="24"/>
                <w:u w:val="single"/>
              </w:rPr>
            </w:pPr>
          </w:p>
        </w:tc>
        <w:tc>
          <w:tcPr>
            <w:tcW w:w="8447" w:type="dxa"/>
            <w:gridSpan w:val="2"/>
          </w:tcPr>
          <w:p w:rsidR="00261958" w:rsidRPr="00D93C98" w:rsidRDefault="00261958" w:rsidP="00E56A3C">
            <w:pPr>
              <w:pStyle w:val="a8"/>
              <w:spacing w:after="0" w:line="240" w:lineRule="auto"/>
              <w:ind w:left="33"/>
              <w:rPr>
                <w:rFonts w:ascii="Times New Roman" w:hAnsi="Times New Roman" w:cs="Times New Roman"/>
                <w:bCs/>
                <w:sz w:val="24"/>
                <w:szCs w:val="24"/>
              </w:rPr>
            </w:pPr>
            <w:r w:rsidRPr="00D93C98">
              <w:rPr>
                <w:rFonts w:ascii="Times New Roman" w:hAnsi="Times New Roman" w:cs="Times New Roman"/>
                <w:b/>
                <w:bCs/>
                <w:sz w:val="24"/>
                <w:szCs w:val="24"/>
              </w:rPr>
              <w:t>1.1.2</w:t>
            </w:r>
            <w:r>
              <w:rPr>
                <w:rFonts w:ascii="Times New Roman" w:hAnsi="Times New Roman" w:cs="Times New Roman"/>
                <w:b/>
                <w:bCs/>
                <w:sz w:val="24"/>
                <w:szCs w:val="24"/>
              </w:rPr>
              <w:t xml:space="preserve"> </w:t>
            </w:r>
            <w:r w:rsidRPr="00FB5403">
              <w:rPr>
                <w:rFonts w:ascii="Times New Roman" w:hAnsi="Times New Roman" w:cs="Times New Roman"/>
                <w:b/>
                <w:bCs/>
                <w:sz w:val="24"/>
                <w:szCs w:val="24"/>
              </w:rPr>
              <w:t>Виды деятельности</w:t>
            </w:r>
            <w:r w:rsidR="00E56A3C">
              <w:rPr>
                <w:rFonts w:ascii="Times New Roman" w:hAnsi="Times New Roman" w:cs="Times New Roman"/>
                <w:b/>
                <w:bCs/>
                <w:sz w:val="24"/>
                <w:szCs w:val="24"/>
              </w:rPr>
              <w:t xml:space="preserve">. </w:t>
            </w:r>
            <w:r w:rsidRPr="00FB5403">
              <w:rPr>
                <w:rFonts w:ascii="Times New Roman" w:hAnsi="Times New Roman" w:cs="Times New Roman"/>
                <w:bCs/>
                <w:sz w:val="24"/>
                <w:szCs w:val="24"/>
              </w:rPr>
              <w:t>Творчество. Человек в учебной и трудовой деятельности. Основные виды профессиональной деятельности. Выбор профессии. Профессиональное самоопределение</w:t>
            </w:r>
          </w:p>
        </w:tc>
        <w:tc>
          <w:tcPr>
            <w:tcW w:w="874" w:type="dxa"/>
          </w:tcPr>
          <w:p w:rsidR="00261958" w:rsidRPr="00F86EA1" w:rsidRDefault="00261958" w:rsidP="00CA6292">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tcPr>
          <w:p w:rsidR="00261958" w:rsidRPr="00F86EA1" w:rsidRDefault="00261958" w:rsidP="00CA6292">
            <w:pPr>
              <w:pStyle w:val="a4"/>
              <w:jc w:val="center"/>
              <w:rPr>
                <w:rFonts w:ascii="Times New Roman" w:hAnsi="Times New Roman" w:cs="Times New Roman"/>
                <w:bCs/>
                <w:sz w:val="24"/>
                <w:szCs w:val="24"/>
              </w:rPr>
            </w:pPr>
            <w:r w:rsidRPr="00F86EA1">
              <w:rPr>
                <w:rFonts w:ascii="Times New Roman" w:hAnsi="Times New Roman" w:cs="Times New Roman"/>
                <w:bCs/>
                <w:sz w:val="24"/>
                <w:szCs w:val="24"/>
              </w:rPr>
              <w:t>1</w:t>
            </w:r>
          </w:p>
        </w:tc>
      </w:tr>
      <w:tr w:rsidR="00E56A3C" w:rsidRPr="00F86EA1" w:rsidTr="00034740">
        <w:trPr>
          <w:trHeight w:val="20"/>
          <w:jc w:val="center"/>
        </w:trPr>
        <w:tc>
          <w:tcPr>
            <w:tcW w:w="1749" w:type="dxa"/>
            <w:vMerge/>
          </w:tcPr>
          <w:p w:rsidR="00E56A3C" w:rsidRPr="00F86EA1" w:rsidRDefault="00E56A3C" w:rsidP="00CA6292">
            <w:pPr>
              <w:pStyle w:val="a4"/>
              <w:rPr>
                <w:rFonts w:ascii="Times New Roman" w:hAnsi="Times New Roman" w:cs="Times New Roman"/>
                <w:b/>
                <w:bCs/>
                <w:sz w:val="24"/>
                <w:szCs w:val="24"/>
              </w:rPr>
            </w:pPr>
          </w:p>
        </w:tc>
        <w:tc>
          <w:tcPr>
            <w:tcW w:w="3641" w:type="dxa"/>
            <w:vMerge/>
          </w:tcPr>
          <w:p w:rsidR="00E56A3C" w:rsidRPr="00F86EA1" w:rsidRDefault="00E56A3C" w:rsidP="00CA6292">
            <w:pPr>
              <w:spacing w:after="0" w:line="240" w:lineRule="auto"/>
              <w:rPr>
                <w:rFonts w:ascii="Times New Roman" w:hAnsi="Times New Roman" w:cs="Times New Roman"/>
                <w:b/>
                <w:bCs/>
                <w:sz w:val="24"/>
                <w:szCs w:val="24"/>
                <w:u w:val="single"/>
              </w:rPr>
            </w:pPr>
          </w:p>
        </w:tc>
        <w:tc>
          <w:tcPr>
            <w:tcW w:w="8447" w:type="dxa"/>
            <w:gridSpan w:val="2"/>
          </w:tcPr>
          <w:p w:rsidR="00E56A3C" w:rsidRDefault="00E56A3C" w:rsidP="00D93C98">
            <w:pPr>
              <w:pStyle w:val="a8"/>
              <w:spacing w:after="0" w:line="240" w:lineRule="auto"/>
              <w:ind w:left="33"/>
              <w:rPr>
                <w:rFonts w:ascii="Times New Roman" w:hAnsi="Times New Roman" w:cs="Times New Roman"/>
                <w:b/>
                <w:bCs/>
                <w:sz w:val="24"/>
                <w:szCs w:val="24"/>
              </w:rPr>
            </w:pPr>
            <w:r>
              <w:rPr>
                <w:rFonts w:ascii="Times New Roman" w:hAnsi="Times New Roman" w:cs="Times New Roman"/>
                <w:b/>
                <w:bCs/>
                <w:sz w:val="24"/>
                <w:szCs w:val="24"/>
              </w:rPr>
              <w:t xml:space="preserve">Практическая работа по теме 1.1.2 </w:t>
            </w:r>
          </w:p>
          <w:p w:rsidR="00E56A3C" w:rsidRPr="00D93C98" w:rsidRDefault="00643539" w:rsidP="00643539">
            <w:pPr>
              <w:pStyle w:val="a8"/>
              <w:spacing w:after="0" w:line="240" w:lineRule="auto"/>
              <w:ind w:left="33"/>
              <w:rPr>
                <w:rFonts w:ascii="Times New Roman" w:hAnsi="Times New Roman" w:cs="Times New Roman"/>
                <w:bCs/>
                <w:sz w:val="24"/>
                <w:szCs w:val="24"/>
              </w:rPr>
            </w:pPr>
            <w:r w:rsidRPr="00643539">
              <w:rPr>
                <w:rFonts w:ascii="Times New Roman" w:hAnsi="Times New Roman" w:cs="Times New Roman"/>
                <w:bCs/>
                <w:sz w:val="24"/>
                <w:szCs w:val="24"/>
              </w:rPr>
              <w:t>Человек, индивид, личность.</w:t>
            </w:r>
            <w:r>
              <w:rPr>
                <w:rFonts w:ascii="Times New Roman" w:hAnsi="Times New Roman" w:cs="Times New Roman"/>
                <w:bCs/>
                <w:sz w:val="24"/>
                <w:szCs w:val="24"/>
              </w:rPr>
              <w:t xml:space="preserve"> </w:t>
            </w:r>
            <w:r w:rsidRPr="00643539">
              <w:rPr>
                <w:rFonts w:ascii="Times New Roman" w:hAnsi="Times New Roman" w:cs="Times New Roman"/>
                <w:bCs/>
                <w:sz w:val="24"/>
                <w:szCs w:val="24"/>
              </w:rPr>
              <w:t>Потребности, способности и интересы.</w:t>
            </w:r>
            <w:r>
              <w:rPr>
                <w:rFonts w:ascii="Times New Roman" w:hAnsi="Times New Roman" w:cs="Times New Roman"/>
                <w:bCs/>
                <w:sz w:val="24"/>
                <w:szCs w:val="24"/>
              </w:rPr>
              <w:t xml:space="preserve"> </w:t>
            </w:r>
            <w:r w:rsidRPr="00643539">
              <w:rPr>
                <w:rFonts w:ascii="Times New Roman" w:hAnsi="Times New Roman" w:cs="Times New Roman"/>
                <w:bCs/>
                <w:sz w:val="24"/>
                <w:szCs w:val="24"/>
              </w:rPr>
              <w:t>Мировоззрение. Типы мировоззрения.</w:t>
            </w:r>
          </w:p>
        </w:tc>
        <w:tc>
          <w:tcPr>
            <w:tcW w:w="874" w:type="dxa"/>
          </w:tcPr>
          <w:p w:rsidR="00E56A3C" w:rsidRPr="00F86EA1" w:rsidRDefault="00E56A3C" w:rsidP="00CA6292">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val="restart"/>
            <w:shd w:val="clear" w:color="auto" w:fill="D9D9D9" w:themeFill="background1" w:themeFillShade="D9"/>
          </w:tcPr>
          <w:p w:rsidR="00E56A3C" w:rsidRPr="00F86EA1" w:rsidRDefault="00E56A3C" w:rsidP="00CA6292">
            <w:pPr>
              <w:pStyle w:val="a4"/>
              <w:jc w:val="center"/>
              <w:rPr>
                <w:rFonts w:ascii="Times New Roman" w:hAnsi="Times New Roman" w:cs="Times New Roman"/>
                <w:bCs/>
                <w:sz w:val="24"/>
                <w:szCs w:val="24"/>
              </w:rPr>
            </w:pPr>
          </w:p>
        </w:tc>
      </w:tr>
      <w:tr w:rsidR="00E56A3C" w:rsidRPr="00F86EA1" w:rsidTr="00034740">
        <w:trPr>
          <w:trHeight w:val="20"/>
          <w:jc w:val="center"/>
        </w:trPr>
        <w:tc>
          <w:tcPr>
            <w:tcW w:w="1749" w:type="dxa"/>
            <w:vMerge/>
          </w:tcPr>
          <w:p w:rsidR="00E56A3C" w:rsidRPr="00F86EA1" w:rsidRDefault="00E56A3C" w:rsidP="00CA6292">
            <w:pPr>
              <w:pStyle w:val="a4"/>
              <w:rPr>
                <w:rFonts w:ascii="Times New Roman" w:hAnsi="Times New Roman" w:cs="Times New Roman"/>
                <w:b/>
                <w:bCs/>
                <w:sz w:val="24"/>
                <w:szCs w:val="24"/>
              </w:rPr>
            </w:pPr>
          </w:p>
        </w:tc>
        <w:tc>
          <w:tcPr>
            <w:tcW w:w="3641" w:type="dxa"/>
            <w:vMerge/>
          </w:tcPr>
          <w:p w:rsidR="00E56A3C" w:rsidRPr="00F86EA1" w:rsidRDefault="00E56A3C" w:rsidP="00CA6292">
            <w:pPr>
              <w:spacing w:after="0" w:line="240" w:lineRule="auto"/>
              <w:rPr>
                <w:rFonts w:ascii="Times New Roman" w:hAnsi="Times New Roman" w:cs="Times New Roman"/>
                <w:b/>
                <w:bCs/>
                <w:sz w:val="24"/>
                <w:szCs w:val="24"/>
                <w:u w:val="single"/>
              </w:rPr>
            </w:pPr>
          </w:p>
        </w:tc>
        <w:tc>
          <w:tcPr>
            <w:tcW w:w="8447" w:type="dxa"/>
            <w:gridSpan w:val="2"/>
          </w:tcPr>
          <w:p w:rsidR="00E56A3C" w:rsidRPr="00D93C98" w:rsidRDefault="00E56A3C" w:rsidP="00FB5403">
            <w:pPr>
              <w:pStyle w:val="a8"/>
              <w:spacing w:after="0" w:line="240" w:lineRule="auto"/>
              <w:ind w:left="33"/>
              <w:rPr>
                <w:rFonts w:ascii="Times New Roman" w:hAnsi="Times New Roman" w:cs="Times New Roman"/>
                <w:b/>
                <w:bCs/>
                <w:sz w:val="24"/>
                <w:szCs w:val="24"/>
              </w:rPr>
            </w:pPr>
            <w:r w:rsidRPr="00D93C98">
              <w:rPr>
                <w:rFonts w:ascii="Times New Roman" w:hAnsi="Times New Roman" w:cs="Times New Roman"/>
                <w:b/>
                <w:bCs/>
                <w:sz w:val="24"/>
                <w:szCs w:val="24"/>
              </w:rPr>
              <w:t xml:space="preserve">Самостоятельная внеаудиторная работа обучающихся по теме </w:t>
            </w:r>
            <w:r>
              <w:rPr>
                <w:rFonts w:ascii="Times New Roman" w:hAnsi="Times New Roman" w:cs="Times New Roman"/>
                <w:b/>
                <w:bCs/>
                <w:sz w:val="24"/>
                <w:szCs w:val="24"/>
              </w:rPr>
              <w:t>1.1.2</w:t>
            </w:r>
          </w:p>
          <w:p w:rsidR="00E56A3C" w:rsidRPr="00EF4DB2" w:rsidRDefault="00E56A3C" w:rsidP="00CF5CDE">
            <w:pPr>
              <w:pStyle w:val="a8"/>
              <w:spacing w:after="0" w:line="240" w:lineRule="auto"/>
              <w:ind w:left="33"/>
              <w:rPr>
                <w:rFonts w:ascii="Times New Roman" w:hAnsi="Times New Roman" w:cs="Times New Roman"/>
                <w:bCs/>
                <w:sz w:val="24"/>
                <w:szCs w:val="24"/>
              </w:rPr>
            </w:pPr>
            <w:r w:rsidRPr="00EF4DB2">
              <w:rPr>
                <w:rFonts w:ascii="Times New Roman" w:hAnsi="Times New Roman" w:cs="Times New Roman"/>
                <w:bCs/>
                <w:sz w:val="24"/>
                <w:szCs w:val="24"/>
              </w:rPr>
              <w:t xml:space="preserve">Ответить на вопрос: </w:t>
            </w:r>
            <w:r w:rsidRPr="0035542A">
              <w:rPr>
                <w:rFonts w:ascii="Times New Roman" w:hAnsi="Times New Roman" w:cs="Times New Roman"/>
                <w:bCs/>
                <w:sz w:val="24"/>
                <w:szCs w:val="24"/>
              </w:rPr>
              <w:tab/>
              <w:t>Какие свойства личности включаются в профессионально важные качества</w:t>
            </w:r>
            <w:r>
              <w:rPr>
                <w:rFonts w:ascii="Times New Roman" w:hAnsi="Times New Roman" w:cs="Times New Roman"/>
                <w:bCs/>
                <w:sz w:val="24"/>
                <w:szCs w:val="24"/>
              </w:rPr>
              <w:t>?</w:t>
            </w:r>
          </w:p>
        </w:tc>
        <w:tc>
          <w:tcPr>
            <w:tcW w:w="874" w:type="dxa"/>
          </w:tcPr>
          <w:p w:rsidR="00E56A3C" w:rsidRDefault="00E56A3C" w:rsidP="00CA6292">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shd w:val="clear" w:color="auto" w:fill="D9D9D9" w:themeFill="background1" w:themeFillShade="D9"/>
          </w:tcPr>
          <w:p w:rsidR="00E56A3C" w:rsidRPr="00F86EA1" w:rsidRDefault="00E56A3C" w:rsidP="00CA6292">
            <w:pPr>
              <w:pStyle w:val="a4"/>
              <w:jc w:val="center"/>
              <w:rPr>
                <w:rFonts w:ascii="Times New Roman" w:hAnsi="Times New Roman" w:cs="Times New Roman"/>
                <w:bCs/>
                <w:sz w:val="24"/>
                <w:szCs w:val="24"/>
              </w:rPr>
            </w:pPr>
          </w:p>
        </w:tc>
      </w:tr>
      <w:tr w:rsidR="00261958" w:rsidRPr="00F86EA1" w:rsidTr="00034740">
        <w:trPr>
          <w:trHeight w:val="20"/>
          <w:jc w:val="center"/>
        </w:trPr>
        <w:tc>
          <w:tcPr>
            <w:tcW w:w="1749" w:type="dxa"/>
            <w:vMerge/>
          </w:tcPr>
          <w:p w:rsidR="00261958" w:rsidRPr="00F86EA1" w:rsidRDefault="00261958" w:rsidP="00CA6292">
            <w:pPr>
              <w:pStyle w:val="a4"/>
              <w:rPr>
                <w:rFonts w:ascii="Times New Roman" w:hAnsi="Times New Roman" w:cs="Times New Roman"/>
                <w:b/>
                <w:bCs/>
                <w:sz w:val="24"/>
                <w:szCs w:val="24"/>
              </w:rPr>
            </w:pPr>
          </w:p>
        </w:tc>
        <w:tc>
          <w:tcPr>
            <w:tcW w:w="3641" w:type="dxa"/>
            <w:vMerge/>
          </w:tcPr>
          <w:p w:rsidR="00261958" w:rsidRPr="00F86EA1" w:rsidRDefault="00261958" w:rsidP="00CA6292">
            <w:pPr>
              <w:pStyle w:val="a4"/>
              <w:rPr>
                <w:rFonts w:ascii="Times New Roman" w:hAnsi="Times New Roman" w:cs="Times New Roman"/>
                <w:b/>
                <w:bCs/>
                <w:sz w:val="24"/>
                <w:szCs w:val="24"/>
              </w:rPr>
            </w:pPr>
          </w:p>
        </w:tc>
        <w:tc>
          <w:tcPr>
            <w:tcW w:w="8447" w:type="dxa"/>
            <w:gridSpan w:val="2"/>
          </w:tcPr>
          <w:p w:rsidR="00261958" w:rsidRPr="00FB5403" w:rsidRDefault="00261958" w:rsidP="00324243">
            <w:pPr>
              <w:pStyle w:val="a4"/>
              <w:jc w:val="both"/>
              <w:rPr>
                <w:rFonts w:ascii="Times New Roman" w:hAnsi="Times New Roman" w:cs="Times New Roman"/>
                <w:bCs/>
                <w:sz w:val="24"/>
                <w:szCs w:val="24"/>
              </w:rPr>
            </w:pPr>
            <w:r>
              <w:rPr>
                <w:rFonts w:ascii="Times New Roman" w:hAnsi="Times New Roman" w:cs="Times New Roman"/>
                <w:b/>
                <w:bCs/>
                <w:sz w:val="24"/>
                <w:szCs w:val="24"/>
              </w:rPr>
              <w:t xml:space="preserve">1.1.3 </w:t>
            </w:r>
            <w:r w:rsidRPr="00FB5403">
              <w:rPr>
                <w:rFonts w:ascii="Times New Roman" w:hAnsi="Times New Roman" w:cs="Times New Roman"/>
                <w:b/>
                <w:bCs/>
                <w:sz w:val="24"/>
                <w:szCs w:val="24"/>
              </w:rPr>
              <w:t>Социализация личности.</w:t>
            </w:r>
            <w:r w:rsidR="00E56A3C">
              <w:rPr>
                <w:rFonts w:ascii="Times New Roman" w:hAnsi="Times New Roman" w:cs="Times New Roman"/>
                <w:b/>
                <w:bCs/>
                <w:sz w:val="24"/>
                <w:szCs w:val="24"/>
              </w:rPr>
              <w:t xml:space="preserve"> </w:t>
            </w:r>
            <w:r w:rsidRPr="00FB5403">
              <w:rPr>
                <w:rFonts w:ascii="Times New Roman" w:hAnsi="Times New Roman" w:cs="Times New Roman"/>
                <w:bCs/>
                <w:sz w:val="24"/>
                <w:szCs w:val="24"/>
              </w:rPr>
              <w:t>Самосознание и социальное поведение. Цель и смысл человеческой жизни.</w:t>
            </w:r>
          </w:p>
          <w:p w:rsidR="00517F09" w:rsidRPr="00F86EA1" w:rsidRDefault="00261958" w:rsidP="00324243">
            <w:pPr>
              <w:pStyle w:val="a4"/>
              <w:ind w:left="33"/>
              <w:jc w:val="both"/>
              <w:rPr>
                <w:rFonts w:ascii="Times New Roman" w:hAnsi="Times New Roman" w:cs="Times New Roman"/>
                <w:bCs/>
                <w:sz w:val="24"/>
                <w:szCs w:val="24"/>
              </w:rPr>
            </w:pPr>
            <w:r w:rsidRPr="00FB5403">
              <w:rPr>
                <w:rFonts w:ascii="Times New Roman" w:hAnsi="Times New Roman" w:cs="Times New Roman"/>
                <w:bCs/>
                <w:sz w:val="24"/>
                <w:szCs w:val="24"/>
              </w:rPr>
              <w:t>Проблема познаваемости мира. Понятие истины, ее критерии. Виды человеческих знаний. Мировоззрение. Типы мировоззрения. Основные особенности научного мышления.</w:t>
            </w:r>
            <w:r>
              <w:rPr>
                <w:rFonts w:ascii="Times New Roman" w:hAnsi="Times New Roman" w:cs="Times New Roman"/>
                <w:bCs/>
                <w:sz w:val="24"/>
                <w:szCs w:val="24"/>
              </w:rPr>
              <w:t xml:space="preserve"> </w:t>
            </w:r>
            <w:r w:rsidRPr="00FB5403">
              <w:rPr>
                <w:rFonts w:ascii="Times New Roman" w:hAnsi="Times New Roman" w:cs="Times New Roman"/>
                <w:bCs/>
                <w:sz w:val="24"/>
                <w:szCs w:val="24"/>
              </w:rPr>
              <w:t xml:space="preserve">Свобода как условие самореализации личности. Свобода человека и ее ограничители (внутренние - со стороны </w:t>
            </w:r>
            <w:r w:rsidRPr="00FB5403">
              <w:rPr>
                <w:rFonts w:ascii="Times New Roman" w:hAnsi="Times New Roman" w:cs="Times New Roman"/>
                <w:bCs/>
                <w:sz w:val="24"/>
                <w:szCs w:val="24"/>
              </w:rPr>
              <w:lastRenderedPageBreak/>
              <w:t xml:space="preserve">самого человека и внешние </w:t>
            </w:r>
            <w:r w:rsidR="00517F09">
              <w:rPr>
                <w:rFonts w:ascii="Times New Roman" w:hAnsi="Times New Roman" w:cs="Times New Roman"/>
                <w:bCs/>
                <w:sz w:val="24"/>
                <w:szCs w:val="24"/>
              </w:rPr>
              <w:t>–</w:t>
            </w:r>
            <w:r w:rsidRPr="00FB5403">
              <w:rPr>
                <w:rFonts w:ascii="Times New Roman" w:hAnsi="Times New Roman" w:cs="Times New Roman"/>
                <w:bCs/>
                <w:sz w:val="24"/>
                <w:szCs w:val="24"/>
              </w:rPr>
              <w:t xml:space="preserve"> со</w:t>
            </w:r>
            <w:r w:rsidR="00517F09">
              <w:rPr>
                <w:rFonts w:ascii="Times New Roman" w:hAnsi="Times New Roman" w:cs="Times New Roman"/>
                <w:bCs/>
                <w:sz w:val="24"/>
                <w:szCs w:val="24"/>
              </w:rPr>
              <w:t xml:space="preserve"> </w:t>
            </w:r>
            <w:r w:rsidR="00517F09" w:rsidRPr="00517F09">
              <w:rPr>
                <w:rFonts w:ascii="Times New Roman" w:hAnsi="Times New Roman" w:cs="Times New Roman"/>
                <w:bCs/>
                <w:sz w:val="24"/>
                <w:szCs w:val="24"/>
              </w:rPr>
              <w:t>стороны общества). Выбор и ответс</w:t>
            </w:r>
            <w:r w:rsidR="00517F09">
              <w:rPr>
                <w:rFonts w:ascii="Times New Roman" w:hAnsi="Times New Roman" w:cs="Times New Roman"/>
                <w:bCs/>
                <w:sz w:val="24"/>
                <w:szCs w:val="24"/>
              </w:rPr>
              <w:t>твенность за его последствия. Г</w:t>
            </w:r>
            <w:r w:rsidR="00517F09" w:rsidRPr="00517F09">
              <w:rPr>
                <w:rFonts w:ascii="Times New Roman" w:hAnsi="Times New Roman" w:cs="Times New Roman"/>
                <w:bCs/>
                <w:sz w:val="24"/>
                <w:szCs w:val="24"/>
              </w:rPr>
              <w:t>ражданские качества личности.</w:t>
            </w:r>
          </w:p>
        </w:tc>
        <w:tc>
          <w:tcPr>
            <w:tcW w:w="874" w:type="dxa"/>
          </w:tcPr>
          <w:p w:rsidR="00261958" w:rsidRPr="00F86EA1" w:rsidRDefault="00261958" w:rsidP="00CA6292">
            <w:pPr>
              <w:pStyle w:val="a4"/>
              <w:jc w:val="center"/>
              <w:rPr>
                <w:rFonts w:ascii="Times New Roman" w:hAnsi="Times New Roman" w:cs="Times New Roman"/>
                <w:bCs/>
                <w:sz w:val="24"/>
                <w:szCs w:val="24"/>
              </w:rPr>
            </w:pPr>
            <w:r w:rsidRPr="00F86EA1">
              <w:rPr>
                <w:rFonts w:ascii="Times New Roman" w:hAnsi="Times New Roman" w:cs="Times New Roman"/>
                <w:bCs/>
                <w:sz w:val="24"/>
                <w:szCs w:val="24"/>
              </w:rPr>
              <w:lastRenderedPageBreak/>
              <w:t>2</w:t>
            </w:r>
          </w:p>
        </w:tc>
        <w:tc>
          <w:tcPr>
            <w:tcW w:w="1165" w:type="dxa"/>
          </w:tcPr>
          <w:p w:rsidR="00261958" w:rsidRPr="00F86EA1" w:rsidRDefault="00261958" w:rsidP="00CA6292">
            <w:pPr>
              <w:pStyle w:val="a4"/>
              <w:jc w:val="center"/>
              <w:rPr>
                <w:rFonts w:ascii="Times New Roman" w:hAnsi="Times New Roman" w:cs="Times New Roman"/>
                <w:bCs/>
                <w:sz w:val="24"/>
                <w:szCs w:val="24"/>
              </w:rPr>
            </w:pPr>
            <w:r w:rsidRPr="00F86EA1">
              <w:rPr>
                <w:rFonts w:ascii="Times New Roman" w:hAnsi="Times New Roman" w:cs="Times New Roman"/>
                <w:bCs/>
                <w:sz w:val="24"/>
                <w:szCs w:val="24"/>
              </w:rPr>
              <w:t>1</w:t>
            </w:r>
          </w:p>
        </w:tc>
      </w:tr>
      <w:tr w:rsidR="00324243" w:rsidRPr="00F86EA1" w:rsidTr="00034740">
        <w:trPr>
          <w:trHeight w:val="20"/>
          <w:jc w:val="center"/>
        </w:trPr>
        <w:tc>
          <w:tcPr>
            <w:tcW w:w="1749" w:type="dxa"/>
            <w:vMerge/>
          </w:tcPr>
          <w:p w:rsidR="00324243" w:rsidRPr="00F86EA1" w:rsidRDefault="00324243" w:rsidP="00CA6292">
            <w:pPr>
              <w:pStyle w:val="a4"/>
              <w:rPr>
                <w:rFonts w:ascii="Times New Roman" w:hAnsi="Times New Roman" w:cs="Times New Roman"/>
                <w:b/>
                <w:bCs/>
                <w:sz w:val="24"/>
                <w:szCs w:val="24"/>
              </w:rPr>
            </w:pPr>
          </w:p>
        </w:tc>
        <w:tc>
          <w:tcPr>
            <w:tcW w:w="3641" w:type="dxa"/>
            <w:vMerge/>
          </w:tcPr>
          <w:p w:rsidR="00324243" w:rsidRPr="00F86EA1" w:rsidRDefault="00324243" w:rsidP="00CA6292">
            <w:pPr>
              <w:pStyle w:val="a4"/>
              <w:rPr>
                <w:rFonts w:ascii="Times New Roman" w:hAnsi="Times New Roman" w:cs="Times New Roman"/>
                <w:b/>
                <w:bCs/>
                <w:sz w:val="24"/>
                <w:szCs w:val="24"/>
              </w:rPr>
            </w:pPr>
          </w:p>
        </w:tc>
        <w:tc>
          <w:tcPr>
            <w:tcW w:w="8447" w:type="dxa"/>
            <w:gridSpan w:val="2"/>
          </w:tcPr>
          <w:p w:rsidR="00324243" w:rsidRPr="00D93C98" w:rsidRDefault="00324243" w:rsidP="00517F09">
            <w:pPr>
              <w:pStyle w:val="a8"/>
              <w:spacing w:after="0" w:line="240" w:lineRule="auto"/>
              <w:ind w:left="33"/>
              <w:rPr>
                <w:rFonts w:ascii="Times New Roman" w:hAnsi="Times New Roman" w:cs="Times New Roman"/>
                <w:b/>
                <w:bCs/>
                <w:sz w:val="24"/>
                <w:szCs w:val="24"/>
              </w:rPr>
            </w:pPr>
            <w:r w:rsidRPr="00D93C98">
              <w:rPr>
                <w:rFonts w:ascii="Times New Roman" w:hAnsi="Times New Roman" w:cs="Times New Roman"/>
                <w:b/>
                <w:bCs/>
                <w:sz w:val="24"/>
                <w:szCs w:val="24"/>
              </w:rPr>
              <w:t xml:space="preserve">Самостоятельная внеаудиторная работа обучающихся по теме </w:t>
            </w:r>
            <w:r>
              <w:rPr>
                <w:rFonts w:ascii="Times New Roman" w:hAnsi="Times New Roman" w:cs="Times New Roman"/>
                <w:b/>
                <w:bCs/>
                <w:sz w:val="24"/>
                <w:szCs w:val="24"/>
              </w:rPr>
              <w:t>1.1.3</w:t>
            </w:r>
          </w:p>
          <w:p w:rsidR="00324243" w:rsidRDefault="00324243" w:rsidP="00557DEC">
            <w:pPr>
              <w:pStyle w:val="a4"/>
              <w:rPr>
                <w:rFonts w:ascii="Times New Roman" w:hAnsi="Times New Roman" w:cs="Times New Roman"/>
                <w:b/>
                <w:bCs/>
                <w:sz w:val="24"/>
                <w:szCs w:val="24"/>
              </w:rPr>
            </w:pPr>
            <w:r>
              <w:rPr>
                <w:rFonts w:ascii="Times New Roman" w:hAnsi="Times New Roman" w:cs="Times New Roman"/>
                <w:bCs/>
                <w:sz w:val="24"/>
                <w:szCs w:val="24"/>
              </w:rPr>
              <w:t>Ответы на вопросы: 1.</w:t>
            </w:r>
            <w:r w:rsidRPr="00557DEC">
              <w:rPr>
                <w:rFonts w:ascii="Times New Roman" w:hAnsi="Times New Roman" w:cs="Times New Roman"/>
                <w:bCs/>
                <w:sz w:val="24"/>
                <w:szCs w:val="24"/>
              </w:rPr>
              <w:t>Что такое познание? Какие вилы познания существуют?</w:t>
            </w:r>
            <w:r>
              <w:rPr>
                <w:rFonts w:ascii="Times New Roman" w:hAnsi="Times New Roman" w:cs="Times New Roman"/>
                <w:bCs/>
                <w:sz w:val="24"/>
                <w:szCs w:val="24"/>
              </w:rPr>
              <w:t xml:space="preserve"> 2.</w:t>
            </w:r>
            <w:r w:rsidRPr="00557DEC">
              <w:rPr>
                <w:rFonts w:ascii="Times New Roman" w:hAnsi="Times New Roman" w:cs="Times New Roman"/>
                <w:bCs/>
                <w:sz w:val="24"/>
                <w:szCs w:val="24"/>
              </w:rPr>
              <w:t>В чем сходство и различие знания и информации? Приведите примеры ситуаций, когда информация становится знанием, а когда — нет.</w:t>
            </w:r>
          </w:p>
        </w:tc>
        <w:tc>
          <w:tcPr>
            <w:tcW w:w="874" w:type="dxa"/>
          </w:tcPr>
          <w:p w:rsidR="00324243" w:rsidRPr="00F86EA1" w:rsidRDefault="00324243" w:rsidP="00CA6292">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val="restart"/>
            <w:shd w:val="clear" w:color="auto" w:fill="D9D9D9" w:themeFill="background1" w:themeFillShade="D9"/>
          </w:tcPr>
          <w:p w:rsidR="00324243" w:rsidRPr="00F86EA1" w:rsidRDefault="00324243" w:rsidP="00CA6292">
            <w:pPr>
              <w:pStyle w:val="a4"/>
              <w:jc w:val="center"/>
              <w:rPr>
                <w:rFonts w:ascii="Times New Roman" w:hAnsi="Times New Roman" w:cs="Times New Roman"/>
                <w:bCs/>
                <w:sz w:val="24"/>
                <w:szCs w:val="24"/>
              </w:rPr>
            </w:pPr>
          </w:p>
        </w:tc>
      </w:tr>
      <w:tr w:rsidR="00324243" w:rsidRPr="00F86EA1" w:rsidTr="00034740">
        <w:trPr>
          <w:trHeight w:val="20"/>
          <w:jc w:val="center"/>
        </w:trPr>
        <w:tc>
          <w:tcPr>
            <w:tcW w:w="1749" w:type="dxa"/>
            <w:vMerge w:val="restart"/>
          </w:tcPr>
          <w:p w:rsidR="00324243" w:rsidRPr="00F86EA1" w:rsidRDefault="00324243" w:rsidP="00CA6292">
            <w:pPr>
              <w:pStyle w:val="a4"/>
              <w:rPr>
                <w:rFonts w:ascii="Times New Roman" w:hAnsi="Times New Roman" w:cs="Times New Roman"/>
                <w:b/>
                <w:bCs/>
                <w:sz w:val="24"/>
                <w:szCs w:val="24"/>
              </w:rPr>
            </w:pPr>
            <w:r>
              <w:rPr>
                <w:rFonts w:ascii="Times New Roman" w:hAnsi="Times New Roman" w:cs="Times New Roman"/>
                <w:b/>
                <w:bCs/>
                <w:sz w:val="24"/>
                <w:szCs w:val="24"/>
              </w:rPr>
              <w:t>Тема 1.</w:t>
            </w:r>
            <w:r w:rsidRPr="00F86EA1">
              <w:rPr>
                <w:rFonts w:ascii="Times New Roman" w:hAnsi="Times New Roman" w:cs="Times New Roman"/>
                <w:b/>
                <w:bCs/>
                <w:sz w:val="24"/>
                <w:szCs w:val="24"/>
              </w:rPr>
              <w:t>2</w:t>
            </w:r>
          </w:p>
          <w:p w:rsidR="00324243" w:rsidRPr="00F86EA1" w:rsidRDefault="00324243" w:rsidP="00CA6292">
            <w:pPr>
              <w:pStyle w:val="a4"/>
              <w:rPr>
                <w:rFonts w:ascii="Times New Roman" w:hAnsi="Times New Roman" w:cs="Times New Roman"/>
                <w:b/>
                <w:bCs/>
                <w:sz w:val="24"/>
                <w:szCs w:val="24"/>
              </w:rPr>
            </w:pPr>
            <w:r>
              <w:rPr>
                <w:rFonts w:ascii="Times New Roman" w:hAnsi="Times New Roman" w:cs="Times New Roman"/>
                <w:b/>
                <w:bCs/>
                <w:sz w:val="24"/>
                <w:szCs w:val="24"/>
              </w:rPr>
              <w:t>Общество как сложная система</w:t>
            </w:r>
          </w:p>
          <w:p w:rsidR="00324243" w:rsidRPr="00F86EA1" w:rsidRDefault="00324243" w:rsidP="00CA6292">
            <w:pPr>
              <w:pStyle w:val="a4"/>
              <w:rPr>
                <w:rFonts w:ascii="Times New Roman" w:hAnsi="Times New Roman" w:cs="Times New Roman"/>
                <w:sz w:val="24"/>
                <w:szCs w:val="24"/>
              </w:rPr>
            </w:pPr>
          </w:p>
        </w:tc>
        <w:tc>
          <w:tcPr>
            <w:tcW w:w="12088" w:type="dxa"/>
            <w:gridSpan w:val="3"/>
          </w:tcPr>
          <w:p w:rsidR="00324243" w:rsidRPr="00F86EA1" w:rsidRDefault="00324243" w:rsidP="00CA6292">
            <w:pPr>
              <w:pStyle w:val="a4"/>
              <w:rPr>
                <w:rFonts w:ascii="Times New Roman" w:hAnsi="Times New Roman" w:cs="Times New Roman"/>
                <w:b/>
                <w:bCs/>
                <w:sz w:val="24"/>
                <w:szCs w:val="24"/>
              </w:rPr>
            </w:pPr>
            <w:r w:rsidRPr="00F86EA1">
              <w:rPr>
                <w:rFonts w:ascii="Times New Roman" w:hAnsi="Times New Roman" w:cs="Times New Roman"/>
                <w:b/>
                <w:bCs/>
                <w:sz w:val="24"/>
                <w:szCs w:val="24"/>
              </w:rPr>
              <w:t>Содержание учебного материала</w:t>
            </w:r>
          </w:p>
        </w:tc>
        <w:tc>
          <w:tcPr>
            <w:tcW w:w="874" w:type="dxa"/>
          </w:tcPr>
          <w:p w:rsidR="00324243" w:rsidRPr="00F86EA1" w:rsidRDefault="003242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1165" w:type="dxa"/>
            <w:vMerge/>
            <w:shd w:val="clear" w:color="auto" w:fill="D9D9D9" w:themeFill="background1" w:themeFillShade="D9"/>
          </w:tcPr>
          <w:p w:rsidR="00324243" w:rsidRPr="00F86EA1" w:rsidRDefault="00324243" w:rsidP="00CA6292">
            <w:pPr>
              <w:pStyle w:val="a4"/>
              <w:jc w:val="center"/>
              <w:rPr>
                <w:rFonts w:ascii="Times New Roman" w:hAnsi="Times New Roman" w:cs="Times New Roman"/>
                <w:b/>
                <w:bCs/>
                <w:sz w:val="24"/>
                <w:szCs w:val="24"/>
              </w:rPr>
            </w:pPr>
          </w:p>
        </w:tc>
      </w:tr>
      <w:tr w:rsidR="00324243" w:rsidRPr="00F86EA1" w:rsidTr="00034740">
        <w:trPr>
          <w:trHeight w:val="20"/>
          <w:jc w:val="center"/>
        </w:trPr>
        <w:tc>
          <w:tcPr>
            <w:tcW w:w="1749" w:type="dxa"/>
            <w:vMerge/>
          </w:tcPr>
          <w:p w:rsidR="00324243" w:rsidRDefault="00324243" w:rsidP="00CA6292">
            <w:pPr>
              <w:pStyle w:val="a4"/>
              <w:rPr>
                <w:rFonts w:ascii="Times New Roman" w:hAnsi="Times New Roman" w:cs="Times New Roman"/>
                <w:b/>
                <w:bCs/>
                <w:sz w:val="24"/>
                <w:szCs w:val="24"/>
              </w:rPr>
            </w:pPr>
          </w:p>
        </w:tc>
        <w:tc>
          <w:tcPr>
            <w:tcW w:w="12088" w:type="dxa"/>
            <w:gridSpan w:val="3"/>
          </w:tcPr>
          <w:p w:rsidR="00324243" w:rsidRPr="00F86EA1" w:rsidRDefault="00324243" w:rsidP="006D26FA">
            <w:pPr>
              <w:pStyle w:val="a4"/>
              <w:rPr>
                <w:rFonts w:ascii="Times New Roman" w:hAnsi="Times New Roman" w:cs="Times New Roman"/>
                <w:b/>
                <w:bCs/>
                <w:sz w:val="24"/>
                <w:szCs w:val="24"/>
              </w:rPr>
            </w:pPr>
            <w:r>
              <w:rPr>
                <w:rFonts w:ascii="Times New Roman" w:hAnsi="Times New Roman" w:cs="Times New Roman"/>
                <w:b/>
                <w:bCs/>
                <w:sz w:val="24"/>
                <w:szCs w:val="24"/>
              </w:rPr>
              <w:t>Количество аудиторных часов</w:t>
            </w:r>
          </w:p>
        </w:tc>
        <w:tc>
          <w:tcPr>
            <w:tcW w:w="874" w:type="dxa"/>
          </w:tcPr>
          <w:p w:rsidR="00324243" w:rsidRDefault="003242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165" w:type="dxa"/>
            <w:vMerge/>
            <w:shd w:val="clear" w:color="auto" w:fill="D9D9D9" w:themeFill="background1" w:themeFillShade="D9"/>
          </w:tcPr>
          <w:p w:rsidR="00324243" w:rsidRPr="00F86EA1" w:rsidRDefault="00324243" w:rsidP="00CA6292">
            <w:pPr>
              <w:pStyle w:val="a4"/>
              <w:jc w:val="center"/>
              <w:rPr>
                <w:rFonts w:ascii="Times New Roman" w:hAnsi="Times New Roman" w:cs="Times New Roman"/>
                <w:b/>
                <w:bCs/>
                <w:sz w:val="24"/>
                <w:szCs w:val="24"/>
              </w:rPr>
            </w:pPr>
          </w:p>
        </w:tc>
      </w:tr>
      <w:tr w:rsidR="00324243" w:rsidRPr="00F86EA1" w:rsidTr="00034740">
        <w:trPr>
          <w:trHeight w:val="20"/>
          <w:jc w:val="center"/>
        </w:trPr>
        <w:tc>
          <w:tcPr>
            <w:tcW w:w="1749" w:type="dxa"/>
            <w:vMerge/>
          </w:tcPr>
          <w:p w:rsidR="00324243" w:rsidRPr="00F86EA1" w:rsidRDefault="00324243" w:rsidP="00CA6292">
            <w:pPr>
              <w:pStyle w:val="a4"/>
              <w:rPr>
                <w:rFonts w:ascii="Times New Roman" w:hAnsi="Times New Roman" w:cs="Times New Roman"/>
                <w:b/>
                <w:bCs/>
                <w:sz w:val="24"/>
                <w:szCs w:val="24"/>
              </w:rPr>
            </w:pPr>
          </w:p>
        </w:tc>
        <w:tc>
          <w:tcPr>
            <w:tcW w:w="3641" w:type="dxa"/>
            <w:vMerge w:val="restart"/>
          </w:tcPr>
          <w:p w:rsidR="00324243" w:rsidRPr="00F86EA1" w:rsidRDefault="00324243" w:rsidP="00CA6292">
            <w:pPr>
              <w:pStyle w:val="a4"/>
              <w:rPr>
                <w:rFonts w:ascii="Times New Roman" w:hAnsi="Times New Roman" w:cs="Times New Roman"/>
                <w:sz w:val="24"/>
                <w:szCs w:val="24"/>
                <w:u w:val="single"/>
              </w:rPr>
            </w:pPr>
            <w:r w:rsidRPr="00F86EA1">
              <w:rPr>
                <w:rFonts w:ascii="Times New Roman" w:hAnsi="Times New Roman" w:cs="Times New Roman"/>
                <w:b/>
                <w:bCs/>
                <w:sz w:val="24"/>
                <w:szCs w:val="24"/>
                <w:u w:val="single"/>
              </w:rPr>
              <w:t>Знать:</w:t>
            </w:r>
            <w:r>
              <w:rPr>
                <w:rFonts w:ascii="Times New Roman" w:hAnsi="Times New Roman" w:cs="Times New Roman"/>
                <w:b/>
                <w:bCs/>
                <w:sz w:val="24"/>
                <w:szCs w:val="24"/>
                <w:u w:val="single"/>
              </w:rPr>
              <w:t xml:space="preserve"> </w:t>
            </w:r>
            <w:r w:rsidRPr="00F86EA1">
              <w:rPr>
                <w:rFonts w:ascii="Times New Roman" w:hAnsi="Times New Roman" w:cs="Times New Roman"/>
                <w:sz w:val="24"/>
                <w:szCs w:val="24"/>
              </w:rPr>
              <w:t>Понимать и объяснять природу человека ….</w:t>
            </w:r>
          </w:p>
          <w:p w:rsidR="00324243" w:rsidRPr="00F86EA1" w:rsidRDefault="00324243" w:rsidP="00CA6292">
            <w:pPr>
              <w:pStyle w:val="a4"/>
              <w:rPr>
                <w:rFonts w:ascii="Times New Roman" w:hAnsi="Times New Roman" w:cs="Times New Roman"/>
                <w:sz w:val="24"/>
                <w:szCs w:val="24"/>
                <w:u w:val="single"/>
              </w:rPr>
            </w:pPr>
            <w:r w:rsidRPr="00F86EA1">
              <w:rPr>
                <w:rFonts w:ascii="Times New Roman" w:hAnsi="Times New Roman" w:cs="Times New Roman"/>
                <w:b/>
                <w:bCs/>
                <w:sz w:val="24"/>
                <w:szCs w:val="24"/>
                <w:u w:val="single"/>
              </w:rPr>
              <w:t>Уметь:</w:t>
            </w:r>
            <w:r w:rsidRPr="00F86EA1">
              <w:rPr>
                <w:rFonts w:ascii="Times New Roman" w:hAnsi="Times New Roman" w:cs="Times New Roman"/>
                <w:sz w:val="24"/>
                <w:szCs w:val="24"/>
              </w:rPr>
              <w:t xml:space="preserve"> Давать характеристику деятельности человека.</w:t>
            </w:r>
          </w:p>
        </w:tc>
        <w:tc>
          <w:tcPr>
            <w:tcW w:w="8447" w:type="dxa"/>
            <w:gridSpan w:val="2"/>
          </w:tcPr>
          <w:p w:rsidR="00324243" w:rsidRPr="00FD12B2" w:rsidRDefault="00324243" w:rsidP="005B6FA3">
            <w:pPr>
              <w:spacing w:after="0" w:line="240" w:lineRule="auto"/>
              <w:jc w:val="both"/>
              <w:rPr>
                <w:rFonts w:ascii="Times New Roman" w:hAnsi="Times New Roman" w:cs="Times New Roman"/>
                <w:bCs/>
                <w:sz w:val="24"/>
                <w:szCs w:val="24"/>
              </w:rPr>
            </w:pPr>
            <w:r>
              <w:rPr>
                <w:rFonts w:ascii="Times New Roman" w:hAnsi="Times New Roman" w:cs="Times New Roman"/>
                <w:b/>
                <w:sz w:val="24"/>
                <w:szCs w:val="24"/>
              </w:rPr>
              <w:t>1</w:t>
            </w:r>
            <w:r w:rsidRPr="00433E82">
              <w:rPr>
                <w:rFonts w:ascii="Times New Roman" w:hAnsi="Times New Roman" w:cs="Times New Roman"/>
                <w:b/>
                <w:sz w:val="24"/>
                <w:szCs w:val="24"/>
              </w:rPr>
              <w:t>.</w:t>
            </w:r>
            <w:r>
              <w:rPr>
                <w:rFonts w:ascii="Times New Roman" w:hAnsi="Times New Roman" w:cs="Times New Roman"/>
                <w:b/>
                <w:sz w:val="24"/>
                <w:szCs w:val="24"/>
              </w:rPr>
              <w:t>2</w:t>
            </w:r>
            <w:r w:rsidRPr="00433E82">
              <w:rPr>
                <w:rFonts w:ascii="Times New Roman" w:hAnsi="Times New Roman" w:cs="Times New Roman"/>
                <w:b/>
                <w:sz w:val="24"/>
                <w:szCs w:val="24"/>
              </w:rPr>
              <w:t xml:space="preserve">.1 </w:t>
            </w:r>
            <w:r w:rsidRPr="005B6FA3">
              <w:rPr>
                <w:rFonts w:ascii="Times New Roman" w:hAnsi="Times New Roman" w:cs="Times New Roman"/>
                <w:b/>
                <w:sz w:val="24"/>
                <w:szCs w:val="24"/>
              </w:rPr>
              <w:t>Представление об обществе как сложной динамичной системе.</w:t>
            </w:r>
          </w:p>
          <w:p w:rsidR="00324243" w:rsidRPr="005B6FA3" w:rsidRDefault="00324243" w:rsidP="005B6FA3">
            <w:pPr>
              <w:spacing w:after="0" w:line="240" w:lineRule="auto"/>
              <w:jc w:val="both"/>
              <w:rPr>
                <w:rFonts w:ascii="Times New Roman" w:hAnsi="Times New Roman" w:cs="Times New Roman"/>
                <w:bCs/>
                <w:sz w:val="24"/>
                <w:szCs w:val="24"/>
              </w:rPr>
            </w:pPr>
            <w:r w:rsidRPr="005B6FA3">
              <w:rPr>
                <w:rFonts w:ascii="Times New Roman" w:hAnsi="Times New Roman" w:cs="Times New Roman"/>
                <w:bCs/>
                <w:sz w:val="24"/>
                <w:szCs w:val="24"/>
              </w:rPr>
              <w:t>Подсистемы и элементы общества. Специфика общественных отношений. Основные институты общества, их функции.</w:t>
            </w:r>
          </w:p>
          <w:p w:rsidR="00324243" w:rsidRPr="00FD12B2" w:rsidRDefault="00324243" w:rsidP="005B6FA3">
            <w:pPr>
              <w:spacing w:after="0" w:line="240" w:lineRule="auto"/>
              <w:jc w:val="both"/>
              <w:rPr>
                <w:rFonts w:ascii="Times New Roman" w:hAnsi="Times New Roman" w:cs="Times New Roman"/>
                <w:bCs/>
                <w:sz w:val="24"/>
                <w:szCs w:val="24"/>
              </w:rPr>
            </w:pPr>
            <w:r w:rsidRPr="005B6FA3">
              <w:rPr>
                <w:rFonts w:ascii="Times New Roman" w:hAnsi="Times New Roman" w:cs="Times New Roman"/>
                <w:bCs/>
                <w:sz w:val="24"/>
                <w:szCs w:val="24"/>
              </w:rPr>
              <w:t>Общество и природа. Значение техногенных революций: аграрной, индустриальной, информационной. Противоречивость воздействия людей на природную среду.</w:t>
            </w:r>
            <w:r>
              <w:rPr>
                <w:rFonts w:ascii="Times New Roman" w:hAnsi="Times New Roman" w:cs="Times New Roman"/>
                <w:bCs/>
                <w:sz w:val="24"/>
                <w:szCs w:val="24"/>
              </w:rPr>
              <w:t xml:space="preserve"> </w:t>
            </w:r>
            <w:r w:rsidRPr="005B6FA3">
              <w:rPr>
                <w:rFonts w:ascii="Times New Roman" w:hAnsi="Times New Roman" w:cs="Times New Roman"/>
                <w:bCs/>
                <w:sz w:val="24"/>
                <w:szCs w:val="24"/>
              </w:rPr>
              <w:t>Многовариантность общественного развития. Эволюция и революция как формы социального изменения. Понятие общественного прогресса.</w:t>
            </w:r>
            <w:r>
              <w:rPr>
                <w:rFonts w:ascii="Times New Roman" w:hAnsi="Times New Roman" w:cs="Times New Roman"/>
                <w:bCs/>
                <w:sz w:val="24"/>
                <w:szCs w:val="24"/>
              </w:rPr>
              <w:t xml:space="preserve"> </w:t>
            </w:r>
            <w:r w:rsidRPr="005B6FA3">
              <w:rPr>
                <w:rFonts w:ascii="Times New Roman" w:hAnsi="Times New Roman" w:cs="Times New Roman"/>
                <w:bCs/>
                <w:sz w:val="24"/>
                <w:szCs w:val="24"/>
              </w:rPr>
              <w:t>Смысл и цель истории. Цивилизация и формация. Общество: традиционное, индустриальное, постиндустриальное (информационное).</w:t>
            </w:r>
          </w:p>
        </w:tc>
        <w:tc>
          <w:tcPr>
            <w:tcW w:w="874" w:type="dxa"/>
          </w:tcPr>
          <w:p w:rsidR="00324243" w:rsidRPr="00324243" w:rsidRDefault="00324243" w:rsidP="00CA6292">
            <w:pPr>
              <w:pStyle w:val="a4"/>
              <w:jc w:val="center"/>
              <w:rPr>
                <w:rFonts w:ascii="Times New Roman" w:hAnsi="Times New Roman" w:cs="Times New Roman"/>
                <w:bCs/>
                <w:sz w:val="24"/>
                <w:szCs w:val="24"/>
              </w:rPr>
            </w:pPr>
            <w:r w:rsidRPr="00324243">
              <w:rPr>
                <w:rFonts w:ascii="Times New Roman" w:hAnsi="Times New Roman" w:cs="Times New Roman"/>
                <w:bCs/>
                <w:sz w:val="24"/>
                <w:szCs w:val="24"/>
              </w:rPr>
              <w:t>2</w:t>
            </w:r>
          </w:p>
        </w:tc>
        <w:tc>
          <w:tcPr>
            <w:tcW w:w="1165" w:type="dxa"/>
          </w:tcPr>
          <w:p w:rsidR="00324243" w:rsidRPr="00F86EA1" w:rsidRDefault="00324243" w:rsidP="00CA6292">
            <w:pPr>
              <w:pStyle w:val="a4"/>
              <w:jc w:val="center"/>
              <w:rPr>
                <w:rFonts w:ascii="Times New Roman" w:hAnsi="Times New Roman" w:cs="Times New Roman"/>
                <w:b/>
                <w:bCs/>
                <w:sz w:val="24"/>
                <w:szCs w:val="24"/>
              </w:rPr>
            </w:pPr>
            <w:r w:rsidRPr="00F86EA1">
              <w:rPr>
                <w:rFonts w:ascii="Times New Roman" w:hAnsi="Times New Roman" w:cs="Times New Roman"/>
                <w:b/>
                <w:bCs/>
                <w:sz w:val="24"/>
                <w:szCs w:val="24"/>
              </w:rPr>
              <w:t>1</w:t>
            </w:r>
          </w:p>
        </w:tc>
      </w:tr>
      <w:tr w:rsidR="00324243" w:rsidRPr="00F86EA1" w:rsidTr="00034740">
        <w:trPr>
          <w:trHeight w:val="20"/>
          <w:jc w:val="center"/>
        </w:trPr>
        <w:tc>
          <w:tcPr>
            <w:tcW w:w="1749" w:type="dxa"/>
            <w:vMerge/>
          </w:tcPr>
          <w:p w:rsidR="00324243" w:rsidRPr="00F86EA1" w:rsidRDefault="00324243" w:rsidP="00CA6292">
            <w:pPr>
              <w:pStyle w:val="a4"/>
              <w:rPr>
                <w:rFonts w:ascii="Times New Roman" w:hAnsi="Times New Roman" w:cs="Times New Roman"/>
                <w:b/>
                <w:bCs/>
                <w:sz w:val="24"/>
                <w:szCs w:val="24"/>
              </w:rPr>
            </w:pPr>
          </w:p>
        </w:tc>
        <w:tc>
          <w:tcPr>
            <w:tcW w:w="3641" w:type="dxa"/>
            <w:vMerge/>
          </w:tcPr>
          <w:p w:rsidR="00324243" w:rsidRPr="00F86EA1" w:rsidRDefault="00324243" w:rsidP="00CA6292">
            <w:pPr>
              <w:pStyle w:val="a4"/>
              <w:rPr>
                <w:rFonts w:ascii="Times New Roman" w:hAnsi="Times New Roman" w:cs="Times New Roman"/>
                <w:b/>
                <w:bCs/>
                <w:sz w:val="24"/>
                <w:szCs w:val="24"/>
                <w:u w:val="single"/>
              </w:rPr>
            </w:pPr>
          </w:p>
        </w:tc>
        <w:tc>
          <w:tcPr>
            <w:tcW w:w="8447" w:type="dxa"/>
            <w:gridSpan w:val="2"/>
          </w:tcPr>
          <w:p w:rsidR="00324243" w:rsidRPr="00433E82" w:rsidRDefault="00324243" w:rsidP="00FD12B2">
            <w:pPr>
              <w:spacing w:after="0" w:line="240" w:lineRule="auto"/>
              <w:ind w:left="33"/>
              <w:rPr>
                <w:rFonts w:ascii="Times New Roman" w:hAnsi="Times New Roman" w:cs="Times New Roman"/>
                <w:b/>
                <w:bCs/>
                <w:sz w:val="24"/>
                <w:szCs w:val="24"/>
              </w:rPr>
            </w:pPr>
            <w:r w:rsidRPr="00433E82">
              <w:rPr>
                <w:rFonts w:ascii="Times New Roman" w:hAnsi="Times New Roman" w:cs="Times New Roman"/>
                <w:b/>
                <w:bCs/>
                <w:sz w:val="24"/>
                <w:szCs w:val="24"/>
              </w:rPr>
              <w:t xml:space="preserve">Самостоятельная внеаудиторная работа обучающихся по теме </w:t>
            </w:r>
            <w:r>
              <w:rPr>
                <w:rFonts w:ascii="Times New Roman" w:hAnsi="Times New Roman" w:cs="Times New Roman"/>
                <w:b/>
                <w:bCs/>
                <w:sz w:val="24"/>
                <w:szCs w:val="24"/>
              </w:rPr>
              <w:t>1.2.1</w:t>
            </w:r>
          </w:p>
          <w:p w:rsidR="00324243" w:rsidRPr="00433E82" w:rsidRDefault="00324243" w:rsidP="00FD1B19">
            <w:pPr>
              <w:spacing w:after="0" w:line="240" w:lineRule="auto"/>
              <w:rPr>
                <w:rFonts w:ascii="Times New Roman" w:hAnsi="Times New Roman" w:cs="Times New Roman"/>
                <w:bCs/>
                <w:sz w:val="24"/>
                <w:szCs w:val="24"/>
              </w:rPr>
            </w:pPr>
            <w:r>
              <w:rPr>
                <w:rFonts w:ascii="Times New Roman" w:hAnsi="Times New Roman" w:cs="Times New Roman"/>
                <w:bCs/>
                <w:sz w:val="24"/>
                <w:szCs w:val="24"/>
              </w:rPr>
              <w:t>Ответить на вопросы:</w:t>
            </w:r>
            <w:r>
              <w:t xml:space="preserve"> </w:t>
            </w:r>
            <w:r>
              <w:rPr>
                <w:rFonts w:ascii="Times New Roman" w:hAnsi="Times New Roman" w:cs="Times New Roman"/>
                <w:bCs/>
                <w:sz w:val="24"/>
                <w:szCs w:val="24"/>
              </w:rPr>
              <w:t>1</w:t>
            </w:r>
            <w:r w:rsidRPr="00FD1B19">
              <w:rPr>
                <w:rFonts w:ascii="Times New Roman" w:hAnsi="Times New Roman" w:cs="Times New Roman"/>
                <w:bCs/>
                <w:sz w:val="24"/>
                <w:szCs w:val="24"/>
              </w:rPr>
              <w:t xml:space="preserve">.В чем состоит </w:t>
            </w:r>
            <w:r>
              <w:rPr>
                <w:rFonts w:ascii="Times New Roman" w:hAnsi="Times New Roman" w:cs="Times New Roman"/>
                <w:bCs/>
                <w:sz w:val="24"/>
                <w:szCs w:val="24"/>
              </w:rPr>
              <w:t>взаимосвязь человека и природы? 2 .</w:t>
            </w:r>
            <w:r w:rsidRPr="00FD1B19">
              <w:rPr>
                <w:rFonts w:ascii="Times New Roman" w:hAnsi="Times New Roman" w:cs="Times New Roman"/>
                <w:bCs/>
                <w:sz w:val="24"/>
                <w:szCs w:val="24"/>
              </w:rPr>
              <w:t>Как развивались отношения между обществом и природой на всем протяжении существования человечества?</w:t>
            </w:r>
            <w:r>
              <w:rPr>
                <w:rFonts w:ascii="Times New Roman" w:hAnsi="Times New Roman" w:cs="Times New Roman"/>
                <w:bCs/>
                <w:sz w:val="24"/>
                <w:szCs w:val="24"/>
              </w:rPr>
              <w:t xml:space="preserve"> 3. </w:t>
            </w:r>
            <w:r w:rsidRPr="00FD1B19">
              <w:rPr>
                <w:rFonts w:ascii="Times New Roman" w:hAnsi="Times New Roman" w:cs="Times New Roman"/>
                <w:bCs/>
                <w:sz w:val="24"/>
                <w:szCs w:val="24"/>
              </w:rPr>
              <w:t>2.</w:t>
            </w:r>
            <w:r w:rsidRPr="00FD1B19">
              <w:rPr>
                <w:rFonts w:ascii="Times New Roman" w:hAnsi="Times New Roman" w:cs="Times New Roman"/>
                <w:bCs/>
                <w:sz w:val="24"/>
                <w:szCs w:val="24"/>
              </w:rPr>
              <w:tab/>
              <w:t>В чем состоит проблема понимания развития явлений с точки зрения прогресса и регресса?</w:t>
            </w:r>
            <w:r>
              <w:rPr>
                <w:rFonts w:ascii="Times New Roman" w:hAnsi="Times New Roman" w:cs="Times New Roman"/>
                <w:bCs/>
                <w:sz w:val="24"/>
                <w:szCs w:val="24"/>
              </w:rPr>
              <w:t>4. 5.</w:t>
            </w:r>
            <w:r w:rsidRPr="00FD1B19">
              <w:rPr>
                <w:rFonts w:ascii="Times New Roman" w:hAnsi="Times New Roman" w:cs="Times New Roman"/>
                <w:bCs/>
                <w:sz w:val="24"/>
                <w:szCs w:val="24"/>
              </w:rPr>
              <w:t>Что относят к объективному критерию прогресса? Почему?</w:t>
            </w:r>
          </w:p>
        </w:tc>
        <w:tc>
          <w:tcPr>
            <w:tcW w:w="874" w:type="dxa"/>
          </w:tcPr>
          <w:p w:rsidR="00324243" w:rsidRPr="00324243" w:rsidRDefault="00324243" w:rsidP="00CA6292">
            <w:pPr>
              <w:pStyle w:val="a4"/>
              <w:jc w:val="center"/>
              <w:rPr>
                <w:rFonts w:ascii="Times New Roman" w:hAnsi="Times New Roman" w:cs="Times New Roman"/>
                <w:bCs/>
                <w:sz w:val="24"/>
                <w:szCs w:val="24"/>
              </w:rPr>
            </w:pPr>
            <w:r w:rsidRPr="00324243">
              <w:rPr>
                <w:rFonts w:ascii="Times New Roman" w:hAnsi="Times New Roman" w:cs="Times New Roman"/>
                <w:bCs/>
                <w:sz w:val="24"/>
                <w:szCs w:val="24"/>
              </w:rPr>
              <w:t>1</w:t>
            </w:r>
          </w:p>
        </w:tc>
        <w:tc>
          <w:tcPr>
            <w:tcW w:w="1165" w:type="dxa"/>
            <w:shd w:val="clear" w:color="auto" w:fill="D9D9D9" w:themeFill="background1" w:themeFillShade="D9"/>
          </w:tcPr>
          <w:p w:rsidR="00324243" w:rsidRPr="00F86EA1" w:rsidRDefault="00324243" w:rsidP="00CA6292">
            <w:pPr>
              <w:pStyle w:val="a4"/>
              <w:jc w:val="center"/>
              <w:rPr>
                <w:rFonts w:ascii="Times New Roman" w:hAnsi="Times New Roman" w:cs="Times New Roman"/>
                <w:b/>
                <w:bCs/>
                <w:sz w:val="24"/>
                <w:szCs w:val="24"/>
              </w:rPr>
            </w:pPr>
          </w:p>
        </w:tc>
      </w:tr>
      <w:tr w:rsidR="00324243" w:rsidRPr="00F86EA1" w:rsidTr="00034740">
        <w:trPr>
          <w:trHeight w:val="20"/>
          <w:jc w:val="center"/>
        </w:trPr>
        <w:tc>
          <w:tcPr>
            <w:tcW w:w="1749" w:type="dxa"/>
            <w:vMerge/>
          </w:tcPr>
          <w:p w:rsidR="00324243" w:rsidRPr="00F86EA1" w:rsidRDefault="00324243" w:rsidP="00CA6292">
            <w:pPr>
              <w:pStyle w:val="a4"/>
              <w:rPr>
                <w:rFonts w:ascii="Times New Roman" w:hAnsi="Times New Roman" w:cs="Times New Roman"/>
                <w:b/>
                <w:bCs/>
                <w:sz w:val="24"/>
                <w:szCs w:val="24"/>
              </w:rPr>
            </w:pPr>
          </w:p>
        </w:tc>
        <w:tc>
          <w:tcPr>
            <w:tcW w:w="3641" w:type="dxa"/>
            <w:vMerge/>
          </w:tcPr>
          <w:p w:rsidR="00324243" w:rsidRPr="00F86EA1" w:rsidRDefault="00324243" w:rsidP="00CA6292">
            <w:pPr>
              <w:pStyle w:val="a4"/>
              <w:rPr>
                <w:rFonts w:ascii="Times New Roman" w:hAnsi="Times New Roman" w:cs="Times New Roman"/>
                <w:b/>
                <w:bCs/>
                <w:sz w:val="24"/>
                <w:szCs w:val="24"/>
                <w:u w:val="single"/>
              </w:rPr>
            </w:pPr>
          </w:p>
        </w:tc>
        <w:tc>
          <w:tcPr>
            <w:tcW w:w="8447" w:type="dxa"/>
            <w:gridSpan w:val="2"/>
          </w:tcPr>
          <w:p w:rsidR="00324243" w:rsidRPr="00433E82" w:rsidRDefault="00324243" w:rsidP="005B6FA3">
            <w:pPr>
              <w:spacing w:after="0" w:line="240" w:lineRule="auto"/>
              <w:jc w:val="both"/>
              <w:rPr>
                <w:rFonts w:ascii="Times New Roman" w:hAnsi="Times New Roman" w:cs="Times New Roman"/>
                <w:b/>
                <w:sz w:val="24"/>
                <w:szCs w:val="24"/>
              </w:rPr>
            </w:pPr>
            <w:r>
              <w:rPr>
                <w:rFonts w:ascii="Times New Roman" w:hAnsi="Times New Roman" w:cs="Times New Roman"/>
                <w:b/>
                <w:bCs/>
                <w:sz w:val="24"/>
                <w:szCs w:val="24"/>
              </w:rPr>
              <w:t xml:space="preserve">1.2.2 </w:t>
            </w:r>
            <w:r w:rsidRPr="005B6FA3">
              <w:rPr>
                <w:rFonts w:ascii="Times New Roman" w:hAnsi="Times New Roman" w:cs="Times New Roman"/>
                <w:b/>
                <w:bCs/>
                <w:sz w:val="24"/>
                <w:szCs w:val="24"/>
              </w:rPr>
              <w:t>Особенности современного мира</w:t>
            </w:r>
          </w:p>
          <w:p w:rsidR="00324243" w:rsidRPr="005B6FA3" w:rsidRDefault="00324243" w:rsidP="00FD12B2">
            <w:pPr>
              <w:spacing w:after="0" w:line="240" w:lineRule="auto"/>
              <w:jc w:val="both"/>
              <w:rPr>
                <w:rFonts w:ascii="Times New Roman" w:hAnsi="Times New Roman" w:cs="Times New Roman"/>
                <w:sz w:val="24"/>
                <w:szCs w:val="24"/>
              </w:rPr>
            </w:pPr>
            <w:r w:rsidRPr="005B6FA3">
              <w:rPr>
                <w:rFonts w:ascii="Times New Roman" w:hAnsi="Times New Roman" w:cs="Times New Roman"/>
                <w:sz w:val="24"/>
                <w:szCs w:val="24"/>
              </w:rPr>
              <w:t>Процессы глобализации. Антиглобализм, его причины и проявления. Современные войны, их опасность для человечества. Терроризм как важнейшая угроза современной цивилизации. Социальные и гуманитарные аспекты глобальных проблем.</w:t>
            </w:r>
          </w:p>
        </w:tc>
        <w:tc>
          <w:tcPr>
            <w:tcW w:w="874" w:type="dxa"/>
          </w:tcPr>
          <w:p w:rsidR="00324243" w:rsidRPr="00324243" w:rsidRDefault="00324243" w:rsidP="00CA6292">
            <w:pPr>
              <w:pStyle w:val="a4"/>
              <w:jc w:val="center"/>
              <w:rPr>
                <w:rFonts w:ascii="Times New Roman" w:hAnsi="Times New Roman" w:cs="Times New Roman"/>
                <w:bCs/>
                <w:sz w:val="24"/>
                <w:szCs w:val="24"/>
              </w:rPr>
            </w:pPr>
            <w:r w:rsidRPr="00324243">
              <w:rPr>
                <w:rFonts w:ascii="Times New Roman" w:hAnsi="Times New Roman" w:cs="Times New Roman"/>
                <w:bCs/>
                <w:sz w:val="24"/>
                <w:szCs w:val="24"/>
              </w:rPr>
              <w:t>1</w:t>
            </w:r>
          </w:p>
        </w:tc>
        <w:tc>
          <w:tcPr>
            <w:tcW w:w="1165" w:type="dxa"/>
          </w:tcPr>
          <w:p w:rsidR="00324243" w:rsidRPr="00F86EA1" w:rsidRDefault="00324243"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6C0A57" w:rsidRPr="00F86EA1" w:rsidTr="00034740">
        <w:trPr>
          <w:trHeight w:val="20"/>
          <w:jc w:val="center"/>
        </w:trPr>
        <w:tc>
          <w:tcPr>
            <w:tcW w:w="1749" w:type="dxa"/>
            <w:vMerge/>
          </w:tcPr>
          <w:p w:rsidR="006C0A57" w:rsidRPr="00F86EA1" w:rsidRDefault="006C0A57" w:rsidP="00CA6292">
            <w:pPr>
              <w:pStyle w:val="a4"/>
              <w:rPr>
                <w:rFonts w:ascii="Times New Roman" w:hAnsi="Times New Roman" w:cs="Times New Roman"/>
                <w:b/>
                <w:bCs/>
                <w:sz w:val="24"/>
                <w:szCs w:val="24"/>
              </w:rPr>
            </w:pPr>
          </w:p>
        </w:tc>
        <w:tc>
          <w:tcPr>
            <w:tcW w:w="3641" w:type="dxa"/>
            <w:vMerge/>
          </w:tcPr>
          <w:p w:rsidR="006C0A57" w:rsidRPr="00F86EA1" w:rsidRDefault="006C0A57" w:rsidP="00CA6292">
            <w:pPr>
              <w:pStyle w:val="a4"/>
              <w:rPr>
                <w:rFonts w:ascii="Times New Roman" w:hAnsi="Times New Roman" w:cs="Times New Roman"/>
                <w:b/>
                <w:bCs/>
                <w:sz w:val="24"/>
                <w:szCs w:val="24"/>
                <w:u w:val="single"/>
              </w:rPr>
            </w:pPr>
          </w:p>
        </w:tc>
        <w:tc>
          <w:tcPr>
            <w:tcW w:w="8447" w:type="dxa"/>
            <w:gridSpan w:val="2"/>
          </w:tcPr>
          <w:p w:rsidR="006C0A57" w:rsidRPr="005B6FA3" w:rsidRDefault="006C0A57" w:rsidP="00324243">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Практическая работа по теме 1</w:t>
            </w:r>
            <w:r w:rsidRPr="005B6FA3">
              <w:rPr>
                <w:rFonts w:ascii="Times New Roman" w:hAnsi="Times New Roman" w:cs="Times New Roman"/>
                <w:b/>
                <w:sz w:val="24"/>
                <w:szCs w:val="24"/>
              </w:rPr>
              <w:t>.2.2.</w:t>
            </w:r>
            <w:r>
              <w:rPr>
                <w:rFonts w:ascii="Times New Roman" w:hAnsi="Times New Roman" w:cs="Times New Roman"/>
                <w:b/>
                <w:sz w:val="24"/>
                <w:szCs w:val="24"/>
              </w:rPr>
              <w:t xml:space="preserve"> </w:t>
            </w:r>
            <w:r w:rsidRPr="00324243">
              <w:rPr>
                <w:rFonts w:ascii="Times New Roman" w:hAnsi="Times New Roman" w:cs="Times New Roman"/>
                <w:sz w:val="24"/>
                <w:szCs w:val="24"/>
              </w:rPr>
              <w:t>Основные институты общества.</w:t>
            </w:r>
            <w:r>
              <w:rPr>
                <w:rFonts w:ascii="Times New Roman" w:hAnsi="Times New Roman" w:cs="Times New Roman"/>
                <w:sz w:val="24"/>
                <w:szCs w:val="24"/>
              </w:rPr>
              <w:t xml:space="preserve"> </w:t>
            </w:r>
            <w:r w:rsidRPr="00324243">
              <w:rPr>
                <w:rFonts w:ascii="Times New Roman" w:hAnsi="Times New Roman" w:cs="Times New Roman"/>
                <w:sz w:val="24"/>
                <w:szCs w:val="24"/>
              </w:rPr>
              <w:lastRenderedPageBreak/>
              <w:t>Общество и природа.</w:t>
            </w:r>
            <w:r>
              <w:rPr>
                <w:rFonts w:ascii="Times New Roman" w:hAnsi="Times New Roman" w:cs="Times New Roman"/>
                <w:sz w:val="24"/>
                <w:szCs w:val="24"/>
              </w:rPr>
              <w:t xml:space="preserve"> </w:t>
            </w:r>
            <w:r w:rsidRPr="00324243">
              <w:rPr>
                <w:rFonts w:ascii="Times New Roman" w:hAnsi="Times New Roman" w:cs="Times New Roman"/>
                <w:sz w:val="24"/>
                <w:szCs w:val="24"/>
              </w:rPr>
              <w:t>Глобализация</w:t>
            </w:r>
          </w:p>
        </w:tc>
        <w:tc>
          <w:tcPr>
            <w:tcW w:w="874" w:type="dxa"/>
          </w:tcPr>
          <w:p w:rsidR="006C0A57" w:rsidRPr="00F86EA1" w:rsidRDefault="006C0A57"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lastRenderedPageBreak/>
              <w:t>1</w:t>
            </w:r>
          </w:p>
        </w:tc>
        <w:tc>
          <w:tcPr>
            <w:tcW w:w="1165" w:type="dxa"/>
            <w:vMerge w:val="restart"/>
            <w:shd w:val="clear" w:color="auto" w:fill="D9D9D9" w:themeFill="background1" w:themeFillShade="D9"/>
          </w:tcPr>
          <w:p w:rsidR="006C0A57" w:rsidRPr="00F86EA1" w:rsidRDefault="006C0A57" w:rsidP="00CA6292">
            <w:pPr>
              <w:pStyle w:val="a4"/>
              <w:jc w:val="center"/>
              <w:rPr>
                <w:rFonts w:ascii="Times New Roman" w:hAnsi="Times New Roman" w:cs="Times New Roman"/>
                <w:b/>
                <w:bCs/>
                <w:sz w:val="24"/>
                <w:szCs w:val="24"/>
              </w:rPr>
            </w:pPr>
          </w:p>
        </w:tc>
      </w:tr>
      <w:tr w:rsidR="006C0A57" w:rsidRPr="00F86EA1" w:rsidTr="00034740">
        <w:trPr>
          <w:trHeight w:val="20"/>
          <w:jc w:val="center"/>
        </w:trPr>
        <w:tc>
          <w:tcPr>
            <w:tcW w:w="1749" w:type="dxa"/>
            <w:vMerge/>
          </w:tcPr>
          <w:p w:rsidR="006C0A57" w:rsidRPr="00F86EA1" w:rsidRDefault="006C0A57" w:rsidP="00CA6292">
            <w:pPr>
              <w:pStyle w:val="a4"/>
              <w:rPr>
                <w:rFonts w:ascii="Times New Roman" w:hAnsi="Times New Roman" w:cs="Times New Roman"/>
                <w:b/>
                <w:bCs/>
                <w:sz w:val="24"/>
                <w:szCs w:val="24"/>
              </w:rPr>
            </w:pPr>
          </w:p>
        </w:tc>
        <w:tc>
          <w:tcPr>
            <w:tcW w:w="3641" w:type="dxa"/>
            <w:vMerge/>
          </w:tcPr>
          <w:p w:rsidR="006C0A57" w:rsidRPr="00F86EA1" w:rsidRDefault="006C0A57" w:rsidP="00CA6292">
            <w:pPr>
              <w:pStyle w:val="a4"/>
              <w:rPr>
                <w:rFonts w:ascii="Times New Roman" w:hAnsi="Times New Roman" w:cs="Times New Roman"/>
                <w:b/>
                <w:bCs/>
                <w:sz w:val="24"/>
                <w:szCs w:val="24"/>
              </w:rPr>
            </w:pPr>
          </w:p>
        </w:tc>
        <w:tc>
          <w:tcPr>
            <w:tcW w:w="8447" w:type="dxa"/>
            <w:gridSpan w:val="2"/>
          </w:tcPr>
          <w:p w:rsidR="006C0A57" w:rsidRPr="00433E82" w:rsidRDefault="006C0A57" w:rsidP="005B6FA3">
            <w:pPr>
              <w:spacing w:after="0" w:line="240" w:lineRule="auto"/>
              <w:ind w:left="33"/>
              <w:rPr>
                <w:rFonts w:ascii="Times New Roman" w:hAnsi="Times New Roman" w:cs="Times New Roman"/>
                <w:b/>
                <w:bCs/>
                <w:sz w:val="24"/>
                <w:szCs w:val="24"/>
              </w:rPr>
            </w:pPr>
            <w:r w:rsidRPr="00433E82">
              <w:rPr>
                <w:rFonts w:ascii="Times New Roman" w:hAnsi="Times New Roman" w:cs="Times New Roman"/>
                <w:b/>
                <w:bCs/>
                <w:sz w:val="24"/>
                <w:szCs w:val="24"/>
              </w:rPr>
              <w:t xml:space="preserve">Самостоятельная внеаудиторная работа обучающихся по теме </w:t>
            </w:r>
            <w:r>
              <w:rPr>
                <w:rFonts w:ascii="Times New Roman" w:hAnsi="Times New Roman" w:cs="Times New Roman"/>
                <w:b/>
                <w:bCs/>
                <w:sz w:val="24"/>
                <w:szCs w:val="24"/>
              </w:rPr>
              <w:t>1.2.2</w:t>
            </w:r>
          </w:p>
          <w:p w:rsidR="006C0A57" w:rsidRPr="00FD1B19" w:rsidRDefault="006C0A57" w:rsidP="00FD1B19">
            <w:pPr>
              <w:spacing w:after="0" w:line="240" w:lineRule="auto"/>
              <w:rPr>
                <w:rFonts w:ascii="Times New Roman" w:hAnsi="Times New Roman" w:cs="Times New Roman"/>
                <w:bCs/>
                <w:sz w:val="24"/>
                <w:szCs w:val="24"/>
              </w:rPr>
            </w:pPr>
            <w:r>
              <w:rPr>
                <w:rFonts w:ascii="Times New Roman" w:hAnsi="Times New Roman" w:cs="Times New Roman"/>
                <w:bCs/>
                <w:sz w:val="24"/>
                <w:szCs w:val="24"/>
              </w:rPr>
              <w:t>Ответить на вопросы:</w:t>
            </w:r>
            <w:r>
              <w:t xml:space="preserve"> </w:t>
            </w:r>
            <w:r>
              <w:rPr>
                <w:rFonts w:ascii="Times New Roman" w:hAnsi="Times New Roman" w:cs="Times New Roman"/>
                <w:bCs/>
                <w:sz w:val="24"/>
                <w:szCs w:val="24"/>
              </w:rPr>
              <w:t>1.</w:t>
            </w:r>
            <w:r w:rsidRPr="00FD1B19">
              <w:rPr>
                <w:rFonts w:ascii="Times New Roman" w:hAnsi="Times New Roman" w:cs="Times New Roman"/>
                <w:bCs/>
                <w:sz w:val="24"/>
                <w:szCs w:val="24"/>
              </w:rPr>
              <w:t>Как развивались отношения между народами в истории человечества?</w:t>
            </w:r>
            <w:r>
              <w:rPr>
                <w:rFonts w:ascii="Times New Roman" w:hAnsi="Times New Roman" w:cs="Times New Roman"/>
                <w:bCs/>
                <w:sz w:val="24"/>
                <w:szCs w:val="24"/>
              </w:rPr>
              <w:t xml:space="preserve"> 2.</w:t>
            </w:r>
            <w:r w:rsidRPr="00FD1B19">
              <w:rPr>
                <w:rFonts w:ascii="Times New Roman" w:hAnsi="Times New Roman" w:cs="Times New Roman"/>
                <w:bCs/>
                <w:sz w:val="24"/>
                <w:szCs w:val="24"/>
              </w:rPr>
              <w:t>Что такое глобализация? Как она проявляется в современном мире?</w:t>
            </w:r>
            <w:r>
              <w:rPr>
                <w:rFonts w:ascii="Times New Roman" w:hAnsi="Times New Roman" w:cs="Times New Roman"/>
                <w:bCs/>
                <w:sz w:val="24"/>
                <w:szCs w:val="24"/>
              </w:rPr>
              <w:t xml:space="preserve"> 3. </w:t>
            </w:r>
            <w:r w:rsidRPr="00FD1B19">
              <w:rPr>
                <w:rFonts w:ascii="Times New Roman" w:hAnsi="Times New Roman" w:cs="Times New Roman"/>
                <w:bCs/>
                <w:sz w:val="24"/>
                <w:szCs w:val="24"/>
              </w:rPr>
              <w:t>Назовите характерные черты глобализации.</w:t>
            </w:r>
          </w:p>
          <w:p w:rsidR="006C0A57" w:rsidRPr="00FD1B19" w:rsidRDefault="006C0A57" w:rsidP="00FD1B19">
            <w:pPr>
              <w:spacing w:after="0" w:line="240" w:lineRule="auto"/>
              <w:rPr>
                <w:rFonts w:ascii="Times New Roman" w:hAnsi="Times New Roman" w:cs="Times New Roman"/>
                <w:bCs/>
                <w:sz w:val="24"/>
                <w:szCs w:val="24"/>
              </w:rPr>
            </w:pPr>
            <w:r>
              <w:rPr>
                <w:rFonts w:ascii="Times New Roman" w:hAnsi="Times New Roman" w:cs="Times New Roman"/>
                <w:bCs/>
                <w:sz w:val="24"/>
                <w:szCs w:val="24"/>
              </w:rPr>
              <w:t>4</w:t>
            </w:r>
            <w:r w:rsidRPr="00FD1B19">
              <w:rPr>
                <w:rFonts w:ascii="Times New Roman" w:hAnsi="Times New Roman" w:cs="Times New Roman"/>
                <w:bCs/>
                <w:sz w:val="24"/>
                <w:szCs w:val="24"/>
              </w:rPr>
              <w:t>.В чем проявляются глобальные проблемы современности?</w:t>
            </w:r>
          </w:p>
          <w:p w:rsidR="006C0A57" w:rsidRPr="00F86EA1" w:rsidRDefault="006C0A57" w:rsidP="00FD1B19">
            <w:pPr>
              <w:spacing w:after="0" w:line="240" w:lineRule="auto"/>
              <w:rPr>
                <w:rFonts w:ascii="Times New Roman" w:hAnsi="Times New Roman" w:cs="Times New Roman"/>
                <w:bCs/>
                <w:sz w:val="24"/>
                <w:szCs w:val="24"/>
              </w:rPr>
            </w:pPr>
            <w:r>
              <w:rPr>
                <w:rFonts w:ascii="Times New Roman" w:hAnsi="Times New Roman" w:cs="Times New Roman"/>
                <w:bCs/>
                <w:sz w:val="24"/>
                <w:szCs w:val="24"/>
              </w:rPr>
              <w:t>5</w:t>
            </w:r>
            <w:r w:rsidRPr="00FD1B19">
              <w:rPr>
                <w:rFonts w:ascii="Times New Roman" w:hAnsi="Times New Roman" w:cs="Times New Roman"/>
                <w:bCs/>
                <w:sz w:val="24"/>
                <w:szCs w:val="24"/>
              </w:rPr>
              <w:t>.В чем состоят причины глобальных проблем современности?</w:t>
            </w:r>
          </w:p>
        </w:tc>
        <w:tc>
          <w:tcPr>
            <w:tcW w:w="874" w:type="dxa"/>
          </w:tcPr>
          <w:p w:rsidR="006C0A57" w:rsidRPr="00F86EA1" w:rsidRDefault="006C0A57"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165" w:type="dxa"/>
            <w:vMerge/>
            <w:shd w:val="clear" w:color="auto" w:fill="D9D9D9" w:themeFill="background1" w:themeFillShade="D9"/>
          </w:tcPr>
          <w:p w:rsidR="006C0A57" w:rsidRPr="00F86EA1" w:rsidRDefault="006C0A57" w:rsidP="00CA6292">
            <w:pPr>
              <w:pStyle w:val="a4"/>
              <w:jc w:val="center"/>
              <w:rPr>
                <w:rFonts w:ascii="Times New Roman" w:hAnsi="Times New Roman" w:cs="Times New Roman"/>
                <w:b/>
                <w:bCs/>
                <w:sz w:val="24"/>
                <w:szCs w:val="24"/>
              </w:rPr>
            </w:pPr>
          </w:p>
        </w:tc>
      </w:tr>
      <w:tr w:rsidR="006C0A57" w:rsidRPr="00F86EA1" w:rsidTr="00034740">
        <w:trPr>
          <w:trHeight w:val="20"/>
          <w:jc w:val="center"/>
        </w:trPr>
        <w:tc>
          <w:tcPr>
            <w:tcW w:w="13837" w:type="dxa"/>
            <w:gridSpan w:val="4"/>
          </w:tcPr>
          <w:p w:rsidR="006C0A57" w:rsidRPr="00433E82" w:rsidRDefault="006C0A57" w:rsidP="005B6FA3">
            <w:pPr>
              <w:spacing w:after="0" w:line="240" w:lineRule="auto"/>
              <w:ind w:left="33"/>
              <w:rPr>
                <w:rFonts w:ascii="Times New Roman" w:hAnsi="Times New Roman" w:cs="Times New Roman"/>
                <w:b/>
                <w:bCs/>
                <w:sz w:val="24"/>
                <w:szCs w:val="24"/>
              </w:rPr>
            </w:pPr>
            <w:r>
              <w:rPr>
                <w:rFonts w:ascii="Times New Roman" w:hAnsi="Times New Roman" w:cs="Times New Roman"/>
                <w:b/>
                <w:bCs/>
                <w:sz w:val="24"/>
                <w:szCs w:val="24"/>
              </w:rPr>
              <w:t>Раздел 2 Духовная культура человека и общества.</w:t>
            </w:r>
          </w:p>
        </w:tc>
        <w:tc>
          <w:tcPr>
            <w:tcW w:w="874" w:type="dxa"/>
          </w:tcPr>
          <w:p w:rsidR="006C0A57" w:rsidRPr="00F86EA1" w:rsidRDefault="006C0A57"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21</w:t>
            </w:r>
          </w:p>
        </w:tc>
        <w:tc>
          <w:tcPr>
            <w:tcW w:w="1165" w:type="dxa"/>
            <w:vMerge/>
            <w:shd w:val="clear" w:color="auto" w:fill="D9D9D9" w:themeFill="background1" w:themeFillShade="D9"/>
          </w:tcPr>
          <w:p w:rsidR="006C0A57" w:rsidRPr="00F86EA1" w:rsidRDefault="006C0A57" w:rsidP="00CA6292">
            <w:pPr>
              <w:pStyle w:val="a4"/>
              <w:jc w:val="center"/>
              <w:rPr>
                <w:rFonts w:ascii="Times New Roman" w:hAnsi="Times New Roman" w:cs="Times New Roman"/>
                <w:b/>
                <w:bCs/>
                <w:sz w:val="24"/>
                <w:szCs w:val="24"/>
              </w:rPr>
            </w:pPr>
          </w:p>
        </w:tc>
      </w:tr>
      <w:tr w:rsidR="006C0A57" w:rsidRPr="00F86EA1" w:rsidTr="00034740">
        <w:trPr>
          <w:trHeight w:val="20"/>
          <w:jc w:val="center"/>
        </w:trPr>
        <w:tc>
          <w:tcPr>
            <w:tcW w:w="1749" w:type="dxa"/>
            <w:vMerge w:val="restart"/>
          </w:tcPr>
          <w:p w:rsidR="006C0A57" w:rsidRDefault="006C0A57" w:rsidP="00CA6292">
            <w:pPr>
              <w:pStyle w:val="a4"/>
              <w:rPr>
                <w:rFonts w:ascii="Times New Roman" w:hAnsi="Times New Roman" w:cs="Times New Roman"/>
                <w:b/>
                <w:bCs/>
                <w:sz w:val="24"/>
                <w:szCs w:val="24"/>
              </w:rPr>
            </w:pPr>
            <w:r>
              <w:rPr>
                <w:rFonts w:ascii="Times New Roman" w:hAnsi="Times New Roman" w:cs="Times New Roman"/>
                <w:b/>
                <w:bCs/>
                <w:sz w:val="24"/>
                <w:szCs w:val="24"/>
              </w:rPr>
              <w:t>Тема 2.1 Духовная культура личности и общества</w:t>
            </w:r>
          </w:p>
          <w:p w:rsidR="006C0A57" w:rsidRPr="00F86EA1" w:rsidRDefault="006C0A57" w:rsidP="006C0A57">
            <w:pPr>
              <w:pStyle w:val="a4"/>
              <w:rPr>
                <w:rFonts w:ascii="Times New Roman" w:hAnsi="Times New Roman" w:cs="Times New Roman"/>
                <w:b/>
                <w:bCs/>
                <w:sz w:val="24"/>
                <w:szCs w:val="24"/>
              </w:rPr>
            </w:pPr>
          </w:p>
        </w:tc>
        <w:tc>
          <w:tcPr>
            <w:tcW w:w="12088" w:type="dxa"/>
            <w:gridSpan w:val="3"/>
          </w:tcPr>
          <w:p w:rsidR="006C0A57" w:rsidRPr="00433E82" w:rsidRDefault="006C0A57" w:rsidP="005B6FA3">
            <w:pPr>
              <w:spacing w:after="0" w:line="240" w:lineRule="auto"/>
              <w:ind w:left="33"/>
              <w:rPr>
                <w:rFonts w:ascii="Times New Roman" w:hAnsi="Times New Roman" w:cs="Times New Roman"/>
                <w:b/>
                <w:bCs/>
                <w:sz w:val="24"/>
                <w:szCs w:val="24"/>
              </w:rPr>
            </w:pPr>
            <w:r w:rsidRPr="005B6FA3">
              <w:rPr>
                <w:rFonts w:ascii="Times New Roman" w:hAnsi="Times New Roman" w:cs="Times New Roman"/>
                <w:b/>
                <w:bCs/>
                <w:sz w:val="24"/>
                <w:szCs w:val="24"/>
              </w:rPr>
              <w:t>Содержание учебного материала</w:t>
            </w:r>
          </w:p>
        </w:tc>
        <w:tc>
          <w:tcPr>
            <w:tcW w:w="874" w:type="dxa"/>
          </w:tcPr>
          <w:p w:rsidR="006C0A57" w:rsidRPr="00F86EA1" w:rsidRDefault="006C0A57"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165" w:type="dxa"/>
            <w:vMerge/>
            <w:shd w:val="clear" w:color="auto" w:fill="D9D9D9" w:themeFill="background1" w:themeFillShade="D9"/>
          </w:tcPr>
          <w:p w:rsidR="006C0A57" w:rsidRPr="00F86EA1" w:rsidRDefault="006C0A57" w:rsidP="00CA6292">
            <w:pPr>
              <w:pStyle w:val="a4"/>
              <w:jc w:val="center"/>
              <w:rPr>
                <w:rFonts w:ascii="Times New Roman" w:hAnsi="Times New Roman" w:cs="Times New Roman"/>
                <w:b/>
                <w:bCs/>
                <w:sz w:val="24"/>
                <w:szCs w:val="24"/>
              </w:rPr>
            </w:pPr>
          </w:p>
        </w:tc>
      </w:tr>
      <w:tr w:rsidR="006C0A57" w:rsidRPr="00F86EA1" w:rsidTr="00034740">
        <w:trPr>
          <w:trHeight w:val="20"/>
          <w:jc w:val="center"/>
        </w:trPr>
        <w:tc>
          <w:tcPr>
            <w:tcW w:w="1749" w:type="dxa"/>
            <w:vMerge/>
          </w:tcPr>
          <w:p w:rsidR="006C0A57" w:rsidRDefault="006C0A57" w:rsidP="00CA6292">
            <w:pPr>
              <w:pStyle w:val="a4"/>
              <w:rPr>
                <w:rFonts w:ascii="Times New Roman" w:hAnsi="Times New Roman" w:cs="Times New Roman"/>
                <w:b/>
                <w:bCs/>
                <w:sz w:val="24"/>
                <w:szCs w:val="24"/>
              </w:rPr>
            </w:pPr>
          </w:p>
        </w:tc>
        <w:tc>
          <w:tcPr>
            <w:tcW w:w="12088" w:type="dxa"/>
            <w:gridSpan w:val="3"/>
          </w:tcPr>
          <w:p w:rsidR="006C0A57" w:rsidRPr="00F86EA1" w:rsidRDefault="006C0A57" w:rsidP="006D26FA">
            <w:pPr>
              <w:pStyle w:val="a4"/>
              <w:rPr>
                <w:rFonts w:ascii="Times New Roman" w:hAnsi="Times New Roman" w:cs="Times New Roman"/>
                <w:b/>
                <w:bCs/>
                <w:sz w:val="24"/>
                <w:szCs w:val="24"/>
              </w:rPr>
            </w:pPr>
            <w:r>
              <w:rPr>
                <w:rFonts w:ascii="Times New Roman" w:hAnsi="Times New Roman" w:cs="Times New Roman"/>
                <w:b/>
                <w:bCs/>
                <w:sz w:val="24"/>
                <w:szCs w:val="24"/>
              </w:rPr>
              <w:t>Количество аудиторных часов</w:t>
            </w:r>
          </w:p>
        </w:tc>
        <w:tc>
          <w:tcPr>
            <w:tcW w:w="874" w:type="dxa"/>
          </w:tcPr>
          <w:p w:rsidR="006C0A57" w:rsidRDefault="006C0A57"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165" w:type="dxa"/>
            <w:vMerge/>
            <w:shd w:val="clear" w:color="auto" w:fill="D9D9D9" w:themeFill="background1" w:themeFillShade="D9"/>
          </w:tcPr>
          <w:p w:rsidR="006C0A57" w:rsidRPr="00F86EA1" w:rsidRDefault="006C0A57" w:rsidP="00CA6292">
            <w:pPr>
              <w:pStyle w:val="a4"/>
              <w:jc w:val="center"/>
              <w:rPr>
                <w:rFonts w:ascii="Times New Roman" w:hAnsi="Times New Roman" w:cs="Times New Roman"/>
                <w:b/>
                <w:bCs/>
                <w:sz w:val="24"/>
                <w:szCs w:val="24"/>
              </w:rPr>
            </w:pPr>
          </w:p>
        </w:tc>
      </w:tr>
      <w:tr w:rsidR="006C0A57" w:rsidRPr="00F86EA1" w:rsidTr="00034740">
        <w:trPr>
          <w:trHeight w:val="20"/>
          <w:jc w:val="center"/>
        </w:trPr>
        <w:tc>
          <w:tcPr>
            <w:tcW w:w="1749" w:type="dxa"/>
            <w:vMerge/>
          </w:tcPr>
          <w:p w:rsidR="006C0A57" w:rsidRPr="000C7163" w:rsidRDefault="006C0A57" w:rsidP="00CA6292">
            <w:pPr>
              <w:pStyle w:val="a4"/>
              <w:rPr>
                <w:rFonts w:ascii="Times New Roman" w:hAnsi="Times New Roman" w:cs="Times New Roman"/>
                <w:bCs/>
                <w:sz w:val="24"/>
                <w:szCs w:val="24"/>
              </w:rPr>
            </w:pPr>
          </w:p>
        </w:tc>
        <w:tc>
          <w:tcPr>
            <w:tcW w:w="3641" w:type="dxa"/>
            <w:vMerge w:val="restart"/>
          </w:tcPr>
          <w:p w:rsidR="006C0A57" w:rsidRPr="000C7163" w:rsidRDefault="006C0A57" w:rsidP="00CA6292">
            <w:pPr>
              <w:pStyle w:val="a4"/>
              <w:rPr>
                <w:rFonts w:ascii="Times New Roman" w:hAnsi="Times New Roman" w:cs="Times New Roman"/>
                <w:bCs/>
                <w:sz w:val="24"/>
                <w:szCs w:val="24"/>
              </w:rPr>
            </w:pPr>
            <w:r w:rsidRPr="000C7163">
              <w:rPr>
                <w:rFonts w:ascii="Times New Roman" w:hAnsi="Times New Roman" w:cs="Times New Roman"/>
                <w:b/>
                <w:bCs/>
                <w:sz w:val="24"/>
                <w:szCs w:val="24"/>
                <w:u w:val="single"/>
              </w:rPr>
              <w:t>Знать:</w:t>
            </w:r>
            <w:r>
              <w:rPr>
                <w:rFonts w:ascii="Times New Roman" w:hAnsi="Times New Roman" w:cs="Times New Roman"/>
                <w:b/>
                <w:bCs/>
                <w:sz w:val="24"/>
                <w:szCs w:val="24"/>
                <w:u w:val="single"/>
              </w:rPr>
              <w:t xml:space="preserve"> </w:t>
            </w:r>
            <w:r w:rsidRPr="000C7163">
              <w:rPr>
                <w:rFonts w:ascii="Times New Roman" w:hAnsi="Times New Roman" w:cs="Times New Roman"/>
                <w:bCs/>
                <w:sz w:val="24"/>
                <w:szCs w:val="24"/>
              </w:rPr>
              <w:t>понятия: культура, духовная культура личности и общества, показать ее значение в общественной жизни.</w:t>
            </w:r>
          </w:p>
          <w:p w:rsidR="006C0A57" w:rsidRPr="000C7163" w:rsidRDefault="006C0A57" w:rsidP="000C7163">
            <w:pPr>
              <w:widowControl w:val="0"/>
              <w:tabs>
                <w:tab w:val="left" w:pos="715"/>
              </w:tabs>
              <w:spacing w:after="0" w:line="298" w:lineRule="exact"/>
              <w:jc w:val="both"/>
              <w:rPr>
                <w:rFonts w:ascii="Times New Roman" w:eastAsia="Times New Roman" w:hAnsi="Times New Roman" w:cs="Times New Roman"/>
                <w:color w:val="000000"/>
                <w:spacing w:val="1"/>
                <w:sz w:val="24"/>
                <w:szCs w:val="24"/>
                <w:lang w:eastAsia="ru-RU"/>
              </w:rPr>
            </w:pPr>
            <w:r w:rsidRPr="000C7163">
              <w:rPr>
                <w:rFonts w:ascii="Times New Roman" w:hAnsi="Times New Roman" w:cs="Times New Roman"/>
                <w:b/>
                <w:bCs/>
                <w:sz w:val="24"/>
                <w:szCs w:val="24"/>
                <w:u w:val="single"/>
              </w:rPr>
              <w:t>Уметь:</w:t>
            </w:r>
            <w:r w:rsidRPr="000C7163">
              <w:rPr>
                <w:rFonts w:ascii="Times New Roman" w:eastAsia="Times New Roman" w:hAnsi="Times New Roman" w:cs="Times New Roman"/>
                <w:bCs/>
                <w:color w:val="000000"/>
                <w:spacing w:val="-3"/>
                <w:sz w:val="23"/>
                <w:szCs w:val="23"/>
                <w:lang w:eastAsia="ru-RU"/>
              </w:rPr>
              <w:t xml:space="preserve"> Различать: культура народная, массовая, элитарная. Показать особенности молодежной субкультуры. Освещать проблемы духовного кризиса и духовного поиска в молодежной среде; взаимодействие и взаимосвязь различных культур.</w:t>
            </w:r>
          </w:p>
          <w:p w:rsidR="006C0A57" w:rsidRPr="000C7163" w:rsidRDefault="006C0A57" w:rsidP="00CA6292">
            <w:pPr>
              <w:pStyle w:val="a4"/>
              <w:rPr>
                <w:rFonts w:ascii="Times New Roman" w:hAnsi="Times New Roman" w:cs="Times New Roman"/>
                <w:bCs/>
                <w:sz w:val="24"/>
                <w:szCs w:val="24"/>
              </w:rPr>
            </w:pPr>
          </w:p>
        </w:tc>
        <w:tc>
          <w:tcPr>
            <w:tcW w:w="8447" w:type="dxa"/>
            <w:gridSpan w:val="2"/>
          </w:tcPr>
          <w:p w:rsidR="006C0A57" w:rsidRDefault="006C0A57" w:rsidP="003A175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2.1.1. </w:t>
            </w:r>
            <w:r w:rsidRPr="008F610A">
              <w:rPr>
                <w:rFonts w:ascii="Times New Roman" w:hAnsi="Times New Roman" w:cs="Times New Roman"/>
                <w:b/>
                <w:bCs/>
                <w:sz w:val="24"/>
                <w:szCs w:val="24"/>
              </w:rPr>
              <w:t>Понятие о культуре.</w:t>
            </w:r>
          </w:p>
          <w:p w:rsidR="006C0A57" w:rsidRPr="008F610A" w:rsidRDefault="006C0A57" w:rsidP="003A175B">
            <w:pPr>
              <w:spacing w:after="0" w:line="240" w:lineRule="auto"/>
              <w:rPr>
                <w:rFonts w:ascii="Times New Roman" w:hAnsi="Times New Roman" w:cs="Times New Roman"/>
                <w:bCs/>
                <w:sz w:val="24"/>
                <w:szCs w:val="24"/>
              </w:rPr>
            </w:pPr>
            <w:r w:rsidRPr="008F610A">
              <w:rPr>
                <w:rFonts w:ascii="Times New Roman" w:hAnsi="Times New Roman" w:cs="Times New Roman"/>
                <w:bCs/>
                <w:sz w:val="24"/>
                <w:szCs w:val="24"/>
              </w:rPr>
              <w:t>Духовная культура личности и общества, ее значение в общественной жизни. Культура народная, массовая и элитарная. Экранная культура - продукт информационного общества. Особенности молодежной субкультуры.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874" w:type="dxa"/>
          </w:tcPr>
          <w:p w:rsidR="006C0A57" w:rsidRPr="006C0A57" w:rsidRDefault="006C0A57" w:rsidP="00CA6292">
            <w:pPr>
              <w:pStyle w:val="a4"/>
              <w:jc w:val="center"/>
              <w:rPr>
                <w:rFonts w:ascii="Times New Roman" w:hAnsi="Times New Roman" w:cs="Times New Roman"/>
                <w:bCs/>
                <w:sz w:val="24"/>
                <w:szCs w:val="24"/>
              </w:rPr>
            </w:pPr>
            <w:r w:rsidRPr="006C0A57">
              <w:rPr>
                <w:rFonts w:ascii="Times New Roman" w:hAnsi="Times New Roman" w:cs="Times New Roman"/>
                <w:bCs/>
                <w:sz w:val="24"/>
                <w:szCs w:val="24"/>
              </w:rPr>
              <w:t>1</w:t>
            </w:r>
          </w:p>
        </w:tc>
        <w:tc>
          <w:tcPr>
            <w:tcW w:w="1165" w:type="dxa"/>
          </w:tcPr>
          <w:p w:rsidR="006C0A57" w:rsidRPr="00F86EA1" w:rsidRDefault="006C0A57"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6C0A57" w:rsidRPr="00F86EA1" w:rsidTr="00034740">
        <w:trPr>
          <w:trHeight w:val="20"/>
          <w:jc w:val="center"/>
        </w:trPr>
        <w:tc>
          <w:tcPr>
            <w:tcW w:w="1749" w:type="dxa"/>
            <w:vMerge/>
          </w:tcPr>
          <w:p w:rsidR="006C0A57" w:rsidRPr="000C7163" w:rsidRDefault="006C0A57" w:rsidP="00CA6292">
            <w:pPr>
              <w:pStyle w:val="a4"/>
              <w:rPr>
                <w:rFonts w:ascii="Times New Roman" w:hAnsi="Times New Roman" w:cs="Times New Roman"/>
                <w:bCs/>
                <w:sz w:val="24"/>
                <w:szCs w:val="24"/>
              </w:rPr>
            </w:pPr>
          </w:p>
        </w:tc>
        <w:tc>
          <w:tcPr>
            <w:tcW w:w="3641" w:type="dxa"/>
            <w:vMerge/>
          </w:tcPr>
          <w:p w:rsidR="006C0A57" w:rsidRPr="000C7163" w:rsidRDefault="006C0A57" w:rsidP="00CA6292">
            <w:pPr>
              <w:pStyle w:val="a4"/>
              <w:rPr>
                <w:rFonts w:ascii="Times New Roman" w:hAnsi="Times New Roman" w:cs="Times New Roman"/>
                <w:bCs/>
                <w:sz w:val="24"/>
                <w:szCs w:val="24"/>
              </w:rPr>
            </w:pPr>
          </w:p>
        </w:tc>
        <w:tc>
          <w:tcPr>
            <w:tcW w:w="8447" w:type="dxa"/>
            <w:gridSpan w:val="2"/>
          </w:tcPr>
          <w:p w:rsidR="006C0A57" w:rsidRDefault="006C0A57" w:rsidP="005B6FA3">
            <w:pPr>
              <w:spacing w:after="0" w:line="240" w:lineRule="auto"/>
              <w:ind w:left="33"/>
              <w:rPr>
                <w:rFonts w:ascii="Times New Roman" w:hAnsi="Times New Roman" w:cs="Times New Roman"/>
                <w:b/>
                <w:bCs/>
                <w:sz w:val="24"/>
                <w:szCs w:val="24"/>
              </w:rPr>
            </w:pPr>
            <w:r>
              <w:rPr>
                <w:rFonts w:ascii="Times New Roman" w:hAnsi="Times New Roman" w:cs="Times New Roman"/>
                <w:b/>
                <w:bCs/>
                <w:sz w:val="24"/>
                <w:szCs w:val="24"/>
              </w:rPr>
              <w:t xml:space="preserve">Практическая работа по теме 2.1.1 </w:t>
            </w:r>
          </w:p>
          <w:p w:rsidR="006C0A57" w:rsidRPr="008F610A" w:rsidRDefault="006C0A57" w:rsidP="006C0A57">
            <w:pPr>
              <w:spacing w:after="0" w:line="240" w:lineRule="auto"/>
              <w:ind w:left="33"/>
              <w:rPr>
                <w:rFonts w:ascii="Times New Roman" w:hAnsi="Times New Roman" w:cs="Times New Roman"/>
                <w:bCs/>
                <w:sz w:val="24"/>
                <w:szCs w:val="24"/>
              </w:rPr>
            </w:pPr>
            <w:r w:rsidRPr="006C0A57">
              <w:rPr>
                <w:rFonts w:ascii="Times New Roman" w:hAnsi="Times New Roman" w:cs="Times New Roman"/>
                <w:bCs/>
                <w:sz w:val="24"/>
                <w:szCs w:val="24"/>
              </w:rPr>
              <w:t>Духовная культура личности и общества.Виды культуры</w:t>
            </w:r>
          </w:p>
        </w:tc>
        <w:tc>
          <w:tcPr>
            <w:tcW w:w="874" w:type="dxa"/>
          </w:tcPr>
          <w:p w:rsidR="006C0A57" w:rsidRPr="006C0A57" w:rsidRDefault="006C0A57" w:rsidP="00CA6292">
            <w:pPr>
              <w:pStyle w:val="a4"/>
              <w:jc w:val="center"/>
              <w:rPr>
                <w:rFonts w:ascii="Times New Roman" w:hAnsi="Times New Roman" w:cs="Times New Roman"/>
                <w:bCs/>
                <w:sz w:val="24"/>
                <w:szCs w:val="24"/>
              </w:rPr>
            </w:pPr>
            <w:r w:rsidRPr="006C0A57">
              <w:rPr>
                <w:rFonts w:ascii="Times New Roman" w:hAnsi="Times New Roman" w:cs="Times New Roman"/>
                <w:bCs/>
                <w:sz w:val="24"/>
                <w:szCs w:val="24"/>
              </w:rPr>
              <w:t>1</w:t>
            </w:r>
          </w:p>
        </w:tc>
        <w:tc>
          <w:tcPr>
            <w:tcW w:w="1165" w:type="dxa"/>
            <w:vMerge w:val="restart"/>
            <w:shd w:val="clear" w:color="auto" w:fill="D9D9D9" w:themeFill="background1" w:themeFillShade="D9"/>
          </w:tcPr>
          <w:p w:rsidR="006C0A57" w:rsidRPr="00F86EA1" w:rsidRDefault="006C0A57" w:rsidP="00CA6292">
            <w:pPr>
              <w:pStyle w:val="a4"/>
              <w:jc w:val="center"/>
              <w:rPr>
                <w:rFonts w:ascii="Times New Roman" w:hAnsi="Times New Roman" w:cs="Times New Roman"/>
                <w:b/>
                <w:bCs/>
                <w:sz w:val="24"/>
                <w:szCs w:val="24"/>
              </w:rPr>
            </w:pPr>
          </w:p>
        </w:tc>
      </w:tr>
      <w:tr w:rsidR="006C0A57" w:rsidRPr="00F86EA1" w:rsidTr="00034740">
        <w:trPr>
          <w:trHeight w:val="20"/>
          <w:jc w:val="center"/>
        </w:trPr>
        <w:tc>
          <w:tcPr>
            <w:tcW w:w="1749" w:type="dxa"/>
            <w:vMerge/>
          </w:tcPr>
          <w:p w:rsidR="006C0A57" w:rsidRDefault="006C0A57" w:rsidP="00CA6292">
            <w:pPr>
              <w:pStyle w:val="a4"/>
              <w:rPr>
                <w:rFonts w:ascii="Times New Roman" w:hAnsi="Times New Roman" w:cs="Times New Roman"/>
                <w:b/>
                <w:bCs/>
                <w:sz w:val="24"/>
                <w:szCs w:val="24"/>
              </w:rPr>
            </w:pPr>
          </w:p>
        </w:tc>
        <w:tc>
          <w:tcPr>
            <w:tcW w:w="3641" w:type="dxa"/>
            <w:vMerge/>
          </w:tcPr>
          <w:p w:rsidR="006C0A57" w:rsidRDefault="006C0A57" w:rsidP="00CA6292">
            <w:pPr>
              <w:pStyle w:val="a4"/>
              <w:rPr>
                <w:rFonts w:ascii="Times New Roman" w:hAnsi="Times New Roman" w:cs="Times New Roman"/>
                <w:b/>
                <w:bCs/>
                <w:sz w:val="24"/>
                <w:szCs w:val="24"/>
              </w:rPr>
            </w:pPr>
          </w:p>
        </w:tc>
        <w:tc>
          <w:tcPr>
            <w:tcW w:w="8447" w:type="dxa"/>
            <w:gridSpan w:val="2"/>
          </w:tcPr>
          <w:p w:rsidR="006C0A57" w:rsidRPr="008F610A" w:rsidRDefault="006C0A57" w:rsidP="008F610A">
            <w:pPr>
              <w:spacing w:after="0" w:line="240" w:lineRule="auto"/>
              <w:ind w:left="33"/>
              <w:rPr>
                <w:rFonts w:ascii="Times New Roman" w:hAnsi="Times New Roman" w:cs="Times New Roman"/>
                <w:b/>
                <w:bCs/>
                <w:sz w:val="24"/>
                <w:szCs w:val="24"/>
              </w:rPr>
            </w:pPr>
            <w:r w:rsidRPr="008F610A">
              <w:rPr>
                <w:rFonts w:ascii="Times New Roman" w:hAnsi="Times New Roman" w:cs="Times New Roman"/>
                <w:b/>
                <w:bCs/>
                <w:sz w:val="24"/>
                <w:szCs w:val="24"/>
              </w:rPr>
              <w:t>Самостоятельная внеаудиторная</w:t>
            </w:r>
            <w:r>
              <w:rPr>
                <w:rFonts w:ascii="Times New Roman" w:hAnsi="Times New Roman" w:cs="Times New Roman"/>
                <w:b/>
                <w:bCs/>
                <w:sz w:val="24"/>
                <w:szCs w:val="24"/>
              </w:rPr>
              <w:t xml:space="preserve"> работа обучающихся по теме 2.1.1.</w:t>
            </w:r>
          </w:p>
          <w:p w:rsidR="006C0A57" w:rsidRPr="0046047C" w:rsidRDefault="006C0A57" w:rsidP="0046047C">
            <w:pPr>
              <w:spacing w:after="0" w:line="240" w:lineRule="auto"/>
              <w:ind w:left="33"/>
              <w:rPr>
                <w:rFonts w:ascii="Times New Roman" w:hAnsi="Times New Roman" w:cs="Times New Roman"/>
                <w:bCs/>
                <w:sz w:val="24"/>
                <w:szCs w:val="24"/>
              </w:rPr>
            </w:pPr>
            <w:r>
              <w:rPr>
                <w:rFonts w:ascii="Times New Roman" w:hAnsi="Times New Roman" w:cs="Times New Roman"/>
                <w:bCs/>
                <w:sz w:val="24"/>
                <w:szCs w:val="24"/>
              </w:rPr>
              <w:t xml:space="preserve">Ответить на вопросы: </w:t>
            </w:r>
            <w:r w:rsidRPr="0046047C">
              <w:rPr>
                <w:rFonts w:ascii="Times New Roman" w:hAnsi="Times New Roman" w:cs="Times New Roman"/>
                <w:bCs/>
                <w:sz w:val="24"/>
                <w:szCs w:val="24"/>
              </w:rPr>
              <w:t>Какие виды культуры вы знаете? В чем состоит иx отличие друг от друга?</w:t>
            </w:r>
            <w:r>
              <w:rPr>
                <w:rFonts w:ascii="Times New Roman" w:hAnsi="Times New Roman" w:cs="Times New Roman"/>
                <w:bCs/>
                <w:sz w:val="24"/>
                <w:szCs w:val="24"/>
              </w:rPr>
              <w:t xml:space="preserve"> </w:t>
            </w:r>
            <w:r w:rsidRPr="0046047C">
              <w:rPr>
                <w:rFonts w:ascii="Times New Roman" w:hAnsi="Times New Roman" w:cs="Times New Roman"/>
                <w:bCs/>
                <w:sz w:val="24"/>
                <w:szCs w:val="24"/>
              </w:rPr>
              <w:t>Охарактеризуйте основные элементы культуры.</w:t>
            </w:r>
          </w:p>
          <w:p w:rsidR="006C0A57" w:rsidRPr="008F610A" w:rsidRDefault="006C0A57" w:rsidP="0046047C">
            <w:pPr>
              <w:spacing w:after="0" w:line="240" w:lineRule="auto"/>
              <w:ind w:left="33"/>
              <w:rPr>
                <w:rFonts w:ascii="Times New Roman" w:hAnsi="Times New Roman" w:cs="Times New Roman"/>
                <w:bCs/>
                <w:sz w:val="24"/>
                <w:szCs w:val="24"/>
              </w:rPr>
            </w:pPr>
            <w:r w:rsidRPr="0046047C">
              <w:rPr>
                <w:rFonts w:ascii="Times New Roman" w:hAnsi="Times New Roman" w:cs="Times New Roman"/>
                <w:bCs/>
                <w:sz w:val="24"/>
                <w:szCs w:val="24"/>
              </w:rPr>
              <w:t>Какие функции выполняет культура?</w:t>
            </w:r>
            <w:r>
              <w:rPr>
                <w:rFonts w:ascii="Times New Roman" w:hAnsi="Times New Roman" w:cs="Times New Roman"/>
                <w:bCs/>
                <w:sz w:val="24"/>
                <w:szCs w:val="24"/>
              </w:rPr>
              <w:t xml:space="preserve"> </w:t>
            </w:r>
            <w:r w:rsidRPr="0046047C">
              <w:rPr>
                <w:rFonts w:ascii="Times New Roman" w:hAnsi="Times New Roman" w:cs="Times New Roman"/>
                <w:bCs/>
                <w:sz w:val="24"/>
                <w:szCs w:val="24"/>
              </w:rPr>
              <w:t>Заполните таблицу</w:t>
            </w:r>
          </w:p>
        </w:tc>
        <w:tc>
          <w:tcPr>
            <w:tcW w:w="874" w:type="dxa"/>
          </w:tcPr>
          <w:p w:rsidR="006C0A57" w:rsidRPr="006C0A57" w:rsidRDefault="006C0A57" w:rsidP="00CA6292">
            <w:pPr>
              <w:pStyle w:val="a4"/>
              <w:jc w:val="center"/>
              <w:rPr>
                <w:rFonts w:ascii="Times New Roman" w:hAnsi="Times New Roman" w:cs="Times New Roman"/>
                <w:bCs/>
                <w:sz w:val="24"/>
                <w:szCs w:val="24"/>
              </w:rPr>
            </w:pPr>
            <w:r w:rsidRPr="006C0A57">
              <w:rPr>
                <w:rFonts w:ascii="Times New Roman" w:hAnsi="Times New Roman" w:cs="Times New Roman"/>
                <w:bCs/>
                <w:sz w:val="24"/>
                <w:szCs w:val="24"/>
              </w:rPr>
              <w:t>1</w:t>
            </w:r>
          </w:p>
        </w:tc>
        <w:tc>
          <w:tcPr>
            <w:tcW w:w="1165" w:type="dxa"/>
            <w:vMerge/>
            <w:shd w:val="clear" w:color="auto" w:fill="D9D9D9" w:themeFill="background1" w:themeFillShade="D9"/>
          </w:tcPr>
          <w:p w:rsidR="006C0A57" w:rsidRPr="00F86EA1" w:rsidRDefault="006C0A57" w:rsidP="00CA6292">
            <w:pPr>
              <w:pStyle w:val="a4"/>
              <w:jc w:val="center"/>
              <w:rPr>
                <w:rFonts w:ascii="Times New Roman" w:hAnsi="Times New Roman" w:cs="Times New Roman"/>
                <w:b/>
                <w:bCs/>
                <w:sz w:val="24"/>
                <w:szCs w:val="24"/>
              </w:rPr>
            </w:pPr>
          </w:p>
        </w:tc>
      </w:tr>
      <w:tr w:rsidR="006C0A57" w:rsidRPr="00F86EA1" w:rsidTr="00034740">
        <w:trPr>
          <w:trHeight w:val="20"/>
          <w:jc w:val="center"/>
        </w:trPr>
        <w:tc>
          <w:tcPr>
            <w:tcW w:w="1749" w:type="dxa"/>
            <w:vMerge w:val="restart"/>
          </w:tcPr>
          <w:p w:rsidR="006C0A57" w:rsidRDefault="006C0A57" w:rsidP="00CA6292">
            <w:pPr>
              <w:pStyle w:val="a4"/>
              <w:rPr>
                <w:rFonts w:ascii="Times New Roman" w:hAnsi="Times New Roman" w:cs="Times New Roman"/>
                <w:b/>
                <w:bCs/>
                <w:sz w:val="24"/>
                <w:szCs w:val="24"/>
              </w:rPr>
            </w:pPr>
            <w:r>
              <w:rPr>
                <w:rFonts w:ascii="Times New Roman" w:hAnsi="Times New Roman" w:cs="Times New Roman"/>
                <w:b/>
                <w:bCs/>
                <w:sz w:val="24"/>
                <w:szCs w:val="24"/>
              </w:rPr>
              <w:t xml:space="preserve">Тема 2.2. </w:t>
            </w:r>
            <w:r w:rsidRPr="003E73D4">
              <w:rPr>
                <w:rFonts w:ascii="Times New Roman" w:hAnsi="Times New Roman" w:cs="Times New Roman"/>
                <w:b/>
                <w:bCs/>
                <w:sz w:val="24"/>
                <w:szCs w:val="24"/>
              </w:rPr>
              <w:t xml:space="preserve">Наука и образование в современном </w:t>
            </w:r>
            <w:r w:rsidRPr="003E73D4">
              <w:rPr>
                <w:rFonts w:ascii="Times New Roman" w:hAnsi="Times New Roman" w:cs="Times New Roman"/>
                <w:b/>
                <w:bCs/>
                <w:sz w:val="24"/>
                <w:szCs w:val="24"/>
              </w:rPr>
              <w:lastRenderedPageBreak/>
              <w:t>мире</w:t>
            </w:r>
          </w:p>
        </w:tc>
        <w:tc>
          <w:tcPr>
            <w:tcW w:w="12088" w:type="dxa"/>
            <w:gridSpan w:val="3"/>
          </w:tcPr>
          <w:p w:rsidR="006C0A57" w:rsidRPr="00433E82" w:rsidRDefault="006C0A57" w:rsidP="005B6FA3">
            <w:pPr>
              <w:spacing w:after="0" w:line="240" w:lineRule="auto"/>
              <w:ind w:left="33"/>
              <w:rPr>
                <w:rFonts w:ascii="Times New Roman" w:hAnsi="Times New Roman" w:cs="Times New Roman"/>
                <w:b/>
                <w:bCs/>
                <w:sz w:val="24"/>
                <w:szCs w:val="24"/>
              </w:rPr>
            </w:pPr>
            <w:r w:rsidRPr="003E73D4">
              <w:rPr>
                <w:rFonts w:ascii="Times New Roman" w:hAnsi="Times New Roman" w:cs="Times New Roman"/>
                <w:b/>
                <w:bCs/>
                <w:sz w:val="24"/>
                <w:szCs w:val="24"/>
              </w:rPr>
              <w:lastRenderedPageBreak/>
              <w:t>Содержание учебного материала</w:t>
            </w:r>
          </w:p>
        </w:tc>
        <w:tc>
          <w:tcPr>
            <w:tcW w:w="874" w:type="dxa"/>
          </w:tcPr>
          <w:p w:rsidR="006C0A57" w:rsidRPr="00F86EA1" w:rsidRDefault="006C0A57"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1165" w:type="dxa"/>
            <w:vMerge/>
            <w:shd w:val="clear" w:color="auto" w:fill="D9D9D9" w:themeFill="background1" w:themeFillShade="D9"/>
          </w:tcPr>
          <w:p w:rsidR="006C0A57" w:rsidRPr="00F86EA1" w:rsidRDefault="006C0A57" w:rsidP="00CA6292">
            <w:pPr>
              <w:pStyle w:val="a4"/>
              <w:jc w:val="center"/>
              <w:rPr>
                <w:rFonts w:ascii="Times New Roman" w:hAnsi="Times New Roman" w:cs="Times New Roman"/>
                <w:b/>
                <w:bCs/>
                <w:sz w:val="24"/>
                <w:szCs w:val="24"/>
              </w:rPr>
            </w:pPr>
          </w:p>
        </w:tc>
      </w:tr>
      <w:tr w:rsidR="006C0A57" w:rsidRPr="00F86EA1" w:rsidTr="00034740">
        <w:trPr>
          <w:trHeight w:val="20"/>
          <w:jc w:val="center"/>
        </w:trPr>
        <w:tc>
          <w:tcPr>
            <w:tcW w:w="1749" w:type="dxa"/>
            <w:vMerge/>
          </w:tcPr>
          <w:p w:rsidR="006C0A57" w:rsidRDefault="006C0A57" w:rsidP="00CA6292">
            <w:pPr>
              <w:pStyle w:val="a4"/>
              <w:rPr>
                <w:rFonts w:ascii="Times New Roman" w:hAnsi="Times New Roman" w:cs="Times New Roman"/>
                <w:b/>
                <w:bCs/>
                <w:sz w:val="24"/>
                <w:szCs w:val="24"/>
              </w:rPr>
            </w:pPr>
          </w:p>
        </w:tc>
        <w:tc>
          <w:tcPr>
            <w:tcW w:w="12088" w:type="dxa"/>
            <w:gridSpan w:val="3"/>
          </w:tcPr>
          <w:p w:rsidR="006C0A57" w:rsidRPr="00F86EA1" w:rsidRDefault="006C0A57" w:rsidP="006D26FA">
            <w:pPr>
              <w:pStyle w:val="a4"/>
              <w:rPr>
                <w:rFonts w:ascii="Times New Roman" w:hAnsi="Times New Roman" w:cs="Times New Roman"/>
                <w:b/>
                <w:bCs/>
                <w:sz w:val="24"/>
                <w:szCs w:val="24"/>
              </w:rPr>
            </w:pPr>
            <w:r>
              <w:rPr>
                <w:rFonts w:ascii="Times New Roman" w:hAnsi="Times New Roman" w:cs="Times New Roman"/>
                <w:b/>
                <w:bCs/>
                <w:sz w:val="24"/>
                <w:szCs w:val="24"/>
              </w:rPr>
              <w:t>Количество аудиторных часов</w:t>
            </w:r>
          </w:p>
        </w:tc>
        <w:tc>
          <w:tcPr>
            <w:tcW w:w="874" w:type="dxa"/>
          </w:tcPr>
          <w:p w:rsidR="006C0A57" w:rsidRDefault="006C0A57"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1165" w:type="dxa"/>
            <w:vMerge/>
            <w:shd w:val="clear" w:color="auto" w:fill="D9D9D9" w:themeFill="background1" w:themeFillShade="D9"/>
          </w:tcPr>
          <w:p w:rsidR="006C0A57" w:rsidRPr="00F86EA1" w:rsidRDefault="006C0A57" w:rsidP="00CA6292">
            <w:pPr>
              <w:pStyle w:val="a4"/>
              <w:jc w:val="center"/>
              <w:rPr>
                <w:rFonts w:ascii="Times New Roman" w:hAnsi="Times New Roman" w:cs="Times New Roman"/>
                <w:b/>
                <w:bCs/>
                <w:sz w:val="24"/>
                <w:szCs w:val="24"/>
              </w:rPr>
            </w:pPr>
          </w:p>
        </w:tc>
      </w:tr>
      <w:tr w:rsidR="006C0A57" w:rsidRPr="00F86EA1" w:rsidTr="00034740">
        <w:trPr>
          <w:trHeight w:val="20"/>
          <w:jc w:val="center"/>
        </w:trPr>
        <w:tc>
          <w:tcPr>
            <w:tcW w:w="1749" w:type="dxa"/>
            <w:vMerge/>
          </w:tcPr>
          <w:p w:rsidR="006C0A57" w:rsidRDefault="006C0A57" w:rsidP="00CA6292">
            <w:pPr>
              <w:pStyle w:val="a4"/>
              <w:rPr>
                <w:rFonts w:ascii="Times New Roman" w:hAnsi="Times New Roman" w:cs="Times New Roman"/>
                <w:b/>
                <w:bCs/>
                <w:sz w:val="24"/>
                <w:szCs w:val="24"/>
              </w:rPr>
            </w:pPr>
          </w:p>
        </w:tc>
        <w:tc>
          <w:tcPr>
            <w:tcW w:w="3641" w:type="dxa"/>
            <w:vMerge w:val="restart"/>
          </w:tcPr>
          <w:p w:rsidR="006C0A57" w:rsidRPr="000C7163" w:rsidRDefault="006C0A57" w:rsidP="003E73D4">
            <w:pPr>
              <w:pStyle w:val="a4"/>
              <w:rPr>
                <w:rFonts w:ascii="Times New Roman" w:hAnsi="Times New Roman" w:cs="Times New Roman"/>
                <w:bCs/>
                <w:sz w:val="24"/>
                <w:szCs w:val="24"/>
              </w:rPr>
            </w:pPr>
            <w:r w:rsidRPr="003E73D4">
              <w:rPr>
                <w:rFonts w:ascii="Times New Roman" w:hAnsi="Times New Roman" w:cs="Times New Roman"/>
                <w:b/>
                <w:bCs/>
                <w:sz w:val="24"/>
                <w:szCs w:val="24"/>
              </w:rPr>
              <w:t>Знать:</w:t>
            </w:r>
            <w:r w:rsidRPr="000C7163">
              <w:rPr>
                <w:rFonts w:ascii="Times New Roman" w:hAnsi="Times New Roman" w:cs="Times New Roman"/>
                <w:bCs/>
                <w:sz w:val="24"/>
                <w:szCs w:val="24"/>
              </w:rPr>
              <w:t xml:space="preserve"> особенности труда ученого, ответственность </w:t>
            </w:r>
            <w:r w:rsidRPr="000C7163">
              <w:rPr>
                <w:rFonts w:ascii="Times New Roman" w:hAnsi="Times New Roman" w:cs="Times New Roman"/>
                <w:bCs/>
                <w:sz w:val="24"/>
                <w:szCs w:val="24"/>
              </w:rPr>
              <w:lastRenderedPageBreak/>
              <w:t>ученого перед обществом.</w:t>
            </w:r>
          </w:p>
          <w:p w:rsidR="006C0A57" w:rsidRPr="000C7163" w:rsidRDefault="006C0A57" w:rsidP="003E73D4">
            <w:pPr>
              <w:pStyle w:val="a4"/>
              <w:rPr>
                <w:rFonts w:ascii="Times New Roman" w:hAnsi="Times New Roman" w:cs="Times New Roman"/>
                <w:bCs/>
                <w:sz w:val="24"/>
                <w:szCs w:val="24"/>
              </w:rPr>
            </w:pPr>
            <w:r w:rsidRPr="000C7163">
              <w:rPr>
                <w:rFonts w:ascii="Times New Roman" w:hAnsi="Times New Roman" w:cs="Times New Roman"/>
                <w:b/>
                <w:bCs/>
                <w:sz w:val="24"/>
                <w:szCs w:val="24"/>
                <w:u w:val="single"/>
              </w:rPr>
              <w:t>Уметь:</w:t>
            </w:r>
            <w:r>
              <w:rPr>
                <w:rFonts w:ascii="Times New Roman" w:hAnsi="Times New Roman" w:cs="Times New Roman"/>
                <w:b/>
                <w:bCs/>
                <w:sz w:val="24"/>
                <w:szCs w:val="24"/>
                <w:u w:val="single"/>
              </w:rPr>
              <w:t xml:space="preserve"> </w:t>
            </w:r>
            <w:r w:rsidRPr="000C7163">
              <w:rPr>
                <w:rFonts w:ascii="Times New Roman" w:hAnsi="Times New Roman" w:cs="Times New Roman"/>
                <w:bCs/>
                <w:sz w:val="24"/>
                <w:szCs w:val="24"/>
              </w:rPr>
              <w:t>Различать естественные и социально-гуманитарные науки</w:t>
            </w:r>
          </w:p>
        </w:tc>
        <w:tc>
          <w:tcPr>
            <w:tcW w:w="8447" w:type="dxa"/>
            <w:gridSpan w:val="2"/>
          </w:tcPr>
          <w:p w:rsidR="006C0A57" w:rsidRPr="00433E82" w:rsidRDefault="006C0A57" w:rsidP="006C0A57">
            <w:pPr>
              <w:spacing w:after="0" w:line="240" w:lineRule="auto"/>
              <w:ind w:left="33"/>
              <w:rPr>
                <w:rFonts w:ascii="Times New Roman" w:hAnsi="Times New Roman" w:cs="Times New Roman"/>
                <w:b/>
                <w:bCs/>
                <w:sz w:val="24"/>
                <w:szCs w:val="24"/>
              </w:rPr>
            </w:pPr>
            <w:r>
              <w:rPr>
                <w:rFonts w:ascii="Times New Roman" w:hAnsi="Times New Roman" w:cs="Times New Roman"/>
                <w:b/>
                <w:bCs/>
                <w:sz w:val="24"/>
                <w:szCs w:val="24"/>
              </w:rPr>
              <w:lastRenderedPageBreak/>
              <w:t xml:space="preserve">2.2.1 </w:t>
            </w:r>
            <w:r w:rsidRPr="003E73D4">
              <w:rPr>
                <w:rFonts w:ascii="Times New Roman" w:hAnsi="Times New Roman" w:cs="Times New Roman"/>
                <w:b/>
                <w:bCs/>
                <w:sz w:val="24"/>
                <w:szCs w:val="24"/>
              </w:rPr>
              <w:t>Наука.</w:t>
            </w:r>
            <w:r>
              <w:rPr>
                <w:rFonts w:ascii="Times New Roman" w:hAnsi="Times New Roman" w:cs="Times New Roman"/>
                <w:b/>
                <w:bCs/>
                <w:sz w:val="24"/>
                <w:szCs w:val="24"/>
              </w:rPr>
              <w:t xml:space="preserve"> </w:t>
            </w:r>
            <w:r w:rsidRPr="003E73D4">
              <w:rPr>
                <w:rFonts w:ascii="Times New Roman" w:eastAsia="Times New Roman" w:hAnsi="Times New Roman" w:cs="Times New Roman"/>
                <w:color w:val="000000"/>
                <w:spacing w:val="1"/>
                <w:sz w:val="24"/>
                <w:szCs w:val="24"/>
                <w:lang w:eastAsia="ru-RU"/>
              </w:rPr>
              <w:t xml:space="preserve">Естественные и социально-гуманитарные науки. Значимость труда ученого, его особенности. Свобода научного поиска. Ответственность </w:t>
            </w:r>
            <w:r w:rsidRPr="003E73D4">
              <w:rPr>
                <w:rFonts w:ascii="Times New Roman" w:eastAsia="Times New Roman" w:hAnsi="Times New Roman" w:cs="Times New Roman"/>
                <w:color w:val="000000"/>
                <w:spacing w:val="1"/>
                <w:sz w:val="24"/>
                <w:szCs w:val="24"/>
                <w:lang w:eastAsia="ru-RU"/>
              </w:rPr>
              <w:lastRenderedPageBreak/>
              <w:t>ученого перед обществом.</w:t>
            </w:r>
          </w:p>
        </w:tc>
        <w:tc>
          <w:tcPr>
            <w:tcW w:w="874" w:type="dxa"/>
          </w:tcPr>
          <w:p w:rsidR="006C0A57" w:rsidRPr="006C0A57" w:rsidRDefault="006C0A57" w:rsidP="00CA6292">
            <w:pPr>
              <w:pStyle w:val="a4"/>
              <w:jc w:val="center"/>
              <w:rPr>
                <w:rFonts w:ascii="Times New Roman" w:hAnsi="Times New Roman" w:cs="Times New Roman"/>
                <w:bCs/>
                <w:sz w:val="24"/>
                <w:szCs w:val="24"/>
              </w:rPr>
            </w:pPr>
            <w:r w:rsidRPr="006C0A57">
              <w:rPr>
                <w:rFonts w:ascii="Times New Roman" w:hAnsi="Times New Roman" w:cs="Times New Roman"/>
                <w:bCs/>
                <w:sz w:val="24"/>
                <w:szCs w:val="24"/>
              </w:rPr>
              <w:lastRenderedPageBreak/>
              <w:t>1</w:t>
            </w:r>
          </w:p>
          <w:p w:rsidR="006C0A57" w:rsidRPr="006C0A57" w:rsidRDefault="006C0A57" w:rsidP="00DA4116"/>
        </w:tc>
        <w:tc>
          <w:tcPr>
            <w:tcW w:w="1165" w:type="dxa"/>
          </w:tcPr>
          <w:p w:rsidR="006C0A57" w:rsidRPr="00F86EA1" w:rsidRDefault="006C0A57"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lastRenderedPageBreak/>
              <w:t>1</w:t>
            </w:r>
          </w:p>
        </w:tc>
      </w:tr>
      <w:tr w:rsidR="006C0A57" w:rsidRPr="00F86EA1" w:rsidTr="00034740">
        <w:trPr>
          <w:trHeight w:val="20"/>
          <w:jc w:val="center"/>
        </w:trPr>
        <w:tc>
          <w:tcPr>
            <w:tcW w:w="1749" w:type="dxa"/>
            <w:vMerge/>
          </w:tcPr>
          <w:p w:rsidR="006C0A57" w:rsidRDefault="006C0A57" w:rsidP="00CA6292">
            <w:pPr>
              <w:pStyle w:val="a4"/>
              <w:rPr>
                <w:rFonts w:ascii="Times New Roman" w:hAnsi="Times New Roman" w:cs="Times New Roman"/>
                <w:b/>
                <w:bCs/>
                <w:sz w:val="24"/>
                <w:szCs w:val="24"/>
              </w:rPr>
            </w:pPr>
          </w:p>
        </w:tc>
        <w:tc>
          <w:tcPr>
            <w:tcW w:w="3641" w:type="dxa"/>
            <w:vMerge/>
          </w:tcPr>
          <w:p w:rsidR="006C0A57" w:rsidRPr="003E73D4" w:rsidRDefault="006C0A57" w:rsidP="003E73D4">
            <w:pPr>
              <w:pStyle w:val="a4"/>
              <w:rPr>
                <w:rFonts w:ascii="Times New Roman" w:hAnsi="Times New Roman" w:cs="Times New Roman"/>
                <w:b/>
                <w:bCs/>
                <w:sz w:val="24"/>
                <w:szCs w:val="24"/>
              </w:rPr>
            </w:pPr>
          </w:p>
        </w:tc>
        <w:tc>
          <w:tcPr>
            <w:tcW w:w="8447" w:type="dxa"/>
            <w:gridSpan w:val="2"/>
          </w:tcPr>
          <w:p w:rsidR="006C0A57" w:rsidRPr="00433E82" w:rsidRDefault="006C0A57" w:rsidP="006C0A57">
            <w:pPr>
              <w:spacing w:after="0" w:line="240" w:lineRule="auto"/>
              <w:ind w:left="33"/>
              <w:rPr>
                <w:rFonts w:ascii="Times New Roman" w:hAnsi="Times New Roman" w:cs="Times New Roman"/>
                <w:b/>
                <w:bCs/>
                <w:sz w:val="24"/>
                <w:szCs w:val="24"/>
              </w:rPr>
            </w:pPr>
            <w:r w:rsidRPr="003E73D4">
              <w:rPr>
                <w:rFonts w:ascii="Times New Roman" w:hAnsi="Times New Roman" w:cs="Times New Roman"/>
                <w:b/>
                <w:bCs/>
                <w:sz w:val="24"/>
                <w:szCs w:val="24"/>
              </w:rPr>
              <w:t>Практическая работа по теме 2.</w:t>
            </w:r>
            <w:r>
              <w:rPr>
                <w:rFonts w:ascii="Times New Roman" w:hAnsi="Times New Roman" w:cs="Times New Roman"/>
                <w:b/>
                <w:bCs/>
                <w:sz w:val="24"/>
                <w:szCs w:val="24"/>
              </w:rPr>
              <w:t xml:space="preserve">2.1. </w:t>
            </w:r>
            <w:r w:rsidRPr="003E73D4">
              <w:rPr>
                <w:rFonts w:ascii="Times New Roman" w:eastAsia="Times New Roman" w:hAnsi="Times New Roman" w:cs="Times New Roman"/>
                <w:color w:val="000000"/>
                <w:spacing w:val="1"/>
                <w:sz w:val="24"/>
                <w:szCs w:val="24"/>
                <w:lang w:eastAsia="ru-RU"/>
              </w:rPr>
              <w:t>Наука в современном мире.</w:t>
            </w:r>
          </w:p>
        </w:tc>
        <w:tc>
          <w:tcPr>
            <w:tcW w:w="874" w:type="dxa"/>
          </w:tcPr>
          <w:p w:rsidR="006C0A57" w:rsidRPr="006C0A57" w:rsidRDefault="006C0A57" w:rsidP="00CA6292">
            <w:pPr>
              <w:pStyle w:val="a4"/>
              <w:jc w:val="center"/>
              <w:rPr>
                <w:rFonts w:ascii="Times New Roman" w:hAnsi="Times New Roman" w:cs="Times New Roman"/>
                <w:bCs/>
                <w:sz w:val="24"/>
                <w:szCs w:val="24"/>
              </w:rPr>
            </w:pPr>
            <w:r w:rsidRPr="006C0A57">
              <w:rPr>
                <w:rFonts w:ascii="Times New Roman" w:hAnsi="Times New Roman" w:cs="Times New Roman"/>
                <w:bCs/>
                <w:sz w:val="24"/>
                <w:szCs w:val="24"/>
              </w:rPr>
              <w:t>1</w:t>
            </w:r>
          </w:p>
        </w:tc>
        <w:tc>
          <w:tcPr>
            <w:tcW w:w="1165" w:type="dxa"/>
            <w:vMerge w:val="restart"/>
            <w:shd w:val="clear" w:color="auto" w:fill="D9D9D9" w:themeFill="background1" w:themeFillShade="D9"/>
          </w:tcPr>
          <w:p w:rsidR="006C0A57" w:rsidRPr="00F86EA1" w:rsidRDefault="006C0A57" w:rsidP="00CA6292">
            <w:pPr>
              <w:pStyle w:val="a4"/>
              <w:jc w:val="center"/>
              <w:rPr>
                <w:rFonts w:ascii="Times New Roman" w:hAnsi="Times New Roman" w:cs="Times New Roman"/>
                <w:b/>
                <w:bCs/>
                <w:sz w:val="24"/>
                <w:szCs w:val="24"/>
              </w:rPr>
            </w:pPr>
          </w:p>
        </w:tc>
      </w:tr>
      <w:tr w:rsidR="006C0A57" w:rsidRPr="00F86EA1" w:rsidTr="00034740">
        <w:trPr>
          <w:trHeight w:val="20"/>
          <w:jc w:val="center"/>
        </w:trPr>
        <w:tc>
          <w:tcPr>
            <w:tcW w:w="1749" w:type="dxa"/>
            <w:vMerge/>
          </w:tcPr>
          <w:p w:rsidR="006C0A57" w:rsidRDefault="006C0A57" w:rsidP="00CA6292">
            <w:pPr>
              <w:pStyle w:val="a4"/>
              <w:rPr>
                <w:rFonts w:ascii="Times New Roman" w:hAnsi="Times New Roman" w:cs="Times New Roman"/>
                <w:b/>
                <w:bCs/>
                <w:sz w:val="24"/>
                <w:szCs w:val="24"/>
              </w:rPr>
            </w:pPr>
          </w:p>
        </w:tc>
        <w:tc>
          <w:tcPr>
            <w:tcW w:w="3641" w:type="dxa"/>
            <w:vMerge/>
          </w:tcPr>
          <w:p w:rsidR="006C0A57" w:rsidRPr="003E73D4" w:rsidRDefault="006C0A57" w:rsidP="003E73D4">
            <w:pPr>
              <w:pStyle w:val="a4"/>
              <w:rPr>
                <w:rFonts w:ascii="Times New Roman" w:hAnsi="Times New Roman" w:cs="Times New Roman"/>
                <w:b/>
                <w:bCs/>
                <w:sz w:val="24"/>
                <w:szCs w:val="24"/>
              </w:rPr>
            </w:pPr>
          </w:p>
        </w:tc>
        <w:tc>
          <w:tcPr>
            <w:tcW w:w="8447" w:type="dxa"/>
            <w:gridSpan w:val="2"/>
          </w:tcPr>
          <w:p w:rsidR="006C0A57" w:rsidRPr="003E73D4" w:rsidRDefault="006C0A57" w:rsidP="003E73D4">
            <w:pPr>
              <w:spacing w:after="0" w:line="240" w:lineRule="auto"/>
              <w:ind w:left="33"/>
              <w:rPr>
                <w:rFonts w:ascii="Times New Roman" w:hAnsi="Times New Roman" w:cs="Times New Roman"/>
                <w:b/>
                <w:bCs/>
                <w:sz w:val="24"/>
                <w:szCs w:val="24"/>
              </w:rPr>
            </w:pPr>
            <w:r w:rsidRPr="003E73D4">
              <w:rPr>
                <w:rFonts w:ascii="Times New Roman" w:hAnsi="Times New Roman" w:cs="Times New Roman"/>
                <w:b/>
                <w:bCs/>
                <w:sz w:val="24"/>
                <w:szCs w:val="24"/>
              </w:rPr>
              <w:t>Самостоятельная внеаудиторная работа обучающихся по теме 2.</w:t>
            </w:r>
            <w:r>
              <w:rPr>
                <w:rFonts w:ascii="Times New Roman" w:hAnsi="Times New Roman" w:cs="Times New Roman"/>
                <w:b/>
                <w:bCs/>
                <w:sz w:val="24"/>
                <w:szCs w:val="24"/>
              </w:rPr>
              <w:t>2</w:t>
            </w:r>
            <w:r w:rsidRPr="003E73D4">
              <w:rPr>
                <w:rFonts w:ascii="Times New Roman" w:hAnsi="Times New Roman" w:cs="Times New Roman"/>
                <w:b/>
                <w:bCs/>
                <w:sz w:val="24"/>
                <w:szCs w:val="24"/>
              </w:rPr>
              <w:t>.1.</w:t>
            </w:r>
          </w:p>
          <w:p w:rsidR="006C0A57" w:rsidRPr="0046047C" w:rsidRDefault="006C0A57" w:rsidP="0046047C">
            <w:pPr>
              <w:spacing w:after="0" w:line="240" w:lineRule="auto"/>
              <w:ind w:left="33"/>
              <w:rPr>
                <w:rFonts w:ascii="Times New Roman" w:hAnsi="Times New Roman" w:cs="Times New Roman"/>
                <w:bCs/>
                <w:sz w:val="24"/>
                <w:szCs w:val="24"/>
              </w:rPr>
            </w:pPr>
            <w:r>
              <w:rPr>
                <w:rFonts w:ascii="Times New Roman" w:hAnsi="Times New Roman" w:cs="Times New Roman"/>
                <w:bCs/>
                <w:sz w:val="24"/>
                <w:szCs w:val="24"/>
              </w:rPr>
              <w:t xml:space="preserve">Ответить на вопросы: </w:t>
            </w:r>
            <w:r w:rsidRPr="0046047C">
              <w:rPr>
                <w:rFonts w:ascii="Times New Roman" w:hAnsi="Times New Roman" w:cs="Times New Roman"/>
                <w:bCs/>
                <w:sz w:val="24"/>
                <w:szCs w:val="24"/>
              </w:rPr>
              <w:t>В чем отличие науки от обыденного познания?</w:t>
            </w:r>
          </w:p>
          <w:p w:rsidR="006C0A57" w:rsidRPr="003E73D4" w:rsidRDefault="006C0A57" w:rsidP="0046047C">
            <w:pPr>
              <w:spacing w:after="0" w:line="240" w:lineRule="auto"/>
              <w:ind w:left="33"/>
              <w:rPr>
                <w:rFonts w:ascii="Times New Roman" w:hAnsi="Times New Roman" w:cs="Times New Roman"/>
                <w:bCs/>
                <w:sz w:val="24"/>
                <w:szCs w:val="24"/>
              </w:rPr>
            </w:pPr>
            <w:r w:rsidRPr="0046047C">
              <w:rPr>
                <w:rFonts w:ascii="Times New Roman" w:hAnsi="Times New Roman" w:cs="Times New Roman"/>
                <w:bCs/>
                <w:sz w:val="24"/>
                <w:szCs w:val="24"/>
              </w:rPr>
              <w:t>Каковы функции науки?</w:t>
            </w:r>
            <w:r>
              <w:rPr>
                <w:rFonts w:ascii="Times New Roman" w:hAnsi="Times New Roman" w:cs="Times New Roman"/>
                <w:bCs/>
                <w:sz w:val="24"/>
                <w:szCs w:val="24"/>
              </w:rPr>
              <w:t xml:space="preserve"> </w:t>
            </w:r>
            <w:r w:rsidRPr="0046047C">
              <w:rPr>
                <w:rFonts w:ascii="Times New Roman" w:hAnsi="Times New Roman" w:cs="Times New Roman"/>
                <w:bCs/>
                <w:sz w:val="24"/>
                <w:szCs w:val="24"/>
              </w:rPr>
              <w:tab/>
              <w:t>В каких учреждениях проводится научная деятельность в современной России? Какие этапы научной карьеры может пройти ученый?</w:t>
            </w:r>
            <w:r>
              <w:rPr>
                <w:rFonts w:ascii="Times New Roman" w:hAnsi="Times New Roman" w:cs="Times New Roman"/>
                <w:bCs/>
                <w:sz w:val="24"/>
                <w:szCs w:val="24"/>
              </w:rPr>
              <w:t xml:space="preserve"> </w:t>
            </w:r>
            <w:r w:rsidRPr="0046047C">
              <w:rPr>
                <w:rFonts w:ascii="Times New Roman" w:hAnsi="Times New Roman" w:cs="Times New Roman"/>
                <w:bCs/>
                <w:sz w:val="24"/>
                <w:szCs w:val="24"/>
              </w:rPr>
              <w:t>Каковы тенденции развития современной науки? Какие области научных знаний существуют?</w:t>
            </w:r>
            <w:r>
              <w:rPr>
                <w:rFonts w:ascii="Times New Roman" w:hAnsi="Times New Roman" w:cs="Times New Roman"/>
                <w:bCs/>
                <w:sz w:val="24"/>
                <w:szCs w:val="24"/>
              </w:rPr>
              <w:t xml:space="preserve"> </w:t>
            </w:r>
            <w:r w:rsidRPr="0046047C">
              <w:rPr>
                <w:rFonts w:ascii="Times New Roman" w:hAnsi="Times New Roman" w:cs="Times New Roman"/>
                <w:bCs/>
                <w:sz w:val="24"/>
                <w:szCs w:val="24"/>
              </w:rPr>
              <w:tab/>
              <w:t>Какие науки изучают человека и общество? Дайте им характеристику.</w:t>
            </w:r>
            <w:r>
              <w:rPr>
                <w:rFonts w:ascii="Times New Roman" w:hAnsi="Times New Roman" w:cs="Times New Roman"/>
                <w:bCs/>
                <w:sz w:val="24"/>
                <w:szCs w:val="24"/>
              </w:rPr>
              <w:t xml:space="preserve"> </w:t>
            </w:r>
            <w:r w:rsidRPr="0046047C">
              <w:rPr>
                <w:rFonts w:ascii="Times New Roman" w:hAnsi="Times New Roman" w:cs="Times New Roman"/>
                <w:bCs/>
                <w:sz w:val="24"/>
                <w:szCs w:val="24"/>
              </w:rPr>
              <w:t>В чем проявляются нормы научной этики?</w:t>
            </w:r>
          </w:p>
        </w:tc>
        <w:tc>
          <w:tcPr>
            <w:tcW w:w="874" w:type="dxa"/>
          </w:tcPr>
          <w:p w:rsidR="006C0A57" w:rsidRPr="006C0A57" w:rsidRDefault="006C0A57" w:rsidP="00CA6292">
            <w:pPr>
              <w:pStyle w:val="a4"/>
              <w:jc w:val="center"/>
              <w:rPr>
                <w:rFonts w:ascii="Times New Roman" w:hAnsi="Times New Roman" w:cs="Times New Roman"/>
                <w:bCs/>
                <w:sz w:val="24"/>
                <w:szCs w:val="24"/>
              </w:rPr>
            </w:pPr>
            <w:r w:rsidRPr="006C0A57">
              <w:rPr>
                <w:rFonts w:ascii="Times New Roman" w:hAnsi="Times New Roman" w:cs="Times New Roman"/>
                <w:bCs/>
                <w:sz w:val="24"/>
                <w:szCs w:val="24"/>
              </w:rPr>
              <w:t>1</w:t>
            </w:r>
          </w:p>
        </w:tc>
        <w:tc>
          <w:tcPr>
            <w:tcW w:w="1165" w:type="dxa"/>
            <w:vMerge/>
            <w:shd w:val="clear" w:color="auto" w:fill="D9D9D9" w:themeFill="background1" w:themeFillShade="D9"/>
          </w:tcPr>
          <w:p w:rsidR="006C0A57" w:rsidRPr="00F86EA1" w:rsidRDefault="006C0A57" w:rsidP="00CA6292">
            <w:pPr>
              <w:pStyle w:val="a4"/>
              <w:jc w:val="center"/>
              <w:rPr>
                <w:rFonts w:ascii="Times New Roman" w:hAnsi="Times New Roman" w:cs="Times New Roman"/>
                <w:b/>
                <w:bCs/>
                <w:sz w:val="24"/>
                <w:szCs w:val="24"/>
              </w:rPr>
            </w:pPr>
          </w:p>
        </w:tc>
      </w:tr>
      <w:tr w:rsidR="006C0A57" w:rsidRPr="00F86EA1" w:rsidTr="00034740">
        <w:trPr>
          <w:trHeight w:val="20"/>
          <w:jc w:val="center"/>
        </w:trPr>
        <w:tc>
          <w:tcPr>
            <w:tcW w:w="1749" w:type="dxa"/>
            <w:vMerge/>
          </w:tcPr>
          <w:p w:rsidR="006C0A57" w:rsidRDefault="006C0A57" w:rsidP="00CA6292">
            <w:pPr>
              <w:pStyle w:val="a4"/>
              <w:rPr>
                <w:rFonts w:ascii="Times New Roman" w:hAnsi="Times New Roman" w:cs="Times New Roman"/>
                <w:b/>
                <w:bCs/>
                <w:sz w:val="24"/>
                <w:szCs w:val="24"/>
              </w:rPr>
            </w:pPr>
          </w:p>
        </w:tc>
        <w:tc>
          <w:tcPr>
            <w:tcW w:w="3641" w:type="dxa"/>
            <w:vMerge/>
          </w:tcPr>
          <w:p w:rsidR="006C0A57" w:rsidRPr="003E73D4" w:rsidRDefault="006C0A57" w:rsidP="003E73D4">
            <w:pPr>
              <w:pStyle w:val="a4"/>
              <w:rPr>
                <w:rFonts w:ascii="Times New Roman" w:hAnsi="Times New Roman" w:cs="Times New Roman"/>
                <w:b/>
                <w:bCs/>
                <w:sz w:val="24"/>
                <w:szCs w:val="24"/>
              </w:rPr>
            </w:pPr>
          </w:p>
        </w:tc>
        <w:tc>
          <w:tcPr>
            <w:tcW w:w="8447" w:type="dxa"/>
            <w:gridSpan w:val="2"/>
          </w:tcPr>
          <w:p w:rsidR="006C0A57" w:rsidRDefault="006C0A57" w:rsidP="005B6FA3">
            <w:pPr>
              <w:spacing w:after="0" w:line="240" w:lineRule="auto"/>
              <w:ind w:left="33"/>
              <w:rPr>
                <w:rFonts w:ascii="Times New Roman" w:hAnsi="Times New Roman" w:cs="Times New Roman"/>
                <w:b/>
                <w:bCs/>
                <w:sz w:val="24"/>
                <w:szCs w:val="24"/>
              </w:rPr>
            </w:pPr>
            <w:r>
              <w:rPr>
                <w:rFonts w:ascii="Times New Roman" w:hAnsi="Times New Roman" w:cs="Times New Roman"/>
                <w:b/>
                <w:bCs/>
                <w:sz w:val="24"/>
                <w:szCs w:val="24"/>
              </w:rPr>
              <w:t xml:space="preserve">2.2.2 </w:t>
            </w:r>
            <w:r w:rsidRPr="003E73D4">
              <w:rPr>
                <w:rFonts w:ascii="Times New Roman" w:hAnsi="Times New Roman" w:cs="Times New Roman"/>
                <w:b/>
                <w:bCs/>
                <w:sz w:val="24"/>
                <w:szCs w:val="24"/>
              </w:rPr>
              <w:t>Образование как способ передачи знаний и опыта.</w:t>
            </w:r>
          </w:p>
          <w:p w:rsidR="006C0A57" w:rsidRPr="00433E82" w:rsidRDefault="006C0A57" w:rsidP="00BA6AF2">
            <w:pPr>
              <w:widowControl w:val="0"/>
              <w:spacing w:after="0" w:line="322" w:lineRule="exact"/>
              <w:ind w:left="20" w:right="20"/>
              <w:jc w:val="both"/>
              <w:rPr>
                <w:rFonts w:ascii="Times New Roman" w:hAnsi="Times New Roman" w:cs="Times New Roman"/>
                <w:b/>
                <w:bCs/>
                <w:sz w:val="24"/>
                <w:szCs w:val="24"/>
              </w:rPr>
            </w:pPr>
            <w:r w:rsidRPr="003E73D4">
              <w:rPr>
                <w:rFonts w:ascii="Times New Roman" w:eastAsia="Times New Roman" w:hAnsi="Times New Roman" w:cs="Times New Roman"/>
                <w:color w:val="000000"/>
                <w:spacing w:val="1"/>
                <w:sz w:val="24"/>
                <w:szCs w:val="24"/>
                <w:lang w:eastAsia="ru-RU"/>
              </w:rPr>
              <w:t xml:space="preserve">Роль образования в жизни современного человека и общества. Правовое регулирование образования. </w:t>
            </w:r>
          </w:p>
        </w:tc>
        <w:tc>
          <w:tcPr>
            <w:tcW w:w="874" w:type="dxa"/>
          </w:tcPr>
          <w:p w:rsidR="006C0A57" w:rsidRPr="006C0A57" w:rsidRDefault="006C0A57" w:rsidP="00CA6292">
            <w:pPr>
              <w:pStyle w:val="a4"/>
              <w:jc w:val="center"/>
              <w:rPr>
                <w:rFonts w:ascii="Times New Roman" w:hAnsi="Times New Roman" w:cs="Times New Roman"/>
                <w:bCs/>
                <w:sz w:val="24"/>
                <w:szCs w:val="24"/>
              </w:rPr>
            </w:pPr>
            <w:r w:rsidRPr="006C0A57">
              <w:rPr>
                <w:rFonts w:ascii="Times New Roman" w:hAnsi="Times New Roman" w:cs="Times New Roman"/>
                <w:bCs/>
                <w:sz w:val="24"/>
                <w:szCs w:val="24"/>
              </w:rPr>
              <w:t>1</w:t>
            </w:r>
          </w:p>
        </w:tc>
        <w:tc>
          <w:tcPr>
            <w:tcW w:w="1165" w:type="dxa"/>
          </w:tcPr>
          <w:p w:rsidR="006C0A57" w:rsidRPr="006C0A57" w:rsidRDefault="006C0A57" w:rsidP="00CA6292">
            <w:pPr>
              <w:pStyle w:val="a4"/>
              <w:jc w:val="center"/>
              <w:rPr>
                <w:rFonts w:ascii="Times New Roman" w:hAnsi="Times New Roman" w:cs="Times New Roman"/>
                <w:bCs/>
                <w:sz w:val="24"/>
                <w:szCs w:val="24"/>
              </w:rPr>
            </w:pPr>
            <w:r w:rsidRPr="006C0A57">
              <w:rPr>
                <w:rFonts w:ascii="Times New Roman" w:hAnsi="Times New Roman" w:cs="Times New Roman"/>
                <w:bCs/>
                <w:sz w:val="24"/>
                <w:szCs w:val="24"/>
              </w:rPr>
              <w:t>1</w:t>
            </w:r>
          </w:p>
        </w:tc>
      </w:tr>
      <w:tr w:rsidR="006C0A57" w:rsidRPr="00F86EA1" w:rsidTr="00034740">
        <w:trPr>
          <w:trHeight w:val="20"/>
          <w:jc w:val="center"/>
        </w:trPr>
        <w:tc>
          <w:tcPr>
            <w:tcW w:w="1749" w:type="dxa"/>
            <w:vMerge/>
          </w:tcPr>
          <w:p w:rsidR="006C0A57" w:rsidRDefault="006C0A57" w:rsidP="00CA6292">
            <w:pPr>
              <w:pStyle w:val="a4"/>
              <w:rPr>
                <w:rFonts w:ascii="Times New Roman" w:hAnsi="Times New Roman" w:cs="Times New Roman"/>
                <w:b/>
                <w:bCs/>
                <w:sz w:val="24"/>
                <w:szCs w:val="24"/>
              </w:rPr>
            </w:pPr>
          </w:p>
        </w:tc>
        <w:tc>
          <w:tcPr>
            <w:tcW w:w="3641" w:type="dxa"/>
            <w:vMerge/>
          </w:tcPr>
          <w:p w:rsidR="006C0A57" w:rsidRPr="003E73D4" w:rsidRDefault="006C0A57" w:rsidP="003E73D4">
            <w:pPr>
              <w:pStyle w:val="a4"/>
              <w:rPr>
                <w:rFonts w:ascii="Times New Roman" w:hAnsi="Times New Roman" w:cs="Times New Roman"/>
                <w:b/>
                <w:bCs/>
                <w:sz w:val="24"/>
                <w:szCs w:val="24"/>
              </w:rPr>
            </w:pPr>
          </w:p>
        </w:tc>
        <w:tc>
          <w:tcPr>
            <w:tcW w:w="8447" w:type="dxa"/>
            <w:gridSpan w:val="2"/>
          </w:tcPr>
          <w:p w:rsidR="006C0A57" w:rsidRDefault="006C0A57" w:rsidP="005B6FA3">
            <w:pPr>
              <w:spacing w:after="0" w:line="240" w:lineRule="auto"/>
              <w:ind w:left="33"/>
              <w:rPr>
                <w:rFonts w:ascii="Times New Roman" w:hAnsi="Times New Roman" w:cs="Times New Roman"/>
                <w:b/>
                <w:bCs/>
                <w:sz w:val="24"/>
                <w:szCs w:val="24"/>
              </w:rPr>
            </w:pPr>
            <w:r w:rsidRPr="003E73D4">
              <w:rPr>
                <w:rFonts w:ascii="Times New Roman" w:hAnsi="Times New Roman" w:cs="Times New Roman"/>
                <w:b/>
                <w:bCs/>
                <w:sz w:val="24"/>
                <w:szCs w:val="24"/>
              </w:rPr>
              <w:t>Пр</w:t>
            </w:r>
            <w:r>
              <w:rPr>
                <w:rFonts w:ascii="Times New Roman" w:hAnsi="Times New Roman" w:cs="Times New Roman"/>
                <w:b/>
                <w:bCs/>
                <w:sz w:val="24"/>
                <w:szCs w:val="24"/>
              </w:rPr>
              <w:t>актическая работа по теме 2.2.2</w:t>
            </w:r>
          </w:p>
          <w:p w:rsidR="006C0A57" w:rsidRPr="003E73D4" w:rsidRDefault="006C0A57" w:rsidP="005B6FA3">
            <w:pPr>
              <w:spacing w:after="0" w:line="240" w:lineRule="auto"/>
              <w:ind w:left="33"/>
              <w:rPr>
                <w:rFonts w:ascii="Times New Roman" w:hAnsi="Times New Roman" w:cs="Times New Roman"/>
                <w:bCs/>
                <w:sz w:val="24"/>
                <w:szCs w:val="24"/>
              </w:rPr>
            </w:pPr>
            <w:r w:rsidRPr="003E73D4">
              <w:rPr>
                <w:rFonts w:ascii="Times New Roman" w:hAnsi="Times New Roman" w:cs="Times New Roman"/>
                <w:bCs/>
                <w:sz w:val="24"/>
                <w:szCs w:val="24"/>
              </w:rPr>
              <w:t>Роль образования в жизни человека и общества.</w:t>
            </w:r>
          </w:p>
        </w:tc>
        <w:tc>
          <w:tcPr>
            <w:tcW w:w="874" w:type="dxa"/>
          </w:tcPr>
          <w:p w:rsidR="006C0A57" w:rsidRPr="006C0A57" w:rsidRDefault="006C0A57" w:rsidP="00CA6292">
            <w:pPr>
              <w:pStyle w:val="a4"/>
              <w:jc w:val="center"/>
              <w:rPr>
                <w:rFonts w:ascii="Times New Roman" w:hAnsi="Times New Roman" w:cs="Times New Roman"/>
                <w:bCs/>
                <w:sz w:val="24"/>
                <w:szCs w:val="24"/>
              </w:rPr>
            </w:pPr>
            <w:r w:rsidRPr="006C0A57">
              <w:rPr>
                <w:rFonts w:ascii="Times New Roman" w:hAnsi="Times New Roman" w:cs="Times New Roman"/>
                <w:bCs/>
                <w:sz w:val="24"/>
                <w:szCs w:val="24"/>
              </w:rPr>
              <w:t>1</w:t>
            </w:r>
          </w:p>
        </w:tc>
        <w:tc>
          <w:tcPr>
            <w:tcW w:w="1165" w:type="dxa"/>
            <w:vMerge w:val="restart"/>
            <w:shd w:val="clear" w:color="auto" w:fill="D9D9D9" w:themeFill="background1" w:themeFillShade="D9"/>
          </w:tcPr>
          <w:p w:rsidR="006C0A57" w:rsidRPr="006C0A57" w:rsidRDefault="006C0A57" w:rsidP="00CA6292">
            <w:pPr>
              <w:pStyle w:val="a4"/>
              <w:jc w:val="center"/>
              <w:rPr>
                <w:rFonts w:ascii="Times New Roman" w:hAnsi="Times New Roman" w:cs="Times New Roman"/>
                <w:bCs/>
                <w:sz w:val="24"/>
                <w:szCs w:val="24"/>
              </w:rPr>
            </w:pPr>
          </w:p>
        </w:tc>
      </w:tr>
      <w:tr w:rsidR="006C0A57" w:rsidRPr="00F86EA1" w:rsidTr="00034740">
        <w:trPr>
          <w:trHeight w:val="20"/>
          <w:jc w:val="center"/>
        </w:trPr>
        <w:tc>
          <w:tcPr>
            <w:tcW w:w="1749" w:type="dxa"/>
            <w:vMerge/>
          </w:tcPr>
          <w:p w:rsidR="006C0A57" w:rsidRDefault="006C0A57" w:rsidP="00CA6292">
            <w:pPr>
              <w:pStyle w:val="a4"/>
              <w:rPr>
                <w:rFonts w:ascii="Times New Roman" w:hAnsi="Times New Roman" w:cs="Times New Roman"/>
                <w:b/>
                <w:bCs/>
                <w:sz w:val="24"/>
                <w:szCs w:val="24"/>
              </w:rPr>
            </w:pPr>
          </w:p>
        </w:tc>
        <w:tc>
          <w:tcPr>
            <w:tcW w:w="3641" w:type="dxa"/>
            <w:vMerge/>
          </w:tcPr>
          <w:p w:rsidR="006C0A57" w:rsidRPr="003E73D4" w:rsidRDefault="006C0A57" w:rsidP="003E73D4">
            <w:pPr>
              <w:pStyle w:val="a4"/>
              <w:rPr>
                <w:rFonts w:ascii="Times New Roman" w:hAnsi="Times New Roman" w:cs="Times New Roman"/>
                <w:b/>
                <w:bCs/>
                <w:sz w:val="24"/>
                <w:szCs w:val="24"/>
              </w:rPr>
            </w:pPr>
          </w:p>
        </w:tc>
        <w:tc>
          <w:tcPr>
            <w:tcW w:w="8447" w:type="dxa"/>
            <w:gridSpan w:val="2"/>
          </w:tcPr>
          <w:p w:rsidR="006C0A57" w:rsidRPr="003E73D4" w:rsidRDefault="006C0A57" w:rsidP="003E73D4">
            <w:pPr>
              <w:spacing w:after="0" w:line="240" w:lineRule="auto"/>
              <w:ind w:left="33"/>
              <w:rPr>
                <w:rFonts w:ascii="Times New Roman" w:hAnsi="Times New Roman" w:cs="Times New Roman"/>
                <w:b/>
                <w:bCs/>
                <w:sz w:val="24"/>
                <w:szCs w:val="24"/>
              </w:rPr>
            </w:pPr>
            <w:r w:rsidRPr="003E73D4">
              <w:rPr>
                <w:rFonts w:ascii="Times New Roman" w:hAnsi="Times New Roman" w:cs="Times New Roman"/>
                <w:b/>
                <w:bCs/>
                <w:sz w:val="24"/>
                <w:szCs w:val="24"/>
              </w:rPr>
              <w:t>Самостоятельная внеаудиторная работа обучающихся по теме 2.2.</w:t>
            </w:r>
            <w:r>
              <w:rPr>
                <w:rFonts w:ascii="Times New Roman" w:hAnsi="Times New Roman" w:cs="Times New Roman"/>
                <w:b/>
                <w:bCs/>
                <w:sz w:val="24"/>
                <w:szCs w:val="24"/>
              </w:rPr>
              <w:t>2</w:t>
            </w:r>
            <w:r w:rsidRPr="003E73D4">
              <w:rPr>
                <w:rFonts w:ascii="Times New Roman" w:hAnsi="Times New Roman" w:cs="Times New Roman"/>
                <w:b/>
                <w:bCs/>
                <w:sz w:val="24"/>
                <w:szCs w:val="24"/>
              </w:rPr>
              <w:t>.</w:t>
            </w:r>
          </w:p>
          <w:p w:rsidR="006C0A57" w:rsidRPr="003E73D4" w:rsidRDefault="006C0A57" w:rsidP="003E73D4">
            <w:pPr>
              <w:spacing w:after="0" w:line="240" w:lineRule="auto"/>
              <w:ind w:left="33"/>
              <w:rPr>
                <w:rFonts w:ascii="Times New Roman" w:hAnsi="Times New Roman" w:cs="Times New Roman"/>
                <w:bCs/>
                <w:sz w:val="24"/>
                <w:szCs w:val="24"/>
              </w:rPr>
            </w:pPr>
            <w:r>
              <w:rPr>
                <w:rFonts w:ascii="Times New Roman" w:hAnsi="Times New Roman" w:cs="Times New Roman"/>
                <w:bCs/>
                <w:sz w:val="24"/>
                <w:szCs w:val="24"/>
              </w:rPr>
              <w:t xml:space="preserve">Ответить на вопросы: </w:t>
            </w:r>
            <w:r w:rsidRPr="0046047C">
              <w:rPr>
                <w:rFonts w:ascii="Times New Roman" w:hAnsi="Times New Roman" w:cs="Times New Roman"/>
                <w:bCs/>
                <w:sz w:val="24"/>
                <w:szCs w:val="24"/>
              </w:rPr>
              <w:t>Какие уровни образования существуют в современной России?</w:t>
            </w:r>
            <w:r>
              <w:rPr>
                <w:rFonts w:ascii="Times New Roman" w:hAnsi="Times New Roman" w:cs="Times New Roman"/>
                <w:bCs/>
                <w:sz w:val="24"/>
                <w:szCs w:val="24"/>
              </w:rPr>
              <w:t xml:space="preserve"> </w:t>
            </w:r>
            <w:r w:rsidRPr="0046047C">
              <w:rPr>
                <w:rFonts w:ascii="Times New Roman" w:hAnsi="Times New Roman" w:cs="Times New Roman"/>
                <w:bCs/>
                <w:sz w:val="24"/>
                <w:szCs w:val="24"/>
              </w:rPr>
              <w:t>Каковы права и обязанности участников учебного процесса? В каком документе они зафиксированы?</w:t>
            </w:r>
            <w:r>
              <w:rPr>
                <w:rFonts w:ascii="Times New Roman" w:hAnsi="Times New Roman" w:cs="Times New Roman"/>
                <w:bCs/>
                <w:sz w:val="24"/>
                <w:szCs w:val="24"/>
              </w:rPr>
              <w:t xml:space="preserve"> </w:t>
            </w:r>
            <w:r w:rsidRPr="0046047C">
              <w:rPr>
                <w:rFonts w:ascii="Times New Roman" w:hAnsi="Times New Roman" w:cs="Times New Roman"/>
                <w:bCs/>
                <w:sz w:val="24"/>
                <w:szCs w:val="24"/>
              </w:rPr>
              <w:t>Проанализируйте Устав вашего учебного заведения. Охарактеризуй те его основные положения, как в нем определены ваши права и обязанности?</w:t>
            </w:r>
          </w:p>
        </w:tc>
        <w:tc>
          <w:tcPr>
            <w:tcW w:w="874" w:type="dxa"/>
          </w:tcPr>
          <w:p w:rsidR="006C0A57" w:rsidRPr="006C0A57" w:rsidRDefault="006C0A57" w:rsidP="00DA4116">
            <w:pPr>
              <w:pStyle w:val="a4"/>
              <w:jc w:val="center"/>
              <w:rPr>
                <w:rFonts w:ascii="Times New Roman" w:hAnsi="Times New Roman" w:cs="Times New Roman"/>
                <w:bCs/>
                <w:sz w:val="24"/>
                <w:szCs w:val="24"/>
              </w:rPr>
            </w:pPr>
            <w:r w:rsidRPr="006C0A57">
              <w:rPr>
                <w:rFonts w:ascii="Times New Roman" w:hAnsi="Times New Roman" w:cs="Times New Roman"/>
                <w:bCs/>
                <w:sz w:val="24"/>
                <w:szCs w:val="24"/>
              </w:rPr>
              <w:t>1</w:t>
            </w:r>
          </w:p>
        </w:tc>
        <w:tc>
          <w:tcPr>
            <w:tcW w:w="1165" w:type="dxa"/>
            <w:vMerge/>
            <w:shd w:val="clear" w:color="auto" w:fill="D9D9D9" w:themeFill="background1" w:themeFillShade="D9"/>
          </w:tcPr>
          <w:p w:rsidR="006C0A57" w:rsidRPr="006C0A57" w:rsidRDefault="006C0A57" w:rsidP="00CA6292">
            <w:pPr>
              <w:pStyle w:val="a4"/>
              <w:jc w:val="center"/>
              <w:rPr>
                <w:rFonts w:ascii="Times New Roman" w:hAnsi="Times New Roman" w:cs="Times New Roman"/>
                <w:bCs/>
                <w:sz w:val="24"/>
                <w:szCs w:val="24"/>
              </w:rPr>
            </w:pPr>
          </w:p>
        </w:tc>
      </w:tr>
      <w:tr w:rsidR="006C0A57" w:rsidRPr="00F86EA1" w:rsidTr="00034740">
        <w:trPr>
          <w:trHeight w:val="20"/>
          <w:jc w:val="center"/>
        </w:trPr>
        <w:tc>
          <w:tcPr>
            <w:tcW w:w="1749" w:type="dxa"/>
            <w:vMerge/>
          </w:tcPr>
          <w:p w:rsidR="006C0A57" w:rsidRDefault="006C0A57" w:rsidP="00CA6292">
            <w:pPr>
              <w:pStyle w:val="a4"/>
              <w:rPr>
                <w:rFonts w:ascii="Times New Roman" w:hAnsi="Times New Roman" w:cs="Times New Roman"/>
                <w:b/>
                <w:bCs/>
                <w:sz w:val="24"/>
                <w:szCs w:val="24"/>
              </w:rPr>
            </w:pPr>
          </w:p>
        </w:tc>
        <w:tc>
          <w:tcPr>
            <w:tcW w:w="3641" w:type="dxa"/>
            <w:vMerge/>
          </w:tcPr>
          <w:p w:rsidR="006C0A57" w:rsidRPr="003E73D4" w:rsidRDefault="006C0A57" w:rsidP="003E73D4">
            <w:pPr>
              <w:pStyle w:val="a4"/>
              <w:rPr>
                <w:rFonts w:ascii="Times New Roman" w:hAnsi="Times New Roman" w:cs="Times New Roman"/>
                <w:b/>
                <w:bCs/>
                <w:sz w:val="24"/>
                <w:szCs w:val="24"/>
              </w:rPr>
            </w:pPr>
          </w:p>
        </w:tc>
        <w:tc>
          <w:tcPr>
            <w:tcW w:w="8447" w:type="dxa"/>
            <w:gridSpan w:val="2"/>
          </w:tcPr>
          <w:p w:rsidR="006C0A57" w:rsidRPr="006C0A57" w:rsidRDefault="006C0A57" w:rsidP="006C0A57">
            <w:pPr>
              <w:spacing w:after="0" w:line="240" w:lineRule="auto"/>
              <w:ind w:left="33"/>
              <w:rPr>
                <w:rFonts w:ascii="Times New Roman" w:hAnsi="Times New Roman" w:cs="Times New Roman"/>
                <w:b/>
                <w:bCs/>
                <w:sz w:val="24"/>
                <w:szCs w:val="24"/>
              </w:rPr>
            </w:pPr>
            <w:r>
              <w:rPr>
                <w:rFonts w:ascii="Times New Roman" w:hAnsi="Times New Roman" w:cs="Times New Roman"/>
                <w:b/>
                <w:bCs/>
                <w:sz w:val="24"/>
                <w:szCs w:val="24"/>
              </w:rPr>
              <w:t xml:space="preserve">2.2.3 </w:t>
            </w:r>
            <w:r w:rsidRPr="00BA6AF2">
              <w:rPr>
                <w:rFonts w:ascii="Times New Roman" w:hAnsi="Times New Roman" w:cs="Times New Roman"/>
                <w:b/>
                <w:bCs/>
                <w:sz w:val="24"/>
                <w:szCs w:val="24"/>
              </w:rPr>
              <w:t>Порядок приема в образовательные учреждения</w:t>
            </w:r>
            <w:r>
              <w:rPr>
                <w:rFonts w:ascii="Times New Roman" w:hAnsi="Times New Roman" w:cs="Times New Roman"/>
                <w:b/>
                <w:bCs/>
                <w:sz w:val="24"/>
                <w:szCs w:val="24"/>
              </w:rPr>
              <w:t xml:space="preserve"> профессионального образования.</w:t>
            </w:r>
          </w:p>
        </w:tc>
        <w:tc>
          <w:tcPr>
            <w:tcW w:w="874" w:type="dxa"/>
          </w:tcPr>
          <w:p w:rsidR="006C0A57" w:rsidRPr="006C0A57" w:rsidRDefault="006C0A57" w:rsidP="006C0A57">
            <w:pPr>
              <w:pStyle w:val="a4"/>
              <w:jc w:val="center"/>
            </w:pPr>
            <w:r w:rsidRPr="006C0A57">
              <w:rPr>
                <w:rFonts w:ascii="Times New Roman" w:hAnsi="Times New Roman" w:cs="Times New Roman"/>
                <w:bCs/>
                <w:sz w:val="24"/>
                <w:szCs w:val="24"/>
              </w:rPr>
              <w:t>2</w:t>
            </w:r>
          </w:p>
        </w:tc>
        <w:tc>
          <w:tcPr>
            <w:tcW w:w="1165" w:type="dxa"/>
            <w:shd w:val="clear" w:color="auto" w:fill="FFFFFF" w:themeFill="background1"/>
          </w:tcPr>
          <w:p w:rsidR="006C0A57" w:rsidRPr="006C0A57" w:rsidRDefault="006C0A57" w:rsidP="00CA6292">
            <w:pPr>
              <w:pStyle w:val="a4"/>
              <w:jc w:val="center"/>
              <w:rPr>
                <w:rFonts w:ascii="Times New Roman" w:hAnsi="Times New Roman" w:cs="Times New Roman"/>
                <w:bCs/>
                <w:sz w:val="24"/>
                <w:szCs w:val="24"/>
              </w:rPr>
            </w:pPr>
            <w:r w:rsidRPr="006C0A57">
              <w:rPr>
                <w:rFonts w:ascii="Times New Roman" w:hAnsi="Times New Roman" w:cs="Times New Roman"/>
                <w:bCs/>
                <w:sz w:val="24"/>
                <w:szCs w:val="24"/>
              </w:rPr>
              <w:t>1</w:t>
            </w:r>
          </w:p>
        </w:tc>
      </w:tr>
      <w:tr w:rsidR="006C0A57" w:rsidRPr="00F86EA1" w:rsidTr="00034740">
        <w:trPr>
          <w:trHeight w:val="20"/>
          <w:jc w:val="center"/>
        </w:trPr>
        <w:tc>
          <w:tcPr>
            <w:tcW w:w="1749" w:type="dxa"/>
            <w:vMerge/>
          </w:tcPr>
          <w:p w:rsidR="006C0A57" w:rsidRDefault="006C0A57" w:rsidP="00CA6292">
            <w:pPr>
              <w:pStyle w:val="a4"/>
              <w:rPr>
                <w:rFonts w:ascii="Times New Roman" w:hAnsi="Times New Roman" w:cs="Times New Roman"/>
                <w:b/>
                <w:bCs/>
                <w:sz w:val="24"/>
                <w:szCs w:val="24"/>
              </w:rPr>
            </w:pPr>
          </w:p>
        </w:tc>
        <w:tc>
          <w:tcPr>
            <w:tcW w:w="3641" w:type="dxa"/>
            <w:vMerge/>
          </w:tcPr>
          <w:p w:rsidR="006C0A57" w:rsidRPr="003E73D4" w:rsidRDefault="006C0A57" w:rsidP="003E73D4">
            <w:pPr>
              <w:pStyle w:val="a4"/>
              <w:rPr>
                <w:rFonts w:ascii="Times New Roman" w:hAnsi="Times New Roman" w:cs="Times New Roman"/>
                <w:b/>
                <w:bCs/>
                <w:sz w:val="24"/>
                <w:szCs w:val="24"/>
              </w:rPr>
            </w:pPr>
          </w:p>
        </w:tc>
        <w:tc>
          <w:tcPr>
            <w:tcW w:w="8447" w:type="dxa"/>
            <w:gridSpan w:val="2"/>
          </w:tcPr>
          <w:p w:rsidR="006C0A57" w:rsidRPr="00BA6AF2" w:rsidRDefault="006C0A57" w:rsidP="00BA6AF2">
            <w:pPr>
              <w:spacing w:after="0" w:line="240" w:lineRule="auto"/>
              <w:ind w:left="33"/>
              <w:rPr>
                <w:rFonts w:ascii="Times New Roman" w:hAnsi="Times New Roman" w:cs="Times New Roman"/>
                <w:b/>
                <w:bCs/>
                <w:sz w:val="24"/>
                <w:szCs w:val="24"/>
              </w:rPr>
            </w:pPr>
            <w:r w:rsidRPr="00BA6AF2">
              <w:rPr>
                <w:rFonts w:ascii="Times New Roman" w:hAnsi="Times New Roman" w:cs="Times New Roman"/>
                <w:b/>
                <w:bCs/>
                <w:sz w:val="24"/>
                <w:szCs w:val="24"/>
              </w:rPr>
              <w:t>Самостоятельная внеаудиторная р</w:t>
            </w:r>
            <w:r>
              <w:rPr>
                <w:rFonts w:ascii="Times New Roman" w:hAnsi="Times New Roman" w:cs="Times New Roman"/>
                <w:b/>
                <w:bCs/>
                <w:sz w:val="24"/>
                <w:szCs w:val="24"/>
              </w:rPr>
              <w:t>абота обучающихся по теме 2.2.3</w:t>
            </w:r>
          </w:p>
          <w:p w:rsidR="006C0A57" w:rsidRPr="00BA6AF2" w:rsidRDefault="006C0A57" w:rsidP="006C0A57">
            <w:pPr>
              <w:spacing w:after="0" w:line="240" w:lineRule="auto"/>
              <w:ind w:left="33"/>
              <w:rPr>
                <w:rFonts w:ascii="Times New Roman" w:hAnsi="Times New Roman" w:cs="Times New Roman"/>
                <w:bCs/>
                <w:sz w:val="24"/>
                <w:szCs w:val="24"/>
              </w:rPr>
            </w:pPr>
            <w:r>
              <w:rPr>
                <w:rFonts w:ascii="Times New Roman" w:hAnsi="Times New Roman" w:cs="Times New Roman"/>
                <w:bCs/>
                <w:sz w:val="24"/>
                <w:szCs w:val="24"/>
              </w:rPr>
              <w:t xml:space="preserve">Ответить на вопросы: </w:t>
            </w:r>
            <w:r w:rsidRPr="0046047C">
              <w:rPr>
                <w:rFonts w:ascii="Times New Roman" w:hAnsi="Times New Roman" w:cs="Times New Roman"/>
                <w:bCs/>
                <w:sz w:val="24"/>
                <w:szCs w:val="24"/>
              </w:rPr>
              <w:t>На что надо обратить внимание при выборе вуза? В чем различие аккредитованных и неаккредитованных вузов?</w:t>
            </w:r>
            <w:r>
              <w:t xml:space="preserve"> </w:t>
            </w:r>
            <w:r w:rsidRPr="0046047C">
              <w:rPr>
                <w:rFonts w:ascii="Times New Roman" w:hAnsi="Times New Roman" w:cs="Times New Roman"/>
                <w:bCs/>
                <w:sz w:val="24"/>
                <w:szCs w:val="24"/>
              </w:rPr>
              <w:tab/>
            </w:r>
          </w:p>
        </w:tc>
        <w:tc>
          <w:tcPr>
            <w:tcW w:w="874" w:type="dxa"/>
          </w:tcPr>
          <w:p w:rsidR="006C0A57" w:rsidRPr="006C0A57" w:rsidRDefault="006C0A57" w:rsidP="00DA4116">
            <w:pPr>
              <w:pStyle w:val="a4"/>
              <w:jc w:val="center"/>
              <w:rPr>
                <w:rFonts w:ascii="Times New Roman" w:hAnsi="Times New Roman" w:cs="Times New Roman"/>
                <w:bCs/>
                <w:sz w:val="24"/>
                <w:szCs w:val="24"/>
              </w:rPr>
            </w:pPr>
            <w:r w:rsidRPr="006C0A57">
              <w:rPr>
                <w:rFonts w:ascii="Times New Roman" w:hAnsi="Times New Roman" w:cs="Times New Roman"/>
                <w:bCs/>
                <w:sz w:val="24"/>
                <w:szCs w:val="24"/>
              </w:rPr>
              <w:t>1</w:t>
            </w:r>
          </w:p>
        </w:tc>
        <w:tc>
          <w:tcPr>
            <w:tcW w:w="1165" w:type="dxa"/>
            <w:shd w:val="clear" w:color="auto" w:fill="D9D9D9" w:themeFill="background1" w:themeFillShade="D9"/>
          </w:tcPr>
          <w:p w:rsidR="006C0A57" w:rsidRPr="006C0A57" w:rsidRDefault="006C0A57" w:rsidP="00CA6292">
            <w:pPr>
              <w:pStyle w:val="a4"/>
              <w:jc w:val="center"/>
              <w:rPr>
                <w:rFonts w:ascii="Times New Roman" w:hAnsi="Times New Roman" w:cs="Times New Roman"/>
                <w:bCs/>
                <w:sz w:val="24"/>
                <w:szCs w:val="24"/>
              </w:rPr>
            </w:pPr>
          </w:p>
        </w:tc>
      </w:tr>
      <w:tr w:rsidR="00D00667" w:rsidRPr="00F86EA1" w:rsidTr="00D00667">
        <w:trPr>
          <w:trHeight w:val="20"/>
          <w:jc w:val="center"/>
        </w:trPr>
        <w:tc>
          <w:tcPr>
            <w:tcW w:w="1749" w:type="dxa"/>
            <w:vMerge/>
          </w:tcPr>
          <w:p w:rsidR="00D00667" w:rsidRDefault="00D00667" w:rsidP="00CA6292">
            <w:pPr>
              <w:pStyle w:val="a4"/>
              <w:rPr>
                <w:rFonts w:ascii="Times New Roman" w:hAnsi="Times New Roman" w:cs="Times New Roman"/>
                <w:b/>
                <w:bCs/>
                <w:sz w:val="24"/>
                <w:szCs w:val="24"/>
              </w:rPr>
            </w:pPr>
          </w:p>
        </w:tc>
        <w:tc>
          <w:tcPr>
            <w:tcW w:w="3641" w:type="dxa"/>
            <w:vMerge/>
          </w:tcPr>
          <w:p w:rsidR="00D00667" w:rsidRPr="003E73D4" w:rsidRDefault="00D00667" w:rsidP="003E73D4">
            <w:pPr>
              <w:pStyle w:val="a4"/>
              <w:rPr>
                <w:rFonts w:ascii="Times New Roman" w:hAnsi="Times New Roman" w:cs="Times New Roman"/>
                <w:b/>
                <w:bCs/>
                <w:sz w:val="24"/>
                <w:szCs w:val="24"/>
              </w:rPr>
            </w:pPr>
          </w:p>
        </w:tc>
        <w:tc>
          <w:tcPr>
            <w:tcW w:w="8447" w:type="dxa"/>
            <w:gridSpan w:val="2"/>
          </w:tcPr>
          <w:p w:rsidR="00D00667" w:rsidRPr="00BA6AF2" w:rsidRDefault="00D00667" w:rsidP="00BA6AF2">
            <w:pPr>
              <w:spacing w:after="0" w:line="240" w:lineRule="auto"/>
              <w:ind w:left="33"/>
              <w:rPr>
                <w:rFonts w:ascii="Times New Roman" w:hAnsi="Times New Roman" w:cs="Times New Roman"/>
                <w:b/>
                <w:bCs/>
                <w:sz w:val="24"/>
                <w:szCs w:val="24"/>
              </w:rPr>
            </w:pPr>
            <w:r w:rsidRPr="00D00667">
              <w:rPr>
                <w:rFonts w:ascii="Times New Roman" w:hAnsi="Times New Roman" w:cs="Times New Roman"/>
                <w:b/>
                <w:bCs/>
                <w:sz w:val="24"/>
                <w:szCs w:val="24"/>
              </w:rPr>
              <w:t>2.2.4 Система образования в Российской Федерации</w:t>
            </w:r>
            <w:r w:rsidRPr="006C0A57">
              <w:rPr>
                <w:rFonts w:ascii="Times New Roman" w:hAnsi="Times New Roman" w:cs="Times New Roman"/>
                <w:bCs/>
                <w:sz w:val="24"/>
                <w:szCs w:val="24"/>
              </w:rPr>
              <w:t>. Государственные гарантии в получении образования. Профессиональное образование.</w:t>
            </w:r>
          </w:p>
        </w:tc>
        <w:tc>
          <w:tcPr>
            <w:tcW w:w="874" w:type="dxa"/>
          </w:tcPr>
          <w:p w:rsidR="00D00667" w:rsidRPr="006C0A57" w:rsidRDefault="00D00667" w:rsidP="00DA4116">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shd w:val="clear" w:color="auto" w:fill="FFFFFF" w:themeFill="background1"/>
          </w:tcPr>
          <w:p w:rsidR="00D00667" w:rsidRPr="006C0A57" w:rsidRDefault="00D00667" w:rsidP="00CA6292">
            <w:pPr>
              <w:pStyle w:val="a4"/>
              <w:jc w:val="center"/>
              <w:rPr>
                <w:rFonts w:ascii="Times New Roman" w:hAnsi="Times New Roman" w:cs="Times New Roman"/>
                <w:bCs/>
                <w:sz w:val="24"/>
                <w:szCs w:val="24"/>
              </w:rPr>
            </w:pPr>
            <w:r>
              <w:rPr>
                <w:rFonts w:ascii="Times New Roman" w:hAnsi="Times New Roman" w:cs="Times New Roman"/>
                <w:bCs/>
                <w:sz w:val="24"/>
                <w:szCs w:val="24"/>
              </w:rPr>
              <w:t>2</w:t>
            </w:r>
          </w:p>
        </w:tc>
      </w:tr>
      <w:tr w:rsidR="00D00667" w:rsidRPr="00F86EA1" w:rsidTr="00D00667">
        <w:trPr>
          <w:trHeight w:val="20"/>
          <w:jc w:val="center"/>
        </w:trPr>
        <w:tc>
          <w:tcPr>
            <w:tcW w:w="1749" w:type="dxa"/>
            <w:vMerge/>
          </w:tcPr>
          <w:p w:rsidR="00D00667" w:rsidRDefault="00D00667" w:rsidP="00CA6292">
            <w:pPr>
              <w:pStyle w:val="a4"/>
              <w:rPr>
                <w:rFonts w:ascii="Times New Roman" w:hAnsi="Times New Roman" w:cs="Times New Roman"/>
                <w:b/>
                <w:bCs/>
                <w:sz w:val="24"/>
                <w:szCs w:val="24"/>
              </w:rPr>
            </w:pPr>
          </w:p>
        </w:tc>
        <w:tc>
          <w:tcPr>
            <w:tcW w:w="3641" w:type="dxa"/>
            <w:vMerge/>
          </w:tcPr>
          <w:p w:rsidR="00D00667" w:rsidRPr="003E73D4" w:rsidRDefault="00D00667" w:rsidP="003E73D4">
            <w:pPr>
              <w:pStyle w:val="a4"/>
              <w:rPr>
                <w:rFonts w:ascii="Times New Roman" w:hAnsi="Times New Roman" w:cs="Times New Roman"/>
                <w:b/>
                <w:bCs/>
                <w:sz w:val="24"/>
                <w:szCs w:val="24"/>
              </w:rPr>
            </w:pPr>
          </w:p>
        </w:tc>
        <w:tc>
          <w:tcPr>
            <w:tcW w:w="8447" w:type="dxa"/>
            <w:gridSpan w:val="2"/>
          </w:tcPr>
          <w:p w:rsidR="00D00667" w:rsidRPr="00BA6AF2" w:rsidRDefault="00D00667" w:rsidP="00D00667">
            <w:pPr>
              <w:spacing w:after="0" w:line="240" w:lineRule="auto"/>
              <w:ind w:left="33"/>
              <w:rPr>
                <w:rFonts w:ascii="Times New Roman" w:hAnsi="Times New Roman" w:cs="Times New Roman"/>
                <w:b/>
                <w:bCs/>
                <w:sz w:val="24"/>
                <w:szCs w:val="24"/>
              </w:rPr>
            </w:pPr>
            <w:r w:rsidRPr="00D00667">
              <w:rPr>
                <w:rFonts w:ascii="Times New Roman" w:hAnsi="Times New Roman" w:cs="Times New Roman"/>
                <w:b/>
                <w:bCs/>
                <w:sz w:val="24"/>
                <w:szCs w:val="24"/>
              </w:rPr>
              <w:t>П</w:t>
            </w:r>
            <w:r>
              <w:rPr>
                <w:rFonts w:ascii="Times New Roman" w:hAnsi="Times New Roman" w:cs="Times New Roman"/>
                <w:b/>
                <w:bCs/>
                <w:sz w:val="24"/>
                <w:szCs w:val="24"/>
              </w:rPr>
              <w:t xml:space="preserve">рактическая работа по теме 2.2.4 </w:t>
            </w:r>
            <w:r w:rsidRPr="006C0A57">
              <w:rPr>
                <w:rFonts w:ascii="Times New Roman" w:hAnsi="Times New Roman" w:cs="Times New Roman"/>
                <w:b/>
                <w:bCs/>
                <w:sz w:val="24"/>
                <w:szCs w:val="24"/>
              </w:rPr>
              <w:t>Семинар</w:t>
            </w:r>
            <w:r>
              <w:rPr>
                <w:rFonts w:ascii="Times New Roman" w:hAnsi="Times New Roman" w:cs="Times New Roman"/>
                <w:b/>
                <w:bCs/>
                <w:sz w:val="24"/>
                <w:szCs w:val="24"/>
              </w:rPr>
              <w:t xml:space="preserve"> </w:t>
            </w:r>
            <w:r w:rsidRPr="006C0A57">
              <w:rPr>
                <w:rFonts w:ascii="Times New Roman" w:hAnsi="Times New Roman" w:cs="Times New Roman"/>
                <w:b/>
                <w:bCs/>
                <w:sz w:val="24"/>
                <w:szCs w:val="24"/>
              </w:rPr>
              <w:t xml:space="preserve">- </w:t>
            </w:r>
            <w:r w:rsidRPr="00D00667">
              <w:rPr>
                <w:rFonts w:ascii="Times New Roman" w:hAnsi="Times New Roman" w:cs="Times New Roman"/>
                <w:bCs/>
                <w:sz w:val="24"/>
                <w:szCs w:val="24"/>
              </w:rPr>
              <w:t>Роль образования в жизни человека и общества.</w:t>
            </w:r>
            <w:r>
              <w:rPr>
                <w:rFonts w:ascii="Times New Roman" w:hAnsi="Times New Roman" w:cs="Times New Roman"/>
                <w:bCs/>
                <w:sz w:val="24"/>
                <w:szCs w:val="24"/>
              </w:rPr>
              <w:t xml:space="preserve"> </w:t>
            </w:r>
            <w:r w:rsidRPr="00D00667">
              <w:rPr>
                <w:rFonts w:ascii="Times New Roman" w:hAnsi="Times New Roman" w:cs="Times New Roman"/>
                <w:bCs/>
                <w:sz w:val="24"/>
                <w:szCs w:val="24"/>
              </w:rPr>
              <w:t>Мораль.</w:t>
            </w:r>
            <w:r>
              <w:rPr>
                <w:rFonts w:ascii="Times New Roman" w:hAnsi="Times New Roman" w:cs="Times New Roman"/>
                <w:bCs/>
                <w:sz w:val="24"/>
                <w:szCs w:val="24"/>
              </w:rPr>
              <w:t xml:space="preserve"> </w:t>
            </w:r>
            <w:r w:rsidRPr="00D00667">
              <w:rPr>
                <w:rFonts w:ascii="Times New Roman" w:hAnsi="Times New Roman" w:cs="Times New Roman"/>
                <w:bCs/>
                <w:sz w:val="24"/>
                <w:szCs w:val="24"/>
              </w:rPr>
              <w:t>Религия.</w:t>
            </w:r>
            <w:r>
              <w:rPr>
                <w:rFonts w:ascii="Times New Roman" w:hAnsi="Times New Roman" w:cs="Times New Roman"/>
                <w:bCs/>
                <w:sz w:val="24"/>
                <w:szCs w:val="24"/>
              </w:rPr>
              <w:t xml:space="preserve"> </w:t>
            </w:r>
            <w:r w:rsidRPr="00D00667">
              <w:rPr>
                <w:rFonts w:ascii="Times New Roman" w:hAnsi="Times New Roman" w:cs="Times New Roman"/>
                <w:bCs/>
                <w:sz w:val="24"/>
                <w:szCs w:val="24"/>
              </w:rPr>
              <w:t>Искусство</w:t>
            </w:r>
          </w:p>
        </w:tc>
        <w:tc>
          <w:tcPr>
            <w:tcW w:w="874" w:type="dxa"/>
          </w:tcPr>
          <w:p w:rsidR="00D00667" w:rsidRPr="006C0A57" w:rsidRDefault="00D00667" w:rsidP="00DA4116">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val="restart"/>
            <w:shd w:val="clear" w:color="auto" w:fill="D9D9D9" w:themeFill="background1" w:themeFillShade="D9"/>
          </w:tcPr>
          <w:p w:rsidR="00D00667" w:rsidRPr="006C0A57" w:rsidRDefault="00D00667" w:rsidP="00CA6292">
            <w:pPr>
              <w:pStyle w:val="a4"/>
              <w:jc w:val="center"/>
              <w:rPr>
                <w:rFonts w:ascii="Times New Roman" w:hAnsi="Times New Roman" w:cs="Times New Roman"/>
                <w:bCs/>
                <w:sz w:val="24"/>
                <w:szCs w:val="24"/>
              </w:rPr>
            </w:pPr>
          </w:p>
        </w:tc>
      </w:tr>
      <w:tr w:rsidR="00D00667" w:rsidRPr="00F86EA1" w:rsidTr="00034740">
        <w:trPr>
          <w:trHeight w:val="20"/>
          <w:jc w:val="center"/>
        </w:trPr>
        <w:tc>
          <w:tcPr>
            <w:tcW w:w="1749" w:type="dxa"/>
            <w:vMerge/>
          </w:tcPr>
          <w:p w:rsidR="00D00667" w:rsidRDefault="00D00667" w:rsidP="00CA6292">
            <w:pPr>
              <w:pStyle w:val="a4"/>
              <w:rPr>
                <w:rFonts w:ascii="Times New Roman" w:hAnsi="Times New Roman" w:cs="Times New Roman"/>
                <w:b/>
                <w:bCs/>
                <w:sz w:val="24"/>
                <w:szCs w:val="24"/>
              </w:rPr>
            </w:pPr>
          </w:p>
        </w:tc>
        <w:tc>
          <w:tcPr>
            <w:tcW w:w="3641" w:type="dxa"/>
            <w:vMerge/>
          </w:tcPr>
          <w:p w:rsidR="00D00667" w:rsidRPr="003E73D4" w:rsidRDefault="00D00667" w:rsidP="003E73D4">
            <w:pPr>
              <w:pStyle w:val="a4"/>
              <w:rPr>
                <w:rFonts w:ascii="Times New Roman" w:hAnsi="Times New Roman" w:cs="Times New Roman"/>
                <w:b/>
                <w:bCs/>
                <w:sz w:val="24"/>
                <w:szCs w:val="24"/>
              </w:rPr>
            </w:pPr>
          </w:p>
        </w:tc>
        <w:tc>
          <w:tcPr>
            <w:tcW w:w="8447" w:type="dxa"/>
            <w:gridSpan w:val="2"/>
          </w:tcPr>
          <w:p w:rsidR="00D00667" w:rsidRPr="006C0A57" w:rsidRDefault="00D00667" w:rsidP="006C0A57">
            <w:pPr>
              <w:spacing w:after="0" w:line="240" w:lineRule="auto"/>
              <w:rPr>
                <w:rFonts w:ascii="Times New Roman" w:hAnsi="Times New Roman" w:cs="Times New Roman"/>
                <w:b/>
                <w:bCs/>
                <w:sz w:val="24"/>
                <w:szCs w:val="24"/>
              </w:rPr>
            </w:pPr>
            <w:r w:rsidRPr="006C0A57">
              <w:rPr>
                <w:rFonts w:ascii="Times New Roman" w:hAnsi="Times New Roman" w:cs="Times New Roman"/>
                <w:b/>
                <w:bCs/>
                <w:sz w:val="24"/>
                <w:szCs w:val="24"/>
              </w:rPr>
              <w:t>Самостоятельная внеаудиторная работа обучающихся по теме 2.2.</w:t>
            </w:r>
            <w:r>
              <w:rPr>
                <w:rFonts w:ascii="Times New Roman" w:hAnsi="Times New Roman" w:cs="Times New Roman"/>
                <w:b/>
                <w:bCs/>
                <w:sz w:val="24"/>
                <w:szCs w:val="24"/>
              </w:rPr>
              <w:t>4</w:t>
            </w:r>
          </w:p>
          <w:p w:rsidR="00D00667" w:rsidRPr="006C0A57" w:rsidRDefault="00D00667" w:rsidP="006C0A57">
            <w:pPr>
              <w:spacing w:after="0" w:line="240" w:lineRule="auto"/>
              <w:ind w:left="33"/>
              <w:rPr>
                <w:rFonts w:ascii="Times New Roman" w:hAnsi="Times New Roman" w:cs="Times New Roman"/>
                <w:bCs/>
                <w:sz w:val="24"/>
                <w:szCs w:val="24"/>
              </w:rPr>
            </w:pPr>
            <w:r w:rsidRPr="006C0A57">
              <w:rPr>
                <w:rFonts w:ascii="Times New Roman" w:hAnsi="Times New Roman" w:cs="Times New Roman"/>
                <w:bCs/>
                <w:sz w:val="24"/>
                <w:szCs w:val="24"/>
              </w:rPr>
              <w:t>Ответить на вопросы:</w:t>
            </w:r>
            <w:r w:rsidRPr="006C0A57">
              <w:rPr>
                <w:rFonts w:ascii="Times New Roman" w:hAnsi="Times New Roman" w:cs="Times New Roman"/>
                <w:bCs/>
                <w:sz w:val="24"/>
                <w:szCs w:val="24"/>
              </w:rPr>
              <w:tab/>
              <w:t>Какие ступени образования существуют в современной России? Чем различаются квалификации «бакалавр», «специалист», «магистр»?</w:t>
            </w:r>
          </w:p>
        </w:tc>
        <w:tc>
          <w:tcPr>
            <w:tcW w:w="874" w:type="dxa"/>
          </w:tcPr>
          <w:p w:rsidR="00D00667" w:rsidRPr="006C0A57" w:rsidRDefault="00D00667" w:rsidP="00DA4116">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shd w:val="clear" w:color="auto" w:fill="D9D9D9" w:themeFill="background1" w:themeFillShade="D9"/>
          </w:tcPr>
          <w:p w:rsidR="00D00667" w:rsidRPr="00F86EA1" w:rsidRDefault="00D00667" w:rsidP="00CA6292">
            <w:pPr>
              <w:pStyle w:val="a4"/>
              <w:jc w:val="center"/>
              <w:rPr>
                <w:rFonts w:ascii="Times New Roman" w:hAnsi="Times New Roman" w:cs="Times New Roman"/>
                <w:b/>
                <w:bCs/>
                <w:sz w:val="24"/>
                <w:szCs w:val="24"/>
              </w:rPr>
            </w:pPr>
          </w:p>
        </w:tc>
      </w:tr>
      <w:tr w:rsidR="00D00667" w:rsidRPr="00F86EA1" w:rsidTr="00034740">
        <w:trPr>
          <w:trHeight w:val="20"/>
          <w:jc w:val="center"/>
        </w:trPr>
        <w:tc>
          <w:tcPr>
            <w:tcW w:w="1749" w:type="dxa"/>
            <w:vMerge w:val="restart"/>
          </w:tcPr>
          <w:p w:rsidR="00D00667" w:rsidRDefault="00D00667" w:rsidP="00CA6292">
            <w:pPr>
              <w:pStyle w:val="a4"/>
              <w:rPr>
                <w:rFonts w:ascii="Times New Roman" w:hAnsi="Times New Roman" w:cs="Times New Roman"/>
                <w:b/>
                <w:bCs/>
                <w:sz w:val="24"/>
                <w:szCs w:val="24"/>
              </w:rPr>
            </w:pPr>
            <w:r>
              <w:rPr>
                <w:rFonts w:ascii="Times New Roman" w:hAnsi="Times New Roman" w:cs="Times New Roman"/>
                <w:b/>
                <w:bCs/>
                <w:sz w:val="24"/>
                <w:szCs w:val="24"/>
              </w:rPr>
              <w:t xml:space="preserve">Тема 2.3 </w:t>
            </w:r>
            <w:r w:rsidRPr="003E73D4">
              <w:rPr>
                <w:rFonts w:ascii="Times New Roman" w:hAnsi="Times New Roman" w:cs="Times New Roman"/>
                <w:b/>
                <w:bCs/>
                <w:sz w:val="24"/>
                <w:szCs w:val="24"/>
              </w:rPr>
              <w:t>Мораль, искусство и религия как элементы духовной культуры</w:t>
            </w:r>
          </w:p>
        </w:tc>
        <w:tc>
          <w:tcPr>
            <w:tcW w:w="12088" w:type="dxa"/>
            <w:gridSpan w:val="3"/>
          </w:tcPr>
          <w:p w:rsidR="00D00667" w:rsidRPr="00433E82" w:rsidRDefault="00D00667" w:rsidP="005B6FA3">
            <w:pPr>
              <w:spacing w:after="0" w:line="240" w:lineRule="auto"/>
              <w:ind w:left="33"/>
              <w:rPr>
                <w:rFonts w:ascii="Times New Roman" w:hAnsi="Times New Roman" w:cs="Times New Roman"/>
                <w:b/>
                <w:bCs/>
                <w:sz w:val="24"/>
                <w:szCs w:val="24"/>
              </w:rPr>
            </w:pPr>
            <w:r w:rsidRPr="003E73D4">
              <w:rPr>
                <w:rFonts w:ascii="Times New Roman" w:hAnsi="Times New Roman" w:cs="Times New Roman"/>
                <w:b/>
                <w:bCs/>
                <w:sz w:val="24"/>
                <w:szCs w:val="24"/>
              </w:rPr>
              <w:t>Содержание учебного материала</w:t>
            </w:r>
          </w:p>
        </w:tc>
        <w:tc>
          <w:tcPr>
            <w:tcW w:w="874" w:type="dxa"/>
          </w:tcPr>
          <w:p w:rsidR="00D00667" w:rsidRPr="00F86EA1" w:rsidRDefault="00D00667"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1165" w:type="dxa"/>
            <w:vMerge/>
            <w:shd w:val="clear" w:color="auto" w:fill="D9D9D9" w:themeFill="background1" w:themeFillShade="D9"/>
          </w:tcPr>
          <w:p w:rsidR="00D00667" w:rsidRPr="00F86EA1" w:rsidRDefault="00D00667" w:rsidP="00CA6292">
            <w:pPr>
              <w:pStyle w:val="a4"/>
              <w:jc w:val="center"/>
              <w:rPr>
                <w:rFonts w:ascii="Times New Roman" w:hAnsi="Times New Roman" w:cs="Times New Roman"/>
                <w:b/>
                <w:bCs/>
                <w:sz w:val="24"/>
                <w:szCs w:val="24"/>
              </w:rPr>
            </w:pPr>
          </w:p>
        </w:tc>
      </w:tr>
      <w:tr w:rsidR="00D00667" w:rsidRPr="00F86EA1" w:rsidTr="00034740">
        <w:trPr>
          <w:trHeight w:val="20"/>
          <w:jc w:val="center"/>
        </w:trPr>
        <w:tc>
          <w:tcPr>
            <w:tcW w:w="1749" w:type="dxa"/>
            <w:vMerge/>
          </w:tcPr>
          <w:p w:rsidR="00D00667" w:rsidRDefault="00D00667" w:rsidP="00CA6292">
            <w:pPr>
              <w:pStyle w:val="a4"/>
              <w:rPr>
                <w:rFonts w:ascii="Times New Roman" w:hAnsi="Times New Roman" w:cs="Times New Roman"/>
                <w:b/>
                <w:bCs/>
                <w:sz w:val="24"/>
                <w:szCs w:val="24"/>
              </w:rPr>
            </w:pPr>
          </w:p>
        </w:tc>
        <w:tc>
          <w:tcPr>
            <w:tcW w:w="12088" w:type="dxa"/>
            <w:gridSpan w:val="3"/>
          </w:tcPr>
          <w:p w:rsidR="00D00667" w:rsidRPr="003E73D4" w:rsidRDefault="00D00667" w:rsidP="005B6FA3">
            <w:pPr>
              <w:spacing w:after="0" w:line="240" w:lineRule="auto"/>
              <w:ind w:left="33"/>
              <w:rPr>
                <w:rFonts w:ascii="Times New Roman" w:hAnsi="Times New Roman" w:cs="Times New Roman"/>
                <w:b/>
                <w:bCs/>
                <w:sz w:val="24"/>
                <w:szCs w:val="24"/>
              </w:rPr>
            </w:pPr>
            <w:r>
              <w:rPr>
                <w:rFonts w:ascii="Times New Roman" w:hAnsi="Times New Roman" w:cs="Times New Roman"/>
                <w:b/>
                <w:bCs/>
                <w:sz w:val="24"/>
                <w:szCs w:val="24"/>
              </w:rPr>
              <w:t>Количество аудиторных часов</w:t>
            </w:r>
          </w:p>
        </w:tc>
        <w:tc>
          <w:tcPr>
            <w:tcW w:w="874" w:type="dxa"/>
          </w:tcPr>
          <w:p w:rsidR="00D00667" w:rsidRDefault="00D00667"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165" w:type="dxa"/>
            <w:vMerge/>
            <w:shd w:val="clear" w:color="auto" w:fill="D9D9D9" w:themeFill="background1" w:themeFillShade="D9"/>
          </w:tcPr>
          <w:p w:rsidR="00D00667" w:rsidRPr="00F86EA1" w:rsidRDefault="00D00667" w:rsidP="00CA6292">
            <w:pPr>
              <w:pStyle w:val="a4"/>
              <w:jc w:val="center"/>
              <w:rPr>
                <w:rFonts w:ascii="Times New Roman" w:hAnsi="Times New Roman" w:cs="Times New Roman"/>
                <w:b/>
                <w:bCs/>
                <w:sz w:val="24"/>
                <w:szCs w:val="24"/>
              </w:rPr>
            </w:pPr>
          </w:p>
        </w:tc>
      </w:tr>
      <w:tr w:rsidR="006C0A57" w:rsidRPr="00F86EA1" w:rsidTr="00034740">
        <w:trPr>
          <w:trHeight w:val="20"/>
          <w:jc w:val="center"/>
        </w:trPr>
        <w:tc>
          <w:tcPr>
            <w:tcW w:w="1749" w:type="dxa"/>
            <w:vMerge/>
          </w:tcPr>
          <w:p w:rsidR="006C0A57" w:rsidRDefault="006C0A57" w:rsidP="00CA6292">
            <w:pPr>
              <w:pStyle w:val="a4"/>
              <w:rPr>
                <w:rFonts w:ascii="Times New Roman" w:hAnsi="Times New Roman" w:cs="Times New Roman"/>
                <w:b/>
                <w:bCs/>
                <w:sz w:val="24"/>
                <w:szCs w:val="24"/>
              </w:rPr>
            </w:pPr>
          </w:p>
        </w:tc>
        <w:tc>
          <w:tcPr>
            <w:tcW w:w="3724" w:type="dxa"/>
            <w:gridSpan w:val="2"/>
            <w:vMerge w:val="restart"/>
          </w:tcPr>
          <w:p w:rsidR="006C0A57" w:rsidRPr="000C7163" w:rsidRDefault="006C0A57" w:rsidP="003E73D4">
            <w:pPr>
              <w:spacing w:after="0" w:line="240" w:lineRule="auto"/>
              <w:ind w:left="33"/>
              <w:rPr>
                <w:rFonts w:ascii="Times New Roman" w:hAnsi="Times New Roman" w:cs="Times New Roman"/>
                <w:bCs/>
                <w:sz w:val="24"/>
                <w:szCs w:val="24"/>
              </w:rPr>
            </w:pPr>
            <w:r w:rsidRPr="000C7163">
              <w:rPr>
                <w:rFonts w:ascii="Times New Roman" w:hAnsi="Times New Roman" w:cs="Times New Roman"/>
                <w:b/>
                <w:bCs/>
                <w:sz w:val="24"/>
                <w:szCs w:val="24"/>
                <w:u w:val="single"/>
              </w:rPr>
              <w:t>Знать:</w:t>
            </w:r>
            <w:r>
              <w:rPr>
                <w:rFonts w:ascii="Times New Roman" w:hAnsi="Times New Roman" w:cs="Times New Roman"/>
                <w:b/>
                <w:bCs/>
                <w:sz w:val="24"/>
                <w:szCs w:val="24"/>
              </w:rPr>
              <w:t xml:space="preserve"> </w:t>
            </w:r>
            <w:r w:rsidRPr="000C7163">
              <w:rPr>
                <w:rFonts w:ascii="Times New Roman" w:hAnsi="Times New Roman" w:cs="Times New Roman"/>
                <w:bCs/>
                <w:sz w:val="24"/>
                <w:szCs w:val="24"/>
              </w:rPr>
              <w:t>нормы морали</w:t>
            </w:r>
          </w:p>
          <w:p w:rsidR="006C0A57" w:rsidRPr="000C7163" w:rsidRDefault="006C0A57" w:rsidP="000C7163">
            <w:pPr>
              <w:spacing w:after="0" w:line="240" w:lineRule="auto"/>
              <w:ind w:left="33"/>
              <w:rPr>
                <w:rFonts w:ascii="Times New Roman" w:hAnsi="Times New Roman" w:cs="Times New Roman"/>
                <w:bCs/>
                <w:sz w:val="24"/>
                <w:szCs w:val="24"/>
              </w:rPr>
            </w:pPr>
            <w:r w:rsidRPr="000C7163">
              <w:rPr>
                <w:rFonts w:ascii="Times New Roman" w:hAnsi="Times New Roman" w:cs="Times New Roman"/>
                <w:b/>
                <w:bCs/>
                <w:sz w:val="24"/>
                <w:szCs w:val="24"/>
                <w:u w:val="single"/>
              </w:rPr>
              <w:t>Уметь:</w:t>
            </w:r>
            <w:r>
              <w:rPr>
                <w:rFonts w:ascii="Times New Roman" w:hAnsi="Times New Roman" w:cs="Times New Roman"/>
                <w:b/>
                <w:bCs/>
                <w:sz w:val="24"/>
                <w:szCs w:val="24"/>
                <w:u w:val="single"/>
              </w:rPr>
              <w:t xml:space="preserve"> </w:t>
            </w:r>
            <w:r w:rsidRPr="000C7163">
              <w:rPr>
                <w:rFonts w:ascii="Times New Roman" w:hAnsi="Times New Roman" w:cs="Times New Roman"/>
                <w:bCs/>
                <w:sz w:val="24"/>
                <w:szCs w:val="24"/>
              </w:rPr>
              <w:t>Раскрыть понятия мораль, религия, искусство и их роль в жизни людей.</w:t>
            </w:r>
          </w:p>
        </w:tc>
        <w:tc>
          <w:tcPr>
            <w:tcW w:w="8364" w:type="dxa"/>
          </w:tcPr>
          <w:p w:rsidR="006C0A57" w:rsidRPr="00154014" w:rsidRDefault="006C0A57" w:rsidP="00154014">
            <w:pPr>
              <w:spacing w:after="0" w:line="240" w:lineRule="auto"/>
              <w:ind w:left="33"/>
              <w:rPr>
                <w:rFonts w:ascii="Times New Roman" w:hAnsi="Times New Roman" w:cs="Times New Roman"/>
                <w:bCs/>
                <w:sz w:val="24"/>
                <w:szCs w:val="24"/>
              </w:rPr>
            </w:pPr>
            <w:r>
              <w:rPr>
                <w:rFonts w:ascii="Times New Roman" w:hAnsi="Times New Roman" w:cs="Times New Roman"/>
                <w:b/>
                <w:bCs/>
                <w:sz w:val="24"/>
                <w:szCs w:val="24"/>
              </w:rPr>
              <w:t xml:space="preserve">2.3.1 </w:t>
            </w:r>
            <w:r w:rsidRPr="00154014">
              <w:rPr>
                <w:rFonts w:ascii="Times New Roman" w:hAnsi="Times New Roman" w:cs="Times New Roman"/>
                <w:b/>
                <w:bCs/>
                <w:sz w:val="24"/>
                <w:szCs w:val="24"/>
              </w:rPr>
              <w:t>Мораль.</w:t>
            </w:r>
            <w:r w:rsidR="00C4201E">
              <w:rPr>
                <w:rFonts w:ascii="Times New Roman" w:hAnsi="Times New Roman" w:cs="Times New Roman"/>
                <w:b/>
                <w:bCs/>
                <w:sz w:val="24"/>
                <w:szCs w:val="24"/>
              </w:rPr>
              <w:t xml:space="preserve"> </w:t>
            </w:r>
            <w:r w:rsidRPr="00154014">
              <w:rPr>
                <w:rFonts w:ascii="Times New Roman" w:hAnsi="Times New Roman" w:cs="Times New Roman"/>
                <w:bCs/>
                <w:sz w:val="24"/>
                <w:szCs w:val="24"/>
              </w:rPr>
              <w:t>Основные принципы и нормы морали. Гуманизм. Добро и зло.</w:t>
            </w:r>
          </w:p>
          <w:p w:rsidR="006C0A57" w:rsidRPr="00154014" w:rsidRDefault="006C0A57" w:rsidP="00154014">
            <w:pPr>
              <w:spacing w:after="0" w:line="240" w:lineRule="auto"/>
              <w:ind w:left="33"/>
              <w:rPr>
                <w:rFonts w:ascii="Times New Roman" w:hAnsi="Times New Roman" w:cs="Times New Roman"/>
                <w:bCs/>
                <w:sz w:val="24"/>
                <w:szCs w:val="24"/>
              </w:rPr>
            </w:pPr>
            <w:r w:rsidRPr="00154014">
              <w:rPr>
                <w:rFonts w:ascii="Times New Roman" w:hAnsi="Times New Roman" w:cs="Times New Roman"/>
                <w:bCs/>
                <w:sz w:val="24"/>
                <w:szCs w:val="24"/>
              </w:rPr>
              <w:t>Долг и совесть. Моральный выбор. Моральный самоконтроль личности. Моральный идеал.</w:t>
            </w:r>
          </w:p>
        </w:tc>
        <w:tc>
          <w:tcPr>
            <w:tcW w:w="874" w:type="dxa"/>
          </w:tcPr>
          <w:p w:rsidR="006C0A57" w:rsidRPr="00C4201E" w:rsidRDefault="006C0A57" w:rsidP="00CA6292">
            <w:pPr>
              <w:pStyle w:val="a4"/>
              <w:jc w:val="center"/>
              <w:rPr>
                <w:rFonts w:ascii="Times New Roman" w:hAnsi="Times New Roman" w:cs="Times New Roman"/>
                <w:bCs/>
                <w:sz w:val="24"/>
                <w:szCs w:val="24"/>
              </w:rPr>
            </w:pPr>
            <w:r w:rsidRPr="00C4201E">
              <w:rPr>
                <w:rFonts w:ascii="Times New Roman" w:hAnsi="Times New Roman" w:cs="Times New Roman"/>
                <w:bCs/>
                <w:sz w:val="24"/>
                <w:szCs w:val="24"/>
              </w:rPr>
              <w:t>1</w:t>
            </w:r>
          </w:p>
        </w:tc>
        <w:tc>
          <w:tcPr>
            <w:tcW w:w="1165" w:type="dxa"/>
          </w:tcPr>
          <w:p w:rsidR="006C0A57" w:rsidRPr="00F86EA1" w:rsidRDefault="00C4201E" w:rsidP="00CA6292">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C4201E" w:rsidRPr="00F86EA1" w:rsidTr="00034740">
        <w:trPr>
          <w:trHeight w:val="20"/>
          <w:jc w:val="center"/>
        </w:trPr>
        <w:tc>
          <w:tcPr>
            <w:tcW w:w="1749" w:type="dxa"/>
            <w:vMerge/>
          </w:tcPr>
          <w:p w:rsidR="00C4201E" w:rsidRDefault="00C4201E" w:rsidP="00CA6292">
            <w:pPr>
              <w:pStyle w:val="a4"/>
              <w:rPr>
                <w:rFonts w:ascii="Times New Roman" w:hAnsi="Times New Roman" w:cs="Times New Roman"/>
                <w:b/>
                <w:bCs/>
                <w:sz w:val="24"/>
                <w:szCs w:val="24"/>
              </w:rPr>
            </w:pPr>
          </w:p>
        </w:tc>
        <w:tc>
          <w:tcPr>
            <w:tcW w:w="3724" w:type="dxa"/>
            <w:gridSpan w:val="2"/>
            <w:vMerge/>
          </w:tcPr>
          <w:p w:rsidR="00C4201E" w:rsidRPr="003E73D4" w:rsidRDefault="00C4201E" w:rsidP="005B6FA3">
            <w:pPr>
              <w:spacing w:after="0" w:line="240" w:lineRule="auto"/>
              <w:ind w:left="33"/>
              <w:rPr>
                <w:rFonts w:ascii="Times New Roman" w:hAnsi="Times New Roman" w:cs="Times New Roman"/>
                <w:b/>
                <w:bCs/>
                <w:sz w:val="24"/>
                <w:szCs w:val="24"/>
              </w:rPr>
            </w:pPr>
          </w:p>
        </w:tc>
        <w:tc>
          <w:tcPr>
            <w:tcW w:w="8364" w:type="dxa"/>
          </w:tcPr>
          <w:p w:rsidR="00C4201E" w:rsidRPr="003E73D4" w:rsidRDefault="00C4201E" w:rsidP="00C4201E">
            <w:pPr>
              <w:spacing w:after="0" w:line="240" w:lineRule="auto"/>
              <w:ind w:left="33"/>
              <w:rPr>
                <w:rFonts w:ascii="Times New Roman" w:hAnsi="Times New Roman" w:cs="Times New Roman"/>
                <w:b/>
                <w:bCs/>
                <w:sz w:val="24"/>
                <w:szCs w:val="24"/>
              </w:rPr>
            </w:pPr>
            <w:r w:rsidRPr="00154014">
              <w:rPr>
                <w:rFonts w:ascii="Times New Roman" w:hAnsi="Times New Roman" w:cs="Times New Roman"/>
                <w:b/>
                <w:bCs/>
                <w:sz w:val="24"/>
                <w:szCs w:val="24"/>
              </w:rPr>
              <w:t>П</w:t>
            </w:r>
            <w:r>
              <w:rPr>
                <w:rFonts w:ascii="Times New Roman" w:hAnsi="Times New Roman" w:cs="Times New Roman"/>
                <w:b/>
                <w:bCs/>
                <w:sz w:val="24"/>
                <w:szCs w:val="24"/>
              </w:rPr>
              <w:t xml:space="preserve">рактическая работа по теме 2.3.1. Круглый стол - </w:t>
            </w:r>
            <w:r w:rsidRPr="00154014">
              <w:rPr>
                <w:rFonts w:ascii="Times New Roman" w:hAnsi="Times New Roman" w:cs="Times New Roman"/>
                <w:b/>
                <w:bCs/>
                <w:sz w:val="24"/>
                <w:szCs w:val="24"/>
              </w:rPr>
              <w:t>Мораль.</w:t>
            </w:r>
          </w:p>
        </w:tc>
        <w:tc>
          <w:tcPr>
            <w:tcW w:w="874" w:type="dxa"/>
          </w:tcPr>
          <w:p w:rsidR="00C4201E" w:rsidRPr="00C4201E" w:rsidRDefault="00C4201E" w:rsidP="00CA6292">
            <w:pPr>
              <w:pStyle w:val="a4"/>
              <w:jc w:val="center"/>
              <w:rPr>
                <w:rFonts w:ascii="Times New Roman" w:hAnsi="Times New Roman" w:cs="Times New Roman"/>
                <w:bCs/>
                <w:sz w:val="24"/>
                <w:szCs w:val="24"/>
              </w:rPr>
            </w:pPr>
            <w:r w:rsidRPr="00C4201E">
              <w:rPr>
                <w:rFonts w:ascii="Times New Roman" w:hAnsi="Times New Roman" w:cs="Times New Roman"/>
                <w:bCs/>
                <w:sz w:val="24"/>
                <w:szCs w:val="24"/>
              </w:rPr>
              <w:t>1</w:t>
            </w:r>
          </w:p>
        </w:tc>
        <w:tc>
          <w:tcPr>
            <w:tcW w:w="1165" w:type="dxa"/>
            <w:vMerge w:val="restart"/>
            <w:shd w:val="clear" w:color="auto" w:fill="D9D9D9" w:themeFill="background1" w:themeFillShade="D9"/>
          </w:tcPr>
          <w:p w:rsidR="00C4201E" w:rsidRPr="00F86EA1" w:rsidRDefault="00C4201E" w:rsidP="00CA6292">
            <w:pPr>
              <w:pStyle w:val="a4"/>
              <w:jc w:val="center"/>
              <w:rPr>
                <w:rFonts w:ascii="Times New Roman" w:hAnsi="Times New Roman" w:cs="Times New Roman"/>
                <w:b/>
                <w:bCs/>
                <w:sz w:val="24"/>
                <w:szCs w:val="24"/>
              </w:rPr>
            </w:pPr>
          </w:p>
        </w:tc>
      </w:tr>
      <w:tr w:rsidR="00C4201E" w:rsidRPr="00F86EA1" w:rsidTr="00034740">
        <w:trPr>
          <w:trHeight w:val="20"/>
          <w:jc w:val="center"/>
        </w:trPr>
        <w:tc>
          <w:tcPr>
            <w:tcW w:w="1749" w:type="dxa"/>
            <w:vMerge/>
          </w:tcPr>
          <w:p w:rsidR="00C4201E" w:rsidRDefault="00C4201E" w:rsidP="00CA6292">
            <w:pPr>
              <w:pStyle w:val="a4"/>
              <w:rPr>
                <w:rFonts w:ascii="Times New Roman" w:hAnsi="Times New Roman" w:cs="Times New Roman"/>
                <w:b/>
                <w:bCs/>
                <w:sz w:val="24"/>
                <w:szCs w:val="24"/>
              </w:rPr>
            </w:pPr>
          </w:p>
        </w:tc>
        <w:tc>
          <w:tcPr>
            <w:tcW w:w="3724" w:type="dxa"/>
            <w:gridSpan w:val="2"/>
            <w:vMerge/>
          </w:tcPr>
          <w:p w:rsidR="00C4201E" w:rsidRPr="003E73D4" w:rsidRDefault="00C4201E" w:rsidP="005B6FA3">
            <w:pPr>
              <w:spacing w:after="0" w:line="240" w:lineRule="auto"/>
              <w:ind w:left="33"/>
              <w:rPr>
                <w:rFonts w:ascii="Times New Roman" w:hAnsi="Times New Roman" w:cs="Times New Roman"/>
                <w:b/>
                <w:bCs/>
                <w:sz w:val="24"/>
                <w:szCs w:val="24"/>
              </w:rPr>
            </w:pPr>
          </w:p>
        </w:tc>
        <w:tc>
          <w:tcPr>
            <w:tcW w:w="8364" w:type="dxa"/>
          </w:tcPr>
          <w:p w:rsidR="00C4201E" w:rsidRPr="00154014" w:rsidRDefault="00C4201E" w:rsidP="00154014">
            <w:pPr>
              <w:spacing w:after="0" w:line="240" w:lineRule="auto"/>
              <w:ind w:left="33"/>
              <w:rPr>
                <w:rFonts w:ascii="Times New Roman" w:hAnsi="Times New Roman" w:cs="Times New Roman"/>
                <w:b/>
                <w:bCs/>
                <w:sz w:val="24"/>
                <w:szCs w:val="24"/>
              </w:rPr>
            </w:pPr>
            <w:r w:rsidRPr="00154014">
              <w:rPr>
                <w:rFonts w:ascii="Times New Roman" w:hAnsi="Times New Roman" w:cs="Times New Roman"/>
                <w:b/>
                <w:bCs/>
                <w:sz w:val="24"/>
                <w:szCs w:val="24"/>
              </w:rPr>
              <w:t>Самостоятельная внеаудиторная работа обучающихся по теме 2.</w:t>
            </w:r>
            <w:r>
              <w:rPr>
                <w:rFonts w:ascii="Times New Roman" w:hAnsi="Times New Roman" w:cs="Times New Roman"/>
                <w:b/>
                <w:bCs/>
                <w:sz w:val="24"/>
                <w:szCs w:val="24"/>
              </w:rPr>
              <w:t>3.1</w:t>
            </w:r>
          </w:p>
          <w:p w:rsidR="00C4201E" w:rsidRPr="00154014" w:rsidRDefault="00C4201E" w:rsidP="0046047C">
            <w:pPr>
              <w:spacing w:after="0" w:line="240" w:lineRule="auto"/>
              <w:ind w:left="33"/>
              <w:rPr>
                <w:rFonts w:ascii="Times New Roman" w:hAnsi="Times New Roman" w:cs="Times New Roman"/>
                <w:bCs/>
                <w:sz w:val="24"/>
                <w:szCs w:val="24"/>
              </w:rPr>
            </w:pPr>
            <w:r>
              <w:rPr>
                <w:rFonts w:ascii="Times New Roman" w:hAnsi="Times New Roman" w:cs="Times New Roman"/>
                <w:bCs/>
                <w:sz w:val="24"/>
                <w:szCs w:val="24"/>
              </w:rPr>
              <w:t xml:space="preserve">Ответить на вопросы: </w:t>
            </w:r>
            <w:r w:rsidRPr="0046047C">
              <w:rPr>
                <w:rFonts w:ascii="Times New Roman" w:hAnsi="Times New Roman" w:cs="Times New Roman"/>
                <w:bCs/>
                <w:sz w:val="24"/>
                <w:szCs w:val="24"/>
              </w:rPr>
              <w:t>Объясните содержание таких нравственных категорий, как долг, совесть, гуманизм. Какую роль они играют во взаимоотношениях между людьми?</w:t>
            </w:r>
            <w:r>
              <w:rPr>
                <w:rFonts w:ascii="Times New Roman" w:hAnsi="Times New Roman" w:cs="Times New Roman"/>
                <w:bCs/>
                <w:sz w:val="24"/>
                <w:szCs w:val="24"/>
              </w:rPr>
              <w:t xml:space="preserve"> </w:t>
            </w:r>
            <w:r w:rsidRPr="0046047C">
              <w:rPr>
                <w:rFonts w:ascii="Times New Roman" w:hAnsi="Times New Roman" w:cs="Times New Roman"/>
                <w:bCs/>
                <w:sz w:val="24"/>
                <w:szCs w:val="24"/>
              </w:rPr>
              <w:t>Какую роль в становлении моральных качеств личности играет воспитание?</w:t>
            </w:r>
            <w:r>
              <w:rPr>
                <w:rFonts w:ascii="Times New Roman" w:hAnsi="Times New Roman" w:cs="Times New Roman"/>
                <w:bCs/>
                <w:sz w:val="24"/>
                <w:szCs w:val="24"/>
              </w:rPr>
              <w:t xml:space="preserve">  </w:t>
            </w:r>
            <w:r w:rsidRPr="0046047C">
              <w:rPr>
                <w:rFonts w:ascii="Times New Roman" w:hAnsi="Times New Roman" w:cs="Times New Roman"/>
                <w:bCs/>
                <w:sz w:val="24"/>
                <w:szCs w:val="24"/>
              </w:rPr>
              <w:t>Вспомните произведения литературы, народного творчества, где описывается борьба добра и зла. Чем заканчиваются эти произведения. Почему победа в них оказывается на стороне добра?</w:t>
            </w:r>
          </w:p>
        </w:tc>
        <w:tc>
          <w:tcPr>
            <w:tcW w:w="874" w:type="dxa"/>
          </w:tcPr>
          <w:p w:rsidR="00C4201E" w:rsidRPr="00C4201E" w:rsidRDefault="00C4201E" w:rsidP="00CA6292">
            <w:pPr>
              <w:pStyle w:val="a4"/>
              <w:jc w:val="center"/>
              <w:rPr>
                <w:rFonts w:ascii="Times New Roman" w:hAnsi="Times New Roman" w:cs="Times New Roman"/>
                <w:bCs/>
                <w:sz w:val="24"/>
                <w:szCs w:val="24"/>
              </w:rPr>
            </w:pPr>
            <w:r w:rsidRPr="00C4201E">
              <w:rPr>
                <w:rFonts w:ascii="Times New Roman" w:hAnsi="Times New Roman" w:cs="Times New Roman"/>
                <w:bCs/>
                <w:sz w:val="24"/>
                <w:szCs w:val="24"/>
              </w:rPr>
              <w:t>1</w:t>
            </w:r>
          </w:p>
        </w:tc>
        <w:tc>
          <w:tcPr>
            <w:tcW w:w="1165" w:type="dxa"/>
            <w:vMerge/>
            <w:shd w:val="clear" w:color="auto" w:fill="D9D9D9" w:themeFill="background1" w:themeFillShade="D9"/>
          </w:tcPr>
          <w:p w:rsidR="00C4201E" w:rsidRPr="00F86EA1" w:rsidRDefault="00C4201E" w:rsidP="00CA6292">
            <w:pPr>
              <w:pStyle w:val="a4"/>
              <w:jc w:val="center"/>
              <w:rPr>
                <w:rFonts w:ascii="Times New Roman" w:hAnsi="Times New Roman" w:cs="Times New Roman"/>
                <w:b/>
                <w:bCs/>
                <w:sz w:val="24"/>
                <w:szCs w:val="24"/>
              </w:rPr>
            </w:pPr>
          </w:p>
        </w:tc>
      </w:tr>
      <w:tr w:rsidR="006C0A57" w:rsidRPr="00F86EA1" w:rsidTr="00034740">
        <w:trPr>
          <w:trHeight w:val="20"/>
          <w:jc w:val="center"/>
        </w:trPr>
        <w:tc>
          <w:tcPr>
            <w:tcW w:w="1749" w:type="dxa"/>
            <w:vMerge/>
          </w:tcPr>
          <w:p w:rsidR="006C0A57" w:rsidRDefault="006C0A57" w:rsidP="00CA6292">
            <w:pPr>
              <w:pStyle w:val="a4"/>
              <w:rPr>
                <w:rFonts w:ascii="Times New Roman" w:hAnsi="Times New Roman" w:cs="Times New Roman"/>
                <w:b/>
                <w:bCs/>
                <w:sz w:val="24"/>
                <w:szCs w:val="24"/>
              </w:rPr>
            </w:pPr>
          </w:p>
        </w:tc>
        <w:tc>
          <w:tcPr>
            <w:tcW w:w="3724" w:type="dxa"/>
            <w:gridSpan w:val="2"/>
            <w:vMerge/>
          </w:tcPr>
          <w:p w:rsidR="006C0A57" w:rsidRPr="003E73D4" w:rsidRDefault="006C0A57" w:rsidP="005B6FA3">
            <w:pPr>
              <w:spacing w:after="0" w:line="240" w:lineRule="auto"/>
              <w:ind w:left="33"/>
              <w:rPr>
                <w:rFonts w:ascii="Times New Roman" w:hAnsi="Times New Roman" w:cs="Times New Roman"/>
                <w:b/>
                <w:bCs/>
                <w:sz w:val="24"/>
                <w:szCs w:val="24"/>
              </w:rPr>
            </w:pPr>
          </w:p>
        </w:tc>
        <w:tc>
          <w:tcPr>
            <w:tcW w:w="8364" w:type="dxa"/>
          </w:tcPr>
          <w:p w:rsidR="006C0A57" w:rsidRPr="00154014" w:rsidRDefault="006C0A57" w:rsidP="00034740">
            <w:pPr>
              <w:spacing w:after="0" w:line="240" w:lineRule="auto"/>
              <w:ind w:left="33"/>
              <w:rPr>
                <w:rFonts w:ascii="Times New Roman" w:hAnsi="Times New Roman" w:cs="Times New Roman"/>
                <w:bCs/>
                <w:sz w:val="24"/>
                <w:szCs w:val="24"/>
              </w:rPr>
            </w:pPr>
            <w:r>
              <w:rPr>
                <w:rFonts w:ascii="Times New Roman" w:hAnsi="Times New Roman" w:cs="Times New Roman"/>
                <w:b/>
                <w:bCs/>
                <w:sz w:val="24"/>
                <w:szCs w:val="24"/>
              </w:rPr>
              <w:t xml:space="preserve">2.3.2 </w:t>
            </w:r>
            <w:r w:rsidRPr="00154014">
              <w:rPr>
                <w:rFonts w:ascii="Times New Roman" w:hAnsi="Times New Roman" w:cs="Times New Roman"/>
                <w:b/>
                <w:bCs/>
                <w:sz w:val="24"/>
                <w:szCs w:val="24"/>
              </w:rPr>
              <w:t>Религия как феномен культуры</w:t>
            </w:r>
            <w:r w:rsidR="00C4201E">
              <w:rPr>
                <w:rFonts w:ascii="Times New Roman" w:hAnsi="Times New Roman" w:cs="Times New Roman"/>
                <w:b/>
                <w:bCs/>
                <w:sz w:val="24"/>
                <w:szCs w:val="24"/>
              </w:rPr>
              <w:t xml:space="preserve">. </w:t>
            </w:r>
            <w:r w:rsidRPr="00154014">
              <w:rPr>
                <w:rFonts w:ascii="Times New Roman" w:hAnsi="Times New Roman" w:cs="Times New Roman"/>
                <w:bCs/>
                <w:sz w:val="24"/>
                <w:szCs w:val="24"/>
              </w:rPr>
              <w:t>Мировые религии. Религия и церковь в современном мире. Свобода совести. Религиозные объединения Российской Федерации.</w:t>
            </w:r>
            <w:r w:rsidR="00034740">
              <w:rPr>
                <w:rFonts w:ascii="Times New Roman" w:hAnsi="Times New Roman" w:cs="Times New Roman"/>
                <w:bCs/>
                <w:sz w:val="24"/>
                <w:szCs w:val="24"/>
              </w:rPr>
              <w:t xml:space="preserve"> </w:t>
            </w:r>
            <w:r w:rsidRPr="00154014">
              <w:rPr>
                <w:rFonts w:ascii="Times New Roman" w:hAnsi="Times New Roman" w:cs="Times New Roman"/>
                <w:bCs/>
                <w:sz w:val="24"/>
                <w:szCs w:val="24"/>
              </w:rPr>
              <w:t>Искусство и его роль в жизни людей. Виды искусств.</w:t>
            </w:r>
            <w:r w:rsidR="00034740">
              <w:rPr>
                <w:rFonts w:ascii="Times New Roman" w:hAnsi="Times New Roman" w:cs="Times New Roman"/>
                <w:bCs/>
                <w:sz w:val="24"/>
                <w:szCs w:val="24"/>
              </w:rPr>
              <w:t xml:space="preserve"> </w:t>
            </w:r>
            <w:r>
              <w:rPr>
                <w:rFonts w:ascii="Times New Roman" w:hAnsi="Times New Roman" w:cs="Times New Roman"/>
                <w:bCs/>
                <w:sz w:val="24"/>
                <w:szCs w:val="24"/>
              </w:rPr>
              <w:t xml:space="preserve">Тема для индивидуального проекта: Взгляд  К.Маркса на религию </w:t>
            </w:r>
            <w:r w:rsidRPr="008707DB">
              <w:rPr>
                <w:rFonts w:ascii="Times New Roman" w:hAnsi="Times New Roman" w:cs="Times New Roman"/>
                <w:bCs/>
                <w:sz w:val="24"/>
                <w:szCs w:val="24"/>
              </w:rPr>
              <w:t>«Религия — это опиум для народа».</w:t>
            </w:r>
            <w:r>
              <w:rPr>
                <w:rFonts w:ascii="Times New Roman" w:hAnsi="Times New Roman" w:cs="Times New Roman"/>
                <w:bCs/>
                <w:sz w:val="24"/>
                <w:szCs w:val="24"/>
              </w:rPr>
              <w:t xml:space="preserve"> Так ли это?</w:t>
            </w:r>
          </w:p>
        </w:tc>
        <w:tc>
          <w:tcPr>
            <w:tcW w:w="874" w:type="dxa"/>
          </w:tcPr>
          <w:p w:rsidR="006C0A57" w:rsidRPr="00C4201E" w:rsidRDefault="006C0A57" w:rsidP="00CA6292">
            <w:pPr>
              <w:pStyle w:val="a4"/>
              <w:jc w:val="center"/>
              <w:rPr>
                <w:rFonts w:ascii="Times New Roman" w:hAnsi="Times New Roman" w:cs="Times New Roman"/>
                <w:bCs/>
                <w:sz w:val="24"/>
                <w:szCs w:val="24"/>
              </w:rPr>
            </w:pPr>
            <w:r w:rsidRPr="00C4201E">
              <w:rPr>
                <w:rFonts w:ascii="Times New Roman" w:hAnsi="Times New Roman" w:cs="Times New Roman"/>
                <w:bCs/>
                <w:sz w:val="24"/>
                <w:szCs w:val="24"/>
              </w:rPr>
              <w:t>2</w:t>
            </w:r>
          </w:p>
        </w:tc>
        <w:tc>
          <w:tcPr>
            <w:tcW w:w="1165" w:type="dxa"/>
          </w:tcPr>
          <w:p w:rsidR="006C0A57" w:rsidRPr="00C4201E" w:rsidRDefault="006C0A57" w:rsidP="00CA6292">
            <w:pPr>
              <w:pStyle w:val="a4"/>
              <w:jc w:val="center"/>
              <w:rPr>
                <w:rFonts w:ascii="Times New Roman" w:hAnsi="Times New Roman" w:cs="Times New Roman"/>
                <w:bCs/>
                <w:sz w:val="24"/>
                <w:szCs w:val="24"/>
              </w:rPr>
            </w:pPr>
            <w:r w:rsidRPr="00C4201E">
              <w:rPr>
                <w:rFonts w:ascii="Times New Roman" w:hAnsi="Times New Roman" w:cs="Times New Roman"/>
                <w:bCs/>
                <w:sz w:val="24"/>
                <w:szCs w:val="24"/>
              </w:rPr>
              <w:t>1</w:t>
            </w:r>
          </w:p>
        </w:tc>
      </w:tr>
      <w:tr w:rsidR="006C0A57" w:rsidRPr="00F86EA1" w:rsidTr="00034740">
        <w:trPr>
          <w:trHeight w:val="20"/>
          <w:jc w:val="center"/>
        </w:trPr>
        <w:tc>
          <w:tcPr>
            <w:tcW w:w="1749" w:type="dxa"/>
            <w:vMerge/>
          </w:tcPr>
          <w:p w:rsidR="006C0A57" w:rsidRDefault="006C0A57" w:rsidP="00CA6292">
            <w:pPr>
              <w:pStyle w:val="a4"/>
              <w:rPr>
                <w:rFonts w:ascii="Times New Roman" w:hAnsi="Times New Roman" w:cs="Times New Roman"/>
                <w:b/>
                <w:bCs/>
                <w:sz w:val="24"/>
                <w:szCs w:val="24"/>
              </w:rPr>
            </w:pPr>
          </w:p>
        </w:tc>
        <w:tc>
          <w:tcPr>
            <w:tcW w:w="3724" w:type="dxa"/>
            <w:gridSpan w:val="2"/>
            <w:vMerge/>
          </w:tcPr>
          <w:p w:rsidR="006C0A57" w:rsidRDefault="006C0A57" w:rsidP="00CA6292">
            <w:pPr>
              <w:pStyle w:val="a4"/>
              <w:rPr>
                <w:rFonts w:ascii="Times New Roman" w:hAnsi="Times New Roman" w:cs="Times New Roman"/>
                <w:b/>
                <w:bCs/>
                <w:sz w:val="24"/>
                <w:szCs w:val="24"/>
              </w:rPr>
            </w:pPr>
          </w:p>
        </w:tc>
        <w:tc>
          <w:tcPr>
            <w:tcW w:w="8364" w:type="dxa"/>
          </w:tcPr>
          <w:p w:rsidR="006C0A57" w:rsidRPr="00154014" w:rsidRDefault="006C0A57" w:rsidP="00154014">
            <w:pPr>
              <w:spacing w:after="0" w:line="240" w:lineRule="auto"/>
              <w:ind w:left="33"/>
              <w:rPr>
                <w:rFonts w:ascii="Times New Roman" w:hAnsi="Times New Roman" w:cs="Times New Roman"/>
                <w:b/>
                <w:bCs/>
                <w:sz w:val="24"/>
                <w:szCs w:val="24"/>
              </w:rPr>
            </w:pPr>
            <w:r w:rsidRPr="00154014">
              <w:rPr>
                <w:rFonts w:ascii="Times New Roman" w:hAnsi="Times New Roman" w:cs="Times New Roman"/>
                <w:b/>
                <w:bCs/>
                <w:sz w:val="24"/>
                <w:szCs w:val="24"/>
              </w:rPr>
              <w:t xml:space="preserve">Самостоятельная внеаудиторная </w:t>
            </w:r>
            <w:r>
              <w:rPr>
                <w:rFonts w:ascii="Times New Roman" w:hAnsi="Times New Roman" w:cs="Times New Roman"/>
                <w:b/>
                <w:bCs/>
                <w:sz w:val="24"/>
                <w:szCs w:val="24"/>
              </w:rPr>
              <w:t>работа обучающихся по теме 2.3.2</w:t>
            </w:r>
          </w:p>
          <w:p w:rsidR="006C0A57" w:rsidRPr="008707DB" w:rsidRDefault="006C0A57" w:rsidP="008707DB">
            <w:pPr>
              <w:spacing w:after="0" w:line="240" w:lineRule="auto"/>
              <w:ind w:left="33"/>
              <w:rPr>
                <w:rFonts w:ascii="Times New Roman" w:hAnsi="Times New Roman" w:cs="Times New Roman"/>
                <w:bCs/>
                <w:sz w:val="24"/>
                <w:szCs w:val="24"/>
              </w:rPr>
            </w:pPr>
            <w:r>
              <w:rPr>
                <w:rFonts w:ascii="Times New Roman" w:hAnsi="Times New Roman" w:cs="Times New Roman"/>
                <w:bCs/>
                <w:sz w:val="24"/>
                <w:szCs w:val="24"/>
              </w:rPr>
              <w:t xml:space="preserve">Ответить на вопросы: </w:t>
            </w:r>
            <w:r w:rsidRPr="008707DB">
              <w:rPr>
                <w:rFonts w:ascii="Times New Roman" w:hAnsi="Times New Roman" w:cs="Times New Roman"/>
                <w:bCs/>
                <w:sz w:val="24"/>
                <w:szCs w:val="24"/>
              </w:rPr>
              <w:t>Что такое религия? Каковы ее элементы?</w:t>
            </w:r>
          </w:p>
          <w:p w:rsidR="006C0A57" w:rsidRPr="00154014" w:rsidRDefault="006C0A57" w:rsidP="008707DB">
            <w:pPr>
              <w:spacing w:after="0" w:line="240" w:lineRule="auto"/>
              <w:ind w:left="33"/>
              <w:rPr>
                <w:rFonts w:ascii="Times New Roman" w:hAnsi="Times New Roman" w:cs="Times New Roman"/>
                <w:bCs/>
                <w:sz w:val="24"/>
                <w:szCs w:val="24"/>
              </w:rPr>
            </w:pPr>
            <w:r w:rsidRPr="008707DB">
              <w:rPr>
                <w:rFonts w:ascii="Times New Roman" w:hAnsi="Times New Roman" w:cs="Times New Roman"/>
                <w:bCs/>
                <w:sz w:val="24"/>
                <w:szCs w:val="24"/>
              </w:rPr>
              <w:t>В чем состоит разница между богословско-теологическим и научно- материалистическим подходами к происхождению религии?</w:t>
            </w:r>
            <w:r>
              <w:rPr>
                <w:rFonts w:ascii="Times New Roman" w:hAnsi="Times New Roman" w:cs="Times New Roman"/>
                <w:bCs/>
                <w:sz w:val="24"/>
                <w:szCs w:val="24"/>
              </w:rPr>
              <w:t xml:space="preserve"> </w:t>
            </w:r>
            <w:r w:rsidRPr="008707DB">
              <w:rPr>
                <w:rFonts w:ascii="Times New Roman" w:hAnsi="Times New Roman" w:cs="Times New Roman"/>
                <w:bCs/>
                <w:sz w:val="24"/>
                <w:szCs w:val="24"/>
              </w:rPr>
              <w:t>Что такое искусство? Чем оно отличается от других видов деятельности человека?</w:t>
            </w:r>
            <w:r>
              <w:t xml:space="preserve"> </w:t>
            </w:r>
            <w:r w:rsidRPr="008707DB">
              <w:rPr>
                <w:rFonts w:ascii="Times New Roman" w:hAnsi="Times New Roman" w:cs="Times New Roman"/>
                <w:bCs/>
                <w:sz w:val="24"/>
                <w:szCs w:val="24"/>
              </w:rPr>
              <w:t xml:space="preserve">Какие </w:t>
            </w:r>
            <w:r w:rsidRPr="008707DB">
              <w:rPr>
                <w:rFonts w:ascii="Times New Roman" w:hAnsi="Times New Roman" w:cs="Times New Roman"/>
                <w:bCs/>
                <w:sz w:val="24"/>
                <w:szCs w:val="24"/>
              </w:rPr>
              <w:lastRenderedPageBreak/>
              <w:t>виды искусства вы знаете? Какие из них преобладают в наше время?</w:t>
            </w:r>
          </w:p>
        </w:tc>
        <w:tc>
          <w:tcPr>
            <w:tcW w:w="874" w:type="dxa"/>
          </w:tcPr>
          <w:p w:rsidR="006C0A57" w:rsidRPr="00C4201E" w:rsidRDefault="006C0A57" w:rsidP="00CA6292">
            <w:pPr>
              <w:pStyle w:val="a4"/>
              <w:jc w:val="center"/>
              <w:rPr>
                <w:rFonts w:ascii="Times New Roman" w:hAnsi="Times New Roman" w:cs="Times New Roman"/>
                <w:bCs/>
                <w:sz w:val="24"/>
                <w:szCs w:val="24"/>
              </w:rPr>
            </w:pPr>
            <w:r w:rsidRPr="00C4201E">
              <w:rPr>
                <w:rFonts w:ascii="Times New Roman" w:hAnsi="Times New Roman" w:cs="Times New Roman"/>
                <w:bCs/>
                <w:sz w:val="24"/>
                <w:szCs w:val="24"/>
              </w:rPr>
              <w:lastRenderedPageBreak/>
              <w:t>1</w:t>
            </w:r>
          </w:p>
        </w:tc>
        <w:tc>
          <w:tcPr>
            <w:tcW w:w="1165" w:type="dxa"/>
            <w:shd w:val="clear" w:color="auto" w:fill="D9D9D9" w:themeFill="background1" w:themeFillShade="D9"/>
          </w:tcPr>
          <w:p w:rsidR="006C0A57" w:rsidRPr="00F86EA1" w:rsidRDefault="006C0A57" w:rsidP="00CA6292">
            <w:pPr>
              <w:pStyle w:val="a4"/>
              <w:jc w:val="center"/>
              <w:rPr>
                <w:rFonts w:ascii="Times New Roman" w:hAnsi="Times New Roman" w:cs="Times New Roman"/>
                <w:b/>
                <w:bCs/>
                <w:sz w:val="24"/>
                <w:szCs w:val="24"/>
              </w:rPr>
            </w:pPr>
          </w:p>
        </w:tc>
      </w:tr>
    </w:tbl>
    <w:tbl>
      <w:tblPr>
        <w:tblStyle w:val="a3"/>
        <w:tblW w:w="15876" w:type="dxa"/>
        <w:jc w:val="center"/>
        <w:tblBorders>
          <w:top w:val="none" w:sz="0" w:space="0" w:color="auto"/>
        </w:tblBorders>
        <w:tblLayout w:type="fixed"/>
        <w:tblLook w:val="04A0" w:firstRow="1" w:lastRow="0" w:firstColumn="1" w:lastColumn="0" w:noHBand="0" w:noVBand="1"/>
      </w:tblPr>
      <w:tblGrid>
        <w:gridCol w:w="1748"/>
        <w:gridCol w:w="3642"/>
        <w:gridCol w:w="8448"/>
        <w:gridCol w:w="874"/>
        <w:gridCol w:w="1164"/>
      </w:tblGrid>
      <w:tr w:rsidR="00034740" w:rsidRPr="00886C50" w:rsidTr="00034740">
        <w:trPr>
          <w:trHeight w:val="20"/>
          <w:jc w:val="center"/>
        </w:trPr>
        <w:tc>
          <w:tcPr>
            <w:tcW w:w="13838" w:type="dxa"/>
            <w:gridSpan w:val="3"/>
          </w:tcPr>
          <w:p w:rsidR="00034740" w:rsidRPr="001B0F5C" w:rsidRDefault="00034740" w:rsidP="00154014">
            <w:pPr>
              <w:pStyle w:val="a4"/>
              <w:rPr>
                <w:rFonts w:cs="Times New Roman"/>
                <w:b/>
                <w:sz w:val="24"/>
                <w:szCs w:val="24"/>
              </w:rPr>
            </w:pPr>
            <w:r w:rsidRPr="001B0F5C">
              <w:rPr>
                <w:rFonts w:cs="Times New Roman"/>
                <w:b/>
                <w:sz w:val="24"/>
                <w:szCs w:val="24"/>
              </w:rPr>
              <w:lastRenderedPageBreak/>
              <w:t>Раздел 3 Экономика</w:t>
            </w:r>
          </w:p>
        </w:tc>
        <w:tc>
          <w:tcPr>
            <w:tcW w:w="874" w:type="dxa"/>
          </w:tcPr>
          <w:p w:rsidR="00034740" w:rsidRPr="00CC27BF" w:rsidRDefault="00034740" w:rsidP="00E97B52">
            <w:pPr>
              <w:pStyle w:val="a4"/>
              <w:jc w:val="center"/>
              <w:rPr>
                <w:rFonts w:cs="Times New Roman"/>
                <w:b/>
                <w:sz w:val="24"/>
                <w:szCs w:val="24"/>
              </w:rPr>
            </w:pPr>
            <w:r>
              <w:rPr>
                <w:rFonts w:cs="Times New Roman"/>
                <w:b/>
                <w:sz w:val="24"/>
                <w:szCs w:val="24"/>
              </w:rPr>
              <w:t>39</w:t>
            </w:r>
          </w:p>
        </w:tc>
        <w:tc>
          <w:tcPr>
            <w:tcW w:w="1164" w:type="dxa"/>
            <w:vMerge w:val="restart"/>
            <w:shd w:val="clear" w:color="auto" w:fill="D9D9D9" w:themeFill="background1" w:themeFillShade="D9"/>
          </w:tcPr>
          <w:p w:rsidR="00034740" w:rsidRPr="00886C50" w:rsidRDefault="00034740" w:rsidP="00E97B52">
            <w:pPr>
              <w:pStyle w:val="a4"/>
              <w:jc w:val="center"/>
              <w:rPr>
                <w:rFonts w:cs="Times New Roman"/>
                <w:b/>
                <w:sz w:val="24"/>
                <w:szCs w:val="24"/>
                <w:highlight w:val="yellow"/>
              </w:rPr>
            </w:pPr>
          </w:p>
        </w:tc>
      </w:tr>
      <w:tr w:rsidR="00034740" w:rsidRPr="00886C50" w:rsidTr="00034740">
        <w:trPr>
          <w:trHeight w:val="20"/>
          <w:jc w:val="center"/>
        </w:trPr>
        <w:tc>
          <w:tcPr>
            <w:tcW w:w="1748" w:type="dxa"/>
            <w:vMerge w:val="restart"/>
          </w:tcPr>
          <w:p w:rsidR="00034740" w:rsidRPr="00B62046" w:rsidRDefault="00034740" w:rsidP="00E97B52">
            <w:pPr>
              <w:pStyle w:val="a4"/>
              <w:rPr>
                <w:rFonts w:cs="Times New Roman"/>
                <w:b/>
                <w:sz w:val="24"/>
                <w:szCs w:val="24"/>
              </w:rPr>
            </w:pPr>
            <w:r w:rsidRPr="00B62046">
              <w:rPr>
                <w:rFonts w:cs="Times New Roman"/>
                <w:b/>
                <w:sz w:val="24"/>
                <w:szCs w:val="24"/>
              </w:rPr>
              <w:t>Тема 3.1.</w:t>
            </w:r>
            <w:r>
              <w:t xml:space="preserve"> </w:t>
            </w:r>
            <w:r w:rsidRPr="00B62046">
              <w:rPr>
                <w:rFonts w:cs="Times New Roman"/>
                <w:b/>
                <w:sz w:val="24"/>
                <w:szCs w:val="24"/>
              </w:rPr>
              <w:t>Экономика и экономическая наука. Экономические системы</w:t>
            </w:r>
          </w:p>
          <w:p w:rsidR="00034740" w:rsidRPr="001B0F5C" w:rsidRDefault="00034740" w:rsidP="00034740">
            <w:pPr>
              <w:pStyle w:val="a4"/>
              <w:rPr>
                <w:rFonts w:cs="Times New Roman"/>
                <w:b/>
                <w:sz w:val="24"/>
                <w:szCs w:val="24"/>
              </w:rPr>
            </w:pPr>
          </w:p>
        </w:tc>
        <w:tc>
          <w:tcPr>
            <w:tcW w:w="12090" w:type="dxa"/>
            <w:gridSpan w:val="2"/>
          </w:tcPr>
          <w:p w:rsidR="00034740" w:rsidRPr="001B0F5C" w:rsidRDefault="00034740" w:rsidP="00E97B52">
            <w:pPr>
              <w:pStyle w:val="a4"/>
              <w:rPr>
                <w:rFonts w:cs="Times New Roman"/>
                <w:b/>
                <w:sz w:val="24"/>
                <w:szCs w:val="24"/>
              </w:rPr>
            </w:pPr>
            <w:r w:rsidRPr="001B0F5C">
              <w:rPr>
                <w:rFonts w:cs="Times New Roman"/>
                <w:b/>
                <w:sz w:val="24"/>
                <w:szCs w:val="24"/>
              </w:rPr>
              <w:t>Содержание учебного материала</w:t>
            </w:r>
          </w:p>
        </w:tc>
        <w:tc>
          <w:tcPr>
            <w:tcW w:w="874" w:type="dxa"/>
          </w:tcPr>
          <w:p w:rsidR="00034740" w:rsidRPr="00CC27BF" w:rsidRDefault="00034740" w:rsidP="00E97B52">
            <w:pPr>
              <w:pStyle w:val="a4"/>
              <w:jc w:val="center"/>
              <w:rPr>
                <w:rFonts w:cs="Times New Roman"/>
                <w:b/>
                <w:sz w:val="24"/>
                <w:szCs w:val="24"/>
              </w:rPr>
            </w:pPr>
            <w:r>
              <w:rPr>
                <w:rFonts w:cs="Times New Roman"/>
                <w:b/>
                <w:sz w:val="24"/>
                <w:szCs w:val="24"/>
              </w:rPr>
              <w:t>9</w:t>
            </w:r>
          </w:p>
        </w:tc>
        <w:tc>
          <w:tcPr>
            <w:tcW w:w="1164" w:type="dxa"/>
            <w:vMerge/>
            <w:shd w:val="clear" w:color="auto" w:fill="D9D9D9" w:themeFill="background1" w:themeFillShade="D9"/>
          </w:tcPr>
          <w:p w:rsidR="00034740" w:rsidRPr="00886C50" w:rsidRDefault="00034740" w:rsidP="00E97B52">
            <w:pPr>
              <w:pStyle w:val="a4"/>
              <w:jc w:val="center"/>
              <w:rPr>
                <w:rFonts w:cs="Times New Roman"/>
                <w:b/>
                <w:sz w:val="24"/>
                <w:szCs w:val="24"/>
                <w:highlight w:val="yellow"/>
              </w:rPr>
            </w:pPr>
          </w:p>
        </w:tc>
      </w:tr>
      <w:tr w:rsidR="00034740" w:rsidRPr="00886C50" w:rsidTr="00034740">
        <w:trPr>
          <w:trHeight w:val="20"/>
          <w:jc w:val="center"/>
        </w:trPr>
        <w:tc>
          <w:tcPr>
            <w:tcW w:w="1748" w:type="dxa"/>
            <w:vMerge/>
          </w:tcPr>
          <w:p w:rsidR="00034740" w:rsidRPr="00B62046" w:rsidRDefault="00034740" w:rsidP="00E97B52">
            <w:pPr>
              <w:pStyle w:val="a4"/>
              <w:rPr>
                <w:rFonts w:cs="Times New Roman"/>
                <w:b/>
                <w:sz w:val="24"/>
                <w:szCs w:val="24"/>
              </w:rPr>
            </w:pPr>
          </w:p>
        </w:tc>
        <w:tc>
          <w:tcPr>
            <w:tcW w:w="12090" w:type="dxa"/>
            <w:gridSpan w:val="2"/>
          </w:tcPr>
          <w:p w:rsidR="00034740" w:rsidRPr="001B0F5C" w:rsidRDefault="00034740" w:rsidP="00E97B52">
            <w:pPr>
              <w:pStyle w:val="a4"/>
              <w:rPr>
                <w:rFonts w:cs="Times New Roman"/>
                <w:b/>
                <w:sz w:val="24"/>
                <w:szCs w:val="24"/>
              </w:rPr>
            </w:pPr>
            <w:r>
              <w:rPr>
                <w:rFonts w:cs="Times New Roman"/>
                <w:b/>
                <w:bCs/>
                <w:sz w:val="24"/>
                <w:szCs w:val="24"/>
              </w:rPr>
              <w:t>Количество аудиторных часов</w:t>
            </w:r>
          </w:p>
        </w:tc>
        <w:tc>
          <w:tcPr>
            <w:tcW w:w="874" w:type="dxa"/>
          </w:tcPr>
          <w:p w:rsidR="00034740" w:rsidRDefault="00034740" w:rsidP="00E97B52">
            <w:pPr>
              <w:pStyle w:val="a4"/>
              <w:jc w:val="center"/>
              <w:rPr>
                <w:rFonts w:cs="Times New Roman"/>
                <w:b/>
                <w:sz w:val="24"/>
                <w:szCs w:val="24"/>
              </w:rPr>
            </w:pPr>
            <w:r>
              <w:rPr>
                <w:rFonts w:cs="Times New Roman"/>
                <w:b/>
                <w:sz w:val="24"/>
                <w:szCs w:val="24"/>
              </w:rPr>
              <w:t>6</w:t>
            </w:r>
          </w:p>
        </w:tc>
        <w:tc>
          <w:tcPr>
            <w:tcW w:w="1164" w:type="dxa"/>
            <w:vMerge/>
            <w:shd w:val="clear" w:color="auto" w:fill="D9D9D9" w:themeFill="background1" w:themeFillShade="D9"/>
          </w:tcPr>
          <w:p w:rsidR="00034740" w:rsidRPr="00886C50" w:rsidRDefault="00034740" w:rsidP="00E97B52">
            <w:pPr>
              <w:pStyle w:val="a4"/>
              <w:jc w:val="center"/>
              <w:rPr>
                <w:rFonts w:cs="Times New Roman"/>
                <w:b/>
                <w:sz w:val="24"/>
                <w:szCs w:val="24"/>
                <w:highlight w:val="yellow"/>
              </w:rPr>
            </w:pPr>
          </w:p>
        </w:tc>
      </w:tr>
      <w:tr w:rsidR="009B24C6" w:rsidRPr="00886C50" w:rsidTr="00034740">
        <w:trPr>
          <w:trHeight w:val="20"/>
          <w:jc w:val="center"/>
        </w:trPr>
        <w:tc>
          <w:tcPr>
            <w:tcW w:w="1748" w:type="dxa"/>
            <w:vMerge/>
          </w:tcPr>
          <w:p w:rsidR="009B24C6" w:rsidRPr="001B0F5C" w:rsidRDefault="009B24C6" w:rsidP="00E97B52">
            <w:pPr>
              <w:pStyle w:val="a4"/>
              <w:rPr>
                <w:rFonts w:cs="Times New Roman"/>
                <w:sz w:val="24"/>
                <w:szCs w:val="24"/>
              </w:rPr>
            </w:pPr>
          </w:p>
        </w:tc>
        <w:tc>
          <w:tcPr>
            <w:tcW w:w="3642" w:type="dxa"/>
            <w:vMerge w:val="restart"/>
          </w:tcPr>
          <w:p w:rsidR="009B24C6" w:rsidRPr="001B0F5C" w:rsidRDefault="009B24C6" w:rsidP="00E97B52">
            <w:pPr>
              <w:pStyle w:val="a4"/>
              <w:rPr>
                <w:rFonts w:cs="Times New Roman"/>
                <w:sz w:val="24"/>
                <w:szCs w:val="24"/>
              </w:rPr>
            </w:pPr>
            <w:r w:rsidRPr="001B0F5C">
              <w:rPr>
                <w:rFonts w:cs="Times New Roman"/>
                <w:b/>
                <w:sz w:val="24"/>
                <w:szCs w:val="24"/>
                <w:u w:val="single"/>
              </w:rPr>
              <w:t>Знать</w:t>
            </w:r>
            <w:r w:rsidRPr="001B0F5C">
              <w:rPr>
                <w:rFonts w:cs="Times New Roman"/>
                <w:sz w:val="24"/>
                <w:szCs w:val="24"/>
              </w:rPr>
              <w:t>: особенности взаимоотношений между трудом и капиталом. Осознать необходимость труда, представлять возможности увеличения личного дохода</w:t>
            </w:r>
          </w:p>
          <w:p w:rsidR="009B24C6" w:rsidRDefault="009B24C6" w:rsidP="00E97B52">
            <w:pPr>
              <w:pStyle w:val="a4"/>
              <w:rPr>
                <w:rFonts w:cs="Times New Roman"/>
                <w:sz w:val="24"/>
                <w:szCs w:val="24"/>
              </w:rPr>
            </w:pPr>
            <w:r w:rsidRPr="001B0F5C">
              <w:rPr>
                <w:rFonts w:cs="Times New Roman"/>
                <w:b/>
                <w:sz w:val="24"/>
                <w:szCs w:val="24"/>
                <w:u w:val="single"/>
              </w:rPr>
              <w:t>Уметь</w:t>
            </w:r>
            <w:r w:rsidRPr="001B0F5C">
              <w:rPr>
                <w:rFonts w:cs="Times New Roman"/>
                <w:sz w:val="24"/>
                <w:szCs w:val="24"/>
              </w:rPr>
              <w:t>: иллюстрировать собств. прим. функции материального производства, объяснять закономерности развития рыночной экономики, роль государства в экономической  жизни»</w:t>
            </w:r>
          </w:p>
          <w:p w:rsidR="009B24C6" w:rsidRPr="001B0F5C" w:rsidRDefault="009B24C6" w:rsidP="00034740">
            <w:pPr>
              <w:pStyle w:val="a4"/>
              <w:rPr>
                <w:rFonts w:cs="Times New Roman"/>
                <w:sz w:val="24"/>
                <w:szCs w:val="24"/>
              </w:rPr>
            </w:pPr>
          </w:p>
        </w:tc>
        <w:tc>
          <w:tcPr>
            <w:tcW w:w="8448" w:type="dxa"/>
          </w:tcPr>
          <w:p w:rsidR="009B24C6" w:rsidRPr="001B0F5C" w:rsidRDefault="009B24C6" w:rsidP="009B24C6">
            <w:pPr>
              <w:pStyle w:val="a4"/>
              <w:rPr>
                <w:rFonts w:cs="Times New Roman"/>
                <w:sz w:val="24"/>
                <w:szCs w:val="24"/>
              </w:rPr>
            </w:pPr>
            <w:r w:rsidRPr="000A38BC">
              <w:rPr>
                <w:rFonts w:cs="Times New Roman"/>
                <w:b/>
                <w:sz w:val="24"/>
                <w:szCs w:val="24"/>
              </w:rPr>
              <w:t>3.1.</w:t>
            </w:r>
            <w:r>
              <w:rPr>
                <w:rFonts w:cs="Times New Roman"/>
                <w:b/>
                <w:sz w:val="24"/>
                <w:szCs w:val="24"/>
              </w:rPr>
              <w:t>1</w:t>
            </w:r>
            <w:r w:rsidRPr="000A38BC">
              <w:rPr>
                <w:rFonts w:cs="Times New Roman"/>
                <w:b/>
                <w:sz w:val="24"/>
                <w:szCs w:val="24"/>
              </w:rPr>
              <w:t>. Экономика семьи</w:t>
            </w:r>
            <w:r>
              <w:rPr>
                <w:rFonts w:cs="Times New Roman"/>
                <w:b/>
                <w:sz w:val="24"/>
                <w:szCs w:val="24"/>
              </w:rPr>
              <w:t xml:space="preserve">. </w:t>
            </w:r>
            <w:r>
              <w:rPr>
                <w:rFonts w:cs="Times New Roman"/>
                <w:sz w:val="24"/>
                <w:szCs w:val="24"/>
              </w:rPr>
              <w:t>Экономика как наука и хозяйство. Главные вопросы экономики. Потребности. Выбор и альтернативная стоимость. Ограниченность ресурсов. Факторы производства</w:t>
            </w:r>
          </w:p>
        </w:tc>
        <w:tc>
          <w:tcPr>
            <w:tcW w:w="874" w:type="dxa"/>
          </w:tcPr>
          <w:p w:rsidR="009B24C6" w:rsidRPr="009B24C6" w:rsidRDefault="009B24C6" w:rsidP="00E97B52">
            <w:pPr>
              <w:pStyle w:val="a4"/>
              <w:jc w:val="center"/>
              <w:rPr>
                <w:rFonts w:cs="Times New Roman"/>
                <w:sz w:val="24"/>
                <w:szCs w:val="24"/>
              </w:rPr>
            </w:pPr>
            <w:r w:rsidRPr="009B24C6">
              <w:rPr>
                <w:rFonts w:cs="Times New Roman"/>
                <w:sz w:val="24"/>
                <w:szCs w:val="24"/>
              </w:rPr>
              <w:t>2</w:t>
            </w:r>
          </w:p>
        </w:tc>
        <w:tc>
          <w:tcPr>
            <w:tcW w:w="1164" w:type="dxa"/>
            <w:shd w:val="clear" w:color="auto" w:fill="FFFFFF"/>
          </w:tcPr>
          <w:p w:rsidR="009B24C6" w:rsidRPr="00034740" w:rsidRDefault="009B24C6" w:rsidP="00E97B52">
            <w:pPr>
              <w:pStyle w:val="a4"/>
              <w:jc w:val="center"/>
              <w:rPr>
                <w:rFonts w:cs="Times New Roman"/>
                <w:sz w:val="24"/>
                <w:szCs w:val="24"/>
              </w:rPr>
            </w:pPr>
            <w:r w:rsidRPr="00034740">
              <w:rPr>
                <w:rFonts w:cs="Times New Roman"/>
                <w:sz w:val="24"/>
                <w:szCs w:val="24"/>
              </w:rPr>
              <w:t>1</w:t>
            </w:r>
          </w:p>
        </w:tc>
      </w:tr>
      <w:tr w:rsidR="00A96725" w:rsidRPr="00886C50" w:rsidTr="00034740">
        <w:trPr>
          <w:trHeight w:val="20"/>
          <w:jc w:val="center"/>
        </w:trPr>
        <w:tc>
          <w:tcPr>
            <w:tcW w:w="1748" w:type="dxa"/>
            <w:vMerge/>
          </w:tcPr>
          <w:p w:rsidR="00A96725" w:rsidRPr="001B0F5C" w:rsidRDefault="00A96725" w:rsidP="00E97B52">
            <w:pPr>
              <w:pStyle w:val="a4"/>
              <w:rPr>
                <w:rFonts w:cs="Times New Roman"/>
                <w:sz w:val="24"/>
                <w:szCs w:val="24"/>
              </w:rPr>
            </w:pPr>
          </w:p>
        </w:tc>
        <w:tc>
          <w:tcPr>
            <w:tcW w:w="3642" w:type="dxa"/>
            <w:vMerge/>
          </w:tcPr>
          <w:p w:rsidR="00A96725" w:rsidRPr="001B0F5C" w:rsidRDefault="00A96725" w:rsidP="00E97B52">
            <w:pPr>
              <w:pStyle w:val="a4"/>
              <w:rPr>
                <w:rFonts w:cs="Times New Roman"/>
                <w:b/>
                <w:sz w:val="24"/>
                <w:szCs w:val="24"/>
                <w:u w:val="single"/>
              </w:rPr>
            </w:pPr>
          </w:p>
        </w:tc>
        <w:tc>
          <w:tcPr>
            <w:tcW w:w="8448" w:type="dxa"/>
          </w:tcPr>
          <w:p w:rsidR="00A96725" w:rsidRDefault="00A96725" w:rsidP="00E97B52">
            <w:pPr>
              <w:pStyle w:val="a4"/>
              <w:rPr>
                <w:rFonts w:cs="Times New Roman"/>
                <w:b/>
                <w:sz w:val="24"/>
                <w:szCs w:val="24"/>
              </w:rPr>
            </w:pPr>
            <w:r w:rsidRPr="00E25E91">
              <w:rPr>
                <w:rFonts w:cs="Times New Roman"/>
                <w:b/>
                <w:sz w:val="24"/>
                <w:szCs w:val="24"/>
              </w:rPr>
              <w:t>Самостоятельная внеаудиторная работа обучающихся по теме</w:t>
            </w:r>
            <w:r>
              <w:rPr>
                <w:rFonts w:cs="Times New Roman"/>
                <w:b/>
                <w:sz w:val="24"/>
                <w:szCs w:val="24"/>
              </w:rPr>
              <w:t xml:space="preserve"> 3.1.1.</w:t>
            </w:r>
          </w:p>
          <w:p w:rsidR="00A96725" w:rsidRPr="001B0F5C" w:rsidRDefault="00A96725" w:rsidP="00E97B52">
            <w:pPr>
              <w:pStyle w:val="a4"/>
              <w:rPr>
                <w:rFonts w:cs="Times New Roman"/>
                <w:sz w:val="24"/>
                <w:szCs w:val="24"/>
              </w:rPr>
            </w:pPr>
            <w:r w:rsidRPr="00E25E91">
              <w:rPr>
                <w:rFonts w:cs="Times New Roman"/>
                <w:sz w:val="24"/>
                <w:szCs w:val="24"/>
              </w:rPr>
              <w:t>Проработка конспектов лекций,  литературных источников</w:t>
            </w:r>
            <w:r>
              <w:rPr>
                <w:rFonts w:cs="Times New Roman"/>
                <w:sz w:val="24"/>
                <w:szCs w:val="24"/>
              </w:rPr>
              <w:t>.</w:t>
            </w:r>
            <w:r w:rsidRPr="000A38BC">
              <w:rPr>
                <w:rFonts w:cs="Times New Roman"/>
                <w:sz w:val="24"/>
                <w:szCs w:val="24"/>
                <w:lang w:eastAsia="ru-RU"/>
              </w:rPr>
              <w:t xml:space="preserve"> Подготовка реферата ( доклада ) по теме</w:t>
            </w:r>
            <w:r>
              <w:rPr>
                <w:rFonts w:cs="Times New Roman"/>
                <w:sz w:val="24"/>
                <w:szCs w:val="24"/>
                <w:lang w:eastAsia="ru-RU"/>
              </w:rPr>
              <w:t xml:space="preserve"> 3.1.1. Доклад: экономика как наука</w:t>
            </w:r>
          </w:p>
        </w:tc>
        <w:tc>
          <w:tcPr>
            <w:tcW w:w="874" w:type="dxa"/>
          </w:tcPr>
          <w:p w:rsidR="00A96725" w:rsidRPr="009B24C6" w:rsidRDefault="00A96725" w:rsidP="00E97B52">
            <w:pPr>
              <w:pStyle w:val="a4"/>
              <w:jc w:val="center"/>
              <w:rPr>
                <w:rFonts w:cs="Times New Roman"/>
                <w:sz w:val="24"/>
                <w:szCs w:val="24"/>
              </w:rPr>
            </w:pPr>
            <w:r w:rsidRPr="009B24C6">
              <w:rPr>
                <w:rFonts w:cs="Times New Roman"/>
                <w:sz w:val="24"/>
                <w:szCs w:val="24"/>
              </w:rPr>
              <w:t>1</w:t>
            </w:r>
          </w:p>
        </w:tc>
        <w:tc>
          <w:tcPr>
            <w:tcW w:w="1164" w:type="dxa"/>
            <w:shd w:val="clear" w:color="auto" w:fill="D9D9D9" w:themeFill="background1" w:themeFillShade="D9"/>
          </w:tcPr>
          <w:p w:rsidR="00A96725" w:rsidRPr="00CC27BF" w:rsidRDefault="00A96725" w:rsidP="00E97B52">
            <w:pPr>
              <w:pStyle w:val="a4"/>
              <w:jc w:val="center"/>
              <w:rPr>
                <w:rFonts w:cs="Times New Roman"/>
                <w:b/>
                <w:sz w:val="24"/>
                <w:szCs w:val="24"/>
              </w:rPr>
            </w:pPr>
          </w:p>
        </w:tc>
      </w:tr>
      <w:tr w:rsidR="00A96725" w:rsidRPr="00886C50" w:rsidTr="00034740">
        <w:trPr>
          <w:trHeight w:val="20"/>
          <w:jc w:val="center"/>
        </w:trPr>
        <w:tc>
          <w:tcPr>
            <w:tcW w:w="1748" w:type="dxa"/>
            <w:vMerge/>
          </w:tcPr>
          <w:p w:rsidR="00A96725" w:rsidRPr="001B0F5C" w:rsidRDefault="00A96725" w:rsidP="00E97B52">
            <w:pPr>
              <w:pStyle w:val="a4"/>
              <w:rPr>
                <w:rFonts w:cs="Times New Roman"/>
                <w:sz w:val="24"/>
                <w:szCs w:val="24"/>
              </w:rPr>
            </w:pPr>
          </w:p>
        </w:tc>
        <w:tc>
          <w:tcPr>
            <w:tcW w:w="3642" w:type="dxa"/>
            <w:vMerge/>
          </w:tcPr>
          <w:p w:rsidR="00A96725" w:rsidRPr="001B0F5C" w:rsidRDefault="00A96725" w:rsidP="00E97B52">
            <w:pPr>
              <w:pStyle w:val="a4"/>
              <w:rPr>
                <w:rFonts w:cs="Times New Roman"/>
                <w:b/>
                <w:sz w:val="24"/>
                <w:szCs w:val="24"/>
                <w:u w:val="single"/>
              </w:rPr>
            </w:pPr>
          </w:p>
        </w:tc>
        <w:tc>
          <w:tcPr>
            <w:tcW w:w="8448" w:type="dxa"/>
          </w:tcPr>
          <w:p w:rsidR="00A96725" w:rsidRPr="009B24C6" w:rsidRDefault="00A96725" w:rsidP="00034740">
            <w:pPr>
              <w:pStyle w:val="a4"/>
              <w:rPr>
                <w:rFonts w:cs="Times New Roman"/>
                <w:b/>
                <w:sz w:val="24"/>
                <w:szCs w:val="24"/>
              </w:rPr>
            </w:pPr>
            <w:r w:rsidRPr="009B24C6">
              <w:rPr>
                <w:rFonts w:cs="Times New Roman"/>
                <w:b/>
                <w:sz w:val="24"/>
                <w:szCs w:val="24"/>
              </w:rPr>
              <w:t xml:space="preserve">3.1.2. </w:t>
            </w:r>
            <w:r w:rsidR="009B24C6" w:rsidRPr="009B24C6">
              <w:rPr>
                <w:b/>
                <w:sz w:val="24"/>
                <w:szCs w:val="24"/>
              </w:rPr>
              <w:t>Разделение труда, специализация и обмен.</w:t>
            </w:r>
          </w:p>
        </w:tc>
        <w:tc>
          <w:tcPr>
            <w:tcW w:w="874" w:type="dxa"/>
          </w:tcPr>
          <w:p w:rsidR="00A96725" w:rsidRPr="009B24C6" w:rsidRDefault="00A96725" w:rsidP="00E97B52">
            <w:pPr>
              <w:pStyle w:val="a4"/>
              <w:jc w:val="center"/>
              <w:rPr>
                <w:rFonts w:cs="Times New Roman"/>
                <w:sz w:val="24"/>
                <w:szCs w:val="24"/>
              </w:rPr>
            </w:pPr>
            <w:r w:rsidRPr="009B24C6">
              <w:rPr>
                <w:rFonts w:cs="Times New Roman"/>
                <w:sz w:val="24"/>
                <w:szCs w:val="24"/>
              </w:rPr>
              <w:t>2</w:t>
            </w:r>
          </w:p>
        </w:tc>
        <w:tc>
          <w:tcPr>
            <w:tcW w:w="1164" w:type="dxa"/>
            <w:shd w:val="clear" w:color="auto" w:fill="FFFFFF"/>
          </w:tcPr>
          <w:p w:rsidR="00A96725" w:rsidRPr="00CC27BF" w:rsidRDefault="00A96725" w:rsidP="00E97B52">
            <w:pPr>
              <w:pStyle w:val="a4"/>
              <w:jc w:val="center"/>
              <w:rPr>
                <w:rFonts w:cs="Times New Roman"/>
                <w:b/>
                <w:sz w:val="24"/>
                <w:szCs w:val="24"/>
              </w:rPr>
            </w:pPr>
            <w:r>
              <w:rPr>
                <w:rFonts w:cs="Times New Roman"/>
                <w:b/>
                <w:sz w:val="24"/>
                <w:szCs w:val="24"/>
              </w:rPr>
              <w:t>1</w:t>
            </w:r>
          </w:p>
        </w:tc>
      </w:tr>
      <w:tr w:rsidR="00A96725" w:rsidRPr="00886C50" w:rsidTr="00034740">
        <w:trPr>
          <w:trHeight w:val="20"/>
          <w:jc w:val="center"/>
        </w:trPr>
        <w:tc>
          <w:tcPr>
            <w:tcW w:w="1748" w:type="dxa"/>
            <w:vMerge/>
          </w:tcPr>
          <w:p w:rsidR="00A96725" w:rsidRPr="001B0F5C" w:rsidRDefault="00A96725" w:rsidP="00E97B52">
            <w:pPr>
              <w:pStyle w:val="a4"/>
              <w:rPr>
                <w:rFonts w:cs="Times New Roman"/>
                <w:sz w:val="24"/>
                <w:szCs w:val="24"/>
              </w:rPr>
            </w:pPr>
          </w:p>
        </w:tc>
        <w:tc>
          <w:tcPr>
            <w:tcW w:w="3642" w:type="dxa"/>
            <w:vMerge/>
          </w:tcPr>
          <w:p w:rsidR="00A96725" w:rsidRPr="001B0F5C" w:rsidRDefault="00A96725" w:rsidP="00E97B52">
            <w:pPr>
              <w:pStyle w:val="a4"/>
              <w:rPr>
                <w:rFonts w:cs="Times New Roman"/>
                <w:b/>
                <w:sz w:val="24"/>
                <w:szCs w:val="24"/>
                <w:u w:val="single"/>
              </w:rPr>
            </w:pPr>
          </w:p>
        </w:tc>
        <w:tc>
          <w:tcPr>
            <w:tcW w:w="8448" w:type="dxa"/>
          </w:tcPr>
          <w:p w:rsidR="00A96725" w:rsidRPr="00601888" w:rsidRDefault="00A96725" w:rsidP="00E97B52">
            <w:pPr>
              <w:pStyle w:val="a4"/>
              <w:rPr>
                <w:rFonts w:cs="Times New Roman"/>
                <w:b/>
                <w:sz w:val="24"/>
                <w:szCs w:val="24"/>
              </w:rPr>
            </w:pPr>
            <w:r w:rsidRPr="00601888">
              <w:rPr>
                <w:rFonts w:cs="Times New Roman"/>
                <w:b/>
                <w:sz w:val="24"/>
                <w:szCs w:val="24"/>
              </w:rPr>
              <w:t>Самостоятельная внеаудиторная работа обучающихся по теме 3.1.2.</w:t>
            </w:r>
          </w:p>
          <w:p w:rsidR="00A96725" w:rsidRPr="00601888" w:rsidRDefault="00A96725" w:rsidP="00034740">
            <w:pPr>
              <w:pStyle w:val="a4"/>
              <w:rPr>
                <w:rFonts w:cs="Times New Roman"/>
                <w:sz w:val="24"/>
                <w:szCs w:val="24"/>
              </w:rPr>
            </w:pPr>
            <w:r w:rsidRPr="00601888">
              <w:rPr>
                <w:rFonts w:cs="Times New Roman"/>
                <w:sz w:val="24"/>
                <w:szCs w:val="24"/>
              </w:rPr>
              <w:t>Проработка конспектов лекций,  литературных источников.</w:t>
            </w:r>
            <w:r w:rsidR="00034740">
              <w:rPr>
                <w:rFonts w:cs="Times New Roman"/>
                <w:sz w:val="24"/>
                <w:szCs w:val="24"/>
                <w:lang w:eastAsia="ru-RU"/>
              </w:rPr>
              <w:t xml:space="preserve"> Подготовка реферата (</w:t>
            </w:r>
            <w:r w:rsidRPr="00601888">
              <w:rPr>
                <w:rFonts w:cs="Times New Roman"/>
                <w:sz w:val="24"/>
                <w:szCs w:val="24"/>
                <w:lang w:eastAsia="ru-RU"/>
              </w:rPr>
              <w:t>доклада) по теме 3.1.2.</w:t>
            </w:r>
          </w:p>
        </w:tc>
        <w:tc>
          <w:tcPr>
            <w:tcW w:w="874" w:type="dxa"/>
          </w:tcPr>
          <w:p w:rsidR="00A96725" w:rsidRPr="009B24C6" w:rsidRDefault="00A96725" w:rsidP="00E97B52">
            <w:pPr>
              <w:pStyle w:val="a4"/>
              <w:jc w:val="center"/>
              <w:rPr>
                <w:rFonts w:cs="Times New Roman"/>
                <w:sz w:val="24"/>
                <w:szCs w:val="24"/>
              </w:rPr>
            </w:pPr>
            <w:r w:rsidRPr="009B24C6">
              <w:rPr>
                <w:rFonts w:cs="Times New Roman"/>
                <w:sz w:val="24"/>
                <w:szCs w:val="24"/>
              </w:rPr>
              <w:t>1</w:t>
            </w:r>
          </w:p>
        </w:tc>
        <w:tc>
          <w:tcPr>
            <w:tcW w:w="1164" w:type="dxa"/>
            <w:shd w:val="clear" w:color="auto" w:fill="D9D9D9" w:themeFill="background1" w:themeFillShade="D9"/>
          </w:tcPr>
          <w:p w:rsidR="00A96725" w:rsidRPr="00CC27BF" w:rsidRDefault="00A96725" w:rsidP="00E97B52">
            <w:pPr>
              <w:pStyle w:val="a4"/>
              <w:jc w:val="center"/>
              <w:rPr>
                <w:rFonts w:cs="Times New Roman"/>
                <w:b/>
                <w:sz w:val="24"/>
                <w:szCs w:val="24"/>
              </w:rPr>
            </w:pPr>
          </w:p>
        </w:tc>
      </w:tr>
      <w:tr w:rsidR="00A96725" w:rsidRPr="00886C50" w:rsidTr="00034740">
        <w:trPr>
          <w:trHeight w:val="20"/>
          <w:jc w:val="center"/>
        </w:trPr>
        <w:tc>
          <w:tcPr>
            <w:tcW w:w="1748" w:type="dxa"/>
            <w:vMerge/>
          </w:tcPr>
          <w:p w:rsidR="00A96725" w:rsidRPr="001B0F5C" w:rsidRDefault="00A96725" w:rsidP="00E97B52">
            <w:pPr>
              <w:pStyle w:val="a4"/>
              <w:rPr>
                <w:rFonts w:cs="Times New Roman"/>
                <w:sz w:val="24"/>
                <w:szCs w:val="24"/>
              </w:rPr>
            </w:pPr>
          </w:p>
        </w:tc>
        <w:tc>
          <w:tcPr>
            <w:tcW w:w="3642" w:type="dxa"/>
            <w:vMerge/>
          </w:tcPr>
          <w:p w:rsidR="00A96725" w:rsidRPr="001B0F5C" w:rsidRDefault="00A96725" w:rsidP="00E97B52">
            <w:pPr>
              <w:pStyle w:val="a4"/>
              <w:rPr>
                <w:rFonts w:cs="Times New Roman"/>
                <w:b/>
                <w:sz w:val="24"/>
                <w:szCs w:val="24"/>
                <w:u w:val="single"/>
              </w:rPr>
            </w:pPr>
          </w:p>
        </w:tc>
        <w:tc>
          <w:tcPr>
            <w:tcW w:w="8448" w:type="dxa"/>
          </w:tcPr>
          <w:p w:rsidR="00A96725" w:rsidRPr="001B0F5C" w:rsidRDefault="00A96725" w:rsidP="00E97B52">
            <w:pPr>
              <w:pStyle w:val="a4"/>
              <w:rPr>
                <w:rFonts w:cs="Times New Roman"/>
                <w:sz w:val="24"/>
                <w:szCs w:val="24"/>
                <w:lang w:eastAsia="ru-RU"/>
              </w:rPr>
            </w:pPr>
            <w:r w:rsidRPr="000A38BC">
              <w:rPr>
                <w:rFonts w:cs="Times New Roman"/>
                <w:b/>
                <w:sz w:val="24"/>
                <w:szCs w:val="24"/>
                <w:lang w:eastAsia="ru-RU"/>
              </w:rPr>
              <w:t>3.1.3.</w:t>
            </w:r>
            <w:r w:rsidR="009B24C6">
              <w:t xml:space="preserve"> </w:t>
            </w:r>
            <w:r w:rsidR="009B24C6" w:rsidRPr="009B24C6">
              <w:rPr>
                <w:rFonts w:cs="Times New Roman"/>
                <w:b/>
                <w:sz w:val="24"/>
                <w:szCs w:val="24"/>
                <w:lang w:eastAsia="ru-RU"/>
              </w:rPr>
              <w:t>Типы экономических систем: традиционная, централизованная (командная) и рыночная экономика.</w:t>
            </w:r>
          </w:p>
        </w:tc>
        <w:tc>
          <w:tcPr>
            <w:tcW w:w="874" w:type="dxa"/>
          </w:tcPr>
          <w:p w:rsidR="00A96725" w:rsidRPr="009B24C6" w:rsidRDefault="00A96725" w:rsidP="00E97B52">
            <w:pPr>
              <w:pStyle w:val="a4"/>
              <w:jc w:val="center"/>
              <w:rPr>
                <w:rFonts w:cs="Times New Roman"/>
                <w:sz w:val="24"/>
                <w:szCs w:val="24"/>
              </w:rPr>
            </w:pPr>
            <w:r w:rsidRPr="009B24C6">
              <w:rPr>
                <w:rFonts w:cs="Times New Roman"/>
                <w:sz w:val="24"/>
                <w:szCs w:val="24"/>
              </w:rPr>
              <w:t>2</w:t>
            </w:r>
          </w:p>
        </w:tc>
        <w:tc>
          <w:tcPr>
            <w:tcW w:w="1164" w:type="dxa"/>
            <w:shd w:val="clear" w:color="auto" w:fill="FFFFFF"/>
          </w:tcPr>
          <w:p w:rsidR="00A96725" w:rsidRPr="00CC27BF" w:rsidRDefault="00A96725" w:rsidP="00E97B52">
            <w:pPr>
              <w:pStyle w:val="a4"/>
              <w:jc w:val="center"/>
              <w:rPr>
                <w:rFonts w:cs="Times New Roman"/>
                <w:b/>
                <w:sz w:val="24"/>
                <w:szCs w:val="24"/>
              </w:rPr>
            </w:pPr>
            <w:r>
              <w:rPr>
                <w:rFonts w:cs="Times New Roman"/>
                <w:b/>
                <w:sz w:val="24"/>
                <w:szCs w:val="24"/>
              </w:rPr>
              <w:t>1</w:t>
            </w:r>
          </w:p>
        </w:tc>
      </w:tr>
      <w:tr w:rsidR="000D0AC1" w:rsidRPr="00886C50" w:rsidTr="009B24C6">
        <w:trPr>
          <w:trHeight w:val="20"/>
          <w:jc w:val="center"/>
        </w:trPr>
        <w:tc>
          <w:tcPr>
            <w:tcW w:w="1748" w:type="dxa"/>
            <w:vMerge/>
          </w:tcPr>
          <w:p w:rsidR="000D0AC1" w:rsidRPr="001B0F5C" w:rsidRDefault="000D0AC1" w:rsidP="00E97B52">
            <w:pPr>
              <w:pStyle w:val="a4"/>
              <w:rPr>
                <w:rFonts w:cs="Times New Roman"/>
                <w:sz w:val="24"/>
                <w:szCs w:val="24"/>
              </w:rPr>
            </w:pPr>
          </w:p>
        </w:tc>
        <w:tc>
          <w:tcPr>
            <w:tcW w:w="3642" w:type="dxa"/>
            <w:vMerge/>
          </w:tcPr>
          <w:p w:rsidR="000D0AC1" w:rsidRPr="001B0F5C" w:rsidRDefault="000D0AC1" w:rsidP="00E97B52">
            <w:pPr>
              <w:pStyle w:val="a4"/>
              <w:rPr>
                <w:rFonts w:cs="Times New Roman"/>
                <w:b/>
                <w:sz w:val="24"/>
                <w:szCs w:val="24"/>
                <w:u w:val="single"/>
              </w:rPr>
            </w:pPr>
          </w:p>
        </w:tc>
        <w:tc>
          <w:tcPr>
            <w:tcW w:w="8448" w:type="dxa"/>
          </w:tcPr>
          <w:p w:rsidR="000D0AC1" w:rsidRPr="00601888" w:rsidRDefault="000D0AC1" w:rsidP="000C0871">
            <w:pPr>
              <w:pStyle w:val="a4"/>
              <w:rPr>
                <w:rFonts w:cs="Times New Roman"/>
                <w:b/>
                <w:sz w:val="24"/>
                <w:szCs w:val="24"/>
              </w:rPr>
            </w:pPr>
            <w:r w:rsidRPr="00601888">
              <w:rPr>
                <w:rFonts w:cs="Times New Roman"/>
                <w:b/>
                <w:sz w:val="24"/>
                <w:szCs w:val="24"/>
              </w:rPr>
              <w:t>Самостоятельная внеаудиторная работа обучающихся по теме 3.1.</w:t>
            </w:r>
            <w:r>
              <w:rPr>
                <w:rFonts w:cs="Times New Roman"/>
                <w:b/>
                <w:sz w:val="24"/>
                <w:szCs w:val="24"/>
              </w:rPr>
              <w:t>3</w:t>
            </w:r>
            <w:r w:rsidRPr="00601888">
              <w:rPr>
                <w:rFonts w:cs="Times New Roman"/>
                <w:b/>
                <w:sz w:val="24"/>
                <w:szCs w:val="24"/>
              </w:rPr>
              <w:t>.</w:t>
            </w:r>
          </w:p>
          <w:p w:rsidR="000D0AC1" w:rsidRPr="00601888" w:rsidRDefault="000D0AC1" w:rsidP="000C0871">
            <w:pPr>
              <w:pStyle w:val="a4"/>
              <w:rPr>
                <w:rFonts w:cs="Times New Roman"/>
                <w:sz w:val="24"/>
                <w:szCs w:val="24"/>
                <w:lang w:eastAsia="ru-RU"/>
              </w:rPr>
            </w:pPr>
            <w:r w:rsidRPr="00601888">
              <w:rPr>
                <w:rFonts w:cs="Times New Roman"/>
                <w:sz w:val="24"/>
                <w:szCs w:val="24"/>
              </w:rPr>
              <w:t>Проработка конспектов лекций,  литературных источников.</w:t>
            </w:r>
            <w:r w:rsidRPr="00601888">
              <w:rPr>
                <w:rFonts w:cs="Times New Roman"/>
                <w:sz w:val="24"/>
                <w:szCs w:val="24"/>
                <w:lang w:eastAsia="ru-RU"/>
              </w:rPr>
              <w:t xml:space="preserve"> Подготовка реферата ( доклада ) по теме 3.1.3. Доклад: Типы экономических систем</w:t>
            </w:r>
          </w:p>
        </w:tc>
        <w:tc>
          <w:tcPr>
            <w:tcW w:w="874" w:type="dxa"/>
          </w:tcPr>
          <w:p w:rsidR="000D0AC1" w:rsidRPr="009B24C6" w:rsidRDefault="000D0AC1" w:rsidP="00E97B52">
            <w:pPr>
              <w:pStyle w:val="a4"/>
              <w:jc w:val="center"/>
              <w:rPr>
                <w:rFonts w:cs="Times New Roman"/>
                <w:sz w:val="24"/>
                <w:szCs w:val="24"/>
              </w:rPr>
            </w:pPr>
            <w:r w:rsidRPr="009B24C6">
              <w:rPr>
                <w:rFonts w:cs="Times New Roman"/>
                <w:sz w:val="24"/>
                <w:szCs w:val="24"/>
              </w:rPr>
              <w:t>1</w:t>
            </w:r>
          </w:p>
        </w:tc>
        <w:tc>
          <w:tcPr>
            <w:tcW w:w="1164" w:type="dxa"/>
            <w:vMerge w:val="restart"/>
            <w:shd w:val="clear" w:color="auto" w:fill="D9D9D9" w:themeFill="background1" w:themeFillShade="D9"/>
          </w:tcPr>
          <w:p w:rsidR="000D0AC1" w:rsidRPr="00CC27BF" w:rsidRDefault="000D0AC1" w:rsidP="00E97B52">
            <w:pPr>
              <w:pStyle w:val="a4"/>
              <w:jc w:val="center"/>
              <w:rPr>
                <w:rFonts w:cs="Times New Roman"/>
                <w:b/>
                <w:sz w:val="24"/>
                <w:szCs w:val="24"/>
              </w:rPr>
            </w:pPr>
          </w:p>
        </w:tc>
      </w:tr>
      <w:tr w:rsidR="000D0AC1" w:rsidRPr="00886C50" w:rsidTr="009B24C6">
        <w:trPr>
          <w:trHeight w:val="20"/>
          <w:jc w:val="center"/>
        </w:trPr>
        <w:tc>
          <w:tcPr>
            <w:tcW w:w="1748" w:type="dxa"/>
            <w:vMerge w:val="restart"/>
          </w:tcPr>
          <w:p w:rsidR="000D0AC1" w:rsidRDefault="000D0AC1" w:rsidP="00E97B52">
            <w:pPr>
              <w:pStyle w:val="a4"/>
              <w:rPr>
                <w:rFonts w:cs="Times New Roman"/>
                <w:b/>
                <w:sz w:val="24"/>
                <w:szCs w:val="24"/>
              </w:rPr>
            </w:pPr>
            <w:r w:rsidRPr="00B62046">
              <w:rPr>
                <w:rFonts w:cs="Times New Roman"/>
                <w:b/>
                <w:sz w:val="24"/>
                <w:szCs w:val="24"/>
              </w:rPr>
              <w:t>Тема 3.2 Рынок. Фирма. Роль государства в экономике</w:t>
            </w:r>
          </w:p>
          <w:p w:rsidR="000D0AC1" w:rsidRPr="00B62046" w:rsidRDefault="000D0AC1" w:rsidP="000D0AC1">
            <w:pPr>
              <w:pStyle w:val="a4"/>
              <w:rPr>
                <w:rFonts w:cs="Times New Roman"/>
                <w:b/>
                <w:sz w:val="24"/>
                <w:szCs w:val="24"/>
              </w:rPr>
            </w:pPr>
          </w:p>
        </w:tc>
        <w:tc>
          <w:tcPr>
            <w:tcW w:w="12090" w:type="dxa"/>
            <w:gridSpan w:val="2"/>
          </w:tcPr>
          <w:p w:rsidR="000D0AC1" w:rsidRPr="00601888" w:rsidRDefault="000D0AC1" w:rsidP="000C0871">
            <w:pPr>
              <w:pStyle w:val="a4"/>
              <w:rPr>
                <w:rFonts w:cs="Times New Roman"/>
                <w:b/>
                <w:sz w:val="24"/>
                <w:szCs w:val="24"/>
              </w:rPr>
            </w:pPr>
            <w:r>
              <w:rPr>
                <w:rFonts w:cs="Times New Roman"/>
                <w:b/>
                <w:sz w:val="24"/>
                <w:szCs w:val="24"/>
              </w:rPr>
              <w:t>Содержание материала</w:t>
            </w:r>
          </w:p>
        </w:tc>
        <w:tc>
          <w:tcPr>
            <w:tcW w:w="874" w:type="dxa"/>
          </w:tcPr>
          <w:p w:rsidR="000D0AC1" w:rsidRPr="00CC27BF" w:rsidRDefault="000D0AC1" w:rsidP="00E97B52">
            <w:pPr>
              <w:pStyle w:val="a4"/>
              <w:jc w:val="center"/>
              <w:rPr>
                <w:rFonts w:cs="Times New Roman"/>
                <w:b/>
                <w:sz w:val="24"/>
                <w:szCs w:val="24"/>
              </w:rPr>
            </w:pPr>
            <w:r>
              <w:rPr>
                <w:rFonts w:cs="Times New Roman"/>
                <w:b/>
                <w:sz w:val="24"/>
                <w:szCs w:val="24"/>
              </w:rPr>
              <w:t>12</w:t>
            </w:r>
          </w:p>
        </w:tc>
        <w:tc>
          <w:tcPr>
            <w:tcW w:w="1164" w:type="dxa"/>
            <w:vMerge/>
            <w:shd w:val="clear" w:color="auto" w:fill="D9D9D9" w:themeFill="background1" w:themeFillShade="D9"/>
          </w:tcPr>
          <w:p w:rsidR="000D0AC1" w:rsidRPr="00CC27BF" w:rsidRDefault="000D0AC1" w:rsidP="00E97B52">
            <w:pPr>
              <w:pStyle w:val="a4"/>
              <w:jc w:val="center"/>
              <w:rPr>
                <w:rFonts w:cs="Times New Roman"/>
                <w:b/>
                <w:sz w:val="24"/>
                <w:szCs w:val="24"/>
              </w:rPr>
            </w:pPr>
          </w:p>
        </w:tc>
      </w:tr>
      <w:tr w:rsidR="000D0AC1" w:rsidRPr="00886C50" w:rsidTr="009B24C6">
        <w:trPr>
          <w:trHeight w:val="20"/>
          <w:jc w:val="center"/>
        </w:trPr>
        <w:tc>
          <w:tcPr>
            <w:tcW w:w="1748" w:type="dxa"/>
            <w:vMerge/>
          </w:tcPr>
          <w:p w:rsidR="000D0AC1" w:rsidRPr="00B62046" w:rsidRDefault="000D0AC1" w:rsidP="00E97B52">
            <w:pPr>
              <w:pStyle w:val="a4"/>
              <w:rPr>
                <w:rFonts w:cs="Times New Roman"/>
                <w:b/>
                <w:sz w:val="24"/>
                <w:szCs w:val="24"/>
              </w:rPr>
            </w:pPr>
          </w:p>
        </w:tc>
        <w:tc>
          <w:tcPr>
            <w:tcW w:w="12090" w:type="dxa"/>
            <w:gridSpan w:val="2"/>
          </w:tcPr>
          <w:p w:rsidR="000D0AC1" w:rsidRPr="001B0F5C" w:rsidRDefault="000D0AC1" w:rsidP="006D26FA">
            <w:pPr>
              <w:pStyle w:val="a4"/>
              <w:rPr>
                <w:rFonts w:cs="Times New Roman"/>
                <w:b/>
                <w:sz w:val="24"/>
                <w:szCs w:val="24"/>
              </w:rPr>
            </w:pPr>
            <w:r>
              <w:rPr>
                <w:rFonts w:cs="Times New Roman"/>
                <w:b/>
                <w:bCs/>
                <w:sz w:val="24"/>
                <w:szCs w:val="24"/>
              </w:rPr>
              <w:t>Количество аудиторных часов</w:t>
            </w:r>
          </w:p>
        </w:tc>
        <w:tc>
          <w:tcPr>
            <w:tcW w:w="874" w:type="dxa"/>
          </w:tcPr>
          <w:p w:rsidR="000D0AC1" w:rsidRDefault="000D0AC1" w:rsidP="00E97B52">
            <w:pPr>
              <w:pStyle w:val="a4"/>
              <w:jc w:val="center"/>
              <w:rPr>
                <w:rFonts w:cs="Times New Roman"/>
                <w:b/>
                <w:sz w:val="24"/>
                <w:szCs w:val="24"/>
              </w:rPr>
            </w:pPr>
            <w:r>
              <w:rPr>
                <w:rFonts w:cs="Times New Roman"/>
                <w:b/>
                <w:sz w:val="24"/>
                <w:szCs w:val="24"/>
              </w:rPr>
              <w:t>8</w:t>
            </w:r>
          </w:p>
        </w:tc>
        <w:tc>
          <w:tcPr>
            <w:tcW w:w="1164" w:type="dxa"/>
            <w:vMerge/>
            <w:shd w:val="clear" w:color="auto" w:fill="D9D9D9" w:themeFill="background1" w:themeFillShade="D9"/>
          </w:tcPr>
          <w:p w:rsidR="000D0AC1" w:rsidRPr="00CC27BF" w:rsidRDefault="000D0AC1" w:rsidP="00E97B52">
            <w:pPr>
              <w:pStyle w:val="a4"/>
              <w:jc w:val="center"/>
              <w:rPr>
                <w:rFonts w:cs="Times New Roman"/>
                <w:b/>
                <w:sz w:val="24"/>
                <w:szCs w:val="24"/>
              </w:rPr>
            </w:pPr>
          </w:p>
        </w:tc>
      </w:tr>
      <w:tr w:rsidR="000D0AC1" w:rsidRPr="00886C50" w:rsidTr="00034740">
        <w:trPr>
          <w:trHeight w:val="20"/>
          <w:jc w:val="center"/>
        </w:trPr>
        <w:tc>
          <w:tcPr>
            <w:tcW w:w="1748" w:type="dxa"/>
            <w:vMerge/>
          </w:tcPr>
          <w:p w:rsidR="000D0AC1" w:rsidRPr="001B0F5C" w:rsidRDefault="000D0AC1" w:rsidP="00E97B52">
            <w:pPr>
              <w:pStyle w:val="a4"/>
              <w:rPr>
                <w:rFonts w:cs="Times New Roman"/>
                <w:sz w:val="24"/>
                <w:szCs w:val="24"/>
              </w:rPr>
            </w:pPr>
          </w:p>
        </w:tc>
        <w:tc>
          <w:tcPr>
            <w:tcW w:w="3642" w:type="dxa"/>
            <w:vMerge w:val="restart"/>
          </w:tcPr>
          <w:p w:rsidR="000D0AC1" w:rsidRPr="00B62046" w:rsidRDefault="000D0AC1" w:rsidP="00B62046">
            <w:pPr>
              <w:spacing w:after="0" w:line="240" w:lineRule="auto"/>
              <w:rPr>
                <w:rFonts w:eastAsia="Calibri" w:cs="Times New Roman"/>
                <w:sz w:val="24"/>
                <w:szCs w:val="24"/>
              </w:rPr>
            </w:pPr>
            <w:r w:rsidRPr="00B62046">
              <w:rPr>
                <w:rFonts w:eastAsia="Calibri" w:cs="Times New Roman"/>
                <w:b/>
                <w:sz w:val="24"/>
                <w:szCs w:val="24"/>
                <w:u w:val="single"/>
              </w:rPr>
              <w:t>Знать</w:t>
            </w:r>
            <w:r w:rsidRPr="00B62046">
              <w:rPr>
                <w:rFonts w:eastAsia="Calibri" w:cs="Times New Roman"/>
                <w:sz w:val="24"/>
                <w:szCs w:val="24"/>
              </w:rPr>
              <w:t>: особенности взаимоотношений между трудом и капиталом. Осознать необходимость труда, представлять возможности увеличения личного дохода</w:t>
            </w:r>
          </w:p>
          <w:p w:rsidR="000D0AC1" w:rsidRPr="001B0F5C" w:rsidRDefault="000D0AC1" w:rsidP="00B62046">
            <w:pPr>
              <w:pStyle w:val="a4"/>
              <w:rPr>
                <w:rFonts w:cs="Times New Roman"/>
                <w:b/>
                <w:sz w:val="24"/>
                <w:szCs w:val="24"/>
                <w:u w:val="single"/>
              </w:rPr>
            </w:pPr>
            <w:r w:rsidRPr="00B62046">
              <w:rPr>
                <w:rFonts w:eastAsia="Calibri" w:cs="Times New Roman"/>
                <w:b/>
                <w:sz w:val="24"/>
                <w:szCs w:val="24"/>
                <w:u w:val="single"/>
              </w:rPr>
              <w:t>Уметь</w:t>
            </w:r>
            <w:r w:rsidRPr="00B62046">
              <w:rPr>
                <w:rFonts w:eastAsia="Calibri" w:cs="Times New Roman"/>
                <w:sz w:val="24"/>
                <w:szCs w:val="24"/>
              </w:rPr>
              <w:t xml:space="preserve">: иллюстрировать собств. прим. функции материального </w:t>
            </w:r>
            <w:r w:rsidRPr="00B62046">
              <w:rPr>
                <w:rFonts w:eastAsia="Calibri" w:cs="Times New Roman"/>
                <w:sz w:val="24"/>
                <w:szCs w:val="24"/>
              </w:rPr>
              <w:lastRenderedPageBreak/>
              <w:t>производства, объяснять закономерности развития рыночной экономики, роль государства в экономической  жизни»</w:t>
            </w:r>
          </w:p>
        </w:tc>
        <w:tc>
          <w:tcPr>
            <w:tcW w:w="8448" w:type="dxa"/>
          </w:tcPr>
          <w:p w:rsidR="000D0AC1" w:rsidRPr="001B0F5C" w:rsidRDefault="000D0AC1" w:rsidP="000D0AC1">
            <w:pPr>
              <w:pStyle w:val="a4"/>
              <w:rPr>
                <w:rFonts w:cs="Times New Roman"/>
                <w:sz w:val="24"/>
                <w:szCs w:val="24"/>
              </w:rPr>
            </w:pPr>
            <w:r w:rsidRPr="007D482D">
              <w:rPr>
                <w:rFonts w:cs="Times New Roman"/>
                <w:b/>
                <w:sz w:val="24"/>
                <w:szCs w:val="24"/>
              </w:rPr>
              <w:lastRenderedPageBreak/>
              <w:t>3.2.1.</w:t>
            </w:r>
            <w:r>
              <w:rPr>
                <w:rFonts w:cs="Times New Roman"/>
                <w:sz w:val="24"/>
                <w:szCs w:val="24"/>
                <w:lang w:eastAsia="ru-RU"/>
              </w:rPr>
              <w:t xml:space="preserve"> </w:t>
            </w:r>
            <w:r w:rsidRPr="00B62046">
              <w:rPr>
                <w:rFonts w:cs="Times New Roman"/>
                <w:b/>
                <w:sz w:val="24"/>
                <w:szCs w:val="24"/>
                <w:lang w:eastAsia="ru-RU"/>
              </w:rPr>
              <w:t>Рынок одного товара</w:t>
            </w:r>
            <w:r>
              <w:rPr>
                <w:rFonts w:cs="Times New Roman"/>
                <w:b/>
                <w:sz w:val="24"/>
                <w:szCs w:val="24"/>
                <w:lang w:eastAsia="ru-RU"/>
              </w:rPr>
              <w:t xml:space="preserve">. </w:t>
            </w:r>
            <w:r>
              <w:rPr>
                <w:rFonts w:cs="Times New Roman"/>
                <w:sz w:val="24"/>
                <w:szCs w:val="24"/>
                <w:lang w:eastAsia="ru-RU"/>
              </w:rPr>
              <w:t>Спрос. Факторы спроса. Предложение. Факторы предложения. Рыночное равновесие. Основные рыночные структуры: совершенная и несовершенная конкуренция</w:t>
            </w:r>
          </w:p>
        </w:tc>
        <w:tc>
          <w:tcPr>
            <w:tcW w:w="874" w:type="dxa"/>
          </w:tcPr>
          <w:p w:rsidR="000D0AC1" w:rsidRPr="000D0AC1" w:rsidRDefault="000D0AC1" w:rsidP="00E97B52">
            <w:pPr>
              <w:pStyle w:val="a4"/>
              <w:jc w:val="center"/>
              <w:rPr>
                <w:rFonts w:cs="Times New Roman"/>
                <w:sz w:val="24"/>
                <w:szCs w:val="24"/>
              </w:rPr>
            </w:pPr>
            <w:r w:rsidRPr="000D0AC1">
              <w:rPr>
                <w:rFonts w:cs="Times New Roman"/>
                <w:sz w:val="24"/>
                <w:szCs w:val="24"/>
              </w:rPr>
              <w:t>1</w:t>
            </w:r>
          </w:p>
        </w:tc>
        <w:tc>
          <w:tcPr>
            <w:tcW w:w="1164" w:type="dxa"/>
            <w:shd w:val="clear" w:color="auto" w:fill="FFFFFF"/>
          </w:tcPr>
          <w:p w:rsidR="000D0AC1" w:rsidRPr="00CC27BF" w:rsidRDefault="000D0AC1" w:rsidP="00E97B52">
            <w:pPr>
              <w:pStyle w:val="a4"/>
              <w:jc w:val="center"/>
              <w:rPr>
                <w:rFonts w:cs="Times New Roman"/>
                <w:b/>
                <w:sz w:val="24"/>
                <w:szCs w:val="24"/>
              </w:rPr>
            </w:pPr>
            <w:r>
              <w:rPr>
                <w:rFonts w:cs="Times New Roman"/>
                <w:b/>
                <w:sz w:val="24"/>
                <w:szCs w:val="24"/>
              </w:rPr>
              <w:t>1</w:t>
            </w:r>
          </w:p>
        </w:tc>
      </w:tr>
      <w:tr w:rsidR="000D0AC1" w:rsidRPr="00886C50" w:rsidTr="000D0AC1">
        <w:trPr>
          <w:trHeight w:val="20"/>
          <w:jc w:val="center"/>
        </w:trPr>
        <w:tc>
          <w:tcPr>
            <w:tcW w:w="1748" w:type="dxa"/>
            <w:vMerge/>
          </w:tcPr>
          <w:p w:rsidR="000D0AC1" w:rsidRPr="001B0F5C" w:rsidRDefault="000D0AC1" w:rsidP="00E97B52">
            <w:pPr>
              <w:pStyle w:val="a4"/>
              <w:rPr>
                <w:rFonts w:cs="Times New Roman"/>
                <w:sz w:val="24"/>
                <w:szCs w:val="24"/>
              </w:rPr>
            </w:pPr>
          </w:p>
        </w:tc>
        <w:tc>
          <w:tcPr>
            <w:tcW w:w="3642" w:type="dxa"/>
            <w:vMerge/>
          </w:tcPr>
          <w:p w:rsidR="000D0AC1" w:rsidRPr="00B62046" w:rsidRDefault="000D0AC1" w:rsidP="00B62046">
            <w:pPr>
              <w:spacing w:after="0" w:line="240" w:lineRule="auto"/>
              <w:rPr>
                <w:rFonts w:cs="Times New Roman"/>
                <w:b/>
                <w:sz w:val="24"/>
                <w:szCs w:val="24"/>
                <w:u w:val="single"/>
              </w:rPr>
            </w:pPr>
          </w:p>
        </w:tc>
        <w:tc>
          <w:tcPr>
            <w:tcW w:w="8448" w:type="dxa"/>
          </w:tcPr>
          <w:p w:rsidR="000D0AC1" w:rsidRPr="00B35970" w:rsidRDefault="000D0AC1" w:rsidP="00BB5AE3">
            <w:pPr>
              <w:pStyle w:val="a4"/>
              <w:rPr>
                <w:rFonts w:cs="Times New Roman"/>
                <w:sz w:val="24"/>
                <w:szCs w:val="24"/>
              </w:rPr>
            </w:pPr>
            <w:r>
              <w:rPr>
                <w:rFonts w:cs="Times New Roman"/>
                <w:b/>
                <w:sz w:val="24"/>
                <w:szCs w:val="24"/>
              </w:rPr>
              <w:t xml:space="preserve">Практическая работа по теме 3.2.1. </w:t>
            </w:r>
            <w:r w:rsidR="00BB5AE3" w:rsidRPr="00BB5AE3">
              <w:rPr>
                <w:rFonts w:cs="Times New Roman"/>
                <w:sz w:val="24"/>
                <w:szCs w:val="24"/>
              </w:rPr>
              <w:t>Экономика как наука.</w:t>
            </w:r>
            <w:r w:rsidR="00BB5AE3">
              <w:rPr>
                <w:rFonts w:cs="Times New Roman"/>
                <w:sz w:val="24"/>
                <w:szCs w:val="24"/>
              </w:rPr>
              <w:t xml:space="preserve"> </w:t>
            </w:r>
            <w:r w:rsidR="00BB5AE3" w:rsidRPr="00BB5AE3">
              <w:rPr>
                <w:rFonts w:cs="Times New Roman"/>
                <w:sz w:val="24"/>
                <w:szCs w:val="24"/>
              </w:rPr>
              <w:t>Типы экономических систем.</w:t>
            </w:r>
            <w:r w:rsidR="00BB5AE3">
              <w:rPr>
                <w:rFonts w:cs="Times New Roman"/>
                <w:sz w:val="24"/>
                <w:szCs w:val="24"/>
              </w:rPr>
              <w:t xml:space="preserve"> </w:t>
            </w:r>
            <w:r w:rsidR="00BB5AE3" w:rsidRPr="00BB5AE3">
              <w:rPr>
                <w:rFonts w:cs="Times New Roman"/>
                <w:sz w:val="24"/>
                <w:szCs w:val="24"/>
              </w:rPr>
              <w:t>Факторы спроса и предложения.</w:t>
            </w:r>
          </w:p>
        </w:tc>
        <w:tc>
          <w:tcPr>
            <w:tcW w:w="874" w:type="dxa"/>
          </w:tcPr>
          <w:p w:rsidR="000D0AC1" w:rsidRPr="000D0AC1" w:rsidRDefault="000D0AC1" w:rsidP="00E97B52">
            <w:pPr>
              <w:pStyle w:val="a4"/>
              <w:jc w:val="center"/>
              <w:rPr>
                <w:rFonts w:cs="Times New Roman"/>
                <w:sz w:val="24"/>
                <w:szCs w:val="24"/>
              </w:rPr>
            </w:pPr>
            <w:r w:rsidRPr="000D0AC1">
              <w:rPr>
                <w:rFonts w:cs="Times New Roman"/>
                <w:sz w:val="24"/>
                <w:szCs w:val="24"/>
              </w:rPr>
              <w:t>1</w:t>
            </w:r>
          </w:p>
        </w:tc>
        <w:tc>
          <w:tcPr>
            <w:tcW w:w="1164" w:type="dxa"/>
            <w:vMerge w:val="restart"/>
            <w:shd w:val="clear" w:color="auto" w:fill="D9D9D9" w:themeFill="background1" w:themeFillShade="D9"/>
          </w:tcPr>
          <w:p w:rsidR="000D0AC1" w:rsidRPr="00CC27BF" w:rsidRDefault="000D0AC1" w:rsidP="00E97B52">
            <w:pPr>
              <w:pStyle w:val="a4"/>
              <w:jc w:val="center"/>
              <w:rPr>
                <w:rFonts w:cs="Times New Roman"/>
                <w:b/>
                <w:sz w:val="24"/>
                <w:szCs w:val="24"/>
              </w:rPr>
            </w:pPr>
          </w:p>
        </w:tc>
      </w:tr>
      <w:tr w:rsidR="000D0AC1" w:rsidRPr="00886C50" w:rsidTr="000D0AC1">
        <w:trPr>
          <w:trHeight w:val="20"/>
          <w:jc w:val="center"/>
        </w:trPr>
        <w:tc>
          <w:tcPr>
            <w:tcW w:w="1748" w:type="dxa"/>
            <w:vMerge/>
          </w:tcPr>
          <w:p w:rsidR="000D0AC1" w:rsidRPr="001B0F5C" w:rsidRDefault="000D0AC1" w:rsidP="00E97B52">
            <w:pPr>
              <w:pStyle w:val="a4"/>
              <w:rPr>
                <w:rFonts w:cs="Times New Roman"/>
                <w:sz w:val="24"/>
                <w:szCs w:val="24"/>
              </w:rPr>
            </w:pPr>
          </w:p>
        </w:tc>
        <w:tc>
          <w:tcPr>
            <w:tcW w:w="3642" w:type="dxa"/>
            <w:vMerge/>
          </w:tcPr>
          <w:p w:rsidR="000D0AC1" w:rsidRPr="001B0F5C" w:rsidRDefault="000D0AC1" w:rsidP="00E97B52">
            <w:pPr>
              <w:pStyle w:val="a4"/>
              <w:rPr>
                <w:rFonts w:cs="Times New Roman"/>
                <w:b/>
                <w:sz w:val="24"/>
                <w:szCs w:val="24"/>
                <w:u w:val="single"/>
              </w:rPr>
            </w:pPr>
          </w:p>
        </w:tc>
        <w:tc>
          <w:tcPr>
            <w:tcW w:w="8448" w:type="dxa"/>
          </w:tcPr>
          <w:p w:rsidR="000D0AC1" w:rsidRDefault="000D0AC1" w:rsidP="00DF0569">
            <w:pPr>
              <w:pStyle w:val="a4"/>
              <w:rPr>
                <w:rFonts w:cs="Times New Roman"/>
                <w:b/>
                <w:sz w:val="24"/>
                <w:szCs w:val="24"/>
              </w:rPr>
            </w:pPr>
            <w:r w:rsidRPr="00E25E91">
              <w:rPr>
                <w:rFonts w:cs="Times New Roman"/>
                <w:b/>
                <w:sz w:val="24"/>
                <w:szCs w:val="24"/>
              </w:rPr>
              <w:t>Самостоятельная внеаудиторная работа обучающихся по теме</w:t>
            </w:r>
            <w:r>
              <w:rPr>
                <w:rFonts w:cs="Times New Roman"/>
                <w:b/>
                <w:sz w:val="24"/>
                <w:szCs w:val="24"/>
              </w:rPr>
              <w:t xml:space="preserve"> 3.2.1.</w:t>
            </w:r>
          </w:p>
          <w:p w:rsidR="000D0AC1" w:rsidRPr="001B0F5C" w:rsidRDefault="000D0AC1" w:rsidP="00DF0569">
            <w:pPr>
              <w:pStyle w:val="a4"/>
              <w:rPr>
                <w:rFonts w:cs="Times New Roman"/>
                <w:sz w:val="24"/>
                <w:szCs w:val="24"/>
              </w:rPr>
            </w:pPr>
            <w:r w:rsidRPr="00E25E91">
              <w:rPr>
                <w:rFonts w:cs="Times New Roman"/>
                <w:sz w:val="24"/>
                <w:szCs w:val="24"/>
              </w:rPr>
              <w:t>Проработка конспектов лекций,  литературных источников</w:t>
            </w:r>
            <w:r>
              <w:rPr>
                <w:rFonts w:cs="Times New Roman"/>
                <w:sz w:val="24"/>
                <w:szCs w:val="24"/>
              </w:rPr>
              <w:t>.</w:t>
            </w:r>
            <w:r w:rsidRPr="000A38BC">
              <w:rPr>
                <w:rFonts w:cs="Times New Roman"/>
                <w:sz w:val="24"/>
                <w:szCs w:val="24"/>
                <w:lang w:eastAsia="ru-RU"/>
              </w:rPr>
              <w:t xml:space="preserve"> Подготовка реферата ( доклада ) по теме</w:t>
            </w:r>
            <w:r>
              <w:rPr>
                <w:rFonts w:cs="Times New Roman"/>
                <w:sz w:val="24"/>
                <w:szCs w:val="24"/>
                <w:lang w:eastAsia="ru-RU"/>
              </w:rPr>
              <w:t xml:space="preserve"> 3.2.1. Доклад: факторы спроса и предложения</w:t>
            </w:r>
          </w:p>
        </w:tc>
        <w:tc>
          <w:tcPr>
            <w:tcW w:w="874" w:type="dxa"/>
          </w:tcPr>
          <w:p w:rsidR="000D0AC1" w:rsidRPr="000D0AC1" w:rsidRDefault="000D0AC1" w:rsidP="00E97B52">
            <w:pPr>
              <w:pStyle w:val="a4"/>
              <w:jc w:val="center"/>
              <w:rPr>
                <w:rFonts w:cs="Times New Roman"/>
                <w:sz w:val="24"/>
                <w:szCs w:val="24"/>
              </w:rPr>
            </w:pPr>
            <w:r w:rsidRPr="000D0AC1">
              <w:rPr>
                <w:rFonts w:cs="Times New Roman"/>
                <w:sz w:val="24"/>
                <w:szCs w:val="24"/>
              </w:rPr>
              <w:t>1</w:t>
            </w:r>
          </w:p>
        </w:tc>
        <w:tc>
          <w:tcPr>
            <w:tcW w:w="1164" w:type="dxa"/>
            <w:vMerge/>
            <w:shd w:val="clear" w:color="auto" w:fill="D9D9D9" w:themeFill="background1" w:themeFillShade="D9"/>
          </w:tcPr>
          <w:p w:rsidR="000D0AC1" w:rsidRPr="00CC27BF" w:rsidRDefault="000D0AC1" w:rsidP="00E97B52">
            <w:pPr>
              <w:pStyle w:val="a4"/>
              <w:jc w:val="center"/>
              <w:rPr>
                <w:rFonts w:cs="Times New Roman"/>
                <w:b/>
                <w:sz w:val="24"/>
                <w:szCs w:val="24"/>
              </w:rPr>
            </w:pPr>
          </w:p>
        </w:tc>
      </w:tr>
      <w:tr w:rsidR="000D0AC1" w:rsidRPr="00886C50" w:rsidTr="00034740">
        <w:trPr>
          <w:trHeight w:val="20"/>
          <w:jc w:val="center"/>
        </w:trPr>
        <w:tc>
          <w:tcPr>
            <w:tcW w:w="1748" w:type="dxa"/>
            <w:vMerge/>
          </w:tcPr>
          <w:p w:rsidR="000D0AC1" w:rsidRPr="001B0F5C" w:rsidRDefault="000D0AC1" w:rsidP="00E97B52">
            <w:pPr>
              <w:pStyle w:val="a4"/>
              <w:rPr>
                <w:rFonts w:cs="Times New Roman"/>
                <w:sz w:val="24"/>
                <w:szCs w:val="24"/>
              </w:rPr>
            </w:pPr>
          </w:p>
        </w:tc>
        <w:tc>
          <w:tcPr>
            <w:tcW w:w="3642" w:type="dxa"/>
            <w:vMerge/>
          </w:tcPr>
          <w:p w:rsidR="000D0AC1" w:rsidRPr="001B0F5C" w:rsidRDefault="000D0AC1" w:rsidP="00E97B52">
            <w:pPr>
              <w:pStyle w:val="a4"/>
              <w:rPr>
                <w:rFonts w:cs="Times New Roman"/>
                <w:b/>
                <w:sz w:val="24"/>
                <w:szCs w:val="24"/>
                <w:u w:val="single"/>
              </w:rPr>
            </w:pPr>
          </w:p>
        </w:tc>
        <w:tc>
          <w:tcPr>
            <w:tcW w:w="8448" w:type="dxa"/>
          </w:tcPr>
          <w:p w:rsidR="000D0AC1" w:rsidRPr="007D482D" w:rsidRDefault="000D0AC1" w:rsidP="00E97B52">
            <w:pPr>
              <w:pStyle w:val="a4"/>
              <w:rPr>
                <w:rFonts w:cs="Times New Roman"/>
                <w:b/>
                <w:sz w:val="24"/>
                <w:szCs w:val="24"/>
                <w:lang w:eastAsia="ru-RU"/>
              </w:rPr>
            </w:pPr>
            <w:r w:rsidRPr="007D482D">
              <w:rPr>
                <w:rFonts w:cs="Times New Roman"/>
                <w:b/>
                <w:sz w:val="24"/>
                <w:szCs w:val="24"/>
              </w:rPr>
              <w:t>3.2.2.</w:t>
            </w:r>
            <w:r w:rsidRPr="007D482D">
              <w:rPr>
                <w:rFonts w:cs="Times New Roman"/>
                <w:b/>
                <w:sz w:val="24"/>
                <w:szCs w:val="24"/>
                <w:lang w:eastAsia="ru-RU"/>
              </w:rPr>
              <w:t xml:space="preserve"> </w:t>
            </w:r>
            <w:r w:rsidRPr="000674E6">
              <w:rPr>
                <w:rFonts w:cs="Times New Roman"/>
                <w:b/>
                <w:sz w:val="24"/>
                <w:szCs w:val="24"/>
                <w:lang w:eastAsia="ru-RU"/>
              </w:rPr>
              <w:t>Основные рыночные структуры</w:t>
            </w:r>
          </w:p>
          <w:p w:rsidR="000D0AC1" w:rsidRPr="007D482D" w:rsidRDefault="000D0AC1" w:rsidP="000674E6">
            <w:pPr>
              <w:shd w:val="clear" w:color="auto" w:fill="FFFFFF"/>
              <w:spacing w:after="0" w:line="240" w:lineRule="auto"/>
              <w:rPr>
                <w:rFonts w:cs="Times New Roman"/>
                <w:color w:val="000000"/>
                <w:spacing w:val="1"/>
                <w:sz w:val="24"/>
                <w:szCs w:val="24"/>
                <w:lang w:eastAsia="ru-RU"/>
              </w:rPr>
            </w:pPr>
            <w:r>
              <w:rPr>
                <w:rFonts w:cs="Times New Roman"/>
                <w:color w:val="000000"/>
                <w:spacing w:val="5"/>
                <w:sz w:val="24"/>
                <w:szCs w:val="24"/>
                <w:lang w:eastAsia="ru-RU"/>
              </w:rPr>
              <w:t>С</w:t>
            </w:r>
            <w:r w:rsidRPr="000674E6">
              <w:rPr>
                <w:rFonts w:cs="Times New Roman"/>
                <w:color w:val="000000"/>
                <w:spacing w:val="5"/>
                <w:sz w:val="24"/>
                <w:szCs w:val="24"/>
                <w:lang w:eastAsia="ru-RU"/>
              </w:rPr>
              <w:t>овершенная и несовершенная</w:t>
            </w:r>
            <w:r>
              <w:rPr>
                <w:rFonts w:cs="Times New Roman"/>
                <w:color w:val="000000"/>
                <w:spacing w:val="5"/>
                <w:sz w:val="24"/>
                <w:szCs w:val="24"/>
                <w:lang w:eastAsia="ru-RU"/>
              </w:rPr>
              <w:t xml:space="preserve"> ко</w:t>
            </w:r>
            <w:r w:rsidRPr="000674E6">
              <w:rPr>
                <w:rFonts w:cs="Times New Roman"/>
                <w:color w:val="000000"/>
                <w:spacing w:val="5"/>
                <w:sz w:val="24"/>
                <w:szCs w:val="24"/>
                <w:lang w:eastAsia="ru-RU"/>
              </w:rPr>
              <w:t>нкуренция.</w:t>
            </w:r>
            <w:r>
              <w:rPr>
                <w:rFonts w:cs="Times New Roman"/>
                <w:color w:val="000000"/>
                <w:spacing w:val="5"/>
                <w:sz w:val="24"/>
                <w:szCs w:val="24"/>
                <w:lang w:eastAsia="ru-RU"/>
              </w:rPr>
              <w:t xml:space="preserve"> </w:t>
            </w:r>
            <w:r w:rsidRPr="000674E6">
              <w:rPr>
                <w:rFonts w:cs="Times New Roman"/>
                <w:color w:val="000000"/>
                <w:spacing w:val="5"/>
                <w:sz w:val="24"/>
                <w:szCs w:val="24"/>
                <w:lang w:eastAsia="ru-RU"/>
              </w:rPr>
              <w:t>Роль фирм в экономике.</w:t>
            </w:r>
          </w:p>
        </w:tc>
        <w:tc>
          <w:tcPr>
            <w:tcW w:w="874" w:type="dxa"/>
          </w:tcPr>
          <w:p w:rsidR="000D0AC1" w:rsidRPr="000D0AC1" w:rsidRDefault="000D0AC1" w:rsidP="00E97B52">
            <w:pPr>
              <w:pStyle w:val="a4"/>
              <w:jc w:val="center"/>
              <w:rPr>
                <w:rFonts w:cs="Times New Roman"/>
                <w:sz w:val="24"/>
                <w:szCs w:val="24"/>
              </w:rPr>
            </w:pPr>
            <w:r w:rsidRPr="000D0AC1">
              <w:rPr>
                <w:rFonts w:cs="Times New Roman"/>
                <w:sz w:val="24"/>
                <w:szCs w:val="24"/>
              </w:rPr>
              <w:t>2</w:t>
            </w:r>
          </w:p>
        </w:tc>
        <w:tc>
          <w:tcPr>
            <w:tcW w:w="1164" w:type="dxa"/>
            <w:shd w:val="clear" w:color="auto" w:fill="FFFFFF"/>
          </w:tcPr>
          <w:p w:rsidR="000D0AC1" w:rsidRPr="00CC27BF" w:rsidRDefault="000D0AC1" w:rsidP="00E97B52">
            <w:pPr>
              <w:pStyle w:val="a4"/>
              <w:jc w:val="center"/>
              <w:rPr>
                <w:rFonts w:cs="Times New Roman"/>
                <w:b/>
                <w:sz w:val="24"/>
                <w:szCs w:val="24"/>
              </w:rPr>
            </w:pPr>
            <w:r>
              <w:rPr>
                <w:rFonts w:cs="Times New Roman"/>
                <w:b/>
                <w:sz w:val="24"/>
                <w:szCs w:val="24"/>
              </w:rPr>
              <w:t>1</w:t>
            </w:r>
          </w:p>
        </w:tc>
      </w:tr>
      <w:tr w:rsidR="000D0AC1" w:rsidRPr="00886C50" w:rsidTr="000D0AC1">
        <w:trPr>
          <w:trHeight w:val="20"/>
          <w:jc w:val="center"/>
        </w:trPr>
        <w:tc>
          <w:tcPr>
            <w:tcW w:w="1748" w:type="dxa"/>
            <w:vMerge/>
          </w:tcPr>
          <w:p w:rsidR="000D0AC1" w:rsidRPr="001B0F5C" w:rsidRDefault="000D0AC1" w:rsidP="00E97B52">
            <w:pPr>
              <w:pStyle w:val="a4"/>
              <w:rPr>
                <w:rFonts w:cs="Times New Roman"/>
                <w:sz w:val="24"/>
                <w:szCs w:val="24"/>
              </w:rPr>
            </w:pPr>
          </w:p>
        </w:tc>
        <w:tc>
          <w:tcPr>
            <w:tcW w:w="3642" w:type="dxa"/>
            <w:vMerge/>
          </w:tcPr>
          <w:p w:rsidR="000D0AC1" w:rsidRPr="001B0F5C" w:rsidRDefault="000D0AC1" w:rsidP="00E97B52">
            <w:pPr>
              <w:pStyle w:val="a4"/>
              <w:rPr>
                <w:rFonts w:cs="Times New Roman"/>
                <w:b/>
                <w:sz w:val="24"/>
                <w:szCs w:val="24"/>
                <w:u w:val="single"/>
              </w:rPr>
            </w:pPr>
          </w:p>
        </w:tc>
        <w:tc>
          <w:tcPr>
            <w:tcW w:w="8448" w:type="dxa"/>
          </w:tcPr>
          <w:p w:rsidR="000D0AC1" w:rsidRDefault="000D0AC1" w:rsidP="00DF0569">
            <w:pPr>
              <w:pStyle w:val="a4"/>
              <w:rPr>
                <w:rFonts w:cs="Times New Roman"/>
                <w:b/>
                <w:sz w:val="24"/>
                <w:szCs w:val="24"/>
              </w:rPr>
            </w:pPr>
            <w:r w:rsidRPr="00E25E91">
              <w:rPr>
                <w:rFonts w:cs="Times New Roman"/>
                <w:b/>
                <w:sz w:val="24"/>
                <w:szCs w:val="24"/>
              </w:rPr>
              <w:t>Самостоятельная внеаудиторная работа обучающихся по теме</w:t>
            </w:r>
            <w:r>
              <w:rPr>
                <w:rFonts w:cs="Times New Roman"/>
                <w:b/>
                <w:sz w:val="24"/>
                <w:szCs w:val="24"/>
              </w:rPr>
              <w:t xml:space="preserve"> 3.2.2.</w:t>
            </w:r>
          </w:p>
          <w:p w:rsidR="000D0AC1" w:rsidRPr="001B0F5C" w:rsidRDefault="000D0AC1" w:rsidP="00DF0569">
            <w:pPr>
              <w:pStyle w:val="a4"/>
              <w:rPr>
                <w:rFonts w:cs="Times New Roman"/>
                <w:sz w:val="24"/>
                <w:szCs w:val="24"/>
              </w:rPr>
            </w:pPr>
            <w:r w:rsidRPr="00E25E91">
              <w:rPr>
                <w:rFonts w:cs="Times New Roman"/>
                <w:sz w:val="24"/>
                <w:szCs w:val="24"/>
              </w:rPr>
              <w:t>Проработка конспектов лекций,  литературных источников</w:t>
            </w:r>
            <w:r>
              <w:rPr>
                <w:rFonts w:cs="Times New Roman"/>
                <w:sz w:val="24"/>
                <w:szCs w:val="24"/>
              </w:rPr>
              <w:t>.</w:t>
            </w:r>
            <w:r w:rsidRPr="000A38BC">
              <w:rPr>
                <w:rFonts w:cs="Times New Roman"/>
                <w:sz w:val="24"/>
                <w:szCs w:val="24"/>
                <w:lang w:eastAsia="ru-RU"/>
              </w:rPr>
              <w:t xml:space="preserve"> Подготовка реферата ( доклада ) по теме</w:t>
            </w:r>
            <w:r>
              <w:rPr>
                <w:rFonts w:cs="Times New Roman"/>
                <w:sz w:val="24"/>
                <w:szCs w:val="24"/>
                <w:lang w:eastAsia="ru-RU"/>
              </w:rPr>
              <w:t xml:space="preserve"> 3.2.2.</w:t>
            </w:r>
          </w:p>
        </w:tc>
        <w:tc>
          <w:tcPr>
            <w:tcW w:w="874" w:type="dxa"/>
          </w:tcPr>
          <w:p w:rsidR="000D0AC1" w:rsidRPr="000D0AC1" w:rsidRDefault="000D0AC1" w:rsidP="00E97B52">
            <w:pPr>
              <w:pStyle w:val="a4"/>
              <w:jc w:val="center"/>
              <w:rPr>
                <w:rFonts w:cs="Times New Roman"/>
                <w:sz w:val="24"/>
                <w:szCs w:val="24"/>
              </w:rPr>
            </w:pPr>
            <w:r w:rsidRPr="000D0AC1">
              <w:rPr>
                <w:rFonts w:cs="Times New Roman"/>
                <w:sz w:val="24"/>
                <w:szCs w:val="24"/>
              </w:rPr>
              <w:t>1</w:t>
            </w:r>
          </w:p>
        </w:tc>
        <w:tc>
          <w:tcPr>
            <w:tcW w:w="1164" w:type="dxa"/>
            <w:shd w:val="clear" w:color="auto" w:fill="D9D9D9" w:themeFill="background1" w:themeFillShade="D9"/>
          </w:tcPr>
          <w:p w:rsidR="000D0AC1" w:rsidRPr="00CC27BF" w:rsidRDefault="000D0AC1" w:rsidP="00E97B52">
            <w:pPr>
              <w:pStyle w:val="a4"/>
              <w:jc w:val="center"/>
              <w:rPr>
                <w:rFonts w:cs="Times New Roman"/>
                <w:b/>
                <w:sz w:val="24"/>
                <w:szCs w:val="24"/>
              </w:rPr>
            </w:pPr>
          </w:p>
        </w:tc>
      </w:tr>
      <w:tr w:rsidR="000D0AC1" w:rsidRPr="00886C50" w:rsidTr="00034740">
        <w:trPr>
          <w:trHeight w:val="20"/>
          <w:jc w:val="center"/>
        </w:trPr>
        <w:tc>
          <w:tcPr>
            <w:tcW w:w="1748" w:type="dxa"/>
            <w:vMerge/>
          </w:tcPr>
          <w:p w:rsidR="000D0AC1" w:rsidRPr="001B0F5C" w:rsidRDefault="000D0AC1" w:rsidP="00E97B52">
            <w:pPr>
              <w:pStyle w:val="a4"/>
              <w:rPr>
                <w:rFonts w:cs="Times New Roman"/>
                <w:sz w:val="24"/>
                <w:szCs w:val="24"/>
              </w:rPr>
            </w:pPr>
          </w:p>
        </w:tc>
        <w:tc>
          <w:tcPr>
            <w:tcW w:w="3642" w:type="dxa"/>
            <w:vMerge/>
          </w:tcPr>
          <w:p w:rsidR="000D0AC1" w:rsidRPr="001B0F5C" w:rsidRDefault="000D0AC1" w:rsidP="00E97B52">
            <w:pPr>
              <w:pStyle w:val="a4"/>
              <w:rPr>
                <w:rFonts w:cs="Times New Roman"/>
                <w:b/>
                <w:sz w:val="24"/>
                <w:szCs w:val="24"/>
                <w:u w:val="single"/>
              </w:rPr>
            </w:pPr>
          </w:p>
        </w:tc>
        <w:tc>
          <w:tcPr>
            <w:tcW w:w="8448" w:type="dxa"/>
          </w:tcPr>
          <w:p w:rsidR="000D0AC1" w:rsidRPr="00D65051" w:rsidRDefault="000D0AC1" w:rsidP="00E97B52">
            <w:pPr>
              <w:pStyle w:val="a4"/>
              <w:rPr>
                <w:rFonts w:cs="Times New Roman"/>
                <w:b/>
                <w:sz w:val="24"/>
                <w:szCs w:val="24"/>
                <w:lang w:eastAsia="ru-RU"/>
              </w:rPr>
            </w:pPr>
            <w:r w:rsidRPr="00D65051">
              <w:rPr>
                <w:rFonts w:cs="Times New Roman"/>
                <w:b/>
                <w:sz w:val="24"/>
                <w:szCs w:val="24"/>
              </w:rPr>
              <w:t>3.2.3.</w:t>
            </w:r>
            <w:r w:rsidRPr="00D65051">
              <w:rPr>
                <w:rFonts w:cs="Times New Roman"/>
                <w:b/>
                <w:sz w:val="24"/>
                <w:szCs w:val="24"/>
                <w:lang w:eastAsia="ru-RU"/>
              </w:rPr>
              <w:t xml:space="preserve"> Издержки, выручка, прибыль. </w:t>
            </w:r>
          </w:p>
          <w:p w:rsidR="000D0AC1" w:rsidRPr="001B0F5C" w:rsidRDefault="000D0AC1" w:rsidP="00E97B52">
            <w:pPr>
              <w:pStyle w:val="a4"/>
              <w:rPr>
                <w:rFonts w:cs="Times New Roman"/>
                <w:sz w:val="24"/>
                <w:szCs w:val="24"/>
                <w:lang w:eastAsia="ru-RU"/>
              </w:rPr>
            </w:pPr>
            <w:r>
              <w:rPr>
                <w:rFonts w:cs="Times New Roman"/>
                <w:sz w:val="24"/>
                <w:szCs w:val="24"/>
                <w:lang w:eastAsia="ru-RU"/>
              </w:rPr>
              <w:t>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 Деньги. Процент. Банковская система. Роль центрального банка. Основные операции коммерческих банков. Инфляция. Виды, причины и последствия инфляции. Антиинфляционные меры. Основы денежной политики государства.</w:t>
            </w:r>
          </w:p>
        </w:tc>
        <w:tc>
          <w:tcPr>
            <w:tcW w:w="874" w:type="dxa"/>
          </w:tcPr>
          <w:p w:rsidR="000D0AC1" w:rsidRPr="000D0AC1" w:rsidRDefault="000D0AC1" w:rsidP="00E97B52">
            <w:pPr>
              <w:pStyle w:val="a4"/>
              <w:jc w:val="center"/>
              <w:rPr>
                <w:rFonts w:cs="Times New Roman"/>
                <w:sz w:val="24"/>
                <w:szCs w:val="24"/>
              </w:rPr>
            </w:pPr>
            <w:r w:rsidRPr="000D0AC1">
              <w:rPr>
                <w:rFonts w:cs="Times New Roman"/>
                <w:sz w:val="24"/>
                <w:szCs w:val="24"/>
              </w:rPr>
              <w:t>2</w:t>
            </w:r>
          </w:p>
        </w:tc>
        <w:tc>
          <w:tcPr>
            <w:tcW w:w="1164" w:type="dxa"/>
            <w:shd w:val="clear" w:color="auto" w:fill="FFFFFF"/>
          </w:tcPr>
          <w:p w:rsidR="000D0AC1" w:rsidRPr="00CC27BF" w:rsidRDefault="000D0AC1" w:rsidP="00E97B52">
            <w:pPr>
              <w:pStyle w:val="a4"/>
              <w:jc w:val="center"/>
              <w:rPr>
                <w:rFonts w:cs="Times New Roman"/>
                <w:b/>
                <w:sz w:val="24"/>
                <w:szCs w:val="24"/>
              </w:rPr>
            </w:pPr>
            <w:r>
              <w:rPr>
                <w:rFonts w:cs="Times New Roman"/>
                <w:b/>
                <w:sz w:val="24"/>
                <w:szCs w:val="24"/>
              </w:rPr>
              <w:t>1</w:t>
            </w:r>
          </w:p>
        </w:tc>
      </w:tr>
      <w:tr w:rsidR="000D0AC1" w:rsidRPr="00886C50" w:rsidTr="000D0AC1">
        <w:trPr>
          <w:trHeight w:val="20"/>
          <w:jc w:val="center"/>
        </w:trPr>
        <w:tc>
          <w:tcPr>
            <w:tcW w:w="1748" w:type="dxa"/>
            <w:vMerge/>
          </w:tcPr>
          <w:p w:rsidR="000D0AC1" w:rsidRPr="001B0F5C" w:rsidRDefault="000D0AC1" w:rsidP="00E97B52">
            <w:pPr>
              <w:pStyle w:val="a4"/>
              <w:rPr>
                <w:rFonts w:cs="Times New Roman"/>
                <w:sz w:val="24"/>
                <w:szCs w:val="24"/>
              </w:rPr>
            </w:pPr>
          </w:p>
        </w:tc>
        <w:tc>
          <w:tcPr>
            <w:tcW w:w="3642" w:type="dxa"/>
            <w:vMerge/>
          </w:tcPr>
          <w:p w:rsidR="000D0AC1" w:rsidRPr="001B0F5C" w:rsidRDefault="000D0AC1" w:rsidP="00E97B52">
            <w:pPr>
              <w:pStyle w:val="a4"/>
              <w:rPr>
                <w:rFonts w:cs="Times New Roman"/>
                <w:b/>
                <w:sz w:val="24"/>
                <w:szCs w:val="24"/>
                <w:u w:val="single"/>
              </w:rPr>
            </w:pPr>
          </w:p>
        </w:tc>
        <w:tc>
          <w:tcPr>
            <w:tcW w:w="8448" w:type="dxa"/>
          </w:tcPr>
          <w:p w:rsidR="000D0AC1" w:rsidRDefault="000D0AC1" w:rsidP="00DF0569">
            <w:pPr>
              <w:pStyle w:val="a4"/>
              <w:rPr>
                <w:rFonts w:cs="Times New Roman"/>
                <w:b/>
                <w:sz w:val="24"/>
                <w:szCs w:val="24"/>
              </w:rPr>
            </w:pPr>
            <w:r w:rsidRPr="00E25E91">
              <w:rPr>
                <w:rFonts w:cs="Times New Roman"/>
                <w:b/>
                <w:sz w:val="24"/>
                <w:szCs w:val="24"/>
              </w:rPr>
              <w:t>Самостоятельная внеаудиторная работа обучающихся по теме</w:t>
            </w:r>
            <w:r>
              <w:rPr>
                <w:rFonts w:cs="Times New Roman"/>
                <w:b/>
                <w:sz w:val="24"/>
                <w:szCs w:val="24"/>
              </w:rPr>
              <w:t xml:space="preserve"> 3.2.3.</w:t>
            </w:r>
          </w:p>
          <w:p w:rsidR="000D0AC1" w:rsidRPr="001B0F5C" w:rsidRDefault="000D0AC1" w:rsidP="00DF0569">
            <w:pPr>
              <w:pStyle w:val="a4"/>
              <w:rPr>
                <w:rFonts w:cs="Times New Roman"/>
                <w:sz w:val="24"/>
                <w:szCs w:val="24"/>
              </w:rPr>
            </w:pPr>
            <w:r w:rsidRPr="00E25E91">
              <w:rPr>
                <w:rFonts w:cs="Times New Roman"/>
                <w:sz w:val="24"/>
                <w:szCs w:val="24"/>
              </w:rPr>
              <w:t>Проработка конспектов лекций,  литературных источников</w:t>
            </w:r>
            <w:r>
              <w:rPr>
                <w:rFonts w:cs="Times New Roman"/>
                <w:sz w:val="24"/>
                <w:szCs w:val="24"/>
              </w:rPr>
              <w:t>.</w:t>
            </w:r>
            <w:r w:rsidRPr="000A38BC">
              <w:rPr>
                <w:rFonts w:cs="Times New Roman"/>
                <w:sz w:val="24"/>
                <w:szCs w:val="24"/>
                <w:lang w:eastAsia="ru-RU"/>
              </w:rPr>
              <w:t xml:space="preserve"> Подготовка реферата ( доклада ) по теме</w:t>
            </w:r>
            <w:r>
              <w:rPr>
                <w:rFonts w:cs="Times New Roman"/>
                <w:sz w:val="24"/>
                <w:szCs w:val="24"/>
                <w:lang w:eastAsia="ru-RU"/>
              </w:rPr>
              <w:t xml:space="preserve"> 3.2.3.</w:t>
            </w:r>
          </w:p>
        </w:tc>
        <w:tc>
          <w:tcPr>
            <w:tcW w:w="874" w:type="dxa"/>
          </w:tcPr>
          <w:p w:rsidR="000D0AC1" w:rsidRPr="000D0AC1" w:rsidRDefault="000D0AC1" w:rsidP="00E97B52">
            <w:pPr>
              <w:pStyle w:val="a4"/>
              <w:jc w:val="center"/>
              <w:rPr>
                <w:rFonts w:cs="Times New Roman"/>
                <w:sz w:val="24"/>
                <w:szCs w:val="24"/>
              </w:rPr>
            </w:pPr>
            <w:r w:rsidRPr="000D0AC1">
              <w:rPr>
                <w:rFonts w:cs="Times New Roman"/>
                <w:sz w:val="24"/>
                <w:szCs w:val="24"/>
              </w:rPr>
              <w:t>1</w:t>
            </w:r>
          </w:p>
        </w:tc>
        <w:tc>
          <w:tcPr>
            <w:tcW w:w="1164" w:type="dxa"/>
            <w:shd w:val="clear" w:color="auto" w:fill="D9D9D9" w:themeFill="background1" w:themeFillShade="D9"/>
          </w:tcPr>
          <w:p w:rsidR="000D0AC1" w:rsidRPr="00CC27BF" w:rsidRDefault="000D0AC1" w:rsidP="00E97B52">
            <w:pPr>
              <w:pStyle w:val="a4"/>
              <w:jc w:val="center"/>
              <w:rPr>
                <w:rFonts w:cs="Times New Roman"/>
                <w:b/>
                <w:sz w:val="24"/>
                <w:szCs w:val="24"/>
              </w:rPr>
            </w:pPr>
          </w:p>
        </w:tc>
      </w:tr>
      <w:tr w:rsidR="000D0AC1" w:rsidRPr="00886C50" w:rsidTr="00034740">
        <w:trPr>
          <w:trHeight w:val="20"/>
          <w:jc w:val="center"/>
        </w:trPr>
        <w:tc>
          <w:tcPr>
            <w:tcW w:w="1748" w:type="dxa"/>
            <w:vMerge/>
          </w:tcPr>
          <w:p w:rsidR="000D0AC1" w:rsidRPr="001B0F5C" w:rsidRDefault="000D0AC1" w:rsidP="00E97B52">
            <w:pPr>
              <w:pStyle w:val="a4"/>
              <w:rPr>
                <w:rFonts w:cs="Times New Roman"/>
                <w:sz w:val="24"/>
                <w:szCs w:val="24"/>
              </w:rPr>
            </w:pPr>
          </w:p>
        </w:tc>
        <w:tc>
          <w:tcPr>
            <w:tcW w:w="3642" w:type="dxa"/>
            <w:vMerge/>
          </w:tcPr>
          <w:p w:rsidR="000D0AC1" w:rsidRPr="001B0F5C" w:rsidRDefault="000D0AC1" w:rsidP="00E97B52">
            <w:pPr>
              <w:pStyle w:val="a4"/>
              <w:rPr>
                <w:rFonts w:cs="Times New Roman"/>
                <w:b/>
                <w:sz w:val="24"/>
                <w:szCs w:val="24"/>
                <w:u w:val="single"/>
              </w:rPr>
            </w:pPr>
          </w:p>
        </w:tc>
        <w:tc>
          <w:tcPr>
            <w:tcW w:w="8448" w:type="dxa"/>
          </w:tcPr>
          <w:p w:rsidR="000D0AC1" w:rsidRPr="00D65051" w:rsidRDefault="000D0AC1" w:rsidP="00D65051">
            <w:pPr>
              <w:pStyle w:val="a4"/>
              <w:rPr>
                <w:rFonts w:cs="Times New Roman"/>
                <w:b/>
                <w:sz w:val="24"/>
                <w:szCs w:val="24"/>
                <w:lang w:eastAsia="ru-RU"/>
              </w:rPr>
            </w:pPr>
            <w:r w:rsidRPr="00D65051">
              <w:rPr>
                <w:rFonts w:cs="Times New Roman"/>
                <w:b/>
                <w:sz w:val="24"/>
                <w:szCs w:val="24"/>
              </w:rPr>
              <w:t>3.2.4.</w:t>
            </w:r>
            <w:r w:rsidRPr="00D65051">
              <w:rPr>
                <w:rFonts w:cs="Times New Roman"/>
                <w:b/>
                <w:sz w:val="24"/>
                <w:szCs w:val="24"/>
                <w:lang w:eastAsia="ru-RU"/>
              </w:rPr>
              <w:t xml:space="preserve"> Функции государства в экономике</w:t>
            </w:r>
          </w:p>
          <w:p w:rsidR="000D0AC1" w:rsidRPr="001B0F5C" w:rsidRDefault="000D0AC1" w:rsidP="00D65051">
            <w:pPr>
              <w:pStyle w:val="a4"/>
              <w:rPr>
                <w:rFonts w:cs="Times New Roman"/>
                <w:sz w:val="24"/>
                <w:szCs w:val="24"/>
                <w:lang w:eastAsia="ru-RU"/>
              </w:rPr>
            </w:pPr>
            <w:r>
              <w:rPr>
                <w:rFonts w:cs="Times New Roman"/>
                <w:sz w:val="24"/>
                <w:szCs w:val="24"/>
                <w:lang w:eastAsia="ru-RU"/>
              </w:rPr>
              <w:t>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политики государства</w:t>
            </w:r>
          </w:p>
        </w:tc>
        <w:tc>
          <w:tcPr>
            <w:tcW w:w="874" w:type="dxa"/>
          </w:tcPr>
          <w:p w:rsidR="000D0AC1" w:rsidRPr="000D0AC1" w:rsidRDefault="000D0AC1" w:rsidP="00E97B52">
            <w:pPr>
              <w:pStyle w:val="a4"/>
              <w:jc w:val="center"/>
              <w:rPr>
                <w:rFonts w:cs="Times New Roman"/>
                <w:sz w:val="24"/>
                <w:szCs w:val="24"/>
              </w:rPr>
            </w:pPr>
            <w:r w:rsidRPr="000D0AC1">
              <w:rPr>
                <w:rFonts w:cs="Times New Roman"/>
                <w:sz w:val="24"/>
                <w:szCs w:val="24"/>
              </w:rPr>
              <w:t>2</w:t>
            </w:r>
          </w:p>
        </w:tc>
        <w:tc>
          <w:tcPr>
            <w:tcW w:w="1164" w:type="dxa"/>
            <w:shd w:val="clear" w:color="auto" w:fill="FFFFFF"/>
          </w:tcPr>
          <w:p w:rsidR="000D0AC1" w:rsidRPr="00CC27BF" w:rsidRDefault="000D0AC1" w:rsidP="00E97B52">
            <w:pPr>
              <w:pStyle w:val="a4"/>
              <w:jc w:val="center"/>
              <w:rPr>
                <w:rFonts w:cs="Times New Roman"/>
                <w:b/>
                <w:sz w:val="24"/>
                <w:szCs w:val="24"/>
              </w:rPr>
            </w:pPr>
            <w:r>
              <w:rPr>
                <w:rFonts w:cs="Times New Roman"/>
                <w:b/>
                <w:sz w:val="24"/>
                <w:szCs w:val="24"/>
              </w:rPr>
              <w:t>1</w:t>
            </w:r>
          </w:p>
        </w:tc>
      </w:tr>
      <w:tr w:rsidR="000D0AC1" w:rsidRPr="00886C50" w:rsidTr="000D0AC1">
        <w:trPr>
          <w:trHeight w:val="20"/>
          <w:jc w:val="center"/>
        </w:trPr>
        <w:tc>
          <w:tcPr>
            <w:tcW w:w="1748" w:type="dxa"/>
            <w:vMerge/>
          </w:tcPr>
          <w:p w:rsidR="000D0AC1" w:rsidRPr="001B0F5C" w:rsidRDefault="000D0AC1" w:rsidP="00E97B52">
            <w:pPr>
              <w:pStyle w:val="a4"/>
              <w:rPr>
                <w:rFonts w:cs="Times New Roman"/>
                <w:sz w:val="24"/>
                <w:szCs w:val="24"/>
              </w:rPr>
            </w:pPr>
          </w:p>
        </w:tc>
        <w:tc>
          <w:tcPr>
            <w:tcW w:w="3642" w:type="dxa"/>
            <w:vMerge/>
          </w:tcPr>
          <w:p w:rsidR="000D0AC1" w:rsidRPr="001B0F5C" w:rsidRDefault="000D0AC1" w:rsidP="00E97B52">
            <w:pPr>
              <w:pStyle w:val="a4"/>
              <w:rPr>
                <w:rFonts w:cs="Times New Roman"/>
                <w:b/>
                <w:sz w:val="24"/>
                <w:szCs w:val="24"/>
                <w:u w:val="single"/>
              </w:rPr>
            </w:pPr>
          </w:p>
        </w:tc>
        <w:tc>
          <w:tcPr>
            <w:tcW w:w="8448" w:type="dxa"/>
          </w:tcPr>
          <w:p w:rsidR="000D0AC1" w:rsidRDefault="000D0AC1" w:rsidP="00DF0569">
            <w:pPr>
              <w:pStyle w:val="a4"/>
              <w:rPr>
                <w:rFonts w:cs="Times New Roman"/>
                <w:b/>
                <w:sz w:val="24"/>
                <w:szCs w:val="24"/>
              </w:rPr>
            </w:pPr>
            <w:r w:rsidRPr="00E25E91">
              <w:rPr>
                <w:rFonts w:cs="Times New Roman"/>
                <w:b/>
                <w:sz w:val="24"/>
                <w:szCs w:val="24"/>
              </w:rPr>
              <w:t>Самостоятельная внеаудиторная работа обучающихся по теме</w:t>
            </w:r>
            <w:r>
              <w:rPr>
                <w:rFonts w:cs="Times New Roman"/>
                <w:b/>
                <w:sz w:val="24"/>
                <w:szCs w:val="24"/>
              </w:rPr>
              <w:t xml:space="preserve"> 3.2.4.</w:t>
            </w:r>
          </w:p>
          <w:p w:rsidR="000D0AC1" w:rsidRPr="001B0F5C" w:rsidRDefault="000D0AC1" w:rsidP="00DF0569">
            <w:pPr>
              <w:pStyle w:val="a4"/>
              <w:rPr>
                <w:rFonts w:cs="Times New Roman"/>
                <w:sz w:val="24"/>
                <w:szCs w:val="24"/>
              </w:rPr>
            </w:pPr>
            <w:r w:rsidRPr="00E25E91">
              <w:rPr>
                <w:rFonts w:cs="Times New Roman"/>
                <w:sz w:val="24"/>
                <w:szCs w:val="24"/>
              </w:rPr>
              <w:t>Проработка конспектов лекций,  литературных источников</w:t>
            </w:r>
            <w:r>
              <w:rPr>
                <w:rFonts w:cs="Times New Roman"/>
                <w:sz w:val="24"/>
                <w:szCs w:val="24"/>
              </w:rPr>
              <w:t>.</w:t>
            </w:r>
            <w:r w:rsidRPr="000A38BC">
              <w:rPr>
                <w:rFonts w:cs="Times New Roman"/>
                <w:sz w:val="24"/>
                <w:szCs w:val="24"/>
                <w:lang w:eastAsia="ru-RU"/>
              </w:rPr>
              <w:t xml:space="preserve"> Подготовка реферата ( доклада ) по теме</w:t>
            </w:r>
            <w:r>
              <w:rPr>
                <w:rFonts w:cs="Times New Roman"/>
                <w:sz w:val="24"/>
                <w:szCs w:val="24"/>
                <w:lang w:eastAsia="ru-RU"/>
              </w:rPr>
              <w:t xml:space="preserve"> 3.2.4. Доклад: Функции государства в экономике</w:t>
            </w:r>
          </w:p>
        </w:tc>
        <w:tc>
          <w:tcPr>
            <w:tcW w:w="874" w:type="dxa"/>
          </w:tcPr>
          <w:p w:rsidR="000D0AC1" w:rsidRPr="000D0AC1" w:rsidRDefault="000D0AC1" w:rsidP="00E97B52">
            <w:pPr>
              <w:pStyle w:val="a4"/>
              <w:jc w:val="center"/>
              <w:rPr>
                <w:rFonts w:cs="Times New Roman"/>
                <w:sz w:val="24"/>
                <w:szCs w:val="24"/>
              </w:rPr>
            </w:pPr>
            <w:r w:rsidRPr="000D0AC1">
              <w:rPr>
                <w:rFonts w:cs="Times New Roman"/>
                <w:sz w:val="24"/>
                <w:szCs w:val="24"/>
              </w:rPr>
              <w:t>1</w:t>
            </w:r>
          </w:p>
        </w:tc>
        <w:tc>
          <w:tcPr>
            <w:tcW w:w="1164" w:type="dxa"/>
            <w:vMerge w:val="restart"/>
            <w:shd w:val="clear" w:color="auto" w:fill="D9D9D9" w:themeFill="background1" w:themeFillShade="D9"/>
          </w:tcPr>
          <w:p w:rsidR="000D0AC1" w:rsidRPr="00CC27BF" w:rsidRDefault="000D0AC1" w:rsidP="00E97B52">
            <w:pPr>
              <w:pStyle w:val="a4"/>
              <w:jc w:val="center"/>
              <w:rPr>
                <w:rFonts w:cs="Times New Roman"/>
                <w:b/>
                <w:sz w:val="24"/>
                <w:szCs w:val="24"/>
              </w:rPr>
            </w:pPr>
          </w:p>
        </w:tc>
      </w:tr>
      <w:tr w:rsidR="000D0AC1" w:rsidRPr="00886C50" w:rsidTr="00034740">
        <w:trPr>
          <w:trHeight w:val="20"/>
          <w:jc w:val="center"/>
        </w:trPr>
        <w:tc>
          <w:tcPr>
            <w:tcW w:w="1748" w:type="dxa"/>
            <w:vMerge w:val="restart"/>
          </w:tcPr>
          <w:p w:rsidR="000D0AC1" w:rsidRPr="00F83E0E" w:rsidRDefault="000D0AC1" w:rsidP="00E97B52">
            <w:pPr>
              <w:pStyle w:val="a4"/>
              <w:rPr>
                <w:rFonts w:cs="Times New Roman"/>
                <w:b/>
                <w:sz w:val="24"/>
                <w:szCs w:val="24"/>
              </w:rPr>
            </w:pPr>
            <w:r w:rsidRPr="00F83E0E">
              <w:rPr>
                <w:rFonts w:cs="Times New Roman"/>
                <w:b/>
                <w:sz w:val="24"/>
                <w:szCs w:val="24"/>
              </w:rPr>
              <w:t>Тема 3.3 Рынок труда и безработица</w:t>
            </w:r>
          </w:p>
        </w:tc>
        <w:tc>
          <w:tcPr>
            <w:tcW w:w="12090" w:type="dxa"/>
            <w:gridSpan w:val="2"/>
          </w:tcPr>
          <w:p w:rsidR="000D0AC1" w:rsidRPr="00F83E0E" w:rsidRDefault="000D0AC1" w:rsidP="00AF7AEF">
            <w:pPr>
              <w:pStyle w:val="a4"/>
              <w:rPr>
                <w:rFonts w:cs="Times New Roman"/>
                <w:b/>
                <w:sz w:val="24"/>
                <w:szCs w:val="24"/>
              </w:rPr>
            </w:pPr>
            <w:r w:rsidRPr="00F83E0E">
              <w:rPr>
                <w:rFonts w:cs="Times New Roman"/>
                <w:b/>
                <w:sz w:val="24"/>
                <w:szCs w:val="24"/>
              </w:rPr>
              <w:t xml:space="preserve">Содержание материала </w:t>
            </w:r>
          </w:p>
        </w:tc>
        <w:tc>
          <w:tcPr>
            <w:tcW w:w="874" w:type="dxa"/>
          </w:tcPr>
          <w:p w:rsidR="000D0AC1" w:rsidRPr="00CC27BF" w:rsidRDefault="000D0AC1" w:rsidP="00E97B52">
            <w:pPr>
              <w:pStyle w:val="a4"/>
              <w:jc w:val="center"/>
              <w:rPr>
                <w:rFonts w:cs="Times New Roman"/>
                <w:b/>
                <w:sz w:val="24"/>
                <w:szCs w:val="24"/>
              </w:rPr>
            </w:pPr>
            <w:r>
              <w:rPr>
                <w:rFonts w:cs="Times New Roman"/>
                <w:b/>
                <w:sz w:val="24"/>
                <w:szCs w:val="24"/>
              </w:rPr>
              <w:t>1</w:t>
            </w:r>
            <w:r w:rsidRPr="00CC27BF">
              <w:rPr>
                <w:rFonts w:cs="Times New Roman"/>
                <w:b/>
                <w:sz w:val="24"/>
                <w:szCs w:val="24"/>
              </w:rPr>
              <w:t>2</w:t>
            </w:r>
          </w:p>
        </w:tc>
        <w:tc>
          <w:tcPr>
            <w:tcW w:w="1164" w:type="dxa"/>
            <w:vMerge/>
            <w:shd w:val="clear" w:color="auto" w:fill="FFFFFF"/>
          </w:tcPr>
          <w:p w:rsidR="000D0AC1" w:rsidRPr="00CC27BF" w:rsidRDefault="000D0AC1" w:rsidP="00E97B52">
            <w:pPr>
              <w:pStyle w:val="a4"/>
              <w:jc w:val="center"/>
              <w:rPr>
                <w:rFonts w:cs="Times New Roman"/>
                <w:b/>
                <w:sz w:val="24"/>
                <w:szCs w:val="24"/>
              </w:rPr>
            </w:pPr>
          </w:p>
        </w:tc>
      </w:tr>
      <w:tr w:rsidR="000D0AC1" w:rsidRPr="00886C50" w:rsidTr="00034740">
        <w:trPr>
          <w:trHeight w:val="20"/>
          <w:jc w:val="center"/>
        </w:trPr>
        <w:tc>
          <w:tcPr>
            <w:tcW w:w="1748" w:type="dxa"/>
            <w:vMerge/>
          </w:tcPr>
          <w:p w:rsidR="000D0AC1" w:rsidRPr="00F83E0E" w:rsidRDefault="000D0AC1" w:rsidP="00E97B52">
            <w:pPr>
              <w:pStyle w:val="a4"/>
              <w:rPr>
                <w:rFonts w:cs="Times New Roman"/>
                <w:b/>
                <w:sz w:val="24"/>
                <w:szCs w:val="24"/>
              </w:rPr>
            </w:pPr>
          </w:p>
        </w:tc>
        <w:tc>
          <w:tcPr>
            <w:tcW w:w="12090" w:type="dxa"/>
            <w:gridSpan w:val="2"/>
          </w:tcPr>
          <w:p w:rsidR="000D0AC1" w:rsidRPr="001B0F5C" w:rsidRDefault="000D0AC1" w:rsidP="006D26FA">
            <w:pPr>
              <w:pStyle w:val="a4"/>
              <w:rPr>
                <w:rFonts w:cs="Times New Roman"/>
                <w:b/>
                <w:sz w:val="24"/>
                <w:szCs w:val="24"/>
              </w:rPr>
            </w:pPr>
            <w:r>
              <w:rPr>
                <w:rFonts w:cs="Times New Roman"/>
                <w:b/>
                <w:bCs/>
                <w:sz w:val="24"/>
                <w:szCs w:val="24"/>
              </w:rPr>
              <w:t>Количество аудиторных часов</w:t>
            </w:r>
          </w:p>
        </w:tc>
        <w:tc>
          <w:tcPr>
            <w:tcW w:w="874" w:type="dxa"/>
          </w:tcPr>
          <w:p w:rsidR="000D0AC1" w:rsidRDefault="000D0AC1" w:rsidP="00E97B52">
            <w:pPr>
              <w:pStyle w:val="a4"/>
              <w:jc w:val="center"/>
              <w:rPr>
                <w:rFonts w:cs="Times New Roman"/>
                <w:b/>
                <w:sz w:val="24"/>
                <w:szCs w:val="24"/>
              </w:rPr>
            </w:pPr>
            <w:r>
              <w:rPr>
                <w:rFonts w:cs="Times New Roman"/>
                <w:b/>
                <w:sz w:val="24"/>
                <w:szCs w:val="24"/>
              </w:rPr>
              <w:t>8</w:t>
            </w:r>
          </w:p>
        </w:tc>
        <w:tc>
          <w:tcPr>
            <w:tcW w:w="1164" w:type="dxa"/>
            <w:vMerge/>
            <w:shd w:val="clear" w:color="auto" w:fill="FFFFFF"/>
          </w:tcPr>
          <w:p w:rsidR="000D0AC1" w:rsidRDefault="000D0AC1" w:rsidP="00E97B52">
            <w:pPr>
              <w:pStyle w:val="a4"/>
              <w:jc w:val="center"/>
              <w:rPr>
                <w:rFonts w:cs="Times New Roman"/>
                <w:b/>
                <w:sz w:val="24"/>
                <w:szCs w:val="24"/>
              </w:rPr>
            </w:pPr>
          </w:p>
        </w:tc>
      </w:tr>
      <w:tr w:rsidR="007653A2" w:rsidRPr="00886C50" w:rsidTr="00034740">
        <w:trPr>
          <w:trHeight w:val="20"/>
          <w:jc w:val="center"/>
        </w:trPr>
        <w:tc>
          <w:tcPr>
            <w:tcW w:w="1748" w:type="dxa"/>
            <w:vMerge/>
          </w:tcPr>
          <w:p w:rsidR="007653A2" w:rsidRPr="001B0F5C" w:rsidRDefault="007653A2" w:rsidP="00E97B52">
            <w:pPr>
              <w:pStyle w:val="a4"/>
              <w:rPr>
                <w:rFonts w:cs="Times New Roman"/>
                <w:sz w:val="24"/>
                <w:szCs w:val="24"/>
              </w:rPr>
            </w:pPr>
          </w:p>
        </w:tc>
        <w:tc>
          <w:tcPr>
            <w:tcW w:w="3642" w:type="dxa"/>
            <w:vMerge w:val="restart"/>
          </w:tcPr>
          <w:p w:rsidR="007653A2" w:rsidRPr="000C7163" w:rsidRDefault="007653A2" w:rsidP="000C7163">
            <w:pPr>
              <w:pStyle w:val="a4"/>
              <w:rPr>
                <w:rFonts w:cs="Times New Roman"/>
                <w:sz w:val="24"/>
                <w:szCs w:val="24"/>
              </w:rPr>
            </w:pPr>
            <w:r>
              <w:rPr>
                <w:rFonts w:cs="Times New Roman"/>
                <w:b/>
                <w:sz w:val="24"/>
                <w:szCs w:val="24"/>
                <w:u w:val="single"/>
              </w:rPr>
              <w:t xml:space="preserve">Знать: </w:t>
            </w:r>
            <w:r w:rsidRPr="000C7163">
              <w:rPr>
                <w:rFonts w:cs="Times New Roman"/>
                <w:sz w:val="24"/>
                <w:szCs w:val="24"/>
              </w:rPr>
              <w:t xml:space="preserve"> понятия спрос на труд и предложение труда ; понятие безработицы, ее причины и экономические последствия.</w:t>
            </w:r>
          </w:p>
        </w:tc>
        <w:tc>
          <w:tcPr>
            <w:tcW w:w="8448" w:type="dxa"/>
          </w:tcPr>
          <w:p w:rsidR="007653A2" w:rsidRPr="00B35970" w:rsidRDefault="007653A2" w:rsidP="00B35970">
            <w:pPr>
              <w:pStyle w:val="a4"/>
              <w:rPr>
                <w:rFonts w:cs="Times New Roman"/>
                <w:b/>
                <w:sz w:val="24"/>
                <w:szCs w:val="24"/>
              </w:rPr>
            </w:pPr>
            <w:r w:rsidRPr="00B35970">
              <w:rPr>
                <w:rFonts w:cs="Times New Roman"/>
                <w:b/>
                <w:sz w:val="24"/>
                <w:szCs w:val="24"/>
              </w:rPr>
              <w:t xml:space="preserve">3.3.1. Спрос на труд и его факторы. </w:t>
            </w:r>
          </w:p>
          <w:p w:rsidR="007653A2" w:rsidRDefault="007653A2" w:rsidP="00B35970">
            <w:pPr>
              <w:pStyle w:val="a4"/>
              <w:rPr>
                <w:rFonts w:cs="Times New Roman"/>
                <w:b/>
                <w:sz w:val="24"/>
                <w:szCs w:val="24"/>
              </w:rPr>
            </w:pPr>
            <w:r>
              <w:rPr>
                <w:rFonts w:cs="Times New Roman"/>
                <w:sz w:val="24"/>
                <w:szCs w:val="24"/>
              </w:rPr>
              <w:t>Предложение труда. Факторы предложения труда.</w:t>
            </w:r>
          </w:p>
        </w:tc>
        <w:tc>
          <w:tcPr>
            <w:tcW w:w="874" w:type="dxa"/>
          </w:tcPr>
          <w:p w:rsidR="007653A2" w:rsidRPr="007653A2" w:rsidRDefault="007653A2" w:rsidP="00E97B52">
            <w:pPr>
              <w:pStyle w:val="a4"/>
              <w:jc w:val="center"/>
              <w:rPr>
                <w:rFonts w:cs="Times New Roman"/>
                <w:sz w:val="24"/>
                <w:szCs w:val="24"/>
              </w:rPr>
            </w:pPr>
            <w:r w:rsidRPr="007653A2">
              <w:rPr>
                <w:rFonts w:cs="Times New Roman"/>
                <w:sz w:val="24"/>
                <w:szCs w:val="24"/>
              </w:rPr>
              <w:t>2</w:t>
            </w:r>
          </w:p>
        </w:tc>
        <w:tc>
          <w:tcPr>
            <w:tcW w:w="1164" w:type="dxa"/>
            <w:shd w:val="clear" w:color="auto" w:fill="FFFFFF"/>
          </w:tcPr>
          <w:p w:rsidR="007653A2" w:rsidRPr="00CC27BF" w:rsidRDefault="007653A2" w:rsidP="00E97B52">
            <w:pPr>
              <w:pStyle w:val="a4"/>
              <w:jc w:val="center"/>
              <w:rPr>
                <w:rFonts w:cs="Times New Roman"/>
                <w:b/>
                <w:sz w:val="24"/>
                <w:szCs w:val="24"/>
              </w:rPr>
            </w:pPr>
            <w:r>
              <w:rPr>
                <w:rFonts w:cs="Times New Roman"/>
                <w:b/>
                <w:sz w:val="24"/>
                <w:szCs w:val="24"/>
              </w:rPr>
              <w:t>1</w:t>
            </w:r>
          </w:p>
        </w:tc>
      </w:tr>
      <w:tr w:rsidR="007653A2" w:rsidRPr="00886C50" w:rsidTr="007653A2">
        <w:trPr>
          <w:trHeight w:val="20"/>
          <w:jc w:val="center"/>
        </w:trPr>
        <w:tc>
          <w:tcPr>
            <w:tcW w:w="1748" w:type="dxa"/>
            <w:vMerge/>
          </w:tcPr>
          <w:p w:rsidR="007653A2" w:rsidRPr="001B0F5C" w:rsidRDefault="007653A2" w:rsidP="00E97B52">
            <w:pPr>
              <w:pStyle w:val="a4"/>
              <w:rPr>
                <w:rFonts w:cs="Times New Roman"/>
                <w:sz w:val="24"/>
                <w:szCs w:val="24"/>
              </w:rPr>
            </w:pPr>
          </w:p>
        </w:tc>
        <w:tc>
          <w:tcPr>
            <w:tcW w:w="3642" w:type="dxa"/>
            <w:vMerge/>
          </w:tcPr>
          <w:p w:rsidR="007653A2" w:rsidRPr="001B0F5C" w:rsidRDefault="007653A2" w:rsidP="00E97B52">
            <w:pPr>
              <w:pStyle w:val="a4"/>
              <w:rPr>
                <w:rFonts w:cs="Times New Roman"/>
                <w:b/>
                <w:sz w:val="24"/>
                <w:szCs w:val="24"/>
                <w:u w:val="single"/>
              </w:rPr>
            </w:pPr>
          </w:p>
        </w:tc>
        <w:tc>
          <w:tcPr>
            <w:tcW w:w="8448" w:type="dxa"/>
          </w:tcPr>
          <w:p w:rsidR="007653A2" w:rsidRDefault="007653A2" w:rsidP="001C7758">
            <w:pPr>
              <w:pStyle w:val="a4"/>
              <w:rPr>
                <w:rFonts w:cs="Times New Roman"/>
                <w:b/>
                <w:sz w:val="24"/>
                <w:szCs w:val="24"/>
              </w:rPr>
            </w:pPr>
            <w:r w:rsidRPr="00E25E91">
              <w:rPr>
                <w:rFonts w:cs="Times New Roman"/>
                <w:b/>
                <w:sz w:val="24"/>
                <w:szCs w:val="24"/>
              </w:rPr>
              <w:t>Самостоятельная внеаудиторная работа обучающихся по теме</w:t>
            </w:r>
            <w:r>
              <w:rPr>
                <w:rFonts w:cs="Times New Roman"/>
                <w:b/>
                <w:sz w:val="24"/>
                <w:szCs w:val="24"/>
              </w:rPr>
              <w:t xml:space="preserve"> 3.3.1.</w:t>
            </w:r>
          </w:p>
          <w:p w:rsidR="007653A2" w:rsidRPr="001B0F5C" w:rsidRDefault="007653A2" w:rsidP="007653A2">
            <w:pPr>
              <w:pStyle w:val="a4"/>
              <w:rPr>
                <w:rFonts w:cs="Times New Roman"/>
                <w:sz w:val="24"/>
                <w:szCs w:val="24"/>
              </w:rPr>
            </w:pPr>
            <w:r w:rsidRPr="00E25E91">
              <w:rPr>
                <w:rFonts w:cs="Times New Roman"/>
                <w:sz w:val="24"/>
                <w:szCs w:val="24"/>
              </w:rPr>
              <w:t>Проработка конспектов лекций,  литературных источников</w:t>
            </w:r>
            <w:r>
              <w:rPr>
                <w:rFonts w:cs="Times New Roman"/>
                <w:sz w:val="24"/>
                <w:szCs w:val="24"/>
              </w:rPr>
              <w:t>.</w:t>
            </w:r>
            <w:r w:rsidRPr="000A38BC">
              <w:rPr>
                <w:rFonts w:cs="Times New Roman"/>
                <w:sz w:val="24"/>
                <w:szCs w:val="24"/>
                <w:lang w:eastAsia="ru-RU"/>
              </w:rPr>
              <w:t xml:space="preserve"> Подготовка реферата (доклада) по теме</w:t>
            </w:r>
            <w:r>
              <w:rPr>
                <w:rFonts w:cs="Times New Roman"/>
                <w:sz w:val="24"/>
                <w:szCs w:val="24"/>
                <w:lang w:eastAsia="ru-RU"/>
              </w:rPr>
              <w:t xml:space="preserve"> 3.3.1. Доклад: Причины безработицы и трудоустройство</w:t>
            </w:r>
          </w:p>
        </w:tc>
        <w:tc>
          <w:tcPr>
            <w:tcW w:w="874" w:type="dxa"/>
          </w:tcPr>
          <w:p w:rsidR="007653A2" w:rsidRPr="007653A2" w:rsidRDefault="007653A2" w:rsidP="00E97B52">
            <w:pPr>
              <w:pStyle w:val="a4"/>
              <w:jc w:val="center"/>
              <w:rPr>
                <w:rFonts w:cs="Times New Roman"/>
                <w:sz w:val="24"/>
                <w:szCs w:val="24"/>
              </w:rPr>
            </w:pPr>
            <w:r w:rsidRPr="007653A2">
              <w:rPr>
                <w:rFonts w:cs="Times New Roman"/>
                <w:sz w:val="24"/>
                <w:szCs w:val="24"/>
              </w:rPr>
              <w:t>1</w:t>
            </w:r>
          </w:p>
        </w:tc>
        <w:tc>
          <w:tcPr>
            <w:tcW w:w="1164" w:type="dxa"/>
            <w:shd w:val="clear" w:color="auto" w:fill="D9D9D9" w:themeFill="background1" w:themeFillShade="D9"/>
          </w:tcPr>
          <w:p w:rsidR="007653A2" w:rsidRPr="00CC27BF" w:rsidRDefault="007653A2" w:rsidP="00E97B52">
            <w:pPr>
              <w:pStyle w:val="a4"/>
              <w:jc w:val="center"/>
              <w:rPr>
                <w:rFonts w:cs="Times New Roman"/>
                <w:b/>
                <w:sz w:val="24"/>
                <w:szCs w:val="24"/>
              </w:rPr>
            </w:pPr>
          </w:p>
        </w:tc>
      </w:tr>
      <w:tr w:rsidR="007653A2" w:rsidRPr="00886C50" w:rsidTr="00034740">
        <w:trPr>
          <w:trHeight w:val="20"/>
          <w:jc w:val="center"/>
        </w:trPr>
        <w:tc>
          <w:tcPr>
            <w:tcW w:w="1748" w:type="dxa"/>
            <w:vMerge/>
          </w:tcPr>
          <w:p w:rsidR="007653A2" w:rsidRPr="001B0F5C" w:rsidRDefault="007653A2" w:rsidP="00E97B52">
            <w:pPr>
              <w:pStyle w:val="a4"/>
              <w:rPr>
                <w:rFonts w:cs="Times New Roman"/>
                <w:sz w:val="24"/>
                <w:szCs w:val="24"/>
              </w:rPr>
            </w:pPr>
          </w:p>
        </w:tc>
        <w:tc>
          <w:tcPr>
            <w:tcW w:w="3642" w:type="dxa"/>
            <w:vMerge/>
          </w:tcPr>
          <w:p w:rsidR="007653A2" w:rsidRPr="001B0F5C" w:rsidRDefault="007653A2" w:rsidP="00E97B52">
            <w:pPr>
              <w:pStyle w:val="a4"/>
              <w:rPr>
                <w:rFonts w:cs="Times New Roman"/>
                <w:sz w:val="24"/>
                <w:szCs w:val="24"/>
              </w:rPr>
            </w:pPr>
          </w:p>
        </w:tc>
        <w:tc>
          <w:tcPr>
            <w:tcW w:w="8448" w:type="dxa"/>
          </w:tcPr>
          <w:p w:rsidR="007653A2" w:rsidRPr="007653A2" w:rsidRDefault="007653A2" w:rsidP="00E97B52">
            <w:pPr>
              <w:pStyle w:val="a4"/>
              <w:rPr>
                <w:rFonts w:cs="Times New Roman"/>
                <w:sz w:val="24"/>
                <w:szCs w:val="24"/>
              </w:rPr>
            </w:pPr>
            <w:r w:rsidRPr="007653A2">
              <w:rPr>
                <w:rFonts w:cs="Times New Roman"/>
                <w:b/>
                <w:sz w:val="24"/>
                <w:szCs w:val="24"/>
              </w:rPr>
              <w:t xml:space="preserve">3.3.2. </w:t>
            </w:r>
            <w:r w:rsidRPr="007653A2">
              <w:rPr>
                <w:b/>
                <w:sz w:val="24"/>
                <w:szCs w:val="24"/>
              </w:rPr>
              <w:t>Роль профсоюзов и государства на рынках труда</w:t>
            </w:r>
            <w:r w:rsidRPr="007653A2">
              <w:rPr>
                <w:sz w:val="24"/>
                <w:szCs w:val="24"/>
              </w:rPr>
              <w:t>. Человеческий капитал. Понятие безработицы, ее причины и экономические последствия.</w:t>
            </w:r>
          </w:p>
        </w:tc>
        <w:tc>
          <w:tcPr>
            <w:tcW w:w="874" w:type="dxa"/>
          </w:tcPr>
          <w:p w:rsidR="007653A2" w:rsidRPr="007653A2" w:rsidRDefault="007653A2" w:rsidP="00E97B52">
            <w:pPr>
              <w:pStyle w:val="a4"/>
              <w:jc w:val="center"/>
              <w:rPr>
                <w:rFonts w:cs="Times New Roman"/>
                <w:sz w:val="24"/>
                <w:szCs w:val="24"/>
              </w:rPr>
            </w:pPr>
            <w:r w:rsidRPr="007653A2">
              <w:rPr>
                <w:rFonts w:cs="Times New Roman"/>
                <w:sz w:val="24"/>
                <w:szCs w:val="24"/>
              </w:rPr>
              <w:t>2</w:t>
            </w:r>
          </w:p>
        </w:tc>
        <w:tc>
          <w:tcPr>
            <w:tcW w:w="1164" w:type="dxa"/>
            <w:shd w:val="clear" w:color="auto" w:fill="FFFFFF"/>
          </w:tcPr>
          <w:p w:rsidR="007653A2" w:rsidRPr="00CC27BF" w:rsidRDefault="007653A2" w:rsidP="00E97B52">
            <w:pPr>
              <w:pStyle w:val="a4"/>
              <w:jc w:val="center"/>
              <w:rPr>
                <w:rFonts w:cs="Times New Roman"/>
                <w:b/>
                <w:sz w:val="24"/>
                <w:szCs w:val="24"/>
              </w:rPr>
            </w:pPr>
            <w:r>
              <w:rPr>
                <w:rFonts w:cs="Times New Roman"/>
                <w:b/>
                <w:sz w:val="24"/>
                <w:szCs w:val="24"/>
              </w:rPr>
              <w:t>1</w:t>
            </w:r>
          </w:p>
        </w:tc>
      </w:tr>
      <w:tr w:rsidR="007653A2" w:rsidRPr="00886C50" w:rsidTr="007653A2">
        <w:trPr>
          <w:trHeight w:val="20"/>
          <w:jc w:val="center"/>
        </w:trPr>
        <w:tc>
          <w:tcPr>
            <w:tcW w:w="1748" w:type="dxa"/>
            <w:vMerge/>
          </w:tcPr>
          <w:p w:rsidR="007653A2" w:rsidRPr="001B0F5C" w:rsidRDefault="007653A2" w:rsidP="00E97B52">
            <w:pPr>
              <w:pStyle w:val="a4"/>
              <w:rPr>
                <w:rFonts w:cs="Times New Roman"/>
                <w:sz w:val="24"/>
                <w:szCs w:val="24"/>
              </w:rPr>
            </w:pPr>
          </w:p>
        </w:tc>
        <w:tc>
          <w:tcPr>
            <w:tcW w:w="3642" w:type="dxa"/>
            <w:vMerge/>
          </w:tcPr>
          <w:p w:rsidR="007653A2" w:rsidRPr="001B0F5C" w:rsidRDefault="007653A2" w:rsidP="00E97B52">
            <w:pPr>
              <w:pStyle w:val="a4"/>
              <w:rPr>
                <w:rFonts w:cs="Times New Roman"/>
                <w:sz w:val="24"/>
                <w:szCs w:val="24"/>
              </w:rPr>
            </w:pPr>
          </w:p>
        </w:tc>
        <w:tc>
          <w:tcPr>
            <w:tcW w:w="8448" w:type="dxa"/>
          </w:tcPr>
          <w:p w:rsidR="007653A2" w:rsidRDefault="007653A2" w:rsidP="001C7758">
            <w:pPr>
              <w:pStyle w:val="a4"/>
              <w:rPr>
                <w:rFonts w:cs="Times New Roman"/>
                <w:b/>
                <w:sz w:val="24"/>
                <w:szCs w:val="24"/>
              </w:rPr>
            </w:pPr>
            <w:r w:rsidRPr="00E25E91">
              <w:rPr>
                <w:rFonts w:cs="Times New Roman"/>
                <w:b/>
                <w:sz w:val="24"/>
                <w:szCs w:val="24"/>
              </w:rPr>
              <w:t>Самостоятельная внеаудиторная работа обучающихся по теме</w:t>
            </w:r>
            <w:r>
              <w:rPr>
                <w:rFonts w:cs="Times New Roman"/>
                <w:b/>
                <w:sz w:val="24"/>
                <w:szCs w:val="24"/>
              </w:rPr>
              <w:t xml:space="preserve"> 3.3.2.</w:t>
            </w:r>
          </w:p>
          <w:p w:rsidR="007653A2" w:rsidRPr="001B0F5C" w:rsidRDefault="007653A2" w:rsidP="001C7758">
            <w:pPr>
              <w:pStyle w:val="a4"/>
              <w:rPr>
                <w:rFonts w:cs="Times New Roman"/>
                <w:sz w:val="24"/>
                <w:szCs w:val="24"/>
              </w:rPr>
            </w:pPr>
            <w:r w:rsidRPr="00E25E91">
              <w:rPr>
                <w:rFonts w:cs="Times New Roman"/>
                <w:sz w:val="24"/>
                <w:szCs w:val="24"/>
              </w:rPr>
              <w:t>Проработка конспектов лекций,  литературных источников</w:t>
            </w:r>
            <w:r>
              <w:rPr>
                <w:rFonts w:cs="Times New Roman"/>
                <w:sz w:val="24"/>
                <w:szCs w:val="24"/>
              </w:rPr>
              <w:t>.</w:t>
            </w:r>
            <w:r w:rsidRPr="000A38BC">
              <w:rPr>
                <w:rFonts w:cs="Times New Roman"/>
                <w:sz w:val="24"/>
                <w:szCs w:val="24"/>
                <w:lang w:eastAsia="ru-RU"/>
              </w:rPr>
              <w:t xml:space="preserve"> Подготовка реферата ( доклада ) по теме</w:t>
            </w:r>
            <w:r>
              <w:rPr>
                <w:rFonts w:cs="Times New Roman"/>
                <w:sz w:val="24"/>
                <w:szCs w:val="24"/>
                <w:lang w:eastAsia="ru-RU"/>
              </w:rPr>
              <w:t xml:space="preserve"> 3.3.2.</w:t>
            </w:r>
          </w:p>
        </w:tc>
        <w:tc>
          <w:tcPr>
            <w:tcW w:w="874" w:type="dxa"/>
          </w:tcPr>
          <w:p w:rsidR="007653A2" w:rsidRPr="007653A2" w:rsidRDefault="007653A2" w:rsidP="00E97B52">
            <w:pPr>
              <w:pStyle w:val="a4"/>
              <w:jc w:val="center"/>
              <w:rPr>
                <w:rFonts w:cs="Times New Roman"/>
                <w:sz w:val="24"/>
                <w:szCs w:val="24"/>
              </w:rPr>
            </w:pPr>
            <w:r w:rsidRPr="007653A2">
              <w:rPr>
                <w:rFonts w:cs="Times New Roman"/>
                <w:sz w:val="24"/>
                <w:szCs w:val="24"/>
              </w:rPr>
              <w:t>1</w:t>
            </w:r>
          </w:p>
        </w:tc>
        <w:tc>
          <w:tcPr>
            <w:tcW w:w="1164" w:type="dxa"/>
            <w:shd w:val="clear" w:color="auto" w:fill="D9D9D9" w:themeFill="background1" w:themeFillShade="D9"/>
          </w:tcPr>
          <w:p w:rsidR="007653A2" w:rsidRPr="00CC27BF" w:rsidRDefault="007653A2" w:rsidP="00E97B52">
            <w:pPr>
              <w:pStyle w:val="a4"/>
              <w:jc w:val="center"/>
              <w:rPr>
                <w:rFonts w:cs="Times New Roman"/>
                <w:b/>
                <w:sz w:val="24"/>
                <w:szCs w:val="24"/>
              </w:rPr>
            </w:pPr>
          </w:p>
        </w:tc>
      </w:tr>
      <w:tr w:rsidR="007653A2" w:rsidRPr="00886C50" w:rsidTr="00034740">
        <w:trPr>
          <w:trHeight w:val="20"/>
          <w:jc w:val="center"/>
        </w:trPr>
        <w:tc>
          <w:tcPr>
            <w:tcW w:w="1748" w:type="dxa"/>
            <w:vMerge/>
          </w:tcPr>
          <w:p w:rsidR="007653A2" w:rsidRPr="00886C50" w:rsidRDefault="007653A2" w:rsidP="00E97B52">
            <w:pPr>
              <w:pStyle w:val="a4"/>
              <w:rPr>
                <w:rFonts w:cs="Times New Roman"/>
                <w:sz w:val="24"/>
                <w:szCs w:val="24"/>
                <w:highlight w:val="yellow"/>
              </w:rPr>
            </w:pPr>
          </w:p>
        </w:tc>
        <w:tc>
          <w:tcPr>
            <w:tcW w:w="3642" w:type="dxa"/>
            <w:vMerge/>
          </w:tcPr>
          <w:p w:rsidR="007653A2" w:rsidRPr="00886C50" w:rsidRDefault="007653A2" w:rsidP="00E97B52">
            <w:pPr>
              <w:pStyle w:val="a4"/>
              <w:rPr>
                <w:rFonts w:cs="Times New Roman"/>
                <w:sz w:val="24"/>
                <w:szCs w:val="24"/>
                <w:highlight w:val="yellow"/>
              </w:rPr>
            </w:pPr>
          </w:p>
        </w:tc>
        <w:tc>
          <w:tcPr>
            <w:tcW w:w="8448" w:type="dxa"/>
          </w:tcPr>
          <w:p w:rsidR="007653A2" w:rsidRPr="007653A2" w:rsidRDefault="007653A2" w:rsidP="00EE2363">
            <w:pPr>
              <w:shd w:val="clear" w:color="auto" w:fill="FFFFFF"/>
              <w:spacing w:line="240" w:lineRule="auto"/>
              <w:rPr>
                <w:rFonts w:cs="Times New Roman"/>
                <w:sz w:val="24"/>
                <w:szCs w:val="24"/>
                <w:lang w:eastAsia="ru-RU"/>
              </w:rPr>
            </w:pPr>
            <w:r w:rsidRPr="007653A2">
              <w:rPr>
                <w:rFonts w:cs="Times New Roman"/>
                <w:b/>
                <w:sz w:val="24"/>
                <w:szCs w:val="24"/>
              </w:rPr>
              <w:t>3.3.3.</w:t>
            </w:r>
            <w:r w:rsidRPr="007653A2">
              <w:rPr>
                <w:sz w:val="24"/>
                <w:szCs w:val="24"/>
              </w:rPr>
              <w:t xml:space="preserve"> Рациональный потребитель. Защита прав потребителя.</w:t>
            </w:r>
          </w:p>
        </w:tc>
        <w:tc>
          <w:tcPr>
            <w:tcW w:w="874" w:type="dxa"/>
          </w:tcPr>
          <w:p w:rsidR="007653A2" w:rsidRPr="007653A2" w:rsidRDefault="007653A2" w:rsidP="00E97B52">
            <w:pPr>
              <w:pStyle w:val="a4"/>
              <w:jc w:val="center"/>
              <w:rPr>
                <w:rFonts w:cs="Times New Roman"/>
                <w:sz w:val="24"/>
                <w:szCs w:val="24"/>
              </w:rPr>
            </w:pPr>
            <w:r w:rsidRPr="007653A2">
              <w:rPr>
                <w:rFonts w:cs="Times New Roman"/>
                <w:sz w:val="24"/>
                <w:szCs w:val="24"/>
              </w:rPr>
              <w:t>2</w:t>
            </w:r>
          </w:p>
        </w:tc>
        <w:tc>
          <w:tcPr>
            <w:tcW w:w="1164" w:type="dxa"/>
            <w:shd w:val="clear" w:color="auto" w:fill="FFFFFF"/>
          </w:tcPr>
          <w:p w:rsidR="007653A2" w:rsidRPr="00CC27BF" w:rsidRDefault="007653A2" w:rsidP="00E97B52">
            <w:pPr>
              <w:pStyle w:val="a4"/>
              <w:jc w:val="center"/>
              <w:rPr>
                <w:rFonts w:cs="Times New Roman"/>
                <w:b/>
                <w:sz w:val="24"/>
                <w:szCs w:val="24"/>
              </w:rPr>
            </w:pPr>
            <w:r>
              <w:rPr>
                <w:rFonts w:cs="Times New Roman"/>
                <w:b/>
                <w:sz w:val="24"/>
                <w:szCs w:val="24"/>
              </w:rPr>
              <w:t>1</w:t>
            </w:r>
          </w:p>
        </w:tc>
      </w:tr>
      <w:tr w:rsidR="007653A2" w:rsidRPr="00886C50" w:rsidTr="007653A2">
        <w:trPr>
          <w:trHeight w:val="20"/>
          <w:jc w:val="center"/>
        </w:trPr>
        <w:tc>
          <w:tcPr>
            <w:tcW w:w="1748" w:type="dxa"/>
            <w:vMerge/>
          </w:tcPr>
          <w:p w:rsidR="007653A2" w:rsidRPr="00886C50" w:rsidRDefault="007653A2" w:rsidP="00E97B52">
            <w:pPr>
              <w:pStyle w:val="a4"/>
              <w:rPr>
                <w:rFonts w:cs="Times New Roman"/>
                <w:sz w:val="24"/>
                <w:szCs w:val="24"/>
                <w:highlight w:val="yellow"/>
              </w:rPr>
            </w:pPr>
          </w:p>
        </w:tc>
        <w:tc>
          <w:tcPr>
            <w:tcW w:w="3642" w:type="dxa"/>
            <w:vMerge/>
          </w:tcPr>
          <w:p w:rsidR="007653A2" w:rsidRPr="00886C50" w:rsidRDefault="007653A2" w:rsidP="00E97B52">
            <w:pPr>
              <w:pStyle w:val="a4"/>
              <w:rPr>
                <w:rFonts w:cs="Times New Roman"/>
                <w:sz w:val="24"/>
                <w:szCs w:val="24"/>
                <w:highlight w:val="yellow"/>
              </w:rPr>
            </w:pPr>
          </w:p>
        </w:tc>
        <w:tc>
          <w:tcPr>
            <w:tcW w:w="8448" w:type="dxa"/>
          </w:tcPr>
          <w:p w:rsidR="007653A2" w:rsidRDefault="007653A2" w:rsidP="001C7758">
            <w:pPr>
              <w:pStyle w:val="a4"/>
              <w:rPr>
                <w:rFonts w:cs="Times New Roman"/>
                <w:b/>
                <w:sz w:val="24"/>
                <w:szCs w:val="24"/>
              </w:rPr>
            </w:pPr>
            <w:r w:rsidRPr="00E25E91">
              <w:rPr>
                <w:rFonts w:cs="Times New Roman"/>
                <w:b/>
                <w:sz w:val="24"/>
                <w:szCs w:val="24"/>
              </w:rPr>
              <w:t>Самостоятельная внеаудиторная работа обучающихся по теме</w:t>
            </w:r>
            <w:r>
              <w:rPr>
                <w:rFonts w:cs="Times New Roman"/>
                <w:b/>
                <w:sz w:val="24"/>
                <w:szCs w:val="24"/>
              </w:rPr>
              <w:t xml:space="preserve"> 3.3.3.</w:t>
            </w:r>
          </w:p>
          <w:p w:rsidR="007653A2" w:rsidRPr="001B0F5C" w:rsidRDefault="007653A2" w:rsidP="001C7758">
            <w:pPr>
              <w:pStyle w:val="a4"/>
              <w:rPr>
                <w:rFonts w:cs="Times New Roman"/>
                <w:sz w:val="24"/>
                <w:szCs w:val="24"/>
              </w:rPr>
            </w:pPr>
            <w:r w:rsidRPr="00E25E91">
              <w:rPr>
                <w:rFonts w:cs="Times New Roman"/>
                <w:sz w:val="24"/>
                <w:szCs w:val="24"/>
              </w:rPr>
              <w:t>Проработка конспектов лекций,  литературных источников</w:t>
            </w:r>
            <w:r>
              <w:rPr>
                <w:rFonts w:cs="Times New Roman"/>
                <w:sz w:val="24"/>
                <w:szCs w:val="24"/>
              </w:rPr>
              <w:t>.</w:t>
            </w:r>
            <w:r w:rsidRPr="000A38BC">
              <w:rPr>
                <w:rFonts w:cs="Times New Roman"/>
                <w:sz w:val="24"/>
                <w:szCs w:val="24"/>
                <w:lang w:eastAsia="ru-RU"/>
              </w:rPr>
              <w:t xml:space="preserve"> Подготовка реферата ( доклада ) по теме</w:t>
            </w:r>
            <w:r>
              <w:rPr>
                <w:rFonts w:cs="Times New Roman"/>
                <w:sz w:val="24"/>
                <w:szCs w:val="24"/>
                <w:lang w:eastAsia="ru-RU"/>
              </w:rPr>
              <w:t xml:space="preserve"> 3.3.3.</w:t>
            </w:r>
          </w:p>
        </w:tc>
        <w:tc>
          <w:tcPr>
            <w:tcW w:w="874" w:type="dxa"/>
          </w:tcPr>
          <w:p w:rsidR="007653A2" w:rsidRPr="007653A2" w:rsidRDefault="007653A2" w:rsidP="00E97B52">
            <w:pPr>
              <w:pStyle w:val="a4"/>
              <w:jc w:val="center"/>
              <w:rPr>
                <w:rFonts w:cs="Times New Roman"/>
                <w:sz w:val="24"/>
                <w:szCs w:val="24"/>
              </w:rPr>
            </w:pPr>
            <w:r w:rsidRPr="007653A2">
              <w:rPr>
                <w:rFonts w:cs="Times New Roman"/>
                <w:sz w:val="24"/>
                <w:szCs w:val="24"/>
              </w:rPr>
              <w:t>1</w:t>
            </w:r>
          </w:p>
        </w:tc>
        <w:tc>
          <w:tcPr>
            <w:tcW w:w="1164" w:type="dxa"/>
            <w:shd w:val="clear" w:color="auto" w:fill="D9D9D9" w:themeFill="background1" w:themeFillShade="D9"/>
          </w:tcPr>
          <w:p w:rsidR="007653A2" w:rsidRPr="00CC27BF" w:rsidRDefault="007653A2" w:rsidP="00E97B52">
            <w:pPr>
              <w:pStyle w:val="a4"/>
              <w:jc w:val="center"/>
              <w:rPr>
                <w:rFonts w:cs="Times New Roman"/>
                <w:b/>
                <w:sz w:val="24"/>
                <w:szCs w:val="24"/>
              </w:rPr>
            </w:pPr>
          </w:p>
        </w:tc>
      </w:tr>
      <w:tr w:rsidR="007653A2" w:rsidRPr="00886C50" w:rsidTr="00034740">
        <w:trPr>
          <w:trHeight w:val="20"/>
          <w:jc w:val="center"/>
        </w:trPr>
        <w:tc>
          <w:tcPr>
            <w:tcW w:w="1748" w:type="dxa"/>
            <w:vMerge/>
          </w:tcPr>
          <w:p w:rsidR="007653A2" w:rsidRPr="00886C50" w:rsidRDefault="007653A2" w:rsidP="00E97B52">
            <w:pPr>
              <w:pStyle w:val="a4"/>
              <w:rPr>
                <w:rFonts w:cs="Times New Roman"/>
                <w:sz w:val="24"/>
                <w:szCs w:val="24"/>
                <w:highlight w:val="yellow"/>
              </w:rPr>
            </w:pPr>
          </w:p>
        </w:tc>
        <w:tc>
          <w:tcPr>
            <w:tcW w:w="3642" w:type="dxa"/>
            <w:vMerge/>
          </w:tcPr>
          <w:p w:rsidR="007653A2" w:rsidRPr="00886C50" w:rsidRDefault="007653A2" w:rsidP="00E97B52">
            <w:pPr>
              <w:pStyle w:val="a4"/>
              <w:rPr>
                <w:rFonts w:cs="Times New Roman"/>
                <w:sz w:val="24"/>
                <w:szCs w:val="24"/>
                <w:highlight w:val="yellow"/>
              </w:rPr>
            </w:pPr>
          </w:p>
        </w:tc>
        <w:tc>
          <w:tcPr>
            <w:tcW w:w="8448" w:type="dxa"/>
          </w:tcPr>
          <w:p w:rsidR="007653A2" w:rsidRPr="001B0F5C" w:rsidRDefault="007653A2" w:rsidP="00E97B52">
            <w:pPr>
              <w:pStyle w:val="a4"/>
              <w:rPr>
                <w:rFonts w:cs="Times New Roman"/>
                <w:sz w:val="24"/>
                <w:szCs w:val="24"/>
              </w:rPr>
            </w:pPr>
            <w:r w:rsidRPr="00EE2363">
              <w:rPr>
                <w:rFonts w:cs="Times New Roman"/>
                <w:b/>
                <w:sz w:val="24"/>
                <w:szCs w:val="24"/>
              </w:rPr>
              <w:t xml:space="preserve">3.3.4. </w:t>
            </w:r>
            <w:r w:rsidRPr="007653A2">
              <w:rPr>
                <w:rFonts w:cs="Times New Roman"/>
                <w:b/>
                <w:sz w:val="24"/>
                <w:szCs w:val="24"/>
                <w:lang w:eastAsia="ru-RU"/>
              </w:rPr>
              <w:t xml:space="preserve">Основные доходы и расходы семьи. </w:t>
            </w:r>
            <w:r w:rsidRPr="007653A2">
              <w:rPr>
                <w:rFonts w:cs="Times New Roman"/>
                <w:sz w:val="24"/>
                <w:szCs w:val="24"/>
                <w:lang w:eastAsia="ru-RU"/>
              </w:rPr>
              <w:t>Реальный и номинальный доход. Сбережения</w:t>
            </w:r>
          </w:p>
        </w:tc>
        <w:tc>
          <w:tcPr>
            <w:tcW w:w="874" w:type="dxa"/>
          </w:tcPr>
          <w:p w:rsidR="007653A2" w:rsidRPr="007653A2" w:rsidRDefault="007653A2" w:rsidP="00E97B52">
            <w:pPr>
              <w:pStyle w:val="a4"/>
              <w:jc w:val="center"/>
              <w:rPr>
                <w:rFonts w:cs="Times New Roman"/>
                <w:sz w:val="24"/>
                <w:szCs w:val="24"/>
              </w:rPr>
            </w:pPr>
            <w:r w:rsidRPr="007653A2">
              <w:rPr>
                <w:rFonts w:cs="Times New Roman"/>
                <w:sz w:val="24"/>
                <w:szCs w:val="24"/>
              </w:rPr>
              <w:t>2</w:t>
            </w:r>
          </w:p>
        </w:tc>
        <w:tc>
          <w:tcPr>
            <w:tcW w:w="1164" w:type="dxa"/>
            <w:shd w:val="clear" w:color="auto" w:fill="FFFFFF"/>
          </w:tcPr>
          <w:p w:rsidR="007653A2" w:rsidRPr="00CC27BF" w:rsidRDefault="007653A2" w:rsidP="00E97B52">
            <w:pPr>
              <w:pStyle w:val="a4"/>
              <w:jc w:val="center"/>
              <w:rPr>
                <w:rFonts w:cs="Times New Roman"/>
                <w:b/>
                <w:sz w:val="24"/>
                <w:szCs w:val="24"/>
              </w:rPr>
            </w:pPr>
            <w:r>
              <w:rPr>
                <w:rFonts w:cs="Times New Roman"/>
                <w:b/>
                <w:sz w:val="24"/>
                <w:szCs w:val="24"/>
              </w:rPr>
              <w:t>1</w:t>
            </w:r>
          </w:p>
        </w:tc>
      </w:tr>
      <w:tr w:rsidR="00BB5AE3" w:rsidRPr="00886C50" w:rsidTr="006D26FA">
        <w:trPr>
          <w:trHeight w:val="818"/>
          <w:jc w:val="center"/>
        </w:trPr>
        <w:tc>
          <w:tcPr>
            <w:tcW w:w="1748" w:type="dxa"/>
            <w:vMerge/>
            <w:tcBorders>
              <w:bottom w:val="single" w:sz="4" w:space="0" w:color="auto"/>
            </w:tcBorders>
          </w:tcPr>
          <w:p w:rsidR="00BB5AE3" w:rsidRPr="00886C50" w:rsidRDefault="00BB5AE3" w:rsidP="00E97B52">
            <w:pPr>
              <w:pStyle w:val="a4"/>
              <w:rPr>
                <w:rFonts w:cs="Times New Roman"/>
                <w:sz w:val="24"/>
                <w:szCs w:val="24"/>
                <w:highlight w:val="yellow"/>
              </w:rPr>
            </w:pPr>
          </w:p>
        </w:tc>
        <w:tc>
          <w:tcPr>
            <w:tcW w:w="3642" w:type="dxa"/>
            <w:vMerge/>
            <w:tcBorders>
              <w:bottom w:val="single" w:sz="4" w:space="0" w:color="auto"/>
            </w:tcBorders>
          </w:tcPr>
          <w:p w:rsidR="00BB5AE3" w:rsidRPr="00886C50" w:rsidRDefault="00BB5AE3" w:rsidP="00E97B52">
            <w:pPr>
              <w:pStyle w:val="a4"/>
              <w:rPr>
                <w:rFonts w:cs="Times New Roman"/>
                <w:sz w:val="24"/>
                <w:szCs w:val="24"/>
                <w:highlight w:val="yellow"/>
              </w:rPr>
            </w:pPr>
          </w:p>
        </w:tc>
        <w:tc>
          <w:tcPr>
            <w:tcW w:w="8448" w:type="dxa"/>
            <w:tcBorders>
              <w:bottom w:val="single" w:sz="4" w:space="0" w:color="auto"/>
            </w:tcBorders>
          </w:tcPr>
          <w:p w:rsidR="00BB5AE3" w:rsidRDefault="00BB5AE3" w:rsidP="001C7758">
            <w:pPr>
              <w:pStyle w:val="a4"/>
              <w:rPr>
                <w:rFonts w:cs="Times New Roman"/>
                <w:b/>
                <w:sz w:val="24"/>
                <w:szCs w:val="24"/>
              </w:rPr>
            </w:pPr>
            <w:r w:rsidRPr="00E25E91">
              <w:rPr>
                <w:rFonts w:cs="Times New Roman"/>
                <w:b/>
                <w:sz w:val="24"/>
                <w:szCs w:val="24"/>
              </w:rPr>
              <w:t>Самостоятельная внеаудиторная работа обучающихся по теме</w:t>
            </w:r>
            <w:r>
              <w:rPr>
                <w:rFonts w:cs="Times New Roman"/>
                <w:b/>
                <w:sz w:val="24"/>
                <w:szCs w:val="24"/>
              </w:rPr>
              <w:t xml:space="preserve"> 3.3.4.</w:t>
            </w:r>
          </w:p>
          <w:p w:rsidR="00BB5AE3" w:rsidRPr="001B0F5C" w:rsidRDefault="00BB5AE3" w:rsidP="001C7758">
            <w:pPr>
              <w:pStyle w:val="a4"/>
              <w:rPr>
                <w:rFonts w:cs="Times New Roman"/>
                <w:sz w:val="24"/>
                <w:szCs w:val="24"/>
              </w:rPr>
            </w:pPr>
            <w:r w:rsidRPr="00E25E91">
              <w:rPr>
                <w:rFonts w:cs="Times New Roman"/>
                <w:sz w:val="24"/>
                <w:szCs w:val="24"/>
              </w:rPr>
              <w:t>Проработка конспектов лекций,  литературных источников</w:t>
            </w:r>
            <w:r>
              <w:rPr>
                <w:rFonts w:cs="Times New Roman"/>
                <w:sz w:val="24"/>
                <w:szCs w:val="24"/>
              </w:rPr>
              <w:t>.</w:t>
            </w:r>
            <w:r w:rsidRPr="000A38BC">
              <w:rPr>
                <w:rFonts w:cs="Times New Roman"/>
                <w:sz w:val="24"/>
                <w:szCs w:val="24"/>
                <w:lang w:eastAsia="ru-RU"/>
              </w:rPr>
              <w:t xml:space="preserve"> Подготовка реферата ( доклада ) по теме</w:t>
            </w:r>
            <w:r>
              <w:rPr>
                <w:rFonts w:cs="Times New Roman"/>
                <w:sz w:val="24"/>
                <w:szCs w:val="24"/>
                <w:lang w:eastAsia="ru-RU"/>
              </w:rPr>
              <w:t xml:space="preserve"> 3.3.4.</w:t>
            </w:r>
          </w:p>
        </w:tc>
        <w:tc>
          <w:tcPr>
            <w:tcW w:w="874" w:type="dxa"/>
            <w:tcBorders>
              <w:bottom w:val="single" w:sz="4" w:space="0" w:color="auto"/>
            </w:tcBorders>
          </w:tcPr>
          <w:p w:rsidR="00BB5AE3" w:rsidRPr="007653A2" w:rsidRDefault="00BB5AE3" w:rsidP="007653A2">
            <w:pPr>
              <w:pStyle w:val="a4"/>
              <w:jc w:val="center"/>
              <w:rPr>
                <w:rFonts w:cs="Times New Roman"/>
                <w:sz w:val="24"/>
                <w:szCs w:val="24"/>
              </w:rPr>
            </w:pPr>
            <w:r w:rsidRPr="007653A2">
              <w:rPr>
                <w:rFonts w:cs="Times New Roman"/>
                <w:sz w:val="24"/>
                <w:szCs w:val="24"/>
              </w:rPr>
              <w:t>1</w:t>
            </w:r>
          </w:p>
        </w:tc>
        <w:tc>
          <w:tcPr>
            <w:tcW w:w="1164" w:type="dxa"/>
            <w:vMerge w:val="restart"/>
            <w:shd w:val="clear" w:color="auto" w:fill="D9D9D9" w:themeFill="background1" w:themeFillShade="D9"/>
          </w:tcPr>
          <w:p w:rsidR="00BB5AE3" w:rsidRPr="00CC27BF" w:rsidRDefault="00BB5AE3" w:rsidP="00E97B52">
            <w:pPr>
              <w:pStyle w:val="a4"/>
              <w:jc w:val="center"/>
              <w:rPr>
                <w:rFonts w:cs="Times New Roman"/>
                <w:b/>
                <w:sz w:val="24"/>
                <w:szCs w:val="24"/>
              </w:rPr>
            </w:pPr>
          </w:p>
        </w:tc>
      </w:tr>
      <w:tr w:rsidR="00BB5AE3" w:rsidRPr="00886C50" w:rsidTr="007653A2">
        <w:trPr>
          <w:trHeight w:val="20"/>
          <w:jc w:val="center"/>
        </w:trPr>
        <w:tc>
          <w:tcPr>
            <w:tcW w:w="1748" w:type="dxa"/>
            <w:vMerge w:val="restart"/>
          </w:tcPr>
          <w:p w:rsidR="00BB5AE3" w:rsidRPr="00B35970" w:rsidRDefault="00BB5AE3" w:rsidP="00E97B52">
            <w:pPr>
              <w:pStyle w:val="a4"/>
              <w:rPr>
                <w:rFonts w:cs="Times New Roman"/>
                <w:b/>
                <w:sz w:val="24"/>
                <w:szCs w:val="24"/>
                <w:highlight w:val="yellow"/>
              </w:rPr>
            </w:pPr>
            <w:r w:rsidRPr="00B35970">
              <w:rPr>
                <w:rFonts w:cs="Times New Roman"/>
                <w:b/>
                <w:sz w:val="24"/>
                <w:szCs w:val="24"/>
              </w:rPr>
              <w:t>Тема 3.4</w:t>
            </w:r>
            <w:r w:rsidRPr="00B35970">
              <w:rPr>
                <w:b/>
              </w:rPr>
              <w:t xml:space="preserve"> </w:t>
            </w:r>
            <w:r w:rsidRPr="00B35970">
              <w:rPr>
                <w:rFonts w:cs="Times New Roman"/>
                <w:b/>
                <w:sz w:val="24"/>
                <w:szCs w:val="24"/>
              </w:rPr>
              <w:t>Основные проблемы экономики России. Элементы международной экономики</w:t>
            </w:r>
          </w:p>
        </w:tc>
        <w:tc>
          <w:tcPr>
            <w:tcW w:w="12090" w:type="dxa"/>
            <w:gridSpan w:val="2"/>
          </w:tcPr>
          <w:p w:rsidR="00BB5AE3" w:rsidRPr="00B35970" w:rsidRDefault="00BB5AE3" w:rsidP="001C7758">
            <w:pPr>
              <w:pStyle w:val="a4"/>
              <w:rPr>
                <w:rFonts w:cs="Times New Roman"/>
                <w:b/>
                <w:sz w:val="24"/>
                <w:szCs w:val="24"/>
              </w:rPr>
            </w:pPr>
            <w:r w:rsidRPr="00B35970">
              <w:rPr>
                <w:rFonts w:cs="Times New Roman"/>
                <w:b/>
                <w:sz w:val="24"/>
                <w:szCs w:val="24"/>
              </w:rPr>
              <w:t>Содержание материала</w:t>
            </w:r>
          </w:p>
        </w:tc>
        <w:tc>
          <w:tcPr>
            <w:tcW w:w="874" w:type="dxa"/>
          </w:tcPr>
          <w:p w:rsidR="00BB5AE3" w:rsidRPr="00CC27BF" w:rsidRDefault="00BB5AE3" w:rsidP="00E97B52">
            <w:pPr>
              <w:pStyle w:val="a4"/>
              <w:jc w:val="center"/>
              <w:rPr>
                <w:rFonts w:cs="Times New Roman"/>
                <w:b/>
                <w:sz w:val="24"/>
                <w:szCs w:val="24"/>
              </w:rPr>
            </w:pPr>
            <w:r>
              <w:rPr>
                <w:rFonts w:cs="Times New Roman"/>
                <w:b/>
                <w:sz w:val="24"/>
                <w:szCs w:val="24"/>
              </w:rPr>
              <w:t>6</w:t>
            </w:r>
          </w:p>
        </w:tc>
        <w:tc>
          <w:tcPr>
            <w:tcW w:w="1164" w:type="dxa"/>
            <w:vMerge/>
            <w:shd w:val="clear" w:color="auto" w:fill="D9D9D9" w:themeFill="background1" w:themeFillShade="D9"/>
          </w:tcPr>
          <w:p w:rsidR="00BB5AE3" w:rsidRPr="00CC27BF" w:rsidRDefault="00BB5AE3" w:rsidP="00E97B52">
            <w:pPr>
              <w:pStyle w:val="a4"/>
              <w:jc w:val="center"/>
              <w:rPr>
                <w:rFonts w:cs="Times New Roman"/>
                <w:b/>
                <w:sz w:val="24"/>
                <w:szCs w:val="24"/>
              </w:rPr>
            </w:pPr>
          </w:p>
        </w:tc>
      </w:tr>
      <w:tr w:rsidR="00BB5AE3" w:rsidRPr="00886C50" w:rsidTr="007653A2">
        <w:trPr>
          <w:trHeight w:val="20"/>
          <w:jc w:val="center"/>
        </w:trPr>
        <w:tc>
          <w:tcPr>
            <w:tcW w:w="1748" w:type="dxa"/>
            <w:vMerge/>
          </w:tcPr>
          <w:p w:rsidR="00BB5AE3" w:rsidRPr="00B35970" w:rsidRDefault="00BB5AE3" w:rsidP="00E97B52">
            <w:pPr>
              <w:pStyle w:val="a4"/>
              <w:rPr>
                <w:rFonts w:cs="Times New Roman"/>
                <w:b/>
                <w:sz w:val="24"/>
                <w:szCs w:val="24"/>
              </w:rPr>
            </w:pPr>
          </w:p>
        </w:tc>
        <w:tc>
          <w:tcPr>
            <w:tcW w:w="12090" w:type="dxa"/>
            <w:gridSpan w:val="2"/>
          </w:tcPr>
          <w:p w:rsidR="00BB5AE3" w:rsidRPr="001B0F5C" w:rsidRDefault="00BB5AE3" w:rsidP="006D26FA">
            <w:pPr>
              <w:pStyle w:val="a4"/>
              <w:rPr>
                <w:rFonts w:cs="Times New Roman"/>
                <w:b/>
                <w:sz w:val="24"/>
                <w:szCs w:val="24"/>
              </w:rPr>
            </w:pPr>
            <w:r>
              <w:rPr>
                <w:rFonts w:cs="Times New Roman"/>
                <w:b/>
                <w:bCs/>
                <w:sz w:val="24"/>
                <w:szCs w:val="24"/>
              </w:rPr>
              <w:t>Количество аудиторных часов</w:t>
            </w:r>
          </w:p>
        </w:tc>
        <w:tc>
          <w:tcPr>
            <w:tcW w:w="874" w:type="dxa"/>
          </w:tcPr>
          <w:p w:rsidR="00BB5AE3" w:rsidRDefault="00BB5AE3" w:rsidP="00E97B52">
            <w:pPr>
              <w:pStyle w:val="a4"/>
              <w:jc w:val="center"/>
              <w:rPr>
                <w:rFonts w:cs="Times New Roman"/>
                <w:b/>
                <w:sz w:val="24"/>
                <w:szCs w:val="24"/>
              </w:rPr>
            </w:pPr>
            <w:r>
              <w:rPr>
                <w:rFonts w:cs="Times New Roman"/>
                <w:b/>
                <w:sz w:val="24"/>
                <w:szCs w:val="24"/>
              </w:rPr>
              <w:t>3</w:t>
            </w:r>
          </w:p>
        </w:tc>
        <w:tc>
          <w:tcPr>
            <w:tcW w:w="1164" w:type="dxa"/>
            <w:vMerge/>
            <w:shd w:val="clear" w:color="auto" w:fill="D9D9D9" w:themeFill="background1" w:themeFillShade="D9"/>
          </w:tcPr>
          <w:p w:rsidR="00BB5AE3" w:rsidRPr="00CC27BF" w:rsidRDefault="00BB5AE3" w:rsidP="00E97B52">
            <w:pPr>
              <w:pStyle w:val="a4"/>
              <w:jc w:val="center"/>
              <w:rPr>
                <w:rFonts w:cs="Times New Roman"/>
                <w:b/>
                <w:sz w:val="24"/>
                <w:szCs w:val="24"/>
              </w:rPr>
            </w:pPr>
          </w:p>
        </w:tc>
      </w:tr>
      <w:tr w:rsidR="00BB5AE3" w:rsidRPr="00886C50" w:rsidTr="00034740">
        <w:trPr>
          <w:trHeight w:val="20"/>
          <w:jc w:val="center"/>
        </w:trPr>
        <w:tc>
          <w:tcPr>
            <w:tcW w:w="1748" w:type="dxa"/>
            <w:vMerge/>
          </w:tcPr>
          <w:p w:rsidR="00BB5AE3" w:rsidRPr="00886C50" w:rsidRDefault="00BB5AE3" w:rsidP="00E97B52">
            <w:pPr>
              <w:pStyle w:val="a4"/>
              <w:rPr>
                <w:rFonts w:cs="Times New Roman"/>
                <w:sz w:val="24"/>
                <w:szCs w:val="24"/>
                <w:highlight w:val="yellow"/>
              </w:rPr>
            </w:pPr>
          </w:p>
        </w:tc>
        <w:tc>
          <w:tcPr>
            <w:tcW w:w="3642" w:type="dxa"/>
            <w:vMerge w:val="restart"/>
          </w:tcPr>
          <w:p w:rsidR="00BB5AE3" w:rsidRPr="00886C50" w:rsidRDefault="00BB5AE3" w:rsidP="00E97B52">
            <w:pPr>
              <w:pStyle w:val="a4"/>
              <w:rPr>
                <w:rFonts w:cs="Times New Roman"/>
                <w:sz w:val="24"/>
                <w:szCs w:val="24"/>
                <w:highlight w:val="yellow"/>
              </w:rPr>
            </w:pPr>
            <w:r w:rsidRPr="00B35970">
              <w:rPr>
                <w:rFonts w:cs="Times New Roman"/>
                <w:b/>
                <w:sz w:val="24"/>
                <w:szCs w:val="24"/>
                <w:u w:val="single"/>
              </w:rPr>
              <w:t>Уметь:</w:t>
            </w:r>
            <w:r>
              <w:t xml:space="preserve"> </w:t>
            </w:r>
            <w:r w:rsidRPr="000C7163">
              <w:rPr>
                <w:rFonts w:cs="Times New Roman"/>
                <w:sz w:val="24"/>
                <w:szCs w:val="24"/>
              </w:rPr>
              <w:t>Охарактеризовать становление современной рыночной экономики России, ее особенности; организацию международной торговли.</w:t>
            </w:r>
          </w:p>
        </w:tc>
        <w:tc>
          <w:tcPr>
            <w:tcW w:w="8448" w:type="dxa"/>
          </w:tcPr>
          <w:p w:rsidR="00BB5AE3" w:rsidRPr="00BB5AE3" w:rsidRDefault="00BB5AE3" w:rsidP="00B35970">
            <w:pPr>
              <w:pStyle w:val="a4"/>
              <w:rPr>
                <w:rFonts w:cs="Times New Roman"/>
                <w:b/>
                <w:sz w:val="24"/>
                <w:szCs w:val="24"/>
              </w:rPr>
            </w:pPr>
            <w:r w:rsidRPr="00BB5AE3">
              <w:rPr>
                <w:rFonts w:cs="Times New Roman"/>
                <w:b/>
                <w:sz w:val="24"/>
                <w:szCs w:val="24"/>
              </w:rPr>
              <w:t xml:space="preserve">3.4.1. </w:t>
            </w:r>
            <w:r w:rsidRPr="00BB5AE3">
              <w:rPr>
                <w:b/>
                <w:sz w:val="24"/>
                <w:szCs w:val="24"/>
              </w:rPr>
              <w:t>Становление современной рыночной экономики России.</w:t>
            </w:r>
            <w:r w:rsidRPr="00BB5AE3">
              <w:rPr>
                <w:sz w:val="24"/>
                <w:szCs w:val="24"/>
              </w:rPr>
              <w:t xml:space="preserve"> Особенности современной экономики России, ее экономические институты. Основные проблемы экономики России и ее регионов. Экономическая политика Российской Федерации. Россия в мировой экономике.</w:t>
            </w:r>
          </w:p>
        </w:tc>
        <w:tc>
          <w:tcPr>
            <w:tcW w:w="874" w:type="dxa"/>
          </w:tcPr>
          <w:p w:rsidR="00BB5AE3" w:rsidRPr="00BB5AE3" w:rsidRDefault="00BB5AE3" w:rsidP="00E97B52">
            <w:pPr>
              <w:pStyle w:val="a4"/>
              <w:jc w:val="center"/>
              <w:rPr>
                <w:rFonts w:cs="Times New Roman"/>
                <w:sz w:val="24"/>
                <w:szCs w:val="24"/>
              </w:rPr>
            </w:pPr>
            <w:r w:rsidRPr="00BB5AE3">
              <w:rPr>
                <w:rFonts w:cs="Times New Roman"/>
                <w:sz w:val="24"/>
                <w:szCs w:val="24"/>
              </w:rPr>
              <w:t>1</w:t>
            </w:r>
          </w:p>
        </w:tc>
        <w:tc>
          <w:tcPr>
            <w:tcW w:w="1164" w:type="dxa"/>
            <w:shd w:val="clear" w:color="auto" w:fill="FFFFFF"/>
          </w:tcPr>
          <w:p w:rsidR="00BB5AE3" w:rsidRPr="00CC27BF" w:rsidRDefault="00BB5AE3" w:rsidP="00E97B52">
            <w:pPr>
              <w:pStyle w:val="a4"/>
              <w:jc w:val="center"/>
              <w:rPr>
                <w:rFonts w:cs="Times New Roman"/>
                <w:b/>
                <w:sz w:val="24"/>
                <w:szCs w:val="24"/>
              </w:rPr>
            </w:pPr>
            <w:r>
              <w:rPr>
                <w:rFonts w:cs="Times New Roman"/>
                <w:b/>
                <w:sz w:val="24"/>
                <w:szCs w:val="24"/>
              </w:rPr>
              <w:t>1</w:t>
            </w:r>
          </w:p>
        </w:tc>
      </w:tr>
      <w:tr w:rsidR="00BB5AE3" w:rsidRPr="00886C50" w:rsidTr="00BB5AE3">
        <w:trPr>
          <w:trHeight w:val="20"/>
          <w:jc w:val="center"/>
        </w:trPr>
        <w:tc>
          <w:tcPr>
            <w:tcW w:w="1748" w:type="dxa"/>
            <w:vMerge/>
          </w:tcPr>
          <w:p w:rsidR="00BB5AE3" w:rsidRPr="00886C50" w:rsidRDefault="00BB5AE3" w:rsidP="00E97B52">
            <w:pPr>
              <w:pStyle w:val="a4"/>
              <w:rPr>
                <w:rFonts w:cs="Times New Roman"/>
                <w:sz w:val="24"/>
                <w:szCs w:val="24"/>
                <w:highlight w:val="yellow"/>
              </w:rPr>
            </w:pPr>
          </w:p>
        </w:tc>
        <w:tc>
          <w:tcPr>
            <w:tcW w:w="3642" w:type="dxa"/>
            <w:vMerge/>
          </w:tcPr>
          <w:p w:rsidR="00BB5AE3" w:rsidRPr="00B35970" w:rsidRDefault="00BB5AE3" w:rsidP="00E97B52">
            <w:pPr>
              <w:pStyle w:val="a4"/>
              <w:rPr>
                <w:rFonts w:cs="Times New Roman"/>
                <w:b/>
                <w:sz w:val="24"/>
                <w:szCs w:val="24"/>
                <w:u w:val="single"/>
              </w:rPr>
            </w:pPr>
          </w:p>
        </w:tc>
        <w:tc>
          <w:tcPr>
            <w:tcW w:w="8448" w:type="dxa"/>
          </w:tcPr>
          <w:p w:rsidR="00BB5AE3" w:rsidRDefault="00BB5AE3" w:rsidP="00261958">
            <w:pPr>
              <w:pStyle w:val="a4"/>
              <w:rPr>
                <w:rFonts w:cs="Times New Roman"/>
                <w:b/>
                <w:sz w:val="24"/>
                <w:szCs w:val="24"/>
              </w:rPr>
            </w:pPr>
            <w:r>
              <w:rPr>
                <w:rFonts w:cs="Times New Roman"/>
                <w:b/>
                <w:sz w:val="24"/>
                <w:szCs w:val="24"/>
              </w:rPr>
              <w:t>Практическое занятие по теме 3.4.1</w:t>
            </w:r>
          </w:p>
          <w:p w:rsidR="00BB5AE3" w:rsidRPr="00BB5AE3" w:rsidRDefault="00BB5AE3" w:rsidP="00BB5AE3">
            <w:pPr>
              <w:pStyle w:val="a4"/>
              <w:rPr>
                <w:rFonts w:cs="Times New Roman"/>
                <w:sz w:val="24"/>
                <w:szCs w:val="24"/>
              </w:rPr>
            </w:pPr>
            <w:r w:rsidRPr="00BB5AE3">
              <w:rPr>
                <w:rFonts w:cs="Times New Roman"/>
                <w:sz w:val="24"/>
                <w:szCs w:val="24"/>
              </w:rPr>
              <w:t>Функции государства в экономике.</w:t>
            </w:r>
            <w:r>
              <w:rPr>
                <w:rFonts w:cs="Times New Roman"/>
                <w:sz w:val="24"/>
                <w:szCs w:val="24"/>
              </w:rPr>
              <w:t xml:space="preserve"> </w:t>
            </w:r>
            <w:r w:rsidRPr="00BB5AE3">
              <w:rPr>
                <w:rFonts w:cs="Times New Roman"/>
                <w:sz w:val="24"/>
                <w:szCs w:val="24"/>
              </w:rPr>
              <w:t>Причины безработицы и трудоустройство.</w:t>
            </w:r>
          </w:p>
          <w:p w:rsidR="00BB5AE3" w:rsidRPr="00B35970" w:rsidRDefault="00BB5AE3" w:rsidP="00BB5AE3">
            <w:pPr>
              <w:pStyle w:val="a4"/>
              <w:rPr>
                <w:rFonts w:cs="Times New Roman"/>
                <w:sz w:val="24"/>
                <w:szCs w:val="24"/>
              </w:rPr>
            </w:pPr>
            <w:r w:rsidRPr="00BB5AE3">
              <w:rPr>
                <w:rFonts w:cs="Times New Roman"/>
                <w:sz w:val="24"/>
                <w:szCs w:val="24"/>
              </w:rPr>
              <w:t>Особенности современной экономики России.</w:t>
            </w:r>
          </w:p>
        </w:tc>
        <w:tc>
          <w:tcPr>
            <w:tcW w:w="874" w:type="dxa"/>
          </w:tcPr>
          <w:p w:rsidR="00BB5AE3" w:rsidRPr="00BB5AE3" w:rsidRDefault="00BB5AE3" w:rsidP="00E97B52">
            <w:pPr>
              <w:pStyle w:val="a4"/>
              <w:jc w:val="center"/>
              <w:rPr>
                <w:rFonts w:cs="Times New Roman"/>
                <w:sz w:val="24"/>
                <w:szCs w:val="24"/>
              </w:rPr>
            </w:pPr>
            <w:r w:rsidRPr="00BB5AE3">
              <w:rPr>
                <w:rFonts w:cs="Times New Roman"/>
                <w:sz w:val="24"/>
                <w:szCs w:val="24"/>
              </w:rPr>
              <w:t>1</w:t>
            </w:r>
          </w:p>
        </w:tc>
        <w:tc>
          <w:tcPr>
            <w:tcW w:w="1164" w:type="dxa"/>
            <w:vMerge w:val="restart"/>
            <w:shd w:val="clear" w:color="auto" w:fill="D9D9D9" w:themeFill="background1" w:themeFillShade="D9"/>
          </w:tcPr>
          <w:p w:rsidR="00BB5AE3" w:rsidRPr="00CC27BF" w:rsidRDefault="00BB5AE3" w:rsidP="00E97B52">
            <w:pPr>
              <w:pStyle w:val="a4"/>
              <w:jc w:val="center"/>
              <w:rPr>
                <w:rFonts w:cs="Times New Roman"/>
                <w:b/>
                <w:sz w:val="24"/>
                <w:szCs w:val="24"/>
              </w:rPr>
            </w:pPr>
          </w:p>
        </w:tc>
      </w:tr>
      <w:tr w:rsidR="00BB5AE3" w:rsidRPr="00886C50" w:rsidTr="00BB5AE3">
        <w:trPr>
          <w:trHeight w:val="20"/>
          <w:jc w:val="center"/>
        </w:trPr>
        <w:tc>
          <w:tcPr>
            <w:tcW w:w="1748" w:type="dxa"/>
            <w:vMerge/>
          </w:tcPr>
          <w:p w:rsidR="00BB5AE3" w:rsidRPr="00886C50" w:rsidRDefault="00BB5AE3" w:rsidP="00E97B52">
            <w:pPr>
              <w:pStyle w:val="a4"/>
              <w:rPr>
                <w:rFonts w:cs="Times New Roman"/>
                <w:sz w:val="24"/>
                <w:szCs w:val="24"/>
                <w:highlight w:val="yellow"/>
              </w:rPr>
            </w:pPr>
          </w:p>
        </w:tc>
        <w:tc>
          <w:tcPr>
            <w:tcW w:w="3642" w:type="dxa"/>
            <w:vMerge/>
          </w:tcPr>
          <w:p w:rsidR="00BB5AE3" w:rsidRPr="00B35970" w:rsidRDefault="00BB5AE3" w:rsidP="00E97B52">
            <w:pPr>
              <w:pStyle w:val="a4"/>
              <w:rPr>
                <w:rFonts w:cs="Times New Roman"/>
                <w:b/>
                <w:sz w:val="24"/>
                <w:szCs w:val="24"/>
                <w:u w:val="single"/>
              </w:rPr>
            </w:pPr>
          </w:p>
        </w:tc>
        <w:tc>
          <w:tcPr>
            <w:tcW w:w="8448" w:type="dxa"/>
          </w:tcPr>
          <w:p w:rsidR="00BB5AE3" w:rsidRDefault="00BB5AE3" w:rsidP="00261958">
            <w:pPr>
              <w:pStyle w:val="a4"/>
              <w:rPr>
                <w:rFonts w:cs="Times New Roman"/>
                <w:b/>
                <w:sz w:val="24"/>
                <w:szCs w:val="24"/>
              </w:rPr>
            </w:pPr>
            <w:r w:rsidRPr="00E25E91">
              <w:rPr>
                <w:rFonts w:cs="Times New Roman"/>
                <w:b/>
                <w:sz w:val="24"/>
                <w:szCs w:val="24"/>
              </w:rPr>
              <w:t>Самостоятельная внеаудиторная работа обучающихся по теме</w:t>
            </w:r>
            <w:r>
              <w:rPr>
                <w:rFonts w:cs="Times New Roman"/>
                <w:b/>
                <w:sz w:val="24"/>
                <w:szCs w:val="24"/>
              </w:rPr>
              <w:t xml:space="preserve"> 3.4.1.</w:t>
            </w:r>
          </w:p>
          <w:p w:rsidR="00BB5AE3" w:rsidRPr="00B35970" w:rsidRDefault="00BB5AE3" w:rsidP="00261958">
            <w:pPr>
              <w:pStyle w:val="a4"/>
              <w:rPr>
                <w:rFonts w:cs="Times New Roman"/>
                <w:sz w:val="24"/>
                <w:szCs w:val="24"/>
              </w:rPr>
            </w:pPr>
            <w:r w:rsidRPr="00E25E91">
              <w:rPr>
                <w:rFonts w:cs="Times New Roman"/>
                <w:sz w:val="24"/>
                <w:szCs w:val="24"/>
              </w:rPr>
              <w:t>Проработка конспектов лекций,  литературных источников</w:t>
            </w:r>
            <w:r>
              <w:rPr>
                <w:rFonts w:cs="Times New Roman"/>
                <w:sz w:val="24"/>
                <w:szCs w:val="24"/>
              </w:rPr>
              <w:t>.</w:t>
            </w:r>
          </w:p>
        </w:tc>
        <w:tc>
          <w:tcPr>
            <w:tcW w:w="874" w:type="dxa"/>
          </w:tcPr>
          <w:p w:rsidR="00BB5AE3" w:rsidRPr="00BB5AE3" w:rsidRDefault="00BB5AE3" w:rsidP="00E97B52">
            <w:pPr>
              <w:pStyle w:val="a4"/>
              <w:jc w:val="center"/>
              <w:rPr>
                <w:rFonts w:cs="Times New Roman"/>
                <w:sz w:val="24"/>
                <w:szCs w:val="24"/>
              </w:rPr>
            </w:pPr>
            <w:r w:rsidRPr="00BB5AE3">
              <w:rPr>
                <w:rFonts w:cs="Times New Roman"/>
                <w:sz w:val="24"/>
                <w:szCs w:val="24"/>
              </w:rPr>
              <w:t>1</w:t>
            </w:r>
          </w:p>
        </w:tc>
        <w:tc>
          <w:tcPr>
            <w:tcW w:w="1164" w:type="dxa"/>
            <w:vMerge/>
            <w:shd w:val="clear" w:color="auto" w:fill="D9D9D9" w:themeFill="background1" w:themeFillShade="D9"/>
          </w:tcPr>
          <w:p w:rsidR="00BB5AE3" w:rsidRPr="00CC27BF" w:rsidRDefault="00BB5AE3" w:rsidP="00E97B52">
            <w:pPr>
              <w:pStyle w:val="a4"/>
              <w:jc w:val="center"/>
              <w:rPr>
                <w:rFonts w:cs="Times New Roman"/>
                <w:b/>
                <w:sz w:val="24"/>
                <w:szCs w:val="24"/>
              </w:rPr>
            </w:pPr>
          </w:p>
        </w:tc>
      </w:tr>
      <w:tr w:rsidR="00BB5AE3" w:rsidRPr="00886C50" w:rsidTr="00034740">
        <w:trPr>
          <w:trHeight w:val="20"/>
          <w:jc w:val="center"/>
        </w:trPr>
        <w:tc>
          <w:tcPr>
            <w:tcW w:w="1748" w:type="dxa"/>
            <w:vMerge/>
          </w:tcPr>
          <w:p w:rsidR="00BB5AE3" w:rsidRPr="00886C50" w:rsidRDefault="00BB5AE3" w:rsidP="00E97B52">
            <w:pPr>
              <w:pStyle w:val="a4"/>
              <w:rPr>
                <w:rFonts w:cs="Times New Roman"/>
                <w:sz w:val="24"/>
                <w:szCs w:val="24"/>
                <w:highlight w:val="yellow"/>
              </w:rPr>
            </w:pPr>
          </w:p>
        </w:tc>
        <w:tc>
          <w:tcPr>
            <w:tcW w:w="3642" w:type="dxa"/>
            <w:vMerge/>
          </w:tcPr>
          <w:p w:rsidR="00BB5AE3" w:rsidRPr="00886C50" w:rsidRDefault="00BB5AE3" w:rsidP="00E97B52">
            <w:pPr>
              <w:pStyle w:val="a4"/>
              <w:rPr>
                <w:rFonts w:cs="Times New Roman"/>
                <w:sz w:val="24"/>
                <w:szCs w:val="24"/>
                <w:highlight w:val="yellow"/>
              </w:rPr>
            </w:pPr>
          </w:p>
        </w:tc>
        <w:tc>
          <w:tcPr>
            <w:tcW w:w="8448" w:type="dxa"/>
          </w:tcPr>
          <w:p w:rsidR="00BB5AE3" w:rsidRPr="001B0F5C" w:rsidRDefault="00BB5AE3" w:rsidP="00E97B52">
            <w:pPr>
              <w:pStyle w:val="a4"/>
              <w:rPr>
                <w:rFonts w:cs="Times New Roman"/>
                <w:sz w:val="24"/>
                <w:szCs w:val="24"/>
              </w:rPr>
            </w:pPr>
            <w:r>
              <w:rPr>
                <w:rFonts w:cs="Times New Roman"/>
                <w:b/>
                <w:sz w:val="24"/>
                <w:szCs w:val="24"/>
              </w:rPr>
              <w:t>Урок подведения итогов</w:t>
            </w:r>
          </w:p>
        </w:tc>
        <w:tc>
          <w:tcPr>
            <w:tcW w:w="874" w:type="dxa"/>
          </w:tcPr>
          <w:p w:rsidR="00BB5AE3" w:rsidRPr="00BB5AE3" w:rsidRDefault="00BB5AE3" w:rsidP="00E97B52">
            <w:pPr>
              <w:pStyle w:val="a4"/>
              <w:jc w:val="center"/>
              <w:rPr>
                <w:rFonts w:cs="Times New Roman"/>
                <w:sz w:val="24"/>
                <w:szCs w:val="24"/>
              </w:rPr>
            </w:pPr>
            <w:r w:rsidRPr="00BB5AE3">
              <w:rPr>
                <w:rFonts w:cs="Times New Roman"/>
                <w:sz w:val="24"/>
                <w:szCs w:val="24"/>
              </w:rPr>
              <w:t>1</w:t>
            </w:r>
          </w:p>
        </w:tc>
        <w:tc>
          <w:tcPr>
            <w:tcW w:w="1164" w:type="dxa"/>
            <w:shd w:val="clear" w:color="auto" w:fill="FFFFFF"/>
          </w:tcPr>
          <w:p w:rsidR="00BB5AE3" w:rsidRPr="00CC27BF" w:rsidRDefault="00BB5AE3" w:rsidP="00E97B52">
            <w:pPr>
              <w:pStyle w:val="a4"/>
              <w:jc w:val="center"/>
              <w:rPr>
                <w:rFonts w:cs="Times New Roman"/>
                <w:b/>
                <w:sz w:val="24"/>
                <w:szCs w:val="24"/>
              </w:rPr>
            </w:pPr>
            <w:r>
              <w:rPr>
                <w:rFonts w:cs="Times New Roman"/>
                <w:b/>
                <w:sz w:val="24"/>
                <w:szCs w:val="24"/>
              </w:rPr>
              <w:t>1</w:t>
            </w:r>
          </w:p>
        </w:tc>
      </w:tr>
      <w:tr w:rsidR="00CC0D46" w:rsidRPr="00886C50" w:rsidTr="00CC0D46">
        <w:trPr>
          <w:trHeight w:val="20"/>
          <w:jc w:val="center"/>
        </w:trPr>
        <w:tc>
          <w:tcPr>
            <w:tcW w:w="1748" w:type="dxa"/>
            <w:vMerge/>
          </w:tcPr>
          <w:p w:rsidR="00CC0D46" w:rsidRPr="00886C50" w:rsidRDefault="00CC0D46" w:rsidP="00E97B52">
            <w:pPr>
              <w:pStyle w:val="a4"/>
              <w:rPr>
                <w:rFonts w:cs="Times New Roman"/>
                <w:sz w:val="24"/>
                <w:szCs w:val="24"/>
                <w:highlight w:val="yellow"/>
              </w:rPr>
            </w:pPr>
          </w:p>
        </w:tc>
        <w:tc>
          <w:tcPr>
            <w:tcW w:w="3642" w:type="dxa"/>
            <w:vMerge/>
          </w:tcPr>
          <w:p w:rsidR="00CC0D46" w:rsidRPr="00886C50" w:rsidRDefault="00CC0D46" w:rsidP="00E97B52">
            <w:pPr>
              <w:pStyle w:val="a4"/>
              <w:rPr>
                <w:rFonts w:cs="Times New Roman"/>
                <w:sz w:val="24"/>
                <w:szCs w:val="24"/>
                <w:highlight w:val="yellow"/>
              </w:rPr>
            </w:pPr>
          </w:p>
        </w:tc>
        <w:tc>
          <w:tcPr>
            <w:tcW w:w="8448" w:type="dxa"/>
          </w:tcPr>
          <w:p w:rsidR="00CC0D46" w:rsidRDefault="00CC0D46" w:rsidP="00BB5AE3">
            <w:pPr>
              <w:pStyle w:val="a4"/>
              <w:rPr>
                <w:rFonts w:cs="Times New Roman"/>
                <w:b/>
                <w:sz w:val="24"/>
                <w:szCs w:val="24"/>
              </w:rPr>
            </w:pPr>
            <w:r w:rsidRPr="00E25E91">
              <w:rPr>
                <w:rFonts w:cs="Times New Roman"/>
                <w:b/>
                <w:sz w:val="24"/>
                <w:szCs w:val="24"/>
              </w:rPr>
              <w:t>Самостоятельная внеаудиторная работа обучающихся по теме</w:t>
            </w:r>
          </w:p>
          <w:p w:rsidR="00CC0D46" w:rsidRPr="001B0F5C" w:rsidRDefault="00CC0D46" w:rsidP="00BB5AE3">
            <w:pPr>
              <w:pStyle w:val="a4"/>
              <w:rPr>
                <w:rFonts w:cs="Times New Roman"/>
                <w:sz w:val="24"/>
                <w:szCs w:val="24"/>
              </w:rPr>
            </w:pPr>
            <w:r w:rsidRPr="00E25E91">
              <w:rPr>
                <w:rFonts w:cs="Times New Roman"/>
                <w:sz w:val="24"/>
                <w:szCs w:val="24"/>
              </w:rPr>
              <w:t>Проработка конспектов лекций,  литературных источников</w:t>
            </w:r>
            <w:r>
              <w:rPr>
                <w:rFonts w:cs="Times New Roman"/>
                <w:sz w:val="24"/>
                <w:szCs w:val="24"/>
              </w:rPr>
              <w:t>.</w:t>
            </w:r>
            <w:r w:rsidRPr="000A38BC">
              <w:rPr>
                <w:rFonts w:cs="Times New Roman"/>
                <w:sz w:val="24"/>
                <w:szCs w:val="24"/>
                <w:lang w:eastAsia="ru-RU"/>
              </w:rPr>
              <w:t xml:space="preserve"> </w:t>
            </w:r>
          </w:p>
        </w:tc>
        <w:tc>
          <w:tcPr>
            <w:tcW w:w="874" w:type="dxa"/>
          </w:tcPr>
          <w:p w:rsidR="00CC0D46" w:rsidRPr="00BB5AE3" w:rsidRDefault="00CC0D46" w:rsidP="00E97B52">
            <w:pPr>
              <w:pStyle w:val="a4"/>
              <w:jc w:val="center"/>
              <w:rPr>
                <w:rFonts w:cs="Times New Roman"/>
                <w:sz w:val="24"/>
                <w:szCs w:val="24"/>
              </w:rPr>
            </w:pPr>
            <w:r w:rsidRPr="00BB5AE3">
              <w:rPr>
                <w:rFonts w:cs="Times New Roman"/>
                <w:sz w:val="24"/>
                <w:szCs w:val="24"/>
              </w:rPr>
              <w:t>0,5</w:t>
            </w:r>
          </w:p>
        </w:tc>
        <w:tc>
          <w:tcPr>
            <w:tcW w:w="1164" w:type="dxa"/>
            <w:vMerge w:val="restart"/>
            <w:shd w:val="clear" w:color="auto" w:fill="D9D9D9" w:themeFill="background1" w:themeFillShade="D9"/>
          </w:tcPr>
          <w:p w:rsidR="00CC0D46" w:rsidRPr="00261958" w:rsidRDefault="00CC0D46" w:rsidP="00E97B52">
            <w:pPr>
              <w:pStyle w:val="a4"/>
              <w:jc w:val="center"/>
              <w:rPr>
                <w:rFonts w:cs="Times New Roman"/>
                <w:b/>
                <w:sz w:val="24"/>
                <w:szCs w:val="24"/>
              </w:rPr>
            </w:pPr>
          </w:p>
        </w:tc>
      </w:tr>
      <w:tr w:rsidR="00CC0D46" w:rsidRPr="00886C50" w:rsidTr="00CC0D46">
        <w:trPr>
          <w:trHeight w:val="20"/>
          <w:jc w:val="center"/>
        </w:trPr>
        <w:tc>
          <w:tcPr>
            <w:tcW w:w="13838" w:type="dxa"/>
            <w:gridSpan w:val="3"/>
          </w:tcPr>
          <w:p w:rsidR="00CC0D46" w:rsidRPr="00E25E91" w:rsidRDefault="00CC0D46" w:rsidP="005F1AB6">
            <w:pPr>
              <w:pStyle w:val="a4"/>
              <w:rPr>
                <w:rFonts w:cs="Times New Roman"/>
                <w:b/>
                <w:sz w:val="24"/>
                <w:szCs w:val="24"/>
              </w:rPr>
            </w:pPr>
            <w:r>
              <w:rPr>
                <w:rFonts w:cs="Times New Roman"/>
                <w:b/>
                <w:sz w:val="24"/>
                <w:szCs w:val="24"/>
              </w:rPr>
              <w:t>Итого за 1 семестр 51 час: 4</w:t>
            </w:r>
            <w:r w:rsidR="005F1AB6">
              <w:rPr>
                <w:rFonts w:cs="Times New Roman"/>
                <w:b/>
                <w:sz w:val="24"/>
                <w:szCs w:val="24"/>
              </w:rPr>
              <w:t>3</w:t>
            </w:r>
            <w:r>
              <w:rPr>
                <w:rFonts w:cs="Times New Roman"/>
                <w:b/>
                <w:sz w:val="24"/>
                <w:szCs w:val="24"/>
              </w:rPr>
              <w:t xml:space="preserve"> час</w:t>
            </w:r>
            <w:r w:rsidR="005F1AB6">
              <w:rPr>
                <w:rFonts w:cs="Times New Roman"/>
                <w:b/>
                <w:sz w:val="24"/>
                <w:szCs w:val="24"/>
              </w:rPr>
              <w:t>а</w:t>
            </w:r>
            <w:r>
              <w:rPr>
                <w:rFonts w:cs="Times New Roman"/>
                <w:b/>
                <w:sz w:val="24"/>
                <w:szCs w:val="24"/>
              </w:rPr>
              <w:t xml:space="preserve"> теории+</w:t>
            </w:r>
            <w:r w:rsidR="005F1AB6">
              <w:rPr>
                <w:rFonts w:cs="Times New Roman"/>
                <w:b/>
                <w:sz w:val="24"/>
                <w:szCs w:val="24"/>
              </w:rPr>
              <w:t>8</w:t>
            </w:r>
            <w:r>
              <w:rPr>
                <w:rFonts w:cs="Times New Roman"/>
                <w:b/>
                <w:sz w:val="24"/>
                <w:szCs w:val="24"/>
              </w:rPr>
              <w:t xml:space="preserve"> часов практических занятий</w:t>
            </w:r>
          </w:p>
        </w:tc>
        <w:tc>
          <w:tcPr>
            <w:tcW w:w="874" w:type="dxa"/>
          </w:tcPr>
          <w:p w:rsidR="00CC0D46" w:rsidRPr="00CC27BF" w:rsidRDefault="00CC0D46" w:rsidP="00E97B52">
            <w:pPr>
              <w:pStyle w:val="a4"/>
              <w:jc w:val="center"/>
              <w:rPr>
                <w:rFonts w:cs="Times New Roman"/>
                <w:b/>
                <w:sz w:val="24"/>
                <w:szCs w:val="24"/>
              </w:rPr>
            </w:pPr>
            <w:r>
              <w:rPr>
                <w:rFonts w:cs="Times New Roman"/>
                <w:b/>
                <w:sz w:val="24"/>
                <w:szCs w:val="24"/>
              </w:rPr>
              <w:t>51</w:t>
            </w:r>
          </w:p>
        </w:tc>
        <w:tc>
          <w:tcPr>
            <w:tcW w:w="1164" w:type="dxa"/>
            <w:vMerge/>
            <w:shd w:val="clear" w:color="auto" w:fill="D9D9D9" w:themeFill="background1" w:themeFillShade="D9"/>
          </w:tcPr>
          <w:p w:rsidR="00CC0D46" w:rsidRPr="00261958" w:rsidRDefault="00CC0D46" w:rsidP="00E97B52">
            <w:pPr>
              <w:pStyle w:val="a4"/>
              <w:jc w:val="center"/>
              <w:rPr>
                <w:rFonts w:cs="Times New Roman"/>
                <w:b/>
                <w:sz w:val="24"/>
                <w:szCs w:val="24"/>
              </w:rPr>
            </w:pPr>
          </w:p>
        </w:tc>
      </w:tr>
      <w:tr w:rsidR="00CC0D46" w:rsidRPr="00886C50" w:rsidTr="00CC0D46">
        <w:trPr>
          <w:trHeight w:val="20"/>
          <w:jc w:val="center"/>
        </w:trPr>
        <w:tc>
          <w:tcPr>
            <w:tcW w:w="13838" w:type="dxa"/>
            <w:gridSpan w:val="3"/>
          </w:tcPr>
          <w:p w:rsidR="00CC0D46" w:rsidRPr="00B35970" w:rsidRDefault="00CC0D46" w:rsidP="00CC0D46">
            <w:pPr>
              <w:pStyle w:val="a4"/>
              <w:jc w:val="center"/>
              <w:rPr>
                <w:rFonts w:cs="Times New Roman"/>
                <w:b/>
                <w:sz w:val="24"/>
                <w:szCs w:val="24"/>
              </w:rPr>
            </w:pPr>
            <w:r>
              <w:rPr>
                <w:rFonts w:cs="Times New Roman"/>
                <w:b/>
                <w:sz w:val="24"/>
                <w:szCs w:val="24"/>
              </w:rPr>
              <w:t>2 семестр</w:t>
            </w:r>
          </w:p>
        </w:tc>
        <w:tc>
          <w:tcPr>
            <w:tcW w:w="874" w:type="dxa"/>
          </w:tcPr>
          <w:p w:rsidR="00CC0D46" w:rsidRPr="00CC27BF" w:rsidRDefault="00CC0D46" w:rsidP="00E97B52">
            <w:pPr>
              <w:pStyle w:val="a4"/>
              <w:jc w:val="center"/>
              <w:rPr>
                <w:rFonts w:cs="Times New Roman"/>
                <w:b/>
                <w:sz w:val="24"/>
                <w:szCs w:val="24"/>
              </w:rPr>
            </w:pPr>
            <w:r>
              <w:rPr>
                <w:rFonts w:cs="Times New Roman"/>
                <w:b/>
                <w:sz w:val="24"/>
                <w:szCs w:val="24"/>
              </w:rPr>
              <w:t>85,5</w:t>
            </w:r>
          </w:p>
        </w:tc>
        <w:tc>
          <w:tcPr>
            <w:tcW w:w="1164" w:type="dxa"/>
            <w:vMerge/>
            <w:shd w:val="clear" w:color="auto" w:fill="D9D9D9" w:themeFill="background1" w:themeFillShade="D9"/>
          </w:tcPr>
          <w:p w:rsidR="00CC0D46" w:rsidRPr="00261958" w:rsidRDefault="00CC0D46" w:rsidP="00E97B52">
            <w:pPr>
              <w:pStyle w:val="a4"/>
              <w:jc w:val="center"/>
              <w:rPr>
                <w:rFonts w:cs="Times New Roman"/>
                <w:b/>
                <w:sz w:val="24"/>
                <w:szCs w:val="24"/>
              </w:rPr>
            </w:pPr>
          </w:p>
        </w:tc>
      </w:tr>
      <w:tr w:rsidR="00CC0D46" w:rsidRPr="00886C50" w:rsidTr="00CC0D46">
        <w:trPr>
          <w:trHeight w:val="20"/>
          <w:jc w:val="center"/>
        </w:trPr>
        <w:tc>
          <w:tcPr>
            <w:tcW w:w="1748" w:type="dxa"/>
            <w:vMerge w:val="restart"/>
          </w:tcPr>
          <w:p w:rsidR="00CC0D46" w:rsidRPr="00B35970" w:rsidRDefault="00CC0D46" w:rsidP="006D26FA">
            <w:pPr>
              <w:pStyle w:val="a4"/>
              <w:rPr>
                <w:rFonts w:cs="Times New Roman"/>
                <w:b/>
                <w:sz w:val="24"/>
                <w:szCs w:val="24"/>
                <w:highlight w:val="yellow"/>
              </w:rPr>
            </w:pPr>
            <w:r w:rsidRPr="00B35970">
              <w:rPr>
                <w:rFonts w:cs="Times New Roman"/>
                <w:b/>
                <w:sz w:val="24"/>
                <w:szCs w:val="24"/>
              </w:rPr>
              <w:t>Тема 3.4</w:t>
            </w:r>
            <w:r w:rsidRPr="00B35970">
              <w:rPr>
                <w:b/>
              </w:rPr>
              <w:t xml:space="preserve"> </w:t>
            </w:r>
            <w:r w:rsidRPr="00B35970">
              <w:rPr>
                <w:rFonts w:cs="Times New Roman"/>
                <w:b/>
                <w:sz w:val="24"/>
                <w:szCs w:val="24"/>
              </w:rPr>
              <w:lastRenderedPageBreak/>
              <w:t>Основные проблемы экономики России. Элементы международной экономики</w:t>
            </w:r>
          </w:p>
        </w:tc>
        <w:tc>
          <w:tcPr>
            <w:tcW w:w="12090" w:type="dxa"/>
            <w:gridSpan w:val="2"/>
          </w:tcPr>
          <w:p w:rsidR="00CC0D46" w:rsidRPr="00B35970" w:rsidRDefault="00CC0D46" w:rsidP="006D26FA">
            <w:pPr>
              <w:pStyle w:val="a4"/>
              <w:rPr>
                <w:rFonts w:cs="Times New Roman"/>
                <w:b/>
                <w:sz w:val="24"/>
                <w:szCs w:val="24"/>
              </w:rPr>
            </w:pPr>
            <w:r w:rsidRPr="00B35970">
              <w:rPr>
                <w:rFonts w:cs="Times New Roman"/>
                <w:b/>
                <w:sz w:val="24"/>
                <w:szCs w:val="24"/>
              </w:rPr>
              <w:lastRenderedPageBreak/>
              <w:t>Содержание материала</w:t>
            </w:r>
          </w:p>
        </w:tc>
        <w:tc>
          <w:tcPr>
            <w:tcW w:w="874" w:type="dxa"/>
          </w:tcPr>
          <w:p w:rsidR="00CC0D46" w:rsidRPr="00CC27BF" w:rsidRDefault="00CC0D46" w:rsidP="00E97B52">
            <w:pPr>
              <w:pStyle w:val="a4"/>
              <w:jc w:val="center"/>
              <w:rPr>
                <w:rFonts w:cs="Times New Roman"/>
                <w:b/>
                <w:sz w:val="24"/>
                <w:szCs w:val="24"/>
              </w:rPr>
            </w:pPr>
          </w:p>
        </w:tc>
        <w:tc>
          <w:tcPr>
            <w:tcW w:w="1164" w:type="dxa"/>
            <w:vMerge/>
            <w:shd w:val="clear" w:color="auto" w:fill="D9D9D9" w:themeFill="background1" w:themeFillShade="D9"/>
          </w:tcPr>
          <w:p w:rsidR="00CC0D46" w:rsidRPr="00261958" w:rsidRDefault="00CC0D46" w:rsidP="00E97B52">
            <w:pPr>
              <w:pStyle w:val="a4"/>
              <w:jc w:val="center"/>
              <w:rPr>
                <w:rFonts w:cs="Times New Roman"/>
                <w:b/>
                <w:sz w:val="24"/>
                <w:szCs w:val="24"/>
              </w:rPr>
            </w:pPr>
          </w:p>
        </w:tc>
      </w:tr>
      <w:tr w:rsidR="00CC0D46" w:rsidRPr="00886C50" w:rsidTr="00CC0D46">
        <w:trPr>
          <w:trHeight w:val="20"/>
          <w:jc w:val="center"/>
        </w:trPr>
        <w:tc>
          <w:tcPr>
            <w:tcW w:w="1748" w:type="dxa"/>
            <w:vMerge/>
          </w:tcPr>
          <w:p w:rsidR="00CC0D46" w:rsidRPr="00886C50" w:rsidRDefault="00CC0D46" w:rsidP="00E97B52">
            <w:pPr>
              <w:pStyle w:val="a4"/>
              <w:rPr>
                <w:rFonts w:cs="Times New Roman"/>
                <w:sz w:val="24"/>
                <w:szCs w:val="24"/>
                <w:highlight w:val="yellow"/>
              </w:rPr>
            </w:pPr>
          </w:p>
        </w:tc>
        <w:tc>
          <w:tcPr>
            <w:tcW w:w="12090" w:type="dxa"/>
            <w:gridSpan w:val="2"/>
          </w:tcPr>
          <w:p w:rsidR="00CC0D46" w:rsidRPr="001B0F5C" w:rsidRDefault="00CC0D46" w:rsidP="006D26FA">
            <w:pPr>
              <w:pStyle w:val="a4"/>
              <w:rPr>
                <w:rFonts w:cs="Times New Roman"/>
                <w:b/>
                <w:sz w:val="24"/>
                <w:szCs w:val="24"/>
              </w:rPr>
            </w:pPr>
            <w:r>
              <w:rPr>
                <w:rFonts w:cs="Times New Roman"/>
                <w:b/>
                <w:bCs/>
                <w:sz w:val="24"/>
                <w:szCs w:val="24"/>
              </w:rPr>
              <w:t>Количество аудиторных часов</w:t>
            </w:r>
          </w:p>
        </w:tc>
        <w:tc>
          <w:tcPr>
            <w:tcW w:w="874" w:type="dxa"/>
          </w:tcPr>
          <w:p w:rsidR="00CC0D46" w:rsidRPr="00CC27BF" w:rsidRDefault="00CC0D46" w:rsidP="00E97B52">
            <w:pPr>
              <w:pStyle w:val="a4"/>
              <w:jc w:val="center"/>
              <w:rPr>
                <w:rFonts w:cs="Times New Roman"/>
                <w:b/>
                <w:sz w:val="24"/>
                <w:szCs w:val="24"/>
              </w:rPr>
            </w:pPr>
          </w:p>
        </w:tc>
        <w:tc>
          <w:tcPr>
            <w:tcW w:w="1164" w:type="dxa"/>
            <w:vMerge/>
            <w:shd w:val="clear" w:color="auto" w:fill="D9D9D9" w:themeFill="background1" w:themeFillShade="D9"/>
          </w:tcPr>
          <w:p w:rsidR="00CC0D46" w:rsidRPr="00261958" w:rsidRDefault="00CC0D46" w:rsidP="00E97B52">
            <w:pPr>
              <w:pStyle w:val="a4"/>
              <w:jc w:val="center"/>
              <w:rPr>
                <w:rFonts w:cs="Times New Roman"/>
                <w:b/>
                <w:sz w:val="24"/>
                <w:szCs w:val="24"/>
              </w:rPr>
            </w:pPr>
          </w:p>
        </w:tc>
      </w:tr>
      <w:tr w:rsidR="00CC0D46" w:rsidRPr="00886C50" w:rsidTr="00034740">
        <w:trPr>
          <w:trHeight w:val="20"/>
          <w:jc w:val="center"/>
        </w:trPr>
        <w:tc>
          <w:tcPr>
            <w:tcW w:w="1748" w:type="dxa"/>
            <w:vMerge/>
          </w:tcPr>
          <w:p w:rsidR="00CC0D46" w:rsidRPr="00886C50" w:rsidRDefault="00CC0D46" w:rsidP="00E97B52">
            <w:pPr>
              <w:pStyle w:val="a4"/>
              <w:rPr>
                <w:rFonts w:cs="Times New Roman"/>
                <w:sz w:val="24"/>
                <w:szCs w:val="24"/>
                <w:highlight w:val="yellow"/>
              </w:rPr>
            </w:pPr>
          </w:p>
        </w:tc>
        <w:tc>
          <w:tcPr>
            <w:tcW w:w="3642" w:type="dxa"/>
            <w:vMerge w:val="restart"/>
          </w:tcPr>
          <w:p w:rsidR="00CC0D46" w:rsidRPr="00886C50" w:rsidRDefault="00CC0D46" w:rsidP="006D26FA">
            <w:pPr>
              <w:pStyle w:val="a4"/>
              <w:rPr>
                <w:rFonts w:cs="Times New Roman"/>
                <w:sz w:val="24"/>
                <w:szCs w:val="24"/>
                <w:highlight w:val="yellow"/>
              </w:rPr>
            </w:pPr>
            <w:r w:rsidRPr="00B35970">
              <w:rPr>
                <w:rFonts w:cs="Times New Roman"/>
                <w:b/>
                <w:sz w:val="24"/>
                <w:szCs w:val="24"/>
                <w:u w:val="single"/>
              </w:rPr>
              <w:t>Уметь:</w:t>
            </w:r>
            <w:r>
              <w:t xml:space="preserve"> </w:t>
            </w:r>
            <w:r w:rsidRPr="000C7163">
              <w:rPr>
                <w:rFonts w:cs="Times New Roman"/>
                <w:sz w:val="24"/>
                <w:szCs w:val="24"/>
              </w:rPr>
              <w:t>Охарактеризовать становление современной рыночной экономики России, ее особенности; организацию международной торговли.</w:t>
            </w:r>
          </w:p>
        </w:tc>
        <w:tc>
          <w:tcPr>
            <w:tcW w:w="8448" w:type="dxa"/>
          </w:tcPr>
          <w:p w:rsidR="00CC0D46" w:rsidRPr="001B0F5C" w:rsidRDefault="00CC0D46" w:rsidP="006D26FA">
            <w:pPr>
              <w:pStyle w:val="a4"/>
              <w:rPr>
                <w:rFonts w:cs="Times New Roman"/>
                <w:sz w:val="24"/>
                <w:szCs w:val="24"/>
              </w:rPr>
            </w:pPr>
            <w:r w:rsidRPr="00DF0569">
              <w:rPr>
                <w:rFonts w:cs="Times New Roman"/>
                <w:b/>
                <w:sz w:val="24"/>
                <w:szCs w:val="24"/>
              </w:rPr>
              <w:t xml:space="preserve">3.4.2.  </w:t>
            </w:r>
            <w:r w:rsidRPr="00BB5AE3">
              <w:rPr>
                <w:rFonts w:cs="Times New Roman"/>
                <w:b/>
                <w:sz w:val="24"/>
                <w:szCs w:val="24"/>
              </w:rPr>
              <w:t xml:space="preserve">Организация международной торговли. </w:t>
            </w:r>
            <w:r w:rsidRPr="00BB5AE3">
              <w:rPr>
                <w:rFonts w:cs="Times New Roman"/>
                <w:sz w:val="24"/>
                <w:szCs w:val="24"/>
              </w:rPr>
              <w:t>Государственная политика в области международной торговли. Глобальные экономические проблемы.</w:t>
            </w:r>
          </w:p>
        </w:tc>
        <w:tc>
          <w:tcPr>
            <w:tcW w:w="874" w:type="dxa"/>
          </w:tcPr>
          <w:p w:rsidR="00CC0D46" w:rsidRPr="00BB5AE3" w:rsidRDefault="00CC0D46" w:rsidP="00E97B52">
            <w:pPr>
              <w:pStyle w:val="a4"/>
              <w:jc w:val="center"/>
              <w:rPr>
                <w:rFonts w:cs="Times New Roman"/>
                <w:sz w:val="24"/>
                <w:szCs w:val="24"/>
              </w:rPr>
            </w:pPr>
            <w:r w:rsidRPr="00BB5AE3">
              <w:rPr>
                <w:rFonts w:cs="Times New Roman"/>
                <w:sz w:val="24"/>
                <w:szCs w:val="24"/>
              </w:rPr>
              <w:t>1</w:t>
            </w:r>
          </w:p>
        </w:tc>
        <w:tc>
          <w:tcPr>
            <w:tcW w:w="1164" w:type="dxa"/>
            <w:shd w:val="clear" w:color="auto" w:fill="FFFFFF"/>
          </w:tcPr>
          <w:p w:rsidR="00CC0D46" w:rsidRPr="00261958" w:rsidRDefault="00CC0D46" w:rsidP="00E97B52">
            <w:pPr>
              <w:pStyle w:val="a4"/>
              <w:jc w:val="center"/>
              <w:rPr>
                <w:rFonts w:cs="Times New Roman"/>
                <w:b/>
                <w:sz w:val="24"/>
                <w:szCs w:val="24"/>
              </w:rPr>
            </w:pPr>
          </w:p>
        </w:tc>
      </w:tr>
      <w:tr w:rsidR="00CC0D46" w:rsidRPr="00886C50" w:rsidTr="00722915">
        <w:trPr>
          <w:trHeight w:val="20"/>
          <w:jc w:val="center"/>
        </w:trPr>
        <w:tc>
          <w:tcPr>
            <w:tcW w:w="1748" w:type="dxa"/>
            <w:vMerge/>
          </w:tcPr>
          <w:p w:rsidR="00CC0D46" w:rsidRPr="00886C50" w:rsidRDefault="00CC0D46" w:rsidP="00E97B52">
            <w:pPr>
              <w:pStyle w:val="a4"/>
              <w:rPr>
                <w:rFonts w:cs="Times New Roman"/>
                <w:sz w:val="24"/>
                <w:szCs w:val="24"/>
                <w:highlight w:val="yellow"/>
              </w:rPr>
            </w:pPr>
          </w:p>
        </w:tc>
        <w:tc>
          <w:tcPr>
            <w:tcW w:w="3642" w:type="dxa"/>
            <w:vMerge/>
          </w:tcPr>
          <w:p w:rsidR="00CC0D46" w:rsidRPr="00886C50" w:rsidRDefault="00CC0D46" w:rsidP="00E97B52">
            <w:pPr>
              <w:pStyle w:val="a4"/>
              <w:rPr>
                <w:rFonts w:cs="Times New Roman"/>
                <w:sz w:val="24"/>
                <w:szCs w:val="24"/>
                <w:highlight w:val="yellow"/>
              </w:rPr>
            </w:pPr>
          </w:p>
        </w:tc>
        <w:tc>
          <w:tcPr>
            <w:tcW w:w="8448" w:type="dxa"/>
          </w:tcPr>
          <w:p w:rsidR="00CC0D46" w:rsidRDefault="00CC0D46" w:rsidP="006D26FA">
            <w:pPr>
              <w:pStyle w:val="a4"/>
              <w:rPr>
                <w:rFonts w:cs="Times New Roman"/>
                <w:b/>
                <w:sz w:val="24"/>
                <w:szCs w:val="24"/>
              </w:rPr>
            </w:pPr>
            <w:r w:rsidRPr="00E25E91">
              <w:rPr>
                <w:rFonts w:cs="Times New Roman"/>
                <w:b/>
                <w:sz w:val="24"/>
                <w:szCs w:val="24"/>
              </w:rPr>
              <w:t>Самостоятельная внеаудиторная работа обучающихся по теме</w:t>
            </w:r>
            <w:r>
              <w:rPr>
                <w:rFonts w:cs="Times New Roman"/>
                <w:b/>
                <w:sz w:val="24"/>
                <w:szCs w:val="24"/>
              </w:rPr>
              <w:t xml:space="preserve"> 3.4.2.</w:t>
            </w:r>
          </w:p>
          <w:p w:rsidR="00CC0D46" w:rsidRPr="001B0F5C" w:rsidRDefault="00CC0D46" w:rsidP="006D26FA">
            <w:pPr>
              <w:pStyle w:val="a4"/>
              <w:rPr>
                <w:rFonts w:cs="Times New Roman"/>
                <w:sz w:val="24"/>
                <w:szCs w:val="24"/>
              </w:rPr>
            </w:pPr>
            <w:r w:rsidRPr="00E25E91">
              <w:rPr>
                <w:rFonts w:cs="Times New Roman"/>
                <w:sz w:val="24"/>
                <w:szCs w:val="24"/>
              </w:rPr>
              <w:t>Проработка конспектов лекций,  литературных источников</w:t>
            </w:r>
            <w:r>
              <w:rPr>
                <w:rFonts w:cs="Times New Roman"/>
                <w:sz w:val="24"/>
                <w:szCs w:val="24"/>
              </w:rPr>
              <w:t>.</w:t>
            </w:r>
            <w:r w:rsidRPr="000A38BC">
              <w:rPr>
                <w:rFonts w:cs="Times New Roman"/>
                <w:sz w:val="24"/>
                <w:szCs w:val="24"/>
                <w:lang w:eastAsia="ru-RU"/>
              </w:rPr>
              <w:t xml:space="preserve"> Подготовка реферата ( доклада ) по теме</w:t>
            </w:r>
            <w:r>
              <w:rPr>
                <w:rFonts w:cs="Times New Roman"/>
                <w:sz w:val="24"/>
                <w:szCs w:val="24"/>
                <w:lang w:eastAsia="ru-RU"/>
              </w:rPr>
              <w:t xml:space="preserve"> 3.4.2.</w:t>
            </w:r>
          </w:p>
        </w:tc>
        <w:tc>
          <w:tcPr>
            <w:tcW w:w="874" w:type="dxa"/>
          </w:tcPr>
          <w:p w:rsidR="00CC0D46" w:rsidRPr="00BB5AE3" w:rsidRDefault="00CC0D46" w:rsidP="00E97B52">
            <w:pPr>
              <w:pStyle w:val="a4"/>
              <w:jc w:val="center"/>
              <w:rPr>
                <w:rFonts w:cs="Times New Roman"/>
                <w:sz w:val="24"/>
                <w:szCs w:val="24"/>
              </w:rPr>
            </w:pPr>
            <w:r w:rsidRPr="00BB5AE3">
              <w:rPr>
                <w:rFonts w:cs="Times New Roman"/>
                <w:sz w:val="24"/>
                <w:szCs w:val="24"/>
              </w:rPr>
              <w:t>0,5</w:t>
            </w:r>
          </w:p>
        </w:tc>
        <w:tc>
          <w:tcPr>
            <w:tcW w:w="1164" w:type="dxa"/>
            <w:shd w:val="clear" w:color="auto" w:fill="D9D9D9" w:themeFill="background1" w:themeFillShade="D9"/>
          </w:tcPr>
          <w:p w:rsidR="00CC0D46" w:rsidRPr="00261958" w:rsidRDefault="00CC0D46" w:rsidP="00E97B52">
            <w:pPr>
              <w:pStyle w:val="a4"/>
              <w:jc w:val="center"/>
              <w:rPr>
                <w:rFonts w:cs="Times New Roman"/>
                <w:b/>
                <w:sz w:val="24"/>
                <w:szCs w:val="24"/>
              </w:rPr>
            </w:pPr>
          </w:p>
        </w:tc>
      </w:tr>
    </w:tbl>
    <w:tbl>
      <w:tblPr>
        <w:tblW w:w="15876"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49"/>
        <w:gridCol w:w="3641"/>
        <w:gridCol w:w="8447"/>
        <w:gridCol w:w="874"/>
        <w:gridCol w:w="1165"/>
      </w:tblGrid>
      <w:tr w:rsidR="007D3B40" w:rsidRPr="00F86EA1" w:rsidTr="007D3B40">
        <w:trPr>
          <w:trHeight w:val="20"/>
          <w:jc w:val="center"/>
        </w:trPr>
        <w:tc>
          <w:tcPr>
            <w:tcW w:w="13837" w:type="dxa"/>
            <w:gridSpan w:val="3"/>
          </w:tcPr>
          <w:p w:rsidR="007D3B40" w:rsidRPr="00F86EA1" w:rsidRDefault="007D3B40" w:rsidP="00700CAC">
            <w:pPr>
              <w:pStyle w:val="a4"/>
              <w:rPr>
                <w:rFonts w:ascii="Times New Roman" w:hAnsi="Times New Roman" w:cs="Times New Roman"/>
                <w:b/>
                <w:bCs/>
                <w:sz w:val="24"/>
                <w:szCs w:val="24"/>
              </w:rPr>
            </w:pPr>
            <w:r>
              <w:rPr>
                <w:rFonts w:ascii="Times New Roman" w:hAnsi="Times New Roman" w:cs="Times New Roman"/>
                <w:b/>
                <w:bCs/>
                <w:sz w:val="24"/>
                <w:szCs w:val="24"/>
              </w:rPr>
              <w:t xml:space="preserve">Раздел 4 </w:t>
            </w:r>
            <w:r w:rsidRPr="00F86EA1">
              <w:rPr>
                <w:rFonts w:ascii="Times New Roman" w:hAnsi="Times New Roman" w:cs="Times New Roman"/>
                <w:b/>
                <w:bCs/>
                <w:sz w:val="24"/>
                <w:szCs w:val="24"/>
              </w:rPr>
              <w:t>Социальные отношения</w:t>
            </w:r>
          </w:p>
        </w:tc>
        <w:tc>
          <w:tcPr>
            <w:tcW w:w="874" w:type="dxa"/>
          </w:tcPr>
          <w:p w:rsidR="007D3B40" w:rsidRPr="00F86EA1" w:rsidRDefault="007D3B40"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24</w:t>
            </w:r>
          </w:p>
        </w:tc>
        <w:tc>
          <w:tcPr>
            <w:tcW w:w="1165" w:type="dxa"/>
            <w:vMerge w:val="restart"/>
            <w:shd w:val="clear" w:color="auto" w:fill="D9D9D9" w:themeFill="background1" w:themeFillShade="D9"/>
          </w:tcPr>
          <w:p w:rsidR="007D3B40" w:rsidRPr="00F86EA1" w:rsidRDefault="007D3B40" w:rsidP="00700CAC">
            <w:pPr>
              <w:pStyle w:val="a4"/>
              <w:jc w:val="center"/>
              <w:rPr>
                <w:rFonts w:ascii="Times New Roman" w:hAnsi="Times New Roman" w:cs="Times New Roman"/>
                <w:b/>
                <w:bCs/>
                <w:sz w:val="24"/>
                <w:szCs w:val="24"/>
              </w:rPr>
            </w:pPr>
          </w:p>
        </w:tc>
      </w:tr>
      <w:tr w:rsidR="007D3B40" w:rsidRPr="00F86EA1" w:rsidTr="007D3B40">
        <w:trPr>
          <w:trHeight w:val="20"/>
          <w:jc w:val="center"/>
        </w:trPr>
        <w:tc>
          <w:tcPr>
            <w:tcW w:w="1749" w:type="dxa"/>
            <w:vMerge w:val="restart"/>
          </w:tcPr>
          <w:p w:rsidR="007D3B40" w:rsidRPr="007D3B40" w:rsidRDefault="007D3B40" w:rsidP="00700CAC">
            <w:pPr>
              <w:pStyle w:val="a4"/>
              <w:rPr>
                <w:rFonts w:ascii="Times New Roman" w:hAnsi="Times New Roman" w:cs="Times New Roman"/>
                <w:b/>
                <w:bCs/>
                <w:sz w:val="24"/>
                <w:szCs w:val="24"/>
              </w:rPr>
            </w:pPr>
            <w:r w:rsidRPr="007D3B40">
              <w:rPr>
                <w:rFonts w:ascii="Times New Roman" w:hAnsi="Times New Roman" w:cs="Times New Roman"/>
                <w:b/>
                <w:bCs/>
                <w:sz w:val="24"/>
                <w:szCs w:val="24"/>
              </w:rPr>
              <w:t>Тема 4.1. Социальная роль и стратификация</w:t>
            </w:r>
          </w:p>
          <w:p w:rsidR="007D3B40" w:rsidRPr="007D3B40" w:rsidRDefault="007D3B40" w:rsidP="00700CAC">
            <w:pPr>
              <w:pStyle w:val="a4"/>
              <w:rPr>
                <w:rFonts w:ascii="Times New Roman" w:hAnsi="Times New Roman" w:cs="Times New Roman"/>
                <w:b/>
                <w:bCs/>
                <w:sz w:val="24"/>
                <w:szCs w:val="24"/>
              </w:rPr>
            </w:pPr>
          </w:p>
        </w:tc>
        <w:tc>
          <w:tcPr>
            <w:tcW w:w="12088" w:type="dxa"/>
            <w:gridSpan w:val="2"/>
          </w:tcPr>
          <w:p w:rsidR="007D3B40" w:rsidRPr="007D3B40" w:rsidRDefault="007D3B40" w:rsidP="00700CAC">
            <w:pPr>
              <w:pStyle w:val="a4"/>
              <w:rPr>
                <w:rFonts w:ascii="Times New Roman" w:hAnsi="Times New Roman" w:cs="Times New Roman"/>
                <w:b/>
                <w:sz w:val="24"/>
                <w:szCs w:val="24"/>
              </w:rPr>
            </w:pPr>
            <w:r w:rsidRPr="007D3B40">
              <w:rPr>
                <w:rFonts w:ascii="Times New Roman" w:hAnsi="Times New Roman" w:cs="Times New Roman"/>
                <w:b/>
                <w:sz w:val="24"/>
                <w:szCs w:val="24"/>
              </w:rPr>
              <w:t>Содержание материала</w:t>
            </w:r>
          </w:p>
        </w:tc>
        <w:tc>
          <w:tcPr>
            <w:tcW w:w="874" w:type="dxa"/>
          </w:tcPr>
          <w:p w:rsidR="007D3B40" w:rsidRDefault="007D3B40"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1165" w:type="dxa"/>
            <w:vMerge/>
            <w:shd w:val="clear" w:color="auto" w:fill="D9D9D9" w:themeFill="background1" w:themeFillShade="D9"/>
          </w:tcPr>
          <w:p w:rsidR="007D3B40" w:rsidRPr="00F86EA1" w:rsidRDefault="007D3B40" w:rsidP="00700CAC">
            <w:pPr>
              <w:pStyle w:val="a4"/>
              <w:jc w:val="center"/>
              <w:rPr>
                <w:rFonts w:ascii="Times New Roman" w:hAnsi="Times New Roman" w:cs="Times New Roman"/>
                <w:b/>
                <w:bCs/>
                <w:sz w:val="24"/>
                <w:szCs w:val="24"/>
              </w:rPr>
            </w:pPr>
          </w:p>
        </w:tc>
      </w:tr>
      <w:tr w:rsidR="007D3B40" w:rsidRPr="00F86EA1" w:rsidTr="007D3B40">
        <w:trPr>
          <w:trHeight w:val="20"/>
          <w:jc w:val="center"/>
        </w:trPr>
        <w:tc>
          <w:tcPr>
            <w:tcW w:w="1749" w:type="dxa"/>
            <w:vMerge/>
          </w:tcPr>
          <w:p w:rsidR="007D3B40" w:rsidRPr="007D3B40" w:rsidRDefault="007D3B40" w:rsidP="00700CAC">
            <w:pPr>
              <w:pStyle w:val="a4"/>
              <w:rPr>
                <w:rFonts w:ascii="Times New Roman" w:hAnsi="Times New Roman" w:cs="Times New Roman"/>
                <w:b/>
                <w:bCs/>
                <w:sz w:val="24"/>
                <w:szCs w:val="24"/>
              </w:rPr>
            </w:pPr>
          </w:p>
        </w:tc>
        <w:tc>
          <w:tcPr>
            <w:tcW w:w="12088" w:type="dxa"/>
            <w:gridSpan w:val="2"/>
          </w:tcPr>
          <w:p w:rsidR="007D3B40" w:rsidRPr="007D3B40" w:rsidRDefault="007D3B40" w:rsidP="00700CAC">
            <w:pPr>
              <w:pStyle w:val="a4"/>
              <w:rPr>
                <w:rFonts w:ascii="Times New Roman" w:hAnsi="Times New Roman" w:cs="Times New Roman"/>
                <w:b/>
                <w:sz w:val="24"/>
                <w:szCs w:val="24"/>
              </w:rPr>
            </w:pPr>
            <w:r w:rsidRPr="007D3B40">
              <w:rPr>
                <w:rFonts w:ascii="Times New Roman" w:hAnsi="Times New Roman" w:cs="Times New Roman"/>
                <w:b/>
                <w:bCs/>
                <w:sz w:val="24"/>
                <w:szCs w:val="24"/>
              </w:rPr>
              <w:t>Количество аудиторных часов</w:t>
            </w:r>
          </w:p>
        </w:tc>
        <w:tc>
          <w:tcPr>
            <w:tcW w:w="874" w:type="dxa"/>
          </w:tcPr>
          <w:p w:rsidR="007D3B40" w:rsidRDefault="00D20B53"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165" w:type="dxa"/>
            <w:vMerge/>
            <w:shd w:val="clear" w:color="auto" w:fill="D9D9D9" w:themeFill="background1" w:themeFillShade="D9"/>
          </w:tcPr>
          <w:p w:rsidR="007D3B40" w:rsidRPr="00F86EA1" w:rsidRDefault="007D3B40" w:rsidP="00700CAC">
            <w:pPr>
              <w:pStyle w:val="a4"/>
              <w:jc w:val="center"/>
              <w:rPr>
                <w:rFonts w:ascii="Times New Roman" w:hAnsi="Times New Roman" w:cs="Times New Roman"/>
                <w:b/>
                <w:bCs/>
                <w:sz w:val="24"/>
                <w:szCs w:val="24"/>
              </w:rPr>
            </w:pPr>
          </w:p>
        </w:tc>
      </w:tr>
      <w:tr w:rsidR="00261958" w:rsidRPr="00F86EA1" w:rsidTr="007D3B40">
        <w:trPr>
          <w:trHeight w:val="20"/>
          <w:jc w:val="center"/>
        </w:trPr>
        <w:tc>
          <w:tcPr>
            <w:tcW w:w="1749" w:type="dxa"/>
            <w:vMerge/>
          </w:tcPr>
          <w:p w:rsidR="00261958" w:rsidRPr="007D3B40" w:rsidRDefault="00261958" w:rsidP="00700CAC">
            <w:pPr>
              <w:pStyle w:val="a4"/>
              <w:rPr>
                <w:rFonts w:ascii="Times New Roman" w:hAnsi="Times New Roman" w:cs="Times New Roman"/>
                <w:b/>
                <w:bCs/>
                <w:sz w:val="24"/>
                <w:szCs w:val="24"/>
              </w:rPr>
            </w:pPr>
          </w:p>
        </w:tc>
        <w:tc>
          <w:tcPr>
            <w:tcW w:w="3641" w:type="dxa"/>
            <w:vMerge w:val="restart"/>
            <w:tcBorders>
              <w:top w:val="single" w:sz="4" w:space="0" w:color="auto"/>
            </w:tcBorders>
          </w:tcPr>
          <w:p w:rsidR="00261958" w:rsidRPr="007D3B40" w:rsidRDefault="00261958"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r w:rsidRPr="007D3B40">
              <w:rPr>
                <w:rFonts w:ascii="Times New Roman" w:hAnsi="Times New Roman" w:cs="Times New Roman"/>
                <w:b/>
                <w:bCs/>
                <w:sz w:val="24"/>
                <w:szCs w:val="24"/>
                <w:u w:val="single"/>
              </w:rPr>
              <w:t>Знать:</w:t>
            </w:r>
            <w:r w:rsidRPr="007D3B40">
              <w:rPr>
                <w:rFonts w:ascii="Times New Roman" w:hAnsi="Times New Roman" w:cs="Times New Roman"/>
                <w:color w:val="000000"/>
                <w:sz w:val="24"/>
                <w:szCs w:val="24"/>
              </w:rPr>
              <w:t xml:space="preserve">  проблемы молодых семей, роль семьи в современном мире, особенности поколения молодежи</w:t>
            </w:r>
          </w:p>
          <w:p w:rsidR="00261958" w:rsidRPr="007D3B40" w:rsidRDefault="00261958" w:rsidP="00700CAC">
            <w:pPr>
              <w:pStyle w:val="a4"/>
              <w:rPr>
                <w:rFonts w:ascii="Times New Roman" w:hAnsi="Times New Roman" w:cs="Times New Roman"/>
                <w:b/>
                <w:bCs/>
                <w:sz w:val="24"/>
                <w:szCs w:val="24"/>
              </w:rPr>
            </w:pPr>
            <w:r w:rsidRPr="007D3B40">
              <w:rPr>
                <w:rFonts w:ascii="Times New Roman" w:hAnsi="Times New Roman" w:cs="Times New Roman"/>
                <w:b/>
                <w:bCs/>
                <w:sz w:val="24"/>
                <w:szCs w:val="24"/>
                <w:u w:val="single"/>
              </w:rPr>
              <w:t>Уметь:</w:t>
            </w:r>
            <w:r w:rsidRPr="007D3B40">
              <w:rPr>
                <w:rFonts w:ascii="Times New Roman" w:hAnsi="Times New Roman" w:cs="Times New Roman"/>
                <w:color w:val="000000"/>
                <w:sz w:val="24"/>
                <w:szCs w:val="24"/>
              </w:rPr>
              <w:t xml:space="preserve"> Характеризовать основные  тенденции в развитии народов, раскрывать обусловленность социальных ролей соц. статусом. </w:t>
            </w:r>
          </w:p>
        </w:tc>
        <w:tc>
          <w:tcPr>
            <w:tcW w:w="8447" w:type="dxa"/>
          </w:tcPr>
          <w:p w:rsidR="00261958" w:rsidRPr="007D3B40" w:rsidRDefault="00261958" w:rsidP="00700CAC">
            <w:pPr>
              <w:pStyle w:val="Default"/>
            </w:pPr>
            <w:r w:rsidRPr="007D3B40">
              <w:rPr>
                <w:b/>
              </w:rPr>
              <w:t xml:space="preserve">4.4.1 </w:t>
            </w:r>
            <w:r w:rsidR="007D3B40" w:rsidRPr="00D20B53">
              <w:rPr>
                <w:b/>
              </w:rPr>
              <w:t>Социальные отношения</w:t>
            </w:r>
            <w:r w:rsidR="007D3B40" w:rsidRPr="007D3B40">
              <w:t>. Понятие о социальных общностях и группах. Социальная стратификация</w:t>
            </w:r>
            <w:r w:rsidR="007D3B40" w:rsidRPr="007D3B40">
              <w:rPr>
                <w:iCs/>
              </w:rPr>
              <w:t xml:space="preserve">. </w:t>
            </w:r>
            <w:r w:rsidR="007D3B40" w:rsidRPr="007D3B40">
              <w:t>Социальная мобильность.</w:t>
            </w:r>
          </w:p>
        </w:tc>
        <w:tc>
          <w:tcPr>
            <w:tcW w:w="874" w:type="dxa"/>
          </w:tcPr>
          <w:p w:rsidR="00261958" w:rsidRPr="007D3B40" w:rsidRDefault="00261958" w:rsidP="00700CAC">
            <w:pPr>
              <w:pStyle w:val="a4"/>
              <w:jc w:val="center"/>
              <w:rPr>
                <w:rFonts w:ascii="Times New Roman" w:hAnsi="Times New Roman" w:cs="Times New Roman"/>
                <w:bCs/>
                <w:sz w:val="24"/>
                <w:szCs w:val="24"/>
              </w:rPr>
            </w:pPr>
            <w:r w:rsidRPr="007D3B40">
              <w:rPr>
                <w:rFonts w:ascii="Times New Roman" w:hAnsi="Times New Roman" w:cs="Times New Roman"/>
                <w:bCs/>
                <w:sz w:val="24"/>
                <w:szCs w:val="24"/>
              </w:rPr>
              <w:t>2</w:t>
            </w:r>
          </w:p>
        </w:tc>
        <w:tc>
          <w:tcPr>
            <w:tcW w:w="1165" w:type="dxa"/>
          </w:tcPr>
          <w:p w:rsidR="00261958" w:rsidRPr="00F86EA1" w:rsidRDefault="00261958"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261958" w:rsidRPr="00F86EA1" w:rsidTr="007D3B40">
        <w:trPr>
          <w:trHeight w:val="20"/>
          <w:jc w:val="center"/>
        </w:trPr>
        <w:tc>
          <w:tcPr>
            <w:tcW w:w="1749" w:type="dxa"/>
            <w:vMerge/>
          </w:tcPr>
          <w:p w:rsidR="00261958" w:rsidRPr="00F86EA1" w:rsidRDefault="00261958" w:rsidP="00700CAC">
            <w:pPr>
              <w:pStyle w:val="a4"/>
              <w:rPr>
                <w:rFonts w:ascii="Times New Roman" w:hAnsi="Times New Roman" w:cs="Times New Roman"/>
                <w:b/>
                <w:bCs/>
                <w:sz w:val="24"/>
                <w:szCs w:val="24"/>
              </w:rPr>
            </w:pPr>
          </w:p>
        </w:tc>
        <w:tc>
          <w:tcPr>
            <w:tcW w:w="3641" w:type="dxa"/>
            <w:vMerge/>
          </w:tcPr>
          <w:p w:rsidR="00261958" w:rsidRPr="00F86EA1" w:rsidRDefault="00261958"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261958" w:rsidRPr="00EA225C" w:rsidRDefault="00261958"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sidR="007D3B40">
              <w:rPr>
                <w:rFonts w:ascii="Times New Roman" w:hAnsi="Times New Roman" w:cs="Times New Roman"/>
                <w:b/>
                <w:sz w:val="24"/>
                <w:szCs w:val="24"/>
              </w:rPr>
              <w:t>4</w:t>
            </w:r>
            <w:r>
              <w:rPr>
                <w:rFonts w:ascii="Times New Roman" w:hAnsi="Times New Roman" w:cs="Times New Roman"/>
                <w:b/>
                <w:sz w:val="24"/>
                <w:szCs w:val="24"/>
              </w:rPr>
              <w:t>.</w:t>
            </w:r>
            <w:r w:rsidR="007D3B40">
              <w:rPr>
                <w:rFonts w:ascii="Times New Roman" w:hAnsi="Times New Roman" w:cs="Times New Roman"/>
                <w:b/>
                <w:sz w:val="24"/>
                <w:szCs w:val="24"/>
              </w:rPr>
              <w:t>4</w:t>
            </w:r>
            <w:r>
              <w:rPr>
                <w:rFonts w:ascii="Times New Roman" w:hAnsi="Times New Roman" w:cs="Times New Roman"/>
                <w:b/>
                <w:sz w:val="24"/>
                <w:szCs w:val="24"/>
              </w:rPr>
              <w:t>.1</w:t>
            </w:r>
          </w:p>
          <w:p w:rsidR="00261958" w:rsidRPr="00EA225C" w:rsidRDefault="00261958" w:rsidP="00700CAC">
            <w:pPr>
              <w:pStyle w:val="a4"/>
              <w:rPr>
                <w:rFonts w:ascii="Times New Roman" w:hAnsi="Times New Roman" w:cs="Times New Roman"/>
                <w:sz w:val="24"/>
                <w:szCs w:val="24"/>
              </w:rPr>
            </w:pPr>
            <w:r w:rsidRPr="00EA225C">
              <w:rPr>
                <w:rFonts w:ascii="Times New Roman" w:hAnsi="Times New Roman" w:cs="Times New Roman"/>
                <w:sz w:val="24"/>
                <w:szCs w:val="24"/>
              </w:rPr>
              <w:t>Ответить на вопросы: Что такое социальное неравенство? Роль социального статуса</w:t>
            </w:r>
          </w:p>
        </w:tc>
        <w:tc>
          <w:tcPr>
            <w:tcW w:w="874" w:type="dxa"/>
          </w:tcPr>
          <w:p w:rsidR="00261958" w:rsidRPr="007D3B40" w:rsidRDefault="00261958" w:rsidP="00700CAC">
            <w:pPr>
              <w:pStyle w:val="a4"/>
              <w:jc w:val="center"/>
              <w:rPr>
                <w:rFonts w:ascii="Times New Roman" w:hAnsi="Times New Roman" w:cs="Times New Roman"/>
                <w:bCs/>
                <w:sz w:val="24"/>
                <w:szCs w:val="24"/>
              </w:rPr>
            </w:pPr>
            <w:r w:rsidRPr="007D3B40">
              <w:rPr>
                <w:rFonts w:ascii="Times New Roman" w:hAnsi="Times New Roman" w:cs="Times New Roman"/>
                <w:bCs/>
                <w:sz w:val="24"/>
                <w:szCs w:val="24"/>
              </w:rPr>
              <w:t>1</w:t>
            </w:r>
          </w:p>
        </w:tc>
        <w:tc>
          <w:tcPr>
            <w:tcW w:w="1165" w:type="dxa"/>
            <w:shd w:val="clear" w:color="auto" w:fill="D9D9D9" w:themeFill="background1" w:themeFillShade="D9"/>
          </w:tcPr>
          <w:p w:rsidR="00261958" w:rsidRDefault="00261958" w:rsidP="00700CAC">
            <w:pPr>
              <w:pStyle w:val="a4"/>
              <w:jc w:val="center"/>
              <w:rPr>
                <w:rFonts w:ascii="Times New Roman" w:hAnsi="Times New Roman" w:cs="Times New Roman"/>
                <w:b/>
                <w:bCs/>
                <w:sz w:val="24"/>
                <w:szCs w:val="24"/>
              </w:rPr>
            </w:pPr>
          </w:p>
        </w:tc>
      </w:tr>
      <w:tr w:rsidR="00261958" w:rsidRPr="00F86EA1" w:rsidTr="007D3B40">
        <w:trPr>
          <w:trHeight w:val="20"/>
          <w:jc w:val="center"/>
        </w:trPr>
        <w:tc>
          <w:tcPr>
            <w:tcW w:w="1749" w:type="dxa"/>
            <w:vMerge/>
          </w:tcPr>
          <w:p w:rsidR="00261958" w:rsidRPr="00F86EA1" w:rsidRDefault="00261958" w:rsidP="00700CAC">
            <w:pPr>
              <w:pStyle w:val="a4"/>
              <w:rPr>
                <w:rFonts w:ascii="Times New Roman" w:hAnsi="Times New Roman" w:cs="Times New Roman"/>
                <w:b/>
                <w:bCs/>
                <w:sz w:val="24"/>
                <w:szCs w:val="24"/>
              </w:rPr>
            </w:pPr>
          </w:p>
        </w:tc>
        <w:tc>
          <w:tcPr>
            <w:tcW w:w="3641" w:type="dxa"/>
            <w:vMerge/>
          </w:tcPr>
          <w:p w:rsidR="00261958" w:rsidRPr="00F86EA1" w:rsidRDefault="00261958"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7D3B40" w:rsidRPr="007D3B40" w:rsidRDefault="009F095F" w:rsidP="00700CAC">
            <w:pPr>
              <w:pStyle w:val="a4"/>
              <w:rPr>
                <w:rFonts w:ascii="Times New Roman" w:hAnsi="Times New Roman" w:cs="Times New Roman"/>
                <w:sz w:val="24"/>
                <w:szCs w:val="24"/>
              </w:rPr>
            </w:pPr>
            <w:r>
              <w:rPr>
                <w:rFonts w:ascii="Times New Roman" w:hAnsi="Times New Roman" w:cs="Times New Roman"/>
                <w:b/>
                <w:sz w:val="24"/>
                <w:szCs w:val="24"/>
              </w:rPr>
              <w:t>4</w:t>
            </w:r>
            <w:r w:rsidR="00261958" w:rsidRPr="002B0493">
              <w:rPr>
                <w:rFonts w:ascii="Times New Roman" w:hAnsi="Times New Roman" w:cs="Times New Roman"/>
                <w:b/>
                <w:sz w:val="24"/>
                <w:szCs w:val="24"/>
              </w:rPr>
              <w:t>.</w:t>
            </w:r>
            <w:r>
              <w:rPr>
                <w:rFonts w:ascii="Times New Roman" w:hAnsi="Times New Roman" w:cs="Times New Roman"/>
                <w:b/>
                <w:sz w:val="24"/>
                <w:szCs w:val="24"/>
              </w:rPr>
              <w:t>4</w:t>
            </w:r>
            <w:r w:rsidR="00261958" w:rsidRPr="002B0493">
              <w:rPr>
                <w:rFonts w:ascii="Times New Roman" w:hAnsi="Times New Roman" w:cs="Times New Roman"/>
                <w:b/>
                <w:sz w:val="24"/>
                <w:szCs w:val="24"/>
              </w:rPr>
              <w:t>.2</w:t>
            </w:r>
            <w:r w:rsidR="00261958">
              <w:t xml:space="preserve"> </w:t>
            </w:r>
            <w:r w:rsidR="007D3B40" w:rsidRPr="007D3B40">
              <w:rPr>
                <w:rFonts w:ascii="Times New Roman" w:hAnsi="Times New Roman" w:cs="Times New Roman"/>
                <w:b/>
                <w:sz w:val="24"/>
                <w:szCs w:val="24"/>
              </w:rPr>
              <w:t xml:space="preserve">Социальная роль. </w:t>
            </w:r>
            <w:r w:rsidR="007D3B40" w:rsidRPr="007D3B40">
              <w:rPr>
                <w:rFonts w:ascii="Times New Roman" w:hAnsi="Times New Roman" w:cs="Times New Roman"/>
                <w:sz w:val="24"/>
                <w:szCs w:val="24"/>
              </w:rPr>
              <w:t>Многообразие социальных ролей в юношеском возрасте. Социальные роли человека в семье и трудовом коллективе.</w:t>
            </w:r>
          </w:p>
          <w:p w:rsidR="00261958" w:rsidRPr="00F86EA1" w:rsidRDefault="007D3B40" w:rsidP="00700CAC">
            <w:pPr>
              <w:pStyle w:val="a4"/>
              <w:rPr>
                <w:rFonts w:ascii="Times New Roman" w:hAnsi="Times New Roman" w:cs="Times New Roman"/>
                <w:sz w:val="24"/>
                <w:szCs w:val="24"/>
              </w:rPr>
            </w:pPr>
            <w:r w:rsidRPr="007D3B40">
              <w:rPr>
                <w:rFonts w:ascii="Times New Roman" w:hAnsi="Times New Roman" w:cs="Times New Roman"/>
                <w:sz w:val="24"/>
                <w:szCs w:val="24"/>
              </w:rPr>
              <w:t>Социальный статус и престиж. Престижность профессиональной деятельности.</w:t>
            </w:r>
          </w:p>
        </w:tc>
        <w:tc>
          <w:tcPr>
            <w:tcW w:w="874" w:type="dxa"/>
          </w:tcPr>
          <w:p w:rsidR="00261958" w:rsidRPr="007D3B40" w:rsidRDefault="00261958" w:rsidP="00700CAC">
            <w:pPr>
              <w:pStyle w:val="a4"/>
              <w:jc w:val="center"/>
              <w:rPr>
                <w:rFonts w:ascii="Times New Roman" w:hAnsi="Times New Roman" w:cs="Times New Roman"/>
                <w:bCs/>
                <w:sz w:val="24"/>
                <w:szCs w:val="24"/>
              </w:rPr>
            </w:pPr>
            <w:r w:rsidRPr="007D3B40">
              <w:rPr>
                <w:rFonts w:ascii="Times New Roman" w:hAnsi="Times New Roman" w:cs="Times New Roman"/>
                <w:bCs/>
                <w:sz w:val="24"/>
                <w:szCs w:val="24"/>
              </w:rPr>
              <w:t>2</w:t>
            </w:r>
          </w:p>
        </w:tc>
        <w:tc>
          <w:tcPr>
            <w:tcW w:w="1165" w:type="dxa"/>
          </w:tcPr>
          <w:p w:rsidR="00261958" w:rsidRPr="00F86EA1" w:rsidRDefault="00261958"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A4743D" w:rsidRPr="00F86EA1" w:rsidTr="00A4743D">
        <w:trPr>
          <w:trHeight w:val="20"/>
          <w:jc w:val="center"/>
        </w:trPr>
        <w:tc>
          <w:tcPr>
            <w:tcW w:w="1749" w:type="dxa"/>
            <w:vMerge/>
          </w:tcPr>
          <w:p w:rsidR="00A4743D" w:rsidRPr="00F86EA1" w:rsidRDefault="00A4743D" w:rsidP="00700CAC">
            <w:pPr>
              <w:pStyle w:val="a4"/>
              <w:rPr>
                <w:rFonts w:ascii="Times New Roman" w:hAnsi="Times New Roman" w:cs="Times New Roman"/>
                <w:b/>
                <w:bCs/>
                <w:sz w:val="24"/>
                <w:szCs w:val="24"/>
              </w:rPr>
            </w:pPr>
          </w:p>
        </w:tc>
        <w:tc>
          <w:tcPr>
            <w:tcW w:w="3641" w:type="dxa"/>
            <w:vMerge/>
          </w:tcPr>
          <w:p w:rsidR="00A4743D" w:rsidRPr="00F86EA1" w:rsidRDefault="00A4743D"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A4743D" w:rsidRPr="00EA225C" w:rsidRDefault="00A4743D"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4.4.2</w:t>
            </w:r>
          </w:p>
          <w:p w:rsidR="00A4743D" w:rsidRPr="00F86EA1" w:rsidRDefault="00A4743D" w:rsidP="00700CAC">
            <w:pPr>
              <w:pStyle w:val="a4"/>
              <w:rPr>
                <w:rFonts w:ascii="Times New Roman" w:hAnsi="Times New Roman" w:cs="Times New Roman"/>
                <w:sz w:val="24"/>
                <w:szCs w:val="24"/>
              </w:rPr>
            </w:pPr>
            <w:r>
              <w:rPr>
                <w:rFonts w:ascii="Times New Roman" w:hAnsi="Times New Roman" w:cs="Times New Roman"/>
                <w:sz w:val="24"/>
                <w:szCs w:val="24"/>
              </w:rPr>
              <w:t>Составить таблицу типов социальных конфликтов.</w:t>
            </w:r>
          </w:p>
        </w:tc>
        <w:tc>
          <w:tcPr>
            <w:tcW w:w="874" w:type="dxa"/>
          </w:tcPr>
          <w:p w:rsidR="00A4743D" w:rsidRPr="007D3B40" w:rsidRDefault="00A4743D" w:rsidP="00700CAC">
            <w:pPr>
              <w:pStyle w:val="a4"/>
              <w:jc w:val="center"/>
              <w:rPr>
                <w:rFonts w:ascii="Times New Roman" w:hAnsi="Times New Roman" w:cs="Times New Roman"/>
                <w:bCs/>
                <w:sz w:val="24"/>
                <w:szCs w:val="24"/>
              </w:rPr>
            </w:pPr>
            <w:r w:rsidRPr="007D3B40">
              <w:rPr>
                <w:rFonts w:ascii="Times New Roman" w:hAnsi="Times New Roman" w:cs="Times New Roman"/>
                <w:bCs/>
                <w:sz w:val="24"/>
                <w:szCs w:val="24"/>
              </w:rPr>
              <w:t>1</w:t>
            </w:r>
          </w:p>
        </w:tc>
        <w:tc>
          <w:tcPr>
            <w:tcW w:w="1165" w:type="dxa"/>
            <w:vMerge w:val="restart"/>
            <w:shd w:val="clear" w:color="auto" w:fill="D9D9D9" w:themeFill="background1" w:themeFillShade="D9"/>
          </w:tcPr>
          <w:p w:rsidR="00A4743D" w:rsidRPr="00F86EA1" w:rsidRDefault="00A4743D" w:rsidP="00700CAC">
            <w:pPr>
              <w:pStyle w:val="a4"/>
              <w:jc w:val="center"/>
              <w:rPr>
                <w:rFonts w:ascii="Times New Roman" w:hAnsi="Times New Roman" w:cs="Times New Roman"/>
                <w:b/>
                <w:bCs/>
                <w:sz w:val="24"/>
                <w:szCs w:val="24"/>
              </w:rPr>
            </w:pPr>
          </w:p>
        </w:tc>
      </w:tr>
      <w:tr w:rsidR="00A4743D" w:rsidRPr="00F86EA1" w:rsidTr="00A4743D">
        <w:trPr>
          <w:trHeight w:val="20"/>
          <w:jc w:val="center"/>
        </w:trPr>
        <w:tc>
          <w:tcPr>
            <w:tcW w:w="1749" w:type="dxa"/>
            <w:vMerge w:val="restart"/>
          </w:tcPr>
          <w:p w:rsidR="00A4743D" w:rsidRPr="001710C3" w:rsidRDefault="00A4743D" w:rsidP="00700CAC">
            <w:pPr>
              <w:widowControl w:val="0"/>
              <w:tabs>
                <w:tab w:val="left" w:pos="1218"/>
              </w:tabs>
              <w:spacing w:after="0" w:line="240" w:lineRule="auto"/>
              <w:rPr>
                <w:rFonts w:ascii="Times New Roman" w:eastAsia="Times New Roman" w:hAnsi="Times New Roman" w:cs="Times New Roman"/>
                <w:b/>
                <w:bCs/>
                <w:iCs/>
                <w:color w:val="000000"/>
                <w:spacing w:val="-2"/>
                <w:sz w:val="24"/>
                <w:szCs w:val="24"/>
                <w:lang w:eastAsia="ru-RU"/>
              </w:rPr>
            </w:pPr>
            <w:r w:rsidRPr="001710C3">
              <w:rPr>
                <w:rFonts w:ascii="Times New Roman" w:eastAsia="Times New Roman" w:hAnsi="Times New Roman" w:cs="Times New Roman"/>
                <w:b/>
                <w:bCs/>
                <w:iCs/>
                <w:color w:val="000000"/>
                <w:spacing w:val="-2"/>
                <w:sz w:val="24"/>
                <w:szCs w:val="24"/>
                <w:lang w:eastAsia="ru-RU"/>
              </w:rPr>
              <w:t>Тема 4.2 Социальные нормы и конфликты</w:t>
            </w:r>
          </w:p>
          <w:p w:rsidR="00A4743D" w:rsidRPr="001710C3" w:rsidRDefault="00A4743D" w:rsidP="00700CAC">
            <w:pPr>
              <w:pStyle w:val="a4"/>
              <w:rPr>
                <w:rFonts w:ascii="Times New Roman" w:hAnsi="Times New Roman" w:cs="Times New Roman"/>
                <w:b/>
                <w:bCs/>
                <w:sz w:val="24"/>
                <w:szCs w:val="24"/>
              </w:rPr>
            </w:pPr>
          </w:p>
        </w:tc>
        <w:tc>
          <w:tcPr>
            <w:tcW w:w="12088" w:type="dxa"/>
            <w:gridSpan w:val="2"/>
            <w:tcBorders>
              <w:top w:val="single" w:sz="4" w:space="0" w:color="auto"/>
            </w:tcBorders>
          </w:tcPr>
          <w:p w:rsidR="00A4743D" w:rsidRPr="001710C3" w:rsidRDefault="00A4743D" w:rsidP="00700CAC">
            <w:pPr>
              <w:pStyle w:val="a4"/>
              <w:rPr>
                <w:rFonts w:ascii="Times New Roman" w:hAnsi="Times New Roman" w:cs="Times New Roman"/>
                <w:b/>
                <w:sz w:val="24"/>
                <w:szCs w:val="24"/>
              </w:rPr>
            </w:pPr>
            <w:r w:rsidRPr="001710C3">
              <w:rPr>
                <w:rFonts w:ascii="Times New Roman" w:hAnsi="Times New Roman" w:cs="Times New Roman"/>
                <w:b/>
                <w:sz w:val="24"/>
                <w:szCs w:val="24"/>
              </w:rPr>
              <w:t>Содержание учебного материала</w:t>
            </w:r>
          </w:p>
        </w:tc>
        <w:tc>
          <w:tcPr>
            <w:tcW w:w="874" w:type="dxa"/>
          </w:tcPr>
          <w:p w:rsidR="00A4743D" w:rsidRPr="00F86EA1" w:rsidRDefault="00A4743D"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1165" w:type="dxa"/>
            <w:vMerge/>
            <w:shd w:val="clear" w:color="auto" w:fill="D9D9D9" w:themeFill="background1" w:themeFillShade="D9"/>
          </w:tcPr>
          <w:p w:rsidR="00A4743D" w:rsidRDefault="00A4743D" w:rsidP="00700CAC">
            <w:pPr>
              <w:pStyle w:val="a4"/>
              <w:jc w:val="center"/>
              <w:rPr>
                <w:rFonts w:ascii="Times New Roman" w:hAnsi="Times New Roman" w:cs="Times New Roman"/>
                <w:b/>
                <w:bCs/>
                <w:sz w:val="24"/>
                <w:szCs w:val="24"/>
              </w:rPr>
            </w:pPr>
          </w:p>
        </w:tc>
      </w:tr>
      <w:tr w:rsidR="00A4743D" w:rsidRPr="00F86EA1" w:rsidTr="00A4743D">
        <w:trPr>
          <w:trHeight w:val="20"/>
          <w:jc w:val="center"/>
        </w:trPr>
        <w:tc>
          <w:tcPr>
            <w:tcW w:w="1749" w:type="dxa"/>
            <w:vMerge/>
          </w:tcPr>
          <w:p w:rsidR="00A4743D" w:rsidRPr="001710C3" w:rsidRDefault="00A4743D" w:rsidP="00700CAC">
            <w:pPr>
              <w:widowControl w:val="0"/>
              <w:tabs>
                <w:tab w:val="left" w:pos="1218"/>
              </w:tabs>
              <w:spacing w:after="0" w:line="240" w:lineRule="auto"/>
              <w:rPr>
                <w:rFonts w:ascii="Times New Roman" w:eastAsia="Times New Roman" w:hAnsi="Times New Roman" w:cs="Times New Roman"/>
                <w:b/>
                <w:bCs/>
                <w:iCs/>
                <w:color w:val="000000"/>
                <w:spacing w:val="-2"/>
                <w:sz w:val="24"/>
                <w:szCs w:val="24"/>
                <w:lang w:eastAsia="ru-RU"/>
              </w:rPr>
            </w:pPr>
          </w:p>
        </w:tc>
        <w:tc>
          <w:tcPr>
            <w:tcW w:w="12088" w:type="dxa"/>
            <w:gridSpan w:val="2"/>
            <w:tcBorders>
              <w:top w:val="single" w:sz="4" w:space="0" w:color="auto"/>
            </w:tcBorders>
          </w:tcPr>
          <w:p w:rsidR="00A4743D" w:rsidRPr="007D3B40" w:rsidRDefault="00A4743D" w:rsidP="00700CAC">
            <w:pPr>
              <w:pStyle w:val="a4"/>
              <w:rPr>
                <w:rFonts w:ascii="Times New Roman" w:hAnsi="Times New Roman" w:cs="Times New Roman"/>
                <w:b/>
                <w:sz w:val="24"/>
                <w:szCs w:val="24"/>
              </w:rPr>
            </w:pPr>
            <w:r w:rsidRPr="007D3B40">
              <w:rPr>
                <w:rFonts w:ascii="Times New Roman" w:hAnsi="Times New Roman" w:cs="Times New Roman"/>
                <w:b/>
                <w:bCs/>
                <w:sz w:val="24"/>
                <w:szCs w:val="24"/>
              </w:rPr>
              <w:t>Количество аудиторных часов</w:t>
            </w:r>
          </w:p>
        </w:tc>
        <w:tc>
          <w:tcPr>
            <w:tcW w:w="874" w:type="dxa"/>
          </w:tcPr>
          <w:p w:rsidR="00A4743D" w:rsidRDefault="00A4743D"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1165" w:type="dxa"/>
            <w:vMerge/>
            <w:shd w:val="clear" w:color="auto" w:fill="D9D9D9" w:themeFill="background1" w:themeFillShade="D9"/>
          </w:tcPr>
          <w:p w:rsidR="00A4743D" w:rsidRDefault="00A4743D" w:rsidP="00700CAC">
            <w:pPr>
              <w:pStyle w:val="a4"/>
              <w:jc w:val="center"/>
              <w:rPr>
                <w:rFonts w:ascii="Times New Roman" w:hAnsi="Times New Roman" w:cs="Times New Roman"/>
                <w:b/>
                <w:bCs/>
                <w:sz w:val="24"/>
                <w:szCs w:val="24"/>
              </w:rPr>
            </w:pPr>
          </w:p>
        </w:tc>
      </w:tr>
      <w:tr w:rsidR="00A4743D" w:rsidRPr="00F86EA1" w:rsidTr="007D3B40">
        <w:trPr>
          <w:trHeight w:val="20"/>
          <w:jc w:val="center"/>
        </w:trPr>
        <w:tc>
          <w:tcPr>
            <w:tcW w:w="1749" w:type="dxa"/>
            <w:vMerge/>
          </w:tcPr>
          <w:p w:rsidR="00A4743D" w:rsidRPr="00F86EA1" w:rsidRDefault="00A4743D" w:rsidP="00700CAC">
            <w:pPr>
              <w:pStyle w:val="a4"/>
              <w:rPr>
                <w:rFonts w:ascii="Times New Roman" w:hAnsi="Times New Roman" w:cs="Times New Roman"/>
                <w:b/>
                <w:bCs/>
                <w:sz w:val="24"/>
                <w:szCs w:val="24"/>
              </w:rPr>
            </w:pPr>
          </w:p>
        </w:tc>
        <w:tc>
          <w:tcPr>
            <w:tcW w:w="3641" w:type="dxa"/>
            <w:vMerge w:val="restart"/>
            <w:tcBorders>
              <w:top w:val="single" w:sz="4" w:space="0" w:color="auto"/>
            </w:tcBorders>
          </w:tcPr>
          <w:p w:rsidR="00A4743D" w:rsidRPr="00F86EA1" w:rsidRDefault="00A4743D"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r w:rsidRPr="00F86EA1">
              <w:rPr>
                <w:rFonts w:ascii="Times New Roman" w:hAnsi="Times New Roman" w:cs="Times New Roman"/>
                <w:b/>
                <w:bCs/>
                <w:sz w:val="24"/>
                <w:szCs w:val="24"/>
                <w:u w:val="single"/>
              </w:rPr>
              <w:t>Знать:</w:t>
            </w:r>
            <w:r w:rsidRPr="00F86EA1">
              <w:rPr>
                <w:rFonts w:ascii="Times New Roman" w:hAnsi="Times New Roman" w:cs="Times New Roman"/>
                <w:color w:val="000000"/>
                <w:sz w:val="24"/>
                <w:szCs w:val="24"/>
              </w:rPr>
              <w:t xml:space="preserve">  проблемы молодых </w:t>
            </w:r>
            <w:r>
              <w:rPr>
                <w:rFonts w:ascii="Times New Roman" w:hAnsi="Times New Roman" w:cs="Times New Roman"/>
                <w:color w:val="000000"/>
                <w:sz w:val="24"/>
                <w:szCs w:val="24"/>
              </w:rPr>
              <w:t xml:space="preserve">семей, роль семьи в современном </w:t>
            </w:r>
            <w:r w:rsidRPr="00F86EA1">
              <w:rPr>
                <w:rFonts w:ascii="Times New Roman" w:hAnsi="Times New Roman" w:cs="Times New Roman"/>
                <w:color w:val="000000"/>
                <w:sz w:val="24"/>
                <w:szCs w:val="24"/>
              </w:rPr>
              <w:t xml:space="preserve">мире, </w:t>
            </w:r>
            <w:r>
              <w:rPr>
                <w:rFonts w:ascii="Times New Roman" w:hAnsi="Times New Roman" w:cs="Times New Roman"/>
                <w:color w:val="000000"/>
                <w:sz w:val="24"/>
                <w:szCs w:val="24"/>
              </w:rPr>
              <w:t>особенности поколения молодежи</w:t>
            </w:r>
          </w:p>
          <w:p w:rsidR="00A4743D" w:rsidRPr="00F86EA1" w:rsidRDefault="00A4743D"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r w:rsidRPr="00F86EA1">
              <w:rPr>
                <w:rFonts w:ascii="Times New Roman" w:hAnsi="Times New Roman" w:cs="Times New Roman"/>
                <w:b/>
                <w:bCs/>
                <w:sz w:val="24"/>
                <w:szCs w:val="24"/>
                <w:u w:val="single"/>
              </w:rPr>
              <w:t>Уметь:</w:t>
            </w:r>
            <w:r>
              <w:rPr>
                <w:rFonts w:ascii="Times New Roman" w:hAnsi="Times New Roman" w:cs="Times New Roman"/>
                <w:color w:val="000000"/>
                <w:sz w:val="24"/>
                <w:szCs w:val="24"/>
              </w:rPr>
              <w:t xml:space="preserve"> Характеризовать основные </w:t>
            </w:r>
            <w:r w:rsidRPr="00F86EA1">
              <w:rPr>
                <w:rFonts w:ascii="Times New Roman" w:hAnsi="Times New Roman" w:cs="Times New Roman"/>
                <w:color w:val="000000"/>
                <w:sz w:val="24"/>
                <w:szCs w:val="24"/>
              </w:rPr>
              <w:t xml:space="preserve"> тенденции в развитии народов, раскрывать обусловленность социальных ролей соц. статусом.</w:t>
            </w:r>
          </w:p>
        </w:tc>
        <w:tc>
          <w:tcPr>
            <w:tcW w:w="8447" w:type="dxa"/>
          </w:tcPr>
          <w:p w:rsidR="00A4743D" w:rsidRDefault="00A4743D" w:rsidP="00700CAC">
            <w:pPr>
              <w:pStyle w:val="a4"/>
              <w:rPr>
                <w:rFonts w:ascii="Times New Roman" w:hAnsi="Times New Roman" w:cs="Times New Roman"/>
                <w:b/>
                <w:sz w:val="24"/>
                <w:szCs w:val="24"/>
              </w:rPr>
            </w:pPr>
            <w:r>
              <w:rPr>
                <w:rFonts w:ascii="Times New Roman" w:hAnsi="Times New Roman" w:cs="Times New Roman"/>
                <w:b/>
                <w:sz w:val="24"/>
                <w:szCs w:val="24"/>
              </w:rPr>
              <w:t xml:space="preserve">4.2.1 </w:t>
            </w:r>
            <w:r w:rsidRPr="001710C3">
              <w:rPr>
                <w:rFonts w:ascii="Times New Roman" w:hAnsi="Times New Roman" w:cs="Times New Roman"/>
                <w:b/>
                <w:sz w:val="24"/>
                <w:szCs w:val="24"/>
              </w:rPr>
              <w:t>Социальный контроль.</w:t>
            </w:r>
          </w:p>
          <w:p w:rsidR="00A4743D" w:rsidRPr="001710C3" w:rsidRDefault="00A4743D" w:rsidP="00700CAC">
            <w:pPr>
              <w:pStyle w:val="a4"/>
              <w:rPr>
                <w:rFonts w:ascii="Times New Roman" w:hAnsi="Times New Roman" w:cs="Times New Roman"/>
                <w:sz w:val="24"/>
                <w:szCs w:val="24"/>
              </w:rPr>
            </w:pPr>
            <w:r w:rsidRPr="00A4743D">
              <w:rPr>
                <w:rFonts w:ascii="Times New Roman" w:hAnsi="Times New Roman" w:cs="Times New Roman"/>
                <w:sz w:val="24"/>
                <w:szCs w:val="24"/>
              </w:rPr>
              <w:t>Виды социальных норм и санкций. Самоконтроль.</w:t>
            </w:r>
          </w:p>
        </w:tc>
        <w:tc>
          <w:tcPr>
            <w:tcW w:w="874" w:type="dxa"/>
          </w:tcPr>
          <w:p w:rsidR="00A4743D" w:rsidRPr="00A4743D" w:rsidRDefault="00A4743D" w:rsidP="00700CAC">
            <w:pPr>
              <w:pStyle w:val="a4"/>
              <w:jc w:val="center"/>
              <w:rPr>
                <w:rFonts w:ascii="Times New Roman" w:hAnsi="Times New Roman" w:cs="Times New Roman"/>
                <w:bCs/>
                <w:sz w:val="24"/>
                <w:szCs w:val="24"/>
              </w:rPr>
            </w:pPr>
            <w:r w:rsidRPr="00A4743D">
              <w:rPr>
                <w:rFonts w:ascii="Times New Roman" w:hAnsi="Times New Roman" w:cs="Times New Roman"/>
                <w:bCs/>
                <w:sz w:val="24"/>
                <w:szCs w:val="24"/>
              </w:rPr>
              <w:t>1</w:t>
            </w:r>
          </w:p>
        </w:tc>
        <w:tc>
          <w:tcPr>
            <w:tcW w:w="1165" w:type="dxa"/>
          </w:tcPr>
          <w:p w:rsidR="00A4743D" w:rsidRDefault="00A4743D"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983D4B" w:rsidRPr="00F86EA1" w:rsidTr="00983D4B">
        <w:trPr>
          <w:trHeight w:val="20"/>
          <w:jc w:val="center"/>
        </w:trPr>
        <w:tc>
          <w:tcPr>
            <w:tcW w:w="1749" w:type="dxa"/>
            <w:vMerge/>
          </w:tcPr>
          <w:p w:rsidR="00983D4B" w:rsidRPr="00F86EA1" w:rsidRDefault="00983D4B" w:rsidP="00700CAC">
            <w:pPr>
              <w:pStyle w:val="a4"/>
              <w:rPr>
                <w:rFonts w:ascii="Times New Roman" w:hAnsi="Times New Roman" w:cs="Times New Roman"/>
                <w:b/>
                <w:bCs/>
                <w:sz w:val="24"/>
                <w:szCs w:val="24"/>
              </w:rPr>
            </w:pPr>
          </w:p>
        </w:tc>
        <w:tc>
          <w:tcPr>
            <w:tcW w:w="3641" w:type="dxa"/>
            <w:vMerge/>
          </w:tcPr>
          <w:p w:rsidR="00983D4B" w:rsidRPr="00F86EA1" w:rsidRDefault="00983D4B"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983D4B" w:rsidRDefault="00983D4B" w:rsidP="00700CAC">
            <w:pPr>
              <w:pStyle w:val="a4"/>
              <w:rPr>
                <w:rFonts w:ascii="Times New Roman" w:hAnsi="Times New Roman" w:cs="Times New Roman"/>
                <w:b/>
                <w:sz w:val="24"/>
                <w:szCs w:val="24"/>
              </w:rPr>
            </w:pPr>
            <w:r>
              <w:rPr>
                <w:rFonts w:ascii="Times New Roman" w:hAnsi="Times New Roman" w:cs="Times New Roman"/>
                <w:b/>
                <w:sz w:val="24"/>
                <w:szCs w:val="24"/>
              </w:rPr>
              <w:t>Практическая работа по теме 4.2.1</w:t>
            </w:r>
          </w:p>
          <w:p w:rsidR="00983D4B" w:rsidRPr="001B41F0" w:rsidRDefault="00983D4B" w:rsidP="00700CAC">
            <w:pPr>
              <w:pStyle w:val="a4"/>
              <w:rPr>
                <w:rFonts w:ascii="Times New Roman" w:hAnsi="Times New Roman" w:cs="Times New Roman"/>
                <w:sz w:val="24"/>
                <w:szCs w:val="24"/>
              </w:rPr>
            </w:pPr>
            <w:r w:rsidRPr="00A4743D">
              <w:rPr>
                <w:rFonts w:ascii="Times New Roman" w:hAnsi="Times New Roman" w:cs="Times New Roman"/>
                <w:sz w:val="24"/>
                <w:szCs w:val="24"/>
              </w:rPr>
              <w:t>Социальная стратификация.</w:t>
            </w:r>
            <w:r>
              <w:rPr>
                <w:rFonts w:ascii="Times New Roman" w:hAnsi="Times New Roman" w:cs="Times New Roman"/>
                <w:sz w:val="24"/>
                <w:szCs w:val="24"/>
              </w:rPr>
              <w:t xml:space="preserve"> </w:t>
            </w:r>
            <w:r w:rsidRPr="00A4743D">
              <w:rPr>
                <w:rFonts w:ascii="Times New Roman" w:hAnsi="Times New Roman" w:cs="Times New Roman"/>
                <w:sz w:val="24"/>
                <w:szCs w:val="24"/>
              </w:rPr>
              <w:t>Виды социальных норм.</w:t>
            </w:r>
          </w:p>
        </w:tc>
        <w:tc>
          <w:tcPr>
            <w:tcW w:w="874" w:type="dxa"/>
          </w:tcPr>
          <w:p w:rsidR="00983D4B" w:rsidRPr="00A4743D" w:rsidRDefault="00983D4B" w:rsidP="00700CAC">
            <w:pPr>
              <w:pStyle w:val="a4"/>
              <w:jc w:val="center"/>
              <w:rPr>
                <w:rFonts w:ascii="Times New Roman" w:hAnsi="Times New Roman" w:cs="Times New Roman"/>
                <w:bCs/>
                <w:sz w:val="24"/>
                <w:szCs w:val="24"/>
              </w:rPr>
            </w:pPr>
            <w:r w:rsidRPr="00A4743D">
              <w:rPr>
                <w:rFonts w:ascii="Times New Roman" w:hAnsi="Times New Roman" w:cs="Times New Roman"/>
                <w:bCs/>
                <w:sz w:val="24"/>
                <w:szCs w:val="24"/>
              </w:rPr>
              <w:t>1</w:t>
            </w:r>
          </w:p>
        </w:tc>
        <w:tc>
          <w:tcPr>
            <w:tcW w:w="1165" w:type="dxa"/>
            <w:vMerge w:val="restart"/>
            <w:shd w:val="clear" w:color="auto" w:fill="D9D9D9" w:themeFill="background1" w:themeFillShade="D9"/>
          </w:tcPr>
          <w:p w:rsidR="00983D4B" w:rsidRDefault="00983D4B" w:rsidP="00700CAC">
            <w:pPr>
              <w:pStyle w:val="a4"/>
              <w:jc w:val="center"/>
              <w:rPr>
                <w:rFonts w:ascii="Times New Roman" w:hAnsi="Times New Roman" w:cs="Times New Roman"/>
                <w:b/>
                <w:bCs/>
                <w:sz w:val="24"/>
                <w:szCs w:val="24"/>
              </w:rPr>
            </w:pPr>
          </w:p>
        </w:tc>
      </w:tr>
      <w:tr w:rsidR="00983D4B" w:rsidRPr="00F86EA1" w:rsidTr="00983D4B">
        <w:trPr>
          <w:trHeight w:val="20"/>
          <w:jc w:val="center"/>
        </w:trPr>
        <w:tc>
          <w:tcPr>
            <w:tcW w:w="1749" w:type="dxa"/>
            <w:vMerge/>
          </w:tcPr>
          <w:p w:rsidR="00983D4B" w:rsidRPr="00F86EA1" w:rsidRDefault="00983D4B" w:rsidP="00700CAC">
            <w:pPr>
              <w:pStyle w:val="a4"/>
              <w:rPr>
                <w:rFonts w:ascii="Times New Roman" w:hAnsi="Times New Roman" w:cs="Times New Roman"/>
                <w:b/>
                <w:bCs/>
                <w:sz w:val="24"/>
                <w:szCs w:val="24"/>
              </w:rPr>
            </w:pPr>
          </w:p>
        </w:tc>
        <w:tc>
          <w:tcPr>
            <w:tcW w:w="3641" w:type="dxa"/>
            <w:vMerge/>
          </w:tcPr>
          <w:p w:rsidR="00983D4B" w:rsidRPr="00F86EA1" w:rsidRDefault="00983D4B"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983D4B" w:rsidRPr="00EA225C" w:rsidRDefault="00983D4B"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4.2.1</w:t>
            </w:r>
          </w:p>
          <w:p w:rsidR="00983D4B" w:rsidRPr="002B0493" w:rsidRDefault="00983D4B" w:rsidP="00700CAC">
            <w:pPr>
              <w:pStyle w:val="a4"/>
              <w:rPr>
                <w:rFonts w:ascii="Times New Roman" w:hAnsi="Times New Roman" w:cs="Times New Roman"/>
                <w:sz w:val="24"/>
                <w:szCs w:val="24"/>
              </w:rPr>
            </w:pPr>
            <w:r>
              <w:rPr>
                <w:rFonts w:ascii="Times New Roman" w:hAnsi="Times New Roman" w:cs="Times New Roman"/>
                <w:sz w:val="24"/>
                <w:szCs w:val="24"/>
              </w:rPr>
              <w:t xml:space="preserve">Заполните таблицу </w:t>
            </w:r>
          </w:p>
        </w:tc>
        <w:tc>
          <w:tcPr>
            <w:tcW w:w="874" w:type="dxa"/>
          </w:tcPr>
          <w:p w:rsidR="00983D4B" w:rsidRPr="00A4743D" w:rsidRDefault="00983D4B" w:rsidP="00700CAC">
            <w:pPr>
              <w:pStyle w:val="a4"/>
              <w:jc w:val="center"/>
              <w:rPr>
                <w:rFonts w:ascii="Times New Roman" w:hAnsi="Times New Roman" w:cs="Times New Roman"/>
                <w:bCs/>
                <w:sz w:val="24"/>
                <w:szCs w:val="24"/>
              </w:rPr>
            </w:pPr>
            <w:r w:rsidRPr="00A4743D">
              <w:rPr>
                <w:rFonts w:ascii="Times New Roman" w:hAnsi="Times New Roman" w:cs="Times New Roman"/>
                <w:bCs/>
                <w:sz w:val="24"/>
                <w:szCs w:val="24"/>
              </w:rPr>
              <w:t>1</w:t>
            </w:r>
          </w:p>
        </w:tc>
        <w:tc>
          <w:tcPr>
            <w:tcW w:w="1165" w:type="dxa"/>
            <w:vMerge/>
            <w:shd w:val="clear" w:color="auto" w:fill="D9D9D9" w:themeFill="background1" w:themeFillShade="D9"/>
          </w:tcPr>
          <w:p w:rsidR="00983D4B" w:rsidRDefault="00983D4B" w:rsidP="00700CAC">
            <w:pPr>
              <w:pStyle w:val="a4"/>
              <w:jc w:val="center"/>
              <w:rPr>
                <w:rFonts w:ascii="Times New Roman" w:hAnsi="Times New Roman" w:cs="Times New Roman"/>
                <w:b/>
                <w:bCs/>
                <w:sz w:val="24"/>
                <w:szCs w:val="24"/>
              </w:rPr>
            </w:pPr>
          </w:p>
        </w:tc>
      </w:tr>
      <w:tr w:rsidR="00A4743D" w:rsidRPr="00F86EA1" w:rsidTr="007D3B40">
        <w:trPr>
          <w:trHeight w:val="20"/>
          <w:jc w:val="center"/>
        </w:trPr>
        <w:tc>
          <w:tcPr>
            <w:tcW w:w="1749" w:type="dxa"/>
            <w:vMerge/>
          </w:tcPr>
          <w:p w:rsidR="00A4743D" w:rsidRPr="00F86EA1" w:rsidRDefault="00A4743D" w:rsidP="00700CAC">
            <w:pPr>
              <w:pStyle w:val="a4"/>
              <w:rPr>
                <w:rFonts w:ascii="Times New Roman" w:hAnsi="Times New Roman" w:cs="Times New Roman"/>
                <w:b/>
                <w:bCs/>
                <w:sz w:val="24"/>
                <w:szCs w:val="24"/>
              </w:rPr>
            </w:pPr>
          </w:p>
        </w:tc>
        <w:tc>
          <w:tcPr>
            <w:tcW w:w="3641" w:type="dxa"/>
            <w:vMerge/>
          </w:tcPr>
          <w:p w:rsidR="00A4743D" w:rsidRPr="00F86EA1" w:rsidRDefault="00A4743D"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A4743D" w:rsidRPr="001B41F0" w:rsidRDefault="00A4743D" w:rsidP="00700CAC">
            <w:pPr>
              <w:pStyle w:val="a4"/>
              <w:rPr>
                <w:rFonts w:ascii="Times New Roman" w:hAnsi="Times New Roman" w:cs="Times New Roman"/>
                <w:b/>
                <w:sz w:val="24"/>
                <w:szCs w:val="24"/>
              </w:rPr>
            </w:pPr>
            <w:r>
              <w:rPr>
                <w:rFonts w:ascii="Times New Roman" w:hAnsi="Times New Roman" w:cs="Times New Roman"/>
                <w:b/>
                <w:sz w:val="24"/>
                <w:szCs w:val="24"/>
              </w:rPr>
              <w:t xml:space="preserve">4.2.2. </w:t>
            </w:r>
            <w:r w:rsidRPr="001B41F0">
              <w:rPr>
                <w:rFonts w:ascii="Times New Roman" w:hAnsi="Times New Roman" w:cs="Times New Roman"/>
                <w:b/>
                <w:sz w:val="24"/>
                <w:szCs w:val="24"/>
              </w:rPr>
              <w:t>Девиантное поведение, его формы,</w:t>
            </w:r>
            <w:r w:rsidRPr="001B41F0">
              <w:rPr>
                <w:rFonts w:ascii="Times New Roman" w:hAnsi="Times New Roman" w:cs="Times New Roman"/>
                <w:b/>
                <w:sz w:val="24"/>
                <w:szCs w:val="24"/>
              </w:rPr>
              <w:tab/>
              <w:t>проявления</w:t>
            </w:r>
          </w:p>
          <w:p w:rsidR="00A4743D" w:rsidRDefault="00A4743D" w:rsidP="00700CAC">
            <w:pPr>
              <w:pStyle w:val="a4"/>
              <w:rPr>
                <w:rFonts w:ascii="Times New Roman" w:hAnsi="Times New Roman" w:cs="Times New Roman"/>
                <w:sz w:val="24"/>
                <w:szCs w:val="24"/>
              </w:rPr>
            </w:pPr>
            <w:r w:rsidRPr="001B41F0">
              <w:rPr>
                <w:rFonts w:ascii="Times New Roman" w:hAnsi="Times New Roman" w:cs="Times New Roman"/>
                <w:sz w:val="24"/>
                <w:szCs w:val="24"/>
              </w:rPr>
              <w:t>Профилактика негативных форм девиантного поведения среди молодежи.</w:t>
            </w:r>
          </w:p>
          <w:p w:rsidR="00A4743D" w:rsidRPr="001B41F0" w:rsidRDefault="00A4743D" w:rsidP="00700CAC">
            <w:pPr>
              <w:pStyle w:val="a4"/>
              <w:rPr>
                <w:rFonts w:ascii="Times New Roman" w:hAnsi="Times New Roman" w:cs="Times New Roman"/>
                <w:sz w:val="24"/>
                <w:szCs w:val="24"/>
              </w:rPr>
            </w:pPr>
            <w:r w:rsidRPr="001B41F0">
              <w:rPr>
                <w:rFonts w:ascii="Times New Roman" w:hAnsi="Times New Roman" w:cs="Times New Roman"/>
                <w:sz w:val="24"/>
                <w:szCs w:val="24"/>
              </w:rPr>
              <w:t>Опасность наркомании, алкоголизма. Социальная и личностная значимость здорового образа жизни.</w:t>
            </w:r>
          </w:p>
        </w:tc>
        <w:tc>
          <w:tcPr>
            <w:tcW w:w="874" w:type="dxa"/>
          </w:tcPr>
          <w:p w:rsidR="00A4743D" w:rsidRPr="00983D4B" w:rsidRDefault="00A4743D" w:rsidP="00700CAC">
            <w:pPr>
              <w:pStyle w:val="a4"/>
              <w:jc w:val="center"/>
              <w:rPr>
                <w:rFonts w:ascii="Times New Roman" w:hAnsi="Times New Roman" w:cs="Times New Roman"/>
                <w:bCs/>
                <w:sz w:val="24"/>
                <w:szCs w:val="24"/>
              </w:rPr>
            </w:pPr>
            <w:r w:rsidRPr="00983D4B">
              <w:rPr>
                <w:rFonts w:ascii="Times New Roman" w:hAnsi="Times New Roman" w:cs="Times New Roman"/>
                <w:bCs/>
                <w:sz w:val="24"/>
                <w:szCs w:val="24"/>
              </w:rPr>
              <w:t>2</w:t>
            </w:r>
          </w:p>
        </w:tc>
        <w:tc>
          <w:tcPr>
            <w:tcW w:w="1165" w:type="dxa"/>
          </w:tcPr>
          <w:p w:rsidR="00A4743D" w:rsidRDefault="00A4743D"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A4743D" w:rsidRPr="00F86EA1" w:rsidTr="00983D4B">
        <w:trPr>
          <w:trHeight w:val="20"/>
          <w:jc w:val="center"/>
        </w:trPr>
        <w:tc>
          <w:tcPr>
            <w:tcW w:w="1749" w:type="dxa"/>
            <w:vMerge/>
          </w:tcPr>
          <w:p w:rsidR="00A4743D" w:rsidRPr="00F86EA1" w:rsidRDefault="00A4743D" w:rsidP="00700CAC">
            <w:pPr>
              <w:pStyle w:val="a4"/>
              <w:rPr>
                <w:rFonts w:ascii="Times New Roman" w:hAnsi="Times New Roman" w:cs="Times New Roman"/>
                <w:b/>
                <w:bCs/>
                <w:sz w:val="24"/>
                <w:szCs w:val="24"/>
              </w:rPr>
            </w:pPr>
          </w:p>
        </w:tc>
        <w:tc>
          <w:tcPr>
            <w:tcW w:w="3641" w:type="dxa"/>
            <w:vMerge/>
          </w:tcPr>
          <w:p w:rsidR="00A4743D" w:rsidRPr="00F86EA1" w:rsidRDefault="00A4743D"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A4743D" w:rsidRPr="001B41F0" w:rsidRDefault="00A4743D" w:rsidP="00700CAC">
            <w:pPr>
              <w:pStyle w:val="a4"/>
              <w:rPr>
                <w:rFonts w:ascii="Times New Roman" w:hAnsi="Times New Roman" w:cs="Times New Roman"/>
                <w:b/>
                <w:sz w:val="24"/>
                <w:szCs w:val="24"/>
              </w:rPr>
            </w:pPr>
            <w:r w:rsidRPr="001B41F0">
              <w:rPr>
                <w:rFonts w:ascii="Times New Roman" w:hAnsi="Times New Roman" w:cs="Times New Roman"/>
                <w:b/>
                <w:sz w:val="24"/>
                <w:szCs w:val="24"/>
              </w:rPr>
              <w:t>Самостоятельная внеаудиторная работа обучающихся по теме 4.2.</w:t>
            </w:r>
            <w:r>
              <w:rPr>
                <w:rFonts w:ascii="Times New Roman" w:hAnsi="Times New Roman" w:cs="Times New Roman"/>
                <w:b/>
                <w:sz w:val="24"/>
                <w:szCs w:val="24"/>
              </w:rPr>
              <w:t>2</w:t>
            </w:r>
          </w:p>
          <w:p w:rsidR="00A4743D" w:rsidRPr="001B41F0" w:rsidRDefault="00A4743D" w:rsidP="00700CAC">
            <w:pPr>
              <w:pStyle w:val="a4"/>
              <w:rPr>
                <w:rFonts w:ascii="Times New Roman" w:hAnsi="Times New Roman" w:cs="Times New Roman"/>
                <w:sz w:val="24"/>
                <w:szCs w:val="24"/>
              </w:rPr>
            </w:pPr>
            <w:r>
              <w:rPr>
                <w:rFonts w:ascii="Times New Roman" w:hAnsi="Times New Roman" w:cs="Times New Roman"/>
                <w:sz w:val="24"/>
                <w:szCs w:val="24"/>
              </w:rPr>
              <w:t>Ответить на вопросы: Что такое девиантное поведение? Может ли оно приводить к положительным результатам?</w:t>
            </w:r>
          </w:p>
        </w:tc>
        <w:tc>
          <w:tcPr>
            <w:tcW w:w="874" w:type="dxa"/>
          </w:tcPr>
          <w:p w:rsidR="00A4743D" w:rsidRPr="00983D4B" w:rsidRDefault="00A4743D" w:rsidP="00700CAC">
            <w:pPr>
              <w:pStyle w:val="a4"/>
              <w:jc w:val="center"/>
              <w:rPr>
                <w:rFonts w:ascii="Times New Roman" w:hAnsi="Times New Roman" w:cs="Times New Roman"/>
                <w:bCs/>
                <w:sz w:val="24"/>
                <w:szCs w:val="24"/>
              </w:rPr>
            </w:pPr>
            <w:r w:rsidRPr="00983D4B">
              <w:rPr>
                <w:rFonts w:ascii="Times New Roman" w:hAnsi="Times New Roman" w:cs="Times New Roman"/>
                <w:bCs/>
                <w:sz w:val="24"/>
                <w:szCs w:val="24"/>
              </w:rPr>
              <w:t>1</w:t>
            </w:r>
          </w:p>
        </w:tc>
        <w:tc>
          <w:tcPr>
            <w:tcW w:w="1165" w:type="dxa"/>
            <w:shd w:val="clear" w:color="auto" w:fill="D9D9D9" w:themeFill="background1" w:themeFillShade="D9"/>
          </w:tcPr>
          <w:p w:rsidR="00A4743D" w:rsidRDefault="00A4743D" w:rsidP="00700CAC">
            <w:pPr>
              <w:pStyle w:val="a4"/>
              <w:jc w:val="center"/>
              <w:rPr>
                <w:rFonts w:ascii="Times New Roman" w:hAnsi="Times New Roman" w:cs="Times New Roman"/>
                <w:b/>
                <w:bCs/>
                <w:sz w:val="24"/>
                <w:szCs w:val="24"/>
              </w:rPr>
            </w:pPr>
          </w:p>
        </w:tc>
      </w:tr>
      <w:tr w:rsidR="00A4743D" w:rsidRPr="00F86EA1" w:rsidTr="007D3B40">
        <w:trPr>
          <w:trHeight w:val="20"/>
          <w:jc w:val="center"/>
        </w:trPr>
        <w:tc>
          <w:tcPr>
            <w:tcW w:w="1749" w:type="dxa"/>
            <w:vMerge/>
          </w:tcPr>
          <w:p w:rsidR="00A4743D" w:rsidRPr="00F86EA1" w:rsidRDefault="00A4743D" w:rsidP="00700CAC">
            <w:pPr>
              <w:pStyle w:val="a4"/>
              <w:rPr>
                <w:rFonts w:ascii="Times New Roman" w:hAnsi="Times New Roman" w:cs="Times New Roman"/>
                <w:b/>
                <w:bCs/>
                <w:sz w:val="24"/>
                <w:szCs w:val="24"/>
              </w:rPr>
            </w:pPr>
          </w:p>
        </w:tc>
        <w:tc>
          <w:tcPr>
            <w:tcW w:w="3641" w:type="dxa"/>
            <w:vMerge/>
          </w:tcPr>
          <w:p w:rsidR="00A4743D" w:rsidRPr="00F86EA1" w:rsidRDefault="00A4743D"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A4743D" w:rsidRDefault="00A4743D" w:rsidP="00700CAC">
            <w:pPr>
              <w:pStyle w:val="a4"/>
              <w:rPr>
                <w:rFonts w:ascii="Times New Roman" w:hAnsi="Times New Roman" w:cs="Times New Roman"/>
                <w:b/>
                <w:sz w:val="24"/>
                <w:szCs w:val="24"/>
              </w:rPr>
            </w:pPr>
            <w:r>
              <w:rPr>
                <w:rFonts w:ascii="Times New Roman" w:hAnsi="Times New Roman" w:cs="Times New Roman"/>
                <w:b/>
                <w:sz w:val="24"/>
                <w:szCs w:val="24"/>
              </w:rPr>
              <w:t>4.2.3</w:t>
            </w:r>
            <w:r>
              <w:t xml:space="preserve"> </w:t>
            </w:r>
            <w:r w:rsidRPr="001B41F0">
              <w:rPr>
                <w:rFonts w:ascii="Times New Roman" w:hAnsi="Times New Roman" w:cs="Times New Roman"/>
                <w:b/>
                <w:sz w:val="24"/>
                <w:szCs w:val="24"/>
              </w:rPr>
              <w:t>Социальный конфликт.</w:t>
            </w:r>
          </w:p>
          <w:p w:rsidR="00A4743D" w:rsidRPr="001B41F0" w:rsidRDefault="00A4743D" w:rsidP="00700CAC">
            <w:pPr>
              <w:pStyle w:val="a4"/>
              <w:rPr>
                <w:rFonts w:ascii="Times New Roman" w:hAnsi="Times New Roman" w:cs="Times New Roman"/>
                <w:sz w:val="24"/>
                <w:szCs w:val="24"/>
              </w:rPr>
            </w:pPr>
            <w:r w:rsidRPr="001B41F0">
              <w:rPr>
                <w:rFonts w:ascii="Times New Roman" w:hAnsi="Times New Roman" w:cs="Times New Roman"/>
                <w:sz w:val="24"/>
                <w:szCs w:val="24"/>
              </w:rPr>
              <w:t>Причины и истоки возникновения социальных конфликтов. Пути разрешения социальных конфликтов.</w:t>
            </w:r>
          </w:p>
        </w:tc>
        <w:tc>
          <w:tcPr>
            <w:tcW w:w="874" w:type="dxa"/>
          </w:tcPr>
          <w:p w:rsidR="00A4743D" w:rsidRPr="00983D4B" w:rsidRDefault="00A4743D" w:rsidP="00700CAC">
            <w:pPr>
              <w:pStyle w:val="a4"/>
              <w:jc w:val="center"/>
              <w:rPr>
                <w:rFonts w:ascii="Times New Roman" w:hAnsi="Times New Roman" w:cs="Times New Roman"/>
                <w:bCs/>
                <w:sz w:val="24"/>
                <w:szCs w:val="24"/>
              </w:rPr>
            </w:pPr>
            <w:r w:rsidRPr="00983D4B">
              <w:rPr>
                <w:rFonts w:ascii="Times New Roman" w:hAnsi="Times New Roman" w:cs="Times New Roman"/>
                <w:bCs/>
                <w:sz w:val="24"/>
                <w:szCs w:val="24"/>
              </w:rPr>
              <w:t>2</w:t>
            </w:r>
          </w:p>
        </w:tc>
        <w:tc>
          <w:tcPr>
            <w:tcW w:w="1165" w:type="dxa"/>
          </w:tcPr>
          <w:p w:rsidR="00A4743D" w:rsidRDefault="00A4743D" w:rsidP="00700CAC">
            <w:pPr>
              <w:pStyle w:val="a4"/>
              <w:jc w:val="center"/>
              <w:rPr>
                <w:rFonts w:ascii="Times New Roman" w:hAnsi="Times New Roman" w:cs="Times New Roman"/>
                <w:b/>
                <w:bCs/>
                <w:sz w:val="24"/>
                <w:szCs w:val="24"/>
              </w:rPr>
            </w:pPr>
          </w:p>
        </w:tc>
      </w:tr>
      <w:tr w:rsidR="00983D4B" w:rsidRPr="00F86EA1" w:rsidTr="00983D4B">
        <w:trPr>
          <w:trHeight w:val="20"/>
          <w:jc w:val="center"/>
        </w:trPr>
        <w:tc>
          <w:tcPr>
            <w:tcW w:w="1749" w:type="dxa"/>
            <w:vMerge/>
            <w:tcBorders>
              <w:bottom w:val="single" w:sz="4" w:space="0" w:color="auto"/>
            </w:tcBorders>
          </w:tcPr>
          <w:p w:rsidR="00983D4B" w:rsidRPr="00F86EA1" w:rsidRDefault="00983D4B" w:rsidP="00700CAC">
            <w:pPr>
              <w:pStyle w:val="a4"/>
              <w:rPr>
                <w:rFonts w:ascii="Times New Roman" w:hAnsi="Times New Roman" w:cs="Times New Roman"/>
                <w:b/>
                <w:bCs/>
                <w:sz w:val="24"/>
                <w:szCs w:val="24"/>
              </w:rPr>
            </w:pPr>
          </w:p>
        </w:tc>
        <w:tc>
          <w:tcPr>
            <w:tcW w:w="3641" w:type="dxa"/>
            <w:vMerge/>
            <w:tcBorders>
              <w:bottom w:val="single" w:sz="4" w:space="0" w:color="auto"/>
            </w:tcBorders>
          </w:tcPr>
          <w:p w:rsidR="00983D4B" w:rsidRPr="00F86EA1" w:rsidRDefault="00983D4B"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bottom w:val="single" w:sz="4" w:space="0" w:color="auto"/>
            </w:tcBorders>
          </w:tcPr>
          <w:p w:rsidR="00983D4B" w:rsidRPr="001B41F0" w:rsidRDefault="00983D4B" w:rsidP="00700CAC">
            <w:pPr>
              <w:pStyle w:val="a4"/>
              <w:rPr>
                <w:rFonts w:ascii="Times New Roman" w:hAnsi="Times New Roman" w:cs="Times New Roman"/>
                <w:b/>
                <w:sz w:val="24"/>
                <w:szCs w:val="24"/>
              </w:rPr>
            </w:pPr>
            <w:r w:rsidRPr="001B41F0">
              <w:rPr>
                <w:rFonts w:ascii="Times New Roman" w:hAnsi="Times New Roman" w:cs="Times New Roman"/>
                <w:b/>
                <w:sz w:val="24"/>
                <w:szCs w:val="24"/>
              </w:rPr>
              <w:t>Самостоятельная внеаудиторная работа обучающихся по теме 4.2.</w:t>
            </w:r>
            <w:r>
              <w:rPr>
                <w:rFonts w:ascii="Times New Roman" w:hAnsi="Times New Roman" w:cs="Times New Roman"/>
                <w:b/>
                <w:sz w:val="24"/>
                <w:szCs w:val="24"/>
              </w:rPr>
              <w:t>3</w:t>
            </w:r>
          </w:p>
          <w:p w:rsidR="00983D4B" w:rsidRPr="007B00BD" w:rsidRDefault="00983D4B" w:rsidP="00700CAC">
            <w:pPr>
              <w:pStyle w:val="a4"/>
              <w:rPr>
                <w:rFonts w:ascii="Times New Roman" w:hAnsi="Times New Roman" w:cs="Times New Roman"/>
                <w:sz w:val="24"/>
                <w:szCs w:val="24"/>
              </w:rPr>
            </w:pPr>
            <w:r w:rsidRPr="007B00BD">
              <w:rPr>
                <w:rFonts w:ascii="Times New Roman" w:hAnsi="Times New Roman" w:cs="Times New Roman"/>
                <w:sz w:val="24"/>
                <w:szCs w:val="24"/>
              </w:rPr>
              <w:t xml:space="preserve">Ответить на </w:t>
            </w:r>
            <w:r>
              <w:rPr>
                <w:rFonts w:ascii="Times New Roman" w:hAnsi="Times New Roman" w:cs="Times New Roman"/>
                <w:sz w:val="24"/>
                <w:szCs w:val="24"/>
              </w:rPr>
              <w:t xml:space="preserve"> </w:t>
            </w:r>
            <w:r w:rsidRPr="007B00BD">
              <w:rPr>
                <w:rFonts w:ascii="Times New Roman" w:hAnsi="Times New Roman" w:cs="Times New Roman"/>
                <w:sz w:val="24"/>
                <w:szCs w:val="24"/>
              </w:rPr>
              <w:t>вопросы:Какие условия способствуют становлению социального порядка в обществе? Какую роль в этом играет социальный контроль?</w:t>
            </w:r>
          </w:p>
          <w:p w:rsidR="00983D4B" w:rsidRPr="007B00BD" w:rsidRDefault="00983D4B" w:rsidP="00700CAC">
            <w:pPr>
              <w:pStyle w:val="a4"/>
              <w:rPr>
                <w:rFonts w:ascii="Times New Roman" w:hAnsi="Times New Roman" w:cs="Times New Roman"/>
                <w:sz w:val="24"/>
                <w:szCs w:val="24"/>
              </w:rPr>
            </w:pPr>
            <w:r w:rsidRPr="007B00BD">
              <w:rPr>
                <w:rFonts w:ascii="Times New Roman" w:hAnsi="Times New Roman" w:cs="Times New Roman"/>
                <w:sz w:val="24"/>
                <w:szCs w:val="24"/>
              </w:rPr>
              <w:t>Что такое социальный конфликт? Каковы его стадии?</w:t>
            </w:r>
          </w:p>
          <w:p w:rsidR="00983D4B" w:rsidRPr="007B00BD" w:rsidRDefault="00983D4B" w:rsidP="00700CAC">
            <w:pPr>
              <w:pStyle w:val="a4"/>
              <w:rPr>
                <w:rFonts w:ascii="Times New Roman" w:hAnsi="Times New Roman" w:cs="Times New Roman"/>
                <w:sz w:val="24"/>
                <w:szCs w:val="24"/>
              </w:rPr>
            </w:pPr>
            <w:r w:rsidRPr="007B00BD">
              <w:rPr>
                <w:rFonts w:ascii="Times New Roman" w:hAnsi="Times New Roman" w:cs="Times New Roman"/>
                <w:sz w:val="24"/>
                <w:szCs w:val="24"/>
              </w:rPr>
              <w:t>Приведите классификацию конфликтов.</w:t>
            </w:r>
          </w:p>
        </w:tc>
        <w:tc>
          <w:tcPr>
            <w:tcW w:w="874" w:type="dxa"/>
            <w:tcBorders>
              <w:bottom w:val="single" w:sz="4" w:space="0" w:color="auto"/>
            </w:tcBorders>
          </w:tcPr>
          <w:p w:rsidR="00983D4B" w:rsidRPr="00983D4B" w:rsidRDefault="00983D4B" w:rsidP="00700CAC">
            <w:pPr>
              <w:pStyle w:val="a4"/>
              <w:jc w:val="center"/>
              <w:rPr>
                <w:rFonts w:ascii="Times New Roman" w:hAnsi="Times New Roman" w:cs="Times New Roman"/>
                <w:bCs/>
                <w:sz w:val="24"/>
                <w:szCs w:val="24"/>
              </w:rPr>
            </w:pPr>
            <w:r w:rsidRPr="00983D4B">
              <w:rPr>
                <w:rFonts w:ascii="Times New Roman" w:hAnsi="Times New Roman" w:cs="Times New Roman"/>
                <w:bCs/>
                <w:sz w:val="24"/>
                <w:szCs w:val="24"/>
              </w:rPr>
              <w:t>1</w:t>
            </w:r>
          </w:p>
          <w:p w:rsidR="00983D4B" w:rsidRPr="00983D4B" w:rsidRDefault="00983D4B" w:rsidP="00700CAC">
            <w:pPr>
              <w:pStyle w:val="a4"/>
              <w:jc w:val="center"/>
              <w:rPr>
                <w:rFonts w:ascii="Times New Roman" w:hAnsi="Times New Roman" w:cs="Times New Roman"/>
                <w:bCs/>
                <w:sz w:val="24"/>
                <w:szCs w:val="24"/>
              </w:rPr>
            </w:pPr>
          </w:p>
        </w:tc>
        <w:tc>
          <w:tcPr>
            <w:tcW w:w="1165" w:type="dxa"/>
            <w:vMerge w:val="restart"/>
            <w:shd w:val="clear" w:color="auto" w:fill="D9D9D9" w:themeFill="background1" w:themeFillShade="D9"/>
          </w:tcPr>
          <w:p w:rsidR="00983D4B" w:rsidRDefault="00983D4B" w:rsidP="00700CAC">
            <w:pPr>
              <w:pStyle w:val="a4"/>
              <w:jc w:val="center"/>
              <w:rPr>
                <w:rFonts w:ascii="Times New Roman" w:hAnsi="Times New Roman" w:cs="Times New Roman"/>
                <w:b/>
                <w:bCs/>
                <w:sz w:val="24"/>
                <w:szCs w:val="24"/>
              </w:rPr>
            </w:pPr>
          </w:p>
        </w:tc>
      </w:tr>
      <w:tr w:rsidR="00983D4B" w:rsidRPr="00F86EA1" w:rsidTr="00983D4B">
        <w:trPr>
          <w:trHeight w:val="20"/>
          <w:jc w:val="center"/>
        </w:trPr>
        <w:tc>
          <w:tcPr>
            <w:tcW w:w="1749" w:type="dxa"/>
            <w:vMerge w:val="restart"/>
          </w:tcPr>
          <w:p w:rsidR="00983D4B" w:rsidRPr="001B41F0" w:rsidRDefault="00983D4B" w:rsidP="00700CAC">
            <w:pPr>
              <w:widowControl w:val="0"/>
              <w:tabs>
                <w:tab w:val="left" w:pos="1198"/>
              </w:tabs>
              <w:spacing w:after="0" w:line="240" w:lineRule="auto"/>
              <w:jc w:val="both"/>
              <w:rPr>
                <w:rFonts w:ascii="Times New Roman" w:eastAsia="Times New Roman" w:hAnsi="Times New Roman" w:cs="Times New Roman"/>
                <w:b/>
                <w:bCs/>
                <w:iCs/>
                <w:color w:val="000000"/>
                <w:spacing w:val="-2"/>
                <w:sz w:val="24"/>
                <w:szCs w:val="24"/>
                <w:lang w:eastAsia="ru-RU"/>
              </w:rPr>
            </w:pPr>
            <w:r>
              <w:rPr>
                <w:rFonts w:ascii="Times New Roman" w:eastAsia="Times New Roman" w:hAnsi="Times New Roman" w:cs="Times New Roman"/>
                <w:b/>
                <w:bCs/>
                <w:iCs/>
                <w:color w:val="000000"/>
                <w:spacing w:val="-2"/>
                <w:sz w:val="24"/>
                <w:szCs w:val="24"/>
                <w:lang w:eastAsia="ru-RU"/>
              </w:rPr>
              <w:t xml:space="preserve">Тема 4.3 </w:t>
            </w:r>
            <w:r w:rsidRPr="001B41F0">
              <w:rPr>
                <w:rFonts w:ascii="Times New Roman" w:eastAsia="Times New Roman" w:hAnsi="Times New Roman" w:cs="Times New Roman"/>
                <w:b/>
                <w:bCs/>
                <w:iCs/>
                <w:color w:val="000000"/>
                <w:spacing w:val="-2"/>
                <w:sz w:val="24"/>
                <w:szCs w:val="24"/>
                <w:lang w:eastAsia="ru-RU"/>
              </w:rPr>
              <w:t>Важнейшие социальные общности и группы</w:t>
            </w:r>
          </w:p>
          <w:p w:rsidR="00983D4B" w:rsidRDefault="00983D4B" w:rsidP="00700CAC">
            <w:pPr>
              <w:pStyle w:val="a4"/>
              <w:rPr>
                <w:rFonts w:ascii="Times New Roman" w:hAnsi="Times New Roman" w:cs="Times New Roman"/>
                <w:b/>
                <w:bCs/>
                <w:sz w:val="24"/>
                <w:szCs w:val="24"/>
              </w:rPr>
            </w:pPr>
          </w:p>
          <w:p w:rsidR="00983D4B" w:rsidRPr="001B41F0" w:rsidRDefault="00983D4B" w:rsidP="00700CAC">
            <w:pPr>
              <w:pStyle w:val="a4"/>
              <w:rPr>
                <w:rFonts w:ascii="Times New Roman" w:hAnsi="Times New Roman" w:cs="Times New Roman"/>
                <w:b/>
                <w:bCs/>
                <w:sz w:val="24"/>
                <w:szCs w:val="24"/>
              </w:rPr>
            </w:pPr>
          </w:p>
        </w:tc>
        <w:tc>
          <w:tcPr>
            <w:tcW w:w="12088" w:type="dxa"/>
            <w:gridSpan w:val="2"/>
            <w:tcBorders>
              <w:top w:val="single" w:sz="4" w:space="0" w:color="auto"/>
            </w:tcBorders>
          </w:tcPr>
          <w:p w:rsidR="00983D4B" w:rsidRPr="001B41F0" w:rsidRDefault="00983D4B" w:rsidP="00700CAC">
            <w:pPr>
              <w:pStyle w:val="a4"/>
              <w:rPr>
                <w:rFonts w:ascii="Times New Roman" w:hAnsi="Times New Roman" w:cs="Times New Roman"/>
                <w:b/>
                <w:sz w:val="24"/>
                <w:szCs w:val="24"/>
              </w:rPr>
            </w:pPr>
            <w:r w:rsidRPr="001B41F0">
              <w:rPr>
                <w:rFonts w:ascii="Times New Roman" w:hAnsi="Times New Roman" w:cs="Times New Roman"/>
                <w:b/>
                <w:sz w:val="24"/>
                <w:szCs w:val="24"/>
              </w:rPr>
              <w:t>Содержание учебного материала</w:t>
            </w:r>
          </w:p>
        </w:tc>
        <w:tc>
          <w:tcPr>
            <w:tcW w:w="874" w:type="dxa"/>
          </w:tcPr>
          <w:p w:rsidR="00983D4B" w:rsidRPr="00983D4B" w:rsidRDefault="00983D4B" w:rsidP="00700CAC">
            <w:pPr>
              <w:pStyle w:val="a4"/>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9</w:t>
            </w:r>
          </w:p>
        </w:tc>
        <w:tc>
          <w:tcPr>
            <w:tcW w:w="1165" w:type="dxa"/>
            <w:vMerge/>
            <w:shd w:val="clear" w:color="auto" w:fill="D9D9D9" w:themeFill="background1" w:themeFillShade="D9"/>
          </w:tcPr>
          <w:p w:rsidR="00983D4B" w:rsidRPr="00F86EA1" w:rsidRDefault="00983D4B" w:rsidP="00700CAC">
            <w:pPr>
              <w:pStyle w:val="a4"/>
              <w:jc w:val="center"/>
              <w:rPr>
                <w:rFonts w:ascii="Times New Roman" w:hAnsi="Times New Roman" w:cs="Times New Roman"/>
                <w:b/>
                <w:bCs/>
                <w:sz w:val="24"/>
                <w:szCs w:val="24"/>
              </w:rPr>
            </w:pPr>
          </w:p>
        </w:tc>
      </w:tr>
      <w:tr w:rsidR="00983D4B" w:rsidRPr="00F86EA1" w:rsidTr="00983D4B">
        <w:trPr>
          <w:trHeight w:val="20"/>
          <w:jc w:val="center"/>
        </w:trPr>
        <w:tc>
          <w:tcPr>
            <w:tcW w:w="1749" w:type="dxa"/>
            <w:vMerge/>
          </w:tcPr>
          <w:p w:rsidR="00983D4B" w:rsidRDefault="00983D4B" w:rsidP="00700CAC">
            <w:pPr>
              <w:widowControl w:val="0"/>
              <w:tabs>
                <w:tab w:val="left" w:pos="1198"/>
              </w:tabs>
              <w:spacing w:after="0" w:line="240" w:lineRule="auto"/>
              <w:jc w:val="both"/>
              <w:rPr>
                <w:rFonts w:ascii="Times New Roman" w:eastAsia="Times New Roman" w:hAnsi="Times New Roman" w:cs="Times New Roman"/>
                <w:b/>
                <w:bCs/>
                <w:iCs/>
                <w:color w:val="000000"/>
                <w:spacing w:val="-2"/>
                <w:sz w:val="24"/>
                <w:szCs w:val="24"/>
                <w:lang w:eastAsia="ru-RU"/>
              </w:rPr>
            </w:pPr>
          </w:p>
        </w:tc>
        <w:tc>
          <w:tcPr>
            <w:tcW w:w="12088" w:type="dxa"/>
            <w:gridSpan w:val="2"/>
            <w:tcBorders>
              <w:top w:val="single" w:sz="4" w:space="0" w:color="auto"/>
            </w:tcBorders>
          </w:tcPr>
          <w:p w:rsidR="00983D4B" w:rsidRPr="007D3B40" w:rsidRDefault="00983D4B" w:rsidP="00700CAC">
            <w:pPr>
              <w:pStyle w:val="a4"/>
              <w:rPr>
                <w:rFonts w:ascii="Times New Roman" w:hAnsi="Times New Roman" w:cs="Times New Roman"/>
                <w:b/>
                <w:sz w:val="24"/>
                <w:szCs w:val="24"/>
              </w:rPr>
            </w:pPr>
            <w:r w:rsidRPr="007D3B40">
              <w:rPr>
                <w:rFonts w:ascii="Times New Roman" w:hAnsi="Times New Roman" w:cs="Times New Roman"/>
                <w:b/>
                <w:bCs/>
                <w:sz w:val="24"/>
                <w:szCs w:val="24"/>
              </w:rPr>
              <w:t>Количество аудиторных часов</w:t>
            </w:r>
          </w:p>
        </w:tc>
        <w:tc>
          <w:tcPr>
            <w:tcW w:w="874" w:type="dxa"/>
          </w:tcPr>
          <w:p w:rsidR="00983D4B" w:rsidRPr="00983D4B" w:rsidRDefault="00983D4B" w:rsidP="00700CAC">
            <w:pPr>
              <w:pStyle w:val="a4"/>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c>
          <w:tcPr>
            <w:tcW w:w="1165" w:type="dxa"/>
            <w:vMerge/>
            <w:shd w:val="clear" w:color="auto" w:fill="D9D9D9" w:themeFill="background1" w:themeFillShade="D9"/>
          </w:tcPr>
          <w:p w:rsidR="00983D4B" w:rsidRPr="00F86EA1" w:rsidRDefault="00983D4B" w:rsidP="00700CAC">
            <w:pPr>
              <w:pStyle w:val="a4"/>
              <w:jc w:val="center"/>
              <w:rPr>
                <w:rFonts w:ascii="Times New Roman" w:hAnsi="Times New Roman" w:cs="Times New Roman"/>
                <w:b/>
                <w:bCs/>
                <w:sz w:val="24"/>
                <w:szCs w:val="24"/>
              </w:rPr>
            </w:pPr>
          </w:p>
        </w:tc>
      </w:tr>
      <w:tr w:rsidR="00983D4B" w:rsidRPr="00F86EA1" w:rsidTr="007D3B40">
        <w:trPr>
          <w:trHeight w:val="20"/>
          <w:jc w:val="center"/>
        </w:trPr>
        <w:tc>
          <w:tcPr>
            <w:tcW w:w="1749" w:type="dxa"/>
            <w:vMerge/>
          </w:tcPr>
          <w:p w:rsidR="00983D4B" w:rsidRPr="00F86EA1" w:rsidRDefault="00983D4B" w:rsidP="00700CAC">
            <w:pPr>
              <w:pStyle w:val="a4"/>
              <w:rPr>
                <w:rFonts w:ascii="Times New Roman" w:hAnsi="Times New Roman" w:cs="Times New Roman"/>
                <w:b/>
                <w:bCs/>
                <w:sz w:val="24"/>
                <w:szCs w:val="24"/>
              </w:rPr>
            </w:pPr>
          </w:p>
        </w:tc>
        <w:tc>
          <w:tcPr>
            <w:tcW w:w="3641" w:type="dxa"/>
            <w:vMerge w:val="restart"/>
            <w:tcBorders>
              <w:top w:val="single" w:sz="4" w:space="0" w:color="auto"/>
            </w:tcBorders>
          </w:tcPr>
          <w:p w:rsidR="00983D4B" w:rsidRPr="00F86EA1" w:rsidRDefault="00983D4B"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r w:rsidRPr="00F86EA1">
              <w:rPr>
                <w:rFonts w:ascii="Times New Roman" w:hAnsi="Times New Roman" w:cs="Times New Roman"/>
                <w:b/>
                <w:bCs/>
                <w:sz w:val="24"/>
                <w:szCs w:val="24"/>
                <w:u w:val="single"/>
              </w:rPr>
              <w:t>Знать:</w:t>
            </w:r>
            <w:r w:rsidRPr="00F86EA1">
              <w:rPr>
                <w:rFonts w:ascii="Times New Roman" w:hAnsi="Times New Roman" w:cs="Times New Roman"/>
                <w:color w:val="000000"/>
                <w:sz w:val="24"/>
                <w:szCs w:val="24"/>
              </w:rPr>
              <w:t xml:space="preserve">  проблемы молодых </w:t>
            </w:r>
            <w:r>
              <w:rPr>
                <w:rFonts w:ascii="Times New Roman" w:hAnsi="Times New Roman" w:cs="Times New Roman"/>
                <w:color w:val="000000"/>
                <w:sz w:val="24"/>
                <w:szCs w:val="24"/>
              </w:rPr>
              <w:t xml:space="preserve">семей, роль семьи в современном </w:t>
            </w:r>
            <w:r w:rsidRPr="00F86EA1">
              <w:rPr>
                <w:rFonts w:ascii="Times New Roman" w:hAnsi="Times New Roman" w:cs="Times New Roman"/>
                <w:color w:val="000000"/>
                <w:sz w:val="24"/>
                <w:szCs w:val="24"/>
              </w:rPr>
              <w:t xml:space="preserve">мире, </w:t>
            </w:r>
            <w:r>
              <w:rPr>
                <w:rFonts w:ascii="Times New Roman" w:hAnsi="Times New Roman" w:cs="Times New Roman"/>
                <w:color w:val="000000"/>
                <w:sz w:val="24"/>
                <w:szCs w:val="24"/>
              </w:rPr>
              <w:t>особенности поколения молодежи</w:t>
            </w:r>
          </w:p>
          <w:p w:rsidR="00983D4B" w:rsidRPr="00F86EA1" w:rsidRDefault="00983D4B"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r w:rsidRPr="00F86EA1">
              <w:rPr>
                <w:rFonts w:ascii="Times New Roman" w:hAnsi="Times New Roman" w:cs="Times New Roman"/>
                <w:b/>
                <w:bCs/>
                <w:sz w:val="24"/>
                <w:szCs w:val="24"/>
                <w:u w:val="single"/>
              </w:rPr>
              <w:t>Уметь:</w:t>
            </w:r>
            <w:r>
              <w:rPr>
                <w:rFonts w:ascii="Times New Roman" w:hAnsi="Times New Roman" w:cs="Times New Roman"/>
                <w:color w:val="000000"/>
                <w:sz w:val="24"/>
                <w:szCs w:val="24"/>
              </w:rPr>
              <w:t xml:space="preserve"> Характеризовать основные </w:t>
            </w:r>
            <w:r w:rsidRPr="00F86EA1">
              <w:rPr>
                <w:rFonts w:ascii="Times New Roman" w:hAnsi="Times New Roman" w:cs="Times New Roman"/>
                <w:color w:val="000000"/>
                <w:sz w:val="24"/>
                <w:szCs w:val="24"/>
              </w:rPr>
              <w:t xml:space="preserve"> тенденции в развитии народов, раскрывать обусловленность социальных ролей соц. статусом</w:t>
            </w:r>
          </w:p>
        </w:tc>
        <w:tc>
          <w:tcPr>
            <w:tcW w:w="8447" w:type="dxa"/>
          </w:tcPr>
          <w:p w:rsidR="00983D4B" w:rsidRDefault="00983D4B" w:rsidP="00700CAC">
            <w:pPr>
              <w:pStyle w:val="a4"/>
              <w:rPr>
                <w:rFonts w:ascii="Times New Roman" w:hAnsi="Times New Roman" w:cs="Times New Roman"/>
                <w:b/>
                <w:sz w:val="24"/>
                <w:szCs w:val="24"/>
              </w:rPr>
            </w:pPr>
            <w:r>
              <w:rPr>
                <w:rFonts w:ascii="Times New Roman" w:hAnsi="Times New Roman" w:cs="Times New Roman"/>
                <w:sz w:val="24"/>
                <w:szCs w:val="24"/>
              </w:rPr>
              <w:t>4</w:t>
            </w:r>
            <w:r w:rsidRPr="001B41F0">
              <w:rPr>
                <w:rFonts w:ascii="Times New Roman" w:hAnsi="Times New Roman" w:cs="Times New Roman"/>
                <w:b/>
                <w:sz w:val="24"/>
                <w:szCs w:val="24"/>
              </w:rPr>
              <w:t>.3.1 Особенности социальной стратификации в современной России.</w:t>
            </w:r>
          </w:p>
          <w:p w:rsidR="00983D4B" w:rsidRPr="001B41F0" w:rsidRDefault="00983D4B" w:rsidP="00700CAC">
            <w:pPr>
              <w:pStyle w:val="a4"/>
              <w:rPr>
                <w:rFonts w:ascii="Times New Roman" w:hAnsi="Times New Roman" w:cs="Times New Roman"/>
                <w:sz w:val="24"/>
                <w:szCs w:val="24"/>
              </w:rPr>
            </w:pPr>
            <w:r w:rsidRPr="001B41F0">
              <w:rPr>
                <w:rFonts w:ascii="Times New Roman" w:hAnsi="Times New Roman" w:cs="Times New Roman"/>
                <w:sz w:val="24"/>
                <w:szCs w:val="24"/>
              </w:rPr>
              <w:t>Демографические, профессиональные, поселенческие и иные группы.</w:t>
            </w:r>
            <w:r>
              <w:t xml:space="preserve"> </w:t>
            </w:r>
            <w:r w:rsidRPr="00B25F69">
              <w:rPr>
                <w:rFonts w:ascii="Times New Roman" w:hAnsi="Times New Roman" w:cs="Times New Roman"/>
                <w:sz w:val="24"/>
                <w:szCs w:val="24"/>
              </w:rPr>
              <w:t>Молодежь как социальная группа. Особенности молодежной политики в Российской Федерации.</w:t>
            </w:r>
          </w:p>
        </w:tc>
        <w:tc>
          <w:tcPr>
            <w:tcW w:w="874" w:type="dxa"/>
          </w:tcPr>
          <w:p w:rsidR="00983D4B" w:rsidRPr="00700CAC" w:rsidRDefault="00983D4B" w:rsidP="00700CAC">
            <w:pPr>
              <w:pStyle w:val="a4"/>
              <w:jc w:val="center"/>
              <w:rPr>
                <w:rFonts w:ascii="Times New Roman" w:hAnsi="Times New Roman" w:cs="Times New Roman"/>
                <w:bCs/>
                <w:sz w:val="24"/>
                <w:szCs w:val="24"/>
              </w:rPr>
            </w:pPr>
            <w:r w:rsidRPr="00700CAC">
              <w:rPr>
                <w:rFonts w:ascii="Times New Roman" w:hAnsi="Times New Roman" w:cs="Times New Roman"/>
                <w:bCs/>
                <w:sz w:val="24"/>
                <w:szCs w:val="24"/>
              </w:rPr>
              <w:t>2</w:t>
            </w:r>
          </w:p>
        </w:tc>
        <w:tc>
          <w:tcPr>
            <w:tcW w:w="1165" w:type="dxa"/>
          </w:tcPr>
          <w:p w:rsidR="00983D4B" w:rsidRPr="00700CAC" w:rsidRDefault="00700CAC" w:rsidP="00700CAC">
            <w:pPr>
              <w:pStyle w:val="a4"/>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r>
      <w:tr w:rsidR="00983D4B" w:rsidRPr="00F86EA1" w:rsidTr="00700CAC">
        <w:trPr>
          <w:trHeight w:val="20"/>
          <w:jc w:val="center"/>
        </w:trPr>
        <w:tc>
          <w:tcPr>
            <w:tcW w:w="1749" w:type="dxa"/>
            <w:vMerge/>
          </w:tcPr>
          <w:p w:rsidR="00983D4B" w:rsidRPr="00F86EA1" w:rsidRDefault="00983D4B" w:rsidP="00700CAC">
            <w:pPr>
              <w:pStyle w:val="a4"/>
              <w:rPr>
                <w:rFonts w:ascii="Times New Roman" w:hAnsi="Times New Roman" w:cs="Times New Roman"/>
                <w:b/>
                <w:bCs/>
                <w:sz w:val="24"/>
                <w:szCs w:val="24"/>
              </w:rPr>
            </w:pPr>
          </w:p>
        </w:tc>
        <w:tc>
          <w:tcPr>
            <w:tcW w:w="3641" w:type="dxa"/>
            <w:vMerge/>
          </w:tcPr>
          <w:p w:rsidR="00983D4B" w:rsidRPr="00F86EA1" w:rsidRDefault="00983D4B"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983D4B" w:rsidRPr="00B25F69" w:rsidRDefault="00983D4B" w:rsidP="00700CAC">
            <w:pPr>
              <w:pStyle w:val="a4"/>
              <w:rPr>
                <w:rFonts w:ascii="Times New Roman" w:hAnsi="Times New Roman" w:cs="Times New Roman"/>
                <w:b/>
                <w:sz w:val="24"/>
                <w:szCs w:val="24"/>
              </w:rPr>
            </w:pPr>
            <w:r w:rsidRPr="00B25F69">
              <w:rPr>
                <w:rFonts w:ascii="Times New Roman" w:hAnsi="Times New Roman" w:cs="Times New Roman"/>
                <w:b/>
                <w:sz w:val="24"/>
                <w:szCs w:val="24"/>
              </w:rPr>
              <w:t>Самостоятельная внеаудиторная работа обучающихся по теме 4.3.1</w:t>
            </w:r>
          </w:p>
          <w:p w:rsidR="00983D4B" w:rsidRPr="007B00BD" w:rsidRDefault="00983D4B" w:rsidP="00700CAC">
            <w:pPr>
              <w:pStyle w:val="a4"/>
              <w:rPr>
                <w:rFonts w:ascii="Times New Roman" w:hAnsi="Times New Roman" w:cs="Times New Roman"/>
                <w:sz w:val="24"/>
                <w:szCs w:val="24"/>
              </w:rPr>
            </w:pPr>
            <w:r>
              <w:rPr>
                <w:rFonts w:ascii="Times New Roman" w:hAnsi="Times New Roman" w:cs="Times New Roman"/>
                <w:sz w:val="24"/>
                <w:szCs w:val="24"/>
              </w:rPr>
              <w:t xml:space="preserve">Ответить на вопросы: </w:t>
            </w:r>
            <w:r w:rsidRPr="007B00BD">
              <w:rPr>
                <w:rFonts w:ascii="Times New Roman" w:hAnsi="Times New Roman" w:cs="Times New Roman"/>
                <w:sz w:val="24"/>
                <w:szCs w:val="24"/>
              </w:rPr>
              <w:t>В чем состоят особенности современной российской молодежи?</w:t>
            </w:r>
            <w:r>
              <w:rPr>
                <w:rFonts w:ascii="Times New Roman" w:hAnsi="Times New Roman" w:cs="Times New Roman"/>
                <w:sz w:val="24"/>
                <w:szCs w:val="24"/>
              </w:rPr>
              <w:t xml:space="preserve"> </w:t>
            </w:r>
            <w:r w:rsidRPr="007B00BD">
              <w:rPr>
                <w:rFonts w:ascii="Times New Roman" w:hAnsi="Times New Roman" w:cs="Times New Roman"/>
                <w:sz w:val="24"/>
                <w:szCs w:val="24"/>
              </w:rPr>
              <w:tab/>
              <w:t>Каково отношение современных молодых людей к политике?</w:t>
            </w:r>
          </w:p>
          <w:p w:rsidR="00983D4B" w:rsidRPr="007B00BD" w:rsidRDefault="00983D4B" w:rsidP="00700CAC">
            <w:pPr>
              <w:pStyle w:val="a4"/>
              <w:rPr>
                <w:rFonts w:ascii="Times New Roman" w:hAnsi="Times New Roman" w:cs="Times New Roman"/>
                <w:sz w:val="24"/>
                <w:szCs w:val="24"/>
              </w:rPr>
            </w:pPr>
            <w:r w:rsidRPr="007B00BD">
              <w:rPr>
                <w:rFonts w:ascii="Times New Roman" w:hAnsi="Times New Roman" w:cs="Times New Roman"/>
                <w:sz w:val="24"/>
                <w:szCs w:val="24"/>
              </w:rPr>
              <w:t>Как ведет себя молодежь в условиях социальных перемен? Какой аспект поведения вам более близок?</w:t>
            </w:r>
            <w:r>
              <w:rPr>
                <w:rFonts w:ascii="Times New Roman" w:hAnsi="Times New Roman" w:cs="Times New Roman"/>
                <w:sz w:val="24"/>
                <w:szCs w:val="24"/>
              </w:rPr>
              <w:t xml:space="preserve"> </w:t>
            </w:r>
            <w:r w:rsidRPr="007B00BD">
              <w:rPr>
                <w:rFonts w:ascii="Times New Roman" w:hAnsi="Times New Roman" w:cs="Times New Roman"/>
                <w:sz w:val="24"/>
                <w:szCs w:val="24"/>
              </w:rPr>
              <w:t>В чем выражается молодежный экстремизм?</w:t>
            </w:r>
          </w:p>
          <w:p w:rsidR="00983D4B" w:rsidRPr="00F86EA1" w:rsidRDefault="00983D4B" w:rsidP="00700CAC">
            <w:pPr>
              <w:pStyle w:val="a4"/>
              <w:rPr>
                <w:rFonts w:ascii="Times New Roman" w:hAnsi="Times New Roman" w:cs="Times New Roman"/>
                <w:sz w:val="24"/>
                <w:szCs w:val="24"/>
              </w:rPr>
            </w:pPr>
            <w:r w:rsidRPr="007B00BD">
              <w:rPr>
                <w:rFonts w:ascii="Times New Roman" w:hAnsi="Times New Roman" w:cs="Times New Roman"/>
                <w:sz w:val="24"/>
                <w:szCs w:val="24"/>
              </w:rPr>
              <w:t>В чем состоят причины молодежного экстремизма?</w:t>
            </w:r>
          </w:p>
        </w:tc>
        <w:tc>
          <w:tcPr>
            <w:tcW w:w="874" w:type="dxa"/>
          </w:tcPr>
          <w:p w:rsidR="00983D4B" w:rsidRPr="00700CAC" w:rsidRDefault="00983D4B" w:rsidP="00700CAC">
            <w:pPr>
              <w:pStyle w:val="a4"/>
              <w:jc w:val="center"/>
              <w:rPr>
                <w:rFonts w:ascii="Times New Roman" w:hAnsi="Times New Roman" w:cs="Times New Roman"/>
                <w:bCs/>
                <w:sz w:val="24"/>
                <w:szCs w:val="24"/>
              </w:rPr>
            </w:pPr>
            <w:r w:rsidRPr="00700CAC">
              <w:rPr>
                <w:rFonts w:ascii="Times New Roman" w:hAnsi="Times New Roman" w:cs="Times New Roman"/>
                <w:bCs/>
                <w:sz w:val="24"/>
                <w:szCs w:val="24"/>
              </w:rPr>
              <w:t>1</w:t>
            </w:r>
          </w:p>
        </w:tc>
        <w:tc>
          <w:tcPr>
            <w:tcW w:w="1165" w:type="dxa"/>
            <w:shd w:val="clear" w:color="auto" w:fill="D9D9D9" w:themeFill="background1" w:themeFillShade="D9"/>
          </w:tcPr>
          <w:p w:rsidR="00983D4B" w:rsidRDefault="00983D4B" w:rsidP="00700CAC">
            <w:pPr>
              <w:pStyle w:val="a4"/>
              <w:jc w:val="center"/>
              <w:rPr>
                <w:rFonts w:ascii="Times New Roman" w:hAnsi="Times New Roman" w:cs="Times New Roman"/>
                <w:b/>
                <w:bCs/>
                <w:sz w:val="24"/>
                <w:szCs w:val="24"/>
              </w:rPr>
            </w:pPr>
          </w:p>
        </w:tc>
      </w:tr>
      <w:tr w:rsidR="00983D4B" w:rsidRPr="00F86EA1" w:rsidTr="007D3B40">
        <w:trPr>
          <w:trHeight w:val="20"/>
          <w:jc w:val="center"/>
        </w:trPr>
        <w:tc>
          <w:tcPr>
            <w:tcW w:w="1749" w:type="dxa"/>
            <w:vMerge/>
          </w:tcPr>
          <w:p w:rsidR="00983D4B" w:rsidRPr="00F86EA1" w:rsidRDefault="00983D4B" w:rsidP="00700CAC">
            <w:pPr>
              <w:pStyle w:val="a4"/>
              <w:rPr>
                <w:rFonts w:ascii="Times New Roman" w:hAnsi="Times New Roman" w:cs="Times New Roman"/>
                <w:b/>
                <w:bCs/>
                <w:sz w:val="24"/>
                <w:szCs w:val="24"/>
              </w:rPr>
            </w:pPr>
          </w:p>
        </w:tc>
        <w:tc>
          <w:tcPr>
            <w:tcW w:w="3641" w:type="dxa"/>
            <w:vMerge/>
          </w:tcPr>
          <w:p w:rsidR="00983D4B" w:rsidRPr="00F86EA1" w:rsidRDefault="00983D4B"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983D4B" w:rsidRPr="00B25F69" w:rsidRDefault="00983D4B" w:rsidP="00700CAC">
            <w:pPr>
              <w:pStyle w:val="a4"/>
              <w:rPr>
                <w:rFonts w:ascii="Times New Roman" w:hAnsi="Times New Roman" w:cs="Times New Roman"/>
                <w:b/>
                <w:sz w:val="24"/>
                <w:szCs w:val="24"/>
              </w:rPr>
            </w:pPr>
            <w:r w:rsidRPr="00B25F69">
              <w:rPr>
                <w:rFonts w:ascii="Times New Roman" w:hAnsi="Times New Roman" w:cs="Times New Roman"/>
                <w:b/>
                <w:sz w:val="24"/>
                <w:szCs w:val="24"/>
              </w:rPr>
              <w:t>4.3.</w:t>
            </w:r>
            <w:r w:rsidR="00700CAC" w:rsidRPr="00D00667">
              <w:rPr>
                <w:rFonts w:ascii="Times New Roman" w:hAnsi="Times New Roman" w:cs="Times New Roman"/>
                <w:b/>
                <w:sz w:val="24"/>
                <w:szCs w:val="24"/>
              </w:rPr>
              <w:t>2</w:t>
            </w:r>
            <w:r w:rsidRPr="00B25F69">
              <w:rPr>
                <w:rFonts w:ascii="Times New Roman" w:hAnsi="Times New Roman" w:cs="Times New Roman"/>
                <w:b/>
                <w:sz w:val="24"/>
                <w:szCs w:val="24"/>
              </w:rPr>
              <w:t>.</w:t>
            </w:r>
            <w:r w:rsidRPr="00B25F69">
              <w:rPr>
                <w:b/>
              </w:rPr>
              <w:t xml:space="preserve"> </w:t>
            </w:r>
            <w:r w:rsidRPr="00B25F69">
              <w:rPr>
                <w:rFonts w:ascii="Times New Roman" w:hAnsi="Times New Roman" w:cs="Times New Roman"/>
                <w:b/>
                <w:sz w:val="24"/>
                <w:szCs w:val="24"/>
              </w:rPr>
              <w:t>Этнические общности.</w:t>
            </w:r>
          </w:p>
          <w:p w:rsidR="00983D4B" w:rsidRPr="00B25F69" w:rsidRDefault="00983D4B" w:rsidP="00700CAC">
            <w:pPr>
              <w:pStyle w:val="a4"/>
              <w:rPr>
                <w:rFonts w:ascii="Times New Roman" w:hAnsi="Times New Roman" w:cs="Times New Roman"/>
                <w:sz w:val="24"/>
                <w:szCs w:val="24"/>
              </w:rPr>
            </w:pPr>
            <w:r w:rsidRPr="00B25F69">
              <w:rPr>
                <w:rFonts w:ascii="Times New Roman" w:hAnsi="Times New Roman" w:cs="Times New Roman"/>
                <w:sz w:val="24"/>
                <w:szCs w:val="24"/>
              </w:rPr>
              <w:t>Межнациональные отношения, этносоциальные конфликты, пути их разрешения. Конституционные принципы национальной политики в Российской Федерации.</w:t>
            </w:r>
          </w:p>
        </w:tc>
        <w:tc>
          <w:tcPr>
            <w:tcW w:w="874" w:type="dxa"/>
          </w:tcPr>
          <w:p w:rsidR="00983D4B" w:rsidRPr="00700CAC" w:rsidRDefault="00700CAC" w:rsidP="00700CAC">
            <w:pPr>
              <w:pStyle w:val="a4"/>
              <w:jc w:val="center"/>
              <w:rPr>
                <w:rFonts w:ascii="Times New Roman" w:hAnsi="Times New Roman" w:cs="Times New Roman"/>
                <w:bCs/>
                <w:sz w:val="24"/>
                <w:szCs w:val="24"/>
                <w:lang w:val="en-US"/>
              </w:rPr>
            </w:pPr>
            <w:r>
              <w:rPr>
                <w:rFonts w:ascii="Times New Roman" w:hAnsi="Times New Roman" w:cs="Times New Roman"/>
                <w:bCs/>
                <w:sz w:val="24"/>
                <w:szCs w:val="24"/>
                <w:lang w:val="en-US"/>
              </w:rPr>
              <w:t>1</w:t>
            </w:r>
          </w:p>
        </w:tc>
        <w:tc>
          <w:tcPr>
            <w:tcW w:w="1165" w:type="dxa"/>
          </w:tcPr>
          <w:p w:rsidR="00983D4B" w:rsidRPr="00700CAC" w:rsidRDefault="00700CAC" w:rsidP="00700CAC">
            <w:pPr>
              <w:pStyle w:val="a4"/>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r>
      <w:tr w:rsidR="00700CAC" w:rsidRPr="00F86EA1" w:rsidTr="00700CAC">
        <w:trPr>
          <w:trHeight w:val="20"/>
          <w:jc w:val="center"/>
        </w:trPr>
        <w:tc>
          <w:tcPr>
            <w:tcW w:w="1749" w:type="dxa"/>
            <w:vMerge/>
          </w:tcPr>
          <w:p w:rsidR="00700CAC" w:rsidRPr="00F86EA1" w:rsidRDefault="00700CAC" w:rsidP="00700CAC">
            <w:pPr>
              <w:pStyle w:val="a4"/>
              <w:rPr>
                <w:rFonts w:ascii="Times New Roman" w:hAnsi="Times New Roman" w:cs="Times New Roman"/>
                <w:b/>
                <w:bCs/>
                <w:sz w:val="24"/>
                <w:szCs w:val="24"/>
              </w:rPr>
            </w:pPr>
          </w:p>
        </w:tc>
        <w:tc>
          <w:tcPr>
            <w:tcW w:w="3641" w:type="dxa"/>
            <w:vMerge/>
          </w:tcPr>
          <w:p w:rsidR="00700CAC" w:rsidRPr="00F86EA1" w:rsidRDefault="00700CAC"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700CAC" w:rsidRPr="00D00667" w:rsidRDefault="00700CAC" w:rsidP="00700CAC">
            <w:pPr>
              <w:pStyle w:val="a4"/>
              <w:rPr>
                <w:rFonts w:ascii="Times New Roman" w:hAnsi="Times New Roman" w:cs="Times New Roman"/>
                <w:b/>
                <w:sz w:val="24"/>
                <w:szCs w:val="24"/>
              </w:rPr>
            </w:pPr>
            <w:r w:rsidRPr="00B25F69">
              <w:rPr>
                <w:rFonts w:ascii="Times New Roman" w:hAnsi="Times New Roman" w:cs="Times New Roman"/>
                <w:b/>
                <w:sz w:val="24"/>
                <w:szCs w:val="24"/>
              </w:rPr>
              <w:t>Практическая работа по теме 4.3.</w:t>
            </w:r>
            <w:r w:rsidRPr="00D00667">
              <w:rPr>
                <w:rFonts w:ascii="Times New Roman" w:hAnsi="Times New Roman" w:cs="Times New Roman"/>
                <w:b/>
                <w:sz w:val="24"/>
                <w:szCs w:val="24"/>
              </w:rPr>
              <w:t>2</w:t>
            </w:r>
          </w:p>
          <w:p w:rsidR="00700CAC" w:rsidRPr="00B25F69" w:rsidRDefault="00700CAC" w:rsidP="00700CAC">
            <w:pPr>
              <w:pStyle w:val="a4"/>
              <w:rPr>
                <w:rFonts w:ascii="Times New Roman" w:hAnsi="Times New Roman" w:cs="Times New Roman"/>
                <w:sz w:val="24"/>
                <w:szCs w:val="24"/>
              </w:rPr>
            </w:pPr>
            <w:r w:rsidRPr="00B25F69">
              <w:rPr>
                <w:rFonts w:ascii="Times New Roman" w:hAnsi="Times New Roman" w:cs="Times New Roman"/>
                <w:sz w:val="24"/>
                <w:szCs w:val="24"/>
              </w:rPr>
              <w:t>Межнациональные отношения.</w:t>
            </w:r>
          </w:p>
        </w:tc>
        <w:tc>
          <w:tcPr>
            <w:tcW w:w="874" w:type="dxa"/>
          </w:tcPr>
          <w:p w:rsidR="00700CAC" w:rsidRPr="00700CAC" w:rsidRDefault="00700CAC" w:rsidP="00700CAC">
            <w:pPr>
              <w:pStyle w:val="a4"/>
              <w:jc w:val="center"/>
              <w:rPr>
                <w:rFonts w:ascii="Times New Roman" w:hAnsi="Times New Roman" w:cs="Times New Roman"/>
                <w:bCs/>
                <w:sz w:val="24"/>
                <w:szCs w:val="24"/>
              </w:rPr>
            </w:pPr>
            <w:r w:rsidRPr="00700CAC">
              <w:rPr>
                <w:rFonts w:ascii="Times New Roman" w:hAnsi="Times New Roman" w:cs="Times New Roman"/>
                <w:bCs/>
                <w:sz w:val="24"/>
                <w:szCs w:val="24"/>
              </w:rPr>
              <w:t>1</w:t>
            </w:r>
          </w:p>
        </w:tc>
        <w:tc>
          <w:tcPr>
            <w:tcW w:w="1165" w:type="dxa"/>
            <w:vMerge w:val="restart"/>
            <w:shd w:val="clear" w:color="auto" w:fill="D9D9D9" w:themeFill="background1" w:themeFillShade="D9"/>
          </w:tcPr>
          <w:p w:rsidR="00700CAC" w:rsidRDefault="00700CAC" w:rsidP="00700CAC">
            <w:pPr>
              <w:pStyle w:val="a4"/>
              <w:jc w:val="center"/>
              <w:rPr>
                <w:rFonts w:ascii="Times New Roman" w:hAnsi="Times New Roman" w:cs="Times New Roman"/>
                <w:b/>
                <w:bCs/>
                <w:sz w:val="24"/>
                <w:szCs w:val="24"/>
              </w:rPr>
            </w:pPr>
          </w:p>
        </w:tc>
      </w:tr>
      <w:tr w:rsidR="00700CAC" w:rsidRPr="00F86EA1" w:rsidTr="00700CAC">
        <w:trPr>
          <w:trHeight w:val="20"/>
          <w:jc w:val="center"/>
        </w:trPr>
        <w:tc>
          <w:tcPr>
            <w:tcW w:w="1749" w:type="dxa"/>
            <w:vMerge/>
          </w:tcPr>
          <w:p w:rsidR="00700CAC" w:rsidRPr="00F86EA1" w:rsidRDefault="00700CAC" w:rsidP="00700CAC">
            <w:pPr>
              <w:pStyle w:val="a4"/>
              <w:rPr>
                <w:rFonts w:ascii="Times New Roman" w:hAnsi="Times New Roman" w:cs="Times New Roman"/>
                <w:b/>
                <w:bCs/>
                <w:sz w:val="24"/>
                <w:szCs w:val="24"/>
              </w:rPr>
            </w:pPr>
          </w:p>
        </w:tc>
        <w:tc>
          <w:tcPr>
            <w:tcW w:w="3641" w:type="dxa"/>
            <w:vMerge/>
          </w:tcPr>
          <w:p w:rsidR="00700CAC" w:rsidRPr="00F86EA1" w:rsidRDefault="00700CAC"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700CAC" w:rsidRDefault="00700CAC" w:rsidP="00700CAC">
            <w:pPr>
              <w:pStyle w:val="a4"/>
              <w:rPr>
                <w:rFonts w:ascii="Times New Roman" w:hAnsi="Times New Roman" w:cs="Times New Roman"/>
                <w:sz w:val="24"/>
                <w:szCs w:val="24"/>
              </w:rPr>
            </w:pPr>
            <w:r w:rsidRPr="00B25F69">
              <w:rPr>
                <w:rFonts w:ascii="Times New Roman" w:hAnsi="Times New Roman" w:cs="Times New Roman"/>
                <w:b/>
                <w:sz w:val="24"/>
                <w:szCs w:val="24"/>
              </w:rPr>
              <w:t>Самостоятельная внеаудиторная работа обучающихся по теме</w:t>
            </w:r>
            <w:r>
              <w:rPr>
                <w:rFonts w:ascii="Times New Roman" w:hAnsi="Times New Roman" w:cs="Times New Roman"/>
                <w:b/>
                <w:sz w:val="24"/>
                <w:szCs w:val="24"/>
              </w:rPr>
              <w:t xml:space="preserve"> 4.3.3</w:t>
            </w:r>
          </w:p>
          <w:p w:rsidR="00700CAC" w:rsidRPr="007B00BD" w:rsidRDefault="00700CAC" w:rsidP="00700CAC">
            <w:pPr>
              <w:pStyle w:val="a4"/>
              <w:rPr>
                <w:rFonts w:ascii="Times New Roman" w:hAnsi="Times New Roman" w:cs="Times New Roman"/>
                <w:sz w:val="24"/>
                <w:szCs w:val="24"/>
              </w:rPr>
            </w:pPr>
            <w:r>
              <w:rPr>
                <w:rFonts w:ascii="Times New Roman" w:hAnsi="Times New Roman" w:cs="Times New Roman"/>
                <w:sz w:val="24"/>
                <w:szCs w:val="24"/>
              </w:rPr>
              <w:t xml:space="preserve">Ответить на вопросы: </w:t>
            </w:r>
            <w:r w:rsidRPr="007B00BD">
              <w:rPr>
                <w:rFonts w:ascii="Times New Roman" w:hAnsi="Times New Roman" w:cs="Times New Roman"/>
                <w:sz w:val="24"/>
                <w:szCs w:val="24"/>
              </w:rPr>
              <w:t>Что такое этнос? Каковы его признаки?</w:t>
            </w:r>
          </w:p>
          <w:p w:rsidR="00700CAC" w:rsidRPr="007B00BD" w:rsidRDefault="00700CAC" w:rsidP="00700CAC">
            <w:pPr>
              <w:pStyle w:val="a4"/>
              <w:rPr>
                <w:rFonts w:ascii="Times New Roman" w:hAnsi="Times New Roman" w:cs="Times New Roman"/>
                <w:sz w:val="24"/>
                <w:szCs w:val="24"/>
              </w:rPr>
            </w:pPr>
            <w:r w:rsidRPr="007B00BD">
              <w:rPr>
                <w:rFonts w:ascii="Times New Roman" w:hAnsi="Times New Roman" w:cs="Times New Roman"/>
                <w:sz w:val="24"/>
                <w:szCs w:val="24"/>
              </w:rPr>
              <w:t>Какие типы этноса существуют? Чем они отличаются друг от друга?</w:t>
            </w:r>
          </w:p>
          <w:p w:rsidR="00700CAC" w:rsidRPr="007B00BD" w:rsidRDefault="00700CAC" w:rsidP="00700CAC">
            <w:pPr>
              <w:pStyle w:val="a4"/>
              <w:rPr>
                <w:rFonts w:ascii="Times New Roman" w:hAnsi="Times New Roman" w:cs="Times New Roman"/>
                <w:sz w:val="24"/>
                <w:szCs w:val="24"/>
              </w:rPr>
            </w:pPr>
            <w:r w:rsidRPr="007B00BD">
              <w:rPr>
                <w:rFonts w:ascii="Times New Roman" w:hAnsi="Times New Roman" w:cs="Times New Roman"/>
                <w:sz w:val="24"/>
                <w:szCs w:val="24"/>
              </w:rPr>
              <w:lastRenderedPageBreak/>
              <w:t>Какое значение имеет национальность? В каких условиях ее роль увеличивается, а в каких уменьшается?</w:t>
            </w:r>
          </w:p>
        </w:tc>
        <w:tc>
          <w:tcPr>
            <w:tcW w:w="874" w:type="dxa"/>
          </w:tcPr>
          <w:p w:rsidR="00700CAC" w:rsidRPr="00700CAC" w:rsidRDefault="00700CAC" w:rsidP="00700CAC">
            <w:pPr>
              <w:pStyle w:val="a4"/>
              <w:jc w:val="center"/>
              <w:rPr>
                <w:rFonts w:ascii="Times New Roman" w:hAnsi="Times New Roman" w:cs="Times New Roman"/>
                <w:bCs/>
                <w:sz w:val="24"/>
                <w:szCs w:val="24"/>
              </w:rPr>
            </w:pPr>
            <w:r w:rsidRPr="00700CAC">
              <w:rPr>
                <w:rFonts w:ascii="Times New Roman" w:hAnsi="Times New Roman" w:cs="Times New Roman"/>
                <w:bCs/>
                <w:sz w:val="24"/>
                <w:szCs w:val="24"/>
              </w:rPr>
              <w:lastRenderedPageBreak/>
              <w:t>1</w:t>
            </w:r>
          </w:p>
        </w:tc>
        <w:tc>
          <w:tcPr>
            <w:tcW w:w="1165" w:type="dxa"/>
            <w:vMerge/>
            <w:shd w:val="clear" w:color="auto" w:fill="D9D9D9" w:themeFill="background1" w:themeFillShade="D9"/>
          </w:tcPr>
          <w:p w:rsidR="00700CAC" w:rsidRDefault="00700CAC" w:rsidP="00700CAC">
            <w:pPr>
              <w:pStyle w:val="a4"/>
              <w:jc w:val="center"/>
              <w:rPr>
                <w:rFonts w:ascii="Times New Roman" w:hAnsi="Times New Roman" w:cs="Times New Roman"/>
                <w:b/>
                <w:bCs/>
                <w:sz w:val="24"/>
                <w:szCs w:val="24"/>
              </w:rPr>
            </w:pPr>
          </w:p>
        </w:tc>
      </w:tr>
      <w:tr w:rsidR="00983D4B" w:rsidRPr="00F86EA1" w:rsidTr="007D3B40">
        <w:trPr>
          <w:trHeight w:val="20"/>
          <w:jc w:val="center"/>
        </w:trPr>
        <w:tc>
          <w:tcPr>
            <w:tcW w:w="1749" w:type="dxa"/>
            <w:vMerge/>
          </w:tcPr>
          <w:p w:rsidR="00983D4B" w:rsidRPr="00F86EA1" w:rsidRDefault="00983D4B" w:rsidP="00700CAC">
            <w:pPr>
              <w:pStyle w:val="a4"/>
              <w:rPr>
                <w:rFonts w:ascii="Times New Roman" w:hAnsi="Times New Roman" w:cs="Times New Roman"/>
                <w:b/>
                <w:bCs/>
                <w:sz w:val="24"/>
                <w:szCs w:val="24"/>
              </w:rPr>
            </w:pPr>
          </w:p>
        </w:tc>
        <w:tc>
          <w:tcPr>
            <w:tcW w:w="3641" w:type="dxa"/>
            <w:vMerge/>
          </w:tcPr>
          <w:p w:rsidR="00983D4B" w:rsidRPr="00F86EA1" w:rsidRDefault="00983D4B"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983D4B" w:rsidRPr="00B25F69" w:rsidRDefault="00983D4B" w:rsidP="00700CAC">
            <w:pPr>
              <w:pStyle w:val="a4"/>
              <w:rPr>
                <w:rFonts w:ascii="Times New Roman" w:hAnsi="Times New Roman" w:cs="Times New Roman"/>
                <w:b/>
                <w:sz w:val="24"/>
                <w:szCs w:val="24"/>
              </w:rPr>
            </w:pPr>
            <w:r w:rsidRPr="002B0493">
              <w:rPr>
                <w:rFonts w:ascii="Times New Roman" w:hAnsi="Times New Roman" w:cs="Times New Roman"/>
                <w:b/>
                <w:sz w:val="24"/>
                <w:szCs w:val="24"/>
              </w:rPr>
              <w:t>4</w:t>
            </w:r>
            <w:r>
              <w:rPr>
                <w:rFonts w:ascii="Times New Roman" w:hAnsi="Times New Roman" w:cs="Times New Roman"/>
                <w:b/>
                <w:sz w:val="24"/>
                <w:szCs w:val="24"/>
              </w:rPr>
              <w:t>.3.</w:t>
            </w:r>
            <w:r w:rsidR="00700CAC" w:rsidRPr="00700CAC">
              <w:rPr>
                <w:rFonts w:ascii="Times New Roman" w:hAnsi="Times New Roman" w:cs="Times New Roman"/>
                <w:b/>
                <w:sz w:val="24"/>
                <w:szCs w:val="24"/>
              </w:rPr>
              <w:t xml:space="preserve">3 </w:t>
            </w:r>
            <w:r w:rsidRPr="00B25F69">
              <w:rPr>
                <w:rFonts w:ascii="Times New Roman" w:hAnsi="Times New Roman" w:cs="Times New Roman"/>
                <w:b/>
                <w:sz w:val="24"/>
                <w:szCs w:val="24"/>
              </w:rPr>
              <w:t xml:space="preserve">Семья как малая социальная группа. </w:t>
            </w:r>
          </w:p>
          <w:p w:rsidR="00983D4B" w:rsidRPr="00F86EA1" w:rsidRDefault="00983D4B" w:rsidP="00700CAC">
            <w:pPr>
              <w:pStyle w:val="a4"/>
              <w:rPr>
                <w:rFonts w:ascii="Times New Roman" w:hAnsi="Times New Roman" w:cs="Times New Roman"/>
                <w:sz w:val="24"/>
                <w:szCs w:val="24"/>
              </w:rPr>
            </w:pPr>
            <w:r w:rsidRPr="002B0493">
              <w:rPr>
                <w:rFonts w:ascii="Times New Roman" w:hAnsi="Times New Roman" w:cs="Times New Roman"/>
                <w:sz w:val="24"/>
                <w:szCs w:val="24"/>
              </w:rPr>
              <w:t>Семья и брак. Проблема неполных семей. Современная демографическая ситуация в Российской Федерации.</w:t>
            </w:r>
            <w:r>
              <w:t xml:space="preserve"> </w:t>
            </w:r>
            <w:r w:rsidRPr="00B25F69">
              <w:rPr>
                <w:rFonts w:ascii="Times New Roman" w:hAnsi="Times New Roman" w:cs="Times New Roman"/>
                <w:sz w:val="24"/>
                <w:szCs w:val="24"/>
              </w:rPr>
              <w:t>Семейное право и семейные 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874" w:type="dxa"/>
          </w:tcPr>
          <w:p w:rsidR="00983D4B" w:rsidRPr="00700CAC" w:rsidRDefault="00983D4B" w:rsidP="00700CAC">
            <w:pPr>
              <w:pStyle w:val="a4"/>
              <w:jc w:val="center"/>
              <w:rPr>
                <w:rFonts w:ascii="Times New Roman" w:hAnsi="Times New Roman" w:cs="Times New Roman"/>
                <w:bCs/>
                <w:sz w:val="24"/>
                <w:szCs w:val="24"/>
              </w:rPr>
            </w:pPr>
            <w:r w:rsidRPr="00700CAC">
              <w:rPr>
                <w:rFonts w:ascii="Times New Roman" w:hAnsi="Times New Roman" w:cs="Times New Roman"/>
                <w:bCs/>
                <w:sz w:val="24"/>
                <w:szCs w:val="24"/>
              </w:rPr>
              <w:t>2</w:t>
            </w:r>
          </w:p>
        </w:tc>
        <w:tc>
          <w:tcPr>
            <w:tcW w:w="1165" w:type="dxa"/>
          </w:tcPr>
          <w:p w:rsidR="00983D4B" w:rsidRPr="00700CAC" w:rsidRDefault="00700CAC" w:rsidP="00700CAC">
            <w:pPr>
              <w:pStyle w:val="a4"/>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r>
      <w:tr w:rsidR="00700CAC" w:rsidRPr="00F86EA1" w:rsidTr="00700CAC">
        <w:trPr>
          <w:trHeight w:val="20"/>
          <w:jc w:val="center"/>
        </w:trPr>
        <w:tc>
          <w:tcPr>
            <w:tcW w:w="1749" w:type="dxa"/>
            <w:vMerge/>
            <w:tcBorders>
              <w:bottom w:val="single" w:sz="4" w:space="0" w:color="auto"/>
            </w:tcBorders>
          </w:tcPr>
          <w:p w:rsidR="00700CAC" w:rsidRPr="00F86EA1" w:rsidRDefault="00700CAC" w:rsidP="00700CAC">
            <w:pPr>
              <w:pStyle w:val="a4"/>
              <w:rPr>
                <w:rFonts w:ascii="Times New Roman" w:hAnsi="Times New Roman" w:cs="Times New Roman"/>
                <w:b/>
                <w:bCs/>
                <w:sz w:val="24"/>
                <w:szCs w:val="24"/>
              </w:rPr>
            </w:pPr>
          </w:p>
        </w:tc>
        <w:tc>
          <w:tcPr>
            <w:tcW w:w="3641" w:type="dxa"/>
            <w:vMerge/>
            <w:tcBorders>
              <w:bottom w:val="single" w:sz="4" w:space="0" w:color="auto"/>
            </w:tcBorders>
          </w:tcPr>
          <w:p w:rsidR="00700CAC" w:rsidRPr="00F86EA1" w:rsidRDefault="00700CAC"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bottom w:val="single" w:sz="4" w:space="0" w:color="auto"/>
            </w:tcBorders>
          </w:tcPr>
          <w:p w:rsidR="00700CAC" w:rsidRPr="00EA225C" w:rsidRDefault="00700CAC"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4.3.4</w:t>
            </w:r>
          </w:p>
          <w:p w:rsidR="00700CAC" w:rsidRPr="007B00BD" w:rsidRDefault="00700CAC" w:rsidP="00700CAC">
            <w:pPr>
              <w:pStyle w:val="a4"/>
              <w:rPr>
                <w:rFonts w:ascii="Times New Roman" w:hAnsi="Times New Roman" w:cs="Times New Roman"/>
                <w:sz w:val="24"/>
                <w:szCs w:val="24"/>
              </w:rPr>
            </w:pPr>
            <w:r w:rsidRPr="002B0493">
              <w:rPr>
                <w:rFonts w:ascii="Times New Roman" w:hAnsi="Times New Roman" w:cs="Times New Roman"/>
                <w:sz w:val="24"/>
                <w:szCs w:val="24"/>
              </w:rPr>
              <w:t>Ответы на вопросы: В чем состоят особенности семейного права? Условия заключения брака?</w:t>
            </w:r>
            <w:r>
              <w:t xml:space="preserve"> </w:t>
            </w:r>
            <w:r w:rsidRPr="007B00BD">
              <w:rPr>
                <w:rFonts w:ascii="Times New Roman" w:hAnsi="Times New Roman" w:cs="Times New Roman"/>
                <w:sz w:val="24"/>
                <w:szCs w:val="24"/>
              </w:rPr>
              <w:t>Каку</w:t>
            </w:r>
            <w:r>
              <w:rPr>
                <w:rFonts w:ascii="Times New Roman" w:hAnsi="Times New Roman" w:cs="Times New Roman"/>
                <w:sz w:val="24"/>
                <w:szCs w:val="24"/>
              </w:rPr>
              <w:t>ю роль в обществе играет семья?</w:t>
            </w:r>
            <w:r w:rsidRPr="007B00BD">
              <w:rPr>
                <w:rFonts w:ascii="Times New Roman" w:hAnsi="Times New Roman" w:cs="Times New Roman"/>
                <w:sz w:val="24"/>
                <w:szCs w:val="24"/>
              </w:rPr>
              <w:t>В чем различие социологического и юридического подходов к пониманию семьи?</w:t>
            </w:r>
          </w:p>
        </w:tc>
        <w:tc>
          <w:tcPr>
            <w:tcW w:w="874" w:type="dxa"/>
            <w:tcBorders>
              <w:bottom w:val="single" w:sz="4" w:space="0" w:color="auto"/>
            </w:tcBorders>
          </w:tcPr>
          <w:p w:rsidR="00700CAC" w:rsidRPr="00700CAC" w:rsidRDefault="00700CAC" w:rsidP="00700CAC">
            <w:pPr>
              <w:pStyle w:val="a4"/>
              <w:jc w:val="center"/>
              <w:rPr>
                <w:rFonts w:ascii="Times New Roman" w:hAnsi="Times New Roman" w:cs="Times New Roman"/>
                <w:bCs/>
                <w:sz w:val="24"/>
                <w:szCs w:val="24"/>
              </w:rPr>
            </w:pPr>
            <w:r w:rsidRPr="00700CAC">
              <w:rPr>
                <w:rFonts w:ascii="Times New Roman" w:hAnsi="Times New Roman" w:cs="Times New Roman"/>
                <w:bCs/>
                <w:sz w:val="24"/>
                <w:szCs w:val="24"/>
              </w:rPr>
              <w:t>1</w:t>
            </w:r>
          </w:p>
        </w:tc>
        <w:tc>
          <w:tcPr>
            <w:tcW w:w="1165" w:type="dxa"/>
            <w:vMerge w:val="restart"/>
            <w:shd w:val="clear" w:color="auto" w:fill="D9D9D9" w:themeFill="background1" w:themeFillShade="D9"/>
          </w:tcPr>
          <w:p w:rsidR="00700CAC" w:rsidRDefault="00700CAC" w:rsidP="00700CAC">
            <w:pPr>
              <w:pStyle w:val="a4"/>
              <w:jc w:val="center"/>
              <w:rPr>
                <w:rFonts w:ascii="Times New Roman" w:hAnsi="Times New Roman" w:cs="Times New Roman"/>
                <w:b/>
                <w:bCs/>
                <w:sz w:val="24"/>
                <w:szCs w:val="24"/>
              </w:rPr>
            </w:pPr>
          </w:p>
        </w:tc>
      </w:tr>
      <w:tr w:rsidR="00700CAC" w:rsidRPr="00F86EA1" w:rsidTr="00700CAC">
        <w:trPr>
          <w:trHeight w:val="20"/>
          <w:jc w:val="center"/>
        </w:trPr>
        <w:tc>
          <w:tcPr>
            <w:tcW w:w="13837" w:type="dxa"/>
            <w:gridSpan w:val="3"/>
          </w:tcPr>
          <w:p w:rsidR="00700CAC" w:rsidRPr="00F86EA1" w:rsidRDefault="00700CAC" w:rsidP="00700CAC">
            <w:pPr>
              <w:pStyle w:val="a4"/>
              <w:rPr>
                <w:rFonts w:ascii="Times New Roman" w:hAnsi="Times New Roman" w:cs="Times New Roman"/>
                <w:b/>
                <w:bCs/>
                <w:sz w:val="24"/>
                <w:szCs w:val="24"/>
              </w:rPr>
            </w:pPr>
            <w:r>
              <w:rPr>
                <w:rFonts w:ascii="Times New Roman" w:hAnsi="Times New Roman" w:cs="Times New Roman"/>
                <w:b/>
                <w:bCs/>
                <w:sz w:val="24"/>
                <w:szCs w:val="24"/>
              </w:rPr>
              <w:t xml:space="preserve">Раздел 5 </w:t>
            </w:r>
            <w:r w:rsidRPr="00F86EA1">
              <w:rPr>
                <w:rFonts w:ascii="Times New Roman" w:hAnsi="Times New Roman" w:cs="Times New Roman"/>
                <w:b/>
                <w:bCs/>
                <w:sz w:val="24"/>
                <w:szCs w:val="24"/>
              </w:rPr>
              <w:t>Политика</w:t>
            </w:r>
          </w:p>
        </w:tc>
        <w:tc>
          <w:tcPr>
            <w:tcW w:w="874" w:type="dxa"/>
          </w:tcPr>
          <w:p w:rsidR="00700CAC" w:rsidRPr="00700CAC" w:rsidRDefault="00700CAC" w:rsidP="00700CAC">
            <w:pPr>
              <w:pStyle w:val="a4"/>
              <w:jc w:val="center"/>
              <w:rPr>
                <w:rFonts w:ascii="Times New Roman" w:hAnsi="Times New Roman" w:cs="Times New Roman"/>
                <w:b/>
                <w:bCs/>
                <w:sz w:val="24"/>
                <w:szCs w:val="24"/>
                <w:lang w:val="en-US"/>
              </w:rPr>
            </w:pPr>
            <w:r w:rsidRPr="00700CAC">
              <w:rPr>
                <w:rFonts w:ascii="Times New Roman" w:hAnsi="Times New Roman" w:cs="Times New Roman"/>
                <w:b/>
                <w:bCs/>
                <w:sz w:val="24"/>
                <w:szCs w:val="24"/>
                <w:lang w:val="en-US"/>
              </w:rPr>
              <w:t>18</w:t>
            </w:r>
          </w:p>
        </w:tc>
        <w:tc>
          <w:tcPr>
            <w:tcW w:w="1165" w:type="dxa"/>
            <w:vMerge/>
            <w:shd w:val="clear" w:color="auto" w:fill="D9D9D9" w:themeFill="background1" w:themeFillShade="D9"/>
          </w:tcPr>
          <w:p w:rsidR="00700CAC" w:rsidRPr="00F86EA1" w:rsidRDefault="00700CAC" w:rsidP="00700CAC">
            <w:pPr>
              <w:pStyle w:val="a4"/>
              <w:jc w:val="center"/>
              <w:rPr>
                <w:rFonts w:ascii="Times New Roman" w:hAnsi="Times New Roman" w:cs="Times New Roman"/>
                <w:b/>
                <w:bCs/>
                <w:sz w:val="24"/>
                <w:szCs w:val="24"/>
              </w:rPr>
            </w:pPr>
          </w:p>
        </w:tc>
      </w:tr>
      <w:tr w:rsidR="00700CAC" w:rsidRPr="00F86EA1" w:rsidTr="00700CAC">
        <w:trPr>
          <w:trHeight w:val="20"/>
          <w:jc w:val="center"/>
        </w:trPr>
        <w:tc>
          <w:tcPr>
            <w:tcW w:w="1749" w:type="dxa"/>
            <w:vMerge w:val="restart"/>
          </w:tcPr>
          <w:p w:rsidR="00700CAC" w:rsidRDefault="00700CAC" w:rsidP="00700CAC">
            <w:pPr>
              <w:pStyle w:val="a4"/>
              <w:rPr>
                <w:rFonts w:ascii="Times New Roman" w:hAnsi="Times New Roman" w:cs="Times New Roman"/>
                <w:b/>
                <w:bCs/>
                <w:sz w:val="24"/>
                <w:szCs w:val="24"/>
              </w:rPr>
            </w:pPr>
            <w:r>
              <w:rPr>
                <w:rFonts w:ascii="Times New Roman" w:hAnsi="Times New Roman" w:cs="Times New Roman"/>
                <w:b/>
                <w:bCs/>
                <w:sz w:val="24"/>
                <w:szCs w:val="24"/>
              </w:rPr>
              <w:t xml:space="preserve">Тема 5.1 </w:t>
            </w:r>
            <w:r w:rsidRPr="00F86EA1">
              <w:rPr>
                <w:rFonts w:ascii="Times New Roman" w:hAnsi="Times New Roman" w:cs="Times New Roman"/>
                <w:b/>
                <w:bCs/>
                <w:sz w:val="24"/>
                <w:szCs w:val="24"/>
              </w:rPr>
              <w:t xml:space="preserve"> </w:t>
            </w:r>
            <w:r w:rsidRPr="00B25F69">
              <w:rPr>
                <w:rFonts w:ascii="Times New Roman" w:hAnsi="Times New Roman" w:cs="Times New Roman"/>
                <w:b/>
                <w:bCs/>
                <w:sz w:val="24"/>
                <w:szCs w:val="24"/>
              </w:rPr>
              <w:t>Политика и власть. Государство в политической системе</w:t>
            </w:r>
          </w:p>
        </w:tc>
        <w:tc>
          <w:tcPr>
            <w:tcW w:w="12088" w:type="dxa"/>
            <w:gridSpan w:val="2"/>
          </w:tcPr>
          <w:p w:rsidR="00700CAC" w:rsidRPr="00F86EA1" w:rsidRDefault="00700CAC" w:rsidP="00700CAC">
            <w:pPr>
              <w:pStyle w:val="a4"/>
              <w:rPr>
                <w:rFonts w:ascii="Times New Roman" w:hAnsi="Times New Roman" w:cs="Times New Roman"/>
                <w:b/>
                <w:bCs/>
                <w:sz w:val="24"/>
                <w:szCs w:val="24"/>
              </w:rPr>
            </w:pPr>
            <w:r w:rsidRPr="00F86EA1">
              <w:rPr>
                <w:rFonts w:ascii="Times New Roman" w:hAnsi="Times New Roman" w:cs="Times New Roman"/>
                <w:b/>
                <w:bCs/>
                <w:sz w:val="24"/>
                <w:szCs w:val="24"/>
              </w:rPr>
              <w:t>Содержание учебного материала</w:t>
            </w:r>
          </w:p>
        </w:tc>
        <w:tc>
          <w:tcPr>
            <w:tcW w:w="874" w:type="dxa"/>
          </w:tcPr>
          <w:p w:rsidR="00700CAC" w:rsidRPr="00700CAC" w:rsidRDefault="00700CAC" w:rsidP="00700CAC">
            <w:pPr>
              <w:pStyle w:val="a4"/>
              <w:jc w:val="center"/>
              <w:rPr>
                <w:rFonts w:ascii="Times New Roman" w:hAnsi="Times New Roman" w:cs="Times New Roman"/>
                <w:b/>
                <w:bCs/>
                <w:sz w:val="24"/>
                <w:szCs w:val="24"/>
              </w:rPr>
            </w:pPr>
            <w:r w:rsidRPr="00700CAC">
              <w:rPr>
                <w:rFonts w:ascii="Times New Roman" w:hAnsi="Times New Roman" w:cs="Times New Roman"/>
                <w:b/>
                <w:bCs/>
                <w:sz w:val="24"/>
                <w:szCs w:val="24"/>
              </w:rPr>
              <w:t>9</w:t>
            </w:r>
          </w:p>
        </w:tc>
        <w:tc>
          <w:tcPr>
            <w:tcW w:w="1165" w:type="dxa"/>
            <w:vMerge/>
            <w:shd w:val="clear" w:color="auto" w:fill="D9D9D9" w:themeFill="background1" w:themeFillShade="D9"/>
          </w:tcPr>
          <w:p w:rsidR="00700CAC" w:rsidRPr="00F86EA1" w:rsidRDefault="00700CAC" w:rsidP="00700CAC">
            <w:pPr>
              <w:pStyle w:val="a4"/>
              <w:jc w:val="center"/>
              <w:rPr>
                <w:rFonts w:ascii="Times New Roman" w:hAnsi="Times New Roman" w:cs="Times New Roman"/>
                <w:b/>
                <w:bCs/>
                <w:sz w:val="24"/>
                <w:szCs w:val="24"/>
              </w:rPr>
            </w:pPr>
          </w:p>
        </w:tc>
      </w:tr>
      <w:tr w:rsidR="00700CAC" w:rsidRPr="00F86EA1" w:rsidTr="00700CAC">
        <w:trPr>
          <w:trHeight w:val="20"/>
          <w:jc w:val="center"/>
        </w:trPr>
        <w:tc>
          <w:tcPr>
            <w:tcW w:w="1749" w:type="dxa"/>
            <w:vMerge/>
          </w:tcPr>
          <w:p w:rsidR="00700CAC" w:rsidRDefault="00700CAC" w:rsidP="00700CAC">
            <w:pPr>
              <w:pStyle w:val="a4"/>
              <w:rPr>
                <w:rFonts w:ascii="Times New Roman" w:hAnsi="Times New Roman" w:cs="Times New Roman"/>
                <w:b/>
                <w:bCs/>
                <w:sz w:val="24"/>
                <w:szCs w:val="24"/>
              </w:rPr>
            </w:pPr>
          </w:p>
        </w:tc>
        <w:tc>
          <w:tcPr>
            <w:tcW w:w="12088" w:type="dxa"/>
            <w:gridSpan w:val="2"/>
          </w:tcPr>
          <w:p w:rsidR="00700CAC" w:rsidRPr="007D3B40" w:rsidRDefault="00700CAC" w:rsidP="006D26FA">
            <w:pPr>
              <w:pStyle w:val="a4"/>
              <w:rPr>
                <w:rFonts w:ascii="Times New Roman" w:hAnsi="Times New Roman" w:cs="Times New Roman"/>
                <w:b/>
                <w:sz w:val="24"/>
                <w:szCs w:val="24"/>
              </w:rPr>
            </w:pPr>
            <w:r w:rsidRPr="007D3B40">
              <w:rPr>
                <w:rFonts w:ascii="Times New Roman" w:hAnsi="Times New Roman" w:cs="Times New Roman"/>
                <w:b/>
                <w:bCs/>
                <w:sz w:val="24"/>
                <w:szCs w:val="24"/>
              </w:rPr>
              <w:t>Количество аудиторных часов</w:t>
            </w:r>
          </w:p>
        </w:tc>
        <w:tc>
          <w:tcPr>
            <w:tcW w:w="874" w:type="dxa"/>
          </w:tcPr>
          <w:p w:rsidR="00700CAC" w:rsidRPr="00700CAC" w:rsidRDefault="00700CAC" w:rsidP="00700CAC">
            <w:pPr>
              <w:pStyle w:val="a4"/>
              <w:jc w:val="center"/>
              <w:rPr>
                <w:rFonts w:ascii="Times New Roman" w:hAnsi="Times New Roman" w:cs="Times New Roman"/>
                <w:b/>
                <w:bCs/>
                <w:sz w:val="24"/>
                <w:szCs w:val="24"/>
                <w:lang w:val="en-US"/>
              </w:rPr>
            </w:pPr>
            <w:r w:rsidRPr="00700CAC">
              <w:rPr>
                <w:rFonts w:ascii="Times New Roman" w:hAnsi="Times New Roman" w:cs="Times New Roman"/>
                <w:b/>
                <w:bCs/>
                <w:sz w:val="24"/>
                <w:szCs w:val="24"/>
                <w:lang w:val="en-US"/>
              </w:rPr>
              <w:t>6</w:t>
            </w:r>
          </w:p>
        </w:tc>
        <w:tc>
          <w:tcPr>
            <w:tcW w:w="1165" w:type="dxa"/>
            <w:vMerge/>
            <w:shd w:val="clear" w:color="auto" w:fill="D9D9D9" w:themeFill="background1" w:themeFillShade="D9"/>
          </w:tcPr>
          <w:p w:rsidR="00700CAC" w:rsidRPr="00F86EA1" w:rsidRDefault="00700CAC" w:rsidP="00700CAC">
            <w:pPr>
              <w:pStyle w:val="a4"/>
              <w:jc w:val="center"/>
              <w:rPr>
                <w:rFonts w:ascii="Times New Roman" w:hAnsi="Times New Roman" w:cs="Times New Roman"/>
                <w:b/>
                <w:bCs/>
                <w:sz w:val="24"/>
                <w:szCs w:val="24"/>
              </w:rPr>
            </w:pPr>
          </w:p>
        </w:tc>
      </w:tr>
      <w:tr w:rsidR="00700CAC" w:rsidRPr="00F86EA1" w:rsidTr="007D3B40">
        <w:trPr>
          <w:trHeight w:val="20"/>
          <w:jc w:val="center"/>
        </w:trPr>
        <w:tc>
          <w:tcPr>
            <w:tcW w:w="1749" w:type="dxa"/>
            <w:vMerge/>
          </w:tcPr>
          <w:p w:rsidR="00700CAC" w:rsidRPr="00F86EA1" w:rsidRDefault="00700CAC" w:rsidP="00700CAC">
            <w:pPr>
              <w:pStyle w:val="a4"/>
              <w:rPr>
                <w:rFonts w:ascii="Times New Roman" w:hAnsi="Times New Roman" w:cs="Times New Roman"/>
                <w:b/>
                <w:bCs/>
                <w:sz w:val="24"/>
                <w:szCs w:val="24"/>
              </w:rPr>
            </w:pPr>
          </w:p>
        </w:tc>
        <w:tc>
          <w:tcPr>
            <w:tcW w:w="3641" w:type="dxa"/>
            <w:vMerge w:val="restart"/>
          </w:tcPr>
          <w:p w:rsidR="00700CAC" w:rsidRPr="00F86EA1" w:rsidRDefault="00700CAC" w:rsidP="00700CAC">
            <w:pPr>
              <w:pStyle w:val="a4"/>
              <w:rPr>
                <w:rFonts w:ascii="Times New Roman" w:hAnsi="Times New Roman" w:cs="Times New Roman"/>
                <w:sz w:val="24"/>
                <w:szCs w:val="24"/>
                <w:u w:val="single"/>
                <w:lang w:eastAsia="ru-RU"/>
              </w:rPr>
            </w:pPr>
            <w:r w:rsidRPr="00F86EA1">
              <w:rPr>
                <w:rFonts w:ascii="Times New Roman" w:hAnsi="Times New Roman" w:cs="Times New Roman"/>
                <w:color w:val="000000"/>
                <w:sz w:val="24"/>
                <w:szCs w:val="24"/>
              </w:rPr>
              <w:t xml:space="preserve"> </w:t>
            </w:r>
            <w:r w:rsidRPr="00F86EA1">
              <w:rPr>
                <w:rFonts w:ascii="Times New Roman" w:hAnsi="Times New Roman" w:cs="Times New Roman"/>
                <w:b/>
                <w:sz w:val="24"/>
                <w:szCs w:val="24"/>
                <w:u w:val="single"/>
                <w:lang w:eastAsia="ru-RU"/>
              </w:rPr>
              <w:t>Знать:</w:t>
            </w:r>
            <w:r w:rsidRPr="00F86EA1">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Признаки государства, формы государственного правления, территориально-государственного устройства, политические режимы.</w:t>
            </w:r>
          </w:p>
          <w:p w:rsidR="00700CAC" w:rsidRPr="00F86EA1" w:rsidRDefault="00700CAC"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rPr>
            </w:pPr>
            <w:r w:rsidRPr="00F86EA1">
              <w:rPr>
                <w:rFonts w:ascii="Times New Roman" w:eastAsia="Times New Roman" w:hAnsi="Times New Roman" w:cs="Times New Roman"/>
                <w:b/>
                <w:sz w:val="24"/>
                <w:szCs w:val="24"/>
                <w:u w:val="single"/>
                <w:lang w:eastAsia="ru-RU"/>
              </w:rPr>
              <w:t>Уметь:</w:t>
            </w:r>
            <w:r>
              <w:rPr>
                <w:rFonts w:ascii="Times New Roman" w:eastAsia="Times New Roman" w:hAnsi="Times New Roman" w:cs="Times New Roman"/>
                <w:b/>
                <w:sz w:val="24"/>
                <w:szCs w:val="24"/>
                <w:u w:val="single"/>
                <w:lang w:eastAsia="ru-RU"/>
              </w:rPr>
              <w:t xml:space="preserve"> </w:t>
            </w:r>
            <w:r>
              <w:rPr>
                <w:rFonts w:ascii="Times New Roman" w:eastAsia="Times New Roman" w:hAnsi="Times New Roman" w:cs="Times New Roman"/>
                <w:sz w:val="24"/>
                <w:szCs w:val="24"/>
                <w:lang w:eastAsia="ru-RU"/>
              </w:rPr>
              <w:t>Определять форму правления, политический режим, государственное устройство</w:t>
            </w:r>
          </w:p>
        </w:tc>
        <w:tc>
          <w:tcPr>
            <w:tcW w:w="8447" w:type="dxa"/>
          </w:tcPr>
          <w:p w:rsidR="00700CAC" w:rsidRPr="00A4407D" w:rsidRDefault="00700CAC" w:rsidP="00700CAC">
            <w:pPr>
              <w:pStyle w:val="a4"/>
              <w:rPr>
                <w:rFonts w:ascii="Times New Roman" w:hAnsi="Times New Roman" w:cs="Times New Roman"/>
                <w:b/>
                <w:bCs/>
                <w:sz w:val="24"/>
                <w:szCs w:val="24"/>
              </w:rPr>
            </w:pPr>
            <w:r>
              <w:rPr>
                <w:rFonts w:ascii="Times New Roman" w:hAnsi="Times New Roman" w:cs="Times New Roman"/>
                <w:b/>
                <w:sz w:val="24"/>
                <w:szCs w:val="24"/>
              </w:rPr>
              <w:t>5</w:t>
            </w:r>
            <w:r w:rsidRPr="00A4407D">
              <w:rPr>
                <w:rFonts w:ascii="Times New Roman" w:hAnsi="Times New Roman" w:cs="Times New Roman"/>
                <w:b/>
                <w:sz w:val="24"/>
                <w:szCs w:val="24"/>
              </w:rPr>
              <w:t>.1</w:t>
            </w:r>
            <w:r>
              <w:rPr>
                <w:rFonts w:ascii="Times New Roman" w:hAnsi="Times New Roman" w:cs="Times New Roman"/>
                <w:b/>
                <w:sz w:val="24"/>
                <w:szCs w:val="24"/>
              </w:rPr>
              <w:t>.1</w:t>
            </w:r>
            <w:r w:rsidRPr="00A4407D">
              <w:rPr>
                <w:rFonts w:ascii="Times New Roman" w:hAnsi="Times New Roman" w:cs="Times New Roman"/>
                <w:b/>
                <w:sz w:val="24"/>
                <w:szCs w:val="24"/>
              </w:rPr>
              <w:t xml:space="preserve"> </w:t>
            </w:r>
            <w:r w:rsidRPr="00B25F69">
              <w:rPr>
                <w:rFonts w:ascii="Times New Roman" w:hAnsi="Times New Roman" w:cs="Times New Roman"/>
                <w:b/>
                <w:sz w:val="24"/>
                <w:szCs w:val="24"/>
              </w:rPr>
              <w:t>Понятие власти.</w:t>
            </w:r>
          </w:p>
          <w:p w:rsidR="00700CAC" w:rsidRPr="00F86EA1" w:rsidRDefault="00700CAC" w:rsidP="00700CAC">
            <w:pPr>
              <w:pStyle w:val="a4"/>
              <w:rPr>
                <w:rFonts w:ascii="Times New Roman" w:hAnsi="Times New Roman" w:cs="Times New Roman"/>
                <w:sz w:val="24"/>
                <w:szCs w:val="24"/>
              </w:rPr>
            </w:pPr>
            <w:r w:rsidRPr="00B25F69">
              <w:rPr>
                <w:rFonts w:ascii="Times New Roman" w:hAnsi="Times New Roman" w:cs="Times New Roman"/>
                <w:sz w:val="24"/>
                <w:szCs w:val="24"/>
              </w:rPr>
              <w:t>Типы общественной власти. Политика как общественное явление. Политическая система, ее внутренняя структура. Политические институты. Г осударство как политический институт. Признаки государства. Государственный суверенитет.</w:t>
            </w:r>
          </w:p>
        </w:tc>
        <w:tc>
          <w:tcPr>
            <w:tcW w:w="874" w:type="dxa"/>
          </w:tcPr>
          <w:p w:rsidR="00700CAC" w:rsidRPr="004E2C56" w:rsidRDefault="00700CAC" w:rsidP="00700CAC">
            <w:pPr>
              <w:pStyle w:val="a4"/>
              <w:jc w:val="center"/>
              <w:rPr>
                <w:rFonts w:ascii="Times New Roman" w:hAnsi="Times New Roman" w:cs="Times New Roman"/>
                <w:bCs/>
                <w:sz w:val="24"/>
                <w:szCs w:val="24"/>
              </w:rPr>
            </w:pPr>
            <w:r w:rsidRPr="004E2C56">
              <w:rPr>
                <w:rFonts w:ascii="Times New Roman" w:hAnsi="Times New Roman" w:cs="Times New Roman"/>
                <w:bCs/>
                <w:sz w:val="24"/>
                <w:szCs w:val="24"/>
              </w:rPr>
              <w:t>2</w:t>
            </w:r>
          </w:p>
        </w:tc>
        <w:tc>
          <w:tcPr>
            <w:tcW w:w="1165" w:type="dxa"/>
          </w:tcPr>
          <w:p w:rsidR="00700CAC" w:rsidRPr="00F86EA1" w:rsidRDefault="00700CAC"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700CAC" w:rsidRPr="00F86EA1" w:rsidTr="00700CAC">
        <w:trPr>
          <w:trHeight w:val="20"/>
          <w:jc w:val="center"/>
        </w:trPr>
        <w:tc>
          <w:tcPr>
            <w:tcW w:w="1749" w:type="dxa"/>
            <w:vMerge/>
          </w:tcPr>
          <w:p w:rsidR="00700CAC" w:rsidRPr="00F86EA1" w:rsidRDefault="00700CAC" w:rsidP="00700CAC">
            <w:pPr>
              <w:pStyle w:val="a4"/>
              <w:rPr>
                <w:rFonts w:ascii="Times New Roman" w:hAnsi="Times New Roman" w:cs="Times New Roman"/>
                <w:b/>
                <w:bCs/>
                <w:sz w:val="24"/>
                <w:szCs w:val="24"/>
              </w:rPr>
            </w:pPr>
          </w:p>
        </w:tc>
        <w:tc>
          <w:tcPr>
            <w:tcW w:w="3641" w:type="dxa"/>
            <w:vMerge/>
          </w:tcPr>
          <w:p w:rsidR="00700CAC" w:rsidRPr="00F86EA1" w:rsidRDefault="00700CAC" w:rsidP="00700CAC">
            <w:pPr>
              <w:pStyle w:val="a4"/>
              <w:rPr>
                <w:rFonts w:ascii="Times New Roman" w:hAnsi="Times New Roman" w:cs="Times New Roman"/>
                <w:color w:val="000000"/>
                <w:sz w:val="24"/>
                <w:szCs w:val="24"/>
              </w:rPr>
            </w:pPr>
          </w:p>
        </w:tc>
        <w:tc>
          <w:tcPr>
            <w:tcW w:w="8447" w:type="dxa"/>
          </w:tcPr>
          <w:p w:rsidR="00700CAC" w:rsidRPr="00EA225C" w:rsidRDefault="00700CAC"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 xml:space="preserve">5.1.1 </w:t>
            </w:r>
          </w:p>
          <w:p w:rsidR="00700CAC" w:rsidRDefault="00700CAC" w:rsidP="00700CAC">
            <w:pPr>
              <w:pStyle w:val="a4"/>
              <w:rPr>
                <w:rFonts w:ascii="Times New Roman" w:hAnsi="Times New Roman" w:cs="Times New Roman"/>
                <w:sz w:val="24"/>
                <w:szCs w:val="24"/>
              </w:rPr>
            </w:pPr>
            <w:r w:rsidRPr="00A4407D">
              <w:rPr>
                <w:rFonts w:ascii="Times New Roman" w:hAnsi="Times New Roman" w:cs="Times New Roman"/>
                <w:sz w:val="24"/>
                <w:szCs w:val="24"/>
              </w:rPr>
              <w:t>Ответы на вопросы: в чем состоит влияние политических партий на государство? Влияние на государство профсоюзов и церкви.</w:t>
            </w:r>
          </w:p>
        </w:tc>
        <w:tc>
          <w:tcPr>
            <w:tcW w:w="874" w:type="dxa"/>
          </w:tcPr>
          <w:p w:rsidR="00700CAC" w:rsidRPr="004E2C56" w:rsidRDefault="00700CAC"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shd w:val="clear" w:color="auto" w:fill="D9D9D9" w:themeFill="background1" w:themeFillShade="D9"/>
          </w:tcPr>
          <w:p w:rsidR="00700CAC" w:rsidRDefault="00700CAC" w:rsidP="00700CAC">
            <w:pPr>
              <w:pStyle w:val="a4"/>
              <w:jc w:val="center"/>
              <w:rPr>
                <w:rFonts w:ascii="Times New Roman" w:hAnsi="Times New Roman" w:cs="Times New Roman"/>
                <w:b/>
                <w:bCs/>
                <w:sz w:val="24"/>
                <w:szCs w:val="24"/>
              </w:rPr>
            </w:pPr>
          </w:p>
        </w:tc>
      </w:tr>
      <w:tr w:rsidR="00700CAC" w:rsidRPr="00F86EA1" w:rsidTr="007D3B40">
        <w:trPr>
          <w:trHeight w:val="20"/>
          <w:jc w:val="center"/>
        </w:trPr>
        <w:tc>
          <w:tcPr>
            <w:tcW w:w="1749" w:type="dxa"/>
            <w:vMerge/>
          </w:tcPr>
          <w:p w:rsidR="00700CAC" w:rsidRPr="00F86EA1" w:rsidRDefault="00700CAC" w:rsidP="00700CAC">
            <w:pPr>
              <w:pStyle w:val="a4"/>
              <w:rPr>
                <w:rFonts w:ascii="Times New Roman" w:hAnsi="Times New Roman" w:cs="Times New Roman"/>
                <w:b/>
                <w:bCs/>
                <w:sz w:val="24"/>
                <w:szCs w:val="24"/>
              </w:rPr>
            </w:pPr>
          </w:p>
        </w:tc>
        <w:tc>
          <w:tcPr>
            <w:tcW w:w="3641" w:type="dxa"/>
            <w:vMerge/>
          </w:tcPr>
          <w:p w:rsidR="00700CAC" w:rsidRPr="00F86EA1" w:rsidRDefault="00700CAC"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700CAC" w:rsidRPr="00A4407D" w:rsidRDefault="00700CAC" w:rsidP="00700CAC">
            <w:pPr>
              <w:pStyle w:val="a4"/>
              <w:rPr>
                <w:rFonts w:ascii="Times New Roman" w:hAnsi="Times New Roman" w:cs="Times New Roman"/>
                <w:b/>
                <w:bCs/>
                <w:sz w:val="24"/>
                <w:szCs w:val="24"/>
              </w:rPr>
            </w:pPr>
            <w:r>
              <w:rPr>
                <w:rFonts w:ascii="Times New Roman" w:hAnsi="Times New Roman" w:cs="Times New Roman"/>
                <w:b/>
                <w:sz w:val="24"/>
                <w:szCs w:val="24"/>
              </w:rPr>
              <w:t>5.1.</w:t>
            </w:r>
            <w:r w:rsidRPr="00A4407D">
              <w:rPr>
                <w:rFonts w:ascii="Times New Roman" w:hAnsi="Times New Roman" w:cs="Times New Roman"/>
                <w:b/>
                <w:sz w:val="24"/>
                <w:szCs w:val="24"/>
              </w:rPr>
              <w:t xml:space="preserve">2 </w:t>
            </w:r>
            <w:r w:rsidRPr="00B25F69">
              <w:rPr>
                <w:rFonts w:ascii="Times New Roman" w:hAnsi="Times New Roman" w:cs="Times New Roman"/>
                <w:b/>
                <w:bCs/>
                <w:sz w:val="24"/>
                <w:szCs w:val="24"/>
              </w:rPr>
              <w:t>Внутренние и внешние функции государства</w:t>
            </w:r>
          </w:p>
          <w:p w:rsidR="00700CAC" w:rsidRPr="00F86EA1" w:rsidRDefault="00700CAC" w:rsidP="00700CAC">
            <w:pPr>
              <w:pStyle w:val="a4"/>
              <w:rPr>
                <w:rFonts w:ascii="Times New Roman" w:hAnsi="Times New Roman" w:cs="Times New Roman"/>
                <w:sz w:val="24"/>
                <w:szCs w:val="24"/>
              </w:rPr>
            </w:pPr>
            <w:r w:rsidRPr="00B25F69">
              <w:rPr>
                <w:rFonts w:ascii="Times New Roman" w:hAnsi="Times New Roman" w:cs="Times New Roman"/>
                <w:sz w:val="24"/>
                <w:szCs w:val="24"/>
              </w:rPr>
              <w:t>Особенности функционального назначения современных государств. Межгосударственная интеграция, формирование надгосударственных институтов - основные особенности развития современной политической системы.</w:t>
            </w:r>
          </w:p>
        </w:tc>
        <w:tc>
          <w:tcPr>
            <w:tcW w:w="874" w:type="dxa"/>
          </w:tcPr>
          <w:p w:rsidR="00700CAC" w:rsidRPr="004E2C56" w:rsidRDefault="00700CAC" w:rsidP="00700CAC">
            <w:pPr>
              <w:pStyle w:val="a4"/>
              <w:jc w:val="center"/>
              <w:rPr>
                <w:rFonts w:ascii="Times New Roman" w:hAnsi="Times New Roman" w:cs="Times New Roman"/>
                <w:bCs/>
                <w:sz w:val="24"/>
                <w:szCs w:val="24"/>
              </w:rPr>
            </w:pPr>
            <w:r w:rsidRPr="004E2C56">
              <w:rPr>
                <w:rFonts w:ascii="Times New Roman" w:hAnsi="Times New Roman" w:cs="Times New Roman"/>
                <w:bCs/>
                <w:sz w:val="24"/>
                <w:szCs w:val="24"/>
              </w:rPr>
              <w:t>2</w:t>
            </w:r>
          </w:p>
        </w:tc>
        <w:tc>
          <w:tcPr>
            <w:tcW w:w="1165" w:type="dxa"/>
          </w:tcPr>
          <w:p w:rsidR="00700CAC" w:rsidRPr="00F86EA1" w:rsidRDefault="00700CAC"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700CAC" w:rsidRPr="00F86EA1" w:rsidTr="00700CAC">
        <w:trPr>
          <w:trHeight w:val="20"/>
          <w:jc w:val="center"/>
        </w:trPr>
        <w:tc>
          <w:tcPr>
            <w:tcW w:w="1749" w:type="dxa"/>
            <w:vMerge/>
          </w:tcPr>
          <w:p w:rsidR="00700CAC" w:rsidRPr="00F86EA1" w:rsidRDefault="00700CAC" w:rsidP="00700CAC">
            <w:pPr>
              <w:pStyle w:val="a4"/>
              <w:rPr>
                <w:rFonts w:ascii="Times New Roman" w:hAnsi="Times New Roman" w:cs="Times New Roman"/>
                <w:b/>
                <w:bCs/>
                <w:sz w:val="24"/>
                <w:szCs w:val="24"/>
              </w:rPr>
            </w:pPr>
          </w:p>
        </w:tc>
        <w:tc>
          <w:tcPr>
            <w:tcW w:w="3641" w:type="dxa"/>
            <w:vMerge/>
          </w:tcPr>
          <w:p w:rsidR="00700CAC" w:rsidRPr="00F86EA1" w:rsidRDefault="00700CAC"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700CAC" w:rsidRPr="00EA225C" w:rsidRDefault="00700CAC"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5.1.2</w:t>
            </w:r>
          </w:p>
          <w:p w:rsidR="00700CAC" w:rsidRDefault="00700CAC" w:rsidP="00700CAC">
            <w:pPr>
              <w:pStyle w:val="a4"/>
              <w:rPr>
                <w:rFonts w:ascii="Times New Roman" w:hAnsi="Times New Roman" w:cs="Times New Roman"/>
                <w:sz w:val="24"/>
                <w:szCs w:val="24"/>
              </w:rPr>
            </w:pPr>
            <w:r w:rsidRPr="00A4407D">
              <w:rPr>
                <w:rFonts w:ascii="Times New Roman" w:hAnsi="Times New Roman" w:cs="Times New Roman"/>
                <w:sz w:val="24"/>
                <w:szCs w:val="24"/>
              </w:rPr>
              <w:t>Ответы на вопросы: В чем различие внешних и внутренних функций государства?</w:t>
            </w:r>
          </w:p>
        </w:tc>
        <w:tc>
          <w:tcPr>
            <w:tcW w:w="874" w:type="dxa"/>
          </w:tcPr>
          <w:p w:rsidR="00700CAC" w:rsidRPr="004E2C56" w:rsidRDefault="00700CAC"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shd w:val="clear" w:color="auto" w:fill="D9D9D9" w:themeFill="background1" w:themeFillShade="D9"/>
          </w:tcPr>
          <w:p w:rsidR="00700CAC" w:rsidRDefault="00700CAC" w:rsidP="00700CAC">
            <w:pPr>
              <w:pStyle w:val="a4"/>
              <w:jc w:val="center"/>
              <w:rPr>
                <w:rFonts w:ascii="Times New Roman" w:hAnsi="Times New Roman" w:cs="Times New Roman"/>
                <w:b/>
                <w:bCs/>
                <w:sz w:val="24"/>
                <w:szCs w:val="24"/>
              </w:rPr>
            </w:pPr>
          </w:p>
        </w:tc>
      </w:tr>
      <w:tr w:rsidR="00700CAC" w:rsidRPr="00F86EA1" w:rsidTr="007D3B40">
        <w:trPr>
          <w:trHeight w:val="20"/>
          <w:jc w:val="center"/>
        </w:trPr>
        <w:tc>
          <w:tcPr>
            <w:tcW w:w="1749" w:type="dxa"/>
            <w:vMerge/>
          </w:tcPr>
          <w:p w:rsidR="00700CAC" w:rsidRPr="00F86EA1" w:rsidRDefault="00700CAC" w:rsidP="00700CAC">
            <w:pPr>
              <w:pStyle w:val="a4"/>
              <w:rPr>
                <w:rFonts w:ascii="Times New Roman" w:hAnsi="Times New Roman" w:cs="Times New Roman"/>
                <w:b/>
                <w:bCs/>
                <w:sz w:val="24"/>
                <w:szCs w:val="24"/>
              </w:rPr>
            </w:pPr>
          </w:p>
        </w:tc>
        <w:tc>
          <w:tcPr>
            <w:tcW w:w="3641" w:type="dxa"/>
            <w:vMerge/>
          </w:tcPr>
          <w:p w:rsidR="00700CAC" w:rsidRPr="00F86EA1" w:rsidRDefault="00700CAC"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700CAC" w:rsidRPr="00F86EA1" w:rsidRDefault="00700CAC" w:rsidP="00700CAC">
            <w:pPr>
              <w:pStyle w:val="a4"/>
              <w:rPr>
                <w:rFonts w:ascii="Times New Roman" w:hAnsi="Times New Roman" w:cs="Times New Roman"/>
                <w:sz w:val="24"/>
                <w:szCs w:val="24"/>
              </w:rPr>
            </w:pPr>
            <w:r>
              <w:rPr>
                <w:rFonts w:ascii="Times New Roman" w:hAnsi="Times New Roman" w:cs="Times New Roman"/>
                <w:b/>
                <w:sz w:val="24"/>
                <w:szCs w:val="24"/>
              </w:rPr>
              <w:t>5.1</w:t>
            </w:r>
            <w:r w:rsidRPr="00A4407D">
              <w:rPr>
                <w:rFonts w:ascii="Times New Roman" w:hAnsi="Times New Roman" w:cs="Times New Roman"/>
                <w:b/>
                <w:sz w:val="24"/>
                <w:szCs w:val="24"/>
              </w:rPr>
              <w:t xml:space="preserve">.3 </w:t>
            </w:r>
            <w:r w:rsidRPr="00CB77EB">
              <w:rPr>
                <w:rFonts w:ascii="Times New Roman" w:hAnsi="Times New Roman" w:cs="Times New Roman"/>
                <w:b/>
                <w:bCs/>
                <w:sz w:val="24"/>
                <w:szCs w:val="24"/>
              </w:rPr>
              <w:t>Формы государства:</w:t>
            </w:r>
            <w:r w:rsidRPr="00700CAC">
              <w:rPr>
                <w:rFonts w:ascii="Times New Roman" w:hAnsi="Times New Roman" w:cs="Times New Roman"/>
                <w:b/>
                <w:bCs/>
                <w:sz w:val="24"/>
                <w:szCs w:val="24"/>
              </w:rPr>
              <w:t xml:space="preserve"> </w:t>
            </w:r>
            <w:r>
              <w:rPr>
                <w:rFonts w:ascii="Times New Roman" w:hAnsi="Times New Roman" w:cs="Times New Roman"/>
                <w:b/>
                <w:bCs/>
                <w:sz w:val="24"/>
                <w:szCs w:val="24"/>
              </w:rPr>
              <w:t>ф</w:t>
            </w:r>
            <w:r>
              <w:rPr>
                <w:rFonts w:ascii="Times New Roman" w:hAnsi="Times New Roman" w:cs="Times New Roman"/>
                <w:sz w:val="24"/>
                <w:szCs w:val="24"/>
              </w:rPr>
              <w:t>ормы правления,</w:t>
            </w:r>
            <w:r>
              <w:rPr>
                <w:rFonts w:ascii="Times New Roman" w:hAnsi="Times New Roman" w:cs="Times New Roman"/>
                <w:sz w:val="24"/>
                <w:szCs w:val="24"/>
              </w:rPr>
              <w:tab/>
              <w:t xml:space="preserve">территориально </w:t>
            </w:r>
            <w:r w:rsidRPr="00CB77EB">
              <w:rPr>
                <w:rFonts w:ascii="Times New Roman" w:hAnsi="Times New Roman" w:cs="Times New Roman"/>
                <w:sz w:val="24"/>
                <w:szCs w:val="24"/>
              </w:rPr>
              <w:lastRenderedPageBreak/>
              <w:t>государственное устройство, политический режим. Типология политических режимов. Демократия, ее основные ценности и признаки. Условия формирования демократических институтов и традиций.</w:t>
            </w:r>
            <w:r>
              <w:rPr>
                <w:rFonts w:ascii="Times New Roman" w:hAnsi="Times New Roman" w:cs="Times New Roman"/>
                <w:sz w:val="24"/>
                <w:szCs w:val="24"/>
              </w:rPr>
              <w:t xml:space="preserve"> </w:t>
            </w:r>
            <w:r w:rsidRPr="00CB77EB">
              <w:rPr>
                <w:rFonts w:ascii="Times New Roman" w:hAnsi="Times New Roman" w:cs="Times New Roman"/>
                <w:sz w:val="24"/>
                <w:szCs w:val="24"/>
              </w:rPr>
              <w:t>Правовое государство, понятие и признаки.</w:t>
            </w:r>
          </w:p>
        </w:tc>
        <w:tc>
          <w:tcPr>
            <w:tcW w:w="874" w:type="dxa"/>
          </w:tcPr>
          <w:p w:rsidR="00700CAC" w:rsidRPr="004E2C56" w:rsidRDefault="006368B7"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lastRenderedPageBreak/>
              <w:t>2</w:t>
            </w:r>
          </w:p>
        </w:tc>
        <w:tc>
          <w:tcPr>
            <w:tcW w:w="1165" w:type="dxa"/>
          </w:tcPr>
          <w:p w:rsidR="00700CAC" w:rsidRPr="00F86EA1" w:rsidRDefault="00700CAC"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6368B7" w:rsidRPr="00F86EA1" w:rsidTr="00700CAC">
        <w:trPr>
          <w:trHeight w:val="20"/>
          <w:jc w:val="center"/>
        </w:trPr>
        <w:tc>
          <w:tcPr>
            <w:tcW w:w="1749" w:type="dxa"/>
            <w:vMerge/>
          </w:tcPr>
          <w:p w:rsidR="006368B7" w:rsidRPr="00F86EA1" w:rsidRDefault="006368B7" w:rsidP="00700CAC">
            <w:pPr>
              <w:pStyle w:val="a4"/>
              <w:rPr>
                <w:rFonts w:ascii="Times New Roman" w:hAnsi="Times New Roman" w:cs="Times New Roman"/>
                <w:b/>
                <w:bCs/>
                <w:sz w:val="24"/>
                <w:szCs w:val="24"/>
              </w:rPr>
            </w:pPr>
          </w:p>
        </w:tc>
        <w:tc>
          <w:tcPr>
            <w:tcW w:w="3641" w:type="dxa"/>
            <w:vMerge/>
          </w:tcPr>
          <w:p w:rsidR="006368B7" w:rsidRPr="00F86EA1" w:rsidRDefault="006368B7"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Pr>
          <w:p w:rsidR="006368B7" w:rsidRPr="00EA225C" w:rsidRDefault="006368B7"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5.1.3</w:t>
            </w:r>
          </w:p>
          <w:p w:rsidR="006368B7" w:rsidRDefault="006368B7" w:rsidP="00700CAC">
            <w:pPr>
              <w:pStyle w:val="a4"/>
              <w:rPr>
                <w:rFonts w:ascii="Times New Roman" w:hAnsi="Times New Roman" w:cs="Times New Roman"/>
                <w:sz w:val="24"/>
                <w:szCs w:val="24"/>
              </w:rPr>
            </w:pPr>
            <w:r w:rsidRPr="00673BF0">
              <w:rPr>
                <w:rFonts w:ascii="Times New Roman" w:hAnsi="Times New Roman" w:cs="Times New Roman"/>
                <w:sz w:val="24"/>
                <w:szCs w:val="24"/>
              </w:rPr>
              <w:t>Доклад: Философы древности об образовании государства</w:t>
            </w:r>
          </w:p>
        </w:tc>
        <w:tc>
          <w:tcPr>
            <w:tcW w:w="874" w:type="dxa"/>
          </w:tcPr>
          <w:p w:rsidR="006368B7" w:rsidRPr="004E2C56" w:rsidRDefault="006368B7" w:rsidP="006368B7">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val="restart"/>
            <w:shd w:val="clear" w:color="auto" w:fill="D9D9D9" w:themeFill="background1" w:themeFillShade="D9"/>
          </w:tcPr>
          <w:p w:rsidR="006368B7" w:rsidRDefault="006368B7" w:rsidP="00700CAC">
            <w:pPr>
              <w:pStyle w:val="a4"/>
              <w:jc w:val="center"/>
              <w:rPr>
                <w:rFonts w:ascii="Times New Roman" w:hAnsi="Times New Roman" w:cs="Times New Roman"/>
                <w:b/>
                <w:bCs/>
                <w:sz w:val="24"/>
                <w:szCs w:val="24"/>
              </w:rPr>
            </w:pPr>
          </w:p>
        </w:tc>
      </w:tr>
      <w:tr w:rsidR="006368B7" w:rsidRPr="00F86EA1" w:rsidTr="00700CAC">
        <w:trPr>
          <w:trHeight w:val="20"/>
          <w:jc w:val="center"/>
        </w:trPr>
        <w:tc>
          <w:tcPr>
            <w:tcW w:w="1749" w:type="dxa"/>
            <w:vMerge w:val="restart"/>
          </w:tcPr>
          <w:p w:rsidR="006368B7" w:rsidRPr="00F86EA1" w:rsidRDefault="006368B7" w:rsidP="00700CAC">
            <w:pPr>
              <w:pStyle w:val="a4"/>
              <w:rPr>
                <w:rFonts w:ascii="Times New Roman" w:hAnsi="Times New Roman" w:cs="Times New Roman"/>
                <w:b/>
                <w:bCs/>
                <w:sz w:val="24"/>
                <w:szCs w:val="24"/>
              </w:rPr>
            </w:pPr>
            <w:r>
              <w:rPr>
                <w:rFonts w:ascii="Times New Roman" w:hAnsi="Times New Roman" w:cs="Times New Roman"/>
                <w:b/>
                <w:bCs/>
                <w:sz w:val="24"/>
                <w:szCs w:val="24"/>
              </w:rPr>
              <w:t xml:space="preserve">Тема 5.2. </w:t>
            </w:r>
            <w:r w:rsidRPr="00CB77EB">
              <w:rPr>
                <w:rFonts w:ascii="Times New Roman" w:hAnsi="Times New Roman" w:cs="Times New Roman"/>
                <w:b/>
                <w:bCs/>
                <w:sz w:val="24"/>
                <w:szCs w:val="24"/>
              </w:rPr>
              <w:t>Участники политического процесса</w:t>
            </w:r>
          </w:p>
        </w:tc>
        <w:tc>
          <w:tcPr>
            <w:tcW w:w="12088" w:type="dxa"/>
            <w:gridSpan w:val="2"/>
            <w:tcBorders>
              <w:bottom w:val="single" w:sz="4" w:space="0" w:color="auto"/>
            </w:tcBorders>
          </w:tcPr>
          <w:p w:rsidR="006368B7" w:rsidRPr="00F86EA1" w:rsidRDefault="006368B7" w:rsidP="00700CAC">
            <w:pPr>
              <w:pStyle w:val="a4"/>
              <w:rPr>
                <w:rFonts w:ascii="Times New Roman" w:hAnsi="Times New Roman" w:cs="Times New Roman"/>
                <w:b/>
                <w:bCs/>
                <w:sz w:val="24"/>
                <w:szCs w:val="24"/>
              </w:rPr>
            </w:pPr>
            <w:r w:rsidRPr="00CB77EB">
              <w:rPr>
                <w:rFonts w:ascii="Times New Roman" w:hAnsi="Times New Roman" w:cs="Times New Roman"/>
                <w:b/>
                <w:bCs/>
                <w:sz w:val="24"/>
                <w:szCs w:val="24"/>
              </w:rPr>
              <w:t>Содержание учебного материала</w:t>
            </w:r>
          </w:p>
        </w:tc>
        <w:tc>
          <w:tcPr>
            <w:tcW w:w="874" w:type="dxa"/>
          </w:tcPr>
          <w:p w:rsidR="006368B7" w:rsidRPr="006368B7" w:rsidRDefault="006368B7" w:rsidP="00700CAC">
            <w:pPr>
              <w:pStyle w:val="a4"/>
              <w:jc w:val="center"/>
              <w:rPr>
                <w:rFonts w:ascii="Times New Roman" w:hAnsi="Times New Roman" w:cs="Times New Roman"/>
                <w:b/>
                <w:bCs/>
                <w:sz w:val="24"/>
                <w:szCs w:val="24"/>
              </w:rPr>
            </w:pPr>
            <w:r w:rsidRPr="006368B7">
              <w:rPr>
                <w:rFonts w:ascii="Times New Roman" w:hAnsi="Times New Roman" w:cs="Times New Roman"/>
                <w:b/>
                <w:bCs/>
                <w:sz w:val="24"/>
                <w:szCs w:val="24"/>
              </w:rPr>
              <w:t>9</w:t>
            </w:r>
          </w:p>
        </w:tc>
        <w:tc>
          <w:tcPr>
            <w:tcW w:w="1165" w:type="dxa"/>
            <w:vMerge/>
            <w:shd w:val="clear" w:color="auto" w:fill="D9D9D9" w:themeFill="background1" w:themeFillShade="D9"/>
          </w:tcPr>
          <w:p w:rsidR="006368B7" w:rsidRPr="00F86EA1" w:rsidRDefault="006368B7" w:rsidP="00700CAC">
            <w:pPr>
              <w:pStyle w:val="a4"/>
              <w:jc w:val="center"/>
              <w:rPr>
                <w:rFonts w:ascii="Times New Roman" w:hAnsi="Times New Roman" w:cs="Times New Roman"/>
                <w:b/>
                <w:bCs/>
                <w:sz w:val="24"/>
                <w:szCs w:val="24"/>
              </w:rPr>
            </w:pPr>
          </w:p>
        </w:tc>
      </w:tr>
      <w:tr w:rsidR="006368B7" w:rsidRPr="00F86EA1" w:rsidTr="00700CAC">
        <w:trPr>
          <w:trHeight w:val="20"/>
          <w:jc w:val="center"/>
        </w:trPr>
        <w:tc>
          <w:tcPr>
            <w:tcW w:w="1749" w:type="dxa"/>
            <w:vMerge/>
          </w:tcPr>
          <w:p w:rsidR="006368B7" w:rsidRDefault="006368B7" w:rsidP="00700CAC">
            <w:pPr>
              <w:pStyle w:val="a4"/>
              <w:rPr>
                <w:rFonts w:ascii="Times New Roman" w:hAnsi="Times New Roman" w:cs="Times New Roman"/>
                <w:b/>
                <w:bCs/>
                <w:sz w:val="24"/>
                <w:szCs w:val="24"/>
              </w:rPr>
            </w:pPr>
          </w:p>
        </w:tc>
        <w:tc>
          <w:tcPr>
            <w:tcW w:w="12088" w:type="dxa"/>
            <w:gridSpan w:val="2"/>
            <w:tcBorders>
              <w:bottom w:val="single" w:sz="4" w:space="0" w:color="auto"/>
            </w:tcBorders>
          </w:tcPr>
          <w:p w:rsidR="006368B7" w:rsidRPr="007D3B40" w:rsidRDefault="006368B7" w:rsidP="006D26FA">
            <w:pPr>
              <w:pStyle w:val="a4"/>
              <w:rPr>
                <w:rFonts w:ascii="Times New Roman" w:hAnsi="Times New Roman" w:cs="Times New Roman"/>
                <w:b/>
                <w:sz w:val="24"/>
                <w:szCs w:val="24"/>
              </w:rPr>
            </w:pPr>
            <w:r w:rsidRPr="007D3B40">
              <w:rPr>
                <w:rFonts w:ascii="Times New Roman" w:hAnsi="Times New Roman" w:cs="Times New Roman"/>
                <w:b/>
                <w:bCs/>
                <w:sz w:val="24"/>
                <w:szCs w:val="24"/>
              </w:rPr>
              <w:t>Количество аудиторных часов</w:t>
            </w:r>
          </w:p>
        </w:tc>
        <w:tc>
          <w:tcPr>
            <w:tcW w:w="874" w:type="dxa"/>
          </w:tcPr>
          <w:p w:rsidR="006368B7" w:rsidRPr="006368B7" w:rsidRDefault="006368B7" w:rsidP="00700CAC">
            <w:pPr>
              <w:pStyle w:val="a4"/>
              <w:jc w:val="center"/>
              <w:rPr>
                <w:rFonts w:ascii="Times New Roman" w:hAnsi="Times New Roman" w:cs="Times New Roman"/>
                <w:b/>
                <w:bCs/>
                <w:sz w:val="24"/>
                <w:szCs w:val="24"/>
              </w:rPr>
            </w:pPr>
            <w:r w:rsidRPr="006368B7">
              <w:rPr>
                <w:rFonts w:ascii="Times New Roman" w:hAnsi="Times New Roman" w:cs="Times New Roman"/>
                <w:b/>
                <w:bCs/>
                <w:sz w:val="24"/>
                <w:szCs w:val="24"/>
              </w:rPr>
              <w:t>6</w:t>
            </w:r>
          </w:p>
        </w:tc>
        <w:tc>
          <w:tcPr>
            <w:tcW w:w="1165" w:type="dxa"/>
            <w:vMerge/>
            <w:shd w:val="clear" w:color="auto" w:fill="D9D9D9" w:themeFill="background1" w:themeFillShade="D9"/>
          </w:tcPr>
          <w:p w:rsidR="006368B7" w:rsidRPr="00F86EA1" w:rsidRDefault="006368B7" w:rsidP="00700CAC">
            <w:pPr>
              <w:pStyle w:val="a4"/>
              <w:jc w:val="center"/>
              <w:rPr>
                <w:rFonts w:ascii="Times New Roman" w:hAnsi="Times New Roman" w:cs="Times New Roman"/>
                <w:b/>
                <w:bCs/>
                <w:sz w:val="24"/>
                <w:szCs w:val="24"/>
              </w:rPr>
            </w:pPr>
          </w:p>
        </w:tc>
      </w:tr>
      <w:tr w:rsidR="006368B7" w:rsidRPr="00F86EA1" w:rsidTr="007D3B40">
        <w:trPr>
          <w:trHeight w:val="20"/>
          <w:jc w:val="center"/>
        </w:trPr>
        <w:tc>
          <w:tcPr>
            <w:tcW w:w="1749" w:type="dxa"/>
            <w:vMerge/>
          </w:tcPr>
          <w:p w:rsidR="006368B7" w:rsidRPr="00F86EA1" w:rsidRDefault="006368B7" w:rsidP="00700CAC">
            <w:pPr>
              <w:pStyle w:val="a4"/>
              <w:rPr>
                <w:rFonts w:ascii="Times New Roman" w:hAnsi="Times New Roman" w:cs="Times New Roman"/>
                <w:b/>
                <w:bCs/>
                <w:sz w:val="24"/>
                <w:szCs w:val="24"/>
              </w:rPr>
            </w:pPr>
          </w:p>
        </w:tc>
        <w:tc>
          <w:tcPr>
            <w:tcW w:w="3641" w:type="dxa"/>
            <w:vMerge w:val="restart"/>
          </w:tcPr>
          <w:p w:rsidR="006368B7" w:rsidRPr="00F86EA1" w:rsidRDefault="006368B7" w:rsidP="00700CAC">
            <w:pPr>
              <w:pStyle w:val="a4"/>
              <w:rPr>
                <w:rFonts w:ascii="Times New Roman" w:hAnsi="Times New Roman" w:cs="Times New Roman"/>
                <w:sz w:val="24"/>
                <w:szCs w:val="24"/>
                <w:u w:val="single"/>
                <w:lang w:eastAsia="ru-RU"/>
              </w:rPr>
            </w:pPr>
            <w:r w:rsidRPr="00F86EA1">
              <w:rPr>
                <w:rFonts w:ascii="Times New Roman" w:hAnsi="Times New Roman" w:cs="Times New Roman"/>
                <w:b/>
                <w:sz w:val="24"/>
                <w:szCs w:val="24"/>
                <w:u w:val="single"/>
                <w:lang w:eastAsia="ru-RU"/>
              </w:rPr>
              <w:t>Знать:</w:t>
            </w:r>
            <w:r w:rsidRPr="00F86EA1">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Признаки государства, формы государственного правления, территориально-государственного устройства, политические режимы.</w:t>
            </w:r>
          </w:p>
          <w:p w:rsidR="006368B7" w:rsidRPr="00F86EA1" w:rsidRDefault="006368B7" w:rsidP="00700CAC">
            <w:pPr>
              <w:pStyle w:val="a4"/>
              <w:rPr>
                <w:rFonts w:ascii="Times New Roman" w:hAnsi="Times New Roman" w:cs="Times New Roman"/>
                <w:b/>
                <w:bCs/>
                <w:sz w:val="24"/>
                <w:szCs w:val="24"/>
              </w:rPr>
            </w:pPr>
            <w:r w:rsidRPr="00F86EA1">
              <w:rPr>
                <w:rFonts w:ascii="Times New Roman" w:eastAsia="Times New Roman" w:hAnsi="Times New Roman" w:cs="Times New Roman"/>
                <w:b/>
                <w:sz w:val="24"/>
                <w:szCs w:val="24"/>
                <w:u w:val="single"/>
                <w:lang w:eastAsia="ru-RU"/>
              </w:rPr>
              <w:t>Уметь:</w:t>
            </w:r>
            <w:r>
              <w:rPr>
                <w:rFonts w:ascii="Times New Roman" w:eastAsia="Times New Roman" w:hAnsi="Times New Roman" w:cs="Times New Roman"/>
                <w:b/>
                <w:sz w:val="24"/>
                <w:szCs w:val="24"/>
                <w:u w:val="single"/>
                <w:lang w:eastAsia="ru-RU"/>
              </w:rPr>
              <w:t xml:space="preserve"> </w:t>
            </w:r>
            <w:r>
              <w:rPr>
                <w:rFonts w:ascii="Times New Roman" w:eastAsia="Times New Roman" w:hAnsi="Times New Roman" w:cs="Times New Roman"/>
                <w:sz w:val="24"/>
                <w:szCs w:val="24"/>
                <w:lang w:eastAsia="ru-RU"/>
              </w:rPr>
              <w:t>Определять форму правления, политический режим, государственное устройство</w:t>
            </w:r>
          </w:p>
        </w:tc>
        <w:tc>
          <w:tcPr>
            <w:tcW w:w="8447" w:type="dxa"/>
            <w:tcBorders>
              <w:bottom w:val="single" w:sz="4" w:space="0" w:color="auto"/>
            </w:tcBorders>
          </w:tcPr>
          <w:p w:rsidR="006368B7" w:rsidRDefault="006368B7" w:rsidP="00700CAC">
            <w:pPr>
              <w:pStyle w:val="a4"/>
              <w:rPr>
                <w:rFonts w:ascii="Times New Roman" w:hAnsi="Times New Roman" w:cs="Times New Roman"/>
                <w:b/>
                <w:bCs/>
                <w:sz w:val="24"/>
                <w:szCs w:val="24"/>
              </w:rPr>
            </w:pPr>
            <w:r>
              <w:rPr>
                <w:rFonts w:ascii="Times New Roman" w:hAnsi="Times New Roman" w:cs="Times New Roman"/>
                <w:b/>
                <w:bCs/>
                <w:sz w:val="24"/>
                <w:szCs w:val="24"/>
              </w:rPr>
              <w:t xml:space="preserve">5.2.1 </w:t>
            </w:r>
            <w:r w:rsidRPr="00CB77EB">
              <w:rPr>
                <w:rFonts w:ascii="Times New Roman" w:hAnsi="Times New Roman" w:cs="Times New Roman"/>
                <w:b/>
                <w:bCs/>
                <w:sz w:val="24"/>
                <w:szCs w:val="24"/>
              </w:rPr>
              <w:t>Личность и государство</w:t>
            </w:r>
          </w:p>
          <w:p w:rsidR="006368B7" w:rsidRPr="00CB77EB" w:rsidRDefault="006368B7" w:rsidP="00700CAC">
            <w:pPr>
              <w:pStyle w:val="a4"/>
              <w:rPr>
                <w:rFonts w:ascii="Times New Roman" w:hAnsi="Times New Roman" w:cs="Times New Roman"/>
                <w:bCs/>
                <w:sz w:val="24"/>
                <w:szCs w:val="24"/>
              </w:rPr>
            </w:pPr>
            <w:r w:rsidRPr="00CB77EB">
              <w:rPr>
                <w:rFonts w:ascii="Times New Roman" w:hAnsi="Times New Roman" w:cs="Times New Roman"/>
                <w:bCs/>
                <w:sz w:val="24"/>
                <w:szCs w:val="24"/>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874" w:type="dxa"/>
          </w:tcPr>
          <w:p w:rsidR="006368B7" w:rsidRPr="0004040D" w:rsidRDefault="006368B7"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tcPr>
          <w:p w:rsidR="006368B7" w:rsidRPr="00F86EA1" w:rsidRDefault="006368B7"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6368B7" w:rsidRPr="00F86EA1" w:rsidTr="006368B7">
        <w:trPr>
          <w:trHeight w:val="20"/>
          <w:jc w:val="center"/>
        </w:trPr>
        <w:tc>
          <w:tcPr>
            <w:tcW w:w="1749" w:type="dxa"/>
            <w:vMerge/>
          </w:tcPr>
          <w:p w:rsidR="006368B7" w:rsidRPr="00F86EA1" w:rsidRDefault="006368B7" w:rsidP="00700CAC">
            <w:pPr>
              <w:pStyle w:val="a4"/>
              <w:rPr>
                <w:rFonts w:ascii="Times New Roman" w:hAnsi="Times New Roman" w:cs="Times New Roman"/>
                <w:b/>
                <w:bCs/>
                <w:sz w:val="24"/>
                <w:szCs w:val="24"/>
              </w:rPr>
            </w:pPr>
          </w:p>
        </w:tc>
        <w:tc>
          <w:tcPr>
            <w:tcW w:w="3641" w:type="dxa"/>
            <w:vMerge/>
          </w:tcPr>
          <w:p w:rsidR="006368B7" w:rsidRPr="00F86EA1" w:rsidRDefault="006368B7" w:rsidP="00700CAC">
            <w:pPr>
              <w:pStyle w:val="a4"/>
              <w:rPr>
                <w:rFonts w:ascii="Times New Roman" w:hAnsi="Times New Roman" w:cs="Times New Roman"/>
                <w:b/>
                <w:bCs/>
                <w:sz w:val="24"/>
                <w:szCs w:val="24"/>
              </w:rPr>
            </w:pPr>
          </w:p>
        </w:tc>
        <w:tc>
          <w:tcPr>
            <w:tcW w:w="8447" w:type="dxa"/>
            <w:tcBorders>
              <w:bottom w:val="single" w:sz="4" w:space="0" w:color="auto"/>
            </w:tcBorders>
          </w:tcPr>
          <w:p w:rsidR="006368B7" w:rsidRDefault="006368B7" w:rsidP="00700CAC">
            <w:pPr>
              <w:pStyle w:val="a4"/>
              <w:rPr>
                <w:rFonts w:ascii="Times New Roman" w:hAnsi="Times New Roman" w:cs="Times New Roman"/>
                <w:b/>
                <w:bCs/>
                <w:sz w:val="24"/>
                <w:szCs w:val="24"/>
              </w:rPr>
            </w:pPr>
            <w:r>
              <w:rPr>
                <w:rFonts w:ascii="Times New Roman" w:hAnsi="Times New Roman" w:cs="Times New Roman"/>
                <w:b/>
                <w:bCs/>
                <w:sz w:val="24"/>
                <w:szCs w:val="24"/>
              </w:rPr>
              <w:t xml:space="preserve">Практическая работа по теме 5.2.1 </w:t>
            </w:r>
          </w:p>
          <w:p w:rsidR="006368B7" w:rsidRPr="006368B7" w:rsidRDefault="006368B7" w:rsidP="006368B7">
            <w:pPr>
              <w:pStyle w:val="a4"/>
              <w:rPr>
                <w:rFonts w:ascii="Times New Roman" w:hAnsi="Times New Roman" w:cs="Times New Roman"/>
                <w:bCs/>
                <w:sz w:val="24"/>
                <w:szCs w:val="24"/>
              </w:rPr>
            </w:pPr>
            <w:r w:rsidRPr="006368B7">
              <w:rPr>
                <w:rFonts w:ascii="Times New Roman" w:hAnsi="Times New Roman" w:cs="Times New Roman"/>
                <w:bCs/>
                <w:sz w:val="24"/>
                <w:szCs w:val="24"/>
              </w:rPr>
              <w:t>Политическая система общества, ее структура.</w:t>
            </w:r>
            <w:r>
              <w:rPr>
                <w:rFonts w:ascii="Times New Roman" w:hAnsi="Times New Roman" w:cs="Times New Roman"/>
                <w:bCs/>
                <w:sz w:val="24"/>
                <w:szCs w:val="24"/>
              </w:rPr>
              <w:t xml:space="preserve"> </w:t>
            </w:r>
            <w:r w:rsidRPr="006368B7">
              <w:rPr>
                <w:rFonts w:ascii="Times New Roman" w:hAnsi="Times New Roman" w:cs="Times New Roman"/>
                <w:bCs/>
                <w:sz w:val="24"/>
                <w:szCs w:val="24"/>
              </w:rPr>
              <w:t>Государство в политической системе общества.</w:t>
            </w:r>
            <w:r>
              <w:rPr>
                <w:rFonts w:ascii="Times New Roman" w:hAnsi="Times New Roman" w:cs="Times New Roman"/>
                <w:bCs/>
                <w:sz w:val="24"/>
                <w:szCs w:val="24"/>
              </w:rPr>
              <w:t xml:space="preserve"> </w:t>
            </w:r>
            <w:r w:rsidRPr="006368B7">
              <w:rPr>
                <w:rFonts w:ascii="Times New Roman" w:hAnsi="Times New Roman" w:cs="Times New Roman"/>
                <w:bCs/>
                <w:sz w:val="24"/>
                <w:szCs w:val="24"/>
              </w:rPr>
              <w:t>Функции государства.</w:t>
            </w:r>
            <w:r>
              <w:rPr>
                <w:rFonts w:ascii="Times New Roman" w:hAnsi="Times New Roman" w:cs="Times New Roman"/>
                <w:bCs/>
                <w:sz w:val="24"/>
                <w:szCs w:val="24"/>
              </w:rPr>
              <w:t xml:space="preserve"> </w:t>
            </w:r>
            <w:r w:rsidRPr="006368B7">
              <w:rPr>
                <w:rFonts w:ascii="Times New Roman" w:hAnsi="Times New Roman" w:cs="Times New Roman"/>
                <w:bCs/>
                <w:sz w:val="24"/>
                <w:szCs w:val="24"/>
              </w:rPr>
              <w:t>Формы государства.</w:t>
            </w:r>
          </w:p>
          <w:p w:rsidR="006368B7" w:rsidRPr="00CB77EB" w:rsidRDefault="006368B7" w:rsidP="006368B7">
            <w:pPr>
              <w:pStyle w:val="a4"/>
              <w:rPr>
                <w:rFonts w:ascii="Times New Roman" w:hAnsi="Times New Roman" w:cs="Times New Roman"/>
                <w:bCs/>
                <w:sz w:val="24"/>
                <w:szCs w:val="24"/>
              </w:rPr>
            </w:pPr>
            <w:r w:rsidRPr="006368B7">
              <w:rPr>
                <w:rFonts w:ascii="Times New Roman" w:hAnsi="Times New Roman" w:cs="Times New Roman"/>
                <w:bCs/>
                <w:sz w:val="24"/>
                <w:szCs w:val="24"/>
              </w:rPr>
              <w:t>Гражданское общество и правовое государство.</w:t>
            </w:r>
          </w:p>
        </w:tc>
        <w:tc>
          <w:tcPr>
            <w:tcW w:w="874" w:type="dxa"/>
          </w:tcPr>
          <w:p w:rsidR="006368B7" w:rsidRPr="0004040D" w:rsidRDefault="006368B7"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val="restart"/>
            <w:shd w:val="clear" w:color="auto" w:fill="D9D9D9" w:themeFill="background1" w:themeFillShade="D9"/>
          </w:tcPr>
          <w:p w:rsidR="006368B7" w:rsidRPr="00F86EA1" w:rsidRDefault="006368B7" w:rsidP="00700CAC">
            <w:pPr>
              <w:pStyle w:val="a4"/>
              <w:jc w:val="center"/>
              <w:rPr>
                <w:rFonts w:ascii="Times New Roman" w:hAnsi="Times New Roman" w:cs="Times New Roman"/>
                <w:b/>
                <w:bCs/>
                <w:sz w:val="24"/>
                <w:szCs w:val="24"/>
              </w:rPr>
            </w:pPr>
          </w:p>
        </w:tc>
      </w:tr>
      <w:tr w:rsidR="006368B7" w:rsidRPr="00F86EA1" w:rsidTr="006368B7">
        <w:trPr>
          <w:trHeight w:val="20"/>
          <w:jc w:val="center"/>
        </w:trPr>
        <w:tc>
          <w:tcPr>
            <w:tcW w:w="1749" w:type="dxa"/>
            <w:vMerge/>
          </w:tcPr>
          <w:p w:rsidR="006368B7" w:rsidRPr="00F86EA1" w:rsidRDefault="006368B7" w:rsidP="00700CAC">
            <w:pPr>
              <w:pStyle w:val="a4"/>
              <w:rPr>
                <w:rFonts w:ascii="Times New Roman" w:hAnsi="Times New Roman" w:cs="Times New Roman"/>
                <w:b/>
                <w:bCs/>
                <w:sz w:val="24"/>
                <w:szCs w:val="24"/>
              </w:rPr>
            </w:pPr>
          </w:p>
        </w:tc>
        <w:tc>
          <w:tcPr>
            <w:tcW w:w="3641" w:type="dxa"/>
            <w:vMerge/>
          </w:tcPr>
          <w:p w:rsidR="006368B7" w:rsidRPr="00F86EA1" w:rsidRDefault="006368B7" w:rsidP="00700CAC">
            <w:pPr>
              <w:pStyle w:val="a4"/>
              <w:rPr>
                <w:rFonts w:ascii="Times New Roman" w:hAnsi="Times New Roman" w:cs="Times New Roman"/>
                <w:b/>
                <w:bCs/>
                <w:sz w:val="24"/>
                <w:szCs w:val="24"/>
              </w:rPr>
            </w:pPr>
          </w:p>
        </w:tc>
        <w:tc>
          <w:tcPr>
            <w:tcW w:w="8447" w:type="dxa"/>
            <w:tcBorders>
              <w:bottom w:val="single" w:sz="4" w:space="0" w:color="auto"/>
            </w:tcBorders>
          </w:tcPr>
          <w:p w:rsidR="006368B7" w:rsidRPr="00CB77EB" w:rsidRDefault="006368B7" w:rsidP="00700CAC">
            <w:pPr>
              <w:pStyle w:val="a4"/>
              <w:rPr>
                <w:rFonts w:ascii="Times New Roman" w:hAnsi="Times New Roman" w:cs="Times New Roman"/>
                <w:b/>
                <w:bCs/>
                <w:sz w:val="24"/>
                <w:szCs w:val="24"/>
              </w:rPr>
            </w:pPr>
            <w:r w:rsidRPr="00CB77EB">
              <w:rPr>
                <w:rFonts w:ascii="Times New Roman" w:hAnsi="Times New Roman" w:cs="Times New Roman"/>
                <w:b/>
                <w:bCs/>
                <w:sz w:val="24"/>
                <w:szCs w:val="24"/>
              </w:rPr>
              <w:t>Самостоятельная внеаудиторная работа обучающихся по теме 5</w:t>
            </w:r>
            <w:r>
              <w:rPr>
                <w:rFonts w:ascii="Times New Roman" w:hAnsi="Times New Roman" w:cs="Times New Roman"/>
                <w:b/>
                <w:bCs/>
                <w:sz w:val="24"/>
                <w:szCs w:val="24"/>
              </w:rPr>
              <w:t>.2.1</w:t>
            </w:r>
          </w:p>
          <w:p w:rsidR="006368B7" w:rsidRPr="006A747F" w:rsidRDefault="006368B7" w:rsidP="00700CAC">
            <w:pPr>
              <w:pStyle w:val="a4"/>
              <w:rPr>
                <w:rFonts w:ascii="Times New Roman" w:hAnsi="Times New Roman" w:cs="Times New Roman"/>
                <w:bCs/>
                <w:sz w:val="24"/>
                <w:szCs w:val="24"/>
              </w:rPr>
            </w:pPr>
            <w:r>
              <w:rPr>
                <w:rFonts w:ascii="Times New Roman" w:hAnsi="Times New Roman" w:cs="Times New Roman"/>
                <w:bCs/>
                <w:sz w:val="24"/>
                <w:szCs w:val="24"/>
              </w:rPr>
              <w:t>Ответить на вопросы:</w:t>
            </w:r>
            <w:r>
              <w:t xml:space="preserve"> </w:t>
            </w:r>
            <w:r w:rsidRPr="006A747F">
              <w:rPr>
                <w:rFonts w:ascii="Times New Roman" w:hAnsi="Times New Roman" w:cs="Times New Roman"/>
                <w:bCs/>
                <w:sz w:val="24"/>
                <w:szCs w:val="24"/>
              </w:rPr>
              <w:t>Что такое политическая социализация?</w:t>
            </w:r>
          </w:p>
          <w:p w:rsidR="006368B7" w:rsidRPr="00CB77EB" w:rsidRDefault="006368B7" w:rsidP="00700CAC">
            <w:pPr>
              <w:pStyle w:val="a4"/>
              <w:rPr>
                <w:rFonts w:ascii="Times New Roman" w:hAnsi="Times New Roman" w:cs="Times New Roman"/>
                <w:bCs/>
                <w:sz w:val="24"/>
                <w:szCs w:val="24"/>
              </w:rPr>
            </w:pPr>
            <w:r w:rsidRPr="006A747F">
              <w:rPr>
                <w:rFonts w:ascii="Times New Roman" w:hAnsi="Times New Roman" w:cs="Times New Roman"/>
                <w:bCs/>
                <w:sz w:val="24"/>
                <w:szCs w:val="24"/>
              </w:rPr>
              <w:t>Что влияет на процесс политической социализации?</w:t>
            </w:r>
            <w:r>
              <w:rPr>
                <w:rFonts w:ascii="Times New Roman" w:hAnsi="Times New Roman" w:cs="Times New Roman"/>
                <w:bCs/>
                <w:sz w:val="24"/>
                <w:szCs w:val="24"/>
              </w:rPr>
              <w:t xml:space="preserve"> </w:t>
            </w:r>
            <w:r w:rsidRPr="006A747F">
              <w:rPr>
                <w:rFonts w:ascii="Times New Roman" w:hAnsi="Times New Roman" w:cs="Times New Roman"/>
                <w:bCs/>
                <w:sz w:val="24"/>
                <w:szCs w:val="24"/>
              </w:rPr>
              <w:t>Какие типы личности по степени их участия в политической жизни существуют?</w:t>
            </w:r>
            <w:r>
              <w:rPr>
                <w:rFonts w:ascii="Times New Roman" w:hAnsi="Times New Roman" w:cs="Times New Roman"/>
                <w:bCs/>
                <w:sz w:val="24"/>
                <w:szCs w:val="24"/>
              </w:rPr>
              <w:t xml:space="preserve"> </w:t>
            </w:r>
            <w:r w:rsidRPr="006A747F">
              <w:rPr>
                <w:rFonts w:ascii="Times New Roman" w:hAnsi="Times New Roman" w:cs="Times New Roman"/>
                <w:bCs/>
                <w:sz w:val="24"/>
                <w:szCs w:val="24"/>
              </w:rPr>
              <w:t>Что такое политическая культура?</w:t>
            </w:r>
            <w:r>
              <w:rPr>
                <w:rFonts w:ascii="Times New Roman" w:hAnsi="Times New Roman" w:cs="Times New Roman"/>
                <w:bCs/>
                <w:sz w:val="24"/>
                <w:szCs w:val="24"/>
              </w:rPr>
              <w:t xml:space="preserve"> </w:t>
            </w:r>
            <w:r w:rsidRPr="006A747F">
              <w:rPr>
                <w:rFonts w:ascii="Times New Roman" w:hAnsi="Times New Roman" w:cs="Times New Roman"/>
                <w:bCs/>
                <w:sz w:val="24"/>
                <w:szCs w:val="24"/>
              </w:rPr>
              <w:t>Какие функции выполняет политическая культура?</w:t>
            </w:r>
          </w:p>
        </w:tc>
        <w:tc>
          <w:tcPr>
            <w:tcW w:w="874" w:type="dxa"/>
          </w:tcPr>
          <w:p w:rsidR="006368B7" w:rsidRPr="0004040D" w:rsidRDefault="006368B7"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shd w:val="clear" w:color="auto" w:fill="D9D9D9" w:themeFill="background1" w:themeFillShade="D9"/>
          </w:tcPr>
          <w:p w:rsidR="006368B7" w:rsidRPr="00F86EA1" w:rsidRDefault="006368B7" w:rsidP="00700CAC">
            <w:pPr>
              <w:pStyle w:val="a4"/>
              <w:jc w:val="center"/>
              <w:rPr>
                <w:rFonts w:ascii="Times New Roman" w:hAnsi="Times New Roman" w:cs="Times New Roman"/>
                <w:b/>
                <w:bCs/>
                <w:sz w:val="24"/>
                <w:szCs w:val="24"/>
              </w:rPr>
            </w:pPr>
          </w:p>
        </w:tc>
      </w:tr>
      <w:tr w:rsidR="006368B7" w:rsidRPr="00F86EA1" w:rsidTr="007D3B40">
        <w:trPr>
          <w:trHeight w:val="20"/>
          <w:jc w:val="center"/>
        </w:trPr>
        <w:tc>
          <w:tcPr>
            <w:tcW w:w="1749" w:type="dxa"/>
            <w:vMerge/>
          </w:tcPr>
          <w:p w:rsidR="006368B7" w:rsidRPr="00F86EA1" w:rsidRDefault="006368B7" w:rsidP="00700CAC">
            <w:pPr>
              <w:pStyle w:val="a4"/>
              <w:rPr>
                <w:rFonts w:ascii="Times New Roman" w:hAnsi="Times New Roman" w:cs="Times New Roman"/>
                <w:b/>
                <w:bCs/>
                <w:sz w:val="24"/>
                <w:szCs w:val="24"/>
              </w:rPr>
            </w:pPr>
          </w:p>
        </w:tc>
        <w:tc>
          <w:tcPr>
            <w:tcW w:w="3641" w:type="dxa"/>
            <w:vMerge/>
          </w:tcPr>
          <w:p w:rsidR="006368B7" w:rsidRPr="00F86EA1" w:rsidRDefault="006368B7" w:rsidP="00700CAC">
            <w:pPr>
              <w:pStyle w:val="a4"/>
              <w:rPr>
                <w:rFonts w:ascii="Times New Roman" w:hAnsi="Times New Roman" w:cs="Times New Roman"/>
                <w:b/>
                <w:bCs/>
                <w:sz w:val="24"/>
                <w:szCs w:val="24"/>
              </w:rPr>
            </w:pPr>
          </w:p>
        </w:tc>
        <w:tc>
          <w:tcPr>
            <w:tcW w:w="8447" w:type="dxa"/>
            <w:tcBorders>
              <w:bottom w:val="single" w:sz="4" w:space="0" w:color="auto"/>
            </w:tcBorders>
          </w:tcPr>
          <w:p w:rsidR="006368B7" w:rsidRDefault="006368B7" w:rsidP="00700CAC">
            <w:pPr>
              <w:pStyle w:val="a4"/>
              <w:rPr>
                <w:rFonts w:ascii="Times New Roman" w:hAnsi="Times New Roman" w:cs="Times New Roman"/>
                <w:b/>
                <w:bCs/>
                <w:sz w:val="24"/>
                <w:szCs w:val="24"/>
              </w:rPr>
            </w:pPr>
            <w:r w:rsidRPr="00673BF0">
              <w:rPr>
                <w:rFonts w:ascii="Times New Roman" w:hAnsi="Times New Roman" w:cs="Times New Roman"/>
                <w:b/>
                <w:sz w:val="24"/>
                <w:szCs w:val="24"/>
              </w:rPr>
              <w:t>5</w:t>
            </w:r>
            <w:r>
              <w:rPr>
                <w:rFonts w:ascii="Times New Roman" w:hAnsi="Times New Roman" w:cs="Times New Roman"/>
                <w:b/>
                <w:sz w:val="24"/>
                <w:szCs w:val="24"/>
              </w:rPr>
              <w:t>.2.2.</w:t>
            </w:r>
            <w:r w:rsidRPr="00673BF0">
              <w:rPr>
                <w:rFonts w:ascii="Times New Roman" w:hAnsi="Times New Roman" w:cs="Times New Roman"/>
                <w:b/>
                <w:sz w:val="24"/>
                <w:szCs w:val="24"/>
              </w:rPr>
              <w:t xml:space="preserve"> </w:t>
            </w:r>
            <w:r w:rsidRPr="00CB77EB">
              <w:rPr>
                <w:rFonts w:ascii="Times New Roman" w:hAnsi="Times New Roman" w:cs="Times New Roman"/>
                <w:b/>
                <w:bCs/>
                <w:sz w:val="24"/>
                <w:szCs w:val="24"/>
              </w:rPr>
              <w:t>Гражданское общество и государство. Гражданские инициативы.</w:t>
            </w:r>
          </w:p>
          <w:p w:rsidR="006368B7" w:rsidRPr="00CB77EB" w:rsidRDefault="006368B7" w:rsidP="00700CAC">
            <w:pPr>
              <w:pStyle w:val="a4"/>
              <w:rPr>
                <w:rFonts w:ascii="Times New Roman" w:hAnsi="Times New Roman" w:cs="Times New Roman"/>
                <w:b/>
                <w:bCs/>
                <w:sz w:val="24"/>
                <w:szCs w:val="24"/>
              </w:rPr>
            </w:pPr>
            <w:r w:rsidRPr="00CB77EB">
              <w:rPr>
                <w:rFonts w:ascii="Times New Roman" w:hAnsi="Times New Roman" w:cs="Times New Roman"/>
                <w:bCs/>
                <w:sz w:val="24"/>
                <w:szCs w:val="24"/>
              </w:rPr>
              <w:t>Отличительные черты выборов в демократическом обществе. Абсентеизм, его причины и опасность. Избирательная кампания в Российской Федерации.</w:t>
            </w:r>
            <w:r>
              <w:rPr>
                <w:rFonts w:ascii="Times New Roman" w:hAnsi="Times New Roman" w:cs="Times New Roman"/>
                <w:bCs/>
                <w:sz w:val="24"/>
                <w:szCs w:val="24"/>
              </w:rPr>
              <w:t xml:space="preserve"> </w:t>
            </w:r>
          </w:p>
        </w:tc>
        <w:tc>
          <w:tcPr>
            <w:tcW w:w="874" w:type="dxa"/>
          </w:tcPr>
          <w:p w:rsidR="006368B7" w:rsidRPr="0004040D" w:rsidRDefault="006368B7"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2</w:t>
            </w:r>
          </w:p>
        </w:tc>
        <w:tc>
          <w:tcPr>
            <w:tcW w:w="1165" w:type="dxa"/>
          </w:tcPr>
          <w:p w:rsidR="006368B7" w:rsidRPr="00F86EA1" w:rsidRDefault="006368B7"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6368B7" w:rsidRPr="00F86EA1" w:rsidTr="006368B7">
        <w:trPr>
          <w:trHeight w:val="20"/>
          <w:jc w:val="center"/>
        </w:trPr>
        <w:tc>
          <w:tcPr>
            <w:tcW w:w="1749" w:type="dxa"/>
            <w:vMerge/>
          </w:tcPr>
          <w:p w:rsidR="006368B7" w:rsidRPr="00F86EA1" w:rsidRDefault="006368B7" w:rsidP="00700CAC">
            <w:pPr>
              <w:pStyle w:val="a4"/>
              <w:rPr>
                <w:rFonts w:ascii="Times New Roman" w:hAnsi="Times New Roman" w:cs="Times New Roman"/>
                <w:b/>
                <w:bCs/>
                <w:sz w:val="24"/>
                <w:szCs w:val="24"/>
              </w:rPr>
            </w:pPr>
          </w:p>
        </w:tc>
        <w:tc>
          <w:tcPr>
            <w:tcW w:w="3641" w:type="dxa"/>
            <w:vMerge/>
          </w:tcPr>
          <w:p w:rsidR="006368B7" w:rsidRPr="00F86EA1" w:rsidRDefault="006368B7" w:rsidP="00700CAC">
            <w:pPr>
              <w:pStyle w:val="a4"/>
              <w:rPr>
                <w:rFonts w:ascii="Times New Roman" w:hAnsi="Times New Roman" w:cs="Times New Roman"/>
                <w:b/>
                <w:bCs/>
                <w:sz w:val="24"/>
                <w:szCs w:val="24"/>
              </w:rPr>
            </w:pPr>
          </w:p>
        </w:tc>
        <w:tc>
          <w:tcPr>
            <w:tcW w:w="8447" w:type="dxa"/>
            <w:tcBorders>
              <w:bottom w:val="single" w:sz="4" w:space="0" w:color="auto"/>
            </w:tcBorders>
          </w:tcPr>
          <w:p w:rsidR="006368B7" w:rsidRPr="00CB77EB" w:rsidRDefault="006368B7" w:rsidP="00700CAC">
            <w:pPr>
              <w:pStyle w:val="a4"/>
              <w:rPr>
                <w:rFonts w:ascii="Times New Roman" w:hAnsi="Times New Roman" w:cs="Times New Roman"/>
                <w:b/>
                <w:bCs/>
                <w:sz w:val="24"/>
                <w:szCs w:val="24"/>
              </w:rPr>
            </w:pPr>
            <w:r w:rsidRPr="00CB77EB">
              <w:rPr>
                <w:rFonts w:ascii="Times New Roman" w:hAnsi="Times New Roman" w:cs="Times New Roman"/>
                <w:b/>
                <w:bCs/>
                <w:sz w:val="24"/>
                <w:szCs w:val="24"/>
              </w:rPr>
              <w:t>Самостоятельная внеаудиторная работа обучающихся по теме 5.2.</w:t>
            </w:r>
            <w:r>
              <w:rPr>
                <w:rFonts w:ascii="Times New Roman" w:hAnsi="Times New Roman" w:cs="Times New Roman"/>
                <w:b/>
                <w:bCs/>
                <w:sz w:val="24"/>
                <w:szCs w:val="24"/>
              </w:rPr>
              <w:t>2</w:t>
            </w:r>
          </w:p>
          <w:p w:rsidR="006368B7" w:rsidRPr="00CB77EB" w:rsidRDefault="006368B7" w:rsidP="00700CAC">
            <w:pPr>
              <w:pStyle w:val="a4"/>
              <w:rPr>
                <w:rFonts w:ascii="Times New Roman" w:hAnsi="Times New Roman" w:cs="Times New Roman"/>
                <w:bCs/>
                <w:sz w:val="24"/>
                <w:szCs w:val="24"/>
              </w:rPr>
            </w:pPr>
            <w:r w:rsidRPr="00673BF0">
              <w:rPr>
                <w:rFonts w:ascii="Times New Roman" w:hAnsi="Times New Roman" w:cs="Times New Roman"/>
                <w:sz w:val="24"/>
                <w:szCs w:val="24"/>
              </w:rPr>
              <w:t>Прочитать высказывания мыслителей прошлого и объяснить, как их взгляды повлияли на развитие идеи правового государства</w:t>
            </w:r>
          </w:p>
        </w:tc>
        <w:tc>
          <w:tcPr>
            <w:tcW w:w="874" w:type="dxa"/>
          </w:tcPr>
          <w:p w:rsidR="006368B7" w:rsidRPr="0004040D" w:rsidRDefault="006368B7"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shd w:val="clear" w:color="auto" w:fill="D9D9D9" w:themeFill="background1" w:themeFillShade="D9"/>
          </w:tcPr>
          <w:p w:rsidR="006368B7" w:rsidRPr="00F86EA1" w:rsidRDefault="006368B7" w:rsidP="00700CAC">
            <w:pPr>
              <w:pStyle w:val="a4"/>
              <w:jc w:val="center"/>
              <w:rPr>
                <w:rFonts w:ascii="Times New Roman" w:hAnsi="Times New Roman" w:cs="Times New Roman"/>
                <w:b/>
                <w:bCs/>
                <w:sz w:val="24"/>
                <w:szCs w:val="24"/>
              </w:rPr>
            </w:pPr>
          </w:p>
        </w:tc>
      </w:tr>
      <w:tr w:rsidR="006368B7" w:rsidRPr="00F86EA1" w:rsidTr="007D3B40">
        <w:trPr>
          <w:trHeight w:val="20"/>
          <w:jc w:val="center"/>
        </w:trPr>
        <w:tc>
          <w:tcPr>
            <w:tcW w:w="1749" w:type="dxa"/>
            <w:vMerge/>
          </w:tcPr>
          <w:p w:rsidR="006368B7" w:rsidRPr="00F86EA1" w:rsidRDefault="006368B7" w:rsidP="00700CAC">
            <w:pPr>
              <w:pStyle w:val="a4"/>
              <w:rPr>
                <w:rFonts w:ascii="Times New Roman" w:hAnsi="Times New Roman" w:cs="Times New Roman"/>
                <w:b/>
                <w:bCs/>
                <w:sz w:val="24"/>
                <w:szCs w:val="24"/>
              </w:rPr>
            </w:pPr>
          </w:p>
        </w:tc>
        <w:tc>
          <w:tcPr>
            <w:tcW w:w="3641" w:type="dxa"/>
            <w:vMerge/>
          </w:tcPr>
          <w:p w:rsidR="006368B7" w:rsidRPr="00F86EA1" w:rsidRDefault="006368B7" w:rsidP="00700CAC">
            <w:pPr>
              <w:pStyle w:val="a4"/>
              <w:rPr>
                <w:rFonts w:ascii="Times New Roman" w:hAnsi="Times New Roman" w:cs="Times New Roman"/>
                <w:b/>
                <w:bCs/>
                <w:sz w:val="24"/>
                <w:szCs w:val="24"/>
              </w:rPr>
            </w:pPr>
          </w:p>
        </w:tc>
        <w:tc>
          <w:tcPr>
            <w:tcW w:w="8447" w:type="dxa"/>
            <w:tcBorders>
              <w:bottom w:val="single" w:sz="4" w:space="0" w:color="auto"/>
            </w:tcBorders>
          </w:tcPr>
          <w:p w:rsidR="006368B7" w:rsidRDefault="006368B7" w:rsidP="00700CAC">
            <w:pPr>
              <w:pStyle w:val="a4"/>
              <w:rPr>
                <w:rFonts w:ascii="Times New Roman" w:hAnsi="Times New Roman" w:cs="Times New Roman"/>
                <w:b/>
                <w:bCs/>
                <w:sz w:val="24"/>
                <w:szCs w:val="24"/>
              </w:rPr>
            </w:pPr>
            <w:r>
              <w:rPr>
                <w:rFonts w:ascii="Times New Roman" w:hAnsi="Times New Roman" w:cs="Times New Roman"/>
                <w:b/>
                <w:bCs/>
                <w:sz w:val="24"/>
                <w:szCs w:val="24"/>
              </w:rPr>
              <w:t xml:space="preserve">5.2.3 </w:t>
            </w:r>
            <w:r w:rsidRPr="0094330E">
              <w:rPr>
                <w:rFonts w:ascii="Times New Roman" w:hAnsi="Times New Roman" w:cs="Times New Roman"/>
                <w:b/>
                <w:bCs/>
                <w:sz w:val="24"/>
                <w:szCs w:val="24"/>
              </w:rPr>
              <w:t>Политические партии и движения, их классификация</w:t>
            </w:r>
          </w:p>
          <w:p w:rsidR="006368B7" w:rsidRPr="0094330E" w:rsidRDefault="006368B7" w:rsidP="00700CAC">
            <w:pPr>
              <w:pStyle w:val="a4"/>
              <w:rPr>
                <w:rFonts w:ascii="Times New Roman" w:hAnsi="Times New Roman" w:cs="Times New Roman"/>
                <w:bCs/>
                <w:sz w:val="24"/>
                <w:szCs w:val="24"/>
              </w:rPr>
            </w:pPr>
            <w:r w:rsidRPr="0094330E">
              <w:rPr>
                <w:rFonts w:ascii="Times New Roman" w:hAnsi="Times New Roman" w:cs="Times New Roman"/>
                <w:bCs/>
                <w:sz w:val="24"/>
                <w:szCs w:val="24"/>
              </w:rPr>
              <w:t>Современные идейно-политические системы:</w:t>
            </w:r>
            <w:r w:rsidRPr="0094330E">
              <w:rPr>
                <w:rFonts w:ascii="Times New Roman" w:hAnsi="Times New Roman" w:cs="Times New Roman"/>
                <w:bCs/>
                <w:sz w:val="24"/>
                <w:szCs w:val="24"/>
              </w:rPr>
              <w:tab/>
              <w:t>консерватизм, либерализм, социал-демократия, коммунизм. Законодательное регулирование деятельности партий в Российской Федерации.</w:t>
            </w:r>
            <w:r>
              <w:rPr>
                <w:rFonts w:ascii="Times New Roman" w:hAnsi="Times New Roman" w:cs="Times New Roman"/>
                <w:bCs/>
                <w:sz w:val="24"/>
                <w:szCs w:val="24"/>
              </w:rPr>
              <w:t xml:space="preserve"> </w:t>
            </w:r>
            <w:r w:rsidRPr="0094330E">
              <w:rPr>
                <w:rFonts w:ascii="Times New Roman" w:hAnsi="Times New Roman" w:cs="Times New Roman"/>
                <w:bCs/>
                <w:sz w:val="24"/>
                <w:szCs w:val="24"/>
              </w:rPr>
              <w:t xml:space="preserve">Роль средств массовой информации в </w:t>
            </w:r>
            <w:r w:rsidRPr="0094330E">
              <w:rPr>
                <w:rFonts w:ascii="Times New Roman" w:hAnsi="Times New Roman" w:cs="Times New Roman"/>
                <w:bCs/>
                <w:sz w:val="24"/>
                <w:szCs w:val="24"/>
              </w:rPr>
              <w:lastRenderedPageBreak/>
              <w:t>политической жизни общества.</w:t>
            </w:r>
          </w:p>
        </w:tc>
        <w:tc>
          <w:tcPr>
            <w:tcW w:w="874" w:type="dxa"/>
          </w:tcPr>
          <w:p w:rsidR="006368B7" w:rsidRPr="0004040D" w:rsidRDefault="006368B7"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lastRenderedPageBreak/>
              <w:t>1</w:t>
            </w:r>
          </w:p>
        </w:tc>
        <w:tc>
          <w:tcPr>
            <w:tcW w:w="1165" w:type="dxa"/>
          </w:tcPr>
          <w:p w:rsidR="006368B7" w:rsidRPr="00F86EA1" w:rsidRDefault="006368B7"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6D26FA" w:rsidRPr="00F86EA1" w:rsidTr="006368B7">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pStyle w:val="a4"/>
              <w:rPr>
                <w:rFonts w:ascii="Times New Roman" w:hAnsi="Times New Roman" w:cs="Times New Roman"/>
                <w:b/>
                <w:bCs/>
                <w:sz w:val="24"/>
                <w:szCs w:val="24"/>
              </w:rPr>
            </w:pPr>
          </w:p>
        </w:tc>
        <w:tc>
          <w:tcPr>
            <w:tcW w:w="8447" w:type="dxa"/>
            <w:tcBorders>
              <w:bottom w:val="single" w:sz="4" w:space="0" w:color="auto"/>
            </w:tcBorders>
          </w:tcPr>
          <w:p w:rsidR="006D26FA" w:rsidRDefault="006D26FA" w:rsidP="00700CAC">
            <w:pPr>
              <w:pStyle w:val="a4"/>
              <w:rPr>
                <w:rFonts w:ascii="Times New Roman" w:hAnsi="Times New Roman" w:cs="Times New Roman"/>
                <w:b/>
                <w:bCs/>
                <w:sz w:val="24"/>
                <w:szCs w:val="24"/>
              </w:rPr>
            </w:pPr>
            <w:r>
              <w:rPr>
                <w:rFonts w:ascii="Times New Roman" w:hAnsi="Times New Roman" w:cs="Times New Roman"/>
                <w:b/>
                <w:bCs/>
                <w:sz w:val="24"/>
                <w:szCs w:val="24"/>
              </w:rPr>
              <w:t xml:space="preserve">Практическая работа по теме 5.2.3 </w:t>
            </w:r>
          </w:p>
          <w:p w:rsidR="006D26FA" w:rsidRPr="00F86EA1" w:rsidRDefault="006D26FA" w:rsidP="006368B7">
            <w:pPr>
              <w:widowControl w:val="0"/>
              <w:spacing w:after="0" w:line="240" w:lineRule="auto"/>
              <w:rPr>
                <w:rFonts w:ascii="Times New Roman" w:hAnsi="Times New Roman" w:cs="Times New Roman"/>
                <w:b/>
                <w:bCs/>
                <w:sz w:val="24"/>
                <w:szCs w:val="24"/>
              </w:rPr>
            </w:pPr>
            <w:r w:rsidRPr="006368B7">
              <w:rPr>
                <w:rFonts w:ascii="Times New Roman" w:eastAsia="Times New Roman" w:hAnsi="Times New Roman" w:cs="Times New Roman"/>
                <w:color w:val="000000"/>
                <w:spacing w:val="1"/>
                <w:sz w:val="24"/>
                <w:szCs w:val="24"/>
                <w:lang w:eastAsia="ru-RU"/>
              </w:rPr>
              <w:t>Избирательное право в Российской Федерации.</w:t>
            </w:r>
            <w:r>
              <w:rPr>
                <w:rFonts w:ascii="Times New Roman" w:eastAsia="Times New Roman" w:hAnsi="Times New Roman" w:cs="Times New Roman"/>
                <w:color w:val="000000"/>
                <w:spacing w:val="1"/>
                <w:sz w:val="24"/>
                <w:szCs w:val="24"/>
                <w:lang w:eastAsia="ru-RU"/>
              </w:rPr>
              <w:t xml:space="preserve"> </w:t>
            </w:r>
            <w:r w:rsidRPr="006368B7">
              <w:rPr>
                <w:rFonts w:ascii="Times New Roman" w:eastAsia="Times New Roman" w:hAnsi="Times New Roman" w:cs="Times New Roman"/>
                <w:color w:val="000000"/>
                <w:spacing w:val="1"/>
                <w:sz w:val="24"/>
                <w:szCs w:val="24"/>
                <w:lang w:eastAsia="ru-RU"/>
              </w:rPr>
              <w:t>Личность и государство.</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val="restart"/>
            <w:shd w:val="clear" w:color="auto" w:fill="D9D9D9" w:themeFill="background1" w:themeFillShade="D9"/>
          </w:tcPr>
          <w:p w:rsidR="006D26FA" w:rsidRPr="00F86EA1" w:rsidRDefault="006D26FA" w:rsidP="00700CAC">
            <w:pPr>
              <w:pStyle w:val="a4"/>
              <w:jc w:val="center"/>
              <w:rPr>
                <w:rFonts w:ascii="Times New Roman" w:hAnsi="Times New Roman" w:cs="Times New Roman"/>
                <w:b/>
                <w:bCs/>
                <w:sz w:val="24"/>
                <w:szCs w:val="24"/>
              </w:rPr>
            </w:pPr>
          </w:p>
        </w:tc>
      </w:tr>
      <w:tr w:rsidR="006D26FA" w:rsidRPr="00F86EA1" w:rsidTr="006368B7">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Borders>
              <w:bottom w:val="single" w:sz="4" w:space="0" w:color="auto"/>
            </w:tcBorders>
          </w:tcPr>
          <w:p w:rsidR="006D26FA" w:rsidRPr="00F86EA1" w:rsidRDefault="006D26FA" w:rsidP="00700CAC">
            <w:pPr>
              <w:pStyle w:val="a4"/>
              <w:rPr>
                <w:rFonts w:ascii="Times New Roman" w:hAnsi="Times New Roman" w:cs="Times New Roman"/>
                <w:b/>
                <w:bCs/>
                <w:sz w:val="24"/>
                <w:szCs w:val="24"/>
              </w:rPr>
            </w:pPr>
          </w:p>
        </w:tc>
        <w:tc>
          <w:tcPr>
            <w:tcW w:w="8447" w:type="dxa"/>
            <w:tcBorders>
              <w:bottom w:val="single" w:sz="4" w:space="0" w:color="auto"/>
            </w:tcBorders>
          </w:tcPr>
          <w:p w:rsidR="006D26FA" w:rsidRPr="00CB77EB" w:rsidRDefault="006D26FA" w:rsidP="00700CAC">
            <w:pPr>
              <w:pStyle w:val="a4"/>
              <w:rPr>
                <w:rFonts w:ascii="Times New Roman" w:hAnsi="Times New Roman" w:cs="Times New Roman"/>
                <w:b/>
                <w:bCs/>
                <w:sz w:val="24"/>
                <w:szCs w:val="24"/>
              </w:rPr>
            </w:pPr>
            <w:r w:rsidRPr="00CB77EB">
              <w:rPr>
                <w:rFonts w:ascii="Times New Roman" w:hAnsi="Times New Roman" w:cs="Times New Roman"/>
                <w:b/>
                <w:bCs/>
                <w:sz w:val="24"/>
                <w:szCs w:val="24"/>
              </w:rPr>
              <w:t>Самостоятельная внеаудиторная работа обучающихся по теме 5.2.</w:t>
            </w:r>
            <w:r>
              <w:rPr>
                <w:rFonts w:ascii="Times New Roman" w:hAnsi="Times New Roman" w:cs="Times New Roman"/>
                <w:b/>
                <w:bCs/>
                <w:sz w:val="24"/>
                <w:szCs w:val="24"/>
              </w:rPr>
              <w:t>3</w:t>
            </w:r>
          </w:p>
          <w:p w:rsidR="006D26FA" w:rsidRPr="006A747F" w:rsidRDefault="006D26FA" w:rsidP="006D26FA">
            <w:pPr>
              <w:pStyle w:val="a4"/>
              <w:rPr>
                <w:rFonts w:ascii="Times New Roman" w:hAnsi="Times New Roman" w:cs="Times New Roman"/>
                <w:bCs/>
                <w:sz w:val="24"/>
                <w:szCs w:val="24"/>
              </w:rPr>
            </w:pPr>
            <w:r>
              <w:rPr>
                <w:rFonts w:ascii="Times New Roman" w:hAnsi="Times New Roman" w:cs="Times New Roman"/>
                <w:bCs/>
                <w:sz w:val="24"/>
                <w:szCs w:val="24"/>
              </w:rPr>
              <w:t>Сообщение:</w:t>
            </w:r>
            <w:r w:rsidRPr="006A747F">
              <w:rPr>
                <w:rFonts w:ascii="Times New Roman" w:hAnsi="Times New Roman" w:cs="Times New Roman"/>
                <w:bCs/>
                <w:sz w:val="24"/>
                <w:szCs w:val="24"/>
              </w:rPr>
              <w:t xml:space="preserve"> Как в РФ появилась оппозиция?</w:t>
            </w:r>
            <w:r>
              <w:rPr>
                <w:rFonts w:ascii="Times New Roman" w:hAnsi="Times New Roman" w:cs="Times New Roman"/>
                <w:bCs/>
                <w:sz w:val="24"/>
                <w:szCs w:val="24"/>
              </w:rPr>
              <w:t xml:space="preserve"> Ведущие партии современной России.</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shd w:val="clear" w:color="auto" w:fill="D9D9D9" w:themeFill="background1" w:themeFillShade="D9"/>
          </w:tcPr>
          <w:p w:rsidR="006D26FA" w:rsidRPr="00F86EA1" w:rsidRDefault="006D26FA" w:rsidP="00700CAC">
            <w:pPr>
              <w:pStyle w:val="a4"/>
              <w:jc w:val="center"/>
              <w:rPr>
                <w:rFonts w:ascii="Times New Roman" w:hAnsi="Times New Roman" w:cs="Times New Roman"/>
                <w:b/>
                <w:bCs/>
                <w:sz w:val="24"/>
                <w:szCs w:val="24"/>
              </w:rPr>
            </w:pPr>
          </w:p>
        </w:tc>
      </w:tr>
      <w:tr w:rsidR="006D26FA" w:rsidRPr="00F86EA1" w:rsidTr="006368B7">
        <w:trPr>
          <w:trHeight w:val="20"/>
          <w:jc w:val="center"/>
        </w:trPr>
        <w:tc>
          <w:tcPr>
            <w:tcW w:w="13837" w:type="dxa"/>
            <w:gridSpan w:val="3"/>
          </w:tcPr>
          <w:p w:rsidR="006D26FA" w:rsidRPr="00F86EA1" w:rsidRDefault="006D26FA" w:rsidP="00700CAC">
            <w:pPr>
              <w:pStyle w:val="a4"/>
              <w:rPr>
                <w:rFonts w:ascii="Times New Roman" w:hAnsi="Times New Roman" w:cs="Times New Roman"/>
                <w:b/>
                <w:bCs/>
                <w:sz w:val="24"/>
                <w:szCs w:val="24"/>
              </w:rPr>
            </w:pPr>
            <w:r>
              <w:rPr>
                <w:rFonts w:ascii="Times New Roman" w:hAnsi="Times New Roman" w:cs="Times New Roman"/>
                <w:b/>
                <w:bCs/>
                <w:sz w:val="24"/>
                <w:szCs w:val="24"/>
              </w:rPr>
              <w:t xml:space="preserve">Раздел 6 </w:t>
            </w:r>
            <w:r w:rsidRPr="00F86EA1">
              <w:rPr>
                <w:rFonts w:ascii="Times New Roman" w:hAnsi="Times New Roman" w:cs="Times New Roman"/>
                <w:b/>
                <w:bCs/>
                <w:sz w:val="24"/>
                <w:szCs w:val="24"/>
              </w:rPr>
              <w:t>Право</w:t>
            </w:r>
          </w:p>
        </w:tc>
        <w:tc>
          <w:tcPr>
            <w:tcW w:w="874" w:type="dxa"/>
          </w:tcPr>
          <w:p w:rsidR="006D26FA" w:rsidRPr="006D26FA" w:rsidRDefault="006D26FA" w:rsidP="00700CAC">
            <w:pPr>
              <w:pStyle w:val="a4"/>
              <w:jc w:val="center"/>
              <w:rPr>
                <w:rFonts w:ascii="Times New Roman" w:hAnsi="Times New Roman" w:cs="Times New Roman"/>
                <w:b/>
                <w:bCs/>
                <w:sz w:val="24"/>
                <w:szCs w:val="24"/>
              </w:rPr>
            </w:pPr>
            <w:r w:rsidRPr="006D26FA">
              <w:rPr>
                <w:rFonts w:ascii="Times New Roman" w:hAnsi="Times New Roman" w:cs="Times New Roman"/>
                <w:b/>
                <w:bCs/>
                <w:sz w:val="24"/>
                <w:szCs w:val="24"/>
              </w:rPr>
              <w:t>42</w:t>
            </w:r>
          </w:p>
        </w:tc>
        <w:tc>
          <w:tcPr>
            <w:tcW w:w="1165" w:type="dxa"/>
            <w:vMerge/>
            <w:shd w:val="clear" w:color="auto" w:fill="D9D9D9" w:themeFill="background1" w:themeFillShade="D9"/>
          </w:tcPr>
          <w:p w:rsidR="006D26FA" w:rsidRPr="00F86EA1" w:rsidRDefault="006D26FA" w:rsidP="00700CAC">
            <w:pPr>
              <w:pStyle w:val="a4"/>
              <w:jc w:val="center"/>
              <w:rPr>
                <w:rFonts w:ascii="Times New Roman" w:hAnsi="Times New Roman" w:cs="Times New Roman"/>
                <w:b/>
                <w:bCs/>
                <w:sz w:val="24"/>
                <w:szCs w:val="24"/>
              </w:rPr>
            </w:pPr>
          </w:p>
        </w:tc>
      </w:tr>
      <w:tr w:rsidR="006D26FA" w:rsidRPr="00F86EA1" w:rsidTr="006368B7">
        <w:trPr>
          <w:trHeight w:val="20"/>
          <w:jc w:val="center"/>
        </w:trPr>
        <w:tc>
          <w:tcPr>
            <w:tcW w:w="1749" w:type="dxa"/>
            <w:vMerge w:val="restart"/>
          </w:tcPr>
          <w:p w:rsidR="006D26FA" w:rsidRDefault="006D26FA" w:rsidP="00700CAC">
            <w:pPr>
              <w:pStyle w:val="a4"/>
              <w:rPr>
                <w:rFonts w:ascii="Times New Roman" w:hAnsi="Times New Roman" w:cs="Times New Roman"/>
                <w:b/>
                <w:bCs/>
                <w:sz w:val="24"/>
                <w:szCs w:val="24"/>
              </w:rPr>
            </w:pPr>
            <w:r>
              <w:rPr>
                <w:rFonts w:ascii="Times New Roman" w:hAnsi="Times New Roman" w:cs="Times New Roman"/>
                <w:b/>
                <w:bCs/>
                <w:sz w:val="24"/>
                <w:szCs w:val="24"/>
              </w:rPr>
              <w:t xml:space="preserve">Тема 6.1 </w:t>
            </w:r>
            <w:r w:rsidRPr="00F86EA1">
              <w:rPr>
                <w:rFonts w:ascii="Times New Roman" w:hAnsi="Times New Roman" w:cs="Times New Roman"/>
                <w:b/>
                <w:bCs/>
                <w:sz w:val="24"/>
                <w:szCs w:val="24"/>
              </w:rPr>
              <w:t xml:space="preserve"> </w:t>
            </w:r>
            <w:r w:rsidRPr="0094330E">
              <w:rPr>
                <w:rFonts w:ascii="Times New Roman" w:hAnsi="Times New Roman" w:cs="Times New Roman"/>
                <w:b/>
                <w:bCs/>
                <w:sz w:val="24"/>
                <w:szCs w:val="24"/>
              </w:rPr>
              <w:t>Правовое регулирование общественных отношений</w:t>
            </w:r>
          </w:p>
        </w:tc>
        <w:tc>
          <w:tcPr>
            <w:tcW w:w="12088" w:type="dxa"/>
            <w:gridSpan w:val="2"/>
            <w:tcBorders>
              <w:bottom w:val="single" w:sz="4" w:space="0" w:color="auto"/>
            </w:tcBorders>
          </w:tcPr>
          <w:p w:rsidR="006D26FA" w:rsidRPr="00F86EA1" w:rsidRDefault="006D26FA" w:rsidP="00700CAC">
            <w:pPr>
              <w:pStyle w:val="a4"/>
              <w:rPr>
                <w:rFonts w:ascii="Times New Roman" w:hAnsi="Times New Roman" w:cs="Times New Roman"/>
                <w:b/>
                <w:bCs/>
                <w:sz w:val="24"/>
                <w:szCs w:val="24"/>
              </w:rPr>
            </w:pPr>
            <w:r w:rsidRPr="00F86EA1">
              <w:rPr>
                <w:rFonts w:ascii="Times New Roman" w:hAnsi="Times New Roman" w:cs="Times New Roman"/>
                <w:b/>
                <w:bCs/>
                <w:sz w:val="24"/>
                <w:szCs w:val="24"/>
              </w:rPr>
              <w:t>Содержание учебного материала</w:t>
            </w:r>
          </w:p>
        </w:tc>
        <w:tc>
          <w:tcPr>
            <w:tcW w:w="874" w:type="dxa"/>
          </w:tcPr>
          <w:p w:rsidR="006D26FA" w:rsidRPr="006D26FA" w:rsidRDefault="006D26FA" w:rsidP="00700CAC">
            <w:pPr>
              <w:pStyle w:val="a4"/>
              <w:jc w:val="center"/>
              <w:rPr>
                <w:rFonts w:ascii="Times New Roman" w:hAnsi="Times New Roman" w:cs="Times New Roman"/>
                <w:b/>
                <w:bCs/>
                <w:sz w:val="24"/>
                <w:szCs w:val="24"/>
              </w:rPr>
            </w:pPr>
            <w:r w:rsidRPr="006D26FA">
              <w:rPr>
                <w:rFonts w:ascii="Times New Roman" w:hAnsi="Times New Roman" w:cs="Times New Roman"/>
                <w:b/>
                <w:bCs/>
                <w:sz w:val="24"/>
                <w:szCs w:val="24"/>
              </w:rPr>
              <w:t>9</w:t>
            </w:r>
          </w:p>
        </w:tc>
        <w:tc>
          <w:tcPr>
            <w:tcW w:w="1165" w:type="dxa"/>
            <w:vMerge/>
            <w:shd w:val="clear" w:color="auto" w:fill="D9D9D9" w:themeFill="background1" w:themeFillShade="D9"/>
          </w:tcPr>
          <w:p w:rsidR="006D26FA" w:rsidRPr="00F86EA1" w:rsidRDefault="006D26FA" w:rsidP="00700CAC">
            <w:pPr>
              <w:pStyle w:val="a4"/>
              <w:jc w:val="center"/>
              <w:rPr>
                <w:rFonts w:ascii="Times New Roman" w:hAnsi="Times New Roman" w:cs="Times New Roman"/>
                <w:b/>
                <w:bCs/>
                <w:sz w:val="24"/>
                <w:szCs w:val="24"/>
              </w:rPr>
            </w:pPr>
          </w:p>
        </w:tc>
      </w:tr>
      <w:tr w:rsidR="006D26FA" w:rsidRPr="00F86EA1" w:rsidTr="006368B7">
        <w:trPr>
          <w:trHeight w:val="20"/>
          <w:jc w:val="center"/>
        </w:trPr>
        <w:tc>
          <w:tcPr>
            <w:tcW w:w="1749" w:type="dxa"/>
            <w:vMerge/>
          </w:tcPr>
          <w:p w:rsidR="006D26FA" w:rsidRDefault="006D26FA" w:rsidP="00700CAC">
            <w:pPr>
              <w:pStyle w:val="a4"/>
              <w:rPr>
                <w:rFonts w:ascii="Times New Roman" w:hAnsi="Times New Roman" w:cs="Times New Roman"/>
                <w:b/>
                <w:bCs/>
                <w:sz w:val="24"/>
                <w:szCs w:val="24"/>
              </w:rPr>
            </w:pPr>
          </w:p>
        </w:tc>
        <w:tc>
          <w:tcPr>
            <w:tcW w:w="12088" w:type="dxa"/>
            <w:gridSpan w:val="2"/>
            <w:tcBorders>
              <w:bottom w:val="single" w:sz="4" w:space="0" w:color="auto"/>
            </w:tcBorders>
          </w:tcPr>
          <w:p w:rsidR="006D26FA" w:rsidRPr="007D3B40" w:rsidRDefault="006D26FA" w:rsidP="006D26FA">
            <w:pPr>
              <w:pStyle w:val="a4"/>
              <w:rPr>
                <w:rFonts w:ascii="Times New Roman" w:hAnsi="Times New Roman" w:cs="Times New Roman"/>
                <w:b/>
                <w:sz w:val="24"/>
                <w:szCs w:val="24"/>
              </w:rPr>
            </w:pPr>
            <w:r w:rsidRPr="007D3B40">
              <w:rPr>
                <w:rFonts w:ascii="Times New Roman" w:hAnsi="Times New Roman" w:cs="Times New Roman"/>
                <w:b/>
                <w:bCs/>
                <w:sz w:val="24"/>
                <w:szCs w:val="24"/>
              </w:rPr>
              <w:t>Количество аудиторных часов</w:t>
            </w:r>
          </w:p>
        </w:tc>
        <w:tc>
          <w:tcPr>
            <w:tcW w:w="874" w:type="dxa"/>
          </w:tcPr>
          <w:p w:rsidR="006D26FA" w:rsidRPr="006D26FA" w:rsidRDefault="006D26FA" w:rsidP="00700CAC">
            <w:pPr>
              <w:pStyle w:val="a4"/>
              <w:jc w:val="center"/>
              <w:rPr>
                <w:rFonts w:ascii="Times New Roman" w:hAnsi="Times New Roman" w:cs="Times New Roman"/>
                <w:b/>
                <w:bCs/>
                <w:sz w:val="24"/>
                <w:szCs w:val="24"/>
              </w:rPr>
            </w:pPr>
            <w:r w:rsidRPr="006D26FA">
              <w:rPr>
                <w:rFonts w:ascii="Times New Roman" w:hAnsi="Times New Roman" w:cs="Times New Roman"/>
                <w:b/>
                <w:bCs/>
                <w:sz w:val="24"/>
                <w:szCs w:val="24"/>
              </w:rPr>
              <w:t>6</w:t>
            </w:r>
          </w:p>
        </w:tc>
        <w:tc>
          <w:tcPr>
            <w:tcW w:w="1165" w:type="dxa"/>
            <w:vMerge/>
            <w:shd w:val="clear" w:color="auto" w:fill="D9D9D9" w:themeFill="background1" w:themeFillShade="D9"/>
          </w:tcPr>
          <w:p w:rsidR="006D26FA" w:rsidRPr="00F86EA1" w:rsidRDefault="006D26FA" w:rsidP="00700CAC">
            <w:pPr>
              <w:pStyle w:val="a4"/>
              <w:jc w:val="center"/>
              <w:rPr>
                <w:rFonts w:ascii="Times New Roman" w:hAnsi="Times New Roman" w:cs="Times New Roman"/>
                <w:b/>
                <w:bCs/>
                <w:sz w:val="24"/>
                <w:szCs w:val="24"/>
              </w:rPr>
            </w:pPr>
          </w:p>
        </w:tc>
      </w:tr>
      <w:tr w:rsidR="006D26FA" w:rsidRPr="00F86EA1" w:rsidTr="007D3B40">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val="restart"/>
            <w:tcBorders>
              <w:top w:val="single" w:sz="4" w:space="0" w:color="auto"/>
            </w:tcBorders>
          </w:tcPr>
          <w:p w:rsidR="006D26FA" w:rsidRPr="00F86EA1"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ru-RU"/>
              </w:rPr>
            </w:pPr>
            <w:r w:rsidRPr="00F86EA1">
              <w:rPr>
                <w:rFonts w:ascii="Times New Roman" w:hAnsi="Times New Roman" w:cs="Times New Roman"/>
                <w:color w:val="000000"/>
                <w:sz w:val="24"/>
                <w:szCs w:val="24"/>
              </w:rPr>
              <w:t xml:space="preserve"> </w:t>
            </w:r>
            <w:r w:rsidRPr="00F86EA1">
              <w:rPr>
                <w:rFonts w:ascii="Times New Roman" w:eastAsia="Times New Roman" w:hAnsi="Times New Roman" w:cs="Times New Roman"/>
                <w:b/>
                <w:sz w:val="24"/>
                <w:szCs w:val="24"/>
                <w:u w:val="single"/>
                <w:lang w:eastAsia="ru-RU"/>
              </w:rPr>
              <w:t>Знать:</w:t>
            </w:r>
            <w:r w:rsidRPr="00F86EA1">
              <w:rPr>
                <w:rFonts w:ascii="Times New Roman" w:eastAsia="Times New Roman" w:hAnsi="Times New Roman" w:cs="Times New Roman"/>
                <w:sz w:val="24"/>
                <w:szCs w:val="24"/>
                <w:lang w:eastAsia="ru-RU"/>
              </w:rPr>
              <w:t xml:space="preserve">  права и обязанности, ответственность гражданина как учас</w:t>
            </w:r>
            <w:r>
              <w:rPr>
                <w:rFonts w:ascii="Times New Roman" w:eastAsia="Times New Roman" w:hAnsi="Times New Roman" w:cs="Times New Roman"/>
                <w:sz w:val="24"/>
                <w:szCs w:val="24"/>
                <w:lang w:eastAsia="ru-RU"/>
              </w:rPr>
              <w:t xml:space="preserve">тника конкретных правоотношений, понятия дееспособность и правоспособность, виды правонарушений и виды наказаний </w:t>
            </w:r>
            <w:r w:rsidRPr="00F86EA1">
              <w:rPr>
                <w:rFonts w:ascii="Times New Roman" w:eastAsia="Times New Roman" w:hAnsi="Times New Roman" w:cs="Times New Roman"/>
                <w:sz w:val="24"/>
                <w:szCs w:val="24"/>
                <w:lang w:eastAsia="ru-RU"/>
              </w:rPr>
              <w:t xml:space="preserve"> формы и процедуры избирательного процесса в России;</w:t>
            </w:r>
          </w:p>
          <w:p w:rsidR="006D26FA" w:rsidRPr="00F86EA1" w:rsidRDefault="006D26FA" w:rsidP="00700CAC">
            <w:pPr>
              <w:spacing w:after="0" w:line="240" w:lineRule="auto"/>
              <w:rPr>
                <w:rFonts w:ascii="Times New Roman" w:hAnsi="Times New Roman" w:cs="Times New Roman"/>
                <w:b/>
                <w:bCs/>
                <w:sz w:val="24"/>
                <w:szCs w:val="24"/>
              </w:rPr>
            </w:pPr>
            <w:r w:rsidRPr="00F86EA1">
              <w:rPr>
                <w:rFonts w:ascii="Times New Roman" w:eastAsia="Times New Roman" w:hAnsi="Times New Roman" w:cs="Times New Roman"/>
                <w:b/>
                <w:sz w:val="24"/>
                <w:szCs w:val="24"/>
                <w:u w:val="single"/>
                <w:lang w:eastAsia="ru-RU"/>
              </w:rPr>
              <w:t>Уметь</w:t>
            </w:r>
            <w:r w:rsidRPr="00F86EA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 примере конкретных  ситуаций определять виды правонарушений и виды наказаний, применяемых к ним</w:t>
            </w:r>
          </w:p>
        </w:tc>
        <w:tc>
          <w:tcPr>
            <w:tcW w:w="8447" w:type="dxa"/>
            <w:tcBorders>
              <w:top w:val="single" w:sz="4" w:space="0" w:color="auto"/>
            </w:tcBorders>
          </w:tcPr>
          <w:p w:rsidR="006D26FA" w:rsidRDefault="006D26FA" w:rsidP="00700CAC">
            <w:pPr>
              <w:pStyle w:val="a4"/>
              <w:rPr>
                <w:rFonts w:ascii="Times New Roman" w:hAnsi="Times New Roman" w:cs="Times New Roman"/>
                <w:b/>
                <w:bCs/>
                <w:sz w:val="24"/>
                <w:szCs w:val="24"/>
              </w:rPr>
            </w:pPr>
            <w:r>
              <w:rPr>
                <w:rFonts w:ascii="Times New Roman" w:hAnsi="Times New Roman" w:cs="Times New Roman"/>
                <w:b/>
                <w:sz w:val="24"/>
                <w:szCs w:val="24"/>
              </w:rPr>
              <w:t>6.1.</w:t>
            </w:r>
            <w:r w:rsidRPr="00673BF0">
              <w:rPr>
                <w:rFonts w:ascii="Times New Roman" w:hAnsi="Times New Roman" w:cs="Times New Roman"/>
                <w:b/>
                <w:sz w:val="24"/>
                <w:szCs w:val="24"/>
              </w:rPr>
              <w:t xml:space="preserve"> 1 </w:t>
            </w:r>
            <w:r w:rsidRPr="0094330E">
              <w:rPr>
                <w:rFonts w:ascii="Times New Roman" w:hAnsi="Times New Roman" w:cs="Times New Roman"/>
                <w:b/>
                <w:bCs/>
                <w:sz w:val="24"/>
                <w:szCs w:val="24"/>
              </w:rPr>
              <w:t xml:space="preserve">Юриспруденция как общественная наука </w:t>
            </w:r>
          </w:p>
          <w:p w:rsidR="006D26FA" w:rsidRPr="00F86EA1" w:rsidRDefault="006D26FA" w:rsidP="00700CAC">
            <w:pPr>
              <w:pStyle w:val="a4"/>
              <w:rPr>
                <w:rFonts w:ascii="Times New Roman" w:hAnsi="Times New Roman" w:cs="Times New Roman"/>
                <w:sz w:val="24"/>
                <w:szCs w:val="24"/>
              </w:rPr>
            </w:pPr>
            <w:r w:rsidRPr="00673BF0">
              <w:rPr>
                <w:rFonts w:ascii="Times New Roman" w:hAnsi="Times New Roman" w:cs="Times New Roman"/>
                <w:sz w:val="24"/>
                <w:szCs w:val="24"/>
              </w:rPr>
              <w:t>Основные принципы права.</w:t>
            </w:r>
            <w:r>
              <w:t xml:space="preserve"> </w:t>
            </w:r>
            <w:r w:rsidRPr="00673BF0">
              <w:rPr>
                <w:rFonts w:ascii="Times New Roman" w:hAnsi="Times New Roman" w:cs="Times New Roman"/>
                <w:sz w:val="24"/>
                <w:szCs w:val="24"/>
              </w:rPr>
              <w:t>Цели и задачи изучения права в современном обществе.</w:t>
            </w:r>
            <w:r>
              <w:t xml:space="preserve"> </w:t>
            </w:r>
            <w:r w:rsidRPr="0094330E">
              <w:rPr>
                <w:rFonts w:ascii="Times New Roman" w:hAnsi="Times New Roman" w:cs="Times New Roman"/>
                <w:sz w:val="24"/>
                <w:szCs w:val="24"/>
              </w:rPr>
              <w:t>Право в системе социальных норм. Правовые и моральные нормы.</w:t>
            </w:r>
          </w:p>
        </w:tc>
        <w:tc>
          <w:tcPr>
            <w:tcW w:w="874" w:type="dxa"/>
          </w:tcPr>
          <w:p w:rsidR="006D26FA" w:rsidRPr="0004040D" w:rsidRDefault="006D26FA" w:rsidP="00700CAC">
            <w:pPr>
              <w:pStyle w:val="a4"/>
              <w:jc w:val="center"/>
              <w:rPr>
                <w:rFonts w:ascii="Times New Roman" w:hAnsi="Times New Roman" w:cs="Times New Roman"/>
                <w:bCs/>
                <w:sz w:val="24"/>
                <w:szCs w:val="24"/>
              </w:rPr>
            </w:pPr>
            <w:r w:rsidRPr="0004040D">
              <w:rPr>
                <w:rFonts w:ascii="Times New Roman" w:hAnsi="Times New Roman" w:cs="Times New Roman"/>
                <w:bCs/>
                <w:sz w:val="24"/>
                <w:szCs w:val="24"/>
              </w:rPr>
              <w:t>2</w:t>
            </w:r>
          </w:p>
        </w:tc>
        <w:tc>
          <w:tcPr>
            <w:tcW w:w="1165" w:type="dxa"/>
          </w:tcPr>
          <w:p w:rsidR="006D26FA" w:rsidRPr="00F86EA1" w:rsidRDefault="006D26FA"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6D26FA" w:rsidRPr="00F86EA1" w:rsidTr="006D26FA">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Borders>
              <w:top w:val="single" w:sz="4" w:space="0" w:color="auto"/>
            </w:tcBorders>
          </w:tcPr>
          <w:p w:rsidR="006D26FA" w:rsidRPr="00F86EA1"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4"/>
                <w:szCs w:val="24"/>
              </w:rPr>
            </w:pPr>
          </w:p>
        </w:tc>
        <w:tc>
          <w:tcPr>
            <w:tcW w:w="8447" w:type="dxa"/>
            <w:tcBorders>
              <w:top w:val="single" w:sz="4" w:space="0" w:color="auto"/>
            </w:tcBorders>
          </w:tcPr>
          <w:p w:rsidR="006D26FA" w:rsidRPr="00EA225C" w:rsidRDefault="006D26FA"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6.1.1</w:t>
            </w:r>
          </w:p>
          <w:p w:rsidR="006D26FA" w:rsidRDefault="006D26FA" w:rsidP="00700CAC">
            <w:pPr>
              <w:pStyle w:val="a4"/>
              <w:rPr>
                <w:rFonts w:ascii="Times New Roman" w:hAnsi="Times New Roman" w:cs="Times New Roman"/>
                <w:sz w:val="24"/>
                <w:szCs w:val="24"/>
              </w:rPr>
            </w:pPr>
            <w:r w:rsidRPr="00673BF0">
              <w:rPr>
                <w:rFonts w:ascii="Times New Roman" w:hAnsi="Times New Roman" w:cs="Times New Roman"/>
                <w:sz w:val="24"/>
                <w:szCs w:val="24"/>
              </w:rPr>
              <w:t>Заполнить таблицу по теме.</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7D3B40">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Borders>
              <w:top w:val="single" w:sz="4" w:space="0" w:color="auto"/>
            </w:tcBorders>
          </w:tcPr>
          <w:p w:rsidR="006D26FA" w:rsidRPr="00F86EA1"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tcBorders>
          </w:tcPr>
          <w:p w:rsidR="006D26FA" w:rsidRPr="00673BF0" w:rsidRDefault="006D26FA" w:rsidP="00700CAC">
            <w:pPr>
              <w:pStyle w:val="a4"/>
              <w:rPr>
                <w:rFonts w:ascii="Times New Roman" w:hAnsi="Times New Roman" w:cs="Times New Roman"/>
                <w:b/>
                <w:bCs/>
                <w:sz w:val="24"/>
                <w:szCs w:val="24"/>
              </w:rPr>
            </w:pPr>
            <w:r>
              <w:rPr>
                <w:rFonts w:ascii="Times New Roman" w:hAnsi="Times New Roman" w:cs="Times New Roman"/>
                <w:b/>
                <w:sz w:val="24"/>
                <w:szCs w:val="24"/>
              </w:rPr>
              <w:t>6.1.</w:t>
            </w:r>
            <w:r w:rsidRPr="00673BF0">
              <w:rPr>
                <w:rFonts w:ascii="Times New Roman" w:hAnsi="Times New Roman" w:cs="Times New Roman"/>
                <w:b/>
                <w:sz w:val="24"/>
                <w:szCs w:val="24"/>
              </w:rPr>
              <w:t xml:space="preserve">2 </w:t>
            </w:r>
            <w:r w:rsidRPr="00673BF0">
              <w:rPr>
                <w:rFonts w:ascii="Times New Roman" w:hAnsi="Times New Roman" w:cs="Times New Roman"/>
                <w:b/>
                <w:bCs/>
                <w:sz w:val="24"/>
                <w:szCs w:val="24"/>
              </w:rPr>
              <w:t>Система права</w:t>
            </w:r>
          </w:p>
          <w:p w:rsidR="006D26FA" w:rsidRPr="00F86EA1" w:rsidRDefault="006D26FA" w:rsidP="00700CAC">
            <w:pPr>
              <w:pStyle w:val="a4"/>
              <w:rPr>
                <w:rFonts w:ascii="Times New Roman" w:hAnsi="Times New Roman" w:cs="Times New Roman"/>
                <w:sz w:val="24"/>
                <w:szCs w:val="24"/>
              </w:rPr>
            </w:pPr>
            <w:r>
              <w:rPr>
                <w:rFonts w:ascii="Times New Roman" w:hAnsi="Times New Roman" w:cs="Times New Roman"/>
                <w:sz w:val="24"/>
                <w:szCs w:val="24"/>
              </w:rPr>
              <w:t>О</w:t>
            </w:r>
            <w:r w:rsidRPr="0094330E">
              <w:rPr>
                <w:rFonts w:ascii="Times New Roman" w:hAnsi="Times New Roman" w:cs="Times New Roman"/>
                <w:sz w:val="24"/>
                <w:szCs w:val="24"/>
              </w:rPr>
              <w:t xml:space="preserve">сновные институты, отрасли права. </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tcPr>
          <w:p w:rsidR="006D26FA" w:rsidRPr="00F86EA1" w:rsidRDefault="006D26FA"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6D26FA" w:rsidRPr="00F86EA1" w:rsidTr="006D26FA">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Borders>
              <w:top w:val="single" w:sz="4" w:space="0" w:color="auto"/>
            </w:tcBorders>
          </w:tcPr>
          <w:p w:rsidR="006D26FA" w:rsidRPr="00F86EA1"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tcBorders>
          </w:tcPr>
          <w:p w:rsidR="006D26FA" w:rsidRDefault="006D26FA" w:rsidP="00700CAC">
            <w:pPr>
              <w:pStyle w:val="a4"/>
              <w:rPr>
                <w:rFonts w:ascii="Times New Roman" w:hAnsi="Times New Roman" w:cs="Times New Roman"/>
                <w:b/>
                <w:sz w:val="24"/>
                <w:szCs w:val="24"/>
              </w:rPr>
            </w:pPr>
            <w:r>
              <w:rPr>
                <w:rFonts w:ascii="Times New Roman" w:hAnsi="Times New Roman" w:cs="Times New Roman"/>
                <w:b/>
                <w:sz w:val="24"/>
                <w:szCs w:val="24"/>
              </w:rPr>
              <w:t>Практическая работа по теме 6.1.1.</w:t>
            </w:r>
          </w:p>
          <w:p w:rsidR="006D26FA" w:rsidRPr="00714A94" w:rsidRDefault="006D26FA" w:rsidP="006D26FA">
            <w:pPr>
              <w:pStyle w:val="a4"/>
              <w:rPr>
                <w:rFonts w:ascii="Times New Roman" w:hAnsi="Times New Roman" w:cs="Times New Roman"/>
                <w:sz w:val="24"/>
                <w:szCs w:val="24"/>
              </w:rPr>
            </w:pPr>
            <w:r w:rsidRPr="006D26FA">
              <w:rPr>
                <w:rFonts w:ascii="Times New Roman" w:hAnsi="Times New Roman" w:cs="Times New Roman"/>
                <w:sz w:val="24"/>
                <w:szCs w:val="24"/>
              </w:rPr>
              <w:t>Право в системе социальных норм.</w:t>
            </w:r>
            <w:r>
              <w:rPr>
                <w:rFonts w:ascii="Times New Roman" w:hAnsi="Times New Roman" w:cs="Times New Roman"/>
                <w:sz w:val="24"/>
                <w:szCs w:val="24"/>
              </w:rPr>
              <w:t xml:space="preserve"> </w:t>
            </w:r>
            <w:r w:rsidRPr="006D26FA">
              <w:rPr>
                <w:rFonts w:ascii="Times New Roman" w:hAnsi="Times New Roman" w:cs="Times New Roman"/>
                <w:sz w:val="24"/>
                <w:szCs w:val="24"/>
              </w:rPr>
              <w:t>Система права. Формы права.</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val="restart"/>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6D26FA">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Borders>
              <w:top w:val="single" w:sz="4" w:space="0" w:color="auto"/>
            </w:tcBorders>
          </w:tcPr>
          <w:p w:rsidR="006D26FA" w:rsidRPr="00F86EA1"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tcBorders>
          </w:tcPr>
          <w:p w:rsidR="006D26FA" w:rsidRPr="00EA225C" w:rsidRDefault="006D26FA"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6.1.2</w:t>
            </w:r>
          </w:p>
          <w:p w:rsidR="006D26FA" w:rsidRPr="006A747F" w:rsidRDefault="006D26FA" w:rsidP="00700CAC">
            <w:pPr>
              <w:pStyle w:val="a4"/>
              <w:rPr>
                <w:rFonts w:ascii="Times New Roman" w:hAnsi="Times New Roman" w:cs="Times New Roman"/>
                <w:sz w:val="24"/>
                <w:szCs w:val="24"/>
              </w:rPr>
            </w:pPr>
            <w:r w:rsidRPr="00673BF0">
              <w:rPr>
                <w:rFonts w:ascii="Times New Roman" w:hAnsi="Times New Roman" w:cs="Times New Roman"/>
                <w:sz w:val="24"/>
                <w:szCs w:val="24"/>
              </w:rPr>
              <w:t xml:space="preserve">Ответы на вопросы: </w:t>
            </w:r>
            <w:r w:rsidRPr="006A747F">
              <w:rPr>
                <w:rFonts w:ascii="Times New Roman" w:hAnsi="Times New Roman" w:cs="Times New Roman"/>
                <w:sz w:val="24"/>
                <w:szCs w:val="24"/>
              </w:rPr>
              <w:t>Объясните смысл поняли «правопонимание».</w:t>
            </w:r>
          </w:p>
          <w:p w:rsidR="006D26FA" w:rsidRPr="00F86EA1" w:rsidRDefault="006D26FA" w:rsidP="00700CAC">
            <w:pPr>
              <w:pStyle w:val="a4"/>
              <w:rPr>
                <w:rFonts w:ascii="Times New Roman" w:hAnsi="Times New Roman" w:cs="Times New Roman"/>
                <w:sz w:val="24"/>
                <w:szCs w:val="24"/>
              </w:rPr>
            </w:pPr>
            <w:r w:rsidRPr="006A747F">
              <w:rPr>
                <w:rFonts w:ascii="Times New Roman" w:hAnsi="Times New Roman" w:cs="Times New Roman"/>
                <w:sz w:val="24"/>
                <w:szCs w:val="24"/>
              </w:rPr>
              <w:t>3.</w:t>
            </w:r>
            <w:r w:rsidRPr="006A747F">
              <w:rPr>
                <w:rFonts w:ascii="Times New Roman" w:hAnsi="Times New Roman" w:cs="Times New Roman"/>
                <w:sz w:val="24"/>
                <w:szCs w:val="24"/>
              </w:rPr>
              <w:tab/>
              <w:t>Какие существуют концепции правопонимания? Раскройте их содержание.</w:t>
            </w:r>
            <w:r>
              <w:rPr>
                <w:rFonts w:ascii="Times New Roman" w:hAnsi="Times New Roman" w:cs="Times New Roman"/>
                <w:sz w:val="24"/>
                <w:szCs w:val="24"/>
              </w:rPr>
              <w:t xml:space="preserve"> </w:t>
            </w:r>
            <w:r w:rsidRPr="006A747F">
              <w:rPr>
                <w:rFonts w:ascii="Times New Roman" w:hAnsi="Times New Roman" w:cs="Times New Roman"/>
                <w:sz w:val="24"/>
                <w:szCs w:val="24"/>
              </w:rPr>
              <w:tab/>
              <w:t>Что такое право? Дайте определение и выделите признаки понятия права.</w:t>
            </w:r>
            <w:r>
              <w:rPr>
                <w:rFonts w:ascii="Times New Roman" w:hAnsi="Times New Roman" w:cs="Times New Roman"/>
                <w:sz w:val="24"/>
                <w:szCs w:val="24"/>
              </w:rPr>
              <w:t xml:space="preserve"> </w:t>
            </w:r>
            <w:r w:rsidRPr="006A747F">
              <w:rPr>
                <w:rFonts w:ascii="Times New Roman" w:hAnsi="Times New Roman" w:cs="Times New Roman"/>
                <w:sz w:val="24"/>
                <w:szCs w:val="24"/>
              </w:rPr>
              <w:t>Каковы основные принципы права?</w:t>
            </w:r>
            <w:r>
              <w:rPr>
                <w:rFonts w:ascii="Times New Roman" w:hAnsi="Times New Roman" w:cs="Times New Roman"/>
                <w:sz w:val="24"/>
                <w:szCs w:val="24"/>
              </w:rPr>
              <w:t xml:space="preserve"> </w:t>
            </w:r>
            <w:r w:rsidRPr="006A747F">
              <w:rPr>
                <w:rFonts w:ascii="Times New Roman" w:hAnsi="Times New Roman" w:cs="Times New Roman"/>
                <w:sz w:val="24"/>
                <w:szCs w:val="24"/>
              </w:rPr>
              <w:t>Какие функции выполняет право?</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7D3B40">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Borders>
              <w:top w:val="single" w:sz="4" w:space="0" w:color="auto"/>
            </w:tcBorders>
          </w:tcPr>
          <w:p w:rsidR="006D26FA" w:rsidRPr="00F86EA1"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tcBorders>
          </w:tcPr>
          <w:p w:rsidR="006D26FA" w:rsidRPr="00673BF0" w:rsidRDefault="006D26FA" w:rsidP="00700CAC">
            <w:pPr>
              <w:pStyle w:val="a4"/>
              <w:rPr>
                <w:rFonts w:ascii="Times New Roman" w:hAnsi="Times New Roman" w:cs="Times New Roman"/>
                <w:b/>
                <w:bCs/>
                <w:sz w:val="24"/>
                <w:szCs w:val="24"/>
              </w:rPr>
            </w:pPr>
            <w:r>
              <w:rPr>
                <w:rFonts w:ascii="Times New Roman" w:hAnsi="Times New Roman" w:cs="Times New Roman"/>
                <w:b/>
                <w:sz w:val="24"/>
                <w:szCs w:val="24"/>
              </w:rPr>
              <w:t>6.1</w:t>
            </w:r>
            <w:r w:rsidRPr="00673BF0">
              <w:rPr>
                <w:rFonts w:ascii="Times New Roman" w:hAnsi="Times New Roman" w:cs="Times New Roman"/>
                <w:b/>
                <w:sz w:val="24"/>
                <w:szCs w:val="24"/>
              </w:rPr>
              <w:t xml:space="preserve">.3 </w:t>
            </w:r>
            <w:r w:rsidRPr="0094330E">
              <w:rPr>
                <w:rFonts w:ascii="Times New Roman" w:hAnsi="Times New Roman" w:cs="Times New Roman"/>
                <w:b/>
                <w:bCs/>
                <w:sz w:val="24"/>
                <w:szCs w:val="24"/>
              </w:rPr>
              <w:t>Основные формы права.</w:t>
            </w:r>
          </w:p>
          <w:p w:rsidR="006D26FA" w:rsidRPr="00F86EA1" w:rsidRDefault="006D26FA" w:rsidP="00700CAC">
            <w:pPr>
              <w:pStyle w:val="a4"/>
              <w:rPr>
                <w:rFonts w:ascii="Times New Roman" w:hAnsi="Times New Roman" w:cs="Times New Roman"/>
                <w:sz w:val="24"/>
                <w:szCs w:val="24"/>
              </w:rPr>
            </w:pPr>
            <w:r w:rsidRPr="00673BF0">
              <w:rPr>
                <w:rFonts w:ascii="Times New Roman" w:hAnsi="Times New Roman" w:cs="Times New Roman"/>
                <w:sz w:val="24"/>
                <w:szCs w:val="24"/>
              </w:rPr>
              <w:t>Нормативные правовые акты и их характеристика. Порядок принятия и вступления в силу законов в РФ. Действие нормативных правовых актов во времени, в пространстве и по кругу лиц.</w:t>
            </w:r>
            <w:r>
              <w:t xml:space="preserve"> </w:t>
            </w:r>
            <w:r w:rsidRPr="0094330E">
              <w:rPr>
                <w:rFonts w:ascii="Times New Roman" w:hAnsi="Times New Roman" w:cs="Times New Roman"/>
                <w:sz w:val="24"/>
                <w:szCs w:val="24"/>
              </w:rPr>
              <w:t>Правовые отношения и их структура. Правомерное и противоправное поведение. Виды противоправных поступков. Юридическая ответственность и ее задачи.</w:t>
            </w:r>
          </w:p>
        </w:tc>
        <w:tc>
          <w:tcPr>
            <w:tcW w:w="874" w:type="dxa"/>
          </w:tcPr>
          <w:p w:rsidR="006D26FA" w:rsidRPr="0004040D" w:rsidRDefault="006D26FA" w:rsidP="00700CAC">
            <w:pPr>
              <w:pStyle w:val="a4"/>
              <w:jc w:val="center"/>
              <w:rPr>
                <w:rFonts w:ascii="Times New Roman" w:hAnsi="Times New Roman" w:cs="Times New Roman"/>
                <w:bCs/>
                <w:sz w:val="24"/>
                <w:szCs w:val="24"/>
              </w:rPr>
            </w:pPr>
            <w:r w:rsidRPr="0004040D">
              <w:rPr>
                <w:rFonts w:ascii="Times New Roman" w:hAnsi="Times New Roman" w:cs="Times New Roman"/>
                <w:bCs/>
                <w:sz w:val="24"/>
                <w:szCs w:val="24"/>
              </w:rPr>
              <w:t>2</w:t>
            </w:r>
          </w:p>
        </w:tc>
        <w:tc>
          <w:tcPr>
            <w:tcW w:w="1165" w:type="dxa"/>
          </w:tcPr>
          <w:p w:rsidR="006D26FA" w:rsidRPr="00F86EA1" w:rsidRDefault="006D26FA"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6D26FA" w:rsidRPr="00F86EA1" w:rsidTr="006D26FA">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Borders>
              <w:top w:val="single" w:sz="4" w:space="0" w:color="auto"/>
            </w:tcBorders>
          </w:tcPr>
          <w:p w:rsidR="006D26FA" w:rsidRPr="00F86EA1"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tcBorders>
          </w:tcPr>
          <w:p w:rsidR="006D26FA" w:rsidRPr="00EA225C" w:rsidRDefault="006D26FA"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6.1.3</w:t>
            </w:r>
          </w:p>
          <w:p w:rsidR="006D26FA" w:rsidRPr="00F86EA1" w:rsidRDefault="006D26FA" w:rsidP="00700CAC">
            <w:pPr>
              <w:pStyle w:val="a4"/>
              <w:rPr>
                <w:rFonts w:ascii="Times New Roman" w:hAnsi="Times New Roman" w:cs="Times New Roman"/>
                <w:sz w:val="24"/>
                <w:szCs w:val="24"/>
              </w:rPr>
            </w:pPr>
            <w:r w:rsidRPr="00673BF0">
              <w:rPr>
                <w:rFonts w:ascii="Times New Roman" w:hAnsi="Times New Roman" w:cs="Times New Roman"/>
                <w:sz w:val="24"/>
                <w:szCs w:val="24"/>
              </w:rPr>
              <w:t xml:space="preserve">Объясните действие нормативных –правовых актов? Какие виды </w:t>
            </w:r>
            <w:r w:rsidRPr="00673BF0">
              <w:rPr>
                <w:rFonts w:ascii="Times New Roman" w:hAnsi="Times New Roman" w:cs="Times New Roman"/>
                <w:sz w:val="24"/>
                <w:szCs w:val="24"/>
              </w:rPr>
              <w:lastRenderedPageBreak/>
              <w:t>систематизации существуют? В чем их  отличие друг от друга?</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lastRenderedPageBreak/>
              <w:t>1</w:t>
            </w:r>
          </w:p>
        </w:tc>
        <w:tc>
          <w:tcPr>
            <w:tcW w:w="1165" w:type="dxa"/>
            <w:vMerge w:val="restart"/>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6D26FA">
        <w:trPr>
          <w:trHeight w:val="20"/>
          <w:jc w:val="center"/>
        </w:trPr>
        <w:tc>
          <w:tcPr>
            <w:tcW w:w="1749" w:type="dxa"/>
            <w:vMerge w:val="restart"/>
          </w:tcPr>
          <w:p w:rsidR="006D26FA" w:rsidRDefault="006D26FA" w:rsidP="00700CAC">
            <w:pPr>
              <w:pStyle w:val="a4"/>
              <w:rPr>
                <w:rFonts w:ascii="Times New Roman" w:hAnsi="Times New Roman" w:cs="Times New Roman"/>
                <w:b/>
                <w:bCs/>
                <w:sz w:val="24"/>
                <w:szCs w:val="24"/>
              </w:rPr>
            </w:pPr>
            <w:r>
              <w:rPr>
                <w:rFonts w:ascii="Times New Roman" w:hAnsi="Times New Roman" w:cs="Times New Roman"/>
                <w:b/>
                <w:bCs/>
                <w:sz w:val="24"/>
                <w:szCs w:val="24"/>
              </w:rPr>
              <w:lastRenderedPageBreak/>
              <w:t xml:space="preserve">Тема 6.2 </w:t>
            </w:r>
            <w:r w:rsidRPr="0094330E">
              <w:rPr>
                <w:rFonts w:ascii="Times New Roman" w:hAnsi="Times New Roman" w:cs="Times New Roman"/>
                <w:b/>
                <w:bCs/>
                <w:sz w:val="24"/>
                <w:szCs w:val="24"/>
              </w:rPr>
              <w:t>Основы конституционного права Российской Федерации</w:t>
            </w:r>
          </w:p>
          <w:p w:rsidR="006D26FA" w:rsidRDefault="006D26FA" w:rsidP="00700CAC">
            <w:pPr>
              <w:pStyle w:val="a4"/>
              <w:rPr>
                <w:rFonts w:ascii="Times New Roman" w:hAnsi="Times New Roman" w:cs="Times New Roman"/>
                <w:b/>
                <w:bCs/>
                <w:sz w:val="24"/>
                <w:szCs w:val="24"/>
              </w:rPr>
            </w:pPr>
          </w:p>
          <w:p w:rsidR="006D26FA" w:rsidRPr="006C7616" w:rsidRDefault="006D26FA" w:rsidP="00700CAC">
            <w:pPr>
              <w:spacing w:after="0" w:line="240" w:lineRule="auto"/>
            </w:pPr>
          </w:p>
        </w:tc>
        <w:tc>
          <w:tcPr>
            <w:tcW w:w="12088" w:type="dxa"/>
            <w:gridSpan w:val="2"/>
            <w:tcBorders>
              <w:top w:val="single" w:sz="4" w:space="0" w:color="auto"/>
            </w:tcBorders>
          </w:tcPr>
          <w:p w:rsidR="006D26FA" w:rsidRPr="0094330E" w:rsidRDefault="006D26FA" w:rsidP="00700CAC">
            <w:pPr>
              <w:pStyle w:val="a4"/>
              <w:rPr>
                <w:rFonts w:ascii="Times New Roman" w:hAnsi="Times New Roman" w:cs="Times New Roman"/>
                <w:b/>
                <w:sz w:val="24"/>
                <w:szCs w:val="24"/>
              </w:rPr>
            </w:pPr>
            <w:r w:rsidRPr="0094330E">
              <w:rPr>
                <w:rFonts w:ascii="Times New Roman" w:hAnsi="Times New Roman" w:cs="Times New Roman"/>
                <w:b/>
                <w:sz w:val="24"/>
                <w:szCs w:val="24"/>
              </w:rPr>
              <w:t>Содержание материала</w:t>
            </w:r>
          </w:p>
        </w:tc>
        <w:tc>
          <w:tcPr>
            <w:tcW w:w="874" w:type="dxa"/>
          </w:tcPr>
          <w:p w:rsidR="006D26FA" w:rsidRPr="006D26FA" w:rsidRDefault="006D26FA" w:rsidP="00700CAC">
            <w:pPr>
              <w:pStyle w:val="a4"/>
              <w:jc w:val="center"/>
              <w:rPr>
                <w:rFonts w:ascii="Times New Roman" w:hAnsi="Times New Roman" w:cs="Times New Roman"/>
                <w:b/>
                <w:bCs/>
                <w:sz w:val="24"/>
                <w:szCs w:val="24"/>
              </w:rPr>
            </w:pPr>
            <w:r w:rsidRPr="006D26FA">
              <w:rPr>
                <w:rFonts w:ascii="Times New Roman" w:hAnsi="Times New Roman" w:cs="Times New Roman"/>
                <w:b/>
                <w:bCs/>
                <w:sz w:val="24"/>
                <w:szCs w:val="24"/>
              </w:rPr>
              <w:t>15</w:t>
            </w:r>
          </w:p>
        </w:tc>
        <w:tc>
          <w:tcPr>
            <w:tcW w:w="1165" w:type="dxa"/>
            <w:vMerge/>
            <w:shd w:val="clear" w:color="auto" w:fill="D9D9D9" w:themeFill="background1" w:themeFillShade="D9"/>
          </w:tcPr>
          <w:p w:rsidR="006D26FA" w:rsidRPr="00F86EA1" w:rsidRDefault="006D26FA" w:rsidP="00700CAC">
            <w:pPr>
              <w:pStyle w:val="a4"/>
              <w:jc w:val="center"/>
              <w:rPr>
                <w:rFonts w:ascii="Times New Roman" w:hAnsi="Times New Roman" w:cs="Times New Roman"/>
                <w:b/>
                <w:bCs/>
                <w:sz w:val="24"/>
                <w:szCs w:val="24"/>
              </w:rPr>
            </w:pPr>
          </w:p>
        </w:tc>
      </w:tr>
      <w:tr w:rsidR="006D26FA" w:rsidRPr="00F86EA1" w:rsidTr="006D26FA">
        <w:trPr>
          <w:trHeight w:val="20"/>
          <w:jc w:val="center"/>
        </w:trPr>
        <w:tc>
          <w:tcPr>
            <w:tcW w:w="1749" w:type="dxa"/>
            <w:vMerge/>
          </w:tcPr>
          <w:p w:rsidR="006D26FA" w:rsidRDefault="006D26FA" w:rsidP="00700CAC">
            <w:pPr>
              <w:pStyle w:val="a4"/>
              <w:rPr>
                <w:rFonts w:ascii="Times New Roman" w:hAnsi="Times New Roman" w:cs="Times New Roman"/>
                <w:b/>
                <w:bCs/>
                <w:sz w:val="24"/>
                <w:szCs w:val="24"/>
              </w:rPr>
            </w:pPr>
          </w:p>
        </w:tc>
        <w:tc>
          <w:tcPr>
            <w:tcW w:w="12088" w:type="dxa"/>
            <w:gridSpan w:val="2"/>
            <w:tcBorders>
              <w:top w:val="single" w:sz="4" w:space="0" w:color="auto"/>
            </w:tcBorders>
          </w:tcPr>
          <w:p w:rsidR="006D26FA" w:rsidRPr="007D3B40" w:rsidRDefault="006D26FA" w:rsidP="006D26FA">
            <w:pPr>
              <w:pStyle w:val="a4"/>
              <w:rPr>
                <w:rFonts w:ascii="Times New Roman" w:hAnsi="Times New Roman" w:cs="Times New Roman"/>
                <w:b/>
                <w:sz w:val="24"/>
                <w:szCs w:val="24"/>
              </w:rPr>
            </w:pPr>
            <w:r w:rsidRPr="007D3B40">
              <w:rPr>
                <w:rFonts w:ascii="Times New Roman" w:hAnsi="Times New Roman" w:cs="Times New Roman"/>
                <w:b/>
                <w:bCs/>
                <w:sz w:val="24"/>
                <w:szCs w:val="24"/>
              </w:rPr>
              <w:t>Количество аудиторных часов</w:t>
            </w:r>
          </w:p>
        </w:tc>
        <w:tc>
          <w:tcPr>
            <w:tcW w:w="874" w:type="dxa"/>
          </w:tcPr>
          <w:p w:rsidR="006D26FA" w:rsidRPr="006D26FA" w:rsidRDefault="006D26FA" w:rsidP="00700CAC">
            <w:pPr>
              <w:pStyle w:val="a4"/>
              <w:jc w:val="center"/>
              <w:rPr>
                <w:rFonts w:ascii="Times New Roman" w:hAnsi="Times New Roman" w:cs="Times New Roman"/>
                <w:b/>
                <w:bCs/>
                <w:sz w:val="24"/>
                <w:szCs w:val="24"/>
              </w:rPr>
            </w:pPr>
            <w:r w:rsidRPr="006D26FA">
              <w:rPr>
                <w:rFonts w:ascii="Times New Roman" w:hAnsi="Times New Roman" w:cs="Times New Roman"/>
                <w:b/>
                <w:bCs/>
                <w:sz w:val="24"/>
                <w:szCs w:val="24"/>
              </w:rPr>
              <w:t>10</w:t>
            </w:r>
          </w:p>
        </w:tc>
        <w:tc>
          <w:tcPr>
            <w:tcW w:w="1165" w:type="dxa"/>
            <w:vMerge/>
            <w:shd w:val="clear" w:color="auto" w:fill="D9D9D9" w:themeFill="background1" w:themeFillShade="D9"/>
          </w:tcPr>
          <w:p w:rsidR="006D26FA" w:rsidRPr="00F86EA1" w:rsidRDefault="006D26FA" w:rsidP="00700CAC">
            <w:pPr>
              <w:pStyle w:val="a4"/>
              <w:jc w:val="center"/>
              <w:rPr>
                <w:rFonts w:ascii="Times New Roman" w:hAnsi="Times New Roman" w:cs="Times New Roman"/>
                <w:b/>
                <w:bCs/>
                <w:sz w:val="24"/>
                <w:szCs w:val="24"/>
              </w:rPr>
            </w:pPr>
          </w:p>
        </w:tc>
      </w:tr>
      <w:tr w:rsidR="006D26FA" w:rsidRPr="00F86EA1" w:rsidTr="007D3B40">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val="restart"/>
            <w:tcBorders>
              <w:top w:val="single" w:sz="4" w:space="0" w:color="auto"/>
            </w:tcBorders>
          </w:tcPr>
          <w:p w:rsidR="006D26FA" w:rsidRDefault="006D26FA" w:rsidP="00700CAC">
            <w:pPr>
              <w:spacing w:after="0" w:line="240" w:lineRule="auto"/>
              <w:rPr>
                <w:rFonts w:ascii="Times New Roman" w:hAnsi="Times New Roman" w:cs="Times New Roman"/>
                <w:bCs/>
                <w:sz w:val="24"/>
                <w:szCs w:val="24"/>
              </w:rPr>
            </w:pPr>
            <w:r>
              <w:rPr>
                <w:rFonts w:ascii="Times New Roman" w:hAnsi="Times New Roman" w:cs="Times New Roman"/>
                <w:b/>
                <w:bCs/>
                <w:sz w:val="24"/>
                <w:szCs w:val="24"/>
                <w:u w:val="single"/>
              </w:rPr>
              <w:t>Уметь:</w:t>
            </w:r>
            <w:r>
              <w:t xml:space="preserve"> </w:t>
            </w:r>
            <w:r w:rsidRPr="000C7163">
              <w:rPr>
                <w:rFonts w:ascii="Times New Roman" w:hAnsi="Times New Roman" w:cs="Times New Roman"/>
                <w:bCs/>
                <w:sz w:val="24"/>
                <w:szCs w:val="24"/>
              </w:rPr>
              <w:t>Дать характеристику основ конституционного строя Российской Федерации, системы государственной власти РФ, прав и свобод граждан.</w:t>
            </w:r>
          </w:p>
          <w:p w:rsidR="006D26FA" w:rsidRPr="00F86EA1" w:rsidRDefault="006D26FA" w:rsidP="006D26FA">
            <w:pPr>
              <w:spacing w:after="0" w:line="240" w:lineRule="auto"/>
              <w:rPr>
                <w:rFonts w:ascii="Times New Roman" w:hAnsi="Times New Roman" w:cs="Times New Roman"/>
                <w:b/>
                <w:bCs/>
                <w:sz w:val="24"/>
                <w:szCs w:val="24"/>
                <w:u w:val="single"/>
              </w:rPr>
            </w:pPr>
          </w:p>
        </w:tc>
        <w:tc>
          <w:tcPr>
            <w:tcW w:w="8447" w:type="dxa"/>
            <w:tcBorders>
              <w:top w:val="single" w:sz="4" w:space="0" w:color="auto"/>
            </w:tcBorders>
          </w:tcPr>
          <w:p w:rsidR="006D26FA" w:rsidRDefault="006D26FA" w:rsidP="00700CAC">
            <w:pPr>
              <w:pStyle w:val="a4"/>
              <w:rPr>
                <w:rFonts w:ascii="Times New Roman" w:hAnsi="Times New Roman" w:cs="Times New Roman"/>
                <w:b/>
                <w:sz w:val="24"/>
                <w:szCs w:val="24"/>
              </w:rPr>
            </w:pPr>
            <w:r w:rsidRPr="004A36F4">
              <w:rPr>
                <w:rFonts w:ascii="Times New Roman" w:hAnsi="Times New Roman" w:cs="Times New Roman"/>
                <w:b/>
                <w:sz w:val="24"/>
                <w:szCs w:val="24"/>
              </w:rPr>
              <w:t>6.2.1 Конституционное право как отрасль российского права</w:t>
            </w:r>
          </w:p>
          <w:p w:rsidR="006D26FA" w:rsidRPr="004A36F4" w:rsidRDefault="006D26FA" w:rsidP="00700CAC">
            <w:pPr>
              <w:pStyle w:val="a4"/>
              <w:rPr>
                <w:rFonts w:ascii="Times New Roman" w:hAnsi="Times New Roman" w:cs="Times New Roman"/>
                <w:sz w:val="24"/>
                <w:szCs w:val="24"/>
              </w:rPr>
            </w:pPr>
            <w:r w:rsidRPr="004A36F4">
              <w:rPr>
                <w:rFonts w:ascii="Times New Roman" w:hAnsi="Times New Roman" w:cs="Times New Roman"/>
                <w:sz w:val="24"/>
                <w:szCs w:val="24"/>
              </w:rPr>
              <w:t>Основы</w:t>
            </w:r>
            <w:r>
              <w:rPr>
                <w:rFonts w:ascii="Times New Roman" w:hAnsi="Times New Roman" w:cs="Times New Roman"/>
                <w:sz w:val="24"/>
                <w:szCs w:val="24"/>
              </w:rPr>
              <w:t xml:space="preserve"> </w:t>
            </w:r>
            <w:r w:rsidRPr="004A36F4">
              <w:rPr>
                <w:rFonts w:ascii="Times New Roman" w:hAnsi="Times New Roman" w:cs="Times New Roman"/>
                <w:sz w:val="24"/>
                <w:szCs w:val="24"/>
              </w:rPr>
              <w:t>конституционного строя Российской Федерации.</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tcPr>
          <w:p w:rsidR="006D26FA" w:rsidRDefault="006D26FA"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6D26FA" w:rsidRPr="00F86EA1" w:rsidTr="006D26FA">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Borders>
              <w:top w:val="single" w:sz="4" w:space="0" w:color="auto"/>
            </w:tcBorders>
          </w:tcPr>
          <w:p w:rsidR="006D26FA" w:rsidRDefault="006D26FA" w:rsidP="00700CAC">
            <w:pPr>
              <w:spacing w:after="0" w:line="240" w:lineRule="auto"/>
              <w:rPr>
                <w:rFonts w:ascii="Times New Roman" w:hAnsi="Times New Roman" w:cs="Times New Roman"/>
                <w:b/>
                <w:bCs/>
                <w:sz w:val="24"/>
                <w:szCs w:val="24"/>
                <w:u w:val="single"/>
              </w:rPr>
            </w:pPr>
          </w:p>
        </w:tc>
        <w:tc>
          <w:tcPr>
            <w:tcW w:w="8447" w:type="dxa"/>
            <w:tcBorders>
              <w:top w:val="single" w:sz="4" w:space="0" w:color="auto"/>
            </w:tcBorders>
          </w:tcPr>
          <w:p w:rsidR="006D26FA" w:rsidRDefault="006D26FA" w:rsidP="00700CAC">
            <w:pPr>
              <w:pStyle w:val="a4"/>
              <w:rPr>
                <w:rFonts w:ascii="Times New Roman" w:hAnsi="Times New Roman" w:cs="Times New Roman"/>
                <w:b/>
                <w:sz w:val="24"/>
                <w:szCs w:val="24"/>
              </w:rPr>
            </w:pPr>
            <w:r>
              <w:rPr>
                <w:rFonts w:ascii="Times New Roman" w:hAnsi="Times New Roman" w:cs="Times New Roman"/>
                <w:b/>
                <w:sz w:val="24"/>
                <w:szCs w:val="24"/>
              </w:rPr>
              <w:t>Практическая работа по теме 6.2.1</w:t>
            </w:r>
          </w:p>
          <w:p w:rsidR="006D26FA" w:rsidRPr="00A8131D" w:rsidRDefault="006D26FA" w:rsidP="006D26FA">
            <w:pPr>
              <w:pStyle w:val="a4"/>
              <w:rPr>
                <w:rFonts w:ascii="Times New Roman" w:hAnsi="Times New Roman" w:cs="Times New Roman"/>
                <w:sz w:val="24"/>
                <w:szCs w:val="24"/>
              </w:rPr>
            </w:pPr>
            <w:r w:rsidRPr="006D26FA">
              <w:rPr>
                <w:rFonts w:ascii="Times New Roman" w:hAnsi="Times New Roman" w:cs="Times New Roman"/>
                <w:sz w:val="24"/>
                <w:szCs w:val="24"/>
              </w:rPr>
              <w:t>Конституционное право.</w:t>
            </w:r>
          </w:p>
        </w:tc>
        <w:tc>
          <w:tcPr>
            <w:tcW w:w="874" w:type="dxa"/>
          </w:tcPr>
          <w:p w:rsidR="006D26FA"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val="restart"/>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6D26FA">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spacing w:after="0" w:line="240" w:lineRule="auto"/>
              <w:rPr>
                <w:rFonts w:ascii="Times New Roman" w:hAnsi="Times New Roman" w:cs="Times New Roman"/>
                <w:b/>
                <w:bCs/>
                <w:sz w:val="24"/>
                <w:szCs w:val="24"/>
                <w:u w:val="single"/>
              </w:rPr>
            </w:pPr>
          </w:p>
        </w:tc>
        <w:tc>
          <w:tcPr>
            <w:tcW w:w="8447" w:type="dxa"/>
            <w:tcBorders>
              <w:top w:val="single" w:sz="4" w:space="0" w:color="auto"/>
            </w:tcBorders>
          </w:tcPr>
          <w:p w:rsidR="006D26FA" w:rsidRPr="00EA225C" w:rsidRDefault="006D26FA"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6.2.1</w:t>
            </w:r>
          </w:p>
          <w:p w:rsidR="006D26FA" w:rsidRPr="00F86EA1" w:rsidRDefault="006D26FA" w:rsidP="00700CAC">
            <w:pPr>
              <w:pStyle w:val="a4"/>
              <w:rPr>
                <w:rFonts w:ascii="Times New Roman" w:hAnsi="Times New Roman" w:cs="Times New Roman"/>
                <w:sz w:val="24"/>
                <w:szCs w:val="24"/>
              </w:rPr>
            </w:pPr>
            <w:r w:rsidRPr="006A747F">
              <w:rPr>
                <w:rFonts w:ascii="Times New Roman" w:hAnsi="Times New Roman" w:cs="Times New Roman"/>
                <w:sz w:val="24"/>
                <w:szCs w:val="24"/>
              </w:rPr>
              <w:t>Какие отношения регулирует отрасль Конституционного права? В чем ее отличие от других отраслей права?</w:t>
            </w:r>
            <w:r>
              <w:t xml:space="preserve"> </w:t>
            </w:r>
            <w:r>
              <w:rPr>
                <w:rFonts w:ascii="Times New Roman" w:hAnsi="Times New Roman" w:cs="Times New Roman"/>
                <w:sz w:val="24"/>
                <w:szCs w:val="24"/>
              </w:rPr>
              <w:t xml:space="preserve"> </w:t>
            </w:r>
            <w:r w:rsidRPr="006A747F">
              <w:rPr>
                <w:rFonts w:ascii="Times New Roman" w:hAnsi="Times New Roman" w:cs="Times New Roman"/>
                <w:sz w:val="24"/>
                <w:szCs w:val="24"/>
              </w:rPr>
              <w:t>В чем состоят принципы и признаки российского федерализма?</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7D3B40">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spacing w:after="0" w:line="240" w:lineRule="auto"/>
              <w:rPr>
                <w:rFonts w:ascii="Times New Roman" w:hAnsi="Times New Roman" w:cs="Times New Roman"/>
                <w:b/>
                <w:bCs/>
                <w:sz w:val="24"/>
                <w:szCs w:val="24"/>
                <w:u w:val="single"/>
              </w:rPr>
            </w:pPr>
          </w:p>
        </w:tc>
        <w:tc>
          <w:tcPr>
            <w:tcW w:w="8447" w:type="dxa"/>
            <w:tcBorders>
              <w:top w:val="single" w:sz="4" w:space="0" w:color="auto"/>
            </w:tcBorders>
          </w:tcPr>
          <w:p w:rsidR="006D26FA" w:rsidRDefault="006D26FA" w:rsidP="00700CAC">
            <w:pPr>
              <w:pStyle w:val="a4"/>
              <w:rPr>
                <w:rFonts w:ascii="Times New Roman" w:hAnsi="Times New Roman" w:cs="Times New Roman"/>
                <w:b/>
                <w:sz w:val="24"/>
                <w:szCs w:val="24"/>
              </w:rPr>
            </w:pPr>
            <w:r w:rsidRPr="0007272C">
              <w:rPr>
                <w:rFonts w:ascii="Times New Roman" w:hAnsi="Times New Roman" w:cs="Times New Roman"/>
                <w:b/>
                <w:sz w:val="24"/>
                <w:szCs w:val="24"/>
              </w:rPr>
              <w:t>6.2.2.</w:t>
            </w:r>
            <w:r>
              <w:t xml:space="preserve"> </w:t>
            </w:r>
            <w:r w:rsidRPr="0007272C">
              <w:rPr>
                <w:rFonts w:ascii="Times New Roman" w:hAnsi="Times New Roman" w:cs="Times New Roman"/>
                <w:b/>
                <w:sz w:val="24"/>
                <w:szCs w:val="24"/>
              </w:rPr>
              <w:t>Система государственных органов Российской Федерации.</w:t>
            </w:r>
          </w:p>
          <w:p w:rsidR="006D26FA" w:rsidRPr="0007272C" w:rsidRDefault="006D26FA" w:rsidP="00700CAC">
            <w:pPr>
              <w:pStyle w:val="a4"/>
              <w:rPr>
                <w:rFonts w:ascii="Times New Roman" w:hAnsi="Times New Roman" w:cs="Times New Roman"/>
                <w:sz w:val="24"/>
                <w:szCs w:val="24"/>
              </w:rPr>
            </w:pPr>
            <w:r w:rsidRPr="0007272C">
              <w:rPr>
                <w:rFonts w:ascii="Times New Roman" w:hAnsi="Times New Roman" w:cs="Times New Roman"/>
                <w:sz w:val="24"/>
                <w:szCs w:val="24"/>
              </w:rPr>
              <w:t>Законодательная власть. Исполнительная власть. Институт президентства. Местное самоуправление.</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2</w:t>
            </w:r>
          </w:p>
        </w:tc>
        <w:tc>
          <w:tcPr>
            <w:tcW w:w="1165" w:type="dxa"/>
          </w:tcPr>
          <w:p w:rsidR="006D26FA" w:rsidRDefault="006D26FA"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6D26FA" w:rsidRPr="00F86EA1" w:rsidTr="006D26FA">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spacing w:after="0" w:line="240" w:lineRule="auto"/>
              <w:rPr>
                <w:rFonts w:ascii="Times New Roman" w:hAnsi="Times New Roman" w:cs="Times New Roman"/>
                <w:b/>
                <w:bCs/>
                <w:sz w:val="24"/>
                <w:szCs w:val="24"/>
                <w:u w:val="single"/>
              </w:rPr>
            </w:pPr>
          </w:p>
        </w:tc>
        <w:tc>
          <w:tcPr>
            <w:tcW w:w="8447" w:type="dxa"/>
            <w:tcBorders>
              <w:top w:val="single" w:sz="4" w:space="0" w:color="auto"/>
            </w:tcBorders>
          </w:tcPr>
          <w:p w:rsidR="006D26FA" w:rsidRPr="00EA225C" w:rsidRDefault="006D26FA"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6.2.2</w:t>
            </w:r>
          </w:p>
          <w:p w:rsidR="006D26FA" w:rsidRPr="00F86EA1" w:rsidRDefault="006D26FA" w:rsidP="00700CAC">
            <w:pPr>
              <w:pStyle w:val="a4"/>
              <w:rPr>
                <w:rFonts w:ascii="Times New Roman" w:hAnsi="Times New Roman" w:cs="Times New Roman"/>
                <w:sz w:val="24"/>
                <w:szCs w:val="24"/>
              </w:rPr>
            </w:pPr>
            <w:r>
              <w:rPr>
                <w:rFonts w:ascii="Times New Roman" w:hAnsi="Times New Roman" w:cs="Times New Roman"/>
                <w:sz w:val="24"/>
                <w:szCs w:val="24"/>
              </w:rPr>
              <w:t>Сообщение по теме: Как В РФ формировалась система государственных органов.</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7D3B40">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spacing w:after="0" w:line="240" w:lineRule="auto"/>
              <w:rPr>
                <w:rFonts w:ascii="Times New Roman" w:hAnsi="Times New Roman" w:cs="Times New Roman"/>
                <w:b/>
                <w:bCs/>
                <w:sz w:val="24"/>
                <w:szCs w:val="24"/>
                <w:u w:val="single"/>
              </w:rPr>
            </w:pPr>
          </w:p>
        </w:tc>
        <w:tc>
          <w:tcPr>
            <w:tcW w:w="8447" w:type="dxa"/>
            <w:tcBorders>
              <w:top w:val="single" w:sz="4" w:space="0" w:color="auto"/>
            </w:tcBorders>
          </w:tcPr>
          <w:p w:rsidR="006D26FA" w:rsidRPr="0007272C" w:rsidRDefault="006D26FA" w:rsidP="00700CAC">
            <w:pPr>
              <w:pStyle w:val="a4"/>
              <w:rPr>
                <w:rFonts w:ascii="Times New Roman" w:hAnsi="Times New Roman" w:cs="Times New Roman"/>
                <w:b/>
                <w:sz w:val="24"/>
                <w:szCs w:val="24"/>
              </w:rPr>
            </w:pPr>
            <w:r w:rsidRPr="0007272C">
              <w:rPr>
                <w:rFonts w:ascii="Times New Roman" w:hAnsi="Times New Roman" w:cs="Times New Roman"/>
                <w:b/>
                <w:sz w:val="24"/>
                <w:szCs w:val="24"/>
              </w:rPr>
              <w:t>6.2.3 Правоохранительные органы Российской Федерации</w:t>
            </w:r>
          </w:p>
          <w:p w:rsidR="006D26FA" w:rsidRPr="00F86EA1" w:rsidRDefault="006D26FA" w:rsidP="00700CAC">
            <w:pPr>
              <w:pStyle w:val="a4"/>
              <w:rPr>
                <w:rFonts w:ascii="Times New Roman" w:hAnsi="Times New Roman" w:cs="Times New Roman"/>
                <w:sz w:val="24"/>
                <w:szCs w:val="24"/>
              </w:rPr>
            </w:pPr>
            <w:r w:rsidRPr="0007272C">
              <w:rPr>
                <w:rFonts w:ascii="Times New Roman" w:hAnsi="Times New Roman" w:cs="Times New Roman"/>
                <w:sz w:val="24"/>
                <w:szCs w:val="24"/>
              </w:rPr>
              <w:t>Судебная система Российской Федерации. Адвокатура. Нотариат.</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2</w:t>
            </w:r>
          </w:p>
        </w:tc>
        <w:tc>
          <w:tcPr>
            <w:tcW w:w="1165" w:type="dxa"/>
          </w:tcPr>
          <w:p w:rsidR="006D26FA" w:rsidRDefault="006D26FA"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6D26FA" w:rsidRPr="00F86EA1" w:rsidTr="006D26FA">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spacing w:after="0" w:line="240" w:lineRule="auto"/>
              <w:rPr>
                <w:rFonts w:ascii="Times New Roman" w:hAnsi="Times New Roman" w:cs="Times New Roman"/>
                <w:b/>
                <w:bCs/>
                <w:sz w:val="24"/>
                <w:szCs w:val="24"/>
                <w:u w:val="single"/>
              </w:rPr>
            </w:pPr>
          </w:p>
        </w:tc>
        <w:tc>
          <w:tcPr>
            <w:tcW w:w="8447" w:type="dxa"/>
            <w:tcBorders>
              <w:top w:val="single" w:sz="4" w:space="0" w:color="auto"/>
            </w:tcBorders>
          </w:tcPr>
          <w:p w:rsidR="006D26FA" w:rsidRPr="00EA225C" w:rsidRDefault="006D26FA"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6.2.3</w:t>
            </w:r>
          </w:p>
          <w:p w:rsidR="006D26FA" w:rsidRPr="00F86EA1" w:rsidRDefault="006D26FA" w:rsidP="00700CAC">
            <w:pPr>
              <w:pStyle w:val="a4"/>
              <w:rPr>
                <w:rFonts w:ascii="Times New Roman" w:hAnsi="Times New Roman" w:cs="Times New Roman"/>
                <w:sz w:val="24"/>
                <w:szCs w:val="24"/>
              </w:rPr>
            </w:pPr>
            <w:r>
              <w:rPr>
                <w:rFonts w:ascii="Times New Roman" w:hAnsi="Times New Roman" w:cs="Times New Roman"/>
                <w:sz w:val="24"/>
                <w:szCs w:val="24"/>
              </w:rPr>
              <w:t>Заполните таблицу.</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7D3B40">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spacing w:after="0" w:line="240" w:lineRule="auto"/>
              <w:rPr>
                <w:rFonts w:ascii="Times New Roman" w:hAnsi="Times New Roman" w:cs="Times New Roman"/>
                <w:b/>
                <w:bCs/>
                <w:sz w:val="24"/>
                <w:szCs w:val="24"/>
                <w:u w:val="single"/>
              </w:rPr>
            </w:pPr>
          </w:p>
        </w:tc>
        <w:tc>
          <w:tcPr>
            <w:tcW w:w="8447" w:type="dxa"/>
            <w:tcBorders>
              <w:top w:val="single" w:sz="4" w:space="0" w:color="auto"/>
            </w:tcBorders>
          </w:tcPr>
          <w:p w:rsidR="006D26FA" w:rsidRPr="008F63E0" w:rsidRDefault="006D26FA" w:rsidP="00700CAC">
            <w:pPr>
              <w:pStyle w:val="a4"/>
              <w:rPr>
                <w:rFonts w:ascii="Times New Roman" w:hAnsi="Times New Roman" w:cs="Times New Roman"/>
                <w:b/>
                <w:sz w:val="24"/>
                <w:szCs w:val="24"/>
              </w:rPr>
            </w:pPr>
            <w:r w:rsidRPr="008F63E0">
              <w:rPr>
                <w:rFonts w:ascii="Times New Roman" w:hAnsi="Times New Roman" w:cs="Times New Roman"/>
                <w:b/>
                <w:sz w:val="24"/>
                <w:szCs w:val="24"/>
              </w:rPr>
              <w:t>6.2.4 Понятие гражданства</w:t>
            </w:r>
          </w:p>
          <w:p w:rsidR="006D26FA" w:rsidRPr="008F63E0" w:rsidRDefault="006D26FA" w:rsidP="00700CAC">
            <w:pPr>
              <w:widowControl w:val="0"/>
              <w:spacing w:after="0" w:line="240" w:lineRule="auto"/>
              <w:jc w:val="both"/>
              <w:rPr>
                <w:rFonts w:ascii="Times New Roman" w:eastAsia="Times New Roman" w:hAnsi="Times New Roman" w:cs="Times New Roman"/>
                <w:color w:val="000000"/>
                <w:spacing w:val="1"/>
                <w:sz w:val="24"/>
                <w:szCs w:val="24"/>
                <w:lang w:eastAsia="ru-RU"/>
              </w:rPr>
            </w:pPr>
            <w:r w:rsidRPr="008F63E0">
              <w:rPr>
                <w:rFonts w:ascii="Times New Roman" w:eastAsia="Times New Roman" w:hAnsi="Times New Roman" w:cs="Times New Roman"/>
                <w:color w:val="000000"/>
                <w:spacing w:val="1"/>
                <w:sz w:val="24"/>
                <w:szCs w:val="24"/>
                <w:lang w:eastAsia="ru-RU"/>
              </w:rPr>
              <w:t>Порядок приобретения и прекращения гражданства в РФ.</w:t>
            </w:r>
          </w:p>
          <w:p w:rsidR="006D26FA" w:rsidRPr="00F86EA1" w:rsidRDefault="006D26FA" w:rsidP="00700CAC">
            <w:pPr>
              <w:widowControl w:val="0"/>
              <w:spacing w:after="0" w:line="240" w:lineRule="auto"/>
              <w:jc w:val="both"/>
              <w:rPr>
                <w:rFonts w:ascii="Times New Roman" w:hAnsi="Times New Roman" w:cs="Times New Roman"/>
                <w:sz w:val="24"/>
                <w:szCs w:val="24"/>
              </w:rPr>
            </w:pPr>
            <w:r w:rsidRPr="008F63E0">
              <w:rPr>
                <w:rFonts w:ascii="Times New Roman" w:eastAsia="Times New Roman" w:hAnsi="Times New Roman" w:cs="Times New Roman"/>
                <w:color w:val="000000"/>
                <w:spacing w:val="1"/>
                <w:sz w:val="24"/>
                <w:szCs w:val="24"/>
                <w:lang w:eastAsia="ru-RU"/>
              </w:rPr>
              <w:t>Основные конституционные права и обязанности граждан в России.</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tcPr>
          <w:p w:rsidR="006D26FA" w:rsidRDefault="006D26FA"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6D26FA" w:rsidRPr="00F86EA1" w:rsidTr="006D26FA">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spacing w:after="0" w:line="240" w:lineRule="auto"/>
              <w:rPr>
                <w:rFonts w:ascii="Times New Roman" w:hAnsi="Times New Roman" w:cs="Times New Roman"/>
                <w:b/>
                <w:bCs/>
                <w:sz w:val="24"/>
                <w:szCs w:val="24"/>
                <w:u w:val="single"/>
              </w:rPr>
            </w:pPr>
          </w:p>
        </w:tc>
        <w:tc>
          <w:tcPr>
            <w:tcW w:w="8447" w:type="dxa"/>
            <w:tcBorders>
              <w:top w:val="single" w:sz="4" w:space="0" w:color="auto"/>
            </w:tcBorders>
          </w:tcPr>
          <w:p w:rsidR="006D26FA" w:rsidRPr="0007272C" w:rsidRDefault="006D26FA" w:rsidP="00700CAC">
            <w:pPr>
              <w:pStyle w:val="a4"/>
              <w:rPr>
                <w:rFonts w:ascii="Times New Roman" w:hAnsi="Times New Roman" w:cs="Times New Roman"/>
                <w:b/>
                <w:sz w:val="24"/>
                <w:szCs w:val="24"/>
              </w:rPr>
            </w:pPr>
            <w:r>
              <w:rPr>
                <w:rFonts w:ascii="Times New Roman" w:hAnsi="Times New Roman" w:cs="Times New Roman"/>
                <w:b/>
                <w:sz w:val="24"/>
                <w:szCs w:val="24"/>
              </w:rPr>
              <w:t>Практическая работа 6.2.4</w:t>
            </w:r>
          </w:p>
          <w:p w:rsidR="006D26FA" w:rsidRPr="00F86EA1" w:rsidRDefault="006D26FA" w:rsidP="00700CAC">
            <w:pPr>
              <w:pStyle w:val="a4"/>
              <w:rPr>
                <w:rFonts w:ascii="Times New Roman" w:hAnsi="Times New Roman" w:cs="Times New Roman"/>
                <w:sz w:val="24"/>
                <w:szCs w:val="24"/>
              </w:rPr>
            </w:pPr>
            <w:r w:rsidRPr="00517F09">
              <w:rPr>
                <w:rFonts w:ascii="Times New Roman" w:hAnsi="Times New Roman" w:cs="Times New Roman"/>
                <w:sz w:val="24"/>
                <w:szCs w:val="24"/>
              </w:rPr>
              <w:t>Права и обязанности человека и гражданина.</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val="restart"/>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6D26FA">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spacing w:after="0" w:line="240" w:lineRule="auto"/>
              <w:rPr>
                <w:rFonts w:ascii="Times New Roman" w:hAnsi="Times New Roman" w:cs="Times New Roman"/>
                <w:b/>
                <w:bCs/>
                <w:sz w:val="24"/>
                <w:szCs w:val="24"/>
                <w:u w:val="single"/>
              </w:rPr>
            </w:pPr>
          </w:p>
        </w:tc>
        <w:tc>
          <w:tcPr>
            <w:tcW w:w="8447" w:type="dxa"/>
            <w:tcBorders>
              <w:top w:val="single" w:sz="4" w:space="0" w:color="auto"/>
            </w:tcBorders>
          </w:tcPr>
          <w:p w:rsidR="006D26FA" w:rsidRDefault="006D26FA"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6.2.4</w:t>
            </w:r>
          </w:p>
          <w:p w:rsidR="006D26FA" w:rsidRPr="0076070A" w:rsidRDefault="006D26FA" w:rsidP="00700CAC">
            <w:pPr>
              <w:pStyle w:val="a4"/>
              <w:rPr>
                <w:rFonts w:ascii="Times New Roman" w:hAnsi="Times New Roman" w:cs="Times New Roman"/>
                <w:b/>
                <w:sz w:val="24"/>
                <w:szCs w:val="24"/>
              </w:rPr>
            </w:pPr>
            <w:r>
              <w:rPr>
                <w:rFonts w:ascii="Times New Roman" w:hAnsi="Times New Roman" w:cs="Times New Roman"/>
                <w:sz w:val="24"/>
                <w:szCs w:val="24"/>
              </w:rPr>
              <w:t xml:space="preserve">Как в РФ  приобретается гражданство? </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7D3B40">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spacing w:after="0" w:line="240" w:lineRule="auto"/>
              <w:rPr>
                <w:rFonts w:ascii="Times New Roman" w:hAnsi="Times New Roman" w:cs="Times New Roman"/>
                <w:b/>
                <w:bCs/>
                <w:sz w:val="24"/>
                <w:szCs w:val="24"/>
                <w:u w:val="single"/>
              </w:rPr>
            </w:pPr>
          </w:p>
        </w:tc>
        <w:tc>
          <w:tcPr>
            <w:tcW w:w="8447" w:type="dxa"/>
            <w:tcBorders>
              <w:top w:val="single" w:sz="4" w:space="0" w:color="auto"/>
            </w:tcBorders>
          </w:tcPr>
          <w:p w:rsidR="006D26FA" w:rsidRPr="008F63E0" w:rsidRDefault="006D26FA" w:rsidP="00700CAC">
            <w:pPr>
              <w:pStyle w:val="a4"/>
              <w:rPr>
                <w:rFonts w:ascii="Times New Roman" w:hAnsi="Times New Roman" w:cs="Times New Roman"/>
                <w:b/>
                <w:sz w:val="24"/>
                <w:szCs w:val="24"/>
              </w:rPr>
            </w:pPr>
            <w:r w:rsidRPr="008F63E0">
              <w:rPr>
                <w:rFonts w:ascii="Times New Roman" w:hAnsi="Times New Roman" w:cs="Times New Roman"/>
                <w:b/>
                <w:sz w:val="24"/>
                <w:szCs w:val="24"/>
              </w:rPr>
              <w:t>6.2.5  Право граждан РФ</w:t>
            </w:r>
          </w:p>
          <w:p w:rsidR="006D26FA" w:rsidRPr="008F63E0" w:rsidRDefault="006D26FA" w:rsidP="00700CAC">
            <w:pPr>
              <w:pStyle w:val="a4"/>
              <w:rPr>
                <w:rFonts w:ascii="Times New Roman" w:hAnsi="Times New Roman" w:cs="Times New Roman"/>
                <w:sz w:val="24"/>
                <w:szCs w:val="24"/>
              </w:rPr>
            </w:pPr>
            <w:r w:rsidRPr="008F63E0">
              <w:rPr>
                <w:rFonts w:ascii="Times New Roman" w:hAnsi="Times New Roman" w:cs="Times New Roman"/>
                <w:sz w:val="24"/>
                <w:szCs w:val="24"/>
              </w:rPr>
              <w:t>Право граждан РФ участвовать в управлении делами государства.</w:t>
            </w:r>
          </w:p>
          <w:p w:rsidR="006D26FA" w:rsidRPr="008F63E0" w:rsidRDefault="006D26FA" w:rsidP="00700CAC">
            <w:pPr>
              <w:pStyle w:val="a4"/>
              <w:rPr>
                <w:rFonts w:ascii="Times New Roman" w:hAnsi="Times New Roman" w:cs="Times New Roman"/>
                <w:sz w:val="24"/>
                <w:szCs w:val="24"/>
              </w:rPr>
            </w:pPr>
            <w:r w:rsidRPr="008F63E0">
              <w:rPr>
                <w:rFonts w:ascii="Times New Roman" w:hAnsi="Times New Roman" w:cs="Times New Roman"/>
                <w:sz w:val="24"/>
                <w:szCs w:val="24"/>
              </w:rPr>
              <w:t>Право на благоприятную окружающую среду.</w:t>
            </w:r>
          </w:p>
          <w:p w:rsidR="006D26FA" w:rsidRPr="008F63E0" w:rsidRDefault="006D26FA" w:rsidP="00700CAC">
            <w:pPr>
              <w:pStyle w:val="a4"/>
              <w:rPr>
                <w:rFonts w:ascii="Times New Roman" w:hAnsi="Times New Roman" w:cs="Times New Roman"/>
                <w:sz w:val="24"/>
                <w:szCs w:val="24"/>
              </w:rPr>
            </w:pPr>
            <w:r w:rsidRPr="008F63E0">
              <w:rPr>
                <w:rFonts w:ascii="Times New Roman" w:hAnsi="Times New Roman" w:cs="Times New Roman"/>
                <w:sz w:val="24"/>
                <w:szCs w:val="24"/>
              </w:rPr>
              <w:t>Обязанность защиты Отечества. Основания отсрочки от военной службы.</w:t>
            </w:r>
          </w:p>
          <w:p w:rsidR="006D26FA" w:rsidRPr="00F86EA1" w:rsidRDefault="006D26FA" w:rsidP="00700CAC">
            <w:pPr>
              <w:pStyle w:val="a4"/>
              <w:rPr>
                <w:rFonts w:ascii="Times New Roman" w:hAnsi="Times New Roman" w:cs="Times New Roman"/>
                <w:sz w:val="24"/>
                <w:szCs w:val="24"/>
              </w:rPr>
            </w:pPr>
            <w:r w:rsidRPr="008F63E0">
              <w:rPr>
                <w:rFonts w:ascii="Times New Roman" w:hAnsi="Times New Roman" w:cs="Times New Roman"/>
                <w:sz w:val="24"/>
                <w:szCs w:val="24"/>
              </w:rPr>
              <w:lastRenderedPageBreak/>
              <w:t>Международная защита прав человека в условиях мирного и военного времени</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lastRenderedPageBreak/>
              <w:t>1</w:t>
            </w:r>
          </w:p>
        </w:tc>
        <w:tc>
          <w:tcPr>
            <w:tcW w:w="1165" w:type="dxa"/>
          </w:tcPr>
          <w:p w:rsidR="006D26FA" w:rsidRDefault="006D26FA"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6D26FA" w:rsidRPr="00F86EA1" w:rsidTr="006D26FA">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spacing w:after="0" w:line="240" w:lineRule="auto"/>
              <w:rPr>
                <w:rFonts w:ascii="Times New Roman" w:hAnsi="Times New Roman" w:cs="Times New Roman"/>
                <w:b/>
                <w:bCs/>
                <w:sz w:val="24"/>
                <w:szCs w:val="24"/>
                <w:u w:val="single"/>
              </w:rPr>
            </w:pPr>
          </w:p>
        </w:tc>
        <w:tc>
          <w:tcPr>
            <w:tcW w:w="8447" w:type="dxa"/>
            <w:tcBorders>
              <w:top w:val="single" w:sz="4" w:space="0" w:color="auto"/>
            </w:tcBorders>
          </w:tcPr>
          <w:p w:rsidR="006D26FA" w:rsidRDefault="006D26FA" w:rsidP="00700CAC">
            <w:pPr>
              <w:pStyle w:val="a4"/>
              <w:rPr>
                <w:rFonts w:ascii="Times New Roman" w:hAnsi="Times New Roman" w:cs="Times New Roman"/>
                <w:b/>
                <w:sz w:val="24"/>
                <w:szCs w:val="24"/>
              </w:rPr>
            </w:pPr>
            <w:r>
              <w:rPr>
                <w:rFonts w:ascii="Times New Roman" w:hAnsi="Times New Roman" w:cs="Times New Roman"/>
                <w:b/>
                <w:sz w:val="24"/>
                <w:szCs w:val="24"/>
              </w:rPr>
              <w:t>Практическая работа по теме 6.2.5</w:t>
            </w:r>
          </w:p>
          <w:p w:rsidR="006D26FA" w:rsidRPr="00131139" w:rsidRDefault="006D26FA" w:rsidP="00700CAC">
            <w:pPr>
              <w:pStyle w:val="a4"/>
              <w:rPr>
                <w:rFonts w:ascii="Times New Roman" w:hAnsi="Times New Roman" w:cs="Times New Roman"/>
                <w:sz w:val="24"/>
                <w:szCs w:val="24"/>
              </w:rPr>
            </w:pPr>
            <w:r w:rsidRPr="00131139">
              <w:rPr>
                <w:rFonts w:ascii="Times New Roman" w:hAnsi="Times New Roman" w:cs="Times New Roman"/>
                <w:sz w:val="24"/>
                <w:szCs w:val="24"/>
              </w:rPr>
              <w:t>Обязанность защиты Отечества</w:t>
            </w:r>
          </w:p>
        </w:tc>
        <w:tc>
          <w:tcPr>
            <w:tcW w:w="874" w:type="dxa"/>
          </w:tcPr>
          <w:p w:rsidR="006D26FA"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val="restart"/>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6D26FA">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spacing w:after="0" w:line="240" w:lineRule="auto"/>
              <w:rPr>
                <w:rFonts w:ascii="Times New Roman" w:hAnsi="Times New Roman" w:cs="Times New Roman"/>
                <w:b/>
                <w:bCs/>
                <w:sz w:val="24"/>
                <w:szCs w:val="24"/>
                <w:u w:val="single"/>
              </w:rPr>
            </w:pPr>
          </w:p>
        </w:tc>
        <w:tc>
          <w:tcPr>
            <w:tcW w:w="8447" w:type="dxa"/>
            <w:tcBorders>
              <w:top w:val="single" w:sz="4" w:space="0" w:color="auto"/>
            </w:tcBorders>
          </w:tcPr>
          <w:p w:rsidR="006D26FA" w:rsidRPr="00EA225C" w:rsidRDefault="006D26FA"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6.2.5</w:t>
            </w:r>
          </w:p>
          <w:p w:rsidR="006D26FA" w:rsidRPr="00F86EA1" w:rsidRDefault="006D26FA" w:rsidP="00700CAC">
            <w:pPr>
              <w:pStyle w:val="a4"/>
              <w:rPr>
                <w:rFonts w:ascii="Times New Roman" w:hAnsi="Times New Roman" w:cs="Times New Roman"/>
                <w:sz w:val="24"/>
                <w:szCs w:val="24"/>
              </w:rPr>
            </w:pPr>
            <w:r w:rsidRPr="00673BF0">
              <w:rPr>
                <w:rFonts w:ascii="Times New Roman" w:hAnsi="Times New Roman" w:cs="Times New Roman"/>
                <w:sz w:val="24"/>
                <w:szCs w:val="24"/>
              </w:rPr>
              <w:t>Ответы на вопросы:  Взаимосвязь правоспособности и дееспособности</w:t>
            </w:r>
            <w:r>
              <w:rPr>
                <w:rFonts w:ascii="Times New Roman" w:hAnsi="Times New Roman" w:cs="Times New Roman"/>
                <w:sz w:val="24"/>
                <w:szCs w:val="24"/>
              </w:rPr>
              <w:t>.</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6D26FA">
        <w:trPr>
          <w:trHeight w:val="20"/>
          <w:jc w:val="center"/>
        </w:trPr>
        <w:tc>
          <w:tcPr>
            <w:tcW w:w="1749" w:type="dxa"/>
            <w:vMerge w:val="restart"/>
          </w:tcPr>
          <w:p w:rsidR="006D26FA" w:rsidRPr="00F86EA1" w:rsidRDefault="006D26FA" w:rsidP="00700CAC">
            <w:pPr>
              <w:pStyle w:val="a4"/>
              <w:rPr>
                <w:rFonts w:ascii="Times New Roman" w:hAnsi="Times New Roman" w:cs="Times New Roman"/>
                <w:b/>
                <w:bCs/>
                <w:sz w:val="24"/>
                <w:szCs w:val="24"/>
              </w:rPr>
            </w:pPr>
            <w:r>
              <w:rPr>
                <w:rFonts w:ascii="Times New Roman" w:hAnsi="Times New Roman" w:cs="Times New Roman"/>
                <w:b/>
                <w:bCs/>
                <w:sz w:val="24"/>
                <w:szCs w:val="24"/>
              </w:rPr>
              <w:t xml:space="preserve">Тема 6.3 </w:t>
            </w:r>
            <w:r w:rsidRPr="006C7616">
              <w:rPr>
                <w:rFonts w:ascii="Times New Roman" w:hAnsi="Times New Roman" w:cs="Times New Roman"/>
                <w:b/>
                <w:bCs/>
                <w:sz w:val="24"/>
                <w:szCs w:val="24"/>
              </w:rPr>
              <w:t>Отрасли российского права</w:t>
            </w:r>
          </w:p>
        </w:tc>
        <w:tc>
          <w:tcPr>
            <w:tcW w:w="12088" w:type="dxa"/>
            <w:gridSpan w:val="2"/>
          </w:tcPr>
          <w:p w:rsidR="006D26FA" w:rsidRPr="006C7616" w:rsidRDefault="006D26FA" w:rsidP="00700CAC">
            <w:pPr>
              <w:pStyle w:val="a4"/>
              <w:rPr>
                <w:rFonts w:ascii="Times New Roman" w:hAnsi="Times New Roman" w:cs="Times New Roman"/>
                <w:b/>
                <w:sz w:val="24"/>
                <w:szCs w:val="24"/>
              </w:rPr>
            </w:pPr>
            <w:r w:rsidRPr="006C7616">
              <w:rPr>
                <w:rFonts w:ascii="Times New Roman" w:hAnsi="Times New Roman" w:cs="Times New Roman"/>
                <w:b/>
                <w:sz w:val="24"/>
                <w:szCs w:val="24"/>
              </w:rPr>
              <w:t>Содержание материала</w:t>
            </w:r>
          </w:p>
        </w:tc>
        <w:tc>
          <w:tcPr>
            <w:tcW w:w="874" w:type="dxa"/>
          </w:tcPr>
          <w:p w:rsidR="006D26FA" w:rsidRPr="009564FE" w:rsidRDefault="006D26FA"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18</w:t>
            </w:r>
          </w:p>
        </w:tc>
        <w:tc>
          <w:tcPr>
            <w:tcW w:w="1165" w:type="dxa"/>
            <w:vMerge/>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6D26FA">
        <w:trPr>
          <w:trHeight w:val="20"/>
          <w:jc w:val="center"/>
        </w:trPr>
        <w:tc>
          <w:tcPr>
            <w:tcW w:w="1749" w:type="dxa"/>
            <w:vMerge/>
          </w:tcPr>
          <w:p w:rsidR="006D26FA" w:rsidRDefault="006D26FA" w:rsidP="00700CAC">
            <w:pPr>
              <w:pStyle w:val="a4"/>
              <w:rPr>
                <w:rFonts w:ascii="Times New Roman" w:hAnsi="Times New Roman" w:cs="Times New Roman"/>
                <w:b/>
                <w:bCs/>
                <w:sz w:val="24"/>
                <w:szCs w:val="24"/>
              </w:rPr>
            </w:pPr>
          </w:p>
        </w:tc>
        <w:tc>
          <w:tcPr>
            <w:tcW w:w="12088" w:type="dxa"/>
            <w:gridSpan w:val="2"/>
          </w:tcPr>
          <w:p w:rsidR="006D26FA" w:rsidRPr="007D3B40" w:rsidRDefault="006D26FA" w:rsidP="006D26FA">
            <w:pPr>
              <w:pStyle w:val="a4"/>
              <w:rPr>
                <w:rFonts w:ascii="Times New Roman" w:hAnsi="Times New Roman" w:cs="Times New Roman"/>
                <w:b/>
                <w:sz w:val="24"/>
                <w:szCs w:val="24"/>
              </w:rPr>
            </w:pPr>
            <w:r w:rsidRPr="007D3B40">
              <w:rPr>
                <w:rFonts w:ascii="Times New Roman" w:hAnsi="Times New Roman" w:cs="Times New Roman"/>
                <w:b/>
                <w:bCs/>
                <w:sz w:val="24"/>
                <w:szCs w:val="24"/>
              </w:rPr>
              <w:t>Количество аудиторных часов</w:t>
            </w:r>
          </w:p>
        </w:tc>
        <w:tc>
          <w:tcPr>
            <w:tcW w:w="874" w:type="dxa"/>
          </w:tcPr>
          <w:p w:rsidR="006D26FA" w:rsidRDefault="006D26FA"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1165" w:type="dxa"/>
            <w:vMerge/>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7D3B40">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val="restart"/>
          </w:tcPr>
          <w:p w:rsidR="006D26FA"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Уметь:</w:t>
            </w:r>
            <w:r>
              <w:t xml:space="preserve"> </w:t>
            </w:r>
            <w:r w:rsidRPr="000C7163">
              <w:rPr>
                <w:rFonts w:ascii="Times New Roman" w:hAnsi="Times New Roman" w:cs="Times New Roman"/>
                <w:bCs/>
                <w:sz w:val="24"/>
                <w:szCs w:val="24"/>
              </w:rPr>
              <w:t>Давать характеристику и знать содержание основных отраслей российского права.</w:t>
            </w:r>
          </w:p>
          <w:p w:rsidR="006D26FA"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p w:rsidR="006D26FA"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p w:rsidR="006D26FA"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p w:rsidR="006D26FA" w:rsidRPr="00F86EA1"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tcBorders>
          </w:tcPr>
          <w:p w:rsidR="006D26FA" w:rsidRPr="006C7616" w:rsidRDefault="006D26FA" w:rsidP="00700CAC">
            <w:pPr>
              <w:pStyle w:val="a4"/>
              <w:rPr>
                <w:rFonts w:ascii="Times New Roman" w:hAnsi="Times New Roman" w:cs="Times New Roman"/>
                <w:b/>
                <w:sz w:val="24"/>
                <w:szCs w:val="24"/>
              </w:rPr>
            </w:pPr>
            <w:r w:rsidRPr="006C7616">
              <w:rPr>
                <w:rFonts w:ascii="Times New Roman" w:hAnsi="Times New Roman" w:cs="Times New Roman"/>
                <w:b/>
                <w:sz w:val="24"/>
                <w:szCs w:val="24"/>
              </w:rPr>
              <w:t>6.3.1 Гражданское право и гражданские правоотношения</w:t>
            </w:r>
          </w:p>
          <w:p w:rsidR="006D26FA" w:rsidRPr="00F86EA1" w:rsidRDefault="006D26FA" w:rsidP="00700CAC">
            <w:pPr>
              <w:pStyle w:val="a4"/>
              <w:rPr>
                <w:rFonts w:ascii="Times New Roman" w:hAnsi="Times New Roman" w:cs="Times New Roman"/>
                <w:sz w:val="24"/>
                <w:szCs w:val="24"/>
              </w:rPr>
            </w:pPr>
            <w:r w:rsidRPr="006C7616">
              <w:rPr>
                <w:rFonts w:ascii="Times New Roman" w:hAnsi="Times New Roman" w:cs="Times New Roman"/>
                <w:sz w:val="24"/>
                <w:szCs w:val="24"/>
              </w:rPr>
              <w:t>Физические лица. Юридические лица.</w:t>
            </w:r>
          </w:p>
        </w:tc>
        <w:tc>
          <w:tcPr>
            <w:tcW w:w="874" w:type="dxa"/>
          </w:tcPr>
          <w:p w:rsidR="006D26FA" w:rsidRPr="0004040D" w:rsidRDefault="006D26FA" w:rsidP="00700CAC">
            <w:pPr>
              <w:pStyle w:val="a4"/>
              <w:jc w:val="center"/>
              <w:rPr>
                <w:rFonts w:ascii="Times New Roman" w:hAnsi="Times New Roman" w:cs="Times New Roman"/>
                <w:bCs/>
                <w:sz w:val="24"/>
                <w:szCs w:val="24"/>
              </w:rPr>
            </w:pPr>
            <w:r w:rsidRPr="0004040D">
              <w:rPr>
                <w:rFonts w:ascii="Times New Roman" w:hAnsi="Times New Roman" w:cs="Times New Roman"/>
                <w:bCs/>
                <w:sz w:val="24"/>
                <w:szCs w:val="24"/>
              </w:rPr>
              <w:t>2</w:t>
            </w:r>
          </w:p>
        </w:tc>
        <w:tc>
          <w:tcPr>
            <w:tcW w:w="1165" w:type="dxa"/>
          </w:tcPr>
          <w:p w:rsidR="006D26FA" w:rsidRPr="00F86EA1" w:rsidRDefault="006D26FA"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6D26FA" w:rsidRPr="00F86EA1" w:rsidTr="006D26FA">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tcBorders>
          </w:tcPr>
          <w:p w:rsidR="006D26FA" w:rsidRPr="00EA225C" w:rsidRDefault="006D26FA"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6.3.1</w:t>
            </w:r>
          </w:p>
          <w:p w:rsidR="006D26FA" w:rsidRDefault="006D26FA" w:rsidP="00700CAC">
            <w:pPr>
              <w:pStyle w:val="a4"/>
              <w:rPr>
                <w:rFonts w:ascii="Times New Roman" w:hAnsi="Times New Roman" w:cs="Times New Roman"/>
                <w:sz w:val="24"/>
                <w:szCs w:val="24"/>
              </w:rPr>
            </w:pPr>
            <w:r w:rsidRPr="00EA225C">
              <w:rPr>
                <w:rFonts w:ascii="Times New Roman" w:hAnsi="Times New Roman" w:cs="Times New Roman"/>
                <w:sz w:val="24"/>
                <w:szCs w:val="24"/>
              </w:rPr>
              <w:t>Проработка конспектов лекций,  литературных источников</w:t>
            </w:r>
          </w:p>
          <w:p w:rsidR="006D26FA" w:rsidRPr="006C7616" w:rsidRDefault="006D26FA" w:rsidP="00700CAC">
            <w:pPr>
              <w:pStyle w:val="a4"/>
              <w:rPr>
                <w:rFonts w:ascii="Times New Roman" w:hAnsi="Times New Roman" w:cs="Times New Roman"/>
                <w:sz w:val="24"/>
                <w:szCs w:val="24"/>
              </w:rPr>
            </w:pPr>
            <w:r w:rsidRPr="006C7616">
              <w:rPr>
                <w:rFonts w:ascii="Times New Roman" w:hAnsi="Times New Roman" w:cs="Times New Roman"/>
                <w:sz w:val="24"/>
                <w:szCs w:val="24"/>
              </w:rPr>
              <w:t>Проработка конспектов лекций,  литературных источников</w:t>
            </w:r>
          </w:p>
          <w:p w:rsidR="006D26FA" w:rsidRPr="00F86EA1" w:rsidRDefault="006D26FA" w:rsidP="00700CAC">
            <w:pPr>
              <w:pStyle w:val="a4"/>
              <w:rPr>
                <w:rFonts w:ascii="Times New Roman" w:hAnsi="Times New Roman" w:cs="Times New Roman"/>
                <w:sz w:val="24"/>
                <w:szCs w:val="24"/>
              </w:rPr>
            </w:pPr>
            <w:r w:rsidRPr="006C7616">
              <w:rPr>
                <w:rFonts w:ascii="Times New Roman" w:hAnsi="Times New Roman" w:cs="Times New Roman"/>
                <w:sz w:val="24"/>
                <w:szCs w:val="24"/>
              </w:rPr>
              <w:t>Примеры правоспособности и дееспособности</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7D3B40">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tcBorders>
          </w:tcPr>
          <w:p w:rsidR="006D26FA" w:rsidRPr="006C7616" w:rsidRDefault="006D26FA" w:rsidP="00700CAC">
            <w:pPr>
              <w:pStyle w:val="a4"/>
              <w:rPr>
                <w:rFonts w:ascii="Times New Roman" w:hAnsi="Times New Roman" w:cs="Times New Roman"/>
                <w:b/>
                <w:bCs/>
                <w:sz w:val="24"/>
                <w:szCs w:val="24"/>
              </w:rPr>
            </w:pPr>
            <w:r w:rsidRPr="006C7616">
              <w:rPr>
                <w:rFonts w:ascii="Times New Roman" w:hAnsi="Times New Roman" w:cs="Times New Roman"/>
                <w:b/>
                <w:sz w:val="24"/>
                <w:szCs w:val="24"/>
              </w:rPr>
              <w:t xml:space="preserve">6.3.2 </w:t>
            </w:r>
            <w:r w:rsidRPr="006C7616">
              <w:rPr>
                <w:rFonts w:ascii="Times New Roman" w:hAnsi="Times New Roman" w:cs="Times New Roman"/>
                <w:b/>
                <w:bCs/>
                <w:sz w:val="24"/>
                <w:szCs w:val="24"/>
              </w:rPr>
              <w:t xml:space="preserve">Гражданско-правовые договоры. </w:t>
            </w:r>
          </w:p>
          <w:p w:rsidR="00EA7E2C" w:rsidRPr="00EA7E2C" w:rsidRDefault="00EA7E2C" w:rsidP="00EA7E2C">
            <w:pPr>
              <w:pStyle w:val="a4"/>
              <w:rPr>
                <w:rFonts w:ascii="Times New Roman" w:hAnsi="Times New Roman" w:cs="Times New Roman"/>
                <w:sz w:val="24"/>
                <w:szCs w:val="24"/>
              </w:rPr>
            </w:pPr>
            <w:r w:rsidRPr="00EA7E2C">
              <w:rPr>
                <w:rFonts w:ascii="Times New Roman" w:hAnsi="Times New Roman" w:cs="Times New Roman"/>
                <w:sz w:val="24"/>
                <w:szCs w:val="24"/>
              </w:rPr>
              <w:t>Правовое регулирование предпринимательской деятельности. Имущественные права. Право собственности на движимые и недвижимые вещи, деньги, ценные бумаги. Право на интеллектуальную собственность. Основания приобретения права собственности: купля-продажа, мена, наследование, дарение.</w:t>
            </w:r>
          </w:p>
          <w:p w:rsidR="006D26FA" w:rsidRPr="00F86EA1" w:rsidRDefault="00EA7E2C" w:rsidP="00EA7E2C">
            <w:pPr>
              <w:pStyle w:val="a4"/>
              <w:rPr>
                <w:rFonts w:ascii="Times New Roman" w:hAnsi="Times New Roman" w:cs="Times New Roman"/>
                <w:sz w:val="24"/>
                <w:szCs w:val="24"/>
              </w:rPr>
            </w:pPr>
            <w:r w:rsidRPr="00EA7E2C">
              <w:rPr>
                <w:rFonts w:ascii="Times New Roman" w:hAnsi="Times New Roman" w:cs="Times New Roman"/>
                <w:sz w:val="24"/>
                <w:szCs w:val="24"/>
              </w:rPr>
              <w:t>Личные неимущественные права граждан: честь, достоинство, имя. Способы защиты имущественных и неимущественных прав.</w:t>
            </w:r>
          </w:p>
        </w:tc>
        <w:tc>
          <w:tcPr>
            <w:tcW w:w="874" w:type="dxa"/>
          </w:tcPr>
          <w:p w:rsidR="006D26FA" w:rsidRPr="0004040D" w:rsidRDefault="006D26FA" w:rsidP="00700CAC">
            <w:pPr>
              <w:pStyle w:val="a4"/>
              <w:jc w:val="center"/>
              <w:rPr>
                <w:rFonts w:ascii="Times New Roman" w:hAnsi="Times New Roman" w:cs="Times New Roman"/>
                <w:bCs/>
                <w:sz w:val="24"/>
                <w:szCs w:val="24"/>
              </w:rPr>
            </w:pPr>
            <w:r w:rsidRPr="0004040D">
              <w:rPr>
                <w:rFonts w:ascii="Times New Roman" w:hAnsi="Times New Roman" w:cs="Times New Roman"/>
                <w:bCs/>
                <w:sz w:val="24"/>
                <w:szCs w:val="24"/>
              </w:rPr>
              <w:t>2</w:t>
            </w:r>
          </w:p>
        </w:tc>
        <w:tc>
          <w:tcPr>
            <w:tcW w:w="1165" w:type="dxa"/>
          </w:tcPr>
          <w:p w:rsidR="006D26FA" w:rsidRPr="00F86EA1" w:rsidRDefault="006D26FA"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6D26FA" w:rsidRPr="00F86EA1" w:rsidTr="00EA7E2C">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tcBorders>
          </w:tcPr>
          <w:p w:rsidR="006D26FA" w:rsidRPr="00EA225C" w:rsidRDefault="006D26FA"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6.3.2</w:t>
            </w:r>
          </w:p>
          <w:p w:rsidR="006D26FA" w:rsidRPr="00F86EA1" w:rsidRDefault="006D26FA" w:rsidP="00700CAC">
            <w:pPr>
              <w:pStyle w:val="a4"/>
              <w:rPr>
                <w:rFonts w:ascii="Times New Roman" w:hAnsi="Times New Roman" w:cs="Times New Roman"/>
                <w:sz w:val="24"/>
                <w:szCs w:val="24"/>
              </w:rPr>
            </w:pPr>
            <w:r w:rsidRPr="0076070A">
              <w:rPr>
                <w:rFonts w:ascii="Times New Roman" w:hAnsi="Times New Roman" w:cs="Times New Roman"/>
                <w:sz w:val="24"/>
                <w:szCs w:val="24"/>
              </w:rPr>
              <w:t>Способы защиты имущественных и неимущественных прав.</w:t>
            </w:r>
          </w:p>
        </w:tc>
        <w:tc>
          <w:tcPr>
            <w:tcW w:w="874" w:type="dxa"/>
          </w:tcPr>
          <w:p w:rsidR="006D26FA" w:rsidRPr="0004040D" w:rsidRDefault="006D26FA" w:rsidP="00EA7E2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7D3B40">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tcBorders>
          </w:tcPr>
          <w:p w:rsidR="006D26FA" w:rsidRPr="00FF1CE1" w:rsidRDefault="006D26FA" w:rsidP="00700CAC">
            <w:pPr>
              <w:pStyle w:val="a4"/>
              <w:rPr>
                <w:rFonts w:ascii="Times New Roman" w:hAnsi="Times New Roman" w:cs="Times New Roman"/>
                <w:b/>
                <w:bCs/>
                <w:sz w:val="24"/>
                <w:szCs w:val="24"/>
              </w:rPr>
            </w:pPr>
            <w:r>
              <w:rPr>
                <w:rFonts w:ascii="Times New Roman" w:hAnsi="Times New Roman" w:cs="Times New Roman"/>
                <w:b/>
                <w:sz w:val="24"/>
                <w:szCs w:val="24"/>
              </w:rPr>
              <w:t>6.3.3</w:t>
            </w:r>
            <w:r w:rsidRPr="00FF1CE1">
              <w:rPr>
                <w:rFonts w:ascii="Times New Roman" w:hAnsi="Times New Roman" w:cs="Times New Roman"/>
                <w:b/>
                <w:sz w:val="24"/>
                <w:szCs w:val="24"/>
              </w:rPr>
              <w:t xml:space="preserve"> </w:t>
            </w:r>
            <w:r w:rsidRPr="00FF1CE1">
              <w:rPr>
                <w:rFonts w:ascii="Times New Roman" w:hAnsi="Times New Roman" w:cs="Times New Roman"/>
                <w:b/>
                <w:bCs/>
                <w:sz w:val="24"/>
                <w:szCs w:val="24"/>
              </w:rPr>
              <w:t>Трудовое право</w:t>
            </w:r>
            <w:r>
              <w:rPr>
                <w:rFonts w:ascii="Times New Roman" w:hAnsi="Times New Roman" w:cs="Times New Roman"/>
                <w:b/>
                <w:bCs/>
                <w:sz w:val="24"/>
                <w:szCs w:val="24"/>
              </w:rPr>
              <w:t xml:space="preserve"> </w:t>
            </w:r>
            <w:r w:rsidRPr="00E70711">
              <w:rPr>
                <w:rFonts w:ascii="Times New Roman" w:hAnsi="Times New Roman" w:cs="Times New Roman"/>
                <w:b/>
                <w:bCs/>
                <w:sz w:val="24"/>
                <w:szCs w:val="24"/>
              </w:rPr>
              <w:t>и трудовые правоотношения.</w:t>
            </w:r>
          </w:p>
          <w:p w:rsidR="006D26FA" w:rsidRPr="00F86EA1" w:rsidRDefault="00EA7E2C" w:rsidP="00700CAC">
            <w:pPr>
              <w:pStyle w:val="a4"/>
              <w:rPr>
                <w:rFonts w:ascii="Times New Roman" w:hAnsi="Times New Roman" w:cs="Times New Roman"/>
                <w:sz w:val="24"/>
                <w:szCs w:val="24"/>
              </w:rPr>
            </w:pPr>
            <w:r w:rsidRPr="00EA7E2C">
              <w:rPr>
                <w:rFonts w:ascii="Times New Roman" w:hAnsi="Times New Roman" w:cs="Times New Roman"/>
                <w:sz w:val="24"/>
                <w:szCs w:val="24"/>
              </w:rPr>
              <w:t>Понятие трудовых правоотношений. Занятость и трудоустройство. Органы трудоустройства. Порядок приема на работу. Трудовой договор: понятие и виды, порядок заключения и расторжения. Правовое регулирование трудовой деятельности несовершеннолетних. Коллективный договор. Роль профсоюзов в трудовых правоотношениях. Трудовые споры и порядок их разрешения. Заработная плата. Правовые основы социальной защиты и социального обеспечения.</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2</w:t>
            </w:r>
          </w:p>
        </w:tc>
        <w:tc>
          <w:tcPr>
            <w:tcW w:w="1165" w:type="dxa"/>
          </w:tcPr>
          <w:p w:rsidR="006D26FA" w:rsidRDefault="00D00667"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6D26FA" w:rsidRPr="00F86EA1" w:rsidTr="00EA7E2C">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tcBorders>
          </w:tcPr>
          <w:p w:rsidR="006D26FA" w:rsidRPr="00EA225C" w:rsidRDefault="006D26FA"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6.3.3</w:t>
            </w:r>
          </w:p>
          <w:p w:rsidR="006D26FA" w:rsidRPr="00F86EA1" w:rsidRDefault="006D26FA" w:rsidP="00700CAC">
            <w:pPr>
              <w:pStyle w:val="a4"/>
              <w:rPr>
                <w:rFonts w:ascii="Times New Roman" w:hAnsi="Times New Roman" w:cs="Times New Roman"/>
                <w:sz w:val="24"/>
                <w:szCs w:val="24"/>
              </w:rPr>
            </w:pPr>
            <w:r w:rsidRPr="00FF1CE1">
              <w:rPr>
                <w:rFonts w:ascii="Times New Roman" w:hAnsi="Times New Roman" w:cs="Times New Roman"/>
                <w:sz w:val="24"/>
                <w:szCs w:val="24"/>
              </w:rPr>
              <w:t xml:space="preserve">Условия оформления на работу? Каковы основания расторжения трудового </w:t>
            </w:r>
            <w:r w:rsidRPr="00FF1CE1">
              <w:rPr>
                <w:rFonts w:ascii="Times New Roman" w:hAnsi="Times New Roman" w:cs="Times New Roman"/>
                <w:sz w:val="24"/>
                <w:szCs w:val="24"/>
              </w:rPr>
              <w:lastRenderedPageBreak/>
              <w:t>договора</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lastRenderedPageBreak/>
              <w:t>1</w:t>
            </w:r>
          </w:p>
        </w:tc>
        <w:tc>
          <w:tcPr>
            <w:tcW w:w="1165" w:type="dxa"/>
            <w:shd w:val="clear" w:color="auto" w:fill="D9D9D9" w:themeFill="background1" w:themeFillShade="D9"/>
          </w:tcPr>
          <w:p w:rsidR="006D26FA" w:rsidRDefault="006D26FA" w:rsidP="00700CAC">
            <w:pPr>
              <w:pStyle w:val="a4"/>
              <w:jc w:val="center"/>
              <w:rPr>
                <w:rFonts w:ascii="Times New Roman" w:hAnsi="Times New Roman" w:cs="Times New Roman"/>
                <w:b/>
                <w:bCs/>
                <w:sz w:val="24"/>
                <w:szCs w:val="24"/>
              </w:rPr>
            </w:pPr>
          </w:p>
        </w:tc>
      </w:tr>
      <w:tr w:rsidR="006D26FA" w:rsidRPr="00F86EA1" w:rsidTr="007D3B40">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tcBorders>
          </w:tcPr>
          <w:p w:rsidR="006D26FA" w:rsidRPr="00E70711" w:rsidRDefault="006D26FA" w:rsidP="00700CAC">
            <w:pPr>
              <w:pStyle w:val="a4"/>
              <w:rPr>
                <w:rFonts w:ascii="Times New Roman" w:hAnsi="Times New Roman" w:cs="Times New Roman"/>
                <w:sz w:val="24"/>
                <w:szCs w:val="24"/>
              </w:rPr>
            </w:pPr>
            <w:r w:rsidRPr="00E70711">
              <w:rPr>
                <w:rFonts w:ascii="Times New Roman" w:hAnsi="Times New Roman" w:cs="Times New Roman"/>
                <w:b/>
                <w:sz w:val="24"/>
                <w:szCs w:val="24"/>
              </w:rPr>
              <w:t>6.3.</w:t>
            </w:r>
            <w:r>
              <w:rPr>
                <w:rFonts w:ascii="Times New Roman" w:hAnsi="Times New Roman" w:cs="Times New Roman"/>
                <w:b/>
                <w:sz w:val="24"/>
                <w:szCs w:val="24"/>
              </w:rPr>
              <w:t>4</w:t>
            </w:r>
            <w:r w:rsidRPr="00E70711">
              <w:rPr>
                <w:rFonts w:ascii="Times New Roman" w:hAnsi="Times New Roman" w:cs="Times New Roman"/>
                <w:b/>
                <w:sz w:val="24"/>
                <w:szCs w:val="24"/>
              </w:rPr>
              <w:t xml:space="preserve"> </w:t>
            </w:r>
            <w:r w:rsidR="00D00667" w:rsidRPr="00D00667">
              <w:rPr>
                <w:rFonts w:ascii="Times New Roman" w:hAnsi="Times New Roman" w:cs="Times New Roman"/>
                <w:b/>
                <w:bCs/>
                <w:sz w:val="24"/>
                <w:szCs w:val="24"/>
              </w:rPr>
              <w:t xml:space="preserve">Административное право и административные правоотношения. </w:t>
            </w:r>
            <w:r w:rsidR="00D00667" w:rsidRPr="00D00667">
              <w:rPr>
                <w:rFonts w:ascii="Times New Roman" w:hAnsi="Times New Roman" w:cs="Times New Roman"/>
                <w:bCs/>
                <w:sz w:val="24"/>
                <w:szCs w:val="24"/>
              </w:rPr>
              <w:t>Административные проступки. Административная ответственность.</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tcPr>
          <w:p w:rsidR="006D26FA" w:rsidRPr="00F86EA1" w:rsidRDefault="00D00667"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D00667" w:rsidRPr="00F86EA1" w:rsidTr="00D00667">
        <w:trPr>
          <w:trHeight w:val="20"/>
          <w:jc w:val="center"/>
        </w:trPr>
        <w:tc>
          <w:tcPr>
            <w:tcW w:w="1749" w:type="dxa"/>
            <w:vMerge/>
          </w:tcPr>
          <w:p w:rsidR="00D00667" w:rsidRPr="00F86EA1" w:rsidRDefault="00D00667" w:rsidP="00700CAC">
            <w:pPr>
              <w:pStyle w:val="a4"/>
              <w:rPr>
                <w:rFonts w:ascii="Times New Roman" w:hAnsi="Times New Roman" w:cs="Times New Roman"/>
                <w:b/>
                <w:bCs/>
                <w:sz w:val="24"/>
                <w:szCs w:val="24"/>
              </w:rPr>
            </w:pPr>
          </w:p>
        </w:tc>
        <w:tc>
          <w:tcPr>
            <w:tcW w:w="3641" w:type="dxa"/>
            <w:vMerge/>
          </w:tcPr>
          <w:p w:rsidR="00D00667" w:rsidRPr="00F86EA1" w:rsidRDefault="00D00667"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tcBorders>
          </w:tcPr>
          <w:p w:rsidR="00D00667" w:rsidRDefault="00D00667" w:rsidP="00700CAC">
            <w:pPr>
              <w:pStyle w:val="a4"/>
              <w:rPr>
                <w:rFonts w:ascii="Times New Roman" w:hAnsi="Times New Roman" w:cs="Times New Roman"/>
                <w:b/>
                <w:sz w:val="24"/>
                <w:szCs w:val="24"/>
              </w:rPr>
            </w:pPr>
            <w:r>
              <w:rPr>
                <w:rFonts w:ascii="Times New Roman" w:hAnsi="Times New Roman" w:cs="Times New Roman"/>
                <w:b/>
                <w:sz w:val="24"/>
                <w:szCs w:val="24"/>
              </w:rPr>
              <w:t xml:space="preserve">Практическое занятие по теме 6.3.4 </w:t>
            </w:r>
          </w:p>
          <w:p w:rsidR="00D00667" w:rsidRPr="00517F09" w:rsidRDefault="00D00667" w:rsidP="00D00667">
            <w:pPr>
              <w:pStyle w:val="a4"/>
              <w:rPr>
                <w:rFonts w:ascii="Times New Roman" w:hAnsi="Times New Roman" w:cs="Times New Roman"/>
                <w:sz w:val="24"/>
                <w:szCs w:val="24"/>
              </w:rPr>
            </w:pPr>
            <w:r w:rsidRPr="00D00667">
              <w:rPr>
                <w:rFonts w:ascii="Times New Roman" w:hAnsi="Times New Roman" w:cs="Times New Roman"/>
                <w:sz w:val="24"/>
                <w:szCs w:val="24"/>
              </w:rPr>
              <w:t>Гражданское право.</w:t>
            </w:r>
            <w:r>
              <w:rPr>
                <w:rFonts w:ascii="Times New Roman" w:hAnsi="Times New Roman" w:cs="Times New Roman"/>
                <w:sz w:val="24"/>
                <w:szCs w:val="24"/>
              </w:rPr>
              <w:t xml:space="preserve"> </w:t>
            </w:r>
            <w:r w:rsidRPr="00D00667">
              <w:rPr>
                <w:rFonts w:ascii="Times New Roman" w:hAnsi="Times New Roman" w:cs="Times New Roman"/>
                <w:sz w:val="24"/>
                <w:szCs w:val="24"/>
              </w:rPr>
              <w:t>Трудовое право.</w:t>
            </w:r>
            <w:r>
              <w:rPr>
                <w:rFonts w:ascii="Times New Roman" w:hAnsi="Times New Roman" w:cs="Times New Roman"/>
                <w:sz w:val="24"/>
                <w:szCs w:val="24"/>
              </w:rPr>
              <w:t xml:space="preserve"> </w:t>
            </w:r>
            <w:r w:rsidRPr="00D00667">
              <w:rPr>
                <w:rFonts w:ascii="Times New Roman" w:hAnsi="Times New Roman" w:cs="Times New Roman"/>
                <w:sz w:val="24"/>
                <w:szCs w:val="24"/>
              </w:rPr>
              <w:t>Административное право</w:t>
            </w:r>
          </w:p>
        </w:tc>
        <w:tc>
          <w:tcPr>
            <w:tcW w:w="874" w:type="dxa"/>
          </w:tcPr>
          <w:p w:rsidR="00D00667" w:rsidRPr="0004040D" w:rsidRDefault="00D00667"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val="restart"/>
            <w:shd w:val="clear" w:color="auto" w:fill="D9D9D9" w:themeFill="background1" w:themeFillShade="D9"/>
          </w:tcPr>
          <w:p w:rsidR="00D00667" w:rsidRDefault="00D00667" w:rsidP="00700CAC">
            <w:pPr>
              <w:pStyle w:val="a4"/>
              <w:jc w:val="center"/>
              <w:rPr>
                <w:rFonts w:ascii="Times New Roman" w:hAnsi="Times New Roman" w:cs="Times New Roman"/>
                <w:b/>
                <w:bCs/>
                <w:sz w:val="24"/>
                <w:szCs w:val="24"/>
              </w:rPr>
            </w:pPr>
          </w:p>
        </w:tc>
      </w:tr>
      <w:tr w:rsidR="00D00667" w:rsidRPr="00F86EA1" w:rsidTr="00D00667">
        <w:trPr>
          <w:trHeight w:val="20"/>
          <w:jc w:val="center"/>
        </w:trPr>
        <w:tc>
          <w:tcPr>
            <w:tcW w:w="1749" w:type="dxa"/>
            <w:vMerge/>
          </w:tcPr>
          <w:p w:rsidR="00D00667" w:rsidRPr="00F86EA1" w:rsidRDefault="00D00667" w:rsidP="00700CAC">
            <w:pPr>
              <w:pStyle w:val="a4"/>
              <w:rPr>
                <w:rFonts w:ascii="Times New Roman" w:hAnsi="Times New Roman" w:cs="Times New Roman"/>
                <w:b/>
                <w:bCs/>
                <w:sz w:val="24"/>
                <w:szCs w:val="24"/>
              </w:rPr>
            </w:pPr>
          </w:p>
        </w:tc>
        <w:tc>
          <w:tcPr>
            <w:tcW w:w="3641" w:type="dxa"/>
            <w:vMerge/>
          </w:tcPr>
          <w:p w:rsidR="00D00667" w:rsidRPr="00F86EA1" w:rsidRDefault="00D00667"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tcBorders>
          </w:tcPr>
          <w:p w:rsidR="00D00667" w:rsidRPr="00E70711" w:rsidRDefault="00D00667" w:rsidP="00700CAC">
            <w:pPr>
              <w:pStyle w:val="a4"/>
              <w:rPr>
                <w:rFonts w:ascii="Times New Roman" w:hAnsi="Times New Roman" w:cs="Times New Roman"/>
                <w:b/>
                <w:sz w:val="24"/>
                <w:szCs w:val="24"/>
              </w:rPr>
            </w:pPr>
            <w:r w:rsidRPr="00E70711">
              <w:rPr>
                <w:rFonts w:ascii="Times New Roman" w:hAnsi="Times New Roman" w:cs="Times New Roman"/>
                <w:b/>
                <w:sz w:val="24"/>
                <w:szCs w:val="24"/>
              </w:rPr>
              <w:t>Самостоятельная внеаудиторная работа обучающихся по теме 6.3.</w:t>
            </w:r>
            <w:r>
              <w:rPr>
                <w:rFonts w:ascii="Times New Roman" w:hAnsi="Times New Roman" w:cs="Times New Roman"/>
                <w:b/>
                <w:sz w:val="24"/>
                <w:szCs w:val="24"/>
              </w:rPr>
              <w:t>5</w:t>
            </w:r>
          </w:p>
          <w:p w:rsidR="00D00667" w:rsidRPr="00E70711" w:rsidRDefault="00D00667" w:rsidP="00700CAC">
            <w:pPr>
              <w:pStyle w:val="a4"/>
              <w:rPr>
                <w:rFonts w:ascii="Times New Roman" w:hAnsi="Times New Roman" w:cs="Times New Roman"/>
                <w:sz w:val="24"/>
                <w:szCs w:val="24"/>
              </w:rPr>
            </w:pPr>
            <w:r w:rsidRPr="00FF1CE1">
              <w:rPr>
                <w:rFonts w:ascii="Times New Roman" w:hAnsi="Times New Roman" w:cs="Times New Roman"/>
                <w:sz w:val="24"/>
                <w:szCs w:val="24"/>
              </w:rPr>
              <w:t>Назовите принципы наложения административного взыскания, какие виды административных взысканий существуют.</w:t>
            </w:r>
          </w:p>
        </w:tc>
        <w:tc>
          <w:tcPr>
            <w:tcW w:w="874" w:type="dxa"/>
          </w:tcPr>
          <w:p w:rsidR="00D00667" w:rsidRPr="0004040D" w:rsidRDefault="00D00667"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shd w:val="clear" w:color="auto" w:fill="D9D9D9" w:themeFill="background1" w:themeFillShade="D9"/>
          </w:tcPr>
          <w:p w:rsidR="00D00667" w:rsidRDefault="00D00667" w:rsidP="00700CAC">
            <w:pPr>
              <w:pStyle w:val="a4"/>
              <w:jc w:val="center"/>
              <w:rPr>
                <w:rFonts w:ascii="Times New Roman" w:hAnsi="Times New Roman" w:cs="Times New Roman"/>
                <w:b/>
                <w:bCs/>
                <w:sz w:val="24"/>
                <w:szCs w:val="24"/>
              </w:rPr>
            </w:pPr>
          </w:p>
        </w:tc>
      </w:tr>
      <w:tr w:rsidR="006D26FA" w:rsidRPr="00F86EA1" w:rsidTr="007D3B40">
        <w:trPr>
          <w:trHeight w:val="20"/>
          <w:jc w:val="center"/>
        </w:trPr>
        <w:tc>
          <w:tcPr>
            <w:tcW w:w="1749" w:type="dxa"/>
            <w:vMerge/>
          </w:tcPr>
          <w:p w:rsidR="006D26FA" w:rsidRPr="00F86EA1" w:rsidRDefault="006D26FA" w:rsidP="00700CAC">
            <w:pPr>
              <w:pStyle w:val="a4"/>
              <w:rPr>
                <w:rFonts w:ascii="Times New Roman" w:hAnsi="Times New Roman" w:cs="Times New Roman"/>
                <w:b/>
                <w:bCs/>
                <w:sz w:val="24"/>
                <w:szCs w:val="24"/>
              </w:rPr>
            </w:pPr>
          </w:p>
        </w:tc>
        <w:tc>
          <w:tcPr>
            <w:tcW w:w="3641" w:type="dxa"/>
            <w:vMerge/>
          </w:tcPr>
          <w:p w:rsidR="006D26FA" w:rsidRPr="00F86EA1"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tcBorders>
          </w:tcPr>
          <w:p w:rsidR="006D26FA" w:rsidRPr="00FF1CE1" w:rsidRDefault="006D26FA" w:rsidP="00700CAC">
            <w:pPr>
              <w:pStyle w:val="a4"/>
              <w:rPr>
                <w:rFonts w:ascii="Times New Roman" w:hAnsi="Times New Roman" w:cs="Times New Roman"/>
                <w:b/>
                <w:bCs/>
                <w:sz w:val="24"/>
                <w:szCs w:val="24"/>
              </w:rPr>
            </w:pPr>
            <w:r>
              <w:rPr>
                <w:rFonts w:ascii="Times New Roman" w:hAnsi="Times New Roman" w:cs="Times New Roman"/>
                <w:b/>
                <w:bCs/>
                <w:sz w:val="24"/>
                <w:szCs w:val="24"/>
              </w:rPr>
              <w:t xml:space="preserve">6.3.5 </w:t>
            </w:r>
            <w:r w:rsidRPr="00FF1CE1">
              <w:rPr>
                <w:rFonts w:ascii="Times New Roman" w:hAnsi="Times New Roman" w:cs="Times New Roman"/>
                <w:b/>
                <w:bCs/>
                <w:sz w:val="24"/>
                <w:szCs w:val="24"/>
              </w:rPr>
              <w:t>Уголовное право</w:t>
            </w:r>
          </w:p>
          <w:p w:rsidR="006D26FA" w:rsidRPr="00B62046" w:rsidRDefault="00D00667" w:rsidP="00700CAC">
            <w:pPr>
              <w:pStyle w:val="a4"/>
              <w:rPr>
                <w:rFonts w:ascii="Times New Roman" w:hAnsi="Times New Roman" w:cs="Times New Roman"/>
                <w:sz w:val="24"/>
                <w:szCs w:val="24"/>
              </w:rPr>
            </w:pPr>
            <w:r w:rsidRPr="00D00667">
              <w:rPr>
                <w:rFonts w:ascii="Times New Roman" w:hAnsi="Times New Roman" w:cs="Times New Roman"/>
                <w:sz w:val="24"/>
                <w:szCs w:val="24"/>
              </w:rPr>
              <w:t>Преступление как наиболее опасное противоправное деяние. Состав преступления. Уголовная ответственность. Особенности уголовной ответственности несовершеннолетних. Обстоятельства, исключающие уголовную ответственность.</w:t>
            </w:r>
          </w:p>
        </w:tc>
        <w:tc>
          <w:tcPr>
            <w:tcW w:w="874" w:type="dxa"/>
          </w:tcPr>
          <w:p w:rsidR="006D26FA" w:rsidRPr="0004040D" w:rsidRDefault="006D26FA"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tcPr>
          <w:p w:rsidR="006D26FA" w:rsidRDefault="00D00667" w:rsidP="00700CAC">
            <w:pPr>
              <w:pStyle w:val="a4"/>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D00667" w:rsidRPr="00F86EA1" w:rsidTr="00D00667">
        <w:trPr>
          <w:trHeight w:val="20"/>
          <w:jc w:val="center"/>
        </w:trPr>
        <w:tc>
          <w:tcPr>
            <w:tcW w:w="1749" w:type="dxa"/>
            <w:vMerge/>
          </w:tcPr>
          <w:p w:rsidR="00D00667" w:rsidRPr="00F86EA1" w:rsidRDefault="00D00667" w:rsidP="00700CAC">
            <w:pPr>
              <w:pStyle w:val="a4"/>
              <w:rPr>
                <w:rFonts w:ascii="Times New Roman" w:hAnsi="Times New Roman" w:cs="Times New Roman"/>
                <w:b/>
                <w:bCs/>
                <w:sz w:val="24"/>
                <w:szCs w:val="24"/>
              </w:rPr>
            </w:pPr>
          </w:p>
        </w:tc>
        <w:tc>
          <w:tcPr>
            <w:tcW w:w="3641" w:type="dxa"/>
            <w:vMerge/>
          </w:tcPr>
          <w:p w:rsidR="00D00667" w:rsidRPr="00F86EA1" w:rsidRDefault="00D00667"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tcBorders>
          </w:tcPr>
          <w:p w:rsidR="00D00667" w:rsidRDefault="00D00667" w:rsidP="00700CAC">
            <w:pPr>
              <w:pStyle w:val="a4"/>
              <w:rPr>
                <w:rFonts w:ascii="Times New Roman" w:hAnsi="Times New Roman" w:cs="Times New Roman"/>
                <w:b/>
                <w:bCs/>
                <w:sz w:val="24"/>
                <w:szCs w:val="24"/>
              </w:rPr>
            </w:pPr>
            <w:r w:rsidRPr="009564FE">
              <w:rPr>
                <w:rFonts w:ascii="Times New Roman" w:hAnsi="Times New Roman" w:cs="Times New Roman"/>
                <w:b/>
                <w:bCs/>
                <w:sz w:val="24"/>
                <w:szCs w:val="24"/>
              </w:rPr>
              <w:t>Практическое занятие по теме 6.3.</w:t>
            </w:r>
            <w:r>
              <w:rPr>
                <w:rFonts w:ascii="Times New Roman" w:hAnsi="Times New Roman" w:cs="Times New Roman"/>
                <w:b/>
                <w:bCs/>
                <w:sz w:val="24"/>
                <w:szCs w:val="24"/>
              </w:rPr>
              <w:t>5</w:t>
            </w:r>
          </w:p>
          <w:p w:rsidR="00D00667" w:rsidRPr="009564FE" w:rsidRDefault="00D00667" w:rsidP="00700CAC">
            <w:pPr>
              <w:pStyle w:val="a4"/>
              <w:rPr>
                <w:rFonts w:ascii="Times New Roman" w:hAnsi="Times New Roman" w:cs="Times New Roman"/>
                <w:bCs/>
                <w:sz w:val="24"/>
                <w:szCs w:val="24"/>
              </w:rPr>
            </w:pPr>
            <w:r w:rsidRPr="009564FE">
              <w:rPr>
                <w:rFonts w:ascii="Times New Roman" w:hAnsi="Times New Roman" w:cs="Times New Roman"/>
                <w:bCs/>
                <w:sz w:val="24"/>
                <w:szCs w:val="24"/>
              </w:rPr>
              <w:t>Особенности уголовной ответственности несовершеннолетних.</w:t>
            </w:r>
          </w:p>
        </w:tc>
        <w:tc>
          <w:tcPr>
            <w:tcW w:w="874" w:type="dxa"/>
          </w:tcPr>
          <w:p w:rsidR="00D00667" w:rsidRDefault="00D00667" w:rsidP="00700CAC">
            <w:pPr>
              <w:pStyle w:val="a4"/>
              <w:jc w:val="center"/>
              <w:rPr>
                <w:rFonts w:ascii="Times New Roman" w:hAnsi="Times New Roman" w:cs="Times New Roman"/>
                <w:bCs/>
                <w:sz w:val="24"/>
                <w:szCs w:val="24"/>
              </w:rPr>
            </w:pPr>
            <w:r>
              <w:rPr>
                <w:rFonts w:ascii="Times New Roman" w:hAnsi="Times New Roman" w:cs="Times New Roman"/>
                <w:bCs/>
                <w:sz w:val="24"/>
                <w:szCs w:val="24"/>
              </w:rPr>
              <w:t>1</w:t>
            </w:r>
          </w:p>
        </w:tc>
        <w:tc>
          <w:tcPr>
            <w:tcW w:w="1165" w:type="dxa"/>
            <w:vMerge w:val="restart"/>
            <w:shd w:val="clear" w:color="auto" w:fill="D9D9D9" w:themeFill="background1" w:themeFillShade="D9"/>
          </w:tcPr>
          <w:p w:rsidR="00D00667" w:rsidRDefault="00D00667" w:rsidP="00700CAC">
            <w:pPr>
              <w:pStyle w:val="a4"/>
              <w:jc w:val="center"/>
              <w:rPr>
                <w:rFonts w:ascii="Times New Roman" w:hAnsi="Times New Roman" w:cs="Times New Roman"/>
                <w:b/>
                <w:bCs/>
                <w:sz w:val="24"/>
                <w:szCs w:val="24"/>
              </w:rPr>
            </w:pPr>
          </w:p>
        </w:tc>
      </w:tr>
      <w:tr w:rsidR="00D00667" w:rsidRPr="00F86EA1" w:rsidTr="00D00667">
        <w:trPr>
          <w:trHeight w:val="20"/>
          <w:jc w:val="center"/>
        </w:trPr>
        <w:tc>
          <w:tcPr>
            <w:tcW w:w="1749" w:type="dxa"/>
            <w:vMerge/>
            <w:tcBorders>
              <w:bottom w:val="single" w:sz="4" w:space="0" w:color="auto"/>
            </w:tcBorders>
          </w:tcPr>
          <w:p w:rsidR="00D00667" w:rsidRPr="00F86EA1" w:rsidRDefault="00D00667" w:rsidP="00700CAC">
            <w:pPr>
              <w:pStyle w:val="a4"/>
              <w:rPr>
                <w:rFonts w:ascii="Times New Roman" w:hAnsi="Times New Roman" w:cs="Times New Roman"/>
                <w:b/>
                <w:bCs/>
                <w:sz w:val="24"/>
                <w:szCs w:val="24"/>
              </w:rPr>
            </w:pPr>
          </w:p>
        </w:tc>
        <w:tc>
          <w:tcPr>
            <w:tcW w:w="3641" w:type="dxa"/>
            <w:vMerge/>
            <w:tcBorders>
              <w:bottom w:val="single" w:sz="4" w:space="0" w:color="auto"/>
            </w:tcBorders>
          </w:tcPr>
          <w:p w:rsidR="00D00667" w:rsidRPr="00F86EA1" w:rsidRDefault="00D00667"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u w:val="single"/>
              </w:rPr>
            </w:pPr>
          </w:p>
        </w:tc>
        <w:tc>
          <w:tcPr>
            <w:tcW w:w="8447" w:type="dxa"/>
            <w:tcBorders>
              <w:top w:val="single" w:sz="4" w:space="0" w:color="auto"/>
              <w:bottom w:val="single" w:sz="4" w:space="0" w:color="auto"/>
            </w:tcBorders>
          </w:tcPr>
          <w:p w:rsidR="00D00667" w:rsidRPr="00EA225C" w:rsidRDefault="00D00667" w:rsidP="00700CAC">
            <w:pPr>
              <w:pStyle w:val="a4"/>
              <w:rPr>
                <w:rFonts w:ascii="Times New Roman" w:hAnsi="Times New Roman" w:cs="Times New Roman"/>
                <w:b/>
                <w:sz w:val="24"/>
                <w:szCs w:val="24"/>
              </w:rPr>
            </w:pPr>
            <w:r w:rsidRPr="00EA225C">
              <w:rPr>
                <w:rFonts w:ascii="Times New Roman" w:hAnsi="Times New Roman" w:cs="Times New Roman"/>
                <w:b/>
                <w:sz w:val="24"/>
                <w:szCs w:val="24"/>
              </w:rPr>
              <w:t xml:space="preserve">Самостоятельная внеаудиторная работа обучающихся по теме </w:t>
            </w:r>
            <w:r>
              <w:rPr>
                <w:rFonts w:ascii="Times New Roman" w:hAnsi="Times New Roman" w:cs="Times New Roman"/>
                <w:b/>
                <w:sz w:val="24"/>
                <w:szCs w:val="24"/>
              </w:rPr>
              <w:t>6.3.5</w:t>
            </w:r>
          </w:p>
          <w:p w:rsidR="00D00667" w:rsidRPr="00F86EA1" w:rsidRDefault="00D00667" w:rsidP="00700CAC">
            <w:pPr>
              <w:pStyle w:val="a4"/>
              <w:rPr>
                <w:rFonts w:ascii="Times New Roman" w:hAnsi="Times New Roman" w:cs="Times New Roman"/>
                <w:sz w:val="24"/>
                <w:szCs w:val="24"/>
              </w:rPr>
            </w:pPr>
            <w:r w:rsidRPr="00FF1CE1">
              <w:rPr>
                <w:rFonts w:ascii="Times New Roman" w:hAnsi="Times New Roman" w:cs="Times New Roman"/>
                <w:sz w:val="24"/>
                <w:szCs w:val="24"/>
              </w:rPr>
              <w:t>Признаки состава преступления и в чем они заключаются. Виды преступлений. Что такое судимость? Что такое условное осуждение</w:t>
            </w:r>
            <w:r w:rsidRPr="00FF1CE1">
              <w:rPr>
                <w:rFonts w:ascii="Times New Roman" w:hAnsi="Times New Roman" w:cs="Times New Roman"/>
                <w:b/>
                <w:sz w:val="24"/>
                <w:szCs w:val="24"/>
              </w:rPr>
              <w:t xml:space="preserve"> </w:t>
            </w:r>
          </w:p>
        </w:tc>
        <w:tc>
          <w:tcPr>
            <w:tcW w:w="874" w:type="dxa"/>
            <w:tcBorders>
              <w:bottom w:val="single" w:sz="4" w:space="0" w:color="auto"/>
            </w:tcBorders>
          </w:tcPr>
          <w:p w:rsidR="00D00667" w:rsidRPr="0004040D" w:rsidRDefault="005F1AB6" w:rsidP="00D00667">
            <w:pPr>
              <w:pStyle w:val="a4"/>
              <w:jc w:val="center"/>
              <w:rPr>
                <w:rFonts w:ascii="Times New Roman" w:hAnsi="Times New Roman" w:cs="Times New Roman"/>
                <w:bCs/>
                <w:sz w:val="24"/>
                <w:szCs w:val="24"/>
              </w:rPr>
            </w:pPr>
            <w:r>
              <w:rPr>
                <w:rFonts w:ascii="Times New Roman" w:hAnsi="Times New Roman" w:cs="Times New Roman"/>
                <w:bCs/>
                <w:sz w:val="24"/>
                <w:szCs w:val="24"/>
              </w:rPr>
              <w:t>2</w:t>
            </w:r>
          </w:p>
        </w:tc>
        <w:tc>
          <w:tcPr>
            <w:tcW w:w="1165" w:type="dxa"/>
            <w:vMerge/>
            <w:tcBorders>
              <w:bottom w:val="single" w:sz="4" w:space="0" w:color="auto"/>
            </w:tcBorders>
            <w:shd w:val="clear" w:color="auto" w:fill="D9D9D9" w:themeFill="background1" w:themeFillShade="D9"/>
          </w:tcPr>
          <w:p w:rsidR="00D00667" w:rsidRDefault="00D00667" w:rsidP="00700CAC">
            <w:pPr>
              <w:pStyle w:val="a4"/>
              <w:jc w:val="center"/>
              <w:rPr>
                <w:rFonts w:ascii="Times New Roman" w:hAnsi="Times New Roman" w:cs="Times New Roman"/>
                <w:b/>
                <w:bCs/>
                <w:sz w:val="24"/>
                <w:szCs w:val="24"/>
              </w:rPr>
            </w:pPr>
          </w:p>
        </w:tc>
      </w:tr>
      <w:tr w:rsidR="006D26FA" w:rsidRPr="00F86EA1" w:rsidTr="007D3B40">
        <w:trPr>
          <w:trHeight w:val="20"/>
          <w:jc w:val="center"/>
        </w:trPr>
        <w:tc>
          <w:tcPr>
            <w:tcW w:w="5390" w:type="dxa"/>
            <w:gridSpan w:val="2"/>
          </w:tcPr>
          <w:p w:rsidR="006D26FA" w:rsidRPr="00F86EA1" w:rsidRDefault="006D26FA" w:rsidP="00D00667">
            <w:pPr>
              <w:pStyle w:val="a4"/>
              <w:jc w:val="right"/>
              <w:rPr>
                <w:rFonts w:ascii="Times New Roman" w:hAnsi="Times New Roman" w:cs="Times New Roman"/>
                <w:b/>
                <w:bCs/>
                <w:sz w:val="24"/>
                <w:szCs w:val="24"/>
                <w:u w:val="single"/>
              </w:rPr>
            </w:pPr>
            <w:r w:rsidRPr="00F86EA1">
              <w:rPr>
                <w:rFonts w:ascii="Times New Roman" w:hAnsi="Times New Roman" w:cs="Times New Roman"/>
                <w:b/>
                <w:bCs/>
                <w:sz w:val="24"/>
                <w:szCs w:val="24"/>
              </w:rPr>
              <w:t>Зачетное занятие</w:t>
            </w:r>
          </w:p>
        </w:tc>
        <w:tc>
          <w:tcPr>
            <w:tcW w:w="8447" w:type="dxa"/>
          </w:tcPr>
          <w:p w:rsidR="006D26FA" w:rsidRPr="00F86EA1" w:rsidRDefault="006D26FA" w:rsidP="0070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sz w:val="24"/>
                <w:szCs w:val="24"/>
              </w:rPr>
            </w:pPr>
          </w:p>
        </w:tc>
        <w:tc>
          <w:tcPr>
            <w:tcW w:w="874" w:type="dxa"/>
          </w:tcPr>
          <w:p w:rsidR="006D26FA" w:rsidRPr="00F86EA1" w:rsidRDefault="006D26FA" w:rsidP="00D00667">
            <w:pPr>
              <w:spacing w:after="0" w:line="240" w:lineRule="auto"/>
              <w:jc w:val="center"/>
              <w:rPr>
                <w:rFonts w:ascii="Times New Roman" w:hAnsi="Times New Roman" w:cs="Times New Roman"/>
                <w:sz w:val="24"/>
                <w:szCs w:val="24"/>
              </w:rPr>
            </w:pPr>
            <w:r w:rsidRPr="00F86EA1">
              <w:rPr>
                <w:rFonts w:ascii="Times New Roman" w:hAnsi="Times New Roman" w:cs="Times New Roman"/>
                <w:sz w:val="24"/>
                <w:szCs w:val="24"/>
              </w:rPr>
              <w:t>2</w:t>
            </w:r>
          </w:p>
        </w:tc>
        <w:tc>
          <w:tcPr>
            <w:tcW w:w="1165" w:type="dxa"/>
          </w:tcPr>
          <w:p w:rsidR="006D26FA" w:rsidRPr="00F86EA1" w:rsidRDefault="00D00667" w:rsidP="00D0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F1AB6" w:rsidRPr="00F86EA1" w:rsidTr="005F1AB6">
        <w:trPr>
          <w:trHeight w:val="20"/>
          <w:jc w:val="center"/>
        </w:trPr>
        <w:tc>
          <w:tcPr>
            <w:tcW w:w="13837" w:type="dxa"/>
            <w:gridSpan w:val="3"/>
          </w:tcPr>
          <w:p w:rsidR="005F1AB6" w:rsidRPr="0004040D" w:rsidRDefault="005F1AB6" w:rsidP="00700CAC">
            <w:pPr>
              <w:pStyle w:val="a4"/>
              <w:jc w:val="right"/>
              <w:rPr>
                <w:rFonts w:ascii="Times New Roman" w:hAnsi="Times New Roman" w:cs="Times New Roman"/>
                <w:b/>
                <w:sz w:val="24"/>
                <w:szCs w:val="24"/>
              </w:rPr>
            </w:pPr>
            <w:r>
              <w:rPr>
                <w:rFonts w:ascii="Times New Roman" w:hAnsi="Times New Roman" w:cs="Times New Roman"/>
                <w:b/>
                <w:sz w:val="24"/>
                <w:szCs w:val="24"/>
              </w:rPr>
              <w:t xml:space="preserve">Итого за 2 семестр 57 часов: 47 часов теории+10 часов практических занятий </w:t>
            </w:r>
          </w:p>
        </w:tc>
        <w:tc>
          <w:tcPr>
            <w:tcW w:w="874" w:type="dxa"/>
          </w:tcPr>
          <w:p w:rsidR="005F1AB6" w:rsidRDefault="005F1AB6" w:rsidP="00700CA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57</w:t>
            </w:r>
          </w:p>
        </w:tc>
        <w:tc>
          <w:tcPr>
            <w:tcW w:w="1165" w:type="dxa"/>
            <w:vMerge w:val="restart"/>
            <w:shd w:val="clear" w:color="auto" w:fill="D9D9D9" w:themeFill="background1" w:themeFillShade="D9"/>
          </w:tcPr>
          <w:p w:rsidR="005F1AB6" w:rsidRPr="00EF4C96" w:rsidRDefault="005F1AB6" w:rsidP="00700CAC">
            <w:pPr>
              <w:spacing w:after="0" w:line="240" w:lineRule="auto"/>
              <w:jc w:val="center"/>
              <w:rPr>
                <w:b/>
              </w:rPr>
            </w:pPr>
          </w:p>
        </w:tc>
      </w:tr>
      <w:tr w:rsidR="005F1AB6" w:rsidRPr="00F86EA1" w:rsidTr="005F1AB6">
        <w:trPr>
          <w:trHeight w:val="20"/>
          <w:jc w:val="center"/>
        </w:trPr>
        <w:tc>
          <w:tcPr>
            <w:tcW w:w="1749" w:type="dxa"/>
          </w:tcPr>
          <w:p w:rsidR="005F1AB6" w:rsidRPr="00F86EA1" w:rsidRDefault="005F1AB6" w:rsidP="00700CAC">
            <w:pPr>
              <w:pStyle w:val="a4"/>
              <w:rPr>
                <w:rFonts w:ascii="Times New Roman" w:hAnsi="Times New Roman" w:cs="Times New Roman"/>
                <w:b/>
                <w:bCs/>
                <w:sz w:val="24"/>
                <w:szCs w:val="24"/>
              </w:rPr>
            </w:pPr>
          </w:p>
        </w:tc>
        <w:tc>
          <w:tcPr>
            <w:tcW w:w="3641" w:type="dxa"/>
          </w:tcPr>
          <w:p w:rsidR="005F1AB6" w:rsidRPr="00F86EA1" w:rsidRDefault="005F1AB6" w:rsidP="00700CAC">
            <w:pPr>
              <w:pStyle w:val="a4"/>
              <w:rPr>
                <w:rFonts w:ascii="Times New Roman" w:hAnsi="Times New Roman" w:cs="Times New Roman"/>
                <w:b/>
                <w:bCs/>
                <w:sz w:val="24"/>
                <w:szCs w:val="24"/>
                <w:u w:val="single"/>
              </w:rPr>
            </w:pPr>
          </w:p>
        </w:tc>
        <w:tc>
          <w:tcPr>
            <w:tcW w:w="8447" w:type="dxa"/>
          </w:tcPr>
          <w:p w:rsidR="005F1AB6" w:rsidRPr="0004040D" w:rsidRDefault="005F1AB6" w:rsidP="00700CAC">
            <w:pPr>
              <w:pStyle w:val="a4"/>
              <w:jc w:val="right"/>
              <w:rPr>
                <w:rFonts w:ascii="Times New Roman" w:hAnsi="Times New Roman" w:cs="Times New Roman"/>
                <w:b/>
                <w:sz w:val="24"/>
                <w:szCs w:val="24"/>
              </w:rPr>
            </w:pPr>
            <w:r w:rsidRPr="0004040D">
              <w:rPr>
                <w:rFonts w:ascii="Times New Roman" w:hAnsi="Times New Roman" w:cs="Times New Roman"/>
                <w:b/>
                <w:sz w:val="24"/>
                <w:szCs w:val="24"/>
              </w:rPr>
              <w:t>Итого (аудиторная нагрузка)</w:t>
            </w:r>
          </w:p>
        </w:tc>
        <w:tc>
          <w:tcPr>
            <w:tcW w:w="874" w:type="dxa"/>
          </w:tcPr>
          <w:p w:rsidR="005F1AB6" w:rsidRPr="00B96760" w:rsidRDefault="005F1AB6" w:rsidP="00700CA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108</w:t>
            </w:r>
          </w:p>
        </w:tc>
        <w:tc>
          <w:tcPr>
            <w:tcW w:w="1165" w:type="dxa"/>
            <w:vMerge/>
            <w:shd w:val="clear" w:color="auto" w:fill="D9D9D9" w:themeFill="background1" w:themeFillShade="D9"/>
          </w:tcPr>
          <w:p w:rsidR="005F1AB6" w:rsidRPr="00EF4C96" w:rsidRDefault="005F1AB6" w:rsidP="00700CAC">
            <w:pPr>
              <w:spacing w:after="0" w:line="240" w:lineRule="auto"/>
              <w:jc w:val="center"/>
              <w:rPr>
                <w:b/>
              </w:rPr>
            </w:pPr>
          </w:p>
        </w:tc>
      </w:tr>
      <w:tr w:rsidR="005F1AB6" w:rsidRPr="00F86EA1" w:rsidTr="005F1AB6">
        <w:trPr>
          <w:trHeight w:val="20"/>
          <w:jc w:val="center"/>
        </w:trPr>
        <w:tc>
          <w:tcPr>
            <w:tcW w:w="1749" w:type="dxa"/>
          </w:tcPr>
          <w:p w:rsidR="005F1AB6" w:rsidRPr="00F86EA1" w:rsidRDefault="005F1AB6" w:rsidP="00700CAC">
            <w:pPr>
              <w:pStyle w:val="a4"/>
              <w:rPr>
                <w:rFonts w:ascii="Times New Roman" w:hAnsi="Times New Roman" w:cs="Times New Roman"/>
                <w:b/>
                <w:bCs/>
                <w:sz w:val="24"/>
                <w:szCs w:val="24"/>
              </w:rPr>
            </w:pPr>
          </w:p>
        </w:tc>
        <w:tc>
          <w:tcPr>
            <w:tcW w:w="3641" w:type="dxa"/>
          </w:tcPr>
          <w:p w:rsidR="005F1AB6" w:rsidRPr="00F86EA1" w:rsidRDefault="005F1AB6" w:rsidP="00700CAC">
            <w:pPr>
              <w:pStyle w:val="a4"/>
              <w:rPr>
                <w:rFonts w:ascii="Times New Roman" w:hAnsi="Times New Roman" w:cs="Times New Roman"/>
                <w:b/>
                <w:bCs/>
                <w:sz w:val="24"/>
                <w:szCs w:val="24"/>
                <w:u w:val="single"/>
              </w:rPr>
            </w:pPr>
          </w:p>
        </w:tc>
        <w:tc>
          <w:tcPr>
            <w:tcW w:w="8447" w:type="dxa"/>
          </w:tcPr>
          <w:p w:rsidR="005F1AB6" w:rsidRPr="0004040D" w:rsidRDefault="005F1AB6" w:rsidP="00700CAC">
            <w:pPr>
              <w:pStyle w:val="a4"/>
              <w:jc w:val="right"/>
              <w:rPr>
                <w:rFonts w:ascii="Times New Roman" w:hAnsi="Times New Roman" w:cs="Times New Roman"/>
                <w:b/>
                <w:sz w:val="24"/>
                <w:szCs w:val="24"/>
              </w:rPr>
            </w:pPr>
            <w:r>
              <w:rPr>
                <w:rFonts w:ascii="Times New Roman" w:hAnsi="Times New Roman" w:cs="Times New Roman"/>
                <w:b/>
                <w:sz w:val="24"/>
                <w:szCs w:val="24"/>
              </w:rPr>
              <w:t>Практические занятия</w:t>
            </w:r>
          </w:p>
        </w:tc>
        <w:tc>
          <w:tcPr>
            <w:tcW w:w="874" w:type="dxa"/>
          </w:tcPr>
          <w:p w:rsidR="005F1AB6" w:rsidRDefault="005F1AB6" w:rsidP="00700CA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18</w:t>
            </w:r>
          </w:p>
        </w:tc>
        <w:tc>
          <w:tcPr>
            <w:tcW w:w="1165" w:type="dxa"/>
            <w:vMerge/>
            <w:shd w:val="clear" w:color="auto" w:fill="D9D9D9" w:themeFill="background1" w:themeFillShade="D9"/>
          </w:tcPr>
          <w:p w:rsidR="005F1AB6" w:rsidRPr="00EF4C96" w:rsidRDefault="005F1AB6" w:rsidP="00700CAC">
            <w:pPr>
              <w:spacing w:after="0" w:line="240" w:lineRule="auto"/>
              <w:jc w:val="center"/>
              <w:rPr>
                <w:b/>
              </w:rPr>
            </w:pPr>
          </w:p>
        </w:tc>
      </w:tr>
      <w:tr w:rsidR="005F1AB6" w:rsidRPr="00F86EA1" w:rsidTr="005F1AB6">
        <w:trPr>
          <w:trHeight w:val="20"/>
          <w:jc w:val="center"/>
        </w:trPr>
        <w:tc>
          <w:tcPr>
            <w:tcW w:w="1749" w:type="dxa"/>
          </w:tcPr>
          <w:p w:rsidR="005F1AB6" w:rsidRPr="00F86EA1" w:rsidRDefault="005F1AB6" w:rsidP="00700CAC">
            <w:pPr>
              <w:pStyle w:val="a4"/>
              <w:rPr>
                <w:rFonts w:ascii="Times New Roman" w:hAnsi="Times New Roman" w:cs="Times New Roman"/>
                <w:b/>
                <w:bCs/>
                <w:sz w:val="24"/>
                <w:szCs w:val="24"/>
              </w:rPr>
            </w:pPr>
          </w:p>
        </w:tc>
        <w:tc>
          <w:tcPr>
            <w:tcW w:w="3641" w:type="dxa"/>
          </w:tcPr>
          <w:p w:rsidR="005F1AB6" w:rsidRPr="00F86EA1" w:rsidRDefault="005F1AB6" w:rsidP="00700CAC">
            <w:pPr>
              <w:pStyle w:val="a4"/>
              <w:rPr>
                <w:rFonts w:ascii="Times New Roman" w:hAnsi="Times New Roman" w:cs="Times New Roman"/>
                <w:b/>
                <w:bCs/>
                <w:sz w:val="24"/>
                <w:szCs w:val="24"/>
                <w:u w:val="single"/>
              </w:rPr>
            </w:pPr>
          </w:p>
        </w:tc>
        <w:tc>
          <w:tcPr>
            <w:tcW w:w="8447" w:type="dxa"/>
          </w:tcPr>
          <w:p w:rsidR="005F1AB6" w:rsidRPr="0004040D" w:rsidRDefault="005F1AB6" w:rsidP="00700CAC">
            <w:pPr>
              <w:pStyle w:val="a4"/>
              <w:jc w:val="right"/>
              <w:rPr>
                <w:rFonts w:ascii="Times New Roman" w:hAnsi="Times New Roman" w:cs="Times New Roman"/>
                <w:b/>
                <w:sz w:val="24"/>
                <w:szCs w:val="24"/>
              </w:rPr>
            </w:pPr>
            <w:r w:rsidRPr="0004040D">
              <w:rPr>
                <w:rFonts w:ascii="Times New Roman" w:hAnsi="Times New Roman" w:cs="Times New Roman"/>
                <w:b/>
                <w:sz w:val="24"/>
                <w:szCs w:val="24"/>
              </w:rPr>
              <w:t>Самостоятельная работа (внеаудиторная нагрузка)</w:t>
            </w:r>
          </w:p>
        </w:tc>
        <w:tc>
          <w:tcPr>
            <w:tcW w:w="874" w:type="dxa"/>
          </w:tcPr>
          <w:p w:rsidR="005F1AB6" w:rsidRPr="00B96760" w:rsidRDefault="005F1AB6" w:rsidP="00700CA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54</w:t>
            </w:r>
          </w:p>
        </w:tc>
        <w:tc>
          <w:tcPr>
            <w:tcW w:w="1165" w:type="dxa"/>
            <w:vMerge/>
            <w:shd w:val="clear" w:color="auto" w:fill="D9D9D9" w:themeFill="background1" w:themeFillShade="D9"/>
          </w:tcPr>
          <w:p w:rsidR="005F1AB6" w:rsidRPr="00EF4C96" w:rsidRDefault="005F1AB6" w:rsidP="00700CAC">
            <w:pPr>
              <w:spacing w:after="0" w:line="240" w:lineRule="auto"/>
              <w:jc w:val="center"/>
              <w:rPr>
                <w:b/>
              </w:rPr>
            </w:pPr>
          </w:p>
        </w:tc>
      </w:tr>
    </w:tbl>
    <w:p w:rsidR="008F63E0" w:rsidRDefault="008F63E0" w:rsidP="004906E5">
      <w:pPr>
        <w:tabs>
          <w:tab w:val="left" w:pos="11482"/>
        </w:tabs>
        <w:spacing w:after="0" w:line="240" w:lineRule="auto"/>
        <w:ind w:firstLine="680"/>
        <w:jc w:val="center"/>
        <w:rPr>
          <w:rFonts w:ascii="Times New Roman" w:hAnsi="Times New Roman" w:cs="Times New Roman"/>
          <w:sz w:val="24"/>
          <w:szCs w:val="24"/>
        </w:rPr>
      </w:pPr>
      <w:bookmarkStart w:id="31" w:name="_Toc308604522"/>
    </w:p>
    <w:p w:rsidR="005D605C" w:rsidRDefault="005D605C" w:rsidP="004906E5">
      <w:pPr>
        <w:tabs>
          <w:tab w:val="left" w:pos="11482"/>
        </w:tabs>
        <w:spacing w:after="0" w:line="240" w:lineRule="auto"/>
        <w:ind w:firstLine="680"/>
        <w:jc w:val="center"/>
        <w:rPr>
          <w:rFonts w:ascii="Times New Roman" w:hAnsi="Times New Roman" w:cs="Times New Roman"/>
          <w:sz w:val="24"/>
          <w:szCs w:val="24"/>
        </w:rPr>
        <w:sectPr w:rsidR="005D605C" w:rsidSect="00034740">
          <w:type w:val="continuous"/>
          <w:pgSz w:w="16838" w:h="11906" w:orient="landscape"/>
          <w:pgMar w:top="1134" w:right="567" w:bottom="567" w:left="567" w:header="709" w:footer="709" w:gutter="0"/>
          <w:cols w:space="708"/>
          <w:docGrid w:linePitch="360"/>
        </w:sectPr>
      </w:pPr>
    </w:p>
    <w:p w:rsidR="00DC3735" w:rsidRPr="00DC3735" w:rsidRDefault="00DC3735" w:rsidP="003432C7">
      <w:pPr>
        <w:pStyle w:val="3"/>
      </w:pPr>
      <w:bookmarkStart w:id="32" w:name="_Toc520457287"/>
      <w:bookmarkStart w:id="33" w:name="_Toc308604523"/>
      <w:bookmarkEnd w:id="31"/>
      <w:r w:rsidRPr="00DC3735">
        <w:lastRenderedPageBreak/>
        <w:t>3 УСЛОВИЯ РЕАЛИЗАЦИИ УЧЕБНОЙ ДИСЦИПЛИНЫ</w:t>
      </w:r>
      <w:bookmarkEnd w:id="32"/>
    </w:p>
    <w:p w:rsidR="003432C7" w:rsidRDefault="003432C7" w:rsidP="003432C7">
      <w:pPr>
        <w:pStyle w:val="3"/>
      </w:pPr>
    </w:p>
    <w:p w:rsidR="00DC3735" w:rsidRPr="00DC3735" w:rsidRDefault="00DC3735" w:rsidP="003432C7">
      <w:pPr>
        <w:pStyle w:val="3"/>
      </w:pPr>
      <w:bookmarkStart w:id="34" w:name="_Toc520457288"/>
      <w:r w:rsidRPr="00DC3735">
        <w:t xml:space="preserve">3.1 </w:t>
      </w:r>
      <w:r w:rsidRPr="00DC3735">
        <w:tab/>
        <w:t>Требования к минимальному материально-техническому обеспечению</w:t>
      </w:r>
      <w:bookmarkEnd w:id="34"/>
    </w:p>
    <w:p w:rsidR="00DC3735" w:rsidRPr="00DC3735" w:rsidRDefault="00DC3735" w:rsidP="00DC3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iCs/>
          <w:sz w:val="28"/>
          <w:szCs w:val="28"/>
        </w:rPr>
      </w:pPr>
      <w:r w:rsidRPr="00DC3735">
        <w:rPr>
          <w:rFonts w:ascii="Times New Roman" w:hAnsi="Times New Roman" w:cs="Times New Roman"/>
          <w:sz w:val="28"/>
          <w:szCs w:val="28"/>
        </w:rPr>
        <w:t>Реализация учебной дисциплины требует наличия учебного кабинета.</w:t>
      </w:r>
    </w:p>
    <w:p w:rsidR="003432C7" w:rsidRPr="003432C7" w:rsidRDefault="003432C7" w:rsidP="003432C7">
      <w:pPr>
        <w:spacing w:after="0" w:line="240" w:lineRule="auto"/>
        <w:ind w:firstLine="709"/>
        <w:contextualSpacing/>
        <w:jc w:val="both"/>
        <w:rPr>
          <w:rFonts w:ascii="Times New Roman" w:hAnsi="Times New Roman" w:cs="Times New Roman"/>
          <w:sz w:val="28"/>
          <w:szCs w:val="28"/>
        </w:rPr>
      </w:pPr>
      <w:r w:rsidRPr="003432C7">
        <w:rPr>
          <w:rFonts w:ascii="Times New Roman" w:hAnsi="Times New Roman" w:cs="Times New Roman"/>
          <w:sz w:val="28"/>
          <w:szCs w:val="28"/>
        </w:rPr>
        <w:t>В состав учебно-методического и материально-технического обеспечения программы учебной дисциплины «Обществознание» входят:</w:t>
      </w:r>
    </w:p>
    <w:p w:rsidR="003432C7" w:rsidRPr="003432C7" w:rsidRDefault="003432C7" w:rsidP="003432C7">
      <w:pPr>
        <w:spacing w:after="0" w:line="240" w:lineRule="auto"/>
        <w:ind w:firstLine="709"/>
        <w:contextualSpacing/>
        <w:jc w:val="both"/>
        <w:rPr>
          <w:rFonts w:ascii="Times New Roman" w:hAnsi="Times New Roman" w:cs="Times New Roman"/>
          <w:sz w:val="28"/>
          <w:szCs w:val="28"/>
        </w:rPr>
      </w:pPr>
      <w:r w:rsidRPr="003432C7">
        <w:rPr>
          <w:rFonts w:ascii="Times New Roman" w:hAnsi="Times New Roman" w:cs="Times New Roman"/>
          <w:sz w:val="28"/>
          <w:szCs w:val="28"/>
        </w:rPr>
        <w:t> многофункциональный комплекс преподавателя;</w:t>
      </w:r>
    </w:p>
    <w:p w:rsidR="003432C7" w:rsidRPr="003432C7" w:rsidRDefault="003432C7" w:rsidP="003432C7">
      <w:pPr>
        <w:spacing w:after="0" w:line="240" w:lineRule="auto"/>
        <w:ind w:firstLine="709"/>
        <w:contextualSpacing/>
        <w:jc w:val="both"/>
        <w:rPr>
          <w:rFonts w:ascii="Times New Roman" w:hAnsi="Times New Roman" w:cs="Times New Roman"/>
          <w:sz w:val="28"/>
          <w:szCs w:val="28"/>
        </w:rPr>
      </w:pPr>
      <w:r w:rsidRPr="003432C7">
        <w:rPr>
          <w:rFonts w:ascii="Times New Roman" w:hAnsi="Times New Roman" w:cs="Times New Roman"/>
          <w:sz w:val="28"/>
          <w:szCs w:val="28"/>
        </w:rPr>
        <w:t> наглядные пособия (комплекты учебных таблиц, плакатов, портретов выдающихся ученых и др.);</w:t>
      </w:r>
    </w:p>
    <w:p w:rsidR="003432C7" w:rsidRPr="003432C7" w:rsidRDefault="003432C7" w:rsidP="003432C7">
      <w:pPr>
        <w:spacing w:after="0" w:line="240" w:lineRule="auto"/>
        <w:ind w:firstLine="709"/>
        <w:contextualSpacing/>
        <w:jc w:val="both"/>
        <w:rPr>
          <w:rFonts w:ascii="Times New Roman" w:hAnsi="Times New Roman" w:cs="Times New Roman"/>
          <w:sz w:val="28"/>
          <w:szCs w:val="28"/>
        </w:rPr>
      </w:pPr>
      <w:r w:rsidRPr="003432C7">
        <w:rPr>
          <w:rFonts w:ascii="Times New Roman" w:hAnsi="Times New Roman" w:cs="Times New Roman"/>
          <w:sz w:val="28"/>
          <w:szCs w:val="28"/>
        </w:rPr>
        <w:t> информационно-коммуникативные средства;</w:t>
      </w:r>
    </w:p>
    <w:p w:rsidR="003432C7" w:rsidRPr="003432C7" w:rsidRDefault="003432C7" w:rsidP="003432C7">
      <w:pPr>
        <w:spacing w:after="0" w:line="240" w:lineRule="auto"/>
        <w:ind w:firstLine="709"/>
        <w:contextualSpacing/>
        <w:jc w:val="both"/>
        <w:rPr>
          <w:rFonts w:ascii="Times New Roman" w:hAnsi="Times New Roman" w:cs="Times New Roman"/>
          <w:sz w:val="28"/>
          <w:szCs w:val="28"/>
        </w:rPr>
      </w:pPr>
      <w:r w:rsidRPr="003432C7">
        <w:rPr>
          <w:rFonts w:ascii="Times New Roman" w:hAnsi="Times New Roman" w:cs="Times New Roman"/>
          <w:sz w:val="28"/>
          <w:szCs w:val="28"/>
        </w:rPr>
        <w:t> экранно-звуковые пособия;</w:t>
      </w:r>
    </w:p>
    <w:p w:rsidR="003432C7" w:rsidRPr="003432C7" w:rsidRDefault="003432C7" w:rsidP="003432C7">
      <w:pPr>
        <w:spacing w:after="0" w:line="240" w:lineRule="auto"/>
        <w:ind w:firstLine="709"/>
        <w:contextualSpacing/>
        <w:jc w:val="both"/>
        <w:rPr>
          <w:rFonts w:ascii="Times New Roman" w:hAnsi="Times New Roman" w:cs="Times New Roman"/>
          <w:sz w:val="28"/>
          <w:szCs w:val="28"/>
        </w:rPr>
      </w:pPr>
      <w:r w:rsidRPr="003432C7">
        <w:rPr>
          <w:rFonts w:ascii="Times New Roman" w:hAnsi="Times New Roman" w:cs="Times New Roman"/>
          <w:sz w:val="28"/>
          <w:szCs w:val="28"/>
        </w:rPr>
        <w:t> комплект технической документации, в том числе паспорта на средства обучения, инструкции по их использованию и технике безопасности;</w:t>
      </w:r>
    </w:p>
    <w:p w:rsidR="003432C7" w:rsidRPr="003432C7" w:rsidRDefault="003432C7" w:rsidP="003432C7">
      <w:pPr>
        <w:spacing w:after="0" w:line="240" w:lineRule="auto"/>
        <w:ind w:firstLine="709"/>
        <w:contextualSpacing/>
        <w:jc w:val="both"/>
        <w:rPr>
          <w:rFonts w:ascii="Times New Roman" w:hAnsi="Times New Roman" w:cs="Times New Roman"/>
          <w:sz w:val="28"/>
          <w:szCs w:val="28"/>
        </w:rPr>
      </w:pPr>
      <w:r w:rsidRPr="003432C7">
        <w:rPr>
          <w:rFonts w:ascii="Times New Roman" w:hAnsi="Times New Roman" w:cs="Times New Roman"/>
          <w:sz w:val="28"/>
          <w:szCs w:val="28"/>
        </w:rPr>
        <w:t> библиотечный фонд.</w:t>
      </w:r>
    </w:p>
    <w:p w:rsidR="003432C7" w:rsidRDefault="003432C7" w:rsidP="003432C7">
      <w:pPr>
        <w:spacing w:after="0" w:line="240" w:lineRule="auto"/>
        <w:ind w:firstLine="709"/>
        <w:contextualSpacing/>
        <w:jc w:val="both"/>
        <w:rPr>
          <w:rFonts w:ascii="Times New Roman" w:hAnsi="Times New Roman" w:cs="Times New Roman"/>
          <w:b/>
          <w:sz w:val="28"/>
          <w:szCs w:val="28"/>
        </w:rPr>
      </w:pPr>
    </w:p>
    <w:p w:rsidR="009B7A4C" w:rsidRPr="00DC3735" w:rsidRDefault="00DC3735" w:rsidP="003432C7">
      <w:pPr>
        <w:pStyle w:val="3"/>
      </w:pPr>
      <w:bookmarkStart w:id="35" w:name="_Toc520457289"/>
      <w:r w:rsidRPr="00DC3735">
        <w:t>3.2. Информационное обеспечение обучения</w:t>
      </w:r>
      <w:bookmarkEnd w:id="35"/>
    </w:p>
    <w:p w:rsidR="005D02B7" w:rsidRPr="001210A9" w:rsidRDefault="001210A9" w:rsidP="001210A9">
      <w:pPr>
        <w:pStyle w:val="a8"/>
        <w:spacing w:after="0" w:line="240" w:lineRule="auto"/>
        <w:ind w:left="0"/>
        <w:jc w:val="both"/>
        <w:rPr>
          <w:rFonts w:ascii="Times New Roman" w:hAnsi="Times New Roman" w:cs="Times New Roman"/>
          <w:sz w:val="28"/>
          <w:szCs w:val="28"/>
        </w:rPr>
      </w:pPr>
      <w:r w:rsidRPr="00D04C72">
        <w:rPr>
          <w:rFonts w:ascii="Times New Roman" w:hAnsi="Times New Roman" w:cs="Times New Roman"/>
          <w:b/>
          <w:bCs/>
          <w:i/>
          <w:iCs/>
          <w:sz w:val="28"/>
          <w:szCs w:val="28"/>
        </w:rPr>
        <w:t xml:space="preserve"> </w:t>
      </w:r>
      <w:r w:rsidRPr="001210A9">
        <w:rPr>
          <w:rFonts w:ascii="Times New Roman" w:hAnsi="Times New Roman" w:cs="Times New Roman"/>
          <w:b/>
          <w:bCs/>
          <w:iCs/>
          <w:sz w:val="28"/>
          <w:szCs w:val="28"/>
        </w:rPr>
        <w:t>Основные   источники</w:t>
      </w:r>
      <w:r w:rsidRPr="001210A9">
        <w:rPr>
          <w:rFonts w:ascii="Times New Roman" w:hAnsi="Times New Roman" w:cs="Times New Roman"/>
          <w:sz w:val="28"/>
          <w:szCs w:val="28"/>
        </w:rPr>
        <w:t>:</w:t>
      </w:r>
    </w:p>
    <w:bookmarkEnd w:id="33"/>
    <w:p w:rsidR="00822BE5" w:rsidRPr="003432C7" w:rsidRDefault="00822BE5" w:rsidP="003432C7">
      <w:pPr>
        <w:numPr>
          <w:ilvl w:val="0"/>
          <w:numId w:val="6"/>
        </w:numPr>
        <w:spacing w:after="0" w:line="240" w:lineRule="auto"/>
        <w:ind w:left="0" w:firstLine="709"/>
        <w:jc w:val="both"/>
        <w:rPr>
          <w:rFonts w:ascii="Times New Roman" w:hAnsi="Times New Roman" w:cs="Times New Roman"/>
          <w:sz w:val="28"/>
          <w:szCs w:val="28"/>
        </w:rPr>
      </w:pPr>
      <w:r w:rsidRPr="003432C7">
        <w:rPr>
          <w:rFonts w:ascii="Times New Roman" w:hAnsi="Times New Roman" w:cs="Times New Roman"/>
          <w:sz w:val="28"/>
          <w:szCs w:val="28"/>
        </w:rPr>
        <w:t>Важенин А.Г. обществознание. Пособие для студ.</w:t>
      </w:r>
      <w:r w:rsidR="003432C7">
        <w:rPr>
          <w:rFonts w:ascii="Times New Roman" w:hAnsi="Times New Roman" w:cs="Times New Roman"/>
          <w:sz w:val="28"/>
          <w:szCs w:val="28"/>
        </w:rPr>
        <w:t xml:space="preserve"> </w:t>
      </w:r>
      <w:r w:rsidRPr="003432C7">
        <w:rPr>
          <w:rFonts w:ascii="Times New Roman" w:hAnsi="Times New Roman" w:cs="Times New Roman"/>
          <w:sz w:val="28"/>
          <w:szCs w:val="28"/>
        </w:rPr>
        <w:t>проф.</w:t>
      </w:r>
      <w:r w:rsidR="003432C7">
        <w:rPr>
          <w:rFonts w:ascii="Times New Roman" w:hAnsi="Times New Roman" w:cs="Times New Roman"/>
          <w:sz w:val="28"/>
          <w:szCs w:val="28"/>
        </w:rPr>
        <w:t xml:space="preserve"> </w:t>
      </w:r>
      <w:r w:rsidRPr="003432C7">
        <w:rPr>
          <w:rFonts w:ascii="Times New Roman" w:hAnsi="Times New Roman" w:cs="Times New Roman"/>
          <w:sz w:val="28"/>
          <w:szCs w:val="28"/>
        </w:rPr>
        <w:t>образов.</w:t>
      </w:r>
      <w:r w:rsidR="003432C7">
        <w:rPr>
          <w:rFonts w:ascii="Times New Roman" w:hAnsi="Times New Roman" w:cs="Times New Roman"/>
          <w:sz w:val="28"/>
          <w:szCs w:val="28"/>
        </w:rPr>
        <w:t xml:space="preserve"> </w:t>
      </w:r>
      <w:r w:rsidRPr="003432C7">
        <w:rPr>
          <w:rFonts w:ascii="Times New Roman" w:hAnsi="Times New Roman" w:cs="Times New Roman"/>
          <w:sz w:val="28"/>
          <w:szCs w:val="28"/>
        </w:rPr>
        <w:t>учеб. заведений.</w:t>
      </w:r>
      <w:r w:rsidR="003432C7">
        <w:rPr>
          <w:rFonts w:ascii="Times New Roman" w:hAnsi="Times New Roman" w:cs="Times New Roman"/>
          <w:sz w:val="28"/>
          <w:szCs w:val="28"/>
        </w:rPr>
        <w:t xml:space="preserve"> </w:t>
      </w:r>
      <w:r w:rsidRPr="003432C7">
        <w:rPr>
          <w:rFonts w:ascii="Times New Roman" w:hAnsi="Times New Roman" w:cs="Times New Roman"/>
          <w:sz w:val="28"/>
          <w:szCs w:val="28"/>
        </w:rPr>
        <w:t>М.,2009.</w:t>
      </w:r>
    </w:p>
    <w:p w:rsidR="00822BE5" w:rsidRPr="003432C7" w:rsidRDefault="00822BE5" w:rsidP="003432C7">
      <w:pPr>
        <w:numPr>
          <w:ilvl w:val="0"/>
          <w:numId w:val="6"/>
        </w:numPr>
        <w:spacing w:after="0" w:line="240" w:lineRule="auto"/>
        <w:ind w:left="0" w:firstLine="709"/>
        <w:jc w:val="both"/>
        <w:rPr>
          <w:rFonts w:ascii="Times New Roman" w:hAnsi="Times New Roman" w:cs="Times New Roman"/>
          <w:sz w:val="28"/>
          <w:szCs w:val="28"/>
        </w:rPr>
      </w:pPr>
      <w:r w:rsidRPr="003432C7">
        <w:rPr>
          <w:rFonts w:ascii="Times New Roman" w:hAnsi="Times New Roman" w:cs="Times New Roman"/>
          <w:sz w:val="28"/>
          <w:szCs w:val="28"/>
        </w:rPr>
        <w:t>Важении А.Г. Практикум по обществознанию:</w:t>
      </w:r>
      <w:r w:rsidR="003432C7">
        <w:rPr>
          <w:rFonts w:ascii="Times New Roman" w:hAnsi="Times New Roman" w:cs="Times New Roman"/>
          <w:sz w:val="28"/>
          <w:szCs w:val="28"/>
        </w:rPr>
        <w:t xml:space="preserve"> </w:t>
      </w:r>
      <w:r w:rsidRPr="003432C7">
        <w:rPr>
          <w:rFonts w:ascii="Times New Roman" w:hAnsi="Times New Roman" w:cs="Times New Roman"/>
          <w:sz w:val="28"/>
          <w:szCs w:val="28"/>
        </w:rPr>
        <w:t>учеб.</w:t>
      </w:r>
      <w:r w:rsidR="003432C7">
        <w:rPr>
          <w:rFonts w:ascii="Times New Roman" w:hAnsi="Times New Roman" w:cs="Times New Roman"/>
          <w:sz w:val="28"/>
          <w:szCs w:val="28"/>
        </w:rPr>
        <w:t xml:space="preserve"> </w:t>
      </w:r>
      <w:r w:rsidRPr="003432C7">
        <w:rPr>
          <w:rFonts w:ascii="Times New Roman" w:hAnsi="Times New Roman" w:cs="Times New Roman"/>
          <w:sz w:val="28"/>
          <w:szCs w:val="28"/>
        </w:rPr>
        <w:t>пособие для студ.</w:t>
      </w:r>
      <w:r w:rsidR="003432C7">
        <w:rPr>
          <w:rFonts w:ascii="Times New Roman" w:hAnsi="Times New Roman" w:cs="Times New Roman"/>
          <w:sz w:val="28"/>
          <w:szCs w:val="28"/>
        </w:rPr>
        <w:t xml:space="preserve"> </w:t>
      </w:r>
      <w:r w:rsidRPr="003432C7">
        <w:rPr>
          <w:rFonts w:ascii="Times New Roman" w:hAnsi="Times New Roman" w:cs="Times New Roman"/>
          <w:sz w:val="28"/>
          <w:szCs w:val="28"/>
        </w:rPr>
        <w:t>сред.</w:t>
      </w:r>
      <w:r w:rsidR="003432C7">
        <w:rPr>
          <w:rFonts w:ascii="Times New Roman" w:hAnsi="Times New Roman" w:cs="Times New Roman"/>
          <w:sz w:val="28"/>
          <w:szCs w:val="28"/>
        </w:rPr>
        <w:t xml:space="preserve"> </w:t>
      </w:r>
      <w:r w:rsidRPr="003432C7">
        <w:rPr>
          <w:rFonts w:ascii="Times New Roman" w:hAnsi="Times New Roman" w:cs="Times New Roman"/>
          <w:sz w:val="28"/>
          <w:szCs w:val="28"/>
        </w:rPr>
        <w:t>проф.</w:t>
      </w:r>
      <w:r w:rsidR="003432C7">
        <w:rPr>
          <w:rFonts w:ascii="Times New Roman" w:hAnsi="Times New Roman" w:cs="Times New Roman"/>
          <w:sz w:val="28"/>
          <w:szCs w:val="28"/>
        </w:rPr>
        <w:t xml:space="preserve"> </w:t>
      </w:r>
      <w:r w:rsidRPr="003432C7">
        <w:rPr>
          <w:rFonts w:ascii="Times New Roman" w:hAnsi="Times New Roman" w:cs="Times New Roman"/>
          <w:sz w:val="28"/>
          <w:szCs w:val="28"/>
        </w:rPr>
        <w:t>учеб.</w:t>
      </w:r>
      <w:r w:rsidR="003432C7">
        <w:rPr>
          <w:rFonts w:ascii="Times New Roman" w:hAnsi="Times New Roman" w:cs="Times New Roman"/>
          <w:sz w:val="28"/>
          <w:szCs w:val="28"/>
        </w:rPr>
        <w:t xml:space="preserve"> </w:t>
      </w:r>
      <w:r w:rsidRPr="003432C7">
        <w:rPr>
          <w:rFonts w:ascii="Times New Roman" w:hAnsi="Times New Roman" w:cs="Times New Roman"/>
          <w:sz w:val="28"/>
          <w:szCs w:val="28"/>
        </w:rPr>
        <w:t>заведений. М.,2009.</w:t>
      </w:r>
    </w:p>
    <w:p w:rsidR="003432C7" w:rsidRPr="003432C7" w:rsidRDefault="003432C7" w:rsidP="003432C7">
      <w:pPr>
        <w:spacing w:after="0" w:line="240" w:lineRule="auto"/>
        <w:ind w:firstLine="709"/>
        <w:jc w:val="both"/>
        <w:rPr>
          <w:rFonts w:ascii="Times New Roman" w:hAnsi="Times New Roman" w:cs="Times New Roman"/>
          <w:sz w:val="28"/>
          <w:szCs w:val="28"/>
        </w:rPr>
      </w:pPr>
    </w:p>
    <w:p w:rsidR="003432C7" w:rsidRPr="003432C7" w:rsidRDefault="003432C7" w:rsidP="003432C7">
      <w:pPr>
        <w:pStyle w:val="Default"/>
        <w:ind w:firstLine="709"/>
        <w:jc w:val="both"/>
        <w:rPr>
          <w:sz w:val="28"/>
          <w:szCs w:val="28"/>
        </w:rPr>
      </w:pPr>
      <w:r w:rsidRPr="003432C7">
        <w:rPr>
          <w:b/>
          <w:bCs/>
          <w:i/>
          <w:iCs/>
          <w:sz w:val="28"/>
          <w:szCs w:val="28"/>
        </w:rPr>
        <w:t xml:space="preserve">Нормативно-правовые акты </w:t>
      </w:r>
    </w:p>
    <w:p w:rsidR="003432C7" w:rsidRPr="003432C7" w:rsidRDefault="003432C7" w:rsidP="003432C7">
      <w:pPr>
        <w:pStyle w:val="Default"/>
        <w:ind w:firstLine="709"/>
        <w:jc w:val="both"/>
        <w:rPr>
          <w:sz w:val="28"/>
          <w:szCs w:val="28"/>
        </w:rPr>
      </w:pPr>
      <w:r w:rsidRPr="003432C7">
        <w:rPr>
          <w:sz w:val="28"/>
          <w:szCs w:val="28"/>
        </w:rPr>
        <w:t xml:space="preserve">Конституция Российской Федерации 1993 г. (последняя редакция). 26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Водный кодекс РФ от 3.06.2006 №74-ФЗ // СЗ РФ. – 2006, №23. – Ст. 2381.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Гражданский кодекс РФ: ч. I от 30.11.1994 №51-ФЗ // СЗ РФ. -1994. -№32. –Ст. 3301; ч. II от 26.01.1996 №14-ФЗ // СЗ РФ. – 1996, № 5. – Ст. 410; ч. III от26.11.2001 №146-ФЗ // СЗ РФ. – 2001, №49. – Ст. 4552; ч. IV от 18.12.2006 №230-ФЗ // СЗ РФ. – 2006, № 52 (ч. I). – Ст. 5496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Земельный кодекс РФ от 25.10.2001 №136-ФЗ // СЗ РФ. – 2001 , № 44. – Ст. 4147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Кодекс РФ об административных правонарушениях от 30.12.2001 № 195-ФЗ // СЗ РФ. – 2002, №1 (ч. I). – Ст. 1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Трудовой кодекс РФ от 30.12.2001 №197-ФЗ // СЗ РФ. – 2002, № 1 (ч. I). – Ст. 3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Уголовный кодекс РФ от 13.06.1996 №63-ФЗ // СЗ РФ. – 1996, № 25. – Ст. 2954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Закон РФ от 7.02.1992 №2300-1 «О защите прав потребителей» // СЗ РФ. – 1992, № 15. – Ст. 766.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Закон РФ от 19.04.1991 №1032-1 «О занятости населения в Российской Федерации» // Ведомости Съезда народных депутатов РФ и ВС РФ. – 1991, № 18. – Ст. 566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Закон РФ от 31.05.2002 г. № 62-ФЗ «О гражданстве Российской Федерации» // СЗ РФ. – 2002.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lastRenderedPageBreak/>
        <w:t xml:space="preserve">Закон РФ от 21.02.1992 №2395-1 «О недрах» (с изменениями и дополнениями) // СЗ РФ. – 1995, № 10. – Ст. 823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Закон РФ от 11.02.1993 г. № 4462-1 «О Нотариате» (с изменениями и дополнениями) // СЗ РФ. – 1993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Федеральный закон «Об адвокатской деятельности и адвокатуре в Российской Федерации» от 31.05.2002 г. № 63-ФЗ. // СЗ РФ. – 2002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Федеральный закон «Об образовании в Российской Федерации» от 29.12.2012 г. № 273-ФЗ // СЗ РФ. – 2012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Федеральный закон от 30.03.1999 №52-ФЗ «О санитарно-эпидемиологическом благополучии населения» // СЗ РФ. – 1999, № 14. – Ст. 1650.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Федеральный закон от 10.01.2002 №7-ФЗ «Об охране окружающей среды» // СЗ РФ. – 2002, № 2. – Ст. 133.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Федеральный закон от 24.04.1995 №52-ФЗ «О животном мире» // Российская газета. – 1995. – 4 мая.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Федеральный закон от 4.05.1999 №96-ФЗ «Об охране атмосферного воздуха» // СЗ РФ. – 1999, № 18. – Ст. 2222.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Указ Президента РФ от 16.05.1996 №724 «О поэтапном сокращении применения смертной казни в связи с вхождением России в Совет Европы» // Российские вести. – 1996, 18 мая. </w:t>
      </w:r>
    </w:p>
    <w:p w:rsidR="003432C7" w:rsidRPr="003432C7" w:rsidRDefault="003432C7" w:rsidP="003432C7">
      <w:pPr>
        <w:spacing w:after="0" w:line="240" w:lineRule="auto"/>
        <w:ind w:firstLine="709"/>
        <w:jc w:val="both"/>
        <w:rPr>
          <w:rFonts w:ascii="Times New Roman" w:hAnsi="Times New Roman" w:cs="Times New Roman"/>
          <w:sz w:val="28"/>
          <w:szCs w:val="28"/>
        </w:rPr>
      </w:pPr>
      <w:r w:rsidRPr="003432C7">
        <w:rPr>
          <w:rFonts w:ascii="Times New Roman" w:hAnsi="Times New Roman" w:cs="Times New Roman"/>
          <w:sz w:val="28"/>
          <w:szCs w:val="28"/>
        </w:rPr>
        <w:t xml:space="preserve">Указ Президента РФ от 7.05.2012 №596 «О долгосрочной государственной экономической политике» // Российская газета. – 2012, 9 мая. 27 </w:t>
      </w:r>
    </w:p>
    <w:p w:rsidR="003432C7" w:rsidRPr="003432C7" w:rsidRDefault="003432C7" w:rsidP="003432C7">
      <w:pPr>
        <w:spacing w:after="0" w:line="240" w:lineRule="auto"/>
        <w:ind w:firstLine="709"/>
        <w:jc w:val="both"/>
        <w:rPr>
          <w:rFonts w:ascii="Times New Roman" w:hAnsi="Times New Roman" w:cs="Times New Roman"/>
          <w:sz w:val="28"/>
          <w:szCs w:val="28"/>
        </w:rPr>
      </w:pPr>
    </w:p>
    <w:p w:rsidR="003432C7" w:rsidRPr="003432C7" w:rsidRDefault="003432C7" w:rsidP="003432C7">
      <w:pPr>
        <w:spacing w:after="0" w:line="240" w:lineRule="auto"/>
        <w:ind w:firstLine="709"/>
        <w:jc w:val="both"/>
        <w:rPr>
          <w:rFonts w:ascii="Times New Roman" w:hAnsi="Times New Roman" w:cs="Times New Roman"/>
          <w:b/>
          <w:sz w:val="28"/>
          <w:szCs w:val="28"/>
        </w:rPr>
      </w:pPr>
      <w:r w:rsidRPr="003432C7">
        <w:rPr>
          <w:rFonts w:ascii="Times New Roman" w:hAnsi="Times New Roman" w:cs="Times New Roman"/>
          <w:b/>
          <w:sz w:val="28"/>
          <w:szCs w:val="28"/>
        </w:rPr>
        <w:t xml:space="preserve">Интернет- ресурсы </w:t>
      </w:r>
    </w:p>
    <w:p w:rsidR="003432C7" w:rsidRPr="003432C7" w:rsidRDefault="003432C7" w:rsidP="003432C7">
      <w:pPr>
        <w:pStyle w:val="Default"/>
        <w:ind w:firstLine="709"/>
        <w:jc w:val="both"/>
        <w:rPr>
          <w:color w:val="auto"/>
          <w:sz w:val="28"/>
          <w:szCs w:val="28"/>
        </w:rPr>
      </w:pPr>
      <w:r w:rsidRPr="003432C7">
        <w:rPr>
          <w:color w:val="auto"/>
          <w:sz w:val="28"/>
          <w:szCs w:val="28"/>
        </w:rPr>
        <w:t xml:space="preserve">http:// history, standart. edu. ru – История России. Обществознание: Учебно-методический комплект для школы </w:t>
      </w:r>
    </w:p>
    <w:p w:rsidR="003432C7" w:rsidRPr="003432C7" w:rsidRDefault="003432C7" w:rsidP="003432C7">
      <w:pPr>
        <w:pStyle w:val="Default"/>
        <w:ind w:firstLine="709"/>
        <w:jc w:val="both"/>
        <w:rPr>
          <w:color w:val="auto"/>
          <w:sz w:val="28"/>
          <w:szCs w:val="28"/>
        </w:rPr>
      </w:pPr>
      <w:r w:rsidRPr="003432C7">
        <w:rPr>
          <w:color w:val="auto"/>
          <w:sz w:val="28"/>
          <w:szCs w:val="28"/>
        </w:rPr>
        <w:t xml:space="preserve">http:// www. openclass. ru/communities/ – Открытый класс: сетевые образовательные сообщества </w:t>
      </w:r>
    </w:p>
    <w:p w:rsidR="003432C7" w:rsidRPr="003432C7" w:rsidRDefault="003432C7" w:rsidP="003432C7">
      <w:pPr>
        <w:pStyle w:val="Default"/>
        <w:ind w:firstLine="709"/>
        <w:jc w:val="both"/>
        <w:rPr>
          <w:color w:val="auto"/>
          <w:sz w:val="28"/>
          <w:szCs w:val="28"/>
        </w:rPr>
      </w:pPr>
      <w:r w:rsidRPr="003432C7">
        <w:rPr>
          <w:color w:val="auto"/>
          <w:sz w:val="28"/>
          <w:szCs w:val="28"/>
        </w:rPr>
        <w:t xml:space="preserve">www.school-collection.edu.ru – Единая коллекция Цифровых образовательных ресурсов </w:t>
      </w:r>
    </w:p>
    <w:p w:rsidR="003432C7" w:rsidRPr="003432C7" w:rsidRDefault="003432C7" w:rsidP="003432C7">
      <w:pPr>
        <w:pStyle w:val="Default"/>
        <w:ind w:firstLine="709"/>
        <w:jc w:val="both"/>
        <w:rPr>
          <w:color w:val="auto"/>
          <w:sz w:val="28"/>
          <w:szCs w:val="28"/>
        </w:rPr>
      </w:pPr>
      <w:r w:rsidRPr="003432C7">
        <w:rPr>
          <w:color w:val="auto"/>
          <w:sz w:val="28"/>
          <w:szCs w:val="28"/>
        </w:rPr>
        <w:t xml:space="preserve">http:// festival. 1 september.ru/ subjects – Фестиваль педагогических идей «Открытый урок» </w:t>
      </w:r>
    </w:p>
    <w:p w:rsidR="003432C7" w:rsidRPr="003432C7" w:rsidRDefault="003432C7" w:rsidP="003432C7">
      <w:pPr>
        <w:pStyle w:val="Default"/>
        <w:ind w:firstLine="709"/>
        <w:jc w:val="both"/>
        <w:rPr>
          <w:color w:val="auto"/>
          <w:sz w:val="28"/>
          <w:szCs w:val="28"/>
        </w:rPr>
      </w:pPr>
      <w:r w:rsidRPr="003432C7">
        <w:rPr>
          <w:color w:val="auto"/>
          <w:sz w:val="28"/>
          <w:szCs w:val="28"/>
        </w:rPr>
        <w:t xml:space="preserve">www.base.garant.ru– «ГАРАНТ» (информационно-правовой портал) </w:t>
      </w:r>
    </w:p>
    <w:p w:rsidR="00822BE5" w:rsidRPr="003432C7" w:rsidRDefault="003432C7" w:rsidP="003432C7">
      <w:pPr>
        <w:pStyle w:val="c4"/>
        <w:spacing w:before="0" w:beforeAutospacing="0" w:after="0" w:afterAutospacing="0"/>
        <w:ind w:firstLine="709"/>
        <w:jc w:val="both"/>
        <w:rPr>
          <w:rStyle w:val="c10"/>
          <w:color w:val="000000"/>
          <w:sz w:val="28"/>
          <w:szCs w:val="28"/>
        </w:rPr>
      </w:pPr>
      <w:r w:rsidRPr="003432C7">
        <w:rPr>
          <w:sz w:val="28"/>
          <w:szCs w:val="28"/>
        </w:rPr>
        <w:t>http://www.istrodina.com–Российский исторический иллюстрированный журнал «Родина»</w:t>
      </w:r>
      <w:r w:rsidR="00822BE5" w:rsidRPr="003432C7">
        <w:rPr>
          <w:rStyle w:val="c10"/>
          <w:color w:val="000000"/>
          <w:sz w:val="28"/>
          <w:szCs w:val="28"/>
        </w:rPr>
        <w:t> </w:t>
      </w:r>
      <w:bookmarkStart w:id="36" w:name="_Toc308604525"/>
    </w:p>
    <w:p w:rsidR="00914F26" w:rsidRDefault="00914F26" w:rsidP="00914F26">
      <w:pPr>
        <w:pStyle w:val="c4"/>
        <w:jc w:val="both"/>
        <w:rPr>
          <w:color w:val="000000"/>
          <w:sz w:val="28"/>
          <w:szCs w:val="28"/>
        </w:rPr>
        <w:sectPr w:rsidR="00914F26" w:rsidSect="00BC20A1">
          <w:pgSz w:w="11906" w:h="16838"/>
          <w:pgMar w:top="567" w:right="567" w:bottom="567" w:left="1134" w:header="709" w:footer="709" w:gutter="0"/>
          <w:cols w:space="708"/>
          <w:docGrid w:linePitch="360"/>
        </w:sectPr>
      </w:pPr>
    </w:p>
    <w:p w:rsidR="00822BE5" w:rsidRPr="003432C7" w:rsidRDefault="00822BE5" w:rsidP="003432C7">
      <w:pPr>
        <w:pStyle w:val="3"/>
      </w:pPr>
      <w:bookmarkStart w:id="37" w:name="_Toc380411457"/>
      <w:bookmarkStart w:id="38" w:name="_Toc520457290"/>
      <w:r w:rsidRPr="003432C7">
        <w:lastRenderedPageBreak/>
        <w:t xml:space="preserve">4 КОНТРОЛЬ И ОЦЕНКА РЕЗУЛЬТАТОВ ОСВОЕНИЯ УЧЕБНОЙ </w:t>
      </w:r>
      <w:r w:rsidR="000A742F" w:rsidRPr="003432C7">
        <w:t xml:space="preserve">  </w:t>
      </w:r>
      <w:r w:rsidRPr="003432C7">
        <w:t>ДИСЦИПЛИНЫ</w:t>
      </w:r>
      <w:bookmarkEnd w:id="36"/>
      <w:bookmarkEnd w:id="37"/>
      <w:bookmarkEnd w:id="38"/>
    </w:p>
    <w:p w:rsidR="005D02B7" w:rsidRPr="009C22F2" w:rsidRDefault="005D02B7" w:rsidP="005D02B7">
      <w:pPr>
        <w:spacing w:after="0" w:line="240" w:lineRule="auto"/>
        <w:ind w:firstLine="709"/>
        <w:jc w:val="both"/>
        <w:rPr>
          <w:rFonts w:ascii="Times New Roman" w:hAnsi="Times New Roman" w:cs="Times New Roman"/>
          <w:b/>
          <w:bCs/>
          <w:sz w:val="28"/>
          <w:szCs w:val="28"/>
        </w:rPr>
      </w:pPr>
    </w:p>
    <w:p w:rsidR="00822BE5" w:rsidRDefault="00822BE5" w:rsidP="005D02B7">
      <w:pPr>
        <w:pStyle w:val="a4"/>
        <w:ind w:firstLine="709"/>
        <w:jc w:val="both"/>
        <w:rPr>
          <w:rFonts w:ascii="Times New Roman" w:hAnsi="Times New Roman" w:cs="Times New Roman"/>
          <w:sz w:val="28"/>
          <w:szCs w:val="28"/>
        </w:rPr>
      </w:pPr>
      <w:r w:rsidRPr="00AD4606">
        <w:rPr>
          <w:rFonts w:ascii="Times New Roman" w:hAnsi="Times New Roman" w:cs="Times New Roman"/>
          <w:b/>
          <w:bCs/>
          <w:sz w:val="28"/>
          <w:szCs w:val="28"/>
        </w:rPr>
        <w:t xml:space="preserve">Контроль  и  оценка  </w:t>
      </w:r>
      <w:r w:rsidRPr="00AD4606">
        <w:rPr>
          <w:rFonts w:ascii="Times New Roman" w:hAnsi="Times New Roman" w:cs="Times New Roman"/>
          <w:sz w:val="28"/>
          <w:szCs w:val="28"/>
        </w:rPr>
        <w:t>результатов  освоения учебной дисциплины осуществляется преподавателем в процессе  проведения практических занятий и тестирования,  а также выполнения  обучающимися индивидуальных заданий, проектов,  исследований.</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25"/>
        <w:gridCol w:w="3881"/>
      </w:tblGrid>
      <w:tr w:rsidR="00822BE5" w:rsidRPr="00184C84" w:rsidTr="003432C7">
        <w:trPr>
          <w:tblHeader/>
          <w:jc w:val="center"/>
        </w:trPr>
        <w:tc>
          <w:tcPr>
            <w:tcW w:w="6238" w:type="dxa"/>
            <w:vAlign w:val="center"/>
          </w:tcPr>
          <w:p w:rsidR="00822BE5" w:rsidRPr="00184C84" w:rsidRDefault="00822BE5" w:rsidP="003432C7">
            <w:pPr>
              <w:pStyle w:val="a4"/>
              <w:jc w:val="center"/>
              <w:rPr>
                <w:rFonts w:ascii="Times New Roman" w:hAnsi="Times New Roman" w:cs="Times New Roman"/>
                <w:b/>
                <w:bCs/>
                <w:sz w:val="24"/>
                <w:szCs w:val="24"/>
              </w:rPr>
            </w:pPr>
            <w:r w:rsidRPr="00184C84">
              <w:rPr>
                <w:rFonts w:ascii="Times New Roman" w:hAnsi="Times New Roman" w:cs="Times New Roman"/>
                <w:b/>
                <w:bCs/>
                <w:sz w:val="24"/>
                <w:szCs w:val="24"/>
              </w:rPr>
              <w:t>Результаты обучения</w:t>
            </w:r>
          </w:p>
          <w:p w:rsidR="00822BE5" w:rsidRPr="00184C84" w:rsidRDefault="00184C84" w:rsidP="003432C7">
            <w:pPr>
              <w:pStyle w:val="a4"/>
              <w:jc w:val="center"/>
              <w:rPr>
                <w:rFonts w:ascii="Times New Roman" w:hAnsi="Times New Roman" w:cs="Times New Roman"/>
                <w:b/>
                <w:bCs/>
                <w:sz w:val="24"/>
                <w:szCs w:val="24"/>
              </w:rPr>
            </w:pPr>
            <w:r w:rsidRPr="00184C84">
              <w:rPr>
                <w:rFonts w:ascii="Times New Roman" w:hAnsi="Times New Roman" w:cs="Times New Roman"/>
                <w:b/>
                <w:bCs/>
                <w:sz w:val="24"/>
                <w:szCs w:val="24"/>
              </w:rPr>
              <w:t>(личностные, метапредметные, предметные)</w:t>
            </w:r>
          </w:p>
        </w:tc>
        <w:tc>
          <w:tcPr>
            <w:tcW w:w="3827" w:type="dxa"/>
            <w:vAlign w:val="center"/>
          </w:tcPr>
          <w:p w:rsidR="00822BE5" w:rsidRPr="00184C84" w:rsidRDefault="00822BE5" w:rsidP="003432C7">
            <w:pPr>
              <w:pStyle w:val="a4"/>
              <w:jc w:val="center"/>
              <w:rPr>
                <w:rFonts w:ascii="Times New Roman" w:hAnsi="Times New Roman" w:cs="Times New Roman"/>
                <w:b/>
                <w:bCs/>
                <w:sz w:val="24"/>
                <w:szCs w:val="24"/>
              </w:rPr>
            </w:pPr>
            <w:r w:rsidRPr="00184C84">
              <w:rPr>
                <w:rFonts w:ascii="Times New Roman" w:hAnsi="Times New Roman" w:cs="Times New Roman"/>
                <w:b/>
                <w:bCs/>
                <w:sz w:val="24"/>
                <w:szCs w:val="24"/>
              </w:rPr>
              <w:t>Формы и методы контроля и оценки</w:t>
            </w:r>
          </w:p>
          <w:p w:rsidR="00822BE5" w:rsidRPr="00184C84" w:rsidRDefault="00822BE5" w:rsidP="003432C7">
            <w:pPr>
              <w:pStyle w:val="a4"/>
              <w:jc w:val="center"/>
              <w:rPr>
                <w:rFonts w:ascii="Times New Roman" w:hAnsi="Times New Roman" w:cs="Times New Roman"/>
                <w:b/>
                <w:bCs/>
                <w:sz w:val="24"/>
                <w:szCs w:val="24"/>
              </w:rPr>
            </w:pPr>
            <w:r w:rsidRPr="00184C84">
              <w:rPr>
                <w:rFonts w:ascii="Times New Roman" w:hAnsi="Times New Roman" w:cs="Times New Roman"/>
                <w:b/>
                <w:bCs/>
                <w:sz w:val="24"/>
                <w:szCs w:val="24"/>
              </w:rPr>
              <w:t>результатов обучения</w:t>
            </w:r>
          </w:p>
        </w:tc>
      </w:tr>
      <w:tr w:rsidR="00822BE5" w:rsidRPr="00184C84" w:rsidTr="003432C7">
        <w:trPr>
          <w:jc w:val="center"/>
        </w:trPr>
        <w:tc>
          <w:tcPr>
            <w:tcW w:w="6238" w:type="dxa"/>
          </w:tcPr>
          <w:p w:rsidR="00184C84" w:rsidRPr="00184C84" w:rsidRDefault="00184C84" w:rsidP="003432C7">
            <w:pPr>
              <w:pStyle w:val="210"/>
              <w:tabs>
                <w:tab w:val="left" w:pos="1080"/>
                <w:tab w:val="left" w:pos="1497"/>
              </w:tabs>
              <w:ind w:firstLine="0"/>
              <w:jc w:val="both"/>
              <w:rPr>
                <w:color w:val="000000"/>
                <w:sz w:val="24"/>
                <w:szCs w:val="24"/>
              </w:rPr>
            </w:pPr>
            <w:r w:rsidRPr="00184C84">
              <w:rPr>
                <w:color w:val="000000"/>
                <w:sz w:val="24"/>
                <w:szCs w:val="24"/>
              </w:rPr>
              <w:t xml:space="preserve">личностные </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сформированность мировоззрения, соответствующего современному уровню развития общественной науки и практики, основанного на диалоге культур, а также различных форм общественного сознания, осознание своего места в поликультурном мире;</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российская гражданская идентичность, патриотизм, уважение к своему народу, чувства ответственности перед Родиной, уважение государственных символов (герб, флаг, гимн);</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гражданская позиция как активного и ответственного члена российского общества, осознающего свои конституционные права и обязанности, уважающего закон и правопорядок. обладающего чувством собственного достоинства, осознанно принимающего традиционные национальные и общечеловеческие гуманистические и демократические ценности;</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толерантное сознание и поведение в поликультурном мире, готовность и способность вести диалог с другими людьми, достигать в нем взаимопонимания, учитывая позиции всех участников, находить общие цели и сотрудничать для их достижения; эффективно разрешать конфликты;</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готовность и способность к саморазвитию и самовоспитанию в соответствии с общечеловеческими ценностями и идеалами гражданского общества, к самостоятельной, творческой и ответственной деятельности; сознательное отношение к непрерывному образованию как условию успешной профессиональной и общественной деятельности;</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осознанное отношение к профессиональной деятельности как возможности участия в решении личных, общественных, государственных, общенациональных проблем;</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ответственное отношение к созданию семьи на основе осознанного принятия ценностей семейной жизни;</w:t>
            </w:r>
          </w:p>
          <w:p w:rsidR="00184C84" w:rsidRPr="00184C84" w:rsidRDefault="00184C84" w:rsidP="003432C7">
            <w:pPr>
              <w:pStyle w:val="a8"/>
              <w:tabs>
                <w:tab w:val="left" w:pos="3555"/>
              </w:tabs>
              <w:spacing w:after="0" w:line="240" w:lineRule="auto"/>
              <w:ind w:left="0"/>
              <w:rPr>
                <w:rFonts w:ascii="Times New Roman" w:hAnsi="Times New Roman" w:cs="Times New Roman"/>
                <w:b/>
                <w:i/>
                <w:sz w:val="24"/>
                <w:szCs w:val="24"/>
              </w:rPr>
            </w:pPr>
            <w:r w:rsidRPr="00184C84">
              <w:rPr>
                <w:rFonts w:ascii="Times New Roman" w:hAnsi="Times New Roman" w:cs="Times New Roman"/>
                <w:b/>
                <w:i/>
                <w:sz w:val="24"/>
                <w:szCs w:val="24"/>
              </w:rPr>
              <w:t>метапредметных:</w:t>
            </w:r>
            <w:r w:rsidRPr="00184C84">
              <w:rPr>
                <w:rFonts w:ascii="Times New Roman" w:hAnsi="Times New Roman" w:cs="Times New Roman"/>
                <w:b/>
                <w:i/>
                <w:sz w:val="24"/>
                <w:szCs w:val="24"/>
              </w:rPr>
              <w:tab/>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 xml:space="preserve">умение самостоятельно определять цели деятельности и составлять планы деятельности; самостоятельно осуществлять, контролировать и </w:t>
            </w:r>
            <w:r w:rsidRPr="00184C84">
              <w:rPr>
                <w:rFonts w:ascii="Times New Roman" w:hAnsi="Times New Roman" w:cs="Times New Roman"/>
                <w:sz w:val="24"/>
                <w:szCs w:val="24"/>
              </w:rPr>
              <w:lastRenderedPageBreak/>
              <w:t>корректировать деятельность; использовать все возможные ресурсы для достижения поставленных целей и реализации планов деятельности; выбирать успешные стратегии в различных ситуациях;</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владение навыками познавательной, учебно-исследовательской и проектной деятельности в сфере общественных наук, навыками разрешения проблем; способность и готовность к самостоятельному поиску методов решения практических задач, применению различных методов познания;</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готовность и способность к самостоятельной информационно-познавательной деятельности, включая умение ориентироваться в различных источниках социально-правовой и экономической информации, критически оценивать и интерпретировать информацию, получаемую из различных источников;</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умение использовать средства информационных и коммуникационных технологий в решении когнитивных, коммуникативных и организационных задач с соблюдением требований эргономики, техники безопасности, гигиены, ресурсосбережения, правовых и этических норм, норм информационной безопасности;</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умение определять назначение и функции различных социальных, экономических и правовых институтов;</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умение самостоятельно оценивать и принимать решения, определяющие стратегию поведения, с учетом гражданских и нравственных ценностей;</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владение языковыми средствами- умение ясно, логично и точно излагать свою точку зрения, использовать адекватные языковые средства, понятийный аппарат обществознания;</w:t>
            </w:r>
          </w:p>
          <w:p w:rsidR="00184C84" w:rsidRPr="00184C84" w:rsidRDefault="00184C84" w:rsidP="003432C7">
            <w:pPr>
              <w:pStyle w:val="a8"/>
              <w:spacing w:after="0" w:line="240" w:lineRule="auto"/>
              <w:ind w:left="0"/>
              <w:rPr>
                <w:rFonts w:ascii="Times New Roman" w:hAnsi="Times New Roman" w:cs="Times New Roman"/>
                <w:b/>
                <w:i/>
                <w:sz w:val="24"/>
                <w:szCs w:val="24"/>
              </w:rPr>
            </w:pPr>
            <w:r w:rsidRPr="00184C84">
              <w:rPr>
                <w:rFonts w:ascii="Times New Roman" w:hAnsi="Times New Roman" w:cs="Times New Roman"/>
                <w:b/>
                <w:i/>
                <w:sz w:val="24"/>
                <w:szCs w:val="24"/>
              </w:rPr>
              <w:t>предметных:</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сформированность знаний об обществе как целостной развивающейся системе в единстве и взаимодействии его основных сфер и институтов;</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владение базовым понятийным аппаратом социальных наук;</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владение умениями выявлять причинно-следственные, функциональные, иерархические и другие связи социальных объектов и процессов;</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сформированность представлений об основных тенденциях и возможных перспективах развития мирового сообщества в глобальном мире;</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сформированность представлений о методах познания социальных явлений и процессов;</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 xml:space="preserve">владение умениями применять полученные знания в повседневной жизни, прогнозировать последствия </w:t>
            </w:r>
            <w:r w:rsidRPr="00184C84">
              <w:rPr>
                <w:rFonts w:ascii="Times New Roman" w:hAnsi="Times New Roman" w:cs="Times New Roman"/>
                <w:sz w:val="24"/>
                <w:szCs w:val="24"/>
              </w:rPr>
              <w:lastRenderedPageBreak/>
              <w:t>принимаемых решений;</w:t>
            </w:r>
          </w:p>
          <w:p w:rsidR="00184C84" w:rsidRPr="00184C84" w:rsidRDefault="00184C84" w:rsidP="003432C7">
            <w:pPr>
              <w:pStyle w:val="a8"/>
              <w:numPr>
                <w:ilvl w:val="0"/>
                <w:numId w:val="20"/>
              </w:numPr>
              <w:spacing w:after="0" w:line="240" w:lineRule="auto"/>
              <w:ind w:left="0" w:firstLine="0"/>
              <w:rPr>
                <w:rFonts w:ascii="Times New Roman" w:hAnsi="Times New Roman" w:cs="Times New Roman"/>
                <w:sz w:val="24"/>
                <w:szCs w:val="24"/>
              </w:rPr>
            </w:pPr>
            <w:r w:rsidRPr="00184C84">
              <w:rPr>
                <w:rFonts w:ascii="Times New Roman" w:hAnsi="Times New Roman" w:cs="Times New Roman"/>
                <w:sz w:val="24"/>
                <w:szCs w:val="24"/>
              </w:rPr>
              <w:t>сформированность навыков оценивания социальной информации, умений поиска информации в источниках различного типа для реконструкции недостающих звеньев с целью объяснения и оценки разнообразных явлений и процессов общественного развития.</w:t>
            </w:r>
          </w:p>
          <w:p w:rsidR="00184C84" w:rsidRPr="00184C84" w:rsidRDefault="00184C84" w:rsidP="003432C7">
            <w:pPr>
              <w:pStyle w:val="a8"/>
              <w:spacing w:after="0" w:line="240" w:lineRule="auto"/>
              <w:ind w:left="0"/>
              <w:rPr>
                <w:rFonts w:ascii="Times New Roman" w:hAnsi="Times New Roman" w:cs="Times New Roman"/>
                <w:sz w:val="24"/>
                <w:szCs w:val="24"/>
              </w:rPr>
            </w:pPr>
          </w:p>
          <w:p w:rsidR="00822BE5" w:rsidRPr="00184C84" w:rsidRDefault="00822BE5" w:rsidP="003432C7">
            <w:pPr>
              <w:pStyle w:val="a4"/>
              <w:rPr>
                <w:rFonts w:ascii="Times New Roman" w:hAnsi="Times New Roman" w:cs="Times New Roman"/>
                <w:sz w:val="24"/>
                <w:szCs w:val="24"/>
              </w:rPr>
            </w:pPr>
          </w:p>
        </w:tc>
        <w:tc>
          <w:tcPr>
            <w:tcW w:w="3827" w:type="dxa"/>
          </w:tcPr>
          <w:p w:rsidR="005D02B7" w:rsidRPr="00184C84" w:rsidRDefault="005D02B7" w:rsidP="003432C7">
            <w:pPr>
              <w:spacing w:after="0" w:line="240" w:lineRule="auto"/>
              <w:jc w:val="both"/>
              <w:rPr>
                <w:rFonts w:ascii="Times New Roman" w:hAnsi="Times New Roman" w:cs="Times New Roman"/>
                <w:i/>
                <w:iCs/>
                <w:snapToGrid w:val="0"/>
                <w:color w:val="FF0000"/>
                <w:sz w:val="24"/>
                <w:szCs w:val="24"/>
              </w:rPr>
            </w:pPr>
          </w:p>
          <w:p w:rsidR="005D02B7" w:rsidRPr="00184C84" w:rsidRDefault="00822BE5" w:rsidP="003432C7">
            <w:pPr>
              <w:spacing w:after="0" w:line="240" w:lineRule="auto"/>
              <w:jc w:val="both"/>
              <w:rPr>
                <w:rFonts w:ascii="Times New Roman" w:hAnsi="Times New Roman" w:cs="Times New Roman"/>
                <w:snapToGrid w:val="0"/>
                <w:color w:val="000000"/>
                <w:sz w:val="24"/>
                <w:szCs w:val="24"/>
              </w:rPr>
            </w:pPr>
            <w:r w:rsidRPr="00184C84">
              <w:rPr>
                <w:rFonts w:ascii="Times New Roman" w:hAnsi="Times New Roman" w:cs="Times New Roman"/>
                <w:snapToGrid w:val="0"/>
                <w:color w:val="000000"/>
                <w:sz w:val="24"/>
                <w:szCs w:val="24"/>
              </w:rPr>
              <w:t xml:space="preserve">фронтальный опрос занятий по темам 1.1, 1.2, </w:t>
            </w:r>
          </w:p>
          <w:p w:rsidR="00822BE5" w:rsidRPr="00184C84" w:rsidRDefault="00822BE5" w:rsidP="003432C7">
            <w:pPr>
              <w:spacing w:after="0" w:line="240" w:lineRule="auto"/>
              <w:jc w:val="both"/>
              <w:rPr>
                <w:rFonts w:ascii="Times New Roman" w:hAnsi="Times New Roman" w:cs="Times New Roman"/>
                <w:snapToGrid w:val="0"/>
                <w:color w:val="000000"/>
                <w:sz w:val="24"/>
                <w:szCs w:val="24"/>
              </w:rPr>
            </w:pPr>
            <w:r w:rsidRPr="00184C84">
              <w:rPr>
                <w:rFonts w:ascii="Times New Roman" w:hAnsi="Times New Roman" w:cs="Times New Roman"/>
                <w:snapToGrid w:val="0"/>
                <w:color w:val="000000"/>
                <w:sz w:val="24"/>
                <w:szCs w:val="24"/>
              </w:rPr>
              <w:t xml:space="preserve">- </w:t>
            </w:r>
            <w:r w:rsidR="000A742F" w:rsidRPr="00184C84">
              <w:rPr>
                <w:rFonts w:ascii="Times New Roman" w:hAnsi="Times New Roman" w:cs="Times New Roman"/>
                <w:snapToGrid w:val="0"/>
                <w:color w:val="000000"/>
                <w:sz w:val="24"/>
                <w:szCs w:val="24"/>
              </w:rPr>
              <w:t xml:space="preserve"> </w:t>
            </w:r>
            <w:r w:rsidRPr="00184C84">
              <w:rPr>
                <w:rFonts w:ascii="Times New Roman" w:hAnsi="Times New Roman" w:cs="Times New Roman"/>
                <w:snapToGrid w:val="0"/>
                <w:color w:val="000000"/>
                <w:sz w:val="24"/>
                <w:szCs w:val="24"/>
              </w:rPr>
              <w:t xml:space="preserve">проверочная по разделу; </w:t>
            </w:r>
          </w:p>
          <w:p w:rsidR="00822BE5" w:rsidRPr="00184C84" w:rsidRDefault="00822BE5" w:rsidP="003432C7">
            <w:pPr>
              <w:spacing w:after="0" w:line="240" w:lineRule="auto"/>
              <w:jc w:val="both"/>
              <w:rPr>
                <w:rFonts w:ascii="Times New Roman" w:hAnsi="Times New Roman" w:cs="Times New Roman"/>
                <w:snapToGrid w:val="0"/>
                <w:color w:val="000000"/>
                <w:sz w:val="24"/>
                <w:szCs w:val="24"/>
              </w:rPr>
            </w:pPr>
            <w:r w:rsidRPr="00184C84">
              <w:rPr>
                <w:rFonts w:ascii="Times New Roman" w:hAnsi="Times New Roman" w:cs="Times New Roman"/>
                <w:snapToGrid w:val="0"/>
                <w:color w:val="000000"/>
                <w:sz w:val="24"/>
                <w:szCs w:val="24"/>
              </w:rPr>
              <w:t>-  экспертная оценка выполненных работ.</w:t>
            </w:r>
          </w:p>
          <w:p w:rsidR="00822BE5" w:rsidRPr="00184C84" w:rsidRDefault="00822BE5" w:rsidP="003432C7">
            <w:pPr>
              <w:spacing w:after="0" w:line="240" w:lineRule="auto"/>
              <w:jc w:val="both"/>
              <w:rPr>
                <w:rFonts w:ascii="Times New Roman" w:hAnsi="Times New Roman" w:cs="Times New Roman"/>
                <w:snapToGrid w:val="0"/>
                <w:color w:val="000000"/>
                <w:sz w:val="24"/>
                <w:szCs w:val="24"/>
              </w:rPr>
            </w:pPr>
          </w:p>
          <w:p w:rsidR="00822BE5" w:rsidRPr="00184C84" w:rsidRDefault="00822BE5" w:rsidP="003432C7">
            <w:pPr>
              <w:spacing w:after="0" w:line="240" w:lineRule="auto"/>
              <w:jc w:val="both"/>
              <w:rPr>
                <w:rFonts w:ascii="Times New Roman" w:hAnsi="Times New Roman" w:cs="Times New Roman"/>
                <w:snapToGrid w:val="0"/>
                <w:color w:val="000000"/>
                <w:sz w:val="24"/>
                <w:szCs w:val="24"/>
              </w:rPr>
            </w:pPr>
            <w:r w:rsidRPr="00184C84">
              <w:rPr>
                <w:rFonts w:ascii="Times New Roman" w:hAnsi="Times New Roman" w:cs="Times New Roman"/>
                <w:i/>
                <w:iCs/>
                <w:snapToGrid w:val="0"/>
                <w:color w:val="000000"/>
                <w:sz w:val="24"/>
                <w:szCs w:val="24"/>
              </w:rPr>
              <w:t>-</w:t>
            </w:r>
            <w:r w:rsidRPr="00184C84">
              <w:rPr>
                <w:rFonts w:ascii="Times New Roman" w:hAnsi="Times New Roman" w:cs="Times New Roman"/>
                <w:i/>
                <w:iCs/>
                <w:snapToGrid w:val="0"/>
                <w:color w:val="FF0000"/>
                <w:sz w:val="24"/>
                <w:szCs w:val="24"/>
              </w:rPr>
              <w:t xml:space="preserve"> </w:t>
            </w:r>
            <w:r w:rsidRPr="00184C84">
              <w:rPr>
                <w:rFonts w:ascii="Times New Roman" w:hAnsi="Times New Roman" w:cs="Times New Roman"/>
                <w:snapToGrid w:val="0"/>
                <w:color w:val="000000"/>
                <w:sz w:val="24"/>
                <w:szCs w:val="24"/>
              </w:rPr>
              <w:t>фронтальный опрос заняти</w:t>
            </w:r>
            <w:r w:rsidR="00993482" w:rsidRPr="00184C84">
              <w:rPr>
                <w:rFonts w:ascii="Times New Roman" w:hAnsi="Times New Roman" w:cs="Times New Roman"/>
                <w:snapToGrid w:val="0"/>
                <w:color w:val="000000"/>
                <w:sz w:val="24"/>
                <w:szCs w:val="24"/>
              </w:rPr>
              <w:t xml:space="preserve">й по темам </w:t>
            </w:r>
            <w:r w:rsidR="00184C84">
              <w:rPr>
                <w:rFonts w:ascii="Times New Roman" w:hAnsi="Times New Roman" w:cs="Times New Roman"/>
                <w:snapToGrid w:val="0"/>
                <w:color w:val="000000"/>
                <w:sz w:val="24"/>
                <w:szCs w:val="24"/>
              </w:rPr>
              <w:t>2.1,.2.2,.2.3</w:t>
            </w:r>
          </w:p>
          <w:p w:rsidR="00822BE5" w:rsidRPr="00184C84" w:rsidRDefault="00822BE5" w:rsidP="003432C7">
            <w:pPr>
              <w:spacing w:after="0" w:line="240" w:lineRule="auto"/>
              <w:jc w:val="both"/>
              <w:rPr>
                <w:rFonts w:ascii="Times New Roman" w:hAnsi="Times New Roman" w:cs="Times New Roman"/>
                <w:snapToGrid w:val="0"/>
                <w:color w:val="000000"/>
                <w:sz w:val="24"/>
                <w:szCs w:val="24"/>
              </w:rPr>
            </w:pPr>
            <w:r w:rsidRPr="00184C84">
              <w:rPr>
                <w:rFonts w:ascii="Times New Roman" w:hAnsi="Times New Roman" w:cs="Times New Roman"/>
                <w:snapToGrid w:val="0"/>
                <w:color w:val="000000"/>
                <w:sz w:val="24"/>
                <w:szCs w:val="24"/>
              </w:rPr>
              <w:t>- проверочная по разделу</w:t>
            </w:r>
          </w:p>
          <w:p w:rsidR="00822BE5" w:rsidRPr="00184C84" w:rsidRDefault="00822BE5" w:rsidP="003432C7">
            <w:pPr>
              <w:spacing w:after="0" w:line="240" w:lineRule="auto"/>
              <w:jc w:val="both"/>
              <w:rPr>
                <w:rFonts w:ascii="Times New Roman" w:hAnsi="Times New Roman" w:cs="Times New Roman"/>
                <w:snapToGrid w:val="0"/>
                <w:color w:val="000000"/>
                <w:sz w:val="24"/>
                <w:szCs w:val="24"/>
              </w:rPr>
            </w:pPr>
            <w:r w:rsidRPr="00184C84">
              <w:rPr>
                <w:rFonts w:ascii="Times New Roman" w:hAnsi="Times New Roman" w:cs="Times New Roman"/>
                <w:snapToGrid w:val="0"/>
                <w:color w:val="000000"/>
                <w:sz w:val="24"/>
                <w:szCs w:val="24"/>
              </w:rPr>
              <w:t>- оценка презентаций</w:t>
            </w:r>
          </w:p>
          <w:p w:rsidR="00822BE5" w:rsidRPr="00184C84" w:rsidRDefault="00822BE5" w:rsidP="003432C7">
            <w:pPr>
              <w:spacing w:after="0" w:line="240" w:lineRule="auto"/>
              <w:jc w:val="both"/>
              <w:rPr>
                <w:rFonts w:ascii="Times New Roman" w:hAnsi="Times New Roman" w:cs="Times New Roman"/>
                <w:snapToGrid w:val="0"/>
                <w:color w:val="000000"/>
                <w:sz w:val="24"/>
                <w:szCs w:val="24"/>
              </w:rPr>
            </w:pPr>
          </w:p>
          <w:p w:rsidR="00822BE5" w:rsidRPr="00184C84" w:rsidRDefault="00822BE5" w:rsidP="003432C7">
            <w:pPr>
              <w:spacing w:after="0" w:line="240" w:lineRule="auto"/>
              <w:jc w:val="both"/>
              <w:rPr>
                <w:rFonts w:ascii="Times New Roman" w:hAnsi="Times New Roman" w:cs="Times New Roman"/>
                <w:snapToGrid w:val="0"/>
                <w:color w:val="000000"/>
                <w:sz w:val="24"/>
                <w:szCs w:val="24"/>
              </w:rPr>
            </w:pPr>
            <w:r w:rsidRPr="00184C84">
              <w:rPr>
                <w:rFonts w:ascii="Times New Roman" w:hAnsi="Times New Roman" w:cs="Times New Roman"/>
                <w:snapToGrid w:val="0"/>
                <w:color w:val="000000"/>
                <w:sz w:val="24"/>
                <w:szCs w:val="24"/>
              </w:rPr>
              <w:t xml:space="preserve"> -фронтальный опрос занятий по темам 3.1, 3.2, 3.3, 3.4</w:t>
            </w:r>
          </w:p>
          <w:p w:rsidR="00822BE5" w:rsidRPr="00184C84" w:rsidRDefault="00822BE5" w:rsidP="003432C7">
            <w:pPr>
              <w:spacing w:after="0" w:line="240" w:lineRule="auto"/>
              <w:jc w:val="both"/>
              <w:rPr>
                <w:rFonts w:ascii="Times New Roman" w:hAnsi="Times New Roman" w:cs="Times New Roman"/>
                <w:snapToGrid w:val="0"/>
                <w:color w:val="000000"/>
                <w:sz w:val="24"/>
                <w:szCs w:val="24"/>
              </w:rPr>
            </w:pPr>
            <w:r w:rsidRPr="00184C84">
              <w:rPr>
                <w:rFonts w:ascii="Times New Roman" w:hAnsi="Times New Roman" w:cs="Times New Roman"/>
                <w:snapToGrid w:val="0"/>
                <w:color w:val="000000"/>
                <w:sz w:val="24"/>
                <w:szCs w:val="24"/>
              </w:rPr>
              <w:t>- проверочная по разделу</w:t>
            </w:r>
          </w:p>
          <w:p w:rsidR="00822BE5" w:rsidRPr="00184C84" w:rsidRDefault="00822BE5" w:rsidP="003432C7">
            <w:pPr>
              <w:spacing w:after="0" w:line="240" w:lineRule="auto"/>
              <w:jc w:val="both"/>
              <w:rPr>
                <w:rFonts w:ascii="Times New Roman" w:hAnsi="Times New Roman" w:cs="Times New Roman"/>
                <w:snapToGrid w:val="0"/>
                <w:color w:val="000000"/>
                <w:sz w:val="24"/>
                <w:szCs w:val="24"/>
              </w:rPr>
            </w:pPr>
            <w:r w:rsidRPr="00184C84">
              <w:rPr>
                <w:rFonts w:ascii="Times New Roman" w:hAnsi="Times New Roman" w:cs="Times New Roman"/>
                <w:snapToGrid w:val="0"/>
                <w:color w:val="000000"/>
                <w:sz w:val="24"/>
                <w:szCs w:val="24"/>
              </w:rPr>
              <w:t>- заслушивание докладов и оценка выполненных работ.</w:t>
            </w:r>
          </w:p>
          <w:p w:rsidR="00822BE5" w:rsidRPr="00184C84" w:rsidRDefault="00822BE5" w:rsidP="003432C7">
            <w:pPr>
              <w:spacing w:after="0" w:line="240" w:lineRule="auto"/>
              <w:jc w:val="both"/>
              <w:rPr>
                <w:rFonts w:ascii="Times New Roman" w:hAnsi="Times New Roman" w:cs="Times New Roman"/>
                <w:snapToGrid w:val="0"/>
                <w:color w:val="000000"/>
                <w:sz w:val="24"/>
                <w:szCs w:val="24"/>
              </w:rPr>
            </w:pPr>
          </w:p>
          <w:p w:rsidR="00184C84" w:rsidRDefault="00822BE5" w:rsidP="003432C7">
            <w:pPr>
              <w:spacing w:after="0" w:line="240" w:lineRule="auto"/>
              <w:jc w:val="both"/>
              <w:rPr>
                <w:rFonts w:ascii="Times New Roman" w:hAnsi="Times New Roman" w:cs="Times New Roman"/>
                <w:snapToGrid w:val="0"/>
                <w:color w:val="000000"/>
                <w:sz w:val="24"/>
                <w:szCs w:val="24"/>
              </w:rPr>
            </w:pPr>
            <w:r w:rsidRPr="00184C84">
              <w:rPr>
                <w:rFonts w:ascii="Times New Roman" w:hAnsi="Times New Roman" w:cs="Times New Roman"/>
                <w:i/>
                <w:iCs/>
                <w:snapToGrid w:val="0"/>
                <w:color w:val="000000"/>
                <w:sz w:val="24"/>
                <w:szCs w:val="24"/>
              </w:rPr>
              <w:t>-</w:t>
            </w:r>
            <w:r w:rsidRPr="00184C84">
              <w:rPr>
                <w:rFonts w:ascii="Times New Roman" w:hAnsi="Times New Roman" w:cs="Times New Roman"/>
                <w:i/>
                <w:iCs/>
                <w:snapToGrid w:val="0"/>
                <w:color w:val="FF0000"/>
                <w:sz w:val="24"/>
                <w:szCs w:val="24"/>
              </w:rPr>
              <w:t xml:space="preserve"> </w:t>
            </w:r>
            <w:r w:rsidRPr="00184C84">
              <w:rPr>
                <w:rFonts w:ascii="Times New Roman" w:hAnsi="Times New Roman" w:cs="Times New Roman"/>
                <w:snapToGrid w:val="0"/>
                <w:color w:val="000000"/>
                <w:sz w:val="24"/>
                <w:szCs w:val="24"/>
              </w:rPr>
              <w:t>фронтальный опрос занятий по темам 4.1, 4.2, 4.3</w:t>
            </w:r>
          </w:p>
          <w:p w:rsidR="00822BE5" w:rsidRPr="00184C84" w:rsidRDefault="00822BE5" w:rsidP="003432C7">
            <w:pPr>
              <w:spacing w:after="0" w:line="240" w:lineRule="auto"/>
              <w:jc w:val="both"/>
              <w:rPr>
                <w:rFonts w:ascii="Times New Roman" w:hAnsi="Times New Roman" w:cs="Times New Roman"/>
                <w:snapToGrid w:val="0"/>
                <w:color w:val="000000"/>
                <w:sz w:val="24"/>
                <w:szCs w:val="24"/>
              </w:rPr>
            </w:pPr>
            <w:r w:rsidRPr="00184C84">
              <w:rPr>
                <w:rFonts w:ascii="Times New Roman" w:hAnsi="Times New Roman" w:cs="Times New Roman"/>
                <w:snapToGrid w:val="0"/>
                <w:color w:val="000000"/>
                <w:sz w:val="24"/>
                <w:szCs w:val="24"/>
              </w:rPr>
              <w:t xml:space="preserve">- проверочная по разделу; </w:t>
            </w:r>
          </w:p>
          <w:p w:rsidR="00822BE5" w:rsidRPr="00184C84" w:rsidRDefault="00822BE5" w:rsidP="003432C7">
            <w:pPr>
              <w:spacing w:after="0" w:line="240" w:lineRule="auto"/>
              <w:jc w:val="both"/>
              <w:rPr>
                <w:rFonts w:ascii="Times New Roman" w:hAnsi="Times New Roman" w:cs="Times New Roman"/>
                <w:snapToGrid w:val="0"/>
                <w:color w:val="000000"/>
                <w:sz w:val="24"/>
                <w:szCs w:val="24"/>
              </w:rPr>
            </w:pPr>
            <w:r w:rsidRPr="00184C84">
              <w:rPr>
                <w:rFonts w:ascii="Times New Roman" w:hAnsi="Times New Roman" w:cs="Times New Roman"/>
                <w:snapToGrid w:val="0"/>
                <w:color w:val="000000"/>
                <w:sz w:val="24"/>
                <w:szCs w:val="24"/>
              </w:rPr>
              <w:t>-  экспертная оценка выполненных работ.</w:t>
            </w:r>
          </w:p>
          <w:p w:rsidR="00822BE5" w:rsidRPr="00184C84" w:rsidRDefault="00822BE5" w:rsidP="003432C7">
            <w:pPr>
              <w:spacing w:after="0" w:line="240" w:lineRule="auto"/>
              <w:jc w:val="both"/>
              <w:rPr>
                <w:rFonts w:ascii="Times New Roman" w:hAnsi="Times New Roman" w:cs="Times New Roman"/>
                <w:i/>
                <w:iCs/>
                <w:color w:val="FF0000"/>
                <w:sz w:val="24"/>
                <w:szCs w:val="24"/>
              </w:rPr>
            </w:pPr>
          </w:p>
          <w:p w:rsidR="00184C84" w:rsidRDefault="00822BE5" w:rsidP="003432C7">
            <w:pPr>
              <w:spacing w:after="0" w:line="240" w:lineRule="auto"/>
              <w:jc w:val="both"/>
              <w:rPr>
                <w:rFonts w:ascii="Times New Roman" w:hAnsi="Times New Roman" w:cs="Times New Roman"/>
                <w:snapToGrid w:val="0"/>
                <w:color w:val="000000"/>
                <w:sz w:val="24"/>
                <w:szCs w:val="24"/>
              </w:rPr>
            </w:pPr>
            <w:r w:rsidRPr="00184C84">
              <w:rPr>
                <w:rFonts w:ascii="Times New Roman" w:hAnsi="Times New Roman" w:cs="Times New Roman"/>
                <w:snapToGrid w:val="0"/>
                <w:color w:val="000000"/>
                <w:sz w:val="24"/>
                <w:szCs w:val="24"/>
              </w:rPr>
              <w:t>фронтальный опрос занятий по темам</w:t>
            </w:r>
            <w:r w:rsidR="00143AAC" w:rsidRPr="00184C84">
              <w:rPr>
                <w:rFonts w:ascii="Times New Roman" w:hAnsi="Times New Roman" w:cs="Times New Roman"/>
                <w:snapToGrid w:val="0"/>
                <w:color w:val="000000"/>
                <w:sz w:val="24"/>
                <w:szCs w:val="24"/>
              </w:rPr>
              <w:t>:</w:t>
            </w:r>
            <w:r w:rsidRPr="00184C84">
              <w:rPr>
                <w:rFonts w:ascii="Times New Roman" w:hAnsi="Times New Roman" w:cs="Times New Roman"/>
                <w:snapToGrid w:val="0"/>
                <w:color w:val="000000"/>
                <w:sz w:val="24"/>
                <w:szCs w:val="24"/>
              </w:rPr>
              <w:t xml:space="preserve"> </w:t>
            </w:r>
            <w:r w:rsidR="00184C84">
              <w:rPr>
                <w:rFonts w:ascii="Times New Roman" w:hAnsi="Times New Roman" w:cs="Times New Roman"/>
                <w:snapToGrid w:val="0"/>
                <w:color w:val="000000"/>
                <w:sz w:val="24"/>
                <w:szCs w:val="24"/>
              </w:rPr>
              <w:t>5.1, 5.2</w:t>
            </w:r>
          </w:p>
          <w:p w:rsidR="00822BE5" w:rsidRPr="00184C84" w:rsidRDefault="00822BE5" w:rsidP="003432C7">
            <w:pPr>
              <w:spacing w:after="0" w:line="240" w:lineRule="auto"/>
              <w:jc w:val="both"/>
              <w:rPr>
                <w:rFonts w:ascii="Times New Roman" w:hAnsi="Times New Roman" w:cs="Times New Roman"/>
                <w:snapToGrid w:val="0"/>
                <w:color w:val="000000"/>
                <w:sz w:val="24"/>
                <w:szCs w:val="24"/>
              </w:rPr>
            </w:pPr>
            <w:r w:rsidRPr="00184C84">
              <w:rPr>
                <w:rFonts w:ascii="Times New Roman" w:hAnsi="Times New Roman" w:cs="Times New Roman"/>
                <w:snapToGrid w:val="0"/>
                <w:color w:val="000000"/>
                <w:sz w:val="24"/>
                <w:szCs w:val="24"/>
              </w:rPr>
              <w:t>- проверочная по разделу</w:t>
            </w:r>
          </w:p>
          <w:p w:rsidR="00822BE5" w:rsidRPr="00184C84" w:rsidRDefault="00822BE5" w:rsidP="003432C7">
            <w:pPr>
              <w:spacing w:after="0" w:line="240" w:lineRule="auto"/>
              <w:jc w:val="both"/>
              <w:rPr>
                <w:rFonts w:ascii="Times New Roman" w:hAnsi="Times New Roman" w:cs="Times New Roman"/>
                <w:snapToGrid w:val="0"/>
                <w:color w:val="000000"/>
                <w:sz w:val="24"/>
                <w:szCs w:val="24"/>
              </w:rPr>
            </w:pPr>
            <w:r w:rsidRPr="00184C84">
              <w:rPr>
                <w:rFonts w:ascii="Times New Roman" w:hAnsi="Times New Roman" w:cs="Times New Roman"/>
                <w:snapToGrid w:val="0"/>
                <w:color w:val="000000"/>
                <w:sz w:val="24"/>
                <w:szCs w:val="24"/>
              </w:rPr>
              <w:t>- оценка презентаций</w:t>
            </w:r>
          </w:p>
          <w:p w:rsidR="00184C84" w:rsidRDefault="00143AAC" w:rsidP="003432C7">
            <w:pPr>
              <w:spacing w:after="0" w:line="240" w:lineRule="auto"/>
              <w:jc w:val="both"/>
              <w:rPr>
                <w:rFonts w:ascii="Times New Roman" w:hAnsi="Times New Roman" w:cs="Times New Roman"/>
                <w:snapToGrid w:val="0"/>
                <w:color w:val="000000"/>
                <w:sz w:val="24"/>
                <w:szCs w:val="24"/>
              </w:rPr>
            </w:pPr>
            <w:r w:rsidRPr="00184C84">
              <w:rPr>
                <w:rFonts w:ascii="Times New Roman" w:hAnsi="Times New Roman" w:cs="Times New Roman"/>
                <w:snapToGrid w:val="0"/>
                <w:color w:val="000000"/>
                <w:sz w:val="24"/>
                <w:szCs w:val="24"/>
              </w:rPr>
              <w:t>- задания на сравнения и анализ по темам:</w:t>
            </w:r>
          </w:p>
          <w:p w:rsidR="00822BE5" w:rsidRPr="00184C84" w:rsidRDefault="00184C84" w:rsidP="003432C7">
            <w:pPr>
              <w:spacing w:after="0" w:line="240" w:lineRule="auto"/>
              <w:jc w:val="both"/>
              <w:rPr>
                <w:rFonts w:ascii="Times New Roman" w:hAnsi="Times New Roman" w:cs="Times New Roman"/>
                <w:snapToGrid w:val="0"/>
                <w:color w:val="000000"/>
                <w:sz w:val="24"/>
                <w:szCs w:val="24"/>
              </w:rPr>
            </w:pPr>
            <w:r>
              <w:rPr>
                <w:rFonts w:ascii="Times New Roman" w:hAnsi="Times New Roman" w:cs="Times New Roman"/>
                <w:snapToGrid w:val="0"/>
                <w:color w:val="000000"/>
                <w:sz w:val="24"/>
                <w:szCs w:val="24"/>
              </w:rPr>
              <w:t xml:space="preserve"> 5.4, 5.1.5.2,6.3</w:t>
            </w:r>
          </w:p>
          <w:p w:rsidR="0013022D" w:rsidRPr="00184C84" w:rsidRDefault="0013022D" w:rsidP="003432C7">
            <w:pPr>
              <w:spacing w:after="0" w:line="240" w:lineRule="auto"/>
              <w:jc w:val="both"/>
              <w:rPr>
                <w:rFonts w:ascii="Times New Roman" w:hAnsi="Times New Roman" w:cs="Times New Roman"/>
                <w:iCs/>
                <w:sz w:val="24"/>
                <w:szCs w:val="24"/>
              </w:rPr>
            </w:pPr>
          </w:p>
          <w:p w:rsidR="006A47EF" w:rsidRPr="00184C84" w:rsidRDefault="006A47EF" w:rsidP="003432C7">
            <w:pPr>
              <w:spacing w:after="0" w:line="240" w:lineRule="auto"/>
              <w:jc w:val="both"/>
              <w:rPr>
                <w:rFonts w:ascii="Times New Roman" w:hAnsi="Times New Roman" w:cs="Times New Roman"/>
                <w:iCs/>
                <w:sz w:val="24"/>
                <w:szCs w:val="24"/>
              </w:rPr>
            </w:pPr>
            <w:r w:rsidRPr="00184C84">
              <w:rPr>
                <w:rFonts w:ascii="Times New Roman" w:hAnsi="Times New Roman" w:cs="Times New Roman"/>
                <w:iCs/>
                <w:sz w:val="24"/>
                <w:szCs w:val="24"/>
              </w:rPr>
              <w:t>о</w:t>
            </w:r>
            <w:r w:rsidR="0013022D" w:rsidRPr="00184C84">
              <w:rPr>
                <w:rFonts w:ascii="Times New Roman" w:hAnsi="Times New Roman" w:cs="Times New Roman"/>
                <w:iCs/>
                <w:sz w:val="24"/>
                <w:szCs w:val="24"/>
              </w:rPr>
              <w:t>ценка решения  проблемных заданий по темам: 5.1.5.2.</w:t>
            </w:r>
            <w:r w:rsidR="00184C84" w:rsidRPr="00184C84">
              <w:rPr>
                <w:rFonts w:ascii="Times New Roman" w:hAnsi="Times New Roman" w:cs="Times New Roman"/>
                <w:iCs/>
                <w:sz w:val="24"/>
                <w:szCs w:val="24"/>
              </w:rPr>
              <w:t xml:space="preserve"> </w:t>
            </w:r>
          </w:p>
          <w:p w:rsidR="006A47EF" w:rsidRPr="00184C84" w:rsidRDefault="006A47EF" w:rsidP="003432C7">
            <w:pPr>
              <w:spacing w:after="0" w:line="240" w:lineRule="auto"/>
              <w:jc w:val="both"/>
              <w:rPr>
                <w:rFonts w:ascii="Times New Roman" w:hAnsi="Times New Roman" w:cs="Times New Roman"/>
                <w:iCs/>
                <w:sz w:val="24"/>
                <w:szCs w:val="24"/>
              </w:rPr>
            </w:pPr>
            <w:r w:rsidRPr="00184C84">
              <w:rPr>
                <w:rFonts w:ascii="Times New Roman" w:hAnsi="Times New Roman" w:cs="Times New Roman"/>
                <w:iCs/>
                <w:sz w:val="24"/>
                <w:szCs w:val="24"/>
              </w:rPr>
              <w:t>оценка задания на аргументированное доказательство своей позиции по темам: 1.2</w:t>
            </w:r>
            <w:r w:rsidR="00184C84">
              <w:rPr>
                <w:rFonts w:ascii="Times New Roman" w:hAnsi="Times New Roman" w:cs="Times New Roman"/>
                <w:iCs/>
                <w:sz w:val="24"/>
                <w:szCs w:val="24"/>
              </w:rPr>
              <w:t>.1</w:t>
            </w:r>
            <w:r w:rsidRPr="00184C84">
              <w:rPr>
                <w:rFonts w:ascii="Times New Roman" w:hAnsi="Times New Roman" w:cs="Times New Roman"/>
                <w:iCs/>
                <w:sz w:val="24"/>
                <w:szCs w:val="24"/>
              </w:rPr>
              <w:t>, 2.1</w:t>
            </w:r>
            <w:r w:rsidR="00184C84">
              <w:rPr>
                <w:rFonts w:ascii="Times New Roman" w:hAnsi="Times New Roman" w:cs="Times New Roman"/>
                <w:iCs/>
                <w:sz w:val="24"/>
                <w:szCs w:val="24"/>
              </w:rPr>
              <w:t>.1</w:t>
            </w:r>
            <w:r w:rsidRPr="00184C84">
              <w:rPr>
                <w:rFonts w:ascii="Times New Roman" w:hAnsi="Times New Roman" w:cs="Times New Roman"/>
                <w:iCs/>
                <w:sz w:val="24"/>
                <w:szCs w:val="24"/>
              </w:rPr>
              <w:t>,4.1</w:t>
            </w:r>
            <w:r w:rsidR="00184C84">
              <w:rPr>
                <w:rFonts w:ascii="Times New Roman" w:hAnsi="Times New Roman" w:cs="Times New Roman"/>
                <w:iCs/>
                <w:sz w:val="24"/>
                <w:szCs w:val="24"/>
              </w:rPr>
              <w:t>.1</w:t>
            </w:r>
            <w:r w:rsidRPr="00184C84">
              <w:rPr>
                <w:rFonts w:ascii="Times New Roman" w:hAnsi="Times New Roman" w:cs="Times New Roman"/>
                <w:iCs/>
                <w:sz w:val="24"/>
                <w:szCs w:val="24"/>
              </w:rPr>
              <w:t>,5.1</w:t>
            </w:r>
            <w:r w:rsidR="00184C84">
              <w:rPr>
                <w:rFonts w:ascii="Times New Roman" w:hAnsi="Times New Roman" w:cs="Times New Roman"/>
                <w:iCs/>
                <w:sz w:val="24"/>
                <w:szCs w:val="24"/>
              </w:rPr>
              <w:t>1.</w:t>
            </w:r>
          </w:p>
          <w:p w:rsidR="006A47EF" w:rsidRPr="00184C84" w:rsidRDefault="006A47EF" w:rsidP="003432C7">
            <w:pPr>
              <w:spacing w:after="0" w:line="240" w:lineRule="auto"/>
              <w:jc w:val="both"/>
              <w:rPr>
                <w:rFonts w:ascii="Times New Roman" w:hAnsi="Times New Roman" w:cs="Times New Roman"/>
                <w:iCs/>
                <w:sz w:val="24"/>
                <w:szCs w:val="24"/>
              </w:rPr>
            </w:pPr>
          </w:p>
          <w:p w:rsidR="006A47EF" w:rsidRPr="00184C84" w:rsidRDefault="006A47EF" w:rsidP="003432C7">
            <w:pPr>
              <w:spacing w:after="0" w:line="240" w:lineRule="auto"/>
              <w:jc w:val="both"/>
              <w:rPr>
                <w:rFonts w:ascii="Times New Roman" w:hAnsi="Times New Roman" w:cs="Times New Roman"/>
                <w:iCs/>
                <w:sz w:val="24"/>
                <w:szCs w:val="24"/>
              </w:rPr>
            </w:pPr>
            <w:r w:rsidRPr="00184C84">
              <w:rPr>
                <w:rFonts w:ascii="Times New Roman" w:hAnsi="Times New Roman" w:cs="Times New Roman"/>
                <w:iCs/>
                <w:sz w:val="24"/>
                <w:szCs w:val="24"/>
              </w:rPr>
              <w:t xml:space="preserve">решение </w:t>
            </w:r>
            <w:r w:rsidR="00402A4A" w:rsidRPr="00184C84">
              <w:rPr>
                <w:rFonts w:ascii="Times New Roman" w:hAnsi="Times New Roman" w:cs="Times New Roman"/>
                <w:iCs/>
                <w:sz w:val="24"/>
                <w:szCs w:val="24"/>
              </w:rPr>
              <w:t>проб</w:t>
            </w:r>
            <w:r w:rsidRPr="00184C84">
              <w:rPr>
                <w:rFonts w:ascii="Times New Roman" w:hAnsi="Times New Roman" w:cs="Times New Roman"/>
                <w:iCs/>
                <w:sz w:val="24"/>
                <w:szCs w:val="24"/>
              </w:rPr>
              <w:t xml:space="preserve">лемных заданий по темам: </w:t>
            </w:r>
            <w:r w:rsidR="00184C84">
              <w:rPr>
                <w:rFonts w:ascii="Times New Roman" w:hAnsi="Times New Roman" w:cs="Times New Roman"/>
                <w:iCs/>
                <w:sz w:val="24"/>
                <w:szCs w:val="24"/>
              </w:rPr>
              <w:t>5.1.3, 5.2.1, 5.2.3</w:t>
            </w:r>
          </w:p>
          <w:p w:rsidR="006A47EF" w:rsidRPr="00184C84" w:rsidRDefault="006A47EF" w:rsidP="003432C7">
            <w:pPr>
              <w:spacing w:after="0" w:line="240" w:lineRule="auto"/>
              <w:jc w:val="both"/>
              <w:rPr>
                <w:rFonts w:ascii="Times New Roman" w:hAnsi="Times New Roman" w:cs="Times New Roman"/>
                <w:iCs/>
                <w:sz w:val="24"/>
                <w:szCs w:val="24"/>
              </w:rPr>
            </w:pPr>
          </w:p>
          <w:p w:rsidR="006A47EF" w:rsidRPr="00184C84" w:rsidRDefault="006A47EF" w:rsidP="003432C7">
            <w:pPr>
              <w:spacing w:after="0" w:line="240" w:lineRule="auto"/>
              <w:jc w:val="both"/>
              <w:rPr>
                <w:rFonts w:ascii="Times New Roman" w:hAnsi="Times New Roman" w:cs="Times New Roman"/>
                <w:iCs/>
                <w:sz w:val="24"/>
                <w:szCs w:val="24"/>
              </w:rPr>
            </w:pPr>
          </w:p>
          <w:p w:rsidR="006A47EF" w:rsidRPr="00184C84" w:rsidRDefault="006A47EF" w:rsidP="003432C7">
            <w:pPr>
              <w:spacing w:after="0" w:line="240" w:lineRule="auto"/>
              <w:jc w:val="both"/>
              <w:rPr>
                <w:rFonts w:ascii="Times New Roman" w:hAnsi="Times New Roman" w:cs="Times New Roman"/>
                <w:iCs/>
                <w:sz w:val="24"/>
                <w:szCs w:val="24"/>
              </w:rPr>
            </w:pPr>
            <w:r w:rsidRPr="00184C84">
              <w:rPr>
                <w:rFonts w:ascii="Times New Roman" w:hAnsi="Times New Roman" w:cs="Times New Roman"/>
                <w:iCs/>
                <w:sz w:val="24"/>
                <w:szCs w:val="24"/>
              </w:rPr>
              <w:t xml:space="preserve">оценка в результате наблюдения за действиями обучающегося во время групповой работы, ситуативного задания по темам: </w:t>
            </w:r>
            <w:r w:rsidR="00184C84">
              <w:rPr>
                <w:rFonts w:ascii="Times New Roman" w:hAnsi="Times New Roman" w:cs="Times New Roman"/>
                <w:iCs/>
                <w:sz w:val="24"/>
                <w:szCs w:val="24"/>
              </w:rPr>
              <w:t>4.3.3.</w:t>
            </w:r>
          </w:p>
          <w:p w:rsidR="006A47EF" w:rsidRPr="00184C84" w:rsidRDefault="006A47EF" w:rsidP="003432C7">
            <w:pPr>
              <w:spacing w:after="0" w:line="240" w:lineRule="auto"/>
              <w:jc w:val="both"/>
              <w:rPr>
                <w:rFonts w:ascii="Times New Roman" w:hAnsi="Times New Roman" w:cs="Times New Roman"/>
                <w:iCs/>
                <w:sz w:val="24"/>
                <w:szCs w:val="24"/>
              </w:rPr>
            </w:pPr>
          </w:p>
          <w:p w:rsidR="006A47EF" w:rsidRDefault="006A47EF" w:rsidP="003432C7">
            <w:pPr>
              <w:spacing w:after="0" w:line="240" w:lineRule="auto"/>
              <w:jc w:val="both"/>
              <w:rPr>
                <w:rFonts w:ascii="Times New Roman" w:hAnsi="Times New Roman" w:cs="Times New Roman"/>
                <w:iCs/>
                <w:sz w:val="24"/>
                <w:szCs w:val="24"/>
              </w:rPr>
            </w:pPr>
            <w:r w:rsidRPr="00184C84">
              <w:rPr>
                <w:rFonts w:ascii="Times New Roman" w:hAnsi="Times New Roman" w:cs="Times New Roman"/>
                <w:iCs/>
                <w:sz w:val="24"/>
                <w:szCs w:val="24"/>
              </w:rPr>
              <w:t xml:space="preserve">оценка работы в группе , </w:t>
            </w:r>
            <w:r w:rsidR="00184C84">
              <w:rPr>
                <w:rFonts w:ascii="Times New Roman" w:hAnsi="Times New Roman" w:cs="Times New Roman"/>
                <w:iCs/>
                <w:sz w:val="24"/>
                <w:szCs w:val="24"/>
              </w:rPr>
              <w:t>подбора материала СМИ по темам:4.2.14.2.3</w:t>
            </w:r>
          </w:p>
          <w:p w:rsidR="00184C84" w:rsidRPr="00184C84" w:rsidRDefault="00184C84" w:rsidP="003432C7">
            <w:pPr>
              <w:spacing w:after="0" w:line="240" w:lineRule="auto"/>
              <w:jc w:val="both"/>
              <w:rPr>
                <w:rFonts w:ascii="Times New Roman" w:hAnsi="Times New Roman" w:cs="Times New Roman"/>
                <w:iCs/>
                <w:sz w:val="24"/>
                <w:szCs w:val="24"/>
              </w:rPr>
            </w:pPr>
          </w:p>
          <w:p w:rsidR="006A47EF" w:rsidRPr="00184C84" w:rsidRDefault="006A47EF" w:rsidP="003432C7">
            <w:pPr>
              <w:spacing w:after="0" w:line="240" w:lineRule="auto"/>
              <w:jc w:val="both"/>
              <w:rPr>
                <w:rFonts w:ascii="Times New Roman" w:hAnsi="Times New Roman" w:cs="Times New Roman"/>
                <w:iCs/>
                <w:sz w:val="24"/>
                <w:szCs w:val="24"/>
              </w:rPr>
            </w:pPr>
            <w:r w:rsidRPr="00184C84">
              <w:rPr>
                <w:rFonts w:ascii="Times New Roman" w:hAnsi="Times New Roman" w:cs="Times New Roman"/>
                <w:iCs/>
                <w:sz w:val="24"/>
                <w:szCs w:val="24"/>
              </w:rPr>
              <w:t xml:space="preserve">оценка проблемных заданий по темам: </w:t>
            </w:r>
            <w:r w:rsidR="00A8131D">
              <w:rPr>
                <w:rFonts w:ascii="Times New Roman" w:hAnsi="Times New Roman" w:cs="Times New Roman"/>
                <w:iCs/>
                <w:sz w:val="24"/>
                <w:szCs w:val="24"/>
              </w:rPr>
              <w:t>6.1.1</w:t>
            </w:r>
          </w:p>
          <w:p w:rsidR="006A47EF" w:rsidRPr="00184C84" w:rsidRDefault="006A47EF" w:rsidP="003432C7">
            <w:pPr>
              <w:spacing w:after="0" w:line="240" w:lineRule="auto"/>
              <w:jc w:val="both"/>
              <w:rPr>
                <w:rFonts w:ascii="Times New Roman" w:hAnsi="Times New Roman" w:cs="Times New Roman"/>
                <w:iCs/>
                <w:sz w:val="24"/>
                <w:szCs w:val="24"/>
              </w:rPr>
            </w:pPr>
            <w:r w:rsidRPr="00184C84">
              <w:rPr>
                <w:rFonts w:ascii="Times New Roman" w:hAnsi="Times New Roman" w:cs="Times New Roman"/>
                <w:iCs/>
                <w:sz w:val="24"/>
                <w:szCs w:val="24"/>
              </w:rPr>
              <w:t xml:space="preserve">оценка задания на аргументированное доказательство своей позиции по темам: </w:t>
            </w:r>
            <w:r w:rsidR="00A8131D">
              <w:rPr>
                <w:rFonts w:ascii="Times New Roman" w:hAnsi="Times New Roman" w:cs="Times New Roman"/>
                <w:iCs/>
                <w:sz w:val="24"/>
                <w:szCs w:val="24"/>
              </w:rPr>
              <w:t>6.2.1</w:t>
            </w:r>
          </w:p>
          <w:p w:rsidR="00402A4A" w:rsidRPr="00184C84" w:rsidRDefault="00402A4A" w:rsidP="003432C7">
            <w:pPr>
              <w:spacing w:after="0" w:line="240" w:lineRule="auto"/>
              <w:jc w:val="both"/>
              <w:rPr>
                <w:rFonts w:ascii="Times New Roman" w:hAnsi="Times New Roman" w:cs="Times New Roman"/>
                <w:iCs/>
                <w:sz w:val="24"/>
                <w:szCs w:val="24"/>
              </w:rPr>
            </w:pPr>
            <w:r w:rsidRPr="00184C84">
              <w:rPr>
                <w:rFonts w:ascii="Times New Roman" w:hAnsi="Times New Roman" w:cs="Times New Roman"/>
                <w:iCs/>
                <w:sz w:val="24"/>
                <w:szCs w:val="24"/>
              </w:rPr>
              <w:t>оценка в результате наблюдения за действиями обучающегося во время групповой работы, ситуати</w:t>
            </w:r>
            <w:r w:rsidR="00A8131D">
              <w:rPr>
                <w:rFonts w:ascii="Times New Roman" w:hAnsi="Times New Roman" w:cs="Times New Roman"/>
                <w:iCs/>
                <w:sz w:val="24"/>
                <w:szCs w:val="24"/>
              </w:rPr>
              <w:t>вного задания по темам:6.2.4</w:t>
            </w:r>
          </w:p>
        </w:tc>
      </w:tr>
    </w:tbl>
    <w:p w:rsidR="00817EEA" w:rsidRPr="00817EEA" w:rsidRDefault="00817EEA" w:rsidP="003432C7">
      <w:pPr>
        <w:keepNext/>
        <w:keepLines/>
        <w:spacing w:before="200" w:after="0"/>
        <w:ind w:firstLine="709"/>
        <w:outlineLvl w:val="1"/>
        <w:rPr>
          <w:rFonts w:ascii="Times New Roman" w:eastAsia="Times New Roman" w:hAnsi="Times New Roman" w:cs="Times New Roman"/>
          <w:b/>
          <w:bCs/>
          <w:sz w:val="28"/>
          <w:szCs w:val="28"/>
          <w:lang w:eastAsia="ru-RU"/>
        </w:rPr>
      </w:pPr>
      <w:bookmarkStart w:id="39" w:name="_Toc420674557"/>
      <w:bookmarkStart w:id="40" w:name="_Toc520457291"/>
      <w:r w:rsidRPr="00817EEA">
        <w:rPr>
          <w:rFonts w:ascii="Times New Roman" w:eastAsia="Times New Roman" w:hAnsi="Times New Roman" w:cs="Times New Roman"/>
          <w:b/>
          <w:bCs/>
          <w:sz w:val="28"/>
          <w:szCs w:val="28"/>
          <w:lang w:eastAsia="ru-RU"/>
        </w:rPr>
        <w:lastRenderedPageBreak/>
        <w:t>Контроль формируемых профессиональных и общих компетенций</w:t>
      </w:r>
      <w:bookmarkEnd w:id="39"/>
      <w:bookmarkEnd w:id="40"/>
    </w:p>
    <w:p w:rsidR="00817EEA" w:rsidRPr="00817EEA" w:rsidRDefault="00817EEA" w:rsidP="00817EEA">
      <w:pPr>
        <w:spacing w:after="0" w:line="240" w:lineRule="auto"/>
        <w:rPr>
          <w:rFonts w:ascii="Times New Roman" w:eastAsia="Times New Roman" w:hAnsi="Times New Roman" w:cs="Times New Roman"/>
          <w:sz w:val="28"/>
          <w:szCs w:val="28"/>
          <w:lang w:eastAsia="ru-RU"/>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0"/>
        <w:gridCol w:w="5046"/>
      </w:tblGrid>
      <w:tr w:rsidR="00817EEA" w:rsidRPr="00817EEA" w:rsidTr="00CF5CDE">
        <w:trPr>
          <w:tblHeader/>
          <w:jc w:val="center"/>
        </w:trPr>
        <w:tc>
          <w:tcPr>
            <w:tcW w:w="5160" w:type="dxa"/>
          </w:tcPr>
          <w:p w:rsidR="00817EEA" w:rsidRPr="00817EEA" w:rsidRDefault="00817EEA" w:rsidP="00817EEA">
            <w:pPr>
              <w:spacing w:after="0" w:line="240" w:lineRule="auto"/>
              <w:jc w:val="center"/>
              <w:rPr>
                <w:rFonts w:ascii="Times New Roman" w:eastAsia="Times New Roman" w:hAnsi="Times New Roman" w:cs="Times New Roman"/>
                <w:b/>
                <w:sz w:val="24"/>
                <w:szCs w:val="24"/>
                <w:lang w:eastAsia="ru-RU"/>
              </w:rPr>
            </w:pPr>
            <w:r w:rsidRPr="00817EEA">
              <w:rPr>
                <w:rFonts w:ascii="Times New Roman" w:eastAsia="Times New Roman" w:hAnsi="Times New Roman" w:cs="Times New Roman"/>
                <w:b/>
                <w:sz w:val="24"/>
                <w:szCs w:val="24"/>
                <w:lang w:eastAsia="ru-RU"/>
              </w:rPr>
              <w:t>Формируемые  общие компетенции</w:t>
            </w:r>
          </w:p>
        </w:tc>
        <w:tc>
          <w:tcPr>
            <w:tcW w:w="5046" w:type="dxa"/>
          </w:tcPr>
          <w:p w:rsidR="00817EEA" w:rsidRPr="00817EEA" w:rsidRDefault="00817EEA" w:rsidP="00817EEA">
            <w:pPr>
              <w:spacing w:after="0" w:line="240" w:lineRule="auto"/>
              <w:jc w:val="center"/>
              <w:rPr>
                <w:rFonts w:ascii="Times New Roman" w:eastAsia="Times New Roman" w:hAnsi="Times New Roman" w:cs="Times New Roman"/>
                <w:b/>
                <w:sz w:val="24"/>
                <w:szCs w:val="24"/>
                <w:lang w:eastAsia="ru-RU"/>
              </w:rPr>
            </w:pPr>
            <w:r w:rsidRPr="00817EEA">
              <w:rPr>
                <w:rFonts w:ascii="Times New Roman" w:eastAsia="Times New Roman" w:hAnsi="Times New Roman" w:cs="Times New Roman"/>
                <w:b/>
                <w:sz w:val="24"/>
                <w:szCs w:val="24"/>
                <w:lang w:eastAsia="ru-RU"/>
              </w:rPr>
              <w:t>Формы и методы контроля и оценки результатов обучения</w:t>
            </w:r>
          </w:p>
        </w:tc>
      </w:tr>
      <w:tr w:rsidR="00817EEA" w:rsidRPr="00817EEA" w:rsidTr="00CF5CDE">
        <w:trPr>
          <w:jc w:val="center"/>
        </w:trPr>
        <w:tc>
          <w:tcPr>
            <w:tcW w:w="5160" w:type="dxa"/>
          </w:tcPr>
          <w:p w:rsidR="00817EEA" w:rsidRPr="00817EEA" w:rsidRDefault="00817EEA" w:rsidP="00817EEA">
            <w:pPr>
              <w:widowControl w:val="0"/>
              <w:tabs>
                <w:tab w:val="left" w:pos="900"/>
              </w:tabs>
              <w:spacing w:after="0" w:line="240" w:lineRule="auto"/>
              <w:contextualSpacing/>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ОК 1. Понимать сущность и социальную значимость своей будущей профессии, проявлять к ней устойчивый интерес</w:t>
            </w:r>
          </w:p>
        </w:tc>
        <w:tc>
          <w:tcPr>
            <w:tcW w:w="5046" w:type="dxa"/>
          </w:tcPr>
          <w:p w:rsidR="00817EEA" w:rsidRPr="00817EEA" w:rsidRDefault="00817EEA" w:rsidP="00817EEA">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Анализ способностей обучающегося к поиску  различных нестандартных приемов решения профессиональных задач. Оценка качества участия в научно- практической деятельности</w:t>
            </w:r>
          </w:p>
        </w:tc>
      </w:tr>
      <w:tr w:rsidR="00817EEA" w:rsidRPr="00817EEA" w:rsidTr="00CF5CDE">
        <w:trPr>
          <w:jc w:val="center"/>
        </w:trPr>
        <w:tc>
          <w:tcPr>
            <w:tcW w:w="5160" w:type="dxa"/>
          </w:tcPr>
          <w:p w:rsidR="00817EEA" w:rsidRPr="00817EEA" w:rsidRDefault="00817EEA" w:rsidP="00817EEA">
            <w:pPr>
              <w:widowControl w:val="0"/>
              <w:spacing w:after="0" w:line="240" w:lineRule="auto"/>
              <w:contextualSpacing/>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ОК 2. Организовывать собственную деятельность, определять методы и способы выполнения профессиональных задач, оценивать их эффективность и качество</w:t>
            </w:r>
          </w:p>
        </w:tc>
        <w:tc>
          <w:tcPr>
            <w:tcW w:w="5046" w:type="dxa"/>
          </w:tcPr>
          <w:p w:rsidR="00817EEA" w:rsidRPr="00817EEA" w:rsidRDefault="00817EEA" w:rsidP="00817EEA">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Вопросно-ответная беседа с целью выявления способностей обучающегося к поиску и использованию информации, необходимой для выявления эффективного выполнения задач</w:t>
            </w:r>
          </w:p>
        </w:tc>
      </w:tr>
      <w:tr w:rsidR="00817EEA" w:rsidRPr="00817EEA" w:rsidTr="00CF5CDE">
        <w:trPr>
          <w:jc w:val="center"/>
        </w:trPr>
        <w:tc>
          <w:tcPr>
            <w:tcW w:w="5160" w:type="dxa"/>
          </w:tcPr>
          <w:p w:rsidR="00817EEA" w:rsidRPr="00817EEA" w:rsidRDefault="00817EEA" w:rsidP="00817EEA">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ОК3 Принимать решения в стандартных и нестандартных ситуациях и нести за них ответственность</w:t>
            </w:r>
          </w:p>
        </w:tc>
        <w:tc>
          <w:tcPr>
            <w:tcW w:w="5046" w:type="dxa"/>
          </w:tcPr>
          <w:p w:rsidR="00817EEA" w:rsidRPr="00817EEA" w:rsidRDefault="00817EEA" w:rsidP="00817EEA">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bCs/>
                <w:sz w:val="24"/>
                <w:szCs w:val="24"/>
                <w:lang w:eastAsia="ru-RU"/>
              </w:rPr>
              <w:t>Контроль за выполнением лабораторно-практических работ</w:t>
            </w:r>
          </w:p>
        </w:tc>
      </w:tr>
      <w:tr w:rsidR="00817EEA" w:rsidRPr="00817EEA" w:rsidTr="00CF5CDE">
        <w:trPr>
          <w:jc w:val="center"/>
        </w:trPr>
        <w:tc>
          <w:tcPr>
            <w:tcW w:w="5160" w:type="dxa"/>
          </w:tcPr>
          <w:p w:rsidR="00817EEA" w:rsidRPr="00817EEA" w:rsidRDefault="00817EEA" w:rsidP="00817EEA">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ОК4 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tc>
        <w:tc>
          <w:tcPr>
            <w:tcW w:w="5046" w:type="dxa"/>
          </w:tcPr>
          <w:p w:rsidR="00817EEA" w:rsidRPr="00817EEA" w:rsidRDefault="00817EEA" w:rsidP="00817EEA">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Вопросно-ответная беседа с целью выявления способностей обучающегося к поиску и использованию информации, необходимой для выявления эффективного выполнения задач</w:t>
            </w:r>
          </w:p>
        </w:tc>
      </w:tr>
      <w:tr w:rsidR="00817EEA" w:rsidRPr="00817EEA" w:rsidTr="00CF5CDE">
        <w:trPr>
          <w:jc w:val="center"/>
        </w:trPr>
        <w:tc>
          <w:tcPr>
            <w:tcW w:w="5160" w:type="dxa"/>
          </w:tcPr>
          <w:p w:rsidR="00817EEA" w:rsidRPr="00817EEA" w:rsidRDefault="00817EEA" w:rsidP="00817EEA">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ОК 5 Использовать информационно-коммуникационные технологии в профессиональной деятельности</w:t>
            </w:r>
          </w:p>
        </w:tc>
        <w:tc>
          <w:tcPr>
            <w:tcW w:w="5046" w:type="dxa"/>
          </w:tcPr>
          <w:p w:rsidR="00817EEA" w:rsidRPr="00817EEA" w:rsidRDefault="00817EEA" w:rsidP="00817EEA">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 xml:space="preserve">Контроль за знанием терминологии образовательной программы </w:t>
            </w:r>
          </w:p>
        </w:tc>
      </w:tr>
      <w:tr w:rsidR="00817EEA" w:rsidRPr="00817EEA" w:rsidTr="00CF5CDE">
        <w:trPr>
          <w:jc w:val="center"/>
        </w:trPr>
        <w:tc>
          <w:tcPr>
            <w:tcW w:w="5160" w:type="dxa"/>
          </w:tcPr>
          <w:p w:rsidR="00817EEA" w:rsidRPr="00817EEA" w:rsidRDefault="00817EEA" w:rsidP="00817EEA">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ОК 6 Работать в коллективе и в команде, эффективно общаться с коллегами, руководством, потребителями</w:t>
            </w:r>
          </w:p>
        </w:tc>
        <w:tc>
          <w:tcPr>
            <w:tcW w:w="5046" w:type="dxa"/>
          </w:tcPr>
          <w:p w:rsidR="00817EEA" w:rsidRPr="00817EEA" w:rsidRDefault="00817EEA" w:rsidP="00817EEA">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Анализ степени участия обучающегося в работе малыми группами с целью выбора эффективного решения поставленной задачи</w:t>
            </w:r>
          </w:p>
        </w:tc>
      </w:tr>
      <w:tr w:rsidR="00817EEA" w:rsidRPr="00817EEA" w:rsidTr="00CF5CDE">
        <w:trPr>
          <w:jc w:val="center"/>
        </w:trPr>
        <w:tc>
          <w:tcPr>
            <w:tcW w:w="5160" w:type="dxa"/>
          </w:tcPr>
          <w:p w:rsidR="00817EEA" w:rsidRPr="00817EEA" w:rsidRDefault="00817EEA" w:rsidP="00817EEA">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ОК 7 Брать на себя ответственность за работу членов команды (подчиненных), за результат выполнения заданий</w:t>
            </w:r>
          </w:p>
        </w:tc>
        <w:tc>
          <w:tcPr>
            <w:tcW w:w="5046" w:type="dxa"/>
          </w:tcPr>
          <w:p w:rsidR="00817EEA" w:rsidRPr="00817EEA" w:rsidRDefault="00817EEA" w:rsidP="00817EEA">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bCs/>
                <w:sz w:val="24"/>
                <w:szCs w:val="24"/>
                <w:lang w:eastAsia="ru-RU"/>
              </w:rPr>
              <w:t>Контроль и оценка работы малыми группами,</w:t>
            </w:r>
            <w:r w:rsidRPr="00817EEA">
              <w:rPr>
                <w:rFonts w:ascii="Times New Roman" w:eastAsia="Times New Roman" w:hAnsi="Times New Roman" w:cs="Times New Roman"/>
                <w:sz w:val="24"/>
                <w:szCs w:val="24"/>
                <w:lang w:eastAsia="ru-RU"/>
              </w:rPr>
              <w:t xml:space="preserve"> оценка качества участия в научно- практической деятельности</w:t>
            </w:r>
          </w:p>
        </w:tc>
      </w:tr>
      <w:tr w:rsidR="00817EEA" w:rsidRPr="00817EEA" w:rsidTr="00CF5CDE">
        <w:trPr>
          <w:jc w:val="center"/>
        </w:trPr>
        <w:tc>
          <w:tcPr>
            <w:tcW w:w="5160" w:type="dxa"/>
          </w:tcPr>
          <w:p w:rsidR="00817EEA" w:rsidRPr="00817EEA" w:rsidRDefault="00817EEA" w:rsidP="00817EEA">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ОК 8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tc>
        <w:tc>
          <w:tcPr>
            <w:tcW w:w="5046" w:type="dxa"/>
          </w:tcPr>
          <w:p w:rsidR="00817EEA" w:rsidRPr="00817EEA" w:rsidRDefault="00817EEA" w:rsidP="00817EEA">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 xml:space="preserve"> Оценка качества участия в научно- практической деятельности</w:t>
            </w:r>
          </w:p>
        </w:tc>
      </w:tr>
      <w:tr w:rsidR="00817EEA" w:rsidRPr="00817EEA" w:rsidTr="00CF5CDE">
        <w:trPr>
          <w:jc w:val="center"/>
        </w:trPr>
        <w:tc>
          <w:tcPr>
            <w:tcW w:w="5160" w:type="dxa"/>
          </w:tcPr>
          <w:p w:rsidR="00817EEA" w:rsidRPr="00817EEA" w:rsidRDefault="00817EEA" w:rsidP="00817EEA">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ОК 9 Ориентироваться в условиях частой смены технологий в профессиональной деятельности</w:t>
            </w:r>
          </w:p>
        </w:tc>
        <w:tc>
          <w:tcPr>
            <w:tcW w:w="5046" w:type="dxa"/>
          </w:tcPr>
          <w:p w:rsidR="00817EEA" w:rsidRPr="00817EEA" w:rsidRDefault="00817EEA" w:rsidP="00817EEA">
            <w:pPr>
              <w:spacing w:after="0" w:line="240" w:lineRule="auto"/>
              <w:jc w:val="both"/>
              <w:rPr>
                <w:rFonts w:ascii="Times New Roman" w:eastAsia="Times New Roman" w:hAnsi="Times New Roman" w:cs="Times New Roman"/>
                <w:sz w:val="24"/>
                <w:szCs w:val="24"/>
                <w:lang w:eastAsia="ru-RU"/>
              </w:rPr>
            </w:pPr>
            <w:r w:rsidRPr="00817EEA">
              <w:rPr>
                <w:rFonts w:ascii="Times New Roman" w:eastAsia="Times New Roman" w:hAnsi="Times New Roman" w:cs="Times New Roman"/>
                <w:sz w:val="24"/>
                <w:szCs w:val="24"/>
                <w:lang w:eastAsia="ru-RU"/>
              </w:rPr>
              <w:t>Контроль за умением выполнения анализа и синтеза  учебного материала</w:t>
            </w:r>
          </w:p>
        </w:tc>
      </w:tr>
    </w:tbl>
    <w:p w:rsidR="000A742F" w:rsidRPr="005C27A0" w:rsidRDefault="000A742F" w:rsidP="000A742F">
      <w:pPr>
        <w:spacing w:after="0" w:line="240" w:lineRule="auto"/>
        <w:jc w:val="both"/>
        <w:rPr>
          <w:rFonts w:ascii="Times New Roman" w:hAnsi="Times New Roman" w:cs="Times New Roman"/>
          <w:b/>
          <w:bCs/>
          <w:sz w:val="24"/>
          <w:szCs w:val="24"/>
        </w:rPr>
      </w:pPr>
      <w:r w:rsidRPr="005C27A0">
        <w:rPr>
          <w:rFonts w:ascii="Times New Roman" w:hAnsi="Times New Roman" w:cs="Times New Roman"/>
          <w:sz w:val="24"/>
          <w:szCs w:val="24"/>
        </w:rPr>
        <w:t xml:space="preserve">Разработчики: </w:t>
      </w:r>
      <w:r w:rsidRPr="005C27A0">
        <w:rPr>
          <w:rFonts w:ascii="Times New Roman" w:hAnsi="Times New Roman" w:cs="Times New Roman"/>
          <w:sz w:val="24"/>
          <w:szCs w:val="24"/>
        </w:rPr>
        <w:tab/>
      </w:r>
    </w:p>
    <w:p w:rsidR="000A742F" w:rsidRPr="005C27A0" w:rsidRDefault="000A742F" w:rsidP="000A742F">
      <w:pPr>
        <w:spacing w:after="0" w:line="240" w:lineRule="auto"/>
        <w:jc w:val="both"/>
        <w:rPr>
          <w:rFonts w:ascii="Times New Roman" w:hAnsi="Times New Roman" w:cs="Times New Roman"/>
          <w:b/>
          <w:bCs/>
          <w:sz w:val="24"/>
          <w:szCs w:val="24"/>
        </w:rPr>
      </w:pPr>
    </w:p>
    <w:tbl>
      <w:tblPr>
        <w:tblW w:w="0" w:type="auto"/>
        <w:tblInd w:w="2" w:type="dxa"/>
        <w:tblBorders>
          <w:insideH w:val="single" w:sz="4" w:space="0" w:color="auto"/>
          <w:insideV w:val="single" w:sz="4" w:space="0" w:color="auto"/>
        </w:tblBorders>
        <w:tblLook w:val="00A0" w:firstRow="1" w:lastRow="0" w:firstColumn="1" w:lastColumn="0" w:noHBand="0" w:noVBand="0"/>
      </w:tblPr>
      <w:tblGrid>
        <w:gridCol w:w="3190"/>
        <w:gridCol w:w="3190"/>
        <w:gridCol w:w="3191"/>
      </w:tblGrid>
      <w:tr w:rsidR="000A742F" w:rsidRPr="0059358C" w:rsidTr="00143AAC">
        <w:tc>
          <w:tcPr>
            <w:tcW w:w="3190" w:type="dxa"/>
          </w:tcPr>
          <w:p w:rsidR="000A742F" w:rsidRPr="005C27A0" w:rsidRDefault="000A742F" w:rsidP="00BC20A1">
            <w:pPr>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w:t>
            </w:r>
            <w:r w:rsidRPr="005C27A0">
              <w:rPr>
                <w:rFonts w:ascii="Times New Roman" w:hAnsi="Times New Roman" w:cs="Times New Roman"/>
                <w:sz w:val="24"/>
                <w:szCs w:val="24"/>
              </w:rPr>
              <w:t>Г</w:t>
            </w:r>
            <w:r w:rsidR="00BC20A1">
              <w:rPr>
                <w:rFonts w:ascii="Times New Roman" w:hAnsi="Times New Roman" w:cs="Times New Roman"/>
                <w:sz w:val="24"/>
                <w:szCs w:val="24"/>
              </w:rPr>
              <w:t>П</w:t>
            </w:r>
            <w:r>
              <w:rPr>
                <w:rFonts w:ascii="Times New Roman" w:hAnsi="Times New Roman" w:cs="Times New Roman"/>
                <w:sz w:val="24"/>
                <w:szCs w:val="24"/>
              </w:rPr>
              <w:t>Б</w:t>
            </w:r>
            <w:r w:rsidRPr="005C27A0">
              <w:rPr>
                <w:rFonts w:ascii="Times New Roman" w:hAnsi="Times New Roman" w:cs="Times New Roman"/>
                <w:sz w:val="24"/>
                <w:szCs w:val="24"/>
              </w:rPr>
              <w:t xml:space="preserve">ОУ </w:t>
            </w:r>
            <w:r>
              <w:rPr>
                <w:rFonts w:ascii="Times New Roman" w:hAnsi="Times New Roman" w:cs="Times New Roman"/>
                <w:sz w:val="24"/>
                <w:szCs w:val="24"/>
              </w:rPr>
              <w:t>ИО</w:t>
            </w:r>
            <w:r w:rsidRPr="005C27A0">
              <w:rPr>
                <w:rFonts w:ascii="Times New Roman" w:hAnsi="Times New Roman" w:cs="Times New Roman"/>
                <w:sz w:val="24"/>
                <w:szCs w:val="24"/>
              </w:rPr>
              <w:t xml:space="preserve"> АПЭТ»</w:t>
            </w:r>
          </w:p>
        </w:t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преподаватель</w:t>
            </w:r>
          </w:p>
        </w:tc>
        <w:tc>
          <w:tcPr>
            <w:tcW w:w="3191" w:type="dxa"/>
          </w:tcPr>
          <w:p w:rsidR="000A742F" w:rsidRPr="005C27A0" w:rsidRDefault="00914F26" w:rsidP="00143AAC">
            <w:pPr>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t>Избашева Ю.Б.</w:t>
            </w:r>
          </w:p>
        </w:tc>
      </w:tr>
      <w:tr w:rsidR="000A742F" w:rsidRPr="0059358C" w:rsidTr="00143AA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место работы</w:t>
            </w:r>
          </w:p>
        </w:t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занимаемая должность</w:t>
            </w:r>
          </w:p>
        </w:tc>
        <w:tc>
          <w:tcPr>
            <w:tcW w:w="3191"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инициалы, фамилия</w:t>
            </w:r>
          </w:p>
        </w:tc>
      </w:tr>
    </w:tbl>
    <w:p w:rsidR="000A742F" w:rsidRPr="005C27A0" w:rsidRDefault="000A742F" w:rsidP="000A742F">
      <w:pPr>
        <w:spacing w:after="0" w:line="240" w:lineRule="auto"/>
        <w:jc w:val="both"/>
        <w:rPr>
          <w:rFonts w:ascii="Times New Roman" w:hAnsi="Times New Roman" w:cs="Times New Roman"/>
          <w:b/>
          <w:bCs/>
          <w:sz w:val="24"/>
          <w:szCs w:val="24"/>
        </w:rPr>
      </w:pPr>
    </w:p>
    <w:p w:rsidR="000A742F" w:rsidRPr="005C27A0" w:rsidRDefault="000A742F" w:rsidP="000A742F">
      <w:pPr>
        <w:spacing w:after="0" w:line="240" w:lineRule="auto"/>
        <w:jc w:val="both"/>
        <w:rPr>
          <w:rFonts w:ascii="Times New Roman" w:hAnsi="Times New Roman" w:cs="Times New Roman"/>
          <w:b/>
          <w:bCs/>
          <w:sz w:val="24"/>
          <w:szCs w:val="24"/>
        </w:rPr>
      </w:pPr>
      <w:r w:rsidRPr="005C27A0">
        <w:rPr>
          <w:rFonts w:ascii="Times New Roman" w:hAnsi="Times New Roman" w:cs="Times New Roman"/>
          <w:sz w:val="24"/>
          <w:szCs w:val="24"/>
        </w:rPr>
        <w:t xml:space="preserve">Рецензенты: </w:t>
      </w:r>
    </w:p>
    <w:p w:rsidR="000A742F" w:rsidRPr="005C27A0" w:rsidRDefault="000A742F" w:rsidP="000A742F">
      <w:pPr>
        <w:widowControl w:val="0"/>
        <w:suppressAutoHyphens/>
        <w:spacing w:after="0" w:line="240" w:lineRule="auto"/>
        <w:jc w:val="both"/>
        <w:rPr>
          <w:rFonts w:ascii="Times New Roman" w:hAnsi="Times New Roman" w:cs="Times New Roman"/>
          <w:i/>
          <w:iCs/>
          <w:sz w:val="24"/>
          <w:szCs w:val="24"/>
        </w:rPr>
      </w:pPr>
    </w:p>
    <w:tbl>
      <w:tblPr>
        <w:tblW w:w="0" w:type="auto"/>
        <w:tblInd w:w="2" w:type="dxa"/>
        <w:tblBorders>
          <w:insideH w:val="single" w:sz="4" w:space="0" w:color="auto"/>
          <w:insideV w:val="single" w:sz="4" w:space="0" w:color="auto"/>
        </w:tblBorders>
        <w:tblLook w:val="00A0" w:firstRow="1" w:lastRow="0" w:firstColumn="1" w:lastColumn="0" w:noHBand="0" w:noVBand="0"/>
      </w:tblPr>
      <w:tblGrid>
        <w:gridCol w:w="3190"/>
        <w:gridCol w:w="3190"/>
        <w:gridCol w:w="3191"/>
      </w:tblGrid>
      <w:tr w:rsidR="000A742F" w:rsidRPr="0059358C" w:rsidTr="00143AA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p>
        </w:tc>
        <w:tc>
          <w:tcPr>
            <w:tcW w:w="3190" w:type="dxa"/>
          </w:tcPr>
          <w:p w:rsidR="000A742F" w:rsidRPr="005C27A0" w:rsidRDefault="000A742F" w:rsidP="00143AAC">
            <w:pPr>
              <w:spacing w:after="0" w:line="240" w:lineRule="auto"/>
              <w:jc w:val="center"/>
              <w:rPr>
                <w:rFonts w:ascii="Times New Roman" w:hAnsi="Times New Roman" w:cs="Times New Roman"/>
                <w:sz w:val="24"/>
                <w:szCs w:val="24"/>
              </w:rPr>
            </w:pPr>
          </w:p>
        </w:tc>
        <w:tc>
          <w:tcPr>
            <w:tcW w:w="3191" w:type="dxa"/>
          </w:tcPr>
          <w:p w:rsidR="000A742F" w:rsidRPr="005C27A0" w:rsidRDefault="000A742F" w:rsidP="00143AAC">
            <w:pPr>
              <w:spacing w:after="0" w:line="240" w:lineRule="auto"/>
              <w:jc w:val="center"/>
              <w:rPr>
                <w:rFonts w:ascii="Times New Roman" w:hAnsi="Times New Roman" w:cs="Times New Roman"/>
                <w:sz w:val="24"/>
                <w:szCs w:val="24"/>
              </w:rPr>
            </w:pPr>
          </w:p>
        </w:tc>
      </w:tr>
      <w:tr w:rsidR="000A742F" w:rsidRPr="0059358C" w:rsidTr="00143AA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место работы</w:t>
            </w:r>
          </w:p>
        </w:t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занимаемая должность</w:t>
            </w:r>
          </w:p>
        </w:tc>
        <w:tc>
          <w:tcPr>
            <w:tcW w:w="3191"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инициалы, фамилия</w:t>
            </w:r>
          </w:p>
        </w:tc>
      </w:tr>
    </w:tbl>
    <w:p w:rsidR="000A742F" w:rsidRPr="005C27A0" w:rsidRDefault="000A742F" w:rsidP="000A742F">
      <w:pPr>
        <w:widowControl w:val="0"/>
        <w:suppressAutoHyphens/>
        <w:spacing w:after="0" w:line="240" w:lineRule="auto"/>
        <w:ind w:firstLine="709"/>
        <w:jc w:val="both"/>
        <w:rPr>
          <w:rFonts w:ascii="Times New Roman" w:hAnsi="Times New Roman" w:cs="Times New Roman"/>
          <w:i/>
          <w:iCs/>
          <w:sz w:val="24"/>
          <w:szCs w:val="24"/>
        </w:rPr>
      </w:pPr>
    </w:p>
    <w:tbl>
      <w:tblPr>
        <w:tblW w:w="0" w:type="auto"/>
        <w:tblInd w:w="2" w:type="dxa"/>
        <w:tblBorders>
          <w:insideH w:val="single" w:sz="4" w:space="0" w:color="auto"/>
          <w:insideV w:val="single" w:sz="4" w:space="0" w:color="auto"/>
        </w:tblBorders>
        <w:tblLook w:val="00A0" w:firstRow="1" w:lastRow="0" w:firstColumn="1" w:lastColumn="0" w:noHBand="0" w:noVBand="0"/>
      </w:tblPr>
      <w:tblGrid>
        <w:gridCol w:w="3190"/>
        <w:gridCol w:w="3190"/>
        <w:gridCol w:w="3191"/>
      </w:tblGrid>
      <w:tr w:rsidR="000A742F" w:rsidRPr="0059358C" w:rsidTr="00143AAC">
        <w:tc>
          <w:tcPr>
            <w:tcW w:w="3190" w:type="dxa"/>
          </w:tcPr>
          <w:p w:rsidR="000A742F" w:rsidRPr="005C27A0" w:rsidRDefault="000A742F" w:rsidP="000A742F">
            <w:pPr>
              <w:spacing w:after="0" w:line="240" w:lineRule="auto"/>
              <w:rPr>
                <w:rFonts w:ascii="Times New Roman" w:hAnsi="Times New Roman" w:cs="Times New Roman"/>
                <w:b/>
                <w:bCs/>
                <w:sz w:val="24"/>
                <w:szCs w:val="24"/>
              </w:rPr>
            </w:pPr>
          </w:p>
        </w:t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p>
        </w:tc>
        <w:tc>
          <w:tcPr>
            <w:tcW w:w="3191" w:type="dxa"/>
          </w:tcPr>
          <w:p w:rsidR="000A742F" w:rsidRPr="005C27A0" w:rsidRDefault="000A742F" w:rsidP="00143AAC">
            <w:pPr>
              <w:spacing w:after="0" w:line="240" w:lineRule="auto"/>
              <w:jc w:val="center"/>
              <w:rPr>
                <w:rFonts w:ascii="Times New Roman" w:hAnsi="Times New Roman" w:cs="Times New Roman"/>
                <w:b/>
                <w:bCs/>
                <w:sz w:val="24"/>
                <w:szCs w:val="24"/>
              </w:rPr>
            </w:pPr>
          </w:p>
        </w:tc>
      </w:tr>
      <w:tr w:rsidR="000A742F" w:rsidRPr="0059358C" w:rsidTr="00143AA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место работы</w:t>
            </w:r>
          </w:p>
        </w:tc>
        <w:tc>
          <w:tcPr>
            <w:tcW w:w="3190"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занимаемая должность</w:t>
            </w:r>
          </w:p>
        </w:tc>
        <w:tc>
          <w:tcPr>
            <w:tcW w:w="3191" w:type="dxa"/>
          </w:tcPr>
          <w:p w:rsidR="000A742F" w:rsidRPr="005C27A0" w:rsidRDefault="000A742F" w:rsidP="00143AAC">
            <w:pPr>
              <w:spacing w:after="0" w:line="240" w:lineRule="auto"/>
              <w:jc w:val="center"/>
              <w:rPr>
                <w:rFonts w:ascii="Times New Roman" w:hAnsi="Times New Roman" w:cs="Times New Roman"/>
                <w:b/>
                <w:bCs/>
                <w:sz w:val="24"/>
                <w:szCs w:val="24"/>
              </w:rPr>
            </w:pPr>
            <w:r w:rsidRPr="005C27A0">
              <w:rPr>
                <w:rFonts w:ascii="Times New Roman" w:hAnsi="Times New Roman" w:cs="Times New Roman"/>
                <w:sz w:val="24"/>
                <w:szCs w:val="24"/>
              </w:rPr>
              <w:t>инициалы, фамилия</w:t>
            </w:r>
          </w:p>
        </w:tc>
      </w:tr>
    </w:tbl>
    <w:p w:rsidR="000A742F" w:rsidRDefault="000A742F" w:rsidP="000A742F">
      <w:pPr>
        <w:keepNext/>
        <w:keepLines/>
        <w:spacing w:after="0" w:line="240" w:lineRule="auto"/>
        <w:ind w:firstLine="709"/>
        <w:outlineLvl w:val="1"/>
      </w:pPr>
    </w:p>
    <w:p w:rsidR="00822BE5" w:rsidRPr="008B6B5F" w:rsidRDefault="00822BE5" w:rsidP="00CA6292">
      <w:pPr>
        <w:spacing w:line="240" w:lineRule="auto"/>
        <w:rPr>
          <w:sz w:val="24"/>
          <w:szCs w:val="24"/>
        </w:rPr>
      </w:pPr>
    </w:p>
    <w:sectPr w:rsidR="00822BE5" w:rsidRPr="008B6B5F" w:rsidSect="00BC20A1">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6FA" w:rsidRDefault="006D26FA" w:rsidP="00CB6393">
      <w:pPr>
        <w:spacing w:after="0" w:line="240" w:lineRule="auto"/>
      </w:pPr>
      <w:r>
        <w:separator/>
      </w:r>
    </w:p>
  </w:endnote>
  <w:endnote w:type="continuationSeparator" w:id="0">
    <w:p w:rsidR="006D26FA" w:rsidRDefault="006D26FA" w:rsidP="00CB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D" w:rsidRDefault="00013DAD" w:rsidP="00880D03">
    <w:pPr>
      <w:pStyle w:val="af1"/>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013DAD" w:rsidRDefault="00013DAD" w:rsidP="00880D03">
    <w:pPr>
      <w:pStyle w:val="af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D" w:rsidRDefault="00013DAD" w:rsidP="00880D03">
    <w:pPr>
      <w:pStyle w:val="af1"/>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separate"/>
    </w:r>
    <w:r>
      <w:rPr>
        <w:rStyle w:val="af3"/>
        <w:noProof/>
      </w:rPr>
      <w:t>2</w:t>
    </w:r>
    <w:r>
      <w:rPr>
        <w:rStyle w:val="af3"/>
      </w:rPr>
      <w:fldChar w:fldCharType="end"/>
    </w:r>
  </w:p>
  <w:p w:rsidR="00013DAD" w:rsidRDefault="00013DAD" w:rsidP="00880D03">
    <w:pPr>
      <w:pStyle w:val="af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625157"/>
      <w:docPartObj>
        <w:docPartGallery w:val="Page Numbers (Bottom of Page)"/>
        <w:docPartUnique/>
      </w:docPartObj>
    </w:sdtPr>
    <w:sdtEndPr/>
    <w:sdtContent>
      <w:p w:rsidR="006D26FA" w:rsidRDefault="006D26FA">
        <w:pPr>
          <w:pStyle w:val="af1"/>
          <w:jc w:val="right"/>
        </w:pPr>
        <w:r>
          <w:fldChar w:fldCharType="begin"/>
        </w:r>
        <w:r>
          <w:instrText>PAGE   \* MERGEFORMAT</w:instrText>
        </w:r>
        <w:r>
          <w:fldChar w:fldCharType="separate"/>
        </w:r>
        <w:r w:rsidR="007C6D75">
          <w:rPr>
            <w:noProof/>
          </w:rPr>
          <w:t>2</w:t>
        </w:r>
        <w:r>
          <w:fldChar w:fldCharType="end"/>
        </w:r>
      </w:p>
    </w:sdtContent>
  </w:sdt>
  <w:p w:rsidR="006D26FA" w:rsidRDefault="006D26FA">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6FA" w:rsidRDefault="006D26FA" w:rsidP="00CB6393">
      <w:pPr>
        <w:spacing w:after="0" w:line="240" w:lineRule="auto"/>
      </w:pPr>
      <w:r>
        <w:separator/>
      </w:r>
    </w:p>
  </w:footnote>
  <w:footnote w:type="continuationSeparator" w:id="0">
    <w:p w:rsidR="006D26FA" w:rsidRDefault="006D26FA" w:rsidP="00CB63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567"/>
        </w:tabs>
        <w:ind w:left="567" w:hanging="567"/>
      </w:pPr>
      <w:rPr>
        <w:rFonts w:ascii="Symbol" w:hAnsi="Symbol" w:cs="Symbol"/>
      </w:rPr>
    </w:lvl>
  </w:abstractNum>
  <w:abstractNum w:abstractNumId="1">
    <w:nsid w:val="00000003"/>
    <w:multiLevelType w:val="singleLevel"/>
    <w:tmpl w:val="00000003"/>
    <w:lvl w:ilvl="0">
      <w:start w:val="1"/>
      <w:numFmt w:val="bullet"/>
      <w:lvlText w:val=""/>
      <w:lvlJc w:val="left"/>
      <w:pPr>
        <w:tabs>
          <w:tab w:val="num" w:pos="567"/>
        </w:tabs>
        <w:ind w:left="567" w:hanging="567"/>
      </w:pPr>
      <w:rPr>
        <w:rFonts w:ascii="Symbol" w:hAnsi="Symbol" w:cs="Symbol"/>
      </w:rPr>
    </w:lvl>
  </w:abstractNum>
  <w:abstractNum w:abstractNumId="2">
    <w:nsid w:val="00000005"/>
    <w:multiLevelType w:val="singleLevel"/>
    <w:tmpl w:val="00000005"/>
    <w:name w:val="WW8Num6"/>
    <w:lvl w:ilvl="0">
      <w:start w:val="1"/>
      <w:numFmt w:val="bullet"/>
      <w:lvlText w:val=""/>
      <w:lvlJc w:val="left"/>
      <w:pPr>
        <w:tabs>
          <w:tab w:val="num" w:pos="567"/>
        </w:tabs>
        <w:ind w:left="567" w:hanging="567"/>
      </w:pPr>
      <w:rPr>
        <w:rFonts w:ascii="Symbol" w:hAnsi="Symbol" w:cs="Symbol"/>
      </w:rPr>
    </w:lvl>
  </w:abstractNum>
  <w:abstractNum w:abstractNumId="3">
    <w:nsid w:val="03476D65"/>
    <w:multiLevelType w:val="hybridMultilevel"/>
    <w:tmpl w:val="1F24F3AE"/>
    <w:lvl w:ilvl="0" w:tplc="F90E3C50">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
    <w:nsid w:val="047E0F7C"/>
    <w:multiLevelType w:val="hybridMultilevel"/>
    <w:tmpl w:val="77346FA0"/>
    <w:lvl w:ilvl="0" w:tplc="04190001">
      <w:start w:val="1"/>
      <w:numFmt w:val="bullet"/>
      <w:lvlText w:val=""/>
      <w:lvlJc w:val="left"/>
      <w:pPr>
        <w:ind w:left="759" w:hanging="360"/>
      </w:pPr>
      <w:rPr>
        <w:rFonts w:ascii="Symbol" w:hAnsi="Symbol" w:hint="default"/>
      </w:rPr>
    </w:lvl>
    <w:lvl w:ilvl="1" w:tplc="04190003" w:tentative="1">
      <w:start w:val="1"/>
      <w:numFmt w:val="bullet"/>
      <w:lvlText w:val="o"/>
      <w:lvlJc w:val="left"/>
      <w:pPr>
        <w:ind w:left="1479" w:hanging="360"/>
      </w:pPr>
      <w:rPr>
        <w:rFonts w:ascii="Courier New" w:hAnsi="Courier New" w:cs="Courier New" w:hint="default"/>
      </w:rPr>
    </w:lvl>
    <w:lvl w:ilvl="2" w:tplc="04190005" w:tentative="1">
      <w:start w:val="1"/>
      <w:numFmt w:val="bullet"/>
      <w:lvlText w:val=""/>
      <w:lvlJc w:val="left"/>
      <w:pPr>
        <w:ind w:left="2199" w:hanging="360"/>
      </w:pPr>
      <w:rPr>
        <w:rFonts w:ascii="Wingdings" w:hAnsi="Wingdings" w:hint="default"/>
      </w:rPr>
    </w:lvl>
    <w:lvl w:ilvl="3" w:tplc="04190001" w:tentative="1">
      <w:start w:val="1"/>
      <w:numFmt w:val="bullet"/>
      <w:lvlText w:val=""/>
      <w:lvlJc w:val="left"/>
      <w:pPr>
        <w:ind w:left="2919" w:hanging="360"/>
      </w:pPr>
      <w:rPr>
        <w:rFonts w:ascii="Symbol" w:hAnsi="Symbol" w:hint="default"/>
      </w:rPr>
    </w:lvl>
    <w:lvl w:ilvl="4" w:tplc="04190003" w:tentative="1">
      <w:start w:val="1"/>
      <w:numFmt w:val="bullet"/>
      <w:lvlText w:val="o"/>
      <w:lvlJc w:val="left"/>
      <w:pPr>
        <w:ind w:left="3639" w:hanging="360"/>
      </w:pPr>
      <w:rPr>
        <w:rFonts w:ascii="Courier New" w:hAnsi="Courier New" w:cs="Courier New" w:hint="default"/>
      </w:rPr>
    </w:lvl>
    <w:lvl w:ilvl="5" w:tplc="04190005" w:tentative="1">
      <w:start w:val="1"/>
      <w:numFmt w:val="bullet"/>
      <w:lvlText w:val=""/>
      <w:lvlJc w:val="left"/>
      <w:pPr>
        <w:ind w:left="4359" w:hanging="360"/>
      </w:pPr>
      <w:rPr>
        <w:rFonts w:ascii="Wingdings" w:hAnsi="Wingdings" w:hint="default"/>
      </w:rPr>
    </w:lvl>
    <w:lvl w:ilvl="6" w:tplc="04190001" w:tentative="1">
      <w:start w:val="1"/>
      <w:numFmt w:val="bullet"/>
      <w:lvlText w:val=""/>
      <w:lvlJc w:val="left"/>
      <w:pPr>
        <w:ind w:left="5079" w:hanging="360"/>
      </w:pPr>
      <w:rPr>
        <w:rFonts w:ascii="Symbol" w:hAnsi="Symbol" w:hint="default"/>
      </w:rPr>
    </w:lvl>
    <w:lvl w:ilvl="7" w:tplc="04190003" w:tentative="1">
      <w:start w:val="1"/>
      <w:numFmt w:val="bullet"/>
      <w:lvlText w:val="o"/>
      <w:lvlJc w:val="left"/>
      <w:pPr>
        <w:ind w:left="5799" w:hanging="360"/>
      </w:pPr>
      <w:rPr>
        <w:rFonts w:ascii="Courier New" w:hAnsi="Courier New" w:cs="Courier New" w:hint="default"/>
      </w:rPr>
    </w:lvl>
    <w:lvl w:ilvl="8" w:tplc="04190005" w:tentative="1">
      <w:start w:val="1"/>
      <w:numFmt w:val="bullet"/>
      <w:lvlText w:val=""/>
      <w:lvlJc w:val="left"/>
      <w:pPr>
        <w:ind w:left="6519" w:hanging="360"/>
      </w:pPr>
      <w:rPr>
        <w:rFonts w:ascii="Wingdings" w:hAnsi="Wingdings" w:hint="default"/>
      </w:rPr>
    </w:lvl>
  </w:abstractNum>
  <w:abstractNum w:abstractNumId="5">
    <w:nsid w:val="05D163E1"/>
    <w:multiLevelType w:val="multilevel"/>
    <w:tmpl w:val="8CF4FB60"/>
    <w:lvl w:ilvl="0">
      <w:start w:val="3"/>
      <w:numFmt w:val="decimal"/>
      <w:lvlText w:val="%1"/>
      <w:lvlJc w:val="left"/>
      <w:pPr>
        <w:ind w:left="375" w:hanging="375"/>
      </w:pPr>
      <w:rPr>
        <w:rFonts w:hint="default"/>
      </w:rPr>
    </w:lvl>
    <w:lvl w:ilvl="1">
      <w:start w:val="1"/>
      <w:numFmt w:val="bullet"/>
      <w:lvlText w:val=""/>
      <w:lvlJc w:val="left"/>
      <w:pPr>
        <w:ind w:left="1084" w:hanging="375"/>
      </w:pPr>
      <w:rPr>
        <w:rFonts w:ascii="Symbol" w:hAnsi="Symbol" w:hint="default"/>
      </w:rPr>
    </w:lvl>
    <w:lvl w:ilvl="2">
      <w:start w:val="1"/>
      <w:numFmt w:val="decimal"/>
      <w:lvlText w:val="%1.%2.%3"/>
      <w:lvlJc w:val="left"/>
      <w:pPr>
        <w:ind w:left="2490" w:hanging="72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865" w:hanging="144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995" w:hanging="1800"/>
      </w:pPr>
      <w:rPr>
        <w:rFonts w:hint="default"/>
      </w:rPr>
    </w:lvl>
    <w:lvl w:ilvl="8">
      <w:start w:val="1"/>
      <w:numFmt w:val="decimal"/>
      <w:lvlText w:val="%1.%2.%3.%4.%5.%6.%7.%8.%9"/>
      <w:lvlJc w:val="left"/>
      <w:pPr>
        <w:ind w:left="9240" w:hanging="2160"/>
      </w:pPr>
      <w:rPr>
        <w:rFonts w:hint="default"/>
      </w:rPr>
    </w:lvl>
  </w:abstractNum>
  <w:abstractNum w:abstractNumId="6">
    <w:nsid w:val="094D09DB"/>
    <w:multiLevelType w:val="hybridMultilevel"/>
    <w:tmpl w:val="8F02E846"/>
    <w:lvl w:ilvl="0" w:tplc="04190001">
      <w:start w:val="1"/>
      <w:numFmt w:val="bullet"/>
      <w:lvlText w:val=""/>
      <w:lvlJc w:val="left"/>
      <w:pPr>
        <w:ind w:left="759" w:hanging="360"/>
      </w:pPr>
      <w:rPr>
        <w:rFonts w:ascii="Symbol" w:hAnsi="Symbol" w:hint="default"/>
      </w:rPr>
    </w:lvl>
    <w:lvl w:ilvl="1" w:tplc="04190003" w:tentative="1">
      <w:start w:val="1"/>
      <w:numFmt w:val="bullet"/>
      <w:lvlText w:val="o"/>
      <w:lvlJc w:val="left"/>
      <w:pPr>
        <w:ind w:left="1479" w:hanging="360"/>
      </w:pPr>
      <w:rPr>
        <w:rFonts w:ascii="Courier New" w:hAnsi="Courier New" w:cs="Courier New" w:hint="default"/>
      </w:rPr>
    </w:lvl>
    <w:lvl w:ilvl="2" w:tplc="04190005" w:tentative="1">
      <w:start w:val="1"/>
      <w:numFmt w:val="bullet"/>
      <w:lvlText w:val=""/>
      <w:lvlJc w:val="left"/>
      <w:pPr>
        <w:ind w:left="2199" w:hanging="360"/>
      </w:pPr>
      <w:rPr>
        <w:rFonts w:ascii="Wingdings" w:hAnsi="Wingdings" w:hint="default"/>
      </w:rPr>
    </w:lvl>
    <w:lvl w:ilvl="3" w:tplc="04190001" w:tentative="1">
      <w:start w:val="1"/>
      <w:numFmt w:val="bullet"/>
      <w:lvlText w:val=""/>
      <w:lvlJc w:val="left"/>
      <w:pPr>
        <w:ind w:left="2919" w:hanging="360"/>
      </w:pPr>
      <w:rPr>
        <w:rFonts w:ascii="Symbol" w:hAnsi="Symbol" w:hint="default"/>
      </w:rPr>
    </w:lvl>
    <w:lvl w:ilvl="4" w:tplc="04190003" w:tentative="1">
      <w:start w:val="1"/>
      <w:numFmt w:val="bullet"/>
      <w:lvlText w:val="o"/>
      <w:lvlJc w:val="left"/>
      <w:pPr>
        <w:ind w:left="3639" w:hanging="360"/>
      </w:pPr>
      <w:rPr>
        <w:rFonts w:ascii="Courier New" w:hAnsi="Courier New" w:cs="Courier New" w:hint="default"/>
      </w:rPr>
    </w:lvl>
    <w:lvl w:ilvl="5" w:tplc="04190005" w:tentative="1">
      <w:start w:val="1"/>
      <w:numFmt w:val="bullet"/>
      <w:lvlText w:val=""/>
      <w:lvlJc w:val="left"/>
      <w:pPr>
        <w:ind w:left="4359" w:hanging="360"/>
      </w:pPr>
      <w:rPr>
        <w:rFonts w:ascii="Wingdings" w:hAnsi="Wingdings" w:hint="default"/>
      </w:rPr>
    </w:lvl>
    <w:lvl w:ilvl="6" w:tplc="04190001" w:tentative="1">
      <w:start w:val="1"/>
      <w:numFmt w:val="bullet"/>
      <w:lvlText w:val=""/>
      <w:lvlJc w:val="left"/>
      <w:pPr>
        <w:ind w:left="5079" w:hanging="360"/>
      </w:pPr>
      <w:rPr>
        <w:rFonts w:ascii="Symbol" w:hAnsi="Symbol" w:hint="default"/>
      </w:rPr>
    </w:lvl>
    <w:lvl w:ilvl="7" w:tplc="04190003" w:tentative="1">
      <w:start w:val="1"/>
      <w:numFmt w:val="bullet"/>
      <w:lvlText w:val="o"/>
      <w:lvlJc w:val="left"/>
      <w:pPr>
        <w:ind w:left="5799" w:hanging="360"/>
      </w:pPr>
      <w:rPr>
        <w:rFonts w:ascii="Courier New" w:hAnsi="Courier New" w:cs="Courier New" w:hint="default"/>
      </w:rPr>
    </w:lvl>
    <w:lvl w:ilvl="8" w:tplc="04190005" w:tentative="1">
      <w:start w:val="1"/>
      <w:numFmt w:val="bullet"/>
      <w:lvlText w:val=""/>
      <w:lvlJc w:val="left"/>
      <w:pPr>
        <w:ind w:left="6519" w:hanging="360"/>
      </w:pPr>
      <w:rPr>
        <w:rFonts w:ascii="Wingdings" w:hAnsi="Wingdings" w:hint="default"/>
      </w:rPr>
    </w:lvl>
  </w:abstractNum>
  <w:abstractNum w:abstractNumId="7">
    <w:nsid w:val="0AE773DC"/>
    <w:multiLevelType w:val="multilevel"/>
    <w:tmpl w:val="1F520DC6"/>
    <w:lvl w:ilvl="0">
      <w:start w:val="1"/>
      <w:numFmt w:val="decimal"/>
      <w:lvlText w:val="%1."/>
      <w:lvlJc w:val="left"/>
      <w:pPr>
        <w:ind w:left="399" w:hanging="360"/>
      </w:pPr>
      <w:rPr>
        <w:rFonts w:hint="default"/>
      </w:rPr>
    </w:lvl>
    <w:lvl w:ilvl="1">
      <w:start w:val="1"/>
      <w:numFmt w:val="decimal"/>
      <w:isLgl/>
      <w:lvlText w:val="%1.%2."/>
      <w:lvlJc w:val="left"/>
      <w:pPr>
        <w:ind w:left="759" w:hanging="720"/>
      </w:pPr>
      <w:rPr>
        <w:rFonts w:hint="default"/>
      </w:rPr>
    </w:lvl>
    <w:lvl w:ilvl="2">
      <w:start w:val="1"/>
      <w:numFmt w:val="decimal"/>
      <w:isLgl/>
      <w:lvlText w:val="%1.%2.%3."/>
      <w:lvlJc w:val="left"/>
      <w:pPr>
        <w:ind w:left="759" w:hanging="720"/>
      </w:pPr>
      <w:rPr>
        <w:rFonts w:hint="default"/>
      </w:rPr>
    </w:lvl>
    <w:lvl w:ilvl="3">
      <w:start w:val="1"/>
      <w:numFmt w:val="decimal"/>
      <w:isLgl/>
      <w:lvlText w:val="%1.%2.%3.%4."/>
      <w:lvlJc w:val="left"/>
      <w:pPr>
        <w:ind w:left="1119" w:hanging="1080"/>
      </w:pPr>
      <w:rPr>
        <w:rFonts w:hint="default"/>
      </w:rPr>
    </w:lvl>
    <w:lvl w:ilvl="4">
      <w:start w:val="1"/>
      <w:numFmt w:val="decimal"/>
      <w:isLgl/>
      <w:lvlText w:val="%1.%2.%3.%4.%5."/>
      <w:lvlJc w:val="left"/>
      <w:pPr>
        <w:ind w:left="1119" w:hanging="1080"/>
      </w:pPr>
      <w:rPr>
        <w:rFonts w:hint="default"/>
      </w:rPr>
    </w:lvl>
    <w:lvl w:ilvl="5">
      <w:start w:val="1"/>
      <w:numFmt w:val="decimal"/>
      <w:isLgl/>
      <w:lvlText w:val="%1.%2.%3.%4.%5.%6."/>
      <w:lvlJc w:val="left"/>
      <w:pPr>
        <w:ind w:left="1479" w:hanging="1440"/>
      </w:pPr>
      <w:rPr>
        <w:rFonts w:hint="default"/>
      </w:rPr>
    </w:lvl>
    <w:lvl w:ilvl="6">
      <w:start w:val="1"/>
      <w:numFmt w:val="decimal"/>
      <w:isLgl/>
      <w:lvlText w:val="%1.%2.%3.%4.%5.%6.%7."/>
      <w:lvlJc w:val="left"/>
      <w:pPr>
        <w:ind w:left="1839" w:hanging="1800"/>
      </w:pPr>
      <w:rPr>
        <w:rFonts w:hint="default"/>
      </w:rPr>
    </w:lvl>
    <w:lvl w:ilvl="7">
      <w:start w:val="1"/>
      <w:numFmt w:val="decimal"/>
      <w:isLgl/>
      <w:lvlText w:val="%1.%2.%3.%4.%5.%6.%7.%8."/>
      <w:lvlJc w:val="left"/>
      <w:pPr>
        <w:ind w:left="1839" w:hanging="1800"/>
      </w:pPr>
      <w:rPr>
        <w:rFonts w:hint="default"/>
      </w:rPr>
    </w:lvl>
    <w:lvl w:ilvl="8">
      <w:start w:val="1"/>
      <w:numFmt w:val="decimal"/>
      <w:isLgl/>
      <w:lvlText w:val="%1.%2.%3.%4.%5.%6.%7.%8.%9."/>
      <w:lvlJc w:val="left"/>
      <w:pPr>
        <w:ind w:left="2199" w:hanging="2160"/>
      </w:pPr>
      <w:rPr>
        <w:rFonts w:hint="default"/>
      </w:rPr>
    </w:lvl>
  </w:abstractNum>
  <w:abstractNum w:abstractNumId="8">
    <w:nsid w:val="11FD4F0C"/>
    <w:multiLevelType w:val="hybridMultilevel"/>
    <w:tmpl w:val="9EA47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FEF3F61"/>
    <w:multiLevelType w:val="hybridMultilevel"/>
    <w:tmpl w:val="DAA0AD8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1B26EC1"/>
    <w:multiLevelType w:val="hybridMultilevel"/>
    <w:tmpl w:val="60D8B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52A04CB"/>
    <w:multiLevelType w:val="hybridMultilevel"/>
    <w:tmpl w:val="2A242564"/>
    <w:lvl w:ilvl="0" w:tplc="04190001">
      <w:start w:val="1"/>
      <w:numFmt w:val="bullet"/>
      <w:lvlText w:val=""/>
      <w:lvlJc w:val="left"/>
      <w:pPr>
        <w:ind w:left="759" w:hanging="360"/>
      </w:pPr>
      <w:rPr>
        <w:rFonts w:ascii="Symbol" w:hAnsi="Symbol" w:hint="default"/>
      </w:rPr>
    </w:lvl>
    <w:lvl w:ilvl="1" w:tplc="04190003" w:tentative="1">
      <w:start w:val="1"/>
      <w:numFmt w:val="bullet"/>
      <w:lvlText w:val="o"/>
      <w:lvlJc w:val="left"/>
      <w:pPr>
        <w:ind w:left="1479" w:hanging="360"/>
      </w:pPr>
      <w:rPr>
        <w:rFonts w:ascii="Courier New" w:hAnsi="Courier New" w:cs="Courier New" w:hint="default"/>
      </w:rPr>
    </w:lvl>
    <w:lvl w:ilvl="2" w:tplc="04190005" w:tentative="1">
      <w:start w:val="1"/>
      <w:numFmt w:val="bullet"/>
      <w:lvlText w:val=""/>
      <w:lvlJc w:val="left"/>
      <w:pPr>
        <w:ind w:left="2199" w:hanging="360"/>
      </w:pPr>
      <w:rPr>
        <w:rFonts w:ascii="Wingdings" w:hAnsi="Wingdings" w:hint="default"/>
      </w:rPr>
    </w:lvl>
    <w:lvl w:ilvl="3" w:tplc="04190001" w:tentative="1">
      <w:start w:val="1"/>
      <w:numFmt w:val="bullet"/>
      <w:lvlText w:val=""/>
      <w:lvlJc w:val="left"/>
      <w:pPr>
        <w:ind w:left="2919" w:hanging="360"/>
      </w:pPr>
      <w:rPr>
        <w:rFonts w:ascii="Symbol" w:hAnsi="Symbol" w:hint="default"/>
      </w:rPr>
    </w:lvl>
    <w:lvl w:ilvl="4" w:tplc="04190003" w:tentative="1">
      <w:start w:val="1"/>
      <w:numFmt w:val="bullet"/>
      <w:lvlText w:val="o"/>
      <w:lvlJc w:val="left"/>
      <w:pPr>
        <w:ind w:left="3639" w:hanging="360"/>
      </w:pPr>
      <w:rPr>
        <w:rFonts w:ascii="Courier New" w:hAnsi="Courier New" w:cs="Courier New" w:hint="default"/>
      </w:rPr>
    </w:lvl>
    <w:lvl w:ilvl="5" w:tplc="04190005" w:tentative="1">
      <w:start w:val="1"/>
      <w:numFmt w:val="bullet"/>
      <w:lvlText w:val=""/>
      <w:lvlJc w:val="left"/>
      <w:pPr>
        <w:ind w:left="4359" w:hanging="360"/>
      </w:pPr>
      <w:rPr>
        <w:rFonts w:ascii="Wingdings" w:hAnsi="Wingdings" w:hint="default"/>
      </w:rPr>
    </w:lvl>
    <w:lvl w:ilvl="6" w:tplc="04190001" w:tentative="1">
      <w:start w:val="1"/>
      <w:numFmt w:val="bullet"/>
      <w:lvlText w:val=""/>
      <w:lvlJc w:val="left"/>
      <w:pPr>
        <w:ind w:left="5079" w:hanging="360"/>
      </w:pPr>
      <w:rPr>
        <w:rFonts w:ascii="Symbol" w:hAnsi="Symbol" w:hint="default"/>
      </w:rPr>
    </w:lvl>
    <w:lvl w:ilvl="7" w:tplc="04190003" w:tentative="1">
      <w:start w:val="1"/>
      <w:numFmt w:val="bullet"/>
      <w:lvlText w:val="o"/>
      <w:lvlJc w:val="left"/>
      <w:pPr>
        <w:ind w:left="5799" w:hanging="360"/>
      </w:pPr>
      <w:rPr>
        <w:rFonts w:ascii="Courier New" w:hAnsi="Courier New" w:cs="Courier New" w:hint="default"/>
      </w:rPr>
    </w:lvl>
    <w:lvl w:ilvl="8" w:tplc="04190005" w:tentative="1">
      <w:start w:val="1"/>
      <w:numFmt w:val="bullet"/>
      <w:lvlText w:val=""/>
      <w:lvlJc w:val="left"/>
      <w:pPr>
        <w:ind w:left="6519" w:hanging="360"/>
      </w:pPr>
      <w:rPr>
        <w:rFonts w:ascii="Wingdings" w:hAnsi="Wingdings" w:hint="default"/>
      </w:rPr>
    </w:lvl>
  </w:abstractNum>
  <w:abstractNum w:abstractNumId="12">
    <w:nsid w:val="26CA526A"/>
    <w:multiLevelType w:val="hybridMultilevel"/>
    <w:tmpl w:val="7C4283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270F2A29"/>
    <w:multiLevelType w:val="multilevel"/>
    <w:tmpl w:val="58A6340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C074750"/>
    <w:multiLevelType w:val="hybridMultilevel"/>
    <w:tmpl w:val="52B8D6FA"/>
    <w:lvl w:ilvl="0" w:tplc="1DDE4C9C">
      <w:start w:val="1"/>
      <w:numFmt w:val="decimal"/>
      <w:lvlText w:val="%1."/>
      <w:lvlJc w:val="left"/>
      <w:pPr>
        <w:ind w:left="644" w:hanging="360"/>
      </w:pPr>
      <w:rPr>
        <w:rFonts w:hint="default"/>
      </w:rPr>
    </w:lvl>
    <w:lvl w:ilvl="1" w:tplc="04190019">
      <w:start w:val="1"/>
      <w:numFmt w:val="lowerLetter"/>
      <w:lvlText w:val="%2."/>
      <w:lvlJc w:val="left"/>
      <w:pPr>
        <w:ind w:left="1160" w:hanging="360"/>
      </w:pPr>
    </w:lvl>
    <w:lvl w:ilvl="2" w:tplc="0419001B">
      <w:start w:val="1"/>
      <w:numFmt w:val="lowerRoman"/>
      <w:lvlText w:val="%3."/>
      <w:lvlJc w:val="right"/>
      <w:pPr>
        <w:ind w:left="1880" w:hanging="180"/>
      </w:pPr>
    </w:lvl>
    <w:lvl w:ilvl="3" w:tplc="0419000F">
      <w:start w:val="1"/>
      <w:numFmt w:val="decimal"/>
      <w:lvlText w:val="%4."/>
      <w:lvlJc w:val="left"/>
      <w:pPr>
        <w:ind w:left="2600" w:hanging="360"/>
      </w:pPr>
    </w:lvl>
    <w:lvl w:ilvl="4" w:tplc="04190019">
      <w:start w:val="1"/>
      <w:numFmt w:val="lowerLetter"/>
      <w:lvlText w:val="%5."/>
      <w:lvlJc w:val="left"/>
      <w:pPr>
        <w:ind w:left="3320" w:hanging="360"/>
      </w:pPr>
    </w:lvl>
    <w:lvl w:ilvl="5" w:tplc="0419001B">
      <w:start w:val="1"/>
      <w:numFmt w:val="lowerRoman"/>
      <w:lvlText w:val="%6."/>
      <w:lvlJc w:val="right"/>
      <w:pPr>
        <w:ind w:left="4040" w:hanging="180"/>
      </w:pPr>
    </w:lvl>
    <w:lvl w:ilvl="6" w:tplc="0419000F">
      <w:start w:val="1"/>
      <w:numFmt w:val="decimal"/>
      <w:lvlText w:val="%7."/>
      <w:lvlJc w:val="left"/>
      <w:pPr>
        <w:ind w:left="4760" w:hanging="360"/>
      </w:pPr>
    </w:lvl>
    <w:lvl w:ilvl="7" w:tplc="04190019">
      <w:start w:val="1"/>
      <w:numFmt w:val="lowerLetter"/>
      <w:lvlText w:val="%8."/>
      <w:lvlJc w:val="left"/>
      <w:pPr>
        <w:ind w:left="5480" w:hanging="360"/>
      </w:pPr>
    </w:lvl>
    <w:lvl w:ilvl="8" w:tplc="0419001B">
      <w:start w:val="1"/>
      <w:numFmt w:val="lowerRoman"/>
      <w:lvlText w:val="%9."/>
      <w:lvlJc w:val="right"/>
      <w:pPr>
        <w:ind w:left="6200" w:hanging="180"/>
      </w:pPr>
    </w:lvl>
  </w:abstractNum>
  <w:abstractNum w:abstractNumId="15">
    <w:nsid w:val="2CF31F38"/>
    <w:multiLevelType w:val="hybridMultilevel"/>
    <w:tmpl w:val="A0FC5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4752380"/>
    <w:multiLevelType w:val="multilevel"/>
    <w:tmpl w:val="320C6554"/>
    <w:lvl w:ilvl="0">
      <w:start w:val="1"/>
      <w:numFmt w:val="bullet"/>
      <w:lvlText w:val="■"/>
      <w:lvlJc w:val="left"/>
      <w:rPr>
        <w:rFonts w:ascii="Times New Roman" w:eastAsia="Times New Roman" w:hAnsi="Times New Roman" w:cs="Times New Roman"/>
        <w:b/>
        <w:bCs/>
        <w:i w:val="0"/>
        <w:iCs w:val="0"/>
        <w:smallCaps w:val="0"/>
        <w:strike w:val="0"/>
        <w:color w:val="000000"/>
        <w:spacing w:val="-3"/>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6BA419F"/>
    <w:multiLevelType w:val="hybridMultilevel"/>
    <w:tmpl w:val="693CAD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9912085"/>
    <w:multiLevelType w:val="multilevel"/>
    <w:tmpl w:val="A914015E"/>
    <w:lvl w:ilvl="0">
      <w:start w:val="3"/>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865" w:hanging="144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995" w:hanging="1800"/>
      </w:pPr>
      <w:rPr>
        <w:rFonts w:hint="default"/>
      </w:rPr>
    </w:lvl>
    <w:lvl w:ilvl="8">
      <w:start w:val="1"/>
      <w:numFmt w:val="decimal"/>
      <w:lvlText w:val="%1.%2.%3.%4.%5.%6.%7.%8.%9"/>
      <w:lvlJc w:val="left"/>
      <w:pPr>
        <w:ind w:left="9240" w:hanging="2160"/>
      </w:pPr>
      <w:rPr>
        <w:rFonts w:hint="default"/>
      </w:rPr>
    </w:lvl>
  </w:abstractNum>
  <w:abstractNum w:abstractNumId="19">
    <w:nsid w:val="39F06552"/>
    <w:multiLevelType w:val="hybridMultilevel"/>
    <w:tmpl w:val="E27662D2"/>
    <w:lvl w:ilvl="0" w:tplc="04190001">
      <w:start w:val="2"/>
      <w:numFmt w:val="bullet"/>
      <w:lvlText w:val=""/>
      <w:lvlJc w:val="left"/>
      <w:pPr>
        <w:ind w:left="952" w:hanging="360"/>
      </w:pPr>
      <w:rPr>
        <w:rFonts w:ascii="Symbol" w:eastAsia="Times New Roman"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0">
    <w:nsid w:val="46A2799F"/>
    <w:multiLevelType w:val="hybridMultilevel"/>
    <w:tmpl w:val="19C4E49C"/>
    <w:lvl w:ilvl="0" w:tplc="04190001">
      <w:start w:val="1"/>
      <w:numFmt w:val="bullet"/>
      <w:lvlText w:val=""/>
      <w:lvlJc w:val="left"/>
      <w:pPr>
        <w:ind w:left="759" w:hanging="360"/>
      </w:pPr>
      <w:rPr>
        <w:rFonts w:ascii="Symbol" w:hAnsi="Symbol" w:hint="default"/>
      </w:rPr>
    </w:lvl>
    <w:lvl w:ilvl="1" w:tplc="04190003" w:tentative="1">
      <w:start w:val="1"/>
      <w:numFmt w:val="bullet"/>
      <w:lvlText w:val="o"/>
      <w:lvlJc w:val="left"/>
      <w:pPr>
        <w:ind w:left="1479" w:hanging="360"/>
      </w:pPr>
      <w:rPr>
        <w:rFonts w:ascii="Courier New" w:hAnsi="Courier New" w:cs="Courier New" w:hint="default"/>
      </w:rPr>
    </w:lvl>
    <w:lvl w:ilvl="2" w:tplc="04190005" w:tentative="1">
      <w:start w:val="1"/>
      <w:numFmt w:val="bullet"/>
      <w:lvlText w:val=""/>
      <w:lvlJc w:val="left"/>
      <w:pPr>
        <w:ind w:left="2199" w:hanging="360"/>
      </w:pPr>
      <w:rPr>
        <w:rFonts w:ascii="Wingdings" w:hAnsi="Wingdings" w:hint="default"/>
      </w:rPr>
    </w:lvl>
    <w:lvl w:ilvl="3" w:tplc="04190001" w:tentative="1">
      <w:start w:val="1"/>
      <w:numFmt w:val="bullet"/>
      <w:lvlText w:val=""/>
      <w:lvlJc w:val="left"/>
      <w:pPr>
        <w:ind w:left="2919" w:hanging="360"/>
      </w:pPr>
      <w:rPr>
        <w:rFonts w:ascii="Symbol" w:hAnsi="Symbol" w:hint="default"/>
      </w:rPr>
    </w:lvl>
    <w:lvl w:ilvl="4" w:tplc="04190003" w:tentative="1">
      <w:start w:val="1"/>
      <w:numFmt w:val="bullet"/>
      <w:lvlText w:val="o"/>
      <w:lvlJc w:val="left"/>
      <w:pPr>
        <w:ind w:left="3639" w:hanging="360"/>
      </w:pPr>
      <w:rPr>
        <w:rFonts w:ascii="Courier New" w:hAnsi="Courier New" w:cs="Courier New" w:hint="default"/>
      </w:rPr>
    </w:lvl>
    <w:lvl w:ilvl="5" w:tplc="04190005" w:tentative="1">
      <w:start w:val="1"/>
      <w:numFmt w:val="bullet"/>
      <w:lvlText w:val=""/>
      <w:lvlJc w:val="left"/>
      <w:pPr>
        <w:ind w:left="4359" w:hanging="360"/>
      </w:pPr>
      <w:rPr>
        <w:rFonts w:ascii="Wingdings" w:hAnsi="Wingdings" w:hint="default"/>
      </w:rPr>
    </w:lvl>
    <w:lvl w:ilvl="6" w:tplc="04190001" w:tentative="1">
      <w:start w:val="1"/>
      <w:numFmt w:val="bullet"/>
      <w:lvlText w:val=""/>
      <w:lvlJc w:val="left"/>
      <w:pPr>
        <w:ind w:left="5079" w:hanging="360"/>
      </w:pPr>
      <w:rPr>
        <w:rFonts w:ascii="Symbol" w:hAnsi="Symbol" w:hint="default"/>
      </w:rPr>
    </w:lvl>
    <w:lvl w:ilvl="7" w:tplc="04190003" w:tentative="1">
      <w:start w:val="1"/>
      <w:numFmt w:val="bullet"/>
      <w:lvlText w:val="o"/>
      <w:lvlJc w:val="left"/>
      <w:pPr>
        <w:ind w:left="5799" w:hanging="360"/>
      </w:pPr>
      <w:rPr>
        <w:rFonts w:ascii="Courier New" w:hAnsi="Courier New" w:cs="Courier New" w:hint="default"/>
      </w:rPr>
    </w:lvl>
    <w:lvl w:ilvl="8" w:tplc="04190005" w:tentative="1">
      <w:start w:val="1"/>
      <w:numFmt w:val="bullet"/>
      <w:lvlText w:val=""/>
      <w:lvlJc w:val="left"/>
      <w:pPr>
        <w:ind w:left="6519" w:hanging="360"/>
      </w:pPr>
      <w:rPr>
        <w:rFonts w:ascii="Wingdings" w:hAnsi="Wingdings" w:hint="default"/>
      </w:rPr>
    </w:lvl>
  </w:abstractNum>
  <w:abstractNum w:abstractNumId="21">
    <w:nsid w:val="47EF6D7C"/>
    <w:multiLevelType w:val="hybridMultilevel"/>
    <w:tmpl w:val="12A47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92C664F"/>
    <w:multiLevelType w:val="multilevel"/>
    <w:tmpl w:val="5A4A1FF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99D46FD"/>
    <w:multiLevelType w:val="hybridMultilevel"/>
    <w:tmpl w:val="5482726C"/>
    <w:lvl w:ilvl="0" w:tplc="04190001">
      <w:start w:val="1"/>
      <w:numFmt w:val="bullet"/>
      <w:lvlText w:val=""/>
      <w:lvlJc w:val="left"/>
      <w:pPr>
        <w:ind w:left="759" w:hanging="360"/>
      </w:pPr>
      <w:rPr>
        <w:rFonts w:ascii="Symbol" w:hAnsi="Symbol" w:hint="default"/>
      </w:rPr>
    </w:lvl>
    <w:lvl w:ilvl="1" w:tplc="04190003" w:tentative="1">
      <w:start w:val="1"/>
      <w:numFmt w:val="bullet"/>
      <w:lvlText w:val="o"/>
      <w:lvlJc w:val="left"/>
      <w:pPr>
        <w:ind w:left="1479" w:hanging="360"/>
      </w:pPr>
      <w:rPr>
        <w:rFonts w:ascii="Courier New" w:hAnsi="Courier New" w:cs="Courier New" w:hint="default"/>
      </w:rPr>
    </w:lvl>
    <w:lvl w:ilvl="2" w:tplc="04190005" w:tentative="1">
      <w:start w:val="1"/>
      <w:numFmt w:val="bullet"/>
      <w:lvlText w:val=""/>
      <w:lvlJc w:val="left"/>
      <w:pPr>
        <w:ind w:left="2199" w:hanging="360"/>
      </w:pPr>
      <w:rPr>
        <w:rFonts w:ascii="Wingdings" w:hAnsi="Wingdings" w:hint="default"/>
      </w:rPr>
    </w:lvl>
    <w:lvl w:ilvl="3" w:tplc="04190001" w:tentative="1">
      <w:start w:val="1"/>
      <w:numFmt w:val="bullet"/>
      <w:lvlText w:val=""/>
      <w:lvlJc w:val="left"/>
      <w:pPr>
        <w:ind w:left="2919" w:hanging="360"/>
      </w:pPr>
      <w:rPr>
        <w:rFonts w:ascii="Symbol" w:hAnsi="Symbol" w:hint="default"/>
      </w:rPr>
    </w:lvl>
    <w:lvl w:ilvl="4" w:tplc="04190003" w:tentative="1">
      <w:start w:val="1"/>
      <w:numFmt w:val="bullet"/>
      <w:lvlText w:val="o"/>
      <w:lvlJc w:val="left"/>
      <w:pPr>
        <w:ind w:left="3639" w:hanging="360"/>
      </w:pPr>
      <w:rPr>
        <w:rFonts w:ascii="Courier New" w:hAnsi="Courier New" w:cs="Courier New" w:hint="default"/>
      </w:rPr>
    </w:lvl>
    <w:lvl w:ilvl="5" w:tplc="04190005" w:tentative="1">
      <w:start w:val="1"/>
      <w:numFmt w:val="bullet"/>
      <w:lvlText w:val=""/>
      <w:lvlJc w:val="left"/>
      <w:pPr>
        <w:ind w:left="4359" w:hanging="360"/>
      </w:pPr>
      <w:rPr>
        <w:rFonts w:ascii="Wingdings" w:hAnsi="Wingdings" w:hint="default"/>
      </w:rPr>
    </w:lvl>
    <w:lvl w:ilvl="6" w:tplc="04190001" w:tentative="1">
      <w:start w:val="1"/>
      <w:numFmt w:val="bullet"/>
      <w:lvlText w:val=""/>
      <w:lvlJc w:val="left"/>
      <w:pPr>
        <w:ind w:left="5079" w:hanging="360"/>
      </w:pPr>
      <w:rPr>
        <w:rFonts w:ascii="Symbol" w:hAnsi="Symbol" w:hint="default"/>
      </w:rPr>
    </w:lvl>
    <w:lvl w:ilvl="7" w:tplc="04190003" w:tentative="1">
      <w:start w:val="1"/>
      <w:numFmt w:val="bullet"/>
      <w:lvlText w:val="o"/>
      <w:lvlJc w:val="left"/>
      <w:pPr>
        <w:ind w:left="5799" w:hanging="360"/>
      </w:pPr>
      <w:rPr>
        <w:rFonts w:ascii="Courier New" w:hAnsi="Courier New" w:cs="Courier New" w:hint="default"/>
      </w:rPr>
    </w:lvl>
    <w:lvl w:ilvl="8" w:tplc="04190005" w:tentative="1">
      <w:start w:val="1"/>
      <w:numFmt w:val="bullet"/>
      <w:lvlText w:val=""/>
      <w:lvlJc w:val="left"/>
      <w:pPr>
        <w:ind w:left="6519" w:hanging="360"/>
      </w:pPr>
      <w:rPr>
        <w:rFonts w:ascii="Wingdings" w:hAnsi="Wingdings" w:hint="default"/>
      </w:rPr>
    </w:lvl>
  </w:abstractNum>
  <w:abstractNum w:abstractNumId="24">
    <w:nsid w:val="4C5F2E1E"/>
    <w:multiLevelType w:val="multilevel"/>
    <w:tmpl w:val="FC82C26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E82243B"/>
    <w:multiLevelType w:val="multilevel"/>
    <w:tmpl w:val="2B56C7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EDC1A15"/>
    <w:multiLevelType w:val="hybridMultilevel"/>
    <w:tmpl w:val="82D21756"/>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7">
    <w:nsid w:val="59C7022C"/>
    <w:multiLevelType w:val="hybridMultilevel"/>
    <w:tmpl w:val="D922AE5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8">
    <w:nsid w:val="63EC3211"/>
    <w:multiLevelType w:val="multilevel"/>
    <w:tmpl w:val="FB0EFF26"/>
    <w:lvl w:ilvl="0">
      <w:start w:val="1"/>
      <w:numFmt w:val="decimal"/>
      <w:lvlText w:val="%1."/>
      <w:lvlJc w:val="left"/>
      <w:rPr>
        <w:rFonts w:ascii="Times New Roman" w:eastAsia="Times New Roman" w:hAnsi="Times New Roman" w:cs="Times New Roman"/>
        <w:b/>
        <w:bCs/>
        <w:i w:val="0"/>
        <w:iCs w:val="0"/>
        <w:smallCaps w:val="0"/>
        <w:strike w:val="0"/>
        <w:color w:val="000000"/>
        <w:spacing w:val="-3"/>
        <w:w w:val="100"/>
        <w:position w:val="0"/>
        <w:sz w:val="23"/>
        <w:szCs w:val="23"/>
        <w:u w:val="none"/>
        <w:lang w:val="ru-RU"/>
      </w:rPr>
    </w:lvl>
    <w:lvl w:ilvl="1">
      <w:start w:val="1"/>
      <w:numFmt w:val="decimal"/>
      <w:lvlText w:val="%1.%2."/>
      <w:lvlJc w:val="left"/>
      <w:rPr>
        <w:rFonts w:ascii="Times New Roman" w:eastAsia="Times New Roman" w:hAnsi="Times New Roman" w:cs="Times New Roman"/>
        <w:b/>
        <w:bCs/>
        <w:i/>
        <w:iCs/>
        <w:smallCaps w:val="0"/>
        <w:strike w:val="0"/>
        <w:color w:val="000000"/>
        <w:spacing w:val="-2"/>
        <w:w w:val="100"/>
        <w:position w:val="0"/>
        <w:sz w:val="24"/>
        <w:szCs w:val="24"/>
        <w:u w:val="none"/>
        <w:lang w:val="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8AC5F40"/>
    <w:multiLevelType w:val="hybridMultilevel"/>
    <w:tmpl w:val="E96A11E2"/>
    <w:lvl w:ilvl="0" w:tplc="CA90789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0">
    <w:nsid w:val="717C628E"/>
    <w:multiLevelType w:val="hybridMultilevel"/>
    <w:tmpl w:val="418E5780"/>
    <w:lvl w:ilvl="0" w:tplc="04190001">
      <w:start w:val="1"/>
      <w:numFmt w:val="bullet"/>
      <w:lvlText w:val=""/>
      <w:lvlJc w:val="left"/>
      <w:pPr>
        <w:ind w:left="759" w:hanging="360"/>
      </w:pPr>
      <w:rPr>
        <w:rFonts w:ascii="Symbol" w:hAnsi="Symbol" w:hint="default"/>
      </w:rPr>
    </w:lvl>
    <w:lvl w:ilvl="1" w:tplc="04190003" w:tentative="1">
      <w:start w:val="1"/>
      <w:numFmt w:val="bullet"/>
      <w:lvlText w:val="o"/>
      <w:lvlJc w:val="left"/>
      <w:pPr>
        <w:ind w:left="1479" w:hanging="360"/>
      </w:pPr>
      <w:rPr>
        <w:rFonts w:ascii="Courier New" w:hAnsi="Courier New" w:cs="Courier New" w:hint="default"/>
      </w:rPr>
    </w:lvl>
    <w:lvl w:ilvl="2" w:tplc="04190005" w:tentative="1">
      <w:start w:val="1"/>
      <w:numFmt w:val="bullet"/>
      <w:lvlText w:val=""/>
      <w:lvlJc w:val="left"/>
      <w:pPr>
        <w:ind w:left="2199" w:hanging="360"/>
      </w:pPr>
      <w:rPr>
        <w:rFonts w:ascii="Wingdings" w:hAnsi="Wingdings" w:hint="default"/>
      </w:rPr>
    </w:lvl>
    <w:lvl w:ilvl="3" w:tplc="04190001" w:tentative="1">
      <w:start w:val="1"/>
      <w:numFmt w:val="bullet"/>
      <w:lvlText w:val=""/>
      <w:lvlJc w:val="left"/>
      <w:pPr>
        <w:ind w:left="2919" w:hanging="360"/>
      </w:pPr>
      <w:rPr>
        <w:rFonts w:ascii="Symbol" w:hAnsi="Symbol" w:hint="default"/>
      </w:rPr>
    </w:lvl>
    <w:lvl w:ilvl="4" w:tplc="04190003" w:tentative="1">
      <w:start w:val="1"/>
      <w:numFmt w:val="bullet"/>
      <w:lvlText w:val="o"/>
      <w:lvlJc w:val="left"/>
      <w:pPr>
        <w:ind w:left="3639" w:hanging="360"/>
      </w:pPr>
      <w:rPr>
        <w:rFonts w:ascii="Courier New" w:hAnsi="Courier New" w:cs="Courier New" w:hint="default"/>
      </w:rPr>
    </w:lvl>
    <w:lvl w:ilvl="5" w:tplc="04190005" w:tentative="1">
      <w:start w:val="1"/>
      <w:numFmt w:val="bullet"/>
      <w:lvlText w:val=""/>
      <w:lvlJc w:val="left"/>
      <w:pPr>
        <w:ind w:left="4359" w:hanging="360"/>
      </w:pPr>
      <w:rPr>
        <w:rFonts w:ascii="Wingdings" w:hAnsi="Wingdings" w:hint="default"/>
      </w:rPr>
    </w:lvl>
    <w:lvl w:ilvl="6" w:tplc="04190001" w:tentative="1">
      <w:start w:val="1"/>
      <w:numFmt w:val="bullet"/>
      <w:lvlText w:val=""/>
      <w:lvlJc w:val="left"/>
      <w:pPr>
        <w:ind w:left="5079" w:hanging="360"/>
      </w:pPr>
      <w:rPr>
        <w:rFonts w:ascii="Symbol" w:hAnsi="Symbol" w:hint="default"/>
      </w:rPr>
    </w:lvl>
    <w:lvl w:ilvl="7" w:tplc="04190003" w:tentative="1">
      <w:start w:val="1"/>
      <w:numFmt w:val="bullet"/>
      <w:lvlText w:val="o"/>
      <w:lvlJc w:val="left"/>
      <w:pPr>
        <w:ind w:left="5799" w:hanging="360"/>
      </w:pPr>
      <w:rPr>
        <w:rFonts w:ascii="Courier New" w:hAnsi="Courier New" w:cs="Courier New" w:hint="default"/>
      </w:rPr>
    </w:lvl>
    <w:lvl w:ilvl="8" w:tplc="04190005" w:tentative="1">
      <w:start w:val="1"/>
      <w:numFmt w:val="bullet"/>
      <w:lvlText w:val=""/>
      <w:lvlJc w:val="left"/>
      <w:pPr>
        <w:ind w:left="6519" w:hanging="360"/>
      </w:pPr>
      <w:rPr>
        <w:rFonts w:ascii="Wingdings" w:hAnsi="Wingdings" w:hint="default"/>
      </w:rPr>
    </w:lvl>
  </w:abstractNum>
  <w:abstractNum w:abstractNumId="31">
    <w:nsid w:val="7D282B78"/>
    <w:multiLevelType w:val="hybridMultilevel"/>
    <w:tmpl w:val="AF584CA0"/>
    <w:lvl w:ilvl="0" w:tplc="04190001">
      <w:start w:val="1"/>
      <w:numFmt w:val="bullet"/>
      <w:lvlText w:val=""/>
      <w:lvlJc w:val="left"/>
      <w:pPr>
        <w:ind w:left="759" w:hanging="360"/>
      </w:pPr>
      <w:rPr>
        <w:rFonts w:ascii="Symbol" w:hAnsi="Symbol" w:hint="default"/>
      </w:rPr>
    </w:lvl>
    <w:lvl w:ilvl="1" w:tplc="04190003" w:tentative="1">
      <w:start w:val="1"/>
      <w:numFmt w:val="bullet"/>
      <w:lvlText w:val="o"/>
      <w:lvlJc w:val="left"/>
      <w:pPr>
        <w:ind w:left="1479" w:hanging="360"/>
      </w:pPr>
      <w:rPr>
        <w:rFonts w:ascii="Courier New" w:hAnsi="Courier New" w:cs="Courier New" w:hint="default"/>
      </w:rPr>
    </w:lvl>
    <w:lvl w:ilvl="2" w:tplc="04190005" w:tentative="1">
      <w:start w:val="1"/>
      <w:numFmt w:val="bullet"/>
      <w:lvlText w:val=""/>
      <w:lvlJc w:val="left"/>
      <w:pPr>
        <w:ind w:left="2199" w:hanging="360"/>
      </w:pPr>
      <w:rPr>
        <w:rFonts w:ascii="Wingdings" w:hAnsi="Wingdings" w:hint="default"/>
      </w:rPr>
    </w:lvl>
    <w:lvl w:ilvl="3" w:tplc="04190001" w:tentative="1">
      <w:start w:val="1"/>
      <w:numFmt w:val="bullet"/>
      <w:lvlText w:val=""/>
      <w:lvlJc w:val="left"/>
      <w:pPr>
        <w:ind w:left="2919" w:hanging="360"/>
      </w:pPr>
      <w:rPr>
        <w:rFonts w:ascii="Symbol" w:hAnsi="Symbol" w:hint="default"/>
      </w:rPr>
    </w:lvl>
    <w:lvl w:ilvl="4" w:tplc="04190003" w:tentative="1">
      <w:start w:val="1"/>
      <w:numFmt w:val="bullet"/>
      <w:lvlText w:val="o"/>
      <w:lvlJc w:val="left"/>
      <w:pPr>
        <w:ind w:left="3639" w:hanging="360"/>
      </w:pPr>
      <w:rPr>
        <w:rFonts w:ascii="Courier New" w:hAnsi="Courier New" w:cs="Courier New" w:hint="default"/>
      </w:rPr>
    </w:lvl>
    <w:lvl w:ilvl="5" w:tplc="04190005" w:tentative="1">
      <w:start w:val="1"/>
      <w:numFmt w:val="bullet"/>
      <w:lvlText w:val=""/>
      <w:lvlJc w:val="left"/>
      <w:pPr>
        <w:ind w:left="4359" w:hanging="360"/>
      </w:pPr>
      <w:rPr>
        <w:rFonts w:ascii="Wingdings" w:hAnsi="Wingdings" w:hint="default"/>
      </w:rPr>
    </w:lvl>
    <w:lvl w:ilvl="6" w:tplc="04190001" w:tentative="1">
      <w:start w:val="1"/>
      <w:numFmt w:val="bullet"/>
      <w:lvlText w:val=""/>
      <w:lvlJc w:val="left"/>
      <w:pPr>
        <w:ind w:left="5079" w:hanging="360"/>
      </w:pPr>
      <w:rPr>
        <w:rFonts w:ascii="Symbol" w:hAnsi="Symbol" w:hint="default"/>
      </w:rPr>
    </w:lvl>
    <w:lvl w:ilvl="7" w:tplc="04190003" w:tentative="1">
      <w:start w:val="1"/>
      <w:numFmt w:val="bullet"/>
      <w:lvlText w:val="o"/>
      <w:lvlJc w:val="left"/>
      <w:pPr>
        <w:ind w:left="5799" w:hanging="360"/>
      </w:pPr>
      <w:rPr>
        <w:rFonts w:ascii="Courier New" w:hAnsi="Courier New" w:cs="Courier New" w:hint="default"/>
      </w:rPr>
    </w:lvl>
    <w:lvl w:ilvl="8" w:tplc="04190005" w:tentative="1">
      <w:start w:val="1"/>
      <w:numFmt w:val="bullet"/>
      <w:lvlText w:val=""/>
      <w:lvlJc w:val="left"/>
      <w:pPr>
        <w:ind w:left="6519" w:hanging="360"/>
      </w:pPr>
      <w:rPr>
        <w:rFonts w:ascii="Wingdings" w:hAnsi="Wingdings" w:hint="default"/>
      </w:rPr>
    </w:lvl>
  </w:abstractNum>
  <w:num w:numId="1">
    <w:abstractNumId w:val="26"/>
  </w:num>
  <w:num w:numId="2">
    <w:abstractNumId w:val="19"/>
  </w:num>
  <w:num w:numId="3">
    <w:abstractNumId w:val="27"/>
  </w:num>
  <w:num w:numId="4">
    <w:abstractNumId w:val="12"/>
  </w:num>
  <w:num w:numId="5">
    <w:abstractNumId w:val="3"/>
  </w:num>
  <w:num w:numId="6">
    <w:abstractNumId w:val="14"/>
  </w:num>
  <w:num w:numId="7">
    <w:abstractNumId w:val="25"/>
  </w:num>
  <w:num w:numId="8">
    <w:abstractNumId w:val="22"/>
  </w:num>
  <w:num w:numId="9">
    <w:abstractNumId w:val="0"/>
  </w:num>
  <w:num w:numId="10">
    <w:abstractNumId w:val="1"/>
  </w:num>
  <w:num w:numId="11">
    <w:abstractNumId w:val="2"/>
  </w:num>
  <w:num w:numId="12">
    <w:abstractNumId w:val="29"/>
  </w:num>
  <w:num w:numId="13">
    <w:abstractNumId w:val="8"/>
  </w:num>
  <w:num w:numId="14">
    <w:abstractNumId w:val="18"/>
  </w:num>
  <w:num w:numId="15">
    <w:abstractNumId w:val="5"/>
  </w:num>
  <w:num w:numId="16">
    <w:abstractNumId w:val="9"/>
  </w:num>
  <w:num w:numId="17">
    <w:abstractNumId w:val="0"/>
  </w:num>
  <w:num w:numId="18">
    <w:abstractNumId w:val="13"/>
  </w:num>
  <w:num w:numId="19">
    <w:abstractNumId w:val="17"/>
  </w:num>
  <w:num w:numId="20">
    <w:abstractNumId w:val="10"/>
  </w:num>
  <w:num w:numId="21">
    <w:abstractNumId w:val="7"/>
  </w:num>
  <w:num w:numId="22">
    <w:abstractNumId w:val="20"/>
  </w:num>
  <w:num w:numId="23">
    <w:abstractNumId w:val="23"/>
  </w:num>
  <w:num w:numId="24">
    <w:abstractNumId w:val="6"/>
  </w:num>
  <w:num w:numId="25">
    <w:abstractNumId w:val="4"/>
  </w:num>
  <w:num w:numId="26">
    <w:abstractNumId w:val="30"/>
  </w:num>
  <w:num w:numId="27">
    <w:abstractNumId w:val="11"/>
  </w:num>
  <w:num w:numId="28">
    <w:abstractNumId w:val="31"/>
  </w:num>
  <w:num w:numId="29">
    <w:abstractNumId w:val="15"/>
  </w:num>
  <w:num w:numId="30">
    <w:abstractNumId w:val="28"/>
  </w:num>
  <w:num w:numId="31">
    <w:abstractNumId w:val="24"/>
  </w:num>
  <w:num w:numId="32">
    <w:abstractNumId w:val="16"/>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47"/>
    <w:rsid w:val="00013499"/>
    <w:rsid w:val="00013DAD"/>
    <w:rsid w:val="00034740"/>
    <w:rsid w:val="00036F63"/>
    <w:rsid w:val="0004040D"/>
    <w:rsid w:val="000424AB"/>
    <w:rsid w:val="000473EF"/>
    <w:rsid w:val="000674E6"/>
    <w:rsid w:val="00067647"/>
    <w:rsid w:val="0007272C"/>
    <w:rsid w:val="000830DA"/>
    <w:rsid w:val="000A38BC"/>
    <w:rsid w:val="000A6D72"/>
    <w:rsid w:val="000A6DFF"/>
    <w:rsid w:val="000A742F"/>
    <w:rsid w:val="000B0A99"/>
    <w:rsid w:val="000B1721"/>
    <w:rsid w:val="000B1DA9"/>
    <w:rsid w:val="000B273E"/>
    <w:rsid w:val="000B4B4F"/>
    <w:rsid w:val="000C0871"/>
    <w:rsid w:val="000C17BF"/>
    <w:rsid w:val="000C7163"/>
    <w:rsid w:val="000D0AC1"/>
    <w:rsid w:val="000D6D38"/>
    <w:rsid w:val="000E09D1"/>
    <w:rsid w:val="00102A7B"/>
    <w:rsid w:val="00110930"/>
    <w:rsid w:val="00116F9B"/>
    <w:rsid w:val="001210A9"/>
    <w:rsid w:val="0013022D"/>
    <w:rsid w:val="00131139"/>
    <w:rsid w:val="00143AAC"/>
    <w:rsid w:val="00150A07"/>
    <w:rsid w:val="00152F64"/>
    <w:rsid w:val="00154014"/>
    <w:rsid w:val="001710C3"/>
    <w:rsid w:val="00171B1C"/>
    <w:rsid w:val="00181CBC"/>
    <w:rsid w:val="0018280A"/>
    <w:rsid w:val="00184C84"/>
    <w:rsid w:val="001B0F5C"/>
    <w:rsid w:val="001B41F0"/>
    <w:rsid w:val="001B64B2"/>
    <w:rsid w:val="001C7758"/>
    <w:rsid w:val="001F07AD"/>
    <w:rsid w:val="001F0C8B"/>
    <w:rsid w:val="001F41A4"/>
    <w:rsid w:val="002140DF"/>
    <w:rsid w:val="00222870"/>
    <w:rsid w:val="002251AA"/>
    <w:rsid w:val="00225371"/>
    <w:rsid w:val="00226C2C"/>
    <w:rsid w:val="00233230"/>
    <w:rsid w:val="002419EF"/>
    <w:rsid w:val="00251E27"/>
    <w:rsid w:val="002542B5"/>
    <w:rsid w:val="0025710C"/>
    <w:rsid w:val="00261958"/>
    <w:rsid w:val="002709C0"/>
    <w:rsid w:val="00283F24"/>
    <w:rsid w:val="00284983"/>
    <w:rsid w:val="00286725"/>
    <w:rsid w:val="0028795A"/>
    <w:rsid w:val="002A3774"/>
    <w:rsid w:val="002A57C5"/>
    <w:rsid w:val="002A613D"/>
    <w:rsid w:val="002B03B2"/>
    <w:rsid w:val="002B0493"/>
    <w:rsid w:val="002B4269"/>
    <w:rsid w:val="002D0AE8"/>
    <w:rsid w:val="002D229E"/>
    <w:rsid w:val="002E4D97"/>
    <w:rsid w:val="002F5E4F"/>
    <w:rsid w:val="0031108D"/>
    <w:rsid w:val="0031621F"/>
    <w:rsid w:val="00324243"/>
    <w:rsid w:val="003408C7"/>
    <w:rsid w:val="003432C7"/>
    <w:rsid w:val="0035542A"/>
    <w:rsid w:val="00356FC7"/>
    <w:rsid w:val="003603E5"/>
    <w:rsid w:val="00372ABD"/>
    <w:rsid w:val="00377357"/>
    <w:rsid w:val="00383257"/>
    <w:rsid w:val="00390D3E"/>
    <w:rsid w:val="003A175B"/>
    <w:rsid w:val="003B70C9"/>
    <w:rsid w:val="003C2A18"/>
    <w:rsid w:val="003C6092"/>
    <w:rsid w:val="003D67AB"/>
    <w:rsid w:val="003E62E4"/>
    <w:rsid w:val="003E73D4"/>
    <w:rsid w:val="003F1D58"/>
    <w:rsid w:val="003F4AB6"/>
    <w:rsid w:val="00402A4A"/>
    <w:rsid w:val="004100E2"/>
    <w:rsid w:val="00413316"/>
    <w:rsid w:val="00433E82"/>
    <w:rsid w:val="004340A8"/>
    <w:rsid w:val="0044178C"/>
    <w:rsid w:val="00443B22"/>
    <w:rsid w:val="004447AE"/>
    <w:rsid w:val="0045743A"/>
    <w:rsid w:val="0046047C"/>
    <w:rsid w:val="00462172"/>
    <w:rsid w:val="004654E4"/>
    <w:rsid w:val="004906E5"/>
    <w:rsid w:val="00491465"/>
    <w:rsid w:val="0049238D"/>
    <w:rsid w:val="004A36F4"/>
    <w:rsid w:val="004A6543"/>
    <w:rsid w:val="004C0420"/>
    <w:rsid w:val="004D7DFB"/>
    <w:rsid w:val="004E00D9"/>
    <w:rsid w:val="004E2C56"/>
    <w:rsid w:val="00502E15"/>
    <w:rsid w:val="005038E5"/>
    <w:rsid w:val="005047F8"/>
    <w:rsid w:val="00517F09"/>
    <w:rsid w:val="00524629"/>
    <w:rsid w:val="005330AE"/>
    <w:rsid w:val="00534737"/>
    <w:rsid w:val="005366AC"/>
    <w:rsid w:val="00546FCF"/>
    <w:rsid w:val="005476A4"/>
    <w:rsid w:val="00557DEC"/>
    <w:rsid w:val="00567335"/>
    <w:rsid w:val="0057088A"/>
    <w:rsid w:val="0057293E"/>
    <w:rsid w:val="00573523"/>
    <w:rsid w:val="00591338"/>
    <w:rsid w:val="00591540"/>
    <w:rsid w:val="00591F07"/>
    <w:rsid w:val="005B306E"/>
    <w:rsid w:val="005B6FA3"/>
    <w:rsid w:val="005C0CC0"/>
    <w:rsid w:val="005D02B7"/>
    <w:rsid w:val="005D4D18"/>
    <w:rsid w:val="005D605C"/>
    <w:rsid w:val="005E2374"/>
    <w:rsid w:val="005E3B87"/>
    <w:rsid w:val="005F0376"/>
    <w:rsid w:val="005F1AB6"/>
    <w:rsid w:val="005F399E"/>
    <w:rsid w:val="00601888"/>
    <w:rsid w:val="00606BE3"/>
    <w:rsid w:val="00610669"/>
    <w:rsid w:val="00617A90"/>
    <w:rsid w:val="006368B7"/>
    <w:rsid w:val="00640C7E"/>
    <w:rsid w:val="00643539"/>
    <w:rsid w:val="00647A50"/>
    <w:rsid w:val="0065318E"/>
    <w:rsid w:val="00655B0F"/>
    <w:rsid w:val="00673BF0"/>
    <w:rsid w:val="00694AA9"/>
    <w:rsid w:val="006A47EF"/>
    <w:rsid w:val="006A6048"/>
    <w:rsid w:val="006A747F"/>
    <w:rsid w:val="006B1BF4"/>
    <w:rsid w:val="006C0A57"/>
    <w:rsid w:val="006C7616"/>
    <w:rsid w:val="006D12DB"/>
    <w:rsid w:val="006D26FA"/>
    <w:rsid w:val="006D7BDE"/>
    <w:rsid w:val="006E3C09"/>
    <w:rsid w:val="006E6B21"/>
    <w:rsid w:val="006F1F9E"/>
    <w:rsid w:val="006F7C4F"/>
    <w:rsid w:val="00700CAC"/>
    <w:rsid w:val="00714A94"/>
    <w:rsid w:val="00722915"/>
    <w:rsid w:val="0076070A"/>
    <w:rsid w:val="007653A2"/>
    <w:rsid w:val="00765750"/>
    <w:rsid w:val="00776E05"/>
    <w:rsid w:val="0078136F"/>
    <w:rsid w:val="00782082"/>
    <w:rsid w:val="00795528"/>
    <w:rsid w:val="007A4170"/>
    <w:rsid w:val="007A5AD1"/>
    <w:rsid w:val="007A7AF1"/>
    <w:rsid w:val="007B00BD"/>
    <w:rsid w:val="007C6D75"/>
    <w:rsid w:val="007D22D6"/>
    <w:rsid w:val="007D3B40"/>
    <w:rsid w:val="007D482D"/>
    <w:rsid w:val="00802A30"/>
    <w:rsid w:val="0080745F"/>
    <w:rsid w:val="00816DAC"/>
    <w:rsid w:val="00817EEA"/>
    <w:rsid w:val="00822588"/>
    <w:rsid w:val="00822BE5"/>
    <w:rsid w:val="00844483"/>
    <w:rsid w:val="008516FF"/>
    <w:rsid w:val="00866471"/>
    <w:rsid w:val="008707DB"/>
    <w:rsid w:val="00884711"/>
    <w:rsid w:val="00886C50"/>
    <w:rsid w:val="00887987"/>
    <w:rsid w:val="00891DAF"/>
    <w:rsid w:val="008A7E2C"/>
    <w:rsid w:val="008B6B5F"/>
    <w:rsid w:val="008D494B"/>
    <w:rsid w:val="008E19F1"/>
    <w:rsid w:val="008F11F7"/>
    <w:rsid w:val="008F610A"/>
    <w:rsid w:val="008F63E0"/>
    <w:rsid w:val="008F737C"/>
    <w:rsid w:val="00910B12"/>
    <w:rsid w:val="00914F26"/>
    <w:rsid w:val="00915948"/>
    <w:rsid w:val="009252DA"/>
    <w:rsid w:val="00926C39"/>
    <w:rsid w:val="0094255A"/>
    <w:rsid w:val="00942F86"/>
    <w:rsid w:val="0094330E"/>
    <w:rsid w:val="00944A36"/>
    <w:rsid w:val="009564FE"/>
    <w:rsid w:val="00961ED9"/>
    <w:rsid w:val="00980825"/>
    <w:rsid w:val="00983D4B"/>
    <w:rsid w:val="00992AC9"/>
    <w:rsid w:val="00993482"/>
    <w:rsid w:val="009935C2"/>
    <w:rsid w:val="009B24C6"/>
    <w:rsid w:val="009B7A4C"/>
    <w:rsid w:val="009C0DA7"/>
    <w:rsid w:val="009C22F2"/>
    <w:rsid w:val="009E4371"/>
    <w:rsid w:val="009F095F"/>
    <w:rsid w:val="009F1AC6"/>
    <w:rsid w:val="009F5808"/>
    <w:rsid w:val="00A0347E"/>
    <w:rsid w:val="00A20A8B"/>
    <w:rsid w:val="00A332F6"/>
    <w:rsid w:val="00A3667C"/>
    <w:rsid w:val="00A4407D"/>
    <w:rsid w:val="00A4743D"/>
    <w:rsid w:val="00A60757"/>
    <w:rsid w:val="00A632B9"/>
    <w:rsid w:val="00A677BB"/>
    <w:rsid w:val="00A8131D"/>
    <w:rsid w:val="00A90E6F"/>
    <w:rsid w:val="00A91CB5"/>
    <w:rsid w:val="00A963A8"/>
    <w:rsid w:val="00A96725"/>
    <w:rsid w:val="00AA20AA"/>
    <w:rsid w:val="00AB22A9"/>
    <w:rsid w:val="00AD4606"/>
    <w:rsid w:val="00AD5E73"/>
    <w:rsid w:val="00AF14AE"/>
    <w:rsid w:val="00AF2C9E"/>
    <w:rsid w:val="00AF7AEF"/>
    <w:rsid w:val="00B12012"/>
    <w:rsid w:val="00B13E6F"/>
    <w:rsid w:val="00B23730"/>
    <w:rsid w:val="00B25F69"/>
    <w:rsid w:val="00B34C5E"/>
    <w:rsid w:val="00B35970"/>
    <w:rsid w:val="00B50809"/>
    <w:rsid w:val="00B62046"/>
    <w:rsid w:val="00B62B83"/>
    <w:rsid w:val="00B66F4B"/>
    <w:rsid w:val="00B7347A"/>
    <w:rsid w:val="00B96760"/>
    <w:rsid w:val="00BA0809"/>
    <w:rsid w:val="00BA6AF2"/>
    <w:rsid w:val="00BB5AE3"/>
    <w:rsid w:val="00BC0A26"/>
    <w:rsid w:val="00BC20A1"/>
    <w:rsid w:val="00BC39A8"/>
    <w:rsid w:val="00BD7794"/>
    <w:rsid w:val="00BF0F11"/>
    <w:rsid w:val="00BF3B94"/>
    <w:rsid w:val="00C03638"/>
    <w:rsid w:val="00C03939"/>
    <w:rsid w:val="00C143E0"/>
    <w:rsid w:val="00C14997"/>
    <w:rsid w:val="00C2308A"/>
    <w:rsid w:val="00C242A8"/>
    <w:rsid w:val="00C4201E"/>
    <w:rsid w:val="00C42064"/>
    <w:rsid w:val="00C44909"/>
    <w:rsid w:val="00C517C1"/>
    <w:rsid w:val="00C54E1A"/>
    <w:rsid w:val="00C56404"/>
    <w:rsid w:val="00C70AAC"/>
    <w:rsid w:val="00C803B4"/>
    <w:rsid w:val="00C823F3"/>
    <w:rsid w:val="00CA6292"/>
    <w:rsid w:val="00CB6393"/>
    <w:rsid w:val="00CB77EB"/>
    <w:rsid w:val="00CC0912"/>
    <w:rsid w:val="00CC0D46"/>
    <w:rsid w:val="00CC2028"/>
    <w:rsid w:val="00CC27BF"/>
    <w:rsid w:val="00CD6A90"/>
    <w:rsid w:val="00CD7D43"/>
    <w:rsid w:val="00CE6D8B"/>
    <w:rsid w:val="00CF1881"/>
    <w:rsid w:val="00CF48D1"/>
    <w:rsid w:val="00CF5CDE"/>
    <w:rsid w:val="00CF5FDC"/>
    <w:rsid w:val="00D00667"/>
    <w:rsid w:val="00D20B53"/>
    <w:rsid w:val="00D31BCF"/>
    <w:rsid w:val="00D52032"/>
    <w:rsid w:val="00D65051"/>
    <w:rsid w:val="00D65A75"/>
    <w:rsid w:val="00D84C3A"/>
    <w:rsid w:val="00D903FB"/>
    <w:rsid w:val="00D93C98"/>
    <w:rsid w:val="00D94D4A"/>
    <w:rsid w:val="00D97A1A"/>
    <w:rsid w:val="00DA3C2D"/>
    <w:rsid w:val="00DA4116"/>
    <w:rsid w:val="00DC2055"/>
    <w:rsid w:val="00DC3735"/>
    <w:rsid w:val="00DD711F"/>
    <w:rsid w:val="00DE1077"/>
    <w:rsid w:val="00DE528C"/>
    <w:rsid w:val="00DF0569"/>
    <w:rsid w:val="00DF41C9"/>
    <w:rsid w:val="00DF5A38"/>
    <w:rsid w:val="00E03004"/>
    <w:rsid w:val="00E0498F"/>
    <w:rsid w:val="00E20495"/>
    <w:rsid w:val="00E21755"/>
    <w:rsid w:val="00E22076"/>
    <w:rsid w:val="00E25D2B"/>
    <w:rsid w:val="00E25E91"/>
    <w:rsid w:val="00E261E1"/>
    <w:rsid w:val="00E26ED6"/>
    <w:rsid w:val="00E56A3C"/>
    <w:rsid w:val="00E57AA9"/>
    <w:rsid w:val="00E63B2E"/>
    <w:rsid w:val="00E70711"/>
    <w:rsid w:val="00E74A3B"/>
    <w:rsid w:val="00E94A9C"/>
    <w:rsid w:val="00E97B52"/>
    <w:rsid w:val="00EA0603"/>
    <w:rsid w:val="00EA225C"/>
    <w:rsid w:val="00EA36E9"/>
    <w:rsid w:val="00EA7E2C"/>
    <w:rsid w:val="00EB245E"/>
    <w:rsid w:val="00EB5172"/>
    <w:rsid w:val="00EC0001"/>
    <w:rsid w:val="00EE2363"/>
    <w:rsid w:val="00EF4DB2"/>
    <w:rsid w:val="00F10851"/>
    <w:rsid w:val="00F12E8D"/>
    <w:rsid w:val="00F13961"/>
    <w:rsid w:val="00F3584E"/>
    <w:rsid w:val="00F63717"/>
    <w:rsid w:val="00F718D9"/>
    <w:rsid w:val="00F74EEA"/>
    <w:rsid w:val="00F752A9"/>
    <w:rsid w:val="00F83E0E"/>
    <w:rsid w:val="00F86EA1"/>
    <w:rsid w:val="00FA66FF"/>
    <w:rsid w:val="00FB5218"/>
    <w:rsid w:val="00FB5403"/>
    <w:rsid w:val="00FD12B2"/>
    <w:rsid w:val="00FD1B19"/>
    <w:rsid w:val="00FD6973"/>
    <w:rsid w:val="00FF1C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B62046"/>
    <w:pPr>
      <w:spacing w:after="200" w:line="276" w:lineRule="auto"/>
    </w:pPr>
    <w:rPr>
      <w:rFonts w:cs="Calibri"/>
      <w:sz w:val="22"/>
      <w:szCs w:val="22"/>
      <w:lang w:eastAsia="en-US"/>
    </w:rPr>
  </w:style>
  <w:style w:type="paragraph" w:styleId="1">
    <w:name w:val="heading 1"/>
    <w:basedOn w:val="a"/>
    <w:next w:val="a"/>
    <w:link w:val="10"/>
    <w:uiPriority w:val="99"/>
    <w:qFormat/>
    <w:rsid w:val="00067647"/>
    <w:pPr>
      <w:keepNext/>
      <w:keepLines/>
      <w:spacing w:before="480" w:after="0"/>
      <w:outlineLvl w:val="0"/>
    </w:pPr>
    <w:rPr>
      <w:rFonts w:ascii="Cambria" w:eastAsia="Times New Roman" w:hAnsi="Cambria" w:cs="Cambria"/>
      <w:b/>
      <w:bCs/>
      <w:color w:val="365F91"/>
      <w:sz w:val="28"/>
      <w:szCs w:val="28"/>
    </w:rPr>
  </w:style>
  <w:style w:type="paragraph" w:styleId="2">
    <w:name w:val="heading 2"/>
    <w:basedOn w:val="a"/>
    <w:next w:val="a"/>
    <w:link w:val="20"/>
    <w:uiPriority w:val="99"/>
    <w:qFormat/>
    <w:rsid w:val="00067647"/>
    <w:pPr>
      <w:keepNext/>
      <w:keepLines/>
      <w:spacing w:before="200" w:after="0"/>
      <w:outlineLvl w:val="1"/>
    </w:pPr>
    <w:rPr>
      <w:rFonts w:ascii="Cambria" w:eastAsia="Times New Roman" w:hAnsi="Cambria" w:cs="Cambria"/>
      <w:b/>
      <w:bCs/>
      <w:color w:val="4F81BD"/>
      <w:sz w:val="26"/>
      <w:szCs w:val="26"/>
    </w:rPr>
  </w:style>
  <w:style w:type="paragraph" w:styleId="3">
    <w:name w:val="heading 3"/>
    <w:basedOn w:val="a"/>
    <w:next w:val="a"/>
    <w:link w:val="30"/>
    <w:unhideWhenUsed/>
    <w:qFormat/>
    <w:locked/>
    <w:rsid w:val="00034740"/>
    <w:pPr>
      <w:keepNext/>
      <w:spacing w:after="0" w:line="240" w:lineRule="auto"/>
      <w:ind w:firstLine="709"/>
      <w:jc w:val="both"/>
      <w:outlineLvl w:val="2"/>
    </w:pPr>
    <w:rPr>
      <w:rFonts w:ascii="Times New Roman" w:eastAsia="Times New Roman" w:hAnsi="Times New Roman" w:cs="Times New Roman"/>
      <w:b/>
      <w:bCs/>
      <w:color w:val="000000" w:themeColor="text1"/>
      <w:sz w:val="28"/>
      <w:szCs w:val="26"/>
    </w:rPr>
  </w:style>
  <w:style w:type="paragraph" w:styleId="4">
    <w:name w:val="heading 4"/>
    <w:basedOn w:val="a"/>
    <w:next w:val="a"/>
    <w:link w:val="40"/>
    <w:uiPriority w:val="99"/>
    <w:qFormat/>
    <w:rsid w:val="000B0A99"/>
    <w:pPr>
      <w:keepNext/>
      <w:spacing w:before="240" w:after="60" w:line="240" w:lineRule="auto"/>
      <w:outlineLvl w:val="3"/>
    </w:pPr>
    <w:rPr>
      <w:rFonts w:ascii="Times New Roman" w:eastAsia="Times New Roman" w:hAnsi="Times New Roman" w:cs="Times New Roman"/>
      <w:b/>
      <w:bCs/>
      <w:sz w:val="28"/>
      <w:szCs w:val="28"/>
      <w:lang w:eastAsia="ar-SA"/>
    </w:rPr>
  </w:style>
  <w:style w:type="paragraph" w:styleId="5">
    <w:name w:val="heading 5"/>
    <w:basedOn w:val="a"/>
    <w:next w:val="a"/>
    <w:link w:val="50"/>
    <w:unhideWhenUsed/>
    <w:qFormat/>
    <w:locked/>
    <w:rsid w:val="00B66F4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nhideWhenUsed/>
    <w:qFormat/>
    <w:locked/>
    <w:rsid w:val="0086647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067647"/>
    <w:rPr>
      <w:rFonts w:ascii="Cambria" w:hAnsi="Cambria" w:cs="Cambria"/>
      <w:b/>
      <w:bCs/>
      <w:color w:val="365F91"/>
      <w:sz w:val="28"/>
      <w:szCs w:val="28"/>
    </w:rPr>
  </w:style>
  <w:style w:type="character" w:customStyle="1" w:styleId="20">
    <w:name w:val="Заголовок 2 Знак"/>
    <w:link w:val="2"/>
    <w:uiPriority w:val="99"/>
    <w:locked/>
    <w:rsid w:val="00067647"/>
    <w:rPr>
      <w:rFonts w:ascii="Cambria" w:hAnsi="Cambria" w:cs="Cambria"/>
      <w:b/>
      <w:bCs/>
      <w:color w:val="4F81BD"/>
      <w:sz w:val="26"/>
      <w:szCs w:val="26"/>
    </w:rPr>
  </w:style>
  <w:style w:type="character" w:customStyle="1" w:styleId="40">
    <w:name w:val="Заголовок 4 Знак"/>
    <w:link w:val="4"/>
    <w:uiPriority w:val="99"/>
    <w:locked/>
    <w:rsid w:val="000B0A99"/>
    <w:rPr>
      <w:rFonts w:ascii="Times New Roman" w:hAnsi="Times New Roman" w:cs="Times New Roman"/>
      <w:b/>
      <w:bCs/>
      <w:sz w:val="28"/>
      <w:szCs w:val="28"/>
      <w:lang w:eastAsia="ar-SA" w:bidi="ar-SA"/>
    </w:rPr>
  </w:style>
  <w:style w:type="table" w:styleId="a3">
    <w:name w:val="Table Grid"/>
    <w:basedOn w:val="a1"/>
    <w:uiPriority w:val="59"/>
    <w:rsid w:val="0006764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link w:val="a5"/>
    <w:uiPriority w:val="1"/>
    <w:qFormat/>
    <w:rsid w:val="00067647"/>
    <w:rPr>
      <w:rFonts w:cs="Calibri"/>
      <w:sz w:val="22"/>
      <w:szCs w:val="22"/>
      <w:lang w:eastAsia="en-US"/>
    </w:rPr>
  </w:style>
  <w:style w:type="character" w:customStyle="1" w:styleId="a5">
    <w:name w:val="Без интервала Знак"/>
    <w:link w:val="a4"/>
    <w:uiPriority w:val="1"/>
    <w:locked/>
    <w:rsid w:val="00067647"/>
    <w:rPr>
      <w:sz w:val="22"/>
      <w:szCs w:val="22"/>
      <w:lang w:val="ru-RU" w:eastAsia="en-US"/>
    </w:rPr>
  </w:style>
  <w:style w:type="paragraph" w:styleId="11">
    <w:name w:val="toc 1"/>
    <w:basedOn w:val="a"/>
    <w:next w:val="a"/>
    <w:autoRedefine/>
    <w:uiPriority w:val="99"/>
    <w:semiHidden/>
    <w:rsid w:val="00067647"/>
    <w:pPr>
      <w:tabs>
        <w:tab w:val="right" w:leader="dot" w:pos="9345"/>
      </w:tabs>
      <w:spacing w:after="0" w:line="240" w:lineRule="auto"/>
      <w:jc w:val="center"/>
    </w:pPr>
    <w:rPr>
      <w:rFonts w:ascii="Times New Roman" w:eastAsia="Times New Roman" w:hAnsi="Times New Roman" w:cs="Times New Roman"/>
      <w:b/>
      <w:bCs/>
      <w:sz w:val="28"/>
      <w:szCs w:val="28"/>
      <w:lang w:eastAsia="ru-RU"/>
    </w:rPr>
  </w:style>
  <w:style w:type="paragraph" w:styleId="21">
    <w:name w:val="toc 2"/>
    <w:basedOn w:val="a"/>
    <w:next w:val="a"/>
    <w:autoRedefine/>
    <w:uiPriority w:val="39"/>
    <w:rsid w:val="008B6B5F"/>
    <w:pPr>
      <w:tabs>
        <w:tab w:val="right" w:leader="dot" w:pos="9911"/>
      </w:tabs>
      <w:spacing w:after="0" w:line="240" w:lineRule="auto"/>
      <w:ind w:left="240"/>
    </w:pPr>
    <w:rPr>
      <w:rFonts w:ascii="Times New Roman" w:eastAsia="Times New Roman" w:hAnsi="Times New Roman" w:cs="Times New Roman"/>
      <w:sz w:val="24"/>
      <w:szCs w:val="24"/>
      <w:lang w:eastAsia="ru-RU"/>
    </w:rPr>
  </w:style>
  <w:style w:type="character" w:styleId="a6">
    <w:name w:val="Hyperlink"/>
    <w:uiPriority w:val="99"/>
    <w:rsid w:val="00067647"/>
    <w:rPr>
      <w:color w:val="0000FF"/>
      <w:u w:val="single"/>
    </w:rPr>
  </w:style>
  <w:style w:type="paragraph" w:styleId="a7">
    <w:name w:val="TOC Heading"/>
    <w:basedOn w:val="1"/>
    <w:next w:val="a"/>
    <w:uiPriority w:val="39"/>
    <w:qFormat/>
    <w:rsid w:val="00067647"/>
    <w:pPr>
      <w:outlineLvl w:val="9"/>
    </w:pPr>
    <w:rPr>
      <w:b w:val="0"/>
      <w:bCs w:val="0"/>
    </w:rPr>
  </w:style>
  <w:style w:type="paragraph" w:styleId="a8">
    <w:name w:val="List Paragraph"/>
    <w:basedOn w:val="a"/>
    <w:uiPriority w:val="99"/>
    <w:qFormat/>
    <w:rsid w:val="00067647"/>
    <w:pPr>
      <w:ind w:left="720"/>
    </w:pPr>
  </w:style>
  <w:style w:type="paragraph" w:styleId="a9">
    <w:name w:val="Balloon Text"/>
    <w:basedOn w:val="a"/>
    <w:link w:val="aa"/>
    <w:uiPriority w:val="99"/>
    <w:semiHidden/>
    <w:rsid w:val="00067647"/>
    <w:pPr>
      <w:spacing w:after="0" w:line="240" w:lineRule="auto"/>
    </w:pPr>
    <w:rPr>
      <w:rFonts w:ascii="Tahoma" w:hAnsi="Tahoma" w:cs="Tahoma"/>
      <w:sz w:val="16"/>
      <w:szCs w:val="16"/>
    </w:rPr>
  </w:style>
  <w:style w:type="character" w:customStyle="1" w:styleId="aa">
    <w:name w:val="Текст выноски Знак"/>
    <w:link w:val="a9"/>
    <w:uiPriority w:val="99"/>
    <w:semiHidden/>
    <w:locked/>
    <w:rsid w:val="00067647"/>
    <w:rPr>
      <w:rFonts w:ascii="Tahoma" w:hAnsi="Tahoma" w:cs="Tahoma"/>
      <w:sz w:val="16"/>
      <w:szCs w:val="16"/>
    </w:rPr>
  </w:style>
  <w:style w:type="paragraph" w:styleId="ab">
    <w:name w:val="Body Text Indent"/>
    <w:basedOn w:val="a"/>
    <w:link w:val="ac"/>
    <w:uiPriority w:val="99"/>
    <w:rsid w:val="000B0A99"/>
    <w:pPr>
      <w:spacing w:after="0" w:line="240" w:lineRule="auto"/>
      <w:ind w:firstLine="720"/>
      <w:jc w:val="both"/>
    </w:pPr>
    <w:rPr>
      <w:rFonts w:ascii="Times New Roman" w:eastAsia="Times New Roman" w:hAnsi="Times New Roman" w:cs="Times New Roman"/>
      <w:sz w:val="28"/>
      <w:szCs w:val="28"/>
      <w:lang w:eastAsia="ar-SA"/>
    </w:rPr>
  </w:style>
  <w:style w:type="character" w:customStyle="1" w:styleId="ac">
    <w:name w:val="Основной текст с отступом Знак"/>
    <w:link w:val="ab"/>
    <w:uiPriority w:val="99"/>
    <w:locked/>
    <w:rsid w:val="000B0A99"/>
    <w:rPr>
      <w:rFonts w:ascii="Times New Roman" w:hAnsi="Times New Roman" w:cs="Times New Roman"/>
      <w:sz w:val="20"/>
      <w:szCs w:val="20"/>
      <w:lang w:eastAsia="ar-SA" w:bidi="ar-SA"/>
    </w:rPr>
  </w:style>
  <w:style w:type="paragraph" w:customStyle="1" w:styleId="ConsNormal">
    <w:name w:val="ConsNormal"/>
    <w:uiPriority w:val="99"/>
    <w:rsid w:val="000B0A99"/>
    <w:pPr>
      <w:widowControl w:val="0"/>
      <w:suppressAutoHyphens/>
      <w:autoSpaceDE w:val="0"/>
      <w:ind w:right="19772" w:firstLine="720"/>
    </w:pPr>
    <w:rPr>
      <w:rFonts w:ascii="Arial" w:eastAsia="Times New Roman" w:hAnsi="Arial" w:cs="Arial"/>
      <w:sz w:val="22"/>
      <w:szCs w:val="22"/>
      <w:lang w:eastAsia="ar-SA"/>
    </w:rPr>
  </w:style>
  <w:style w:type="paragraph" w:customStyle="1" w:styleId="12">
    <w:name w:val="Цитата1"/>
    <w:basedOn w:val="a"/>
    <w:uiPriority w:val="99"/>
    <w:rsid w:val="000B0A99"/>
    <w:pPr>
      <w:suppressAutoHyphens/>
      <w:spacing w:after="0" w:line="240" w:lineRule="auto"/>
      <w:ind w:left="57" w:right="113"/>
      <w:jc w:val="both"/>
    </w:pPr>
    <w:rPr>
      <w:rFonts w:ascii="Times New Roman" w:eastAsia="Times New Roman" w:hAnsi="Times New Roman" w:cs="Times New Roman"/>
      <w:sz w:val="28"/>
      <w:szCs w:val="28"/>
      <w:lang w:eastAsia="ar-SA"/>
    </w:rPr>
  </w:style>
  <w:style w:type="paragraph" w:customStyle="1" w:styleId="210">
    <w:name w:val="Основной текст с отступом 21"/>
    <w:basedOn w:val="a"/>
    <w:uiPriority w:val="99"/>
    <w:rsid w:val="00BC39A8"/>
    <w:pPr>
      <w:spacing w:after="0" w:line="240" w:lineRule="auto"/>
      <w:ind w:firstLine="540"/>
      <w:jc w:val="center"/>
    </w:pPr>
    <w:rPr>
      <w:rFonts w:ascii="Times New Roman" w:eastAsia="Times New Roman" w:hAnsi="Times New Roman" w:cs="Times New Roman"/>
      <w:b/>
      <w:bCs/>
      <w:sz w:val="32"/>
      <w:szCs w:val="32"/>
      <w:lang w:eastAsia="ar-SA"/>
    </w:rPr>
  </w:style>
  <w:style w:type="paragraph" w:customStyle="1" w:styleId="13">
    <w:name w:val="Текст1"/>
    <w:basedOn w:val="a"/>
    <w:uiPriority w:val="99"/>
    <w:rsid w:val="00BC39A8"/>
    <w:pPr>
      <w:spacing w:after="0" w:line="240" w:lineRule="auto"/>
    </w:pPr>
    <w:rPr>
      <w:rFonts w:ascii="Courier New" w:eastAsia="Times New Roman" w:hAnsi="Courier New" w:cs="Courier New"/>
      <w:sz w:val="20"/>
      <w:szCs w:val="20"/>
      <w:lang w:eastAsia="ar-SA"/>
    </w:rPr>
  </w:style>
  <w:style w:type="paragraph" w:customStyle="1" w:styleId="c4">
    <w:name w:val="c4"/>
    <w:basedOn w:val="a"/>
    <w:uiPriority w:val="99"/>
    <w:rsid w:val="008A7E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uiPriority w:val="99"/>
    <w:rsid w:val="008A7E2C"/>
  </w:style>
  <w:style w:type="character" w:customStyle="1" w:styleId="c10">
    <w:name w:val="c10"/>
    <w:basedOn w:val="a0"/>
    <w:uiPriority w:val="99"/>
    <w:rsid w:val="008A7E2C"/>
  </w:style>
  <w:style w:type="paragraph" w:styleId="ad">
    <w:name w:val="Title"/>
    <w:basedOn w:val="a"/>
    <w:link w:val="ae"/>
    <w:uiPriority w:val="99"/>
    <w:qFormat/>
    <w:rsid w:val="0045743A"/>
    <w:pPr>
      <w:spacing w:after="0" w:line="240" w:lineRule="auto"/>
      <w:jc w:val="center"/>
    </w:pPr>
    <w:rPr>
      <w:rFonts w:ascii="Times New Roman" w:eastAsia="Times New Roman" w:hAnsi="Times New Roman" w:cs="Times New Roman"/>
      <w:sz w:val="24"/>
      <w:szCs w:val="24"/>
      <w:lang w:eastAsia="ru-RU"/>
    </w:rPr>
  </w:style>
  <w:style w:type="character" w:customStyle="1" w:styleId="ae">
    <w:name w:val="Название Знак"/>
    <w:link w:val="ad"/>
    <w:uiPriority w:val="99"/>
    <w:locked/>
    <w:rsid w:val="0045743A"/>
    <w:rPr>
      <w:rFonts w:ascii="Times New Roman" w:hAnsi="Times New Roman" w:cs="Times New Roman"/>
      <w:sz w:val="20"/>
      <w:szCs w:val="20"/>
      <w:lang w:eastAsia="ru-RU"/>
    </w:rPr>
  </w:style>
  <w:style w:type="character" w:customStyle="1" w:styleId="st">
    <w:name w:val="st"/>
    <w:basedOn w:val="a0"/>
    <w:uiPriority w:val="99"/>
    <w:rsid w:val="0028795A"/>
  </w:style>
  <w:style w:type="paragraph" w:styleId="af">
    <w:name w:val="header"/>
    <w:basedOn w:val="a"/>
    <w:link w:val="af0"/>
    <w:uiPriority w:val="99"/>
    <w:unhideWhenUsed/>
    <w:rsid w:val="00CB6393"/>
    <w:pPr>
      <w:tabs>
        <w:tab w:val="center" w:pos="4677"/>
        <w:tab w:val="right" w:pos="9355"/>
      </w:tabs>
    </w:pPr>
  </w:style>
  <w:style w:type="character" w:customStyle="1" w:styleId="af0">
    <w:name w:val="Верхний колонтитул Знак"/>
    <w:link w:val="af"/>
    <w:uiPriority w:val="99"/>
    <w:rsid w:val="00CB6393"/>
    <w:rPr>
      <w:rFonts w:cs="Calibri"/>
      <w:lang w:eastAsia="en-US"/>
    </w:rPr>
  </w:style>
  <w:style w:type="paragraph" w:styleId="af1">
    <w:name w:val="footer"/>
    <w:basedOn w:val="a"/>
    <w:link w:val="af2"/>
    <w:uiPriority w:val="99"/>
    <w:unhideWhenUsed/>
    <w:rsid w:val="00CB6393"/>
    <w:pPr>
      <w:tabs>
        <w:tab w:val="center" w:pos="4677"/>
        <w:tab w:val="right" w:pos="9355"/>
      </w:tabs>
    </w:pPr>
  </w:style>
  <w:style w:type="character" w:customStyle="1" w:styleId="af2">
    <w:name w:val="Нижний колонтитул Знак"/>
    <w:link w:val="af1"/>
    <w:uiPriority w:val="99"/>
    <w:rsid w:val="00CB6393"/>
    <w:rPr>
      <w:rFonts w:cs="Calibri"/>
      <w:lang w:eastAsia="en-US"/>
    </w:rPr>
  </w:style>
  <w:style w:type="character" w:customStyle="1" w:styleId="30">
    <w:name w:val="Заголовок 3 Знак"/>
    <w:link w:val="3"/>
    <w:rsid w:val="00034740"/>
    <w:rPr>
      <w:rFonts w:ascii="Times New Roman" w:eastAsia="Times New Roman" w:hAnsi="Times New Roman"/>
      <w:b/>
      <w:bCs/>
      <w:color w:val="000000" w:themeColor="text1"/>
      <w:sz w:val="28"/>
      <w:szCs w:val="26"/>
      <w:lang w:eastAsia="en-US"/>
    </w:rPr>
  </w:style>
  <w:style w:type="table" w:customStyle="1" w:styleId="14">
    <w:name w:val="Сетка таблицы1"/>
    <w:basedOn w:val="a1"/>
    <w:next w:val="a3"/>
    <w:uiPriority w:val="59"/>
    <w:rsid w:val="00B66F4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rsid w:val="00B66F4B"/>
    <w:rPr>
      <w:rFonts w:asciiTheme="majorHAnsi" w:eastAsiaTheme="majorEastAsia" w:hAnsiTheme="majorHAnsi" w:cstheme="majorBidi"/>
      <w:color w:val="243F60" w:themeColor="accent1" w:themeShade="7F"/>
      <w:sz w:val="22"/>
      <w:szCs w:val="22"/>
      <w:lang w:eastAsia="en-US"/>
    </w:rPr>
  </w:style>
  <w:style w:type="paragraph" w:styleId="31">
    <w:name w:val="toc 3"/>
    <w:basedOn w:val="a"/>
    <w:next w:val="a"/>
    <w:autoRedefine/>
    <w:uiPriority w:val="39"/>
    <w:locked/>
    <w:rsid w:val="00914F26"/>
    <w:pPr>
      <w:spacing w:after="100"/>
      <w:ind w:left="440"/>
    </w:pPr>
  </w:style>
  <w:style w:type="character" w:customStyle="1" w:styleId="60">
    <w:name w:val="Заголовок 6 Знак"/>
    <w:basedOn w:val="a0"/>
    <w:link w:val="6"/>
    <w:rsid w:val="00866471"/>
    <w:rPr>
      <w:rFonts w:asciiTheme="majorHAnsi" w:eastAsiaTheme="majorEastAsia" w:hAnsiTheme="majorHAnsi" w:cstheme="majorBidi"/>
      <w:i/>
      <w:iCs/>
      <w:color w:val="243F60" w:themeColor="accent1" w:themeShade="7F"/>
      <w:sz w:val="22"/>
      <w:szCs w:val="22"/>
      <w:lang w:eastAsia="en-US"/>
    </w:rPr>
  </w:style>
  <w:style w:type="character" w:customStyle="1" w:styleId="32">
    <w:name w:val="Заголовок №3_"/>
    <w:basedOn w:val="a0"/>
    <w:link w:val="33"/>
    <w:rsid w:val="005E3B87"/>
    <w:rPr>
      <w:rFonts w:ascii="Times New Roman" w:eastAsia="Times New Roman" w:hAnsi="Times New Roman"/>
      <w:b/>
      <w:bCs/>
      <w:sz w:val="28"/>
      <w:szCs w:val="28"/>
      <w:shd w:val="clear" w:color="auto" w:fill="FFFFFF"/>
    </w:rPr>
  </w:style>
  <w:style w:type="paragraph" w:customStyle="1" w:styleId="33">
    <w:name w:val="Заголовок №3"/>
    <w:basedOn w:val="a"/>
    <w:link w:val="32"/>
    <w:rsid w:val="005E3B87"/>
    <w:pPr>
      <w:widowControl w:val="0"/>
      <w:shd w:val="clear" w:color="auto" w:fill="FFFFFF"/>
      <w:spacing w:before="300" w:after="720" w:line="0" w:lineRule="atLeast"/>
      <w:outlineLvl w:val="2"/>
    </w:pPr>
    <w:rPr>
      <w:rFonts w:ascii="Times New Roman" w:eastAsia="Times New Roman" w:hAnsi="Times New Roman" w:cs="Times New Roman"/>
      <w:b/>
      <w:bCs/>
      <w:sz w:val="28"/>
      <w:szCs w:val="28"/>
      <w:lang w:eastAsia="ru-RU"/>
    </w:rPr>
  </w:style>
  <w:style w:type="paragraph" w:customStyle="1" w:styleId="Default">
    <w:name w:val="Default"/>
    <w:rsid w:val="007D3B40"/>
    <w:pPr>
      <w:autoSpaceDE w:val="0"/>
      <w:autoSpaceDN w:val="0"/>
      <w:adjustRightInd w:val="0"/>
    </w:pPr>
    <w:rPr>
      <w:rFonts w:ascii="Times New Roman" w:hAnsi="Times New Roman"/>
      <w:color w:val="000000"/>
      <w:sz w:val="24"/>
      <w:szCs w:val="24"/>
    </w:rPr>
  </w:style>
  <w:style w:type="character" w:styleId="af3">
    <w:name w:val="page number"/>
    <w:basedOn w:val="a0"/>
    <w:rsid w:val="00013D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B62046"/>
    <w:pPr>
      <w:spacing w:after="200" w:line="276" w:lineRule="auto"/>
    </w:pPr>
    <w:rPr>
      <w:rFonts w:cs="Calibri"/>
      <w:sz w:val="22"/>
      <w:szCs w:val="22"/>
      <w:lang w:eastAsia="en-US"/>
    </w:rPr>
  </w:style>
  <w:style w:type="paragraph" w:styleId="1">
    <w:name w:val="heading 1"/>
    <w:basedOn w:val="a"/>
    <w:next w:val="a"/>
    <w:link w:val="10"/>
    <w:uiPriority w:val="99"/>
    <w:qFormat/>
    <w:rsid w:val="00067647"/>
    <w:pPr>
      <w:keepNext/>
      <w:keepLines/>
      <w:spacing w:before="480" w:after="0"/>
      <w:outlineLvl w:val="0"/>
    </w:pPr>
    <w:rPr>
      <w:rFonts w:ascii="Cambria" w:eastAsia="Times New Roman" w:hAnsi="Cambria" w:cs="Cambria"/>
      <w:b/>
      <w:bCs/>
      <w:color w:val="365F91"/>
      <w:sz w:val="28"/>
      <w:szCs w:val="28"/>
    </w:rPr>
  </w:style>
  <w:style w:type="paragraph" w:styleId="2">
    <w:name w:val="heading 2"/>
    <w:basedOn w:val="a"/>
    <w:next w:val="a"/>
    <w:link w:val="20"/>
    <w:uiPriority w:val="99"/>
    <w:qFormat/>
    <w:rsid w:val="00067647"/>
    <w:pPr>
      <w:keepNext/>
      <w:keepLines/>
      <w:spacing w:before="200" w:after="0"/>
      <w:outlineLvl w:val="1"/>
    </w:pPr>
    <w:rPr>
      <w:rFonts w:ascii="Cambria" w:eastAsia="Times New Roman" w:hAnsi="Cambria" w:cs="Cambria"/>
      <w:b/>
      <w:bCs/>
      <w:color w:val="4F81BD"/>
      <w:sz w:val="26"/>
      <w:szCs w:val="26"/>
    </w:rPr>
  </w:style>
  <w:style w:type="paragraph" w:styleId="3">
    <w:name w:val="heading 3"/>
    <w:basedOn w:val="a"/>
    <w:next w:val="a"/>
    <w:link w:val="30"/>
    <w:unhideWhenUsed/>
    <w:qFormat/>
    <w:locked/>
    <w:rsid w:val="00034740"/>
    <w:pPr>
      <w:keepNext/>
      <w:spacing w:after="0" w:line="240" w:lineRule="auto"/>
      <w:ind w:firstLine="709"/>
      <w:jc w:val="both"/>
      <w:outlineLvl w:val="2"/>
    </w:pPr>
    <w:rPr>
      <w:rFonts w:ascii="Times New Roman" w:eastAsia="Times New Roman" w:hAnsi="Times New Roman" w:cs="Times New Roman"/>
      <w:b/>
      <w:bCs/>
      <w:color w:val="000000" w:themeColor="text1"/>
      <w:sz w:val="28"/>
      <w:szCs w:val="26"/>
    </w:rPr>
  </w:style>
  <w:style w:type="paragraph" w:styleId="4">
    <w:name w:val="heading 4"/>
    <w:basedOn w:val="a"/>
    <w:next w:val="a"/>
    <w:link w:val="40"/>
    <w:uiPriority w:val="99"/>
    <w:qFormat/>
    <w:rsid w:val="000B0A99"/>
    <w:pPr>
      <w:keepNext/>
      <w:spacing w:before="240" w:after="60" w:line="240" w:lineRule="auto"/>
      <w:outlineLvl w:val="3"/>
    </w:pPr>
    <w:rPr>
      <w:rFonts w:ascii="Times New Roman" w:eastAsia="Times New Roman" w:hAnsi="Times New Roman" w:cs="Times New Roman"/>
      <w:b/>
      <w:bCs/>
      <w:sz w:val="28"/>
      <w:szCs w:val="28"/>
      <w:lang w:eastAsia="ar-SA"/>
    </w:rPr>
  </w:style>
  <w:style w:type="paragraph" w:styleId="5">
    <w:name w:val="heading 5"/>
    <w:basedOn w:val="a"/>
    <w:next w:val="a"/>
    <w:link w:val="50"/>
    <w:unhideWhenUsed/>
    <w:qFormat/>
    <w:locked/>
    <w:rsid w:val="00B66F4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nhideWhenUsed/>
    <w:qFormat/>
    <w:locked/>
    <w:rsid w:val="0086647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067647"/>
    <w:rPr>
      <w:rFonts w:ascii="Cambria" w:hAnsi="Cambria" w:cs="Cambria"/>
      <w:b/>
      <w:bCs/>
      <w:color w:val="365F91"/>
      <w:sz w:val="28"/>
      <w:szCs w:val="28"/>
    </w:rPr>
  </w:style>
  <w:style w:type="character" w:customStyle="1" w:styleId="20">
    <w:name w:val="Заголовок 2 Знак"/>
    <w:link w:val="2"/>
    <w:uiPriority w:val="99"/>
    <w:locked/>
    <w:rsid w:val="00067647"/>
    <w:rPr>
      <w:rFonts w:ascii="Cambria" w:hAnsi="Cambria" w:cs="Cambria"/>
      <w:b/>
      <w:bCs/>
      <w:color w:val="4F81BD"/>
      <w:sz w:val="26"/>
      <w:szCs w:val="26"/>
    </w:rPr>
  </w:style>
  <w:style w:type="character" w:customStyle="1" w:styleId="40">
    <w:name w:val="Заголовок 4 Знак"/>
    <w:link w:val="4"/>
    <w:uiPriority w:val="99"/>
    <w:locked/>
    <w:rsid w:val="000B0A99"/>
    <w:rPr>
      <w:rFonts w:ascii="Times New Roman" w:hAnsi="Times New Roman" w:cs="Times New Roman"/>
      <w:b/>
      <w:bCs/>
      <w:sz w:val="28"/>
      <w:szCs w:val="28"/>
      <w:lang w:eastAsia="ar-SA" w:bidi="ar-SA"/>
    </w:rPr>
  </w:style>
  <w:style w:type="table" w:styleId="a3">
    <w:name w:val="Table Grid"/>
    <w:basedOn w:val="a1"/>
    <w:uiPriority w:val="59"/>
    <w:rsid w:val="0006764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link w:val="a5"/>
    <w:uiPriority w:val="1"/>
    <w:qFormat/>
    <w:rsid w:val="00067647"/>
    <w:rPr>
      <w:rFonts w:cs="Calibri"/>
      <w:sz w:val="22"/>
      <w:szCs w:val="22"/>
      <w:lang w:eastAsia="en-US"/>
    </w:rPr>
  </w:style>
  <w:style w:type="character" w:customStyle="1" w:styleId="a5">
    <w:name w:val="Без интервала Знак"/>
    <w:link w:val="a4"/>
    <w:uiPriority w:val="1"/>
    <w:locked/>
    <w:rsid w:val="00067647"/>
    <w:rPr>
      <w:sz w:val="22"/>
      <w:szCs w:val="22"/>
      <w:lang w:val="ru-RU" w:eastAsia="en-US"/>
    </w:rPr>
  </w:style>
  <w:style w:type="paragraph" w:styleId="11">
    <w:name w:val="toc 1"/>
    <w:basedOn w:val="a"/>
    <w:next w:val="a"/>
    <w:autoRedefine/>
    <w:uiPriority w:val="99"/>
    <w:semiHidden/>
    <w:rsid w:val="00067647"/>
    <w:pPr>
      <w:tabs>
        <w:tab w:val="right" w:leader="dot" w:pos="9345"/>
      </w:tabs>
      <w:spacing w:after="0" w:line="240" w:lineRule="auto"/>
      <w:jc w:val="center"/>
    </w:pPr>
    <w:rPr>
      <w:rFonts w:ascii="Times New Roman" w:eastAsia="Times New Roman" w:hAnsi="Times New Roman" w:cs="Times New Roman"/>
      <w:b/>
      <w:bCs/>
      <w:sz w:val="28"/>
      <w:szCs w:val="28"/>
      <w:lang w:eastAsia="ru-RU"/>
    </w:rPr>
  </w:style>
  <w:style w:type="paragraph" w:styleId="21">
    <w:name w:val="toc 2"/>
    <w:basedOn w:val="a"/>
    <w:next w:val="a"/>
    <w:autoRedefine/>
    <w:uiPriority w:val="39"/>
    <w:rsid w:val="008B6B5F"/>
    <w:pPr>
      <w:tabs>
        <w:tab w:val="right" w:leader="dot" w:pos="9911"/>
      </w:tabs>
      <w:spacing w:after="0" w:line="240" w:lineRule="auto"/>
      <w:ind w:left="240"/>
    </w:pPr>
    <w:rPr>
      <w:rFonts w:ascii="Times New Roman" w:eastAsia="Times New Roman" w:hAnsi="Times New Roman" w:cs="Times New Roman"/>
      <w:sz w:val="24"/>
      <w:szCs w:val="24"/>
      <w:lang w:eastAsia="ru-RU"/>
    </w:rPr>
  </w:style>
  <w:style w:type="character" w:styleId="a6">
    <w:name w:val="Hyperlink"/>
    <w:uiPriority w:val="99"/>
    <w:rsid w:val="00067647"/>
    <w:rPr>
      <w:color w:val="0000FF"/>
      <w:u w:val="single"/>
    </w:rPr>
  </w:style>
  <w:style w:type="paragraph" w:styleId="a7">
    <w:name w:val="TOC Heading"/>
    <w:basedOn w:val="1"/>
    <w:next w:val="a"/>
    <w:uiPriority w:val="39"/>
    <w:qFormat/>
    <w:rsid w:val="00067647"/>
    <w:pPr>
      <w:outlineLvl w:val="9"/>
    </w:pPr>
    <w:rPr>
      <w:b w:val="0"/>
      <w:bCs w:val="0"/>
    </w:rPr>
  </w:style>
  <w:style w:type="paragraph" w:styleId="a8">
    <w:name w:val="List Paragraph"/>
    <w:basedOn w:val="a"/>
    <w:uiPriority w:val="99"/>
    <w:qFormat/>
    <w:rsid w:val="00067647"/>
    <w:pPr>
      <w:ind w:left="720"/>
    </w:pPr>
  </w:style>
  <w:style w:type="paragraph" w:styleId="a9">
    <w:name w:val="Balloon Text"/>
    <w:basedOn w:val="a"/>
    <w:link w:val="aa"/>
    <w:uiPriority w:val="99"/>
    <w:semiHidden/>
    <w:rsid w:val="00067647"/>
    <w:pPr>
      <w:spacing w:after="0" w:line="240" w:lineRule="auto"/>
    </w:pPr>
    <w:rPr>
      <w:rFonts w:ascii="Tahoma" w:hAnsi="Tahoma" w:cs="Tahoma"/>
      <w:sz w:val="16"/>
      <w:szCs w:val="16"/>
    </w:rPr>
  </w:style>
  <w:style w:type="character" w:customStyle="1" w:styleId="aa">
    <w:name w:val="Текст выноски Знак"/>
    <w:link w:val="a9"/>
    <w:uiPriority w:val="99"/>
    <w:semiHidden/>
    <w:locked/>
    <w:rsid w:val="00067647"/>
    <w:rPr>
      <w:rFonts w:ascii="Tahoma" w:hAnsi="Tahoma" w:cs="Tahoma"/>
      <w:sz w:val="16"/>
      <w:szCs w:val="16"/>
    </w:rPr>
  </w:style>
  <w:style w:type="paragraph" w:styleId="ab">
    <w:name w:val="Body Text Indent"/>
    <w:basedOn w:val="a"/>
    <w:link w:val="ac"/>
    <w:uiPriority w:val="99"/>
    <w:rsid w:val="000B0A99"/>
    <w:pPr>
      <w:spacing w:after="0" w:line="240" w:lineRule="auto"/>
      <w:ind w:firstLine="720"/>
      <w:jc w:val="both"/>
    </w:pPr>
    <w:rPr>
      <w:rFonts w:ascii="Times New Roman" w:eastAsia="Times New Roman" w:hAnsi="Times New Roman" w:cs="Times New Roman"/>
      <w:sz w:val="28"/>
      <w:szCs w:val="28"/>
      <w:lang w:eastAsia="ar-SA"/>
    </w:rPr>
  </w:style>
  <w:style w:type="character" w:customStyle="1" w:styleId="ac">
    <w:name w:val="Основной текст с отступом Знак"/>
    <w:link w:val="ab"/>
    <w:uiPriority w:val="99"/>
    <w:locked/>
    <w:rsid w:val="000B0A99"/>
    <w:rPr>
      <w:rFonts w:ascii="Times New Roman" w:hAnsi="Times New Roman" w:cs="Times New Roman"/>
      <w:sz w:val="20"/>
      <w:szCs w:val="20"/>
      <w:lang w:eastAsia="ar-SA" w:bidi="ar-SA"/>
    </w:rPr>
  </w:style>
  <w:style w:type="paragraph" w:customStyle="1" w:styleId="ConsNormal">
    <w:name w:val="ConsNormal"/>
    <w:uiPriority w:val="99"/>
    <w:rsid w:val="000B0A99"/>
    <w:pPr>
      <w:widowControl w:val="0"/>
      <w:suppressAutoHyphens/>
      <w:autoSpaceDE w:val="0"/>
      <w:ind w:right="19772" w:firstLine="720"/>
    </w:pPr>
    <w:rPr>
      <w:rFonts w:ascii="Arial" w:eastAsia="Times New Roman" w:hAnsi="Arial" w:cs="Arial"/>
      <w:sz w:val="22"/>
      <w:szCs w:val="22"/>
      <w:lang w:eastAsia="ar-SA"/>
    </w:rPr>
  </w:style>
  <w:style w:type="paragraph" w:customStyle="1" w:styleId="12">
    <w:name w:val="Цитата1"/>
    <w:basedOn w:val="a"/>
    <w:uiPriority w:val="99"/>
    <w:rsid w:val="000B0A99"/>
    <w:pPr>
      <w:suppressAutoHyphens/>
      <w:spacing w:after="0" w:line="240" w:lineRule="auto"/>
      <w:ind w:left="57" w:right="113"/>
      <w:jc w:val="both"/>
    </w:pPr>
    <w:rPr>
      <w:rFonts w:ascii="Times New Roman" w:eastAsia="Times New Roman" w:hAnsi="Times New Roman" w:cs="Times New Roman"/>
      <w:sz w:val="28"/>
      <w:szCs w:val="28"/>
      <w:lang w:eastAsia="ar-SA"/>
    </w:rPr>
  </w:style>
  <w:style w:type="paragraph" w:customStyle="1" w:styleId="210">
    <w:name w:val="Основной текст с отступом 21"/>
    <w:basedOn w:val="a"/>
    <w:uiPriority w:val="99"/>
    <w:rsid w:val="00BC39A8"/>
    <w:pPr>
      <w:spacing w:after="0" w:line="240" w:lineRule="auto"/>
      <w:ind w:firstLine="540"/>
      <w:jc w:val="center"/>
    </w:pPr>
    <w:rPr>
      <w:rFonts w:ascii="Times New Roman" w:eastAsia="Times New Roman" w:hAnsi="Times New Roman" w:cs="Times New Roman"/>
      <w:b/>
      <w:bCs/>
      <w:sz w:val="32"/>
      <w:szCs w:val="32"/>
      <w:lang w:eastAsia="ar-SA"/>
    </w:rPr>
  </w:style>
  <w:style w:type="paragraph" w:customStyle="1" w:styleId="13">
    <w:name w:val="Текст1"/>
    <w:basedOn w:val="a"/>
    <w:uiPriority w:val="99"/>
    <w:rsid w:val="00BC39A8"/>
    <w:pPr>
      <w:spacing w:after="0" w:line="240" w:lineRule="auto"/>
    </w:pPr>
    <w:rPr>
      <w:rFonts w:ascii="Courier New" w:eastAsia="Times New Roman" w:hAnsi="Courier New" w:cs="Courier New"/>
      <w:sz w:val="20"/>
      <w:szCs w:val="20"/>
      <w:lang w:eastAsia="ar-SA"/>
    </w:rPr>
  </w:style>
  <w:style w:type="paragraph" w:customStyle="1" w:styleId="c4">
    <w:name w:val="c4"/>
    <w:basedOn w:val="a"/>
    <w:uiPriority w:val="99"/>
    <w:rsid w:val="008A7E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uiPriority w:val="99"/>
    <w:rsid w:val="008A7E2C"/>
  </w:style>
  <w:style w:type="character" w:customStyle="1" w:styleId="c10">
    <w:name w:val="c10"/>
    <w:basedOn w:val="a0"/>
    <w:uiPriority w:val="99"/>
    <w:rsid w:val="008A7E2C"/>
  </w:style>
  <w:style w:type="paragraph" w:styleId="ad">
    <w:name w:val="Title"/>
    <w:basedOn w:val="a"/>
    <w:link w:val="ae"/>
    <w:uiPriority w:val="99"/>
    <w:qFormat/>
    <w:rsid w:val="0045743A"/>
    <w:pPr>
      <w:spacing w:after="0" w:line="240" w:lineRule="auto"/>
      <w:jc w:val="center"/>
    </w:pPr>
    <w:rPr>
      <w:rFonts w:ascii="Times New Roman" w:eastAsia="Times New Roman" w:hAnsi="Times New Roman" w:cs="Times New Roman"/>
      <w:sz w:val="24"/>
      <w:szCs w:val="24"/>
      <w:lang w:eastAsia="ru-RU"/>
    </w:rPr>
  </w:style>
  <w:style w:type="character" w:customStyle="1" w:styleId="ae">
    <w:name w:val="Название Знак"/>
    <w:link w:val="ad"/>
    <w:uiPriority w:val="99"/>
    <w:locked/>
    <w:rsid w:val="0045743A"/>
    <w:rPr>
      <w:rFonts w:ascii="Times New Roman" w:hAnsi="Times New Roman" w:cs="Times New Roman"/>
      <w:sz w:val="20"/>
      <w:szCs w:val="20"/>
      <w:lang w:eastAsia="ru-RU"/>
    </w:rPr>
  </w:style>
  <w:style w:type="character" w:customStyle="1" w:styleId="st">
    <w:name w:val="st"/>
    <w:basedOn w:val="a0"/>
    <w:uiPriority w:val="99"/>
    <w:rsid w:val="0028795A"/>
  </w:style>
  <w:style w:type="paragraph" w:styleId="af">
    <w:name w:val="header"/>
    <w:basedOn w:val="a"/>
    <w:link w:val="af0"/>
    <w:uiPriority w:val="99"/>
    <w:unhideWhenUsed/>
    <w:rsid w:val="00CB6393"/>
    <w:pPr>
      <w:tabs>
        <w:tab w:val="center" w:pos="4677"/>
        <w:tab w:val="right" w:pos="9355"/>
      </w:tabs>
    </w:pPr>
  </w:style>
  <w:style w:type="character" w:customStyle="1" w:styleId="af0">
    <w:name w:val="Верхний колонтитул Знак"/>
    <w:link w:val="af"/>
    <w:uiPriority w:val="99"/>
    <w:rsid w:val="00CB6393"/>
    <w:rPr>
      <w:rFonts w:cs="Calibri"/>
      <w:lang w:eastAsia="en-US"/>
    </w:rPr>
  </w:style>
  <w:style w:type="paragraph" w:styleId="af1">
    <w:name w:val="footer"/>
    <w:basedOn w:val="a"/>
    <w:link w:val="af2"/>
    <w:uiPriority w:val="99"/>
    <w:unhideWhenUsed/>
    <w:rsid w:val="00CB6393"/>
    <w:pPr>
      <w:tabs>
        <w:tab w:val="center" w:pos="4677"/>
        <w:tab w:val="right" w:pos="9355"/>
      </w:tabs>
    </w:pPr>
  </w:style>
  <w:style w:type="character" w:customStyle="1" w:styleId="af2">
    <w:name w:val="Нижний колонтитул Знак"/>
    <w:link w:val="af1"/>
    <w:uiPriority w:val="99"/>
    <w:rsid w:val="00CB6393"/>
    <w:rPr>
      <w:rFonts w:cs="Calibri"/>
      <w:lang w:eastAsia="en-US"/>
    </w:rPr>
  </w:style>
  <w:style w:type="character" w:customStyle="1" w:styleId="30">
    <w:name w:val="Заголовок 3 Знак"/>
    <w:link w:val="3"/>
    <w:rsid w:val="00034740"/>
    <w:rPr>
      <w:rFonts w:ascii="Times New Roman" w:eastAsia="Times New Roman" w:hAnsi="Times New Roman"/>
      <w:b/>
      <w:bCs/>
      <w:color w:val="000000" w:themeColor="text1"/>
      <w:sz w:val="28"/>
      <w:szCs w:val="26"/>
      <w:lang w:eastAsia="en-US"/>
    </w:rPr>
  </w:style>
  <w:style w:type="table" w:customStyle="1" w:styleId="14">
    <w:name w:val="Сетка таблицы1"/>
    <w:basedOn w:val="a1"/>
    <w:next w:val="a3"/>
    <w:uiPriority w:val="59"/>
    <w:rsid w:val="00B66F4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rsid w:val="00B66F4B"/>
    <w:rPr>
      <w:rFonts w:asciiTheme="majorHAnsi" w:eastAsiaTheme="majorEastAsia" w:hAnsiTheme="majorHAnsi" w:cstheme="majorBidi"/>
      <w:color w:val="243F60" w:themeColor="accent1" w:themeShade="7F"/>
      <w:sz w:val="22"/>
      <w:szCs w:val="22"/>
      <w:lang w:eastAsia="en-US"/>
    </w:rPr>
  </w:style>
  <w:style w:type="paragraph" w:styleId="31">
    <w:name w:val="toc 3"/>
    <w:basedOn w:val="a"/>
    <w:next w:val="a"/>
    <w:autoRedefine/>
    <w:uiPriority w:val="39"/>
    <w:locked/>
    <w:rsid w:val="00914F26"/>
    <w:pPr>
      <w:spacing w:after="100"/>
      <w:ind w:left="440"/>
    </w:pPr>
  </w:style>
  <w:style w:type="character" w:customStyle="1" w:styleId="60">
    <w:name w:val="Заголовок 6 Знак"/>
    <w:basedOn w:val="a0"/>
    <w:link w:val="6"/>
    <w:rsid w:val="00866471"/>
    <w:rPr>
      <w:rFonts w:asciiTheme="majorHAnsi" w:eastAsiaTheme="majorEastAsia" w:hAnsiTheme="majorHAnsi" w:cstheme="majorBidi"/>
      <w:i/>
      <w:iCs/>
      <w:color w:val="243F60" w:themeColor="accent1" w:themeShade="7F"/>
      <w:sz w:val="22"/>
      <w:szCs w:val="22"/>
      <w:lang w:eastAsia="en-US"/>
    </w:rPr>
  </w:style>
  <w:style w:type="character" w:customStyle="1" w:styleId="32">
    <w:name w:val="Заголовок №3_"/>
    <w:basedOn w:val="a0"/>
    <w:link w:val="33"/>
    <w:rsid w:val="005E3B87"/>
    <w:rPr>
      <w:rFonts w:ascii="Times New Roman" w:eastAsia="Times New Roman" w:hAnsi="Times New Roman"/>
      <w:b/>
      <w:bCs/>
      <w:sz w:val="28"/>
      <w:szCs w:val="28"/>
      <w:shd w:val="clear" w:color="auto" w:fill="FFFFFF"/>
    </w:rPr>
  </w:style>
  <w:style w:type="paragraph" w:customStyle="1" w:styleId="33">
    <w:name w:val="Заголовок №3"/>
    <w:basedOn w:val="a"/>
    <w:link w:val="32"/>
    <w:rsid w:val="005E3B87"/>
    <w:pPr>
      <w:widowControl w:val="0"/>
      <w:shd w:val="clear" w:color="auto" w:fill="FFFFFF"/>
      <w:spacing w:before="300" w:after="720" w:line="0" w:lineRule="atLeast"/>
      <w:outlineLvl w:val="2"/>
    </w:pPr>
    <w:rPr>
      <w:rFonts w:ascii="Times New Roman" w:eastAsia="Times New Roman" w:hAnsi="Times New Roman" w:cs="Times New Roman"/>
      <w:b/>
      <w:bCs/>
      <w:sz w:val="28"/>
      <w:szCs w:val="28"/>
      <w:lang w:eastAsia="ru-RU"/>
    </w:rPr>
  </w:style>
  <w:style w:type="paragraph" w:customStyle="1" w:styleId="Default">
    <w:name w:val="Default"/>
    <w:rsid w:val="007D3B40"/>
    <w:pPr>
      <w:autoSpaceDE w:val="0"/>
      <w:autoSpaceDN w:val="0"/>
      <w:adjustRightInd w:val="0"/>
    </w:pPr>
    <w:rPr>
      <w:rFonts w:ascii="Times New Roman" w:hAnsi="Times New Roman"/>
      <w:color w:val="000000"/>
      <w:sz w:val="24"/>
      <w:szCs w:val="24"/>
    </w:rPr>
  </w:style>
  <w:style w:type="character" w:styleId="af3">
    <w:name w:val="page number"/>
    <w:basedOn w:val="a0"/>
    <w:rsid w:val="00013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925798">
      <w:marLeft w:val="0"/>
      <w:marRight w:val="0"/>
      <w:marTop w:val="0"/>
      <w:marBottom w:val="0"/>
      <w:divBdr>
        <w:top w:val="none" w:sz="0" w:space="0" w:color="auto"/>
        <w:left w:val="none" w:sz="0" w:space="0" w:color="auto"/>
        <w:bottom w:val="none" w:sz="0" w:space="0" w:color="auto"/>
        <w:right w:val="none" w:sz="0" w:space="0" w:color="auto"/>
      </w:divBdr>
    </w:div>
    <w:div w:id="6229257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3DBBD-C9CE-473D-AAD1-22EACAD69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33</Pages>
  <Words>7069</Words>
  <Characters>52876</Characters>
  <Application>Microsoft Office Word</Application>
  <DocSecurity>0</DocSecurity>
  <Lines>440</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JONIC</dc:creator>
  <cp:keywords/>
  <dc:description/>
  <cp:lastModifiedBy>Кочкурова_ВП</cp:lastModifiedBy>
  <cp:revision>34</cp:revision>
  <cp:lastPrinted>2018-07-27T04:27:00Z</cp:lastPrinted>
  <dcterms:created xsi:type="dcterms:W3CDTF">2016-06-22T04:51:00Z</dcterms:created>
  <dcterms:modified xsi:type="dcterms:W3CDTF">2018-11-19T04:23:00Z</dcterms:modified>
</cp:coreProperties>
</file>