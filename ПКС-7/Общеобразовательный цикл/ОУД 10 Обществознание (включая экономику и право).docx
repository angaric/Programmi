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AC" w:rsidRPr="005366AC" w:rsidRDefault="005366AC" w:rsidP="0053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5366AC">
        <w:rPr>
          <w:rFonts w:ascii="Times New Roman" w:eastAsia="Times New Roman" w:hAnsi="Times New Roman" w:cs="Times New Roman"/>
          <w:bCs/>
          <w:sz w:val="24"/>
          <w:szCs w:val="24"/>
          <w:lang w:eastAsia="ru-RU"/>
        </w:rPr>
        <w:t>МИНИСТЕРСТВО ОБРАЗОВАНИЯ ИРКУТСКОЙ ОБЛАСТИ</w:t>
      </w:r>
    </w:p>
    <w:p w:rsidR="005366AC" w:rsidRPr="005366AC" w:rsidRDefault="005366AC" w:rsidP="0053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p>
    <w:p w:rsidR="005366AC" w:rsidRPr="005366AC" w:rsidRDefault="005366AC" w:rsidP="0053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5366AC">
        <w:rPr>
          <w:rFonts w:ascii="Times New Roman" w:eastAsia="Times New Roman" w:hAnsi="Times New Roman" w:cs="Times New Roman"/>
          <w:bCs/>
          <w:sz w:val="24"/>
          <w:szCs w:val="24"/>
          <w:lang w:eastAsia="ru-RU"/>
        </w:rPr>
        <w:t>Государственное бюджетное профессиональное образовательное учреждение</w:t>
      </w:r>
    </w:p>
    <w:p w:rsidR="005366AC" w:rsidRPr="005366AC" w:rsidRDefault="005366AC" w:rsidP="0053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5366AC">
        <w:rPr>
          <w:rFonts w:ascii="Times New Roman" w:eastAsia="Times New Roman" w:hAnsi="Times New Roman" w:cs="Times New Roman"/>
          <w:bCs/>
          <w:sz w:val="24"/>
          <w:szCs w:val="24"/>
          <w:lang w:eastAsia="ru-RU"/>
        </w:rPr>
        <w:t>Иркутской области</w:t>
      </w:r>
    </w:p>
    <w:p w:rsidR="005366AC" w:rsidRPr="005366AC" w:rsidRDefault="005366AC" w:rsidP="0053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5366AC">
        <w:rPr>
          <w:rFonts w:ascii="Times New Roman" w:eastAsia="Times New Roman" w:hAnsi="Times New Roman" w:cs="Times New Roman"/>
          <w:bCs/>
          <w:sz w:val="24"/>
          <w:szCs w:val="24"/>
          <w:lang w:eastAsia="ru-RU"/>
        </w:rPr>
        <w:t>«Ангарский промышленно – экономический техникум»</w:t>
      </w:r>
    </w:p>
    <w:p w:rsidR="005366AC" w:rsidRPr="005366AC" w:rsidRDefault="005366AC" w:rsidP="0053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i/>
          <w:iCs/>
          <w:sz w:val="32"/>
          <w:szCs w:val="32"/>
          <w:vertAlign w:val="superscript"/>
          <w:lang w:eastAsia="ru-RU"/>
        </w:rPr>
      </w:pPr>
      <w:r w:rsidRPr="005366AC">
        <w:rPr>
          <w:rFonts w:ascii="Times New Roman" w:eastAsia="Times New Roman" w:hAnsi="Times New Roman" w:cs="Times New Roman"/>
          <w:bCs/>
          <w:sz w:val="24"/>
          <w:szCs w:val="24"/>
          <w:lang w:eastAsia="ru-RU"/>
        </w:rPr>
        <w:t>(ГБПОУ ИО «АПЭТ»)</w:t>
      </w:r>
    </w:p>
    <w:p w:rsidR="00B66F4B" w:rsidRPr="00B66F4B" w:rsidRDefault="00B66F4B" w:rsidP="005366A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eastAsia="Times New Roman" w:cs="Times New Roman"/>
          <w:b/>
          <w:bCs/>
          <w:caps/>
          <w:sz w:val="28"/>
          <w:szCs w:val="28"/>
          <w:lang w:eastAsia="ru-RU"/>
        </w:rPr>
      </w:pPr>
    </w:p>
    <w:p w:rsidR="005366AC" w:rsidRPr="00B66F4B" w:rsidRDefault="00B66F4B"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eastAsia="Times New Roman" w:cs="Times New Roman"/>
          <w:b/>
          <w:bCs/>
          <w:caps/>
          <w:sz w:val="28"/>
          <w:szCs w:val="28"/>
          <w:lang w:eastAsia="ru-RU"/>
        </w:rPr>
      </w:pPr>
      <w:r w:rsidRPr="00B66F4B">
        <w:rPr>
          <w:rFonts w:ascii="Times New Roman" w:eastAsia="Times New Roman" w:hAnsi="Times New Roman" w:cs="Times New Roman"/>
          <w:sz w:val="28"/>
          <w:szCs w:val="28"/>
          <w:lang w:eastAsia="ru-RU"/>
        </w:rPr>
        <w:t xml:space="preserve"> </w:t>
      </w:r>
    </w:p>
    <w:tbl>
      <w:tblPr>
        <w:tblW w:w="0" w:type="auto"/>
        <w:tblInd w:w="6204" w:type="dxa"/>
        <w:tblLook w:val="04A0" w:firstRow="1" w:lastRow="0" w:firstColumn="1" w:lastColumn="0" w:noHBand="0" w:noVBand="1"/>
      </w:tblPr>
      <w:tblGrid>
        <w:gridCol w:w="1127"/>
        <w:gridCol w:w="432"/>
        <w:gridCol w:w="908"/>
        <w:gridCol w:w="1466"/>
      </w:tblGrid>
      <w:tr w:rsidR="005366AC" w:rsidRPr="005366AC" w:rsidTr="005366AC">
        <w:tc>
          <w:tcPr>
            <w:tcW w:w="3933" w:type="dxa"/>
            <w:gridSpan w:val="4"/>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r w:rsidRPr="005366AC">
              <w:rPr>
                <w:rFonts w:ascii="Times New Roman" w:eastAsia="Times New Roman" w:hAnsi="Times New Roman" w:cs="Times New Roman"/>
                <w:sz w:val="24"/>
                <w:szCs w:val="24"/>
                <w:lang w:eastAsia="ru-RU"/>
              </w:rPr>
              <w:t>УТВЕРЖДАЮ</w:t>
            </w:r>
          </w:p>
        </w:tc>
      </w:tr>
      <w:tr w:rsidR="005366AC" w:rsidRPr="005366AC" w:rsidTr="005366AC">
        <w:tc>
          <w:tcPr>
            <w:tcW w:w="3933" w:type="dxa"/>
            <w:gridSpan w:val="4"/>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r w:rsidRPr="005366AC">
              <w:rPr>
                <w:rFonts w:ascii="Times New Roman" w:eastAsia="Times New Roman" w:hAnsi="Times New Roman" w:cs="Times New Roman"/>
                <w:sz w:val="24"/>
                <w:szCs w:val="24"/>
                <w:lang w:eastAsia="ru-RU"/>
              </w:rPr>
              <w:t>Директор ГБПОУ  ИО</w:t>
            </w:r>
          </w:p>
        </w:tc>
      </w:tr>
      <w:tr w:rsidR="005366AC" w:rsidRPr="005366AC" w:rsidTr="005366AC">
        <w:tc>
          <w:tcPr>
            <w:tcW w:w="3933" w:type="dxa"/>
            <w:gridSpan w:val="4"/>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r w:rsidRPr="005366AC">
              <w:rPr>
                <w:rFonts w:ascii="Times New Roman" w:eastAsia="Times New Roman" w:hAnsi="Times New Roman" w:cs="Times New Roman"/>
                <w:sz w:val="24"/>
                <w:szCs w:val="24"/>
                <w:lang w:eastAsia="ru-RU"/>
              </w:rPr>
              <w:t xml:space="preserve">«Ангарский промышленно - </w:t>
            </w:r>
          </w:p>
        </w:tc>
      </w:tr>
      <w:tr w:rsidR="005366AC" w:rsidRPr="005366AC" w:rsidTr="005366AC">
        <w:tc>
          <w:tcPr>
            <w:tcW w:w="3933" w:type="dxa"/>
            <w:gridSpan w:val="4"/>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r w:rsidRPr="005366AC">
              <w:rPr>
                <w:rFonts w:ascii="Times New Roman" w:eastAsia="Times New Roman" w:hAnsi="Times New Roman" w:cs="Times New Roman"/>
                <w:sz w:val="24"/>
                <w:szCs w:val="24"/>
                <w:lang w:eastAsia="ru-RU"/>
              </w:rPr>
              <w:t>экономический техникум»</w:t>
            </w:r>
          </w:p>
        </w:tc>
      </w:tr>
      <w:tr w:rsidR="005366AC" w:rsidRPr="005366AC" w:rsidTr="005366AC">
        <w:tc>
          <w:tcPr>
            <w:tcW w:w="1559" w:type="dxa"/>
            <w:gridSpan w:val="2"/>
            <w:tcBorders>
              <w:bottom w:val="single" w:sz="4" w:space="0" w:color="auto"/>
            </w:tcBorders>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p>
        </w:tc>
        <w:tc>
          <w:tcPr>
            <w:tcW w:w="2374" w:type="dxa"/>
            <w:gridSpan w:val="2"/>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r w:rsidRPr="005366AC">
              <w:rPr>
                <w:rFonts w:ascii="Times New Roman" w:eastAsia="Times New Roman" w:hAnsi="Times New Roman" w:cs="Times New Roman"/>
                <w:sz w:val="24"/>
                <w:szCs w:val="24"/>
                <w:lang w:eastAsia="ru-RU"/>
              </w:rPr>
              <w:t xml:space="preserve">/ </w:t>
            </w:r>
            <w:proofErr w:type="spellStart"/>
            <w:r w:rsidRPr="005366AC">
              <w:rPr>
                <w:rFonts w:ascii="Times New Roman" w:eastAsia="Times New Roman" w:hAnsi="Times New Roman" w:cs="Times New Roman"/>
                <w:sz w:val="24"/>
                <w:szCs w:val="24"/>
                <w:lang w:eastAsia="ru-RU"/>
              </w:rPr>
              <w:t>Скуматова</w:t>
            </w:r>
            <w:proofErr w:type="spellEnd"/>
            <w:r w:rsidRPr="005366AC">
              <w:rPr>
                <w:rFonts w:ascii="Times New Roman" w:eastAsia="Times New Roman" w:hAnsi="Times New Roman" w:cs="Times New Roman"/>
                <w:sz w:val="24"/>
                <w:szCs w:val="24"/>
                <w:lang w:eastAsia="ru-RU"/>
              </w:rPr>
              <w:t xml:space="preserve"> Н.Д.</w:t>
            </w:r>
          </w:p>
        </w:tc>
      </w:tr>
      <w:tr w:rsidR="005366AC" w:rsidRPr="005366AC" w:rsidTr="005366AC">
        <w:tc>
          <w:tcPr>
            <w:tcW w:w="1127" w:type="dxa"/>
            <w:tcBorders>
              <w:bottom w:val="single" w:sz="4" w:space="0" w:color="auto"/>
            </w:tcBorders>
          </w:tcPr>
          <w:p w:rsidR="005366AC" w:rsidRPr="005366AC" w:rsidRDefault="005366AC" w:rsidP="005366AC">
            <w:pPr>
              <w:spacing w:after="0" w:line="240" w:lineRule="auto"/>
              <w:jc w:val="both"/>
              <w:rPr>
                <w:rFonts w:ascii="Times New Roman" w:eastAsia="Times New Roman" w:hAnsi="Times New Roman" w:cs="Times New Roman"/>
                <w:sz w:val="24"/>
                <w:szCs w:val="24"/>
                <w:lang w:eastAsia="ru-RU"/>
              </w:rPr>
            </w:pPr>
          </w:p>
        </w:tc>
        <w:tc>
          <w:tcPr>
            <w:tcW w:w="1340" w:type="dxa"/>
            <w:gridSpan w:val="2"/>
            <w:tcBorders>
              <w:bottom w:val="single" w:sz="4" w:space="0" w:color="auto"/>
            </w:tcBorders>
          </w:tcPr>
          <w:p w:rsidR="005366AC" w:rsidRPr="005366AC" w:rsidRDefault="00E06A39" w:rsidP="005366AC">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июня</w:t>
            </w:r>
          </w:p>
        </w:tc>
        <w:tc>
          <w:tcPr>
            <w:tcW w:w="1466" w:type="dxa"/>
          </w:tcPr>
          <w:p w:rsidR="005366AC" w:rsidRPr="005366AC" w:rsidRDefault="005366AC" w:rsidP="000476EF">
            <w:pPr>
              <w:spacing w:after="0" w:line="240" w:lineRule="auto"/>
              <w:jc w:val="both"/>
              <w:rPr>
                <w:rFonts w:ascii="Times New Roman" w:eastAsia="Times New Roman" w:hAnsi="Times New Roman" w:cs="Times New Roman"/>
                <w:sz w:val="24"/>
                <w:szCs w:val="24"/>
                <w:lang w:eastAsia="ru-RU"/>
              </w:rPr>
            </w:pPr>
            <w:r w:rsidRPr="005366AC">
              <w:rPr>
                <w:rFonts w:ascii="Times New Roman" w:eastAsia="Times New Roman" w:hAnsi="Times New Roman" w:cs="Times New Roman"/>
                <w:sz w:val="24"/>
                <w:szCs w:val="24"/>
                <w:lang w:eastAsia="ru-RU"/>
              </w:rPr>
              <w:t>201</w:t>
            </w:r>
            <w:r w:rsidR="005C462A">
              <w:rPr>
                <w:rFonts w:ascii="Times New Roman" w:eastAsia="Times New Roman" w:hAnsi="Times New Roman" w:cs="Times New Roman"/>
                <w:sz w:val="24"/>
                <w:szCs w:val="24"/>
                <w:lang w:eastAsia="ru-RU"/>
              </w:rPr>
              <w:t>7</w:t>
            </w:r>
            <w:r w:rsidRPr="005366AC">
              <w:rPr>
                <w:rFonts w:ascii="Times New Roman" w:eastAsia="Times New Roman" w:hAnsi="Times New Roman" w:cs="Times New Roman"/>
                <w:sz w:val="24"/>
                <w:szCs w:val="24"/>
                <w:lang w:eastAsia="ru-RU"/>
              </w:rPr>
              <w:t xml:space="preserve"> г.</w:t>
            </w:r>
          </w:p>
        </w:tc>
      </w:tr>
    </w:tbl>
    <w:p w:rsidR="00B66F4B" w:rsidRPr="00B66F4B" w:rsidRDefault="00B66F4B"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eastAsia="Times New Roman" w:cs="Times New Roman"/>
          <w:b/>
          <w:bCs/>
          <w:caps/>
          <w:sz w:val="28"/>
          <w:szCs w:val="28"/>
          <w:lang w:eastAsia="ru-RU"/>
        </w:rPr>
      </w:pPr>
    </w:p>
    <w:p w:rsidR="00B66F4B" w:rsidRPr="00B66F4B" w:rsidRDefault="00B66F4B"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eastAsia="Times New Roman" w:cs="Times New Roman"/>
          <w:b/>
          <w:bCs/>
          <w:caps/>
          <w:sz w:val="28"/>
          <w:szCs w:val="28"/>
          <w:lang w:eastAsia="ru-RU"/>
        </w:rPr>
      </w:pPr>
    </w:p>
    <w:p w:rsidR="00B66F4B" w:rsidRPr="00B66F4B" w:rsidRDefault="00B66F4B"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eastAsia="Times New Roman" w:cs="Times New Roman"/>
          <w:b/>
          <w:bCs/>
          <w:caps/>
          <w:sz w:val="28"/>
          <w:szCs w:val="28"/>
          <w:lang w:eastAsia="ru-RU"/>
        </w:rPr>
      </w:pPr>
    </w:p>
    <w:p w:rsidR="00B66F4B" w:rsidRPr="00E06A39" w:rsidRDefault="00B66F4B"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eastAsia="Times New Roman" w:cs="Times New Roman"/>
          <w:b/>
          <w:bCs/>
          <w:caps/>
          <w:sz w:val="32"/>
          <w:szCs w:val="32"/>
          <w:lang w:eastAsia="ru-RU"/>
        </w:rPr>
      </w:pPr>
    </w:p>
    <w:p w:rsidR="00B66F4B" w:rsidRPr="00E06A39" w:rsidRDefault="00961ED9"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eastAsia="Times New Roman" w:hAnsi="Times New Roman" w:cs="Times New Roman"/>
          <w:b/>
          <w:bCs/>
          <w:caps/>
          <w:sz w:val="32"/>
          <w:szCs w:val="32"/>
          <w:lang w:eastAsia="ru-RU"/>
        </w:rPr>
      </w:pPr>
      <w:r w:rsidRPr="00E06A39">
        <w:rPr>
          <w:rFonts w:ascii="Times New Roman" w:eastAsia="Times New Roman" w:hAnsi="Times New Roman" w:cs="Times New Roman"/>
          <w:b/>
          <w:bCs/>
          <w:caps/>
          <w:sz w:val="32"/>
          <w:szCs w:val="32"/>
          <w:lang w:eastAsia="ru-RU"/>
        </w:rPr>
        <w:t xml:space="preserve">РАБОЧАЯ </w:t>
      </w:r>
      <w:r w:rsidR="00B66F4B" w:rsidRPr="00E06A39">
        <w:rPr>
          <w:rFonts w:ascii="Times New Roman" w:eastAsia="Times New Roman" w:hAnsi="Times New Roman" w:cs="Times New Roman"/>
          <w:b/>
          <w:bCs/>
          <w:caps/>
          <w:sz w:val="32"/>
          <w:szCs w:val="32"/>
          <w:lang w:eastAsia="ru-RU"/>
        </w:rPr>
        <w:t>ПРОГРАММа</w:t>
      </w:r>
      <w:r w:rsidR="00E06A39" w:rsidRPr="00E06A39">
        <w:rPr>
          <w:rFonts w:ascii="Times New Roman" w:eastAsia="Times New Roman" w:hAnsi="Times New Roman" w:cs="Times New Roman"/>
          <w:b/>
          <w:bCs/>
          <w:caps/>
          <w:sz w:val="32"/>
          <w:szCs w:val="32"/>
          <w:lang w:eastAsia="ru-RU"/>
        </w:rPr>
        <w:t xml:space="preserve"> ОБЩЕОБРАЗОВАТЕЛЬНОЙ</w:t>
      </w:r>
      <w:r w:rsidR="00B66F4B" w:rsidRPr="00E06A39">
        <w:rPr>
          <w:rFonts w:ascii="Times New Roman" w:eastAsia="Times New Roman" w:hAnsi="Times New Roman" w:cs="Times New Roman"/>
          <w:b/>
          <w:bCs/>
          <w:caps/>
          <w:sz w:val="32"/>
          <w:szCs w:val="32"/>
          <w:lang w:eastAsia="ru-RU"/>
        </w:rPr>
        <w:t xml:space="preserve"> УЧЕБНОЙ ДИСЦИПЛИНЫ</w:t>
      </w:r>
    </w:p>
    <w:p w:rsidR="00B66F4B" w:rsidRPr="00E06A39" w:rsidRDefault="00E06A39"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eastAsia="Times New Roman" w:hAnsi="Times New Roman" w:cs="Times New Roman"/>
          <w:b/>
          <w:bCs/>
          <w:caps/>
          <w:sz w:val="32"/>
          <w:szCs w:val="32"/>
          <w:lang w:eastAsia="ru-RU"/>
        </w:rPr>
      </w:pPr>
      <w:r w:rsidRPr="00E06A39">
        <w:rPr>
          <w:rFonts w:ascii="Times New Roman" w:eastAsia="Times New Roman" w:hAnsi="Times New Roman" w:cs="Times New Roman"/>
          <w:b/>
          <w:bCs/>
          <w:sz w:val="32"/>
          <w:szCs w:val="32"/>
          <w:lang w:eastAsia="ru-RU"/>
        </w:rPr>
        <w:t>Обществознание (включая экономику и право)</w:t>
      </w:r>
    </w:p>
    <w:p w:rsidR="00B66F4B" w:rsidRPr="00B66F4B" w:rsidRDefault="00B66F4B" w:rsidP="00B66F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eastAsia="Times New Roman" w:hAnsi="Times New Roman" w:cs="Times New Roman"/>
          <w:b/>
          <w:bCs/>
          <w:caps/>
          <w:sz w:val="28"/>
          <w:szCs w:val="28"/>
          <w:u w:val="single"/>
          <w:lang w:eastAsia="ru-RU"/>
        </w:rPr>
      </w:pPr>
    </w:p>
    <w:tbl>
      <w:tblPr>
        <w:tblStyle w:val="14"/>
        <w:tblW w:w="0" w:type="auto"/>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1"/>
      </w:tblGrid>
      <w:tr w:rsidR="00E06A39" w:rsidRPr="00B66F4B" w:rsidTr="00BD49BA">
        <w:tc>
          <w:tcPr>
            <w:tcW w:w="9601" w:type="dxa"/>
          </w:tcPr>
          <w:p w:rsidR="00E06A39" w:rsidRPr="00E06A39" w:rsidRDefault="00E06A39" w:rsidP="00E06A39">
            <w:pPr>
              <w:jc w:val="center"/>
              <w:rPr>
                <w:sz w:val="28"/>
                <w:szCs w:val="28"/>
              </w:rPr>
            </w:pPr>
            <w:r w:rsidRPr="00E06A39">
              <w:rPr>
                <w:sz w:val="28"/>
                <w:szCs w:val="28"/>
              </w:rPr>
              <w:t>для специальности 09.02.03 Программирование в компьютерных системах</w:t>
            </w:r>
          </w:p>
          <w:p w:rsidR="00E06A39" w:rsidRPr="00E06A39" w:rsidRDefault="00E06A39" w:rsidP="00200435">
            <w:pPr>
              <w:jc w:val="center"/>
              <w:rPr>
                <w:b/>
                <w:sz w:val="28"/>
                <w:szCs w:val="28"/>
              </w:rPr>
            </w:pPr>
            <w:r w:rsidRPr="00E06A39">
              <w:rPr>
                <w:b/>
                <w:sz w:val="28"/>
                <w:szCs w:val="28"/>
              </w:rPr>
              <w:t>ПКС-</w:t>
            </w:r>
            <w:r w:rsidR="005C462A">
              <w:rPr>
                <w:b/>
                <w:sz w:val="28"/>
                <w:szCs w:val="28"/>
              </w:rPr>
              <w:t>7</w:t>
            </w:r>
          </w:p>
        </w:tc>
      </w:tr>
    </w:tbl>
    <w:p w:rsidR="00B66F4B" w:rsidRDefault="00B66F4B">
      <w:pPr>
        <w:spacing w:after="0" w:line="240" w:lineRule="auto"/>
      </w:pPr>
    </w:p>
    <w:p w:rsidR="00B66F4B" w:rsidRDefault="00B66F4B">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Default="005366AC">
      <w:pPr>
        <w:spacing w:after="0" w:line="240" w:lineRule="auto"/>
      </w:pPr>
    </w:p>
    <w:p w:rsidR="005366AC" w:rsidRPr="005366AC" w:rsidRDefault="005366AC" w:rsidP="005366A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rFonts w:ascii="Times New Roman" w:eastAsia="Times New Roman" w:hAnsi="Times New Roman" w:cs="Times New Roman"/>
          <w:caps/>
          <w:lang w:eastAsia="ru-RU"/>
        </w:rPr>
      </w:pPr>
      <w:r w:rsidRPr="005366AC">
        <w:rPr>
          <w:rFonts w:ascii="Times New Roman" w:eastAsia="Times New Roman" w:hAnsi="Times New Roman" w:cs="Times New Roman"/>
          <w:caps/>
          <w:lang w:eastAsia="ru-RU"/>
        </w:rPr>
        <w:t>г. Ангарск</w:t>
      </w:r>
    </w:p>
    <w:p w:rsidR="005366AC" w:rsidRPr="005366AC" w:rsidRDefault="005366AC" w:rsidP="005366AC">
      <w:pPr>
        <w:jc w:val="center"/>
        <w:rPr>
          <w:rFonts w:ascii="Times New Roman" w:eastAsia="Times New Roman" w:hAnsi="Times New Roman" w:cs="Times New Roman"/>
          <w:caps/>
          <w:lang w:eastAsia="ru-RU"/>
        </w:rPr>
      </w:pPr>
      <w:r w:rsidRPr="005366AC">
        <w:rPr>
          <w:rFonts w:ascii="Times New Roman" w:eastAsia="Times New Roman" w:hAnsi="Times New Roman" w:cs="Times New Roman"/>
          <w:caps/>
          <w:lang w:eastAsia="ru-RU"/>
        </w:rPr>
        <w:t>201</w:t>
      </w:r>
      <w:r w:rsidR="005C462A">
        <w:rPr>
          <w:rFonts w:ascii="Times New Roman" w:eastAsia="Times New Roman" w:hAnsi="Times New Roman" w:cs="Times New Roman"/>
          <w:caps/>
          <w:lang w:eastAsia="ru-RU"/>
        </w:rPr>
        <w:t>7</w:t>
      </w:r>
      <w:r w:rsidRPr="005366AC">
        <w:rPr>
          <w:rFonts w:ascii="Times New Roman" w:eastAsia="Times New Roman" w:hAnsi="Times New Roman" w:cs="Times New Roman"/>
          <w:caps/>
          <w:lang w:eastAsia="ru-RU"/>
        </w:rPr>
        <w:t xml:space="preserve"> г.</w:t>
      </w:r>
    </w:p>
    <w:tbl>
      <w:tblPr>
        <w:tblW w:w="10206" w:type="dxa"/>
        <w:jc w:val="center"/>
        <w:tblLook w:val="04A0" w:firstRow="1" w:lastRow="0" w:firstColumn="1" w:lastColumn="0" w:noHBand="0" w:noVBand="1"/>
      </w:tblPr>
      <w:tblGrid>
        <w:gridCol w:w="4339"/>
        <w:gridCol w:w="946"/>
        <w:gridCol w:w="4921"/>
      </w:tblGrid>
      <w:tr w:rsidR="00CB6393" w:rsidRPr="00B568C0" w:rsidTr="00E06A39">
        <w:trPr>
          <w:jc w:val="center"/>
        </w:trPr>
        <w:tc>
          <w:tcPr>
            <w:tcW w:w="4339" w:type="dxa"/>
          </w:tcPr>
          <w:p w:rsidR="00CB6393" w:rsidRPr="00B568C0" w:rsidRDefault="00CB6393" w:rsidP="00E06A39">
            <w:pPr>
              <w:spacing w:after="0" w:line="240" w:lineRule="auto"/>
              <w:rPr>
                <w:rFonts w:ascii="Times New Roman" w:hAnsi="Times New Roman" w:cs="Times New Roman"/>
                <w:sz w:val="24"/>
                <w:szCs w:val="24"/>
              </w:rPr>
            </w:pPr>
            <w:r w:rsidRPr="00B568C0">
              <w:rPr>
                <w:rFonts w:ascii="Times New Roman" w:hAnsi="Times New Roman" w:cs="Times New Roman"/>
                <w:sz w:val="24"/>
                <w:szCs w:val="24"/>
              </w:rPr>
              <w:lastRenderedPageBreak/>
              <w:t>ОДОБРЕНА</w:t>
            </w:r>
          </w:p>
          <w:p w:rsidR="00CB6393" w:rsidRPr="00B568C0" w:rsidRDefault="00CB6393" w:rsidP="00E06A39">
            <w:pPr>
              <w:spacing w:after="0" w:line="240" w:lineRule="auto"/>
              <w:rPr>
                <w:rFonts w:ascii="Times New Roman" w:hAnsi="Times New Roman" w:cs="Times New Roman"/>
                <w:sz w:val="24"/>
                <w:szCs w:val="24"/>
              </w:rPr>
            </w:pPr>
            <w:r w:rsidRPr="00B568C0">
              <w:rPr>
                <w:rFonts w:ascii="Times New Roman" w:hAnsi="Times New Roman" w:cs="Times New Roman"/>
                <w:sz w:val="24"/>
                <w:szCs w:val="24"/>
              </w:rPr>
              <w:t xml:space="preserve">цикловой </w:t>
            </w:r>
          </w:p>
        </w:tc>
        <w:tc>
          <w:tcPr>
            <w:tcW w:w="946" w:type="dxa"/>
          </w:tcPr>
          <w:p w:rsidR="00CB6393" w:rsidRPr="00B568C0" w:rsidRDefault="00CB6393" w:rsidP="00E06A39">
            <w:pPr>
              <w:spacing w:after="0" w:line="240" w:lineRule="auto"/>
              <w:rPr>
                <w:rFonts w:ascii="Times New Roman" w:hAnsi="Times New Roman" w:cs="Times New Roman"/>
                <w:sz w:val="24"/>
                <w:szCs w:val="24"/>
              </w:rPr>
            </w:pPr>
          </w:p>
        </w:tc>
        <w:tc>
          <w:tcPr>
            <w:tcW w:w="4921" w:type="dxa"/>
            <w:vMerge w:val="restart"/>
          </w:tcPr>
          <w:p w:rsidR="00CB6393" w:rsidRDefault="00CB6393" w:rsidP="00E06A39">
            <w:pPr>
              <w:spacing w:after="0" w:line="240" w:lineRule="auto"/>
              <w:rPr>
                <w:rFonts w:ascii="Times New Roman" w:hAnsi="Times New Roman" w:cs="Times New Roman"/>
                <w:sz w:val="24"/>
                <w:szCs w:val="24"/>
              </w:rPr>
            </w:pPr>
            <w:r>
              <w:rPr>
                <w:rFonts w:ascii="Times New Roman" w:hAnsi="Times New Roman" w:cs="Times New Roman"/>
                <w:sz w:val="24"/>
                <w:szCs w:val="24"/>
              </w:rPr>
              <w:t>СОСТАВЛЕНА</w:t>
            </w:r>
          </w:p>
          <w:p w:rsidR="00CB6393" w:rsidRPr="00B568C0" w:rsidRDefault="00CB6393" w:rsidP="00E06A39">
            <w:pPr>
              <w:spacing w:after="0" w:line="240" w:lineRule="auto"/>
              <w:rPr>
                <w:rFonts w:ascii="Times New Roman" w:hAnsi="Times New Roman" w:cs="Times New Roman"/>
                <w:color w:val="000000"/>
                <w:spacing w:val="-2"/>
                <w:sz w:val="24"/>
                <w:szCs w:val="24"/>
              </w:rPr>
            </w:pPr>
            <w:r w:rsidRPr="00B568C0">
              <w:rPr>
                <w:rFonts w:ascii="Times New Roman" w:hAnsi="Times New Roman" w:cs="Times New Roman"/>
                <w:sz w:val="24"/>
                <w:szCs w:val="24"/>
              </w:rPr>
              <w:t xml:space="preserve">в соответствии с </w:t>
            </w:r>
            <w:r w:rsidRPr="00B568C0">
              <w:rPr>
                <w:rFonts w:ascii="Times New Roman" w:hAnsi="Times New Roman" w:cs="Times New Roman"/>
                <w:color w:val="000000"/>
                <w:spacing w:val="-2"/>
                <w:sz w:val="24"/>
                <w:szCs w:val="24"/>
              </w:rPr>
              <w:t>ФГОС СПО по специальностям</w:t>
            </w:r>
          </w:p>
          <w:p w:rsidR="004A6543" w:rsidRPr="004A6543" w:rsidRDefault="00E06A39" w:rsidP="00E06A39">
            <w:pPr>
              <w:spacing w:after="0" w:line="240" w:lineRule="auto"/>
              <w:rPr>
                <w:rFonts w:ascii="Times New Roman" w:hAnsi="Times New Roman" w:cs="Times New Roman"/>
                <w:sz w:val="24"/>
                <w:szCs w:val="24"/>
              </w:rPr>
            </w:pPr>
            <w:r>
              <w:rPr>
                <w:rFonts w:ascii="Times New Roman" w:hAnsi="Times New Roman" w:cs="Times New Roman"/>
                <w:sz w:val="24"/>
                <w:szCs w:val="24"/>
              </w:rPr>
              <w:t>09.02.03 Программирование в компьютерных системах</w:t>
            </w:r>
          </w:p>
          <w:p w:rsidR="00BC0A26" w:rsidRDefault="00BC0A26" w:rsidP="00E06A39">
            <w:pPr>
              <w:spacing w:after="0" w:line="240" w:lineRule="auto"/>
              <w:rPr>
                <w:rFonts w:ascii="Times New Roman" w:hAnsi="Times New Roman" w:cs="Times New Roman"/>
                <w:sz w:val="24"/>
                <w:szCs w:val="24"/>
              </w:rPr>
            </w:pPr>
            <w:r w:rsidRPr="00BC0A26">
              <w:rPr>
                <w:rFonts w:ascii="Times New Roman" w:hAnsi="Times New Roman" w:cs="Times New Roman"/>
                <w:sz w:val="24"/>
                <w:szCs w:val="24"/>
              </w:rPr>
              <w:t xml:space="preserve"> </w:t>
            </w:r>
            <w:r>
              <w:rPr>
                <w:rFonts w:ascii="Times New Roman" w:hAnsi="Times New Roman" w:cs="Times New Roman"/>
                <w:sz w:val="24"/>
                <w:szCs w:val="24"/>
              </w:rPr>
              <w:t>Заместитель директора по УР</w:t>
            </w:r>
            <w:r w:rsidRPr="00BC0A26">
              <w:rPr>
                <w:rFonts w:ascii="Times New Roman" w:hAnsi="Times New Roman" w:cs="Times New Roman"/>
                <w:sz w:val="24"/>
                <w:szCs w:val="24"/>
              </w:rPr>
              <w:t xml:space="preserve">   </w:t>
            </w:r>
          </w:p>
          <w:p w:rsidR="00BC0A26" w:rsidRPr="00BC0A26" w:rsidRDefault="00BC0A26" w:rsidP="00E06A39">
            <w:pPr>
              <w:spacing w:after="0" w:line="240" w:lineRule="auto"/>
              <w:rPr>
                <w:rFonts w:ascii="Times New Roman" w:hAnsi="Times New Roman" w:cs="Times New Roman"/>
                <w:sz w:val="24"/>
                <w:szCs w:val="24"/>
                <w:u w:val="single"/>
              </w:rPr>
            </w:pPr>
            <w:r w:rsidRPr="00BC0A26">
              <w:rPr>
                <w:rFonts w:ascii="Times New Roman" w:hAnsi="Times New Roman" w:cs="Times New Roman"/>
                <w:sz w:val="24"/>
                <w:szCs w:val="24"/>
                <w:u w:val="single"/>
              </w:rPr>
              <w:t xml:space="preserve">                                                 /Савеличева О.В.</w:t>
            </w:r>
          </w:p>
          <w:p w:rsidR="00BC0A26" w:rsidRPr="00B568C0" w:rsidRDefault="00E06A39" w:rsidP="000476EF">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 июня</w:t>
            </w:r>
            <w:r w:rsidR="00BC0A26" w:rsidRPr="00BC0A26">
              <w:rPr>
                <w:rFonts w:ascii="Times New Roman" w:hAnsi="Times New Roman" w:cs="Times New Roman"/>
                <w:sz w:val="24"/>
                <w:szCs w:val="24"/>
                <w:u w:val="single"/>
              </w:rPr>
              <w:t xml:space="preserve">                              </w:t>
            </w:r>
            <w:r w:rsidR="00BC0A26">
              <w:rPr>
                <w:rFonts w:ascii="Times New Roman" w:hAnsi="Times New Roman" w:cs="Times New Roman"/>
                <w:sz w:val="24"/>
                <w:szCs w:val="24"/>
                <w:u w:val="single"/>
              </w:rPr>
              <w:t xml:space="preserve">              </w:t>
            </w:r>
            <w:r w:rsidR="00BC0A26" w:rsidRPr="00BC0A26">
              <w:rPr>
                <w:rFonts w:ascii="Times New Roman" w:hAnsi="Times New Roman" w:cs="Times New Roman"/>
                <w:sz w:val="24"/>
                <w:szCs w:val="24"/>
                <w:u w:val="single"/>
              </w:rPr>
              <w:t xml:space="preserve"> 201</w:t>
            </w:r>
            <w:r w:rsidR="005C462A">
              <w:rPr>
                <w:rFonts w:ascii="Times New Roman" w:hAnsi="Times New Roman" w:cs="Times New Roman"/>
                <w:sz w:val="24"/>
                <w:szCs w:val="24"/>
                <w:u w:val="single"/>
              </w:rPr>
              <w:t>7</w:t>
            </w:r>
            <w:r w:rsidR="00BC0A26" w:rsidRPr="00BC0A26">
              <w:rPr>
                <w:rFonts w:ascii="Times New Roman" w:hAnsi="Times New Roman" w:cs="Times New Roman"/>
                <w:sz w:val="24"/>
                <w:szCs w:val="24"/>
                <w:u w:val="single"/>
              </w:rPr>
              <w:t xml:space="preserve"> год</w:t>
            </w:r>
          </w:p>
        </w:tc>
      </w:tr>
      <w:tr w:rsidR="00CB6393" w:rsidRPr="00B568C0" w:rsidTr="00E06A39">
        <w:trPr>
          <w:jc w:val="center"/>
        </w:trPr>
        <w:tc>
          <w:tcPr>
            <w:tcW w:w="4339" w:type="dxa"/>
          </w:tcPr>
          <w:p w:rsidR="00BC0A26" w:rsidRDefault="00CB6393" w:rsidP="00E06A39">
            <w:pPr>
              <w:spacing w:after="0" w:line="240" w:lineRule="auto"/>
              <w:rPr>
                <w:rFonts w:ascii="Times New Roman" w:hAnsi="Times New Roman" w:cs="Times New Roman"/>
                <w:sz w:val="24"/>
                <w:szCs w:val="24"/>
              </w:rPr>
            </w:pPr>
            <w:r w:rsidRPr="00B568C0">
              <w:rPr>
                <w:rFonts w:ascii="Times New Roman" w:hAnsi="Times New Roman" w:cs="Times New Roman"/>
                <w:sz w:val="24"/>
                <w:szCs w:val="24"/>
              </w:rPr>
              <w:t xml:space="preserve">комиссией </w:t>
            </w:r>
            <w:proofErr w:type="gramStart"/>
            <w:r w:rsidR="001210A9">
              <w:rPr>
                <w:rFonts w:ascii="Times New Roman" w:hAnsi="Times New Roman" w:cs="Times New Roman"/>
                <w:sz w:val="24"/>
                <w:szCs w:val="24"/>
              </w:rPr>
              <w:t>общих</w:t>
            </w:r>
            <w:proofErr w:type="gramEnd"/>
            <w:r w:rsidR="001210A9">
              <w:rPr>
                <w:rFonts w:ascii="Times New Roman" w:hAnsi="Times New Roman" w:cs="Times New Roman"/>
                <w:sz w:val="24"/>
                <w:szCs w:val="24"/>
              </w:rPr>
              <w:t xml:space="preserve"> </w:t>
            </w:r>
            <w:r w:rsidR="00BC0A26">
              <w:rPr>
                <w:rFonts w:ascii="Times New Roman" w:hAnsi="Times New Roman" w:cs="Times New Roman"/>
                <w:sz w:val="24"/>
                <w:szCs w:val="24"/>
              </w:rPr>
              <w:t xml:space="preserve">гуманитарных и </w:t>
            </w:r>
          </w:p>
          <w:p w:rsidR="00CB6393" w:rsidRPr="00B568C0" w:rsidRDefault="00BC0A26" w:rsidP="00E06A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социально-экономических </w:t>
            </w:r>
            <w:r w:rsidRPr="00B568C0">
              <w:rPr>
                <w:rFonts w:ascii="Times New Roman" w:hAnsi="Times New Roman" w:cs="Times New Roman"/>
                <w:sz w:val="24"/>
                <w:szCs w:val="24"/>
              </w:rPr>
              <w:t xml:space="preserve"> дисциплин</w:t>
            </w:r>
          </w:p>
        </w:tc>
        <w:tc>
          <w:tcPr>
            <w:tcW w:w="946" w:type="dxa"/>
          </w:tcPr>
          <w:p w:rsidR="00CB6393" w:rsidRPr="00B568C0" w:rsidRDefault="00CB6393" w:rsidP="00E06A39">
            <w:pPr>
              <w:spacing w:after="0" w:line="240" w:lineRule="auto"/>
              <w:rPr>
                <w:rFonts w:ascii="Times New Roman" w:hAnsi="Times New Roman" w:cs="Times New Roman"/>
                <w:sz w:val="24"/>
                <w:szCs w:val="24"/>
              </w:rPr>
            </w:pPr>
          </w:p>
        </w:tc>
        <w:tc>
          <w:tcPr>
            <w:tcW w:w="4921" w:type="dxa"/>
            <w:vMerge/>
          </w:tcPr>
          <w:p w:rsidR="00CB6393" w:rsidRPr="00B568C0" w:rsidRDefault="00CB6393" w:rsidP="00E06A39">
            <w:pPr>
              <w:spacing w:after="0" w:line="240" w:lineRule="auto"/>
              <w:rPr>
                <w:rFonts w:ascii="Times New Roman" w:hAnsi="Times New Roman" w:cs="Times New Roman"/>
                <w:sz w:val="24"/>
                <w:szCs w:val="24"/>
              </w:rPr>
            </w:pPr>
          </w:p>
        </w:tc>
      </w:tr>
      <w:tr w:rsidR="00CB6393" w:rsidRPr="00B568C0" w:rsidTr="00E06A39">
        <w:trPr>
          <w:jc w:val="center"/>
        </w:trPr>
        <w:tc>
          <w:tcPr>
            <w:tcW w:w="4339" w:type="dxa"/>
          </w:tcPr>
          <w:p w:rsidR="00CB6393" w:rsidRPr="00B568C0" w:rsidRDefault="00CB6393" w:rsidP="00E06A39">
            <w:pPr>
              <w:spacing w:after="0" w:line="240" w:lineRule="auto"/>
              <w:rPr>
                <w:rFonts w:ascii="Times New Roman" w:hAnsi="Times New Roman" w:cs="Times New Roman"/>
                <w:sz w:val="24"/>
                <w:szCs w:val="24"/>
              </w:rPr>
            </w:pPr>
          </w:p>
        </w:tc>
        <w:tc>
          <w:tcPr>
            <w:tcW w:w="946" w:type="dxa"/>
          </w:tcPr>
          <w:p w:rsidR="00CB6393" w:rsidRPr="00B568C0" w:rsidRDefault="00CB6393" w:rsidP="00E06A39">
            <w:pPr>
              <w:spacing w:after="0" w:line="240" w:lineRule="auto"/>
              <w:jc w:val="center"/>
              <w:rPr>
                <w:rFonts w:ascii="Times New Roman" w:hAnsi="Times New Roman" w:cs="Times New Roman"/>
                <w:sz w:val="24"/>
                <w:szCs w:val="24"/>
              </w:rPr>
            </w:pPr>
          </w:p>
        </w:tc>
        <w:tc>
          <w:tcPr>
            <w:tcW w:w="4921" w:type="dxa"/>
            <w:vMerge/>
          </w:tcPr>
          <w:p w:rsidR="00CB6393" w:rsidRPr="00B568C0" w:rsidRDefault="00CB6393" w:rsidP="00E06A39">
            <w:pPr>
              <w:spacing w:after="0" w:line="240" w:lineRule="auto"/>
              <w:jc w:val="center"/>
              <w:rPr>
                <w:rFonts w:ascii="Times New Roman" w:hAnsi="Times New Roman" w:cs="Times New Roman"/>
                <w:sz w:val="24"/>
                <w:szCs w:val="24"/>
              </w:rPr>
            </w:pPr>
          </w:p>
        </w:tc>
      </w:tr>
      <w:tr w:rsidR="00CB6393" w:rsidRPr="00B568C0" w:rsidTr="00E06A39">
        <w:trPr>
          <w:jc w:val="center"/>
        </w:trPr>
        <w:tc>
          <w:tcPr>
            <w:tcW w:w="4339" w:type="dxa"/>
          </w:tcPr>
          <w:p w:rsidR="00CB6393" w:rsidRPr="00B568C0" w:rsidRDefault="00CB6393" w:rsidP="00E06A39">
            <w:pPr>
              <w:spacing w:after="0" w:line="240" w:lineRule="auto"/>
              <w:jc w:val="center"/>
              <w:rPr>
                <w:rFonts w:ascii="Times New Roman" w:hAnsi="Times New Roman" w:cs="Times New Roman"/>
                <w:sz w:val="24"/>
                <w:szCs w:val="24"/>
              </w:rPr>
            </w:pPr>
          </w:p>
        </w:tc>
        <w:tc>
          <w:tcPr>
            <w:tcW w:w="946" w:type="dxa"/>
          </w:tcPr>
          <w:p w:rsidR="00CB6393" w:rsidRPr="00B568C0" w:rsidRDefault="00CB6393" w:rsidP="00E06A39">
            <w:pPr>
              <w:spacing w:after="0" w:line="240" w:lineRule="auto"/>
              <w:jc w:val="center"/>
              <w:rPr>
                <w:rFonts w:ascii="Times New Roman" w:hAnsi="Times New Roman" w:cs="Times New Roman"/>
                <w:sz w:val="24"/>
                <w:szCs w:val="24"/>
              </w:rPr>
            </w:pPr>
          </w:p>
        </w:tc>
        <w:tc>
          <w:tcPr>
            <w:tcW w:w="4921" w:type="dxa"/>
            <w:vMerge/>
          </w:tcPr>
          <w:p w:rsidR="00CB6393" w:rsidRPr="00B568C0" w:rsidRDefault="00CB6393" w:rsidP="00E06A39">
            <w:pPr>
              <w:spacing w:after="0" w:line="240" w:lineRule="auto"/>
              <w:jc w:val="center"/>
              <w:rPr>
                <w:rFonts w:ascii="Times New Roman" w:hAnsi="Times New Roman" w:cs="Times New Roman"/>
                <w:sz w:val="24"/>
                <w:szCs w:val="24"/>
              </w:rPr>
            </w:pPr>
          </w:p>
        </w:tc>
      </w:tr>
      <w:tr w:rsidR="00CB6393" w:rsidRPr="00B568C0" w:rsidTr="00E06A39">
        <w:trPr>
          <w:trHeight w:val="319"/>
          <w:jc w:val="center"/>
        </w:trPr>
        <w:tc>
          <w:tcPr>
            <w:tcW w:w="4339" w:type="dxa"/>
            <w:tcBorders>
              <w:bottom w:val="single" w:sz="4" w:space="0" w:color="auto"/>
            </w:tcBorders>
          </w:tcPr>
          <w:p w:rsidR="00CB6393" w:rsidRPr="00B568C0" w:rsidRDefault="00CB6393" w:rsidP="00E06A39">
            <w:pPr>
              <w:spacing w:after="0" w:line="240" w:lineRule="auto"/>
              <w:rPr>
                <w:rFonts w:ascii="Times New Roman" w:hAnsi="Times New Roman" w:cs="Times New Roman"/>
                <w:sz w:val="24"/>
                <w:szCs w:val="24"/>
              </w:rPr>
            </w:pPr>
            <w:r w:rsidRPr="00B568C0">
              <w:rPr>
                <w:rFonts w:ascii="Times New Roman" w:hAnsi="Times New Roman" w:cs="Times New Roman"/>
                <w:sz w:val="24"/>
                <w:szCs w:val="24"/>
              </w:rPr>
              <w:t>Пред</w:t>
            </w:r>
            <w:r w:rsidR="00BC0A26">
              <w:rPr>
                <w:rFonts w:ascii="Times New Roman" w:hAnsi="Times New Roman" w:cs="Times New Roman"/>
                <w:sz w:val="24"/>
                <w:szCs w:val="24"/>
              </w:rPr>
              <w:t xml:space="preserve">седатель                </w:t>
            </w:r>
            <w:r w:rsidRPr="00B568C0">
              <w:rPr>
                <w:rFonts w:ascii="Times New Roman" w:hAnsi="Times New Roman" w:cs="Times New Roman"/>
                <w:sz w:val="24"/>
                <w:szCs w:val="24"/>
              </w:rPr>
              <w:t xml:space="preserve">/ </w:t>
            </w:r>
            <w:r w:rsidR="00BC0A26">
              <w:rPr>
                <w:rFonts w:ascii="Times New Roman" w:hAnsi="Times New Roman" w:cs="Times New Roman"/>
                <w:sz w:val="24"/>
                <w:szCs w:val="24"/>
              </w:rPr>
              <w:t>Кочкурова В.П.</w:t>
            </w:r>
          </w:p>
        </w:tc>
        <w:tc>
          <w:tcPr>
            <w:tcW w:w="946" w:type="dxa"/>
          </w:tcPr>
          <w:p w:rsidR="00CB6393" w:rsidRPr="00B568C0" w:rsidRDefault="00CB6393" w:rsidP="00E06A39">
            <w:pPr>
              <w:spacing w:after="0" w:line="240" w:lineRule="auto"/>
              <w:rPr>
                <w:rFonts w:ascii="Times New Roman" w:hAnsi="Times New Roman" w:cs="Times New Roman"/>
                <w:sz w:val="24"/>
                <w:szCs w:val="24"/>
              </w:rPr>
            </w:pPr>
          </w:p>
        </w:tc>
        <w:tc>
          <w:tcPr>
            <w:tcW w:w="4921" w:type="dxa"/>
            <w:vMerge/>
          </w:tcPr>
          <w:p w:rsidR="00CB6393" w:rsidRPr="00B568C0" w:rsidRDefault="00CB6393" w:rsidP="00E06A39">
            <w:pPr>
              <w:spacing w:after="0" w:line="240" w:lineRule="auto"/>
              <w:rPr>
                <w:rFonts w:ascii="Times New Roman" w:hAnsi="Times New Roman" w:cs="Times New Roman"/>
                <w:sz w:val="24"/>
                <w:szCs w:val="24"/>
              </w:rPr>
            </w:pPr>
          </w:p>
        </w:tc>
      </w:tr>
      <w:tr w:rsidR="00CB6393" w:rsidRPr="00B568C0" w:rsidTr="00E06A39">
        <w:trPr>
          <w:trHeight w:val="335"/>
          <w:jc w:val="center"/>
        </w:trPr>
        <w:tc>
          <w:tcPr>
            <w:tcW w:w="4339" w:type="dxa"/>
            <w:tcBorders>
              <w:top w:val="single" w:sz="4" w:space="0" w:color="auto"/>
              <w:bottom w:val="single" w:sz="4" w:space="0" w:color="auto"/>
            </w:tcBorders>
          </w:tcPr>
          <w:p w:rsidR="00CB6393" w:rsidRPr="00B568C0" w:rsidRDefault="000476EF" w:rsidP="000476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06A39">
              <w:rPr>
                <w:rFonts w:ascii="Times New Roman" w:hAnsi="Times New Roman" w:cs="Times New Roman"/>
                <w:sz w:val="24"/>
                <w:szCs w:val="24"/>
              </w:rPr>
              <w:t xml:space="preserve"> июня</w:t>
            </w:r>
            <w:r w:rsidR="00CB6393" w:rsidRPr="00B568C0">
              <w:rPr>
                <w:rFonts w:ascii="Times New Roman" w:hAnsi="Times New Roman" w:cs="Times New Roman"/>
                <w:sz w:val="24"/>
                <w:szCs w:val="24"/>
              </w:rPr>
              <w:t xml:space="preserve">                                 201</w:t>
            </w:r>
            <w:r w:rsidR="005C462A">
              <w:rPr>
                <w:rFonts w:ascii="Times New Roman" w:hAnsi="Times New Roman" w:cs="Times New Roman"/>
                <w:sz w:val="24"/>
                <w:szCs w:val="24"/>
              </w:rPr>
              <w:t>7</w:t>
            </w:r>
            <w:r w:rsidR="00CB6393" w:rsidRPr="00B568C0">
              <w:rPr>
                <w:rFonts w:ascii="Times New Roman" w:hAnsi="Times New Roman" w:cs="Times New Roman"/>
                <w:sz w:val="24"/>
                <w:szCs w:val="24"/>
              </w:rPr>
              <w:t xml:space="preserve"> год</w:t>
            </w:r>
          </w:p>
        </w:tc>
        <w:tc>
          <w:tcPr>
            <w:tcW w:w="946" w:type="dxa"/>
          </w:tcPr>
          <w:p w:rsidR="00CB6393" w:rsidRPr="00B568C0" w:rsidRDefault="00CB6393" w:rsidP="00E06A39">
            <w:pPr>
              <w:spacing w:after="0" w:line="240" w:lineRule="auto"/>
              <w:rPr>
                <w:rFonts w:ascii="Times New Roman" w:hAnsi="Times New Roman" w:cs="Times New Roman"/>
                <w:sz w:val="24"/>
                <w:szCs w:val="24"/>
              </w:rPr>
            </w:pPr>
          </w:p>
        </w:tc>
        <w:tc>
          <w:tcPr>
            <w:tcW w:w="4921" w:type="dxa"/>
            <w:vMerge/>
          </w:tcPr>
          <w:p w:rsidR="00CB6393" w:rsidRPr="00B568C0" w:rsidRDefault="00CB6393" w:rsidP="00E06A39">
            <w:pPr>
              <w:spacing w:after="0" w:line="240" w:lineRule="auto"/>
              <w:rPr>
                <w:rFonts w:ascii="Times New Roman" w:hAnsi="Times New Roman" w:cs="Times New Roman"/>
                <w:sz w:val="24"/>
                <w:szCs w:val="24"/>
              </w:rPr>
            </w:pPr>
          </w:p>
        </w:tc>
      </w:tr>
      <w:tr w:rsidR="00BC0A26" w:rsidRPr="00B568C0" w:rsidTr="00E06A39">
        <w:trPr>
          <w:gridAfter w:val="1"/>
          <w:wAfter w:w="4921" w:type="dxa"/>
          <w:jc w:val="center"/>
        </w:trPr>
        <w:tc>
          <w:tcPr>
            <w:tcW w:w="4339" w:type="dxa"/>
          </w:tcPr>
          <w:p w:rsidR="00BC0A26" w:rsidRPr="00B568C0" w:rsidRDefault="00BC0A26" w:rsidP="00E06A39">
            <w:pPr>
              <w:spacing w:after="0" w:line="240" w:lineRule="auto"/>
              <w:rPr>
                <w:rFonts w:ascii="Times New Roman" w:hAnsi="Times New Roman" w:cs="Times New Roman"/>
                <w:sz w:val="24"/>
                <w:szCs w:val="24"/>
              </w:rPr>
            </w:pPr>
          </w:p>
        </w:tc>
        <w:tc>
          <w:tcPr>
            <w:tcW w:w="946" w:type="dxa"/>
          </w:tcPr>
          <w:p w:rsidR="00BC0A26" w:rsidRPr="00B568C0" w:rsidRDefault="00BC0A26" w:rsidP="00E06A39">
            <w:pPr>
              <w:spacing w:after="0" w:line="240" w:lineRule="auto"/>
              <w:rPr>
                <w:rFonts w:ascii="Times New Roman" w:hAnsi="Times New Roman" w:cs="Times New Roman"/>
                <w:sz w:val="24"/>
                <w:szCs w:val="24"/>
              </w:rPr>
            </w:pPr>
          </w:p>
        </w:tc>
      </w:tr>
      <w:tr w:rsidR="00BC0A26" w:rsidRPr="00B568C0" w:rsidTr="00E06A39">
        <w:trPr>
          <w:gridAfter w:val="1"/>
          <w:wAfter w:w="4921" w:type="dxa"/>
          <w:jc w:val="center"/>
        </w:trPr>
        <w:tc>
          <w:tcPr>
            <w:tcW w:w="4339" w:type="dxa"/>
          </w:tcPr>
          <w:p w:rsidR="00BC0A26" w:rsidRPr="00B568C0" w:rsidRDefault="00BC0A26" w:rsidP="00E06A39">
            <w:pPr>
              <w:spacing w:after="0" w:line="240" w:lineRule="auto"/>
              <w:rPr>
                <w:rFonts w:ascii="Times New Roman" w:hAnsi="Times New Roman" w:cs="Times New Roman"/>
                <w:sz w:val="24"/>
                <w:szCs w:val="24"/>
              </w:rPr>
            </w:pPr>
          </w:p>
        </w:tc>
        <w:tc>
          <w:tcPr>
            <w:tcW w:w="946" w:type="dxa"/>
          </w:tcPr>
          <w:p w:rsidR="00BC0A26" w:rsidRPr="00B568C0" w:rsidRDefault="00BC0A26" w:rsidP="00E06A39">
            <w:pPr>
              <w:spacing w:after="0" w:line="240" w:lineRule="auto"/>
              <w:rPr>
                <w:rFonts w:ascii="Times New Roman" w:hAnsi="Times New Roman" w:cs="Times New Roman"/>
                <w:sz w:val="24"/>
                <w:szCs w:val="24"/>
              </w:rPr>
            </w:pPr>
          </w:p>
        </w:tc>
      </w:tr>
    </w:tbl>
    <w:p w:rsidR="00CB6393" w:rsidRDefault="00CB6393" w:rsidP="00CB6393">
      <w:pPr>
        <w:spacing w:line="240" w:lineRule="auto"/>
        <w:ind w:firstLine="709"/>
        <w:rPr>
          <w:i/>
          <w:iCs/>
        </w:rPr>
      </w:pPr>
    </w:p>
    <w:p w:rsidR="00CB6393" w:rsidRPr="002140DF" w:rsidRDefault="00961ED9" w:rsidP="00CB639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Рабочая п</w:t>
      </w:r>
      <w:r w:rsidR="00CB6393" w:rsidRPr="002140DF">
        <w:rPr>
          <w:rFonts w:ascii="Times New Roman" w:hAnsi="Times New Roman" w:cs="Times New Roman"/>
          <w:sz w:val="28"/>
          <w:szCs w:val="28"/>
        </w:rPr>
        <w:t>рограмма учебной дисциплины</w:t>
      </w:r>
      <w:r w:rsidR="00CB6393">
        <w:rPr>
          <w:rFonts w:ascii="Times New Roman" w:hAnsi="Times New Roman" w:cs="Times New Roman"/>
          <w:sz w:val="28"/>
          <w:szCs w:val="28"/>
        </w:rPr>
        <w:t xml:space="preserve"> </w:t>
      </w:r>
      <w:r w:rsidR="00CB6393" w:rsidRPr="002140DF">
        <w:rPr>
          <w:rFonts w:ascii="Times New Roman" w:hAnsi="Times New Roman" w:cs="Times New Roman"/>
          <w:sz w:val="28"/>
          <w:szCs w:val="28"/>
        </w:rPr>
        <w:t>разработана на основе примерной программы учебной дисциплины «</w:t>
      </w:r>
      <w:r w:rsidR="00CB6393">
        <w:rPr>
          <w:rFonts w:ascii="Times New Roman" w:hAnsi="Times New Roman" w:cs="Times New Roman"/>
          <w:sz w:val="28"/>
          <w:szCs w:val="28"/>
        </w:rPr>
        <w:t>ОБЩЕСТВОЗНАНИЕ</w:t>
      </w:r>
      <w:r w:rsidR="00CB6393" w:rsidRPr="002140DF">
        <w:rPr>
          <w:rFonts w:ascii="Times New Roman" w:hAnsi="Times New Roman" w:cs="Times New Roman"/>
          <w:sz w:val="28"/>
          <w:szCs w:val="28"/>
        </w:rPr>
        <w:t xml:space="preserve">»  для специальностей среднего профессионального образования, </w:t>
      </w:r>
      <w:r w:rsidR="00CB6393" w:rsidRPr="00DA3C2D">
        <w:rPr>
          <w:rFonts w:ascii="Times New Roman" w:hAnsi="Times New Roman" w:cs="Times New Roman"/>
          <w:sz w:val="28"/>
          <w:szCs w:val="28"/>
        </w:rPr>
        <w:t xml:space="preserve">рекомендованной </w:t>
      </w:r>
      <w:r w:rsidR="00DA3C2D" w:rsidRPr="00DA3C2D">
        <w:rPr>
          <w:rFonts w:ascii="Times New Roman" w:hAnsi="Times New Roman" w:cs="Times New Roman"/>
          <w:sz w:val="28"/>
          <w:szCs w:val="28"/>
        </w:rPr>
        <w:t>Научно-методическим советом</w:t>
      </w:r>
      <w:r w:rsidR="00CB6393" w:rsidRPr="00DA3C2D">
        <w:rPr>
          <w:rFonts w:ascii="Times New Roman" w:hAnsi="Times New Roman" w:cs="Times New Roman"/>
          <w:sz w:val="28"/>
          <w:szCs w:val="28"/>
        </w:rPr>
        <w:t xml:space="preserve"> </w:t>
      </w:r>
      <w:r w:rsidR="00DA3C2D" w:rsidRPr="00DA3C2D">
        <w:rPr>
          <w:rFonts w:ascii="Times New Roman" w:hAnsi="Times New Roman" w:cs="Times New Roman"/>
          <w:sz w:val="28"/>
          <w:szCs w:val="28"/>
        </w:rPr>
        <w:t>Центра профессионального образования ФГАУ «ФИРО»</w:t>
      </w:r>
      <w:r w:rsidR="00CB6393" w:rsidRPr="00DA3C2D">
        <w:rPr>
          <w:rFonts w:ascii="Times New Roman" w:hAnsi="Times New Roman" w:cs="Times New Roman"/>
          <w:sz w:val="28"/>
          <w:szCs w:val="28"/>
        </w:rPr>
        <w:t xml:space="preserve">, протокол </w:t>
      </w:r>
      <w:r w:rsidR="00DA3C2D" w:rsidRPr="00DA3C2D">
        <w:rPr>
          <w:rFonts w:ascii="Times New Roman" w:hAnsi="Times New Roman" w:cs="Times New Roman"/>
          <w:sz w:val="28"/>
          <w:szCs w:val="28"/>
        </w:rPr>
        <w:t>№2 от 26</w:t>
      </w:r>
      <w:r w:rsidR="00CB6393" w:rsidRPr="00DA3C2D">
        <w:rPr>
          <w:rFonts w:ascii="Times New Roman" w:hAnsi="Times New Roman" w:cs="Times New Roman"/>
          <w:sz w:val="28"/>
          <w:szCs w:val="28"/>
        </w:rPr>
        <w:t xml:space="preserve"> </w:t>
      </w:r>
      <w:r w:rsidR="00DA3C2D" w:rsidRPr="00DA3C2D">
        <w:rPr>
          <w:rFonts w:ascii="Times New Roman" w:hAnsi="Times New Roman" w:cs="Times New Roman"/>
          <w:sz w:val="28"/>
          <w:szCs w:val="28"/>
        </w:rPr>
        <w:t>февраля 2015</w:t>
      </w:r>
      <w:r w:rsidR="00CB6393" w:rsidRPr="00DA3C2D">
        <w:rPr>
          <w:rFonts w:ascii="Times New Roman" w:hAnsi="Times New Roman" w:cs="Times New Roman"/>
          <w:sz w:val="28"/>
          <w:szCs w:val="28"/>
        </w:rPr>
        <w:t xml:space="preserve"> г.</w:t>
      </w: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5366AC"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b/>
          <w:sz w:val="24"/>
          <w:szCs w:val="24"/>
          <w:lang w:eastAsia="ru-RU"/>
        </w:rPr>
      </w:pPr>
      <w:r w:rsidRPr="005366AC">
        <w:rPr>
          <w:rFonts w:ascii="Times New Roman" w:hAnsi="Times New Roman" w:cs="Times New Roman"/>
          <w:sz w:val="28"/>
          <w:szCs w:val="28"/>
        </w:rPr>
        <w:t xml:space="preserve">Организация-разработчик  </w:t>
      </w:r>
      <w:r w:rsidR="00CB6393" w:rsidRPr="00CB6393">
        <w:rPr>
          <w:rFonts w:ascii="Times New Roman" w:hAnsi="Times New Roman" w:cs="Times New Roman"/>
          <w:b/>
          <w:sz w:val="24"/>
          <w:szCs w:val="24"/>
          <w:lang w:eastAsia="ru-RU"/>
        </w:rPr>
        <w:t>Г</w:t>
      </w:r>
      <w:r>
        <w:rPr>
          <w:rFonts w:ascii="Times New Roman" w:hAnsi="Times New Roman" w:cs="Times New Roman"/>
          <w:b/>
          <w:sz w:val="24"/>
          <w:szCs w:val="24"/>
          <w:lang w:eastAsia="ru-RU"/>
        </w:rPr>
        <w:t>П</w:t>
      </w:r>
      <w:r w:rsidR="00CB6393" w:rsidRPr="00CB6393">
        <w:rPr>
          <w:rFonts w:ascii="Times New Roman" w:hAnsi="Times New Roman" w:cs="Times New Roman"/>
          <w:b/>
          <w:sz w:val="24"/>
          <w:szCs w:val="24"/>
          <w:lang w:eastAsia="ru-RU"/>
        </w:rPr>
        <w:t xml:space="preserve">БОУ ИО </w:t>
      </w:r>
      <w:r w:rsidR="00E06A39">
        <w:rPr>
          <w:rFonts w:ascii="Times New Roman" w:hAnsi="Times New Roman" w:cs="Times New Roman"/>
          <w:b/>
          <w:sz w:val="24"/>
          <w:szCs w:val="24"/>
          <w:lang w:eastAsia="ru-RU"/>
        </w:rPr>
        <w:t>«</w:t>
      </w:r>
      <w:r w:rsidR="00CB6393" w:rsidRPr="00CB6393">
        <w:rPr>
          <w:rFonts w:ascii="Times New Roman" w:hAnsi="Times New Roman" w:cs="Times New Roman"/>
          <w:b/>
          <w:sz w:val="24"/>
          <w:szCs w:val="24"/>
          <w:lang w:eastAsia="ru-RU"/>
        </w:rPr>
        <w:t>АПЭТ</w:t>
      </w:r>
      <w:r w:rsidR="00E06A39">
        <w:rPr>
          <w:rFonts w:ascii="Times New Roman" w:hAnsi="Times New Roman" w:cs="Times New Roman"/>
          <w:b/>
          <w:sz w:val="24"/>
          <w:szCs w:val="24"/>
          <w:lang w:eastAsia="ru-RU"/>
        </w:rPr>
        <w:t>»</w:t>
      </w:r>
    </w:p>
    <w:p w:rsidR="005366AC" w:rsidRPr="005366AC" w:rsidRDefault="005366AC"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8"/>
          <w:szCs w:val="28"/>
        </w:rPr>
      </w:pPr>
      <w:r w:rsidRPr="005366AC">
        <w:rPr>
          <w:rFonts w:ascii="Times New Roman" w:hAnsi="Times New Roman" w:cs="Times New Roman"/>
          <w:sz w:val="28"/>
          <w:szCs w:val="28"/>
        </w:rPr>
        <w:t>Разработчики программы:</w:t>
      </w:r>
    </w:p>
    <w:tbl>
      <w:tblPr>
        <w:tblW w:w="0" w:type="auto"/>
        <w:tblInd w:w="-106" w:type="dxa"/>
        <w:tblLook w:val="00A0" w:firstRow="1" w:lastRow="0" w:firstColumn="1" w:lastColumn="0" w:noHBand="0" w:noVBand="0"/>
      </w:tblPr>
      <w:tblGrid>
        <w:gridCol w:w="10137"/>
      </w:tblGrid>
      <w:tr w:rsidR="00CB6393" w:rsidRPr="00C42064" w:rsidTr="00CB6393">
        <w:tc>
          <w:tcPr>
            <w:tcW w:w="10137" w:type="dxa"/>
          </w:tcPr>
          <w:p w:rsidR="00CB6393" w:rsidRPr="00C42064" w:rsidRDefault="005F2318" w:rsidP="005F231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Баданов</w:t>
            </w:r>
            <w:r w:rsidR="00B66F4B">
              <w:rPr>
                <w:rFonts w:ascii="Times New Roman" w:hAnsi="Times New Roman" w:cs="Times New Roman"/>
                <w:sz w:val="28"/>
                <w:szCs w:val="28"/>
              </w:rPr>
              <w:t xml:space="preserve"> </w:t>
            </w:r>
            <w:r>
              <w:rPr>
                <w:rFonts w:ascii="Times New Roman" w:hAnsi="Times New Roman" w:cs="Times New Roman"/>
                <w:sz w:val="28"/>
                <w:szCs w:val="28"/>
              </w:rPr>
              <w:t>Алексей Борисович</w:t>
            </w:r>
            <w:r w:rsidR="00CB6393" w:rsidRPr="00C42064">
              <w:rPr>
                <w:rFonts w:ascii="Times New Roman" w:hAnsi="Times New Roman" w:cs="Times New Roman"/>
                <w:sz w:val="28"/>
                <w:szCs w:val="28"/>
              </w:rPr>
              <w:t>, препо</w:t>
            </w:r>
            <w:r w:rsidR="00CB6393">
              <w:rPr>
                <w:rFonts w:ascii="Times New Roman" w:hAnsi="Times New Roman" w:cs="Times New Roman"/>
                <w:sz w:val="28"/>
                <w:szCs w:val="28"/>
              </w:rPr>
              <w:t xml:space="preserve">даватель </w:t>
            </w:r>
            <w:r w:rsidR="00B66F4B">
              <w:rPr>
                <w:rFonts w:ascii="Times New Roman" w:hAnsi="Times New Roman" w:cs="Times New Roman"/>
                <w:sz w:val="28"/>
                <w:szCs w:val="28"/>
              </w:rPr>
              <w:t xml:space="preserve">истории и </w:t>
            </w:r>
            <w:r w:rsidR="00CB6393">
              <w:rPr>
                <w:rFonts w:ascii="Times New Roman" w:hAnsi="Times New Roman" w:cs="Times New Roman"/>
                <w:sz w:val="28"/>
                <w:szCs w:val="28"/>
              </w:rPr>
              <w:t xml:space="preserve">обществознания </w:t>
            </w:r>
          </w:p>
        </w:tc>
      </w:tr>
      <w:tr w:rsidR="00CB6393" w:rsidRPr="00C42064" w:rsidTr="00CB6393">
        <w:tc>
          <w:tcPr>
            <w:tcW w:w="10137" w:type="dxa"/>
          </w:tcPr>
          <w:p w:rsidR="00CB6393" w:rsidRPr="00C42064"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hAnsi="Times New Roman" w:cs="Times New Roman"/>
                <w:sz w:val="20"/>
                <w:szCs w:val="20"/>
              </w:rPr>
            </w:pPr>
            <w:r w:rsidRPr="00C42064">
              <w:rPr>
                <w:rFonts w:ascii="Times New Roman" w:hAnsi="Times New Roman" w:cs="Times New Roman"/>
                <w:sz w:val="20"/>
                <w:szCs w:val="20"/>
              </w:rPr>
              <w:t>Ф.И.О., должность</w:t>
            </w:r>
          </w:p>
        </w:tc>
      </w:tr>
    </w:tbl>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BD49BA" w:rsidRDefault="00BD49BA"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sectPr w:rsidR="00BD49BA" w:rsidSect="00E06A39">
          <w:footerReference w:type="default" r:id="rId9"/>
          <w:type w:val="continuous"/>
          <w:pgSz w:w="11906" w:h="16838"/>
          <w:pgMar w:top="567" w:right="567" w:bottom="567" w:left="1134" w:header="709" w:footer="709" w:gutter="0"/>
          <w:cols w:space="708"/>
          <w:docGrid w:linePitch="360"/>
        </w:sectPr>
      </w:pPr>
    </w:p>
    <w:p w:rsidR="00776E05" w:rsidRPr="00776E05" w:rsidRDefault="00776E05" w:rsidP="00776E05">
      <w:pPr>
        <w:rPr>
          <w:rFonts w:ascii="Times New Roman" w:eastAsia="Times New Roman" w:hAnsi="Times New Roman" w:cs="Times New Roman"/>
          <w:b/>
          <w:sz w:val="32"/>
          <w:szCs w:val="32"/>
          <w:lang w:eastAsia="ru-RU"/>
        </w:rPr>
      </w:pPr>
      <w:r w:rsidRPr="00776E05">
        <w:rPr>
          <w:rFonts w:ascii="Times New Roman" w:eastAsia="Times New Roman" w:hAnsi="Times New Roman" w:cs="Times New Roman"/>
          <w:b/>
          <w:sz w:val="32"/>
          <w:szCs w:val="32"/>
          <w:lang w:eastAsia="ru-RU"/>
        </w:rPr>
        <w:lastRenderedPageBreak/>
        <w:t>Содержание</w:t>
      </w:r>
    </w:p>
    <w:p w:rsidR="00776E05" w:rsidRPr="00776E05" w:rsidRDefault="00776E05" w:rsidP="00776E05">
      <w:pPr>
        <w:tabs>
          <w:tab w:val="right" w:leader="dot" w:pos="9628"/>
        </w:tabs>
        <w:spacing w:after="0" w:line="360" w:lineRule="auto"/>
        <w:rPr>
          <w:rFonts w:ascii="Times New Roman" w:eastAsia="Times New Roman" w:hAnsi="Times New Roman" w:cs="Times New Roman"/>
          <w:noProof/>
          <w:sz w:val="28"/>
          <w:szCs w:val="28"/>
          <w:lang w:eastAsia="ru-RU"/>
        </w:rPr>
      </w:pPr>
      <w:r w:rsidRPr="00776E05">
        <w:rPr>
          <w:rFonts w:ascii="Times New Roman" w:eastAsia="Times New Roman" w:hAnsi="Times New Roman" w:cs="Times New Roman"/>
          <w:sz w:val="28"/>
          <w:szCs w:val="28"/>
          <w:lang w:eastAsia="ru-RU"/>
        </w:rPr>
        <w:fldChar w:fldCharType="begin"/>
      </w:r>
      <w:r w:rsidRPr="00776E05">
        <w:rPr>
          <w:rFonts w:ascii="Times New Roman" w:eastAsia="Times New Roman" w:hAnsi="Times New Roman" w:cs="Times New Roman"/>
          <w:sz w:val="28"/>
          <w:szCs w:val="28"/>
          <w:lang w:eastAsia="ru-RU"/>
        </w:rPr>
        <w:instrText xml:space="preserve"> TOC \o "1-3" \h \z \u </w:instrText>
      </w:r>
      <w:r w:rsidRPr="00776E05">
        <w:rPr>
          <w:rFonts w:ascii="Times New Roman" w:eastAsia="Times New Roman" w:hAnsi="Times New Roman" w:cs="Times New Roman"/>
          <w:sz w:val="28"/>
          <w:szCs w:val="28"/>
          <w:lang w:eastAsia="ru-RU"/>
        </w:rPr>
        <w:fldChar w:fldCharType="separate"/>
      </w:r>
      <w:hyperlink w:anchor="_Toc380094051" w:history="1">
        <w:r w:rsidRPr="00776E05">
          <w:rPr>
            <w:rFonts w:ascii="Times New Roman" w:eastAsia="Times New Roman" w:hAnsi="Times New Roman" w:cs="Times New Roman"/>
            <w:noProof/>
            <w:sz w:val="28"/>
            <w:szCs w:val="28"/>
            <w:lang w:eastAsia="ru-RU"/>
          </w:rPr>
          <w:t>Пояснительная записка</w:t>
        </w:r>
        <w:r w:rsidRPr="00776E05">
          <w:rPr>
            <w:rFonts w:ascii="Times New Roman" w:eastAsia="Times New Roman" w:hAnsi="Times New Roman" w:cs="Times New Roman"/>
            <w:noProof/>
            <w:webHidden/>
            <w:sz w:val="28"/>
            <w:szCs w:val="28"/>
            <w:lang w:eastAsia="ru-RU"/>
          </w:rPr>
          <w:tab/>
        </w:r>
        <w:r w:rsidRPr="00776E05">
          <w:rPr>
            <w:rFonts w:ascii="Times New Roman" w:eastAsia="Times New Roman" w:hAnsi="Times New Roman" w:cs="Times New Roman"/>
            <w:noProof/>
            <w:webHidden/>
            <w:sz w:val="28"/>
            <w:szCs w:val="28"/>
            <w:lang w:eastAsia="ru-RU"/>
          </w:rPr>
          <w:fldChar w:fldCharType="begin"/>
        </w:r>
        <w:r w:rsidRPr="00776E05">
          <w:rPr>
            <w:rFonts w:ascii="Times New Roman" w:eastAsia="Times New Roman" w:hAnsi="Times New Roman" w:cs="Times New Roman"/>
            <w:noProof/>
            <w:webHidden/>
            <w:sz w:val="28"/>
            <w:szCs w:val="28"/>
            <w:lang w:eastAsia="ru-RU"/>
          </w:rPr>
          <w:instrText xml:space="preserve"> PAGEREF _Toc380094051 \h </w:instrText>
        </w:r>
        <w:r w:rsidRPr="00776E05">
          <w:rPr>
            <w:rFonts w:ascii="Times New Roman" w:eastAsia="Times New Roman" w:hAnsi="Times New Roman" w:cs="Times New Roman"/>
            <w:noProof/>
            <w:webHidden/>
            <w:sz w:val="28"/>
            <w:szCs w:val="28"/>
            <w:lang w:eastAsia="ru-RU"/>
          </w:rPr>
        </w:r>
        <w:r w:rsidRPr="00776E05">
          <w:rPr>
            <w:rFonts w:ascii="Times New Roman" w:eastAsia="Times New Roman" w:hAnsi="Times New Roman" w:cs="Times New Roman"/>
            <w:noProof/>
            <w:webHidden/>
            <w:sz w:val="28"/>
            <w:szCs w:val="28"/>
            <w:lang w:eastAsia="ru-RU"/>
          </w:rPr>
          <w:fldChar w:fldCharType="separate"/>
        </w:r>
        <w:r w:rsidRPr="00776E05">
          <w:rPr>
            <w:rFonts w:ascii="Times New Roman" w:eastAsia="Times New Roman" w:hAnsi="Times New Roman" w:cs="Times New Roman"/>
            <w:noProof/>
            <w:webHidden/>
            <w:sz w:val="28"/>
            <w:szCs w:val="28"/>
            <w:lang w:eastAsia="ru-RU"/>
          </w:rPr>
          <w:t>4</w:t>
        </w:r>
        <w:r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52" w:history="1">
        <w:r w:rsidR="00776E05" w:rsidRPr="00776E05">
          <w:rPr>
            <w:rFonts w:ascii="Times New Roman" w:eastAsia="Times New Roman" w:hAnsi="Times New Roman" w:cs="Times New Roman"/>
            <w:noProof/>
            <w:sz w:val="28"/>
            <w:szCs w:val="28"/>
            <w:lang w:eastAsia="ru-RU"/>
          </w:rPr>
          <w:t>Общая характеристика учебной дисциплины «Обществознание »</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_Toc380094052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5</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54" w:history="1">
        <w:r w:rsidR="00776E05" w:rsidRPr="00776E05">
          <w:rPr>
            <w:rFonts w:ascii="Times New Roman" w:eastAsia="Times New Roman" w:hAnsi="Times New Roman" w:cs="Times New Roman"/>
            <w:noProof/>
            <w:sz w:val="28"/>
            <w:szCs w:val="28"/>
            <w:lang w:eastAsia="ru-RU"/>
          </w:rPr>
          <w:t>Место учебной дисциплины в структуре основной профессиональной образовательной программы:</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_Toc380094054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5</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55" w:history="1">
        <w:r w:rsidR="00776E05" w:rsidRPr="00776E05">
          <w:rPr>
            <w:rFonts w:ascii="Times New Roman" w:eastAsia="Times New Roman" w:hAnsi="Times New Roman" w:cs="Times New Roman"/>
            <w:noProof/>
            <w:sz w:val="28"/>
            <w:szCs w:val="28"/>
            <w:lang w:eastAsia="ru-RU"/>
          </w:rPr>
          <w:t>Результаты освоения учебной дисциплины:</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_Toc380094055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5</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56" w:history="1">
        <w:r w:rsidR="00776E05" w:rsidRPr="00776E05">
          <w:rPr>
            <w:rFonts w:ascii="Times New Roman" w:eastAsia="Times New Roman" w:hAnsi="Times New Roman" w:cs="Times New Roman"/>
            <w:noProof/>
            <w:sz w:val="28"/>
            <w:szCs w:val="28"/>
            <w:lang w:eastAsia="ru-RU"/>
          </w:rPr>
          <w:t>Содержание учебной дисциплины:</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_Toc380094056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6</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59" w:history="1">
        <w:r w:rsidR="00776E05" w:rsidRPr="00776E05">
          <w:rPr>
            <w:rFonts w:ascii="Times New Roman" w:eastAsia="Times New Roman" w:hAnsi="Times New Roman" w:cs="Times New Roman"/>
            <w:noProof/>
            <w:sz w:val="28"/>
            <w:szCs w:val="28"/>
            <w:lang w:eastAsia="ru-RU"/>
          </w:rPr>
          <w:t>Тематическое планирование дисциплины «Обществознание»</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_Toc380094059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8</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61" w:history="1">
        <w:r w:rsidR="00776E05" w:rsidRPr="00776E05">
          <w:rPr>
            <w:rFonts w:ascii="Times New Roman" w:eastAsia="Times New Roman" w:hAnsi="Times New Roman" w:cs="Times New Roman"/>
            <w:noProof/>
            <w:sz w:val="28"/>
            <w:szCs w:val="28"/>
            <w:lang w:eastAsia="ru-RU"/>
          </w:rPr>
          <w:t>Характеристика основных видов деятельности студентов</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_Toc380094061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21</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62" w:history="1">
        <w:r w:rsidR="00776E05" w:rsidRPr="00776E05">
          <w:rPr>
            <w:rFonts w:ascii="Times New Roman" w:eastAsia="Times New Roman" w:hAnsi="Times New Roman" w:cs="Times New Roman"/>
            <w:noProof/>
            <w:sz w:val="28"/>
            <w:szCs w:val="28"/>
            <w:lang w:eastAsia="ru-RU"/>
          </w:rPr>
          <w:t>Учебно-методическое и материально-техническое обеспечение программы учебной дисциплины «Обществознание»</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_Toc380094062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21</w:t>
        </w:r>
        <w:r w:rsidR="00776E05" w:rsidRPr="00776E05">
          <w:rPr>
            <w:rFonts w:ascii="Times New Roman" w:eastAsia="Times New Roman" w:hAnsi="Times New Roman" w:cs="Times New Roman"/>
            <w:noProof/>
            <w:webHidden/>
            <w:sz w:val="28"/>
            <w:szCs w:val="28"/>
            <w:lang w:eastAsia="ru-RU"/>
          </w:rPr>
          <w:fldChar w:fldCharType="end"/>
        </w:r>
      </w:hyperlink>
    </w:p>
    <w:p w:rsidR="00776E05" w:rsidRPr="00776E05" w:rsidRDefault="002A0E77" w:rsidP="00776E05">
      <w:pPr>
        <w:tabs>
          <w:tab w:val="right" w:leader="dot" w:pos="9628"/>
        </w:tabs>
        <w:spacing w:after="0" w:line="360" w:lineRule="auto"/>
        <w:rPr>
          <w:rFonts w:ascii="Times New Roman" w:eastAsia="Times New Roman" w:hAnsi="Times New Roman" w:cs="Times New Roman"/>
          <w:noProof/>
          <w:sz w:val="28"/>
          <w:szCs w:val="28"/>
          <w:lang w:eastAsia="ru-RU"/>
        </w:rPr>
      </w:pPr>
      <w:hyperlink w:anchor="_Toc380094063" w:history="1">
        <w:r w:rsidR="00776E05" w:rsidRPr="00776E05">
          <w:rPr>
            <w:rFonts w:ascii="Times New Roman" w:eastAsia="Times New Roman" w:hAnsi="Times New Roman" w:cs="Times New Roman"/>
            <w:noProof/>
            <w:sz w:val="28"/>
            <w:szCs w:val="28"/>
            <w:lang w:eastAsia="ru-RU"/>
          </w:rPr>
          <w:t>Рекомендуемая литература</w:t>
        </w:r>
        <w:r w:rsidR="00776E05" w:rsidRPr="00776E05">
          <w:rPr>
            <w:rFonts w:ascii="Times New Roman" w:eastAsia="Times New Roman" w:hAnsi="Times New Roman" w:cs="Times New Roman"/>
            <w:noProof/>
            <w:webHidden/>
            <w:sz w:val="28"/>
            <w:szCs w:val="28"/>
            <w:lang w:eastAsia="ru-RU"/>
          </w:rPr>
          <w:tab/>
        </w:r>
        <w:r w:rsidR="00776E05" w:rsidRPr="00776E05">
          <w:rPr>
            <w:rFonts w:ascii="Times New Roman" w:eastAsia="Times New Roman" w:hAnsi="Times New Roman" w:cs="Times New Roman"/>
            <w:noProof/>
            <w:webHidden/>
            <w:sz w:val="28"/>
            <w:szCs w:val="28"/>
            <w:lang w:eastAsia="ru-RU"/>
          </w:rPr>
          <w:fldChar w:fldCharType="begin"/>
        </w:r>
        <w:r w:rsidR="00776E05" w:rsidRPr="00776E05">
          <w:rPr>
            <w:rFonts w:ascii="Times New Roman" w:eastAsia="Times New Roman" w:hAnsi="Times New Roman" w:cs="Times New Roman"/>
            <w:noProof/>
            <w:webHidden/>
            <w:sz w:val="28"/>
            <w:szCs w:val="28"/>
            <w:lang w:eastAsia="ru-RU"/>
          </w:rPr>
          <w:instrText xml:space="preserve"> PAGEREF _Toc380094063 \h </w:instrText>
        </w:r>
        <w:r w:rsidR="00776E05" w:rsidRPr="00776E05">
          <w:rPr>
            <w:rFonts w:ascii="Times New Roman" w:eastAsia="Times New Roman" w:hAnsi="Times New Roman" w:cs="Times New Roman"/>
            <w:noProof/>
            <w:webHidden/>
            <w:sz w:val="28"/>
            <w:szCs w:val="28"/>
            <w:lang w:eastAsia="ru-RU"/>
          </w:rPr>
        </w:r>
        <w:r w:rsidR="00776E05" w:rsidRPr="00776E05">
          <w:rPr>
            <w:rFonts w:ascii="Times New Roman" w:eastAsia="Times New Roman" w:hAnsi="Times New Roman" w:cs="Times New Roman"/>
            <w:noProof/>
            <w:webHidden/>
            <w:sz w:val="28"/>
            <w:szCs w:val="28"/>
            <w:lang w:eastAsia="ru-RU"/>
          </w:rPr>
          <w:fldChar w:fldCharType="separate"/>
        </w:r>
        <w:r w:rsidR="00776E05" w:rsidRPr="00776E05">
          <w:rPr>
            <w:rFonts w:ascii="Times New Roman" w:eastAsia="Times New Roman" w:hAnsi="Times New Roman" w:cs="Times New Roman"/>
            <w:noProof/>
            <w:webHidden/>
            <w:sz w:val="28"/>
            <w:szCs w:val="28"/>
            <w:lang w:eastAsia="ru-RU"/>
          </w:rPr>
          <w:t>21</w:t>
        </w:r>
        <w:r w:rsidR="00776E05" w:rsidRPr="00776E05">
          <w:rPr>
            <w:rFonts w:ascii="Times New Roman" w:eastAsia="Times New Roman" w:hAnsi="Times New Roman" w:cs="Times New Roman"/>
            <w:noProof/>
            <w:webHidden/>
            <w:sz w:val="28"/>
            <w:szCs w:val="28"/>
            <w:lang w:eastAsia="ru-RU"/>
          </w:rPr>
          <w:fldChar w:fldCharType="end"/>
        </w:r>
      </w:hyperlink>
    </w:p>
    <w:p w:rsidR="00914F26" w:rsidRDefault="00776E05" w:rsidP="00776E05">
      <w:pPr>
        <w:pStyle w:val="a7"/>
        <w:spacing w:line="240" w:lineRule="auto"/>
      </w:pPr>
      <w:r w:rsidRPr="00776E05">
        <w:rPr>
          <w:rFonts w:ascii="Times New Roman" w:hAnsi="Times New Roman" w:cs="Times New Roman"/>
          <w:b/>
          <w:bCs/>
          <w:color w:val="auto"/>
          <w:lang w:eastAsia="ru-RU"/>
        </w:rPr>
        <w:fldChar w:fldCharType="end"/>
      </w:r>
    </w:p>
    <w:p w:rsidR="00914F26" w:rsidRDefault="00914F26" w:rsidP="00914F26">
      <w:pPr>
        <w:pStyle w:val="11"/>
        <w:tabs>
          <w:tab w:val="right" w:leader="dot" w:pos="9911"/>
        </w:tabs>
        <w:jc w:val="left"/>
      </w:pPr>
    </w:p>
    <w:p w:rsidR="00822BE5" w:rsidRDefault="00822BE5" w:rsidP="00CA6292">
      <w:pPr>
        <w:spacing w:line="240" w:lineRule="auto"/>
      </w:pPr>
    </w:p>
    <w:p w:rsidR="00BD49BA" w:rsidRDefault="00BD49BA" w:rsidP="00CA6292">
      <w:pPr>
        <w:spacing w:line="240" w:lineRule="auto"/>
        <w:sectPr w:rsidR="00BD49BA" w:rsidSect="00BD49BA">
          <w:pgSz w:w="11906" w:h="16838"/>
          <w:pgMar w:top="567" w:right="567" w:bottom="567" w:left="1134" w:header="709" w:footer="709" w:gutter="0"/>
          <w:cols w:space="708"/>
          <w:docGrid w:linePitch="360"/>
        </w:sectPr>
      </w:pPr>
    </w:p>
    <w:p w:rsidR="00822BE5" w:rsidRPr="00BD49BA" w:rsidRDefault="00822BE5" w:rsidP="00BD49BA">
      <w:pPr>
        <w:pStyle w:val="3"/>
        <w:spacing w:before="0" w:after="0" w:line="240" w:lineRule="auto"/>
        <w:jc w:val="center"/>
        <w:rPr>
          <w:rFonts w:ascii="Times New Roman" w:hAnsi="Times New Roman"/>
          <w:sz w:val="28"/>
          <w:szCs w:val="28"/>
        </w:rPr>
      </w:pPr>
      <w:bookmarkStart w:id="0" w:name="_Toc380411454"/>
      <w:r w:rsidRPr="00BD49BA">
        <w:rPr>
          <w:rFonts w:ascii="Times New Roman" w:hAnsi="Times New Roman"/>
          <w:sz w:val="28"/>
          <w:szCs w:val="28"/>
        </w:rPr>
        <w:lastRenderedPageBreak/>
        <w:t>ПОЯСНИТЕЛЬНАЯ ЗАПИСКА</w:t>
      </w:r>
      <w:bookmarkEnd w:id="0"/>
    </w:p>
    <w:p w:rsidR="00BD49BA" w:rsidRDefault="00BD49BA" w:rsidP="00CA6292">
      <w:pPr>
        <w:pStyle w:val="a4"/>
        <w:ind w:firstLine="709"/>
        <w:jc w:val="both"/>
        <w:rPr>
          <w:rFonts w:ascii="Times New Roman" w:eastAsia="Times New Roman" w:hAnsi="Times New Roman" w:cs="Times New Roman"/>
          <w:color w:val="000000"/>
          <w:sz w:val="28"/>
          <w:szCs w:val="28"/>
          <w:lang w:eastAsia="ru-RU"/>
        </w:rPr>
      </w:pPr>
    </w:p>
    <w:p w:rsidR="009252DA" w:rsidRDefault="00BD49BA" w:rsidP="00BD49BA">
      <w:pPr>
        <w:pStyle w:val="a4"/>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Рабочая п</w:t>
      </w:r>
      <w:r w:rsidR="009252DA" w:rsidRPr="009252DA">
        <w:rPr>
          <w:rFonts w:ascii="Times New Roman" w:eastAsia="Times New Roman" w:hAnsi="Times New Roman" w:cs="Times New Roman"/>
          <w:color w:val="000000"/>
          <w:sz w:val="28"/>
          <w:szCs w:val="28"/>
          <w:lang w:eastAsia="ru-RU"/>
        </w:rPr>
        <w:t>рограмма общеобразовательной учебной дисциплины «Обществознание» предназначена для изучения обществознания в профессиональных образовательных организациях СПО, реализующих образовательную программу среднего общего образования в пределах освоения основной профессиональной образовательной программы СПО (ОПОП СПО) на базе основного общего образования при подготовке квалифицированных рабочих, служащих и специалистов среднего звена.</w:t>
      </w:r>
      <w:r w:rsidR="009252DA" w:rsidRPr="009252DA">
        <w:rPr>
          <w:rFonts w:ascii="Times New Roman" w:eastAsia="Times New Roman" w:hAnsi="Times New Roman" w:cs="Times New Roman"/>
          <w:sz w:val="28"/>
          <w:szCs w:val="28"/>
          <w:lang w:eastAsia="ru-RU"/>
        </w:rPr>
        <w:t xml:space="preserve"> </w:t>
      </w:r>
    </w:p>
    <w:p w:rsidR="00980825" w:rsidRDefault="00BD49BA" w:rsidP="00BD49BA">
      <w:pPr>
        <w:pStyle w:val="a4"/>
        <w:ind w:firstLine="709"/>
        <w:jc w:val="both"/>
        <w:rPr>
          <w:rFonts w:ascii="Times New Roman" w:hAnsi="Times New Roman" w:cs="Times New Roman"/>
          <w:sz w:val="28"/>
          <w:szCs w:val="28"/>
        </w:rPr>
      </w:pPr>
      <w:proofErr w:type="gramStart"/>
      <w:r>
        <w:rPr>
          <w:rFonts w:ascii="Times New Roman" w:hAnsi="Times New Roman" w:cs="Times New Roman"/>
          <w:sz w:val="28"/>
          <w:szCs w:val="28"/>
        </w:rPr>
        <w:t>Рабочая п</w:t>
      </w:r>
      <w:r w:rsidR="00980825">
        <w:rPr>
          <w:rFonts w:ascii="Times New Roman" w:hAnsi="Times New Roman" w:cs="Times New Roman"/>
          <w:sz w:val="28"/>
          <w:szCs w:val="28"/>
        </w:rPr>
        <w:t xml:space="preserve">рограмма </w:t>
      </w:r>
      <w:r>
        <w:rPr>
          <w:rFonts w:ascii="Times New Roman" w:hAnsi="Times New Roman" w:cs="Times New Roman"/>
          <w:sz w:val="28"/>
          <w:szCs w:val="28"/>
        </w:rPr>
        <w:t xml:space="preserve">(далее – Программа) </w:t>
      </w:r>
      <w:r w:rsidR="00980825">
        <w:rPr>
          <w:rFonts w:ascii="Times New Roman" w:hAnsi="Times New Roman" w:cs="Times New Roman"/>
          <w:sz w:val="28"/>
          <w:szCs w:val="28"/>
        </w:rPr>
        <w:t>разработана на основе требований ФГОС среднего общего образования, предъявляемых к структуре, содержанию и результатам освоения учебной дисциплины «Обществознание», и в соответствии с Рекомендациями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w:t>
      </w:r>
      <w:proofErr w:type="gramEnd"/>
      <w:r w:rsidR="00980825">
        <w:rPr>
          <w:rFonts w:ascii="Times New Roman" w:hAnsi="Times New Roman" w:cs="Times New Roman"/>
          <w:sz w:val="28"/>
          <w:szCs w:val="28"/>
        </w:rPr>
        <w:t xml:space="preserve"> образования (письмо Департамента государственной политики в сфере подготовки рабочих кадров и ДПО </w:t>
      </w:r>
      <w:proofErr w:type="spellStart"/>
      <w:r w:rsidR="00980825">
        <w:rPr>
          <w:rFonts w:ascii="Times New Roman" w:hAnsi="Times New Roman" w:cs="Times New Roman"/>
          <w:sz w:val="28"/>
          <w:szCs w:val="28"/>
        </w:rPr>
        <w:t>Минобрнауки</w:t>
      </w:r>
      <w:proofErr w:type="spellEnd"/>
      <w:r w:rsidR="00980825">
        <w:rPr>
          <w:rFonts w:ascii="Times New Roman" w:hAnsi="Times New Roman" w:cs="Times New Roman"/>
          <w:sz w:val="28"/>
          <w:szCs w:val="28"/>
        </w:rPr>
        <w:t xml:space="preserve"> России от 17.03.2015 №06-259).</w:t>
      </w:r>
    </w:p>
    <w:p w:rsidR="00980825" w:rsidRPr="0031108D" w:rsidRDefault="0031108D" w:rsidP="00BD49BA">
      <w:pPr>
        <w:pStyle w:val="a4"/>
        <w:ind w:firstLine="709"/>
        <w:jc w:val="both"/>
        <w:rPr>
          <w:rFonts w:ascii="Times New Roman" w:hAnsi="Times New Roman" w:cs="Times New Roman"/>
          <w:b/>
          <w:sz w:val="28"/>
          <w:szCs w:val="28"/>
        </w:rPr>
      </w:pPr>
      <w:r>
        <w:rPr>
          <w:rFonts w:ascii="Times New Roman" w:hAnsi="Times New Roman" w:cs="Times New Roman"/>
          <w:sz w:val="28"/>
          <w:szCs w:val="28"/>
        </w:rPr>
        <w:t xml:space="preserve">Содержание программы «Обществознание» направлено на достижение следующих </w:t>
      </w:r>
      <w:r w:rsidRPr="0031108D">
        <w:rPr>
          <w:rFonts w:ascii="Times New Roman" w:hAnsi="Times New Roman" w:cs="Times New Roman"/>
          <w:b/>
          <w:sz w:val="28"/>
          <w:szCs w:val="28"/>
        </w:rPr>
        <w:t>целей:</w:t>
      </w:r>
    </w:p>
    <w:p w:rsidR="0031108D" w:rsidRDefault="0031108D"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воспитание гражданственности, социальной ответственности, правового самосознания, патриотизма, приверженности конституционным принципам Российской Федерации;</w:t>
      </w:r>
    </w:p>
    <w:p w:rsidR="0031108D" w:rsidRDefault="002B4269"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развитие личности на стадии начальной социализации, становление правомерного социального поведения, повышение уровня политической, правовой и духовно-нравственной культуры подростка;</w:t>
      </w:r>
    </w:p>
    <w:p w:rsidR="002B4269" w:rsidRDefault="005C0CC0"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углубление интереса к изучению социально-экономических и политико-правовых дисциплин;</w:t>
      </w:r>
    </w:p>
    <w:p w:rsidR="005C0CC0" w:rsidRDefault="005C0CC0"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умение получать информацию из различных источников, анализировать, систематизировать ее, делать выводы и прогнозы;</w:t>
      </w:r>
    </w:p>
    <w:p w:rsidR="005C0CC0" w:rsidRDefault="00524629"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содействие формированию целостной картины мира, усвоению знаний об основных сферах человеческой деятельности, социальных институтах, нормах регулирования общественных отношений, необходимых для взаимодействия с другими людьми в рамках отдельных социальных групп и общества в целом;</w:t>
      </w:r>
    </w:p>
    <w:p w:rsidR="00524629" w:rsidRDefault="002A613D"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мотивации к общественно-полезной деятельности, повышение стремления к самовоспитанию, самореализации, самоконтролю;</w:t>
      </w:r>
    </w:p>
    <w:p w:rsidR="002A613D" w:rsidRDefault="002A613D" w:rsidP="00BD49BA">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применение полученных знаний и умений в практической деятельности в различных сферах общественной жизни.</w:t>
      </w:r>
    </w:p>
    <w:p w:rsidR="002A613D" w:rsidRDefault="002A613D"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программу включено содержание, направленное на формирование у студентов компетенций, необходимых для качественного освоения основной образовательной программы СПО на базе основного общего образования с получением среднего общего образования – программы подготовки квалифицированных рабочих, служащих, программы подготовки специалистов </w:t>
      </w:r>
      <w:r>
        <w:rPr>
          <w:rFonts w:ascii="Times New Roman" w:hAnsi="Times New Roman" w:cs="Times New Roman"/>
          <w:sz w:val="28"/>
          <w:szCs w:val="28"/>
        </w:rPr>
        <w:lastRenderedPageBreak/>
        <w:t xml:space="preserve">среднего звена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ППКРС, ППССЗ).</w:t>
      </w:r>
      <w:r w:rsidR="00BD49BA">
        <w:rPr>
          <w:rFonts w:ascii="Times New Roman" w:hAnsi="Times New Roman" w:cs="Times New Roman"/>
          <w:sz w:val="28"/>
          <w:szCs w:val="28"/>
        </w:rPr>
        <w:t xml:space="preserve"> </w:t>
      </w:r>
      <w:proofErr w:type="gramStart"/>
      <w:r w:rsidR="00462172" w:rsidRPr="00462172">
        <w:rPr>
          <w:rFonts w:ascii="Times New Roman" w:hAnsi="Times New Roman" w:cs="Times New Roman"/>
          <w:sz w:val="28"/>
          <w:szCs w:val="28"/>
        </w:rPr>
        <w:t xml:space="preserve">Программа </w:t>
      </w:r>
      <w:r w:rsidR="00462172">
        <w:rPr>
          <w:rFonts w:ascii="Times New Roman" w:hAnsi="Times New Roman" w:cs="Times New Roman"/>
          <w:sz w:val="28"/>
          <w:szCs w:val="28"/>
        </w:rPr>
        <w:t>учебной дисциплины «Обществознание» является основой для разработки рабочих программ, в которых профессиональные образовательные организации, реализующие образовательную программу среднего общего образования в пределах освоения ОПОП СПО на базе основного общего образования, уточняют содержание учебного материала, последовательность его изучения, распределение учебных часов, тематику рефератов (докладов), индивидуальных проектов, виды самостоятельных работ, учитывая специфику программ подготовки квалифицированных рабочих, служащих и специалистов среднего звена</w:t>
      </w:r>
      <w:proofErr w:type="gramEnd"/>
      <w:r w:rsidR="00462172">
        <w:rPr>
          <w:rFonts w:ascii="Times New Roman" w:hAnsi="Times New Roman" w:cs="Times New Roman"/>
          <w:sz w:val="28"/>
          <w:szCs w:val="28"/>
        </w:rPr>
        <w:t>, осваиваемой профессии или специальности.</w:t>
      </w:r>
    </w:p>
    <w:p w:rsidR="00462172" w:rsidRDefault="00A90E6F"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может использоваться другими профессиональными образовательными организациями, реализующими образовательную программу среднего общего образования в пределах освоения ОПОП СПО на базе основного общего образования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ППКРС, ППССЗ).</w:t>
      </w:r>
    </w:p>
    <w:p w:rsidR="00013499" w:rsidRDefault="00013499" w:rsidP="00BD49BA">
      <w:pPr>
        <w:spacing w:after="0" w:line="240" w:lineRule="auto"/>
        <w:ind w:firstLine="709"/>
        <w:jc w:val="both"/>
        <w:rPr>
          <w:rFonts w:ascii="Times New Roman" w:hAnsi="Times New Roman" w:cs="Times New Roman"/>
          <w:sz w:val="28"/>
          <w:szCs w:val="28"/>
        </w:rPr>
      </w:pPr>
      <w:r w:rsidRPr="00013499">
        <w:rPr>
          <w:rFonts w:ascii="Times New Roman" w:hAnsi="Times New Roman" w:cs="Times New Roman"/>
          <w:sz w:val="28"/>
          <w:szCs w:val="28"/>
        </w:rPr>
        <w:t xml:space="preserve">Учебная </w:t>
      </w:r>
      <w:r>
        <w:rPr>
          <w:rFonts w:ascii="Times New Roman" w:hAnsi="Times New Roman" w:cs="Times New Roman"/>
          <w:sz w:val="28"/>
          <w:szCs w:val="28"/>
        </w:rPr>
        <w:t>дисциплина «Обществознание» имеет интегративный характер, основанный на комплексе общественных наук, таких, как философия, социология, экономика, политология, культурология, правоведение, предметом которых являются научные знания о различных аспектах жизни, о развитии человека и общества, о влиянии социальных факторов на жизнь каждого человека.</w:t>
      </w:r>
    </w:p>
    <w:p w:rsidR="00013499" w:rsidRDefault="002E4D97"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Содержание учебной дисциплины направлено на формирование четкой гражданской позиции, социально-правовой грамотности, навыков правового характера, необходимых </w:t>
      </w:r>
      <w:proofErr w:type="gramStart"/>
      <w:r>
        <w:rPr>
          <w:rFonts w:ascii="Times New Roman" w:hAnsi="Times New Roman" w:cs="Times New Roman"/>
          <w:sz w:val="28"/>
          <w:szCs w:val="28"/>
        </w:rPr>
        <w:t>обучающимся</w:t>
      </w:r>
      <w:proofErr w:type="gramEnd"/>
      <w:r>
        <w:rPr>
          <w:rFonts w:ascii="Times New Roman" w:hAnsi="Times New Roman" w:cs="Times New Roman"/>
          <w:sz w:val="28"/>
          <w:szCs w:val="28"/>
        </w:rPr>
        <w:t xml:space="preserve"> для реализации социальных ролей, взаимодействия с окружающими людьми и социальными группами.</w:t>
      </w:r>
    </w:p>
    <w:p w:rsidR="002E4D97" w:rsidRDefault="00116F9B"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уделяется знаниям о современном российском обществе, о проблемах мирового сообщества и тенденциях развития современных цивилизационных процессов, о роли морали, религии, науки и образования в жизни человеческого общества, а также изучению ключевых </w:t>
      </w:r>
      <w:r w:rsidR="00C54E1A">
        <w:rPr>
          <w:rFonts w:ascii="Times New Roman" w:hAnsi="Times New Roman" w:cs="Times New Roman"/>
          <w:sz w:val="28"/>
          <w:szCs w:val="28"/>
        </w:rPr>
        <w:t>социальных и правовых вопросов, тесно связанных с повседневной жизнью.</w:t>
      </w:r>
    </w:p>
    <w:p w:rsidR="00C54E1A" w:rsidRDefault="002542B5"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Отбор содержания учебной дисциплины осуществлялся на основе следующих принципов: учет возрастных особенностей обучающихся, практическая направленность обучения, формирование знаний, которые обеспечат </w:t>
      </w:r>
      <w:proofErr w:type="gramStart"/>
      <w:r>
        <w:rPr>
          <w:rFonts w:ascii="Times New Roman" w:hAnsi="Times New Roman" w:cs="Times New Roman"/>
          <w:sz w:val="28"/>
          <w:szCs w:val="28"/>
        </w:rPr>
        <w:t>обучающимся</w:t>
      </w:r>
      <w:proofErr w:type="gramEnd"/>
      <w:r>
        <w:rPr>
          <w:rFonts w:ascii="Times New Roman" w:hAnsi="Times New Roman" w:cs="Times New Roman"/>
          <w:sz w:val="28"/>
          <w:szCs w:val="28"/>
        </w:rPr>
        <w:t xml:space="preserve"> профессиональных образовательных организаций СПО успешную адаптацию к социальной реальности, профессиональной деятельности, исполнению общегражданских ролей.</w:t>
      </w:r>
    </w:p>
    <w:p w:rsidR="002542B5" w:rsidRDefault="001B64B2"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содержания учебной дисциплины «Обществознание» предполагает дифференциацию уровней достижения студентами различных целей. Так, уровень функциональной </w:t>
      </w:r>
      <w:proofErr w:type="gramStart"/>
      <w:r>
        <w:rPr>
          <w:rFonts w:ascii="Times New Roman" w:hAnsi="Times New Roman" w:cs="Times New Roman"/>
          <w:sz w:val="28"/>
          <w:szCs w:val="28"/>
        </w:rPr>
        <w:t>грамотности</w:t>
      </w:r>
      <w:proofErr w:type="gramEnd"/>
      <w:r>
        <w:rPr>
          <w:rFonts w:ascii="Times New Roman" w:hAnsi="Times New Roman" w:cs="Times New Roman"/>
          <w:sz w:val="28"/>
          <w:szCs w:val="28"/>
        </w:rPr>
        <w:t xml:space="preserve"> может быть достигнут как в освоении наиболее распространенных в социальной среде средствах массовых коммуникаций понятий и категорий общественных наук, так и в области социально-практических знаний, обеспечивающих успешную социализацию в качестве гражданина РФ.</w:t>
      </w:r>
    </w:p>
    <w:p w:rsidR="001B64B2" w:rsidRDefault="00233230"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уровне ознакомления осваиваются такие элементы содержания, как сложные теоретические понятия и положения социальных дисциплин, специфические особенности социального познания, законы общественного развития, особенности функционирования общества как сложной динамично развивающейся самоорганизующейся системы.</w:t>
      </w:r>
    </w:p>
    <w:p w:rsidR="00233230" w:rsidRDefault="002B03B2"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процессе освоения учебной дисциплины у студентов закладываются целостные представления о человеке и обществе, деятельности человека в различных сферах, экономической системе общества, о социальных нормах, регулирующих жизнедеятельность гражданина. При этом они должны получить достаточно полные представления о возможностях, которые существуют в нашей стране для продолжения образования и работы, самореализации в разнообразных видах деятельности, а также о путях достижения успеха в различных сферах социальной жизни.</w:t>
      </w:r>
    </w:p>
    <w:p w:rsidR="002D0AE8" w:rsidRDefault="00AA20AA"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освоении профессий СПО и специальностей СПО технического, естественнонаучного профилей профессионального образования изучается интегрированная учебная дисциплина «Обществознание», включая экономику и право, на базовом уровне ФГОС среднего общего образования. При освоении специальностей СПО гуманитарного профиля профессионального образования обществознание, включая экономику и право, изучается также на базовом уровне ФГОС среднего общего образования, но более углубленно с учетом осваиваемой профессии или специальности.</w:t>
      </w:r>
    </w:p>
    <w:p w:rsidR="00AA20AA" w:rsidRDefault="008D494B"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освоении профессий СПО и специальностей СПО социально-экономического профиля профессионального образования обществознание изучается без включения экономики и права.</w:t>
      </w:r>
    </w:p>
    <w:p w:rsidR="008D494B" w:rsidRDefault="00640C7E" w:rsidP="00BD49B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Изучение обществознания завершается подведением итогов в форме дифференц</w:t>
      </w:r>
      <w:r w:rsidR="00F36BA9">
        <w:rPr>
          <w:rFonts w:ascii="Times New Roman" w:hAnsi="Times New Roman" w:cs="Times New Roman"/>
          <w:sz w:val="28"/>
          <w:szCs w:val="28"/>
        </w:rPr>
        <w:t>ированного зачета</w:t>
      </w:r>
      <w:r>
        <w:rPr>
          <w:rFonts w:ascii="Times New Roman" w:hAnsi="Times New Roman" w:cs="Times New Roman"/>
          <w:sz w:val="28"/>
          <w:szCs w:val="28"/>
        </w:rPr>
        <w:t>.</w:t>
      </w:r>
    </w:p>
    <w:p w:rsidR="00F36BA9" w:rsidRDefault="00F36BA9" w:rsidP="00BD49BA">
      <w:pPr>
        <w:spacing w:after="0" w:line="240" w:lineRule="auto"/>
        <w:ind w:firstLine="709"/>
        <w:jc w:val="both"/>
        <w:rPr>
          <w:rFonts w:ascii="Times New Roman" w:hAnsi="Times New Roman" w:cs="Times New Roman"/>
          <w:sz w:val="28"/>
          <w:szCs w:val="28"/>
        </w:rPr>
      </w:pPr>
    </w:p>
    <w:p w:rsidR="00F36BA9" w:rsidRDefault="00F36BA9" w:rsidP="00BD49BA">
      <w:pPr>
        <w:spacing w:after="0" w:line="240" w:lineRule="auto"/>
        <w:ind w:firstLine="709"/>
        <w:jc w:val="both"/>
        <w:rPr>
          <w:rFonts w:ascii="Times New Roman" w:hAnsi="Times New Roman" w:cs="Times New Roman"/>
          <w:sz w:val="28"/>
          <w:szCs w:val="28"/>
        </w:rPr>
        <w:sectPr w:rsidR="00F36BA9" w:rsidSect="00BD49BA">
          <w:pgSz w:w="11906" w:h="16838"/>
          <w:pgMar w:top="567" w:right="567" w:bottom="567" w:left="1134" w:header="709" w:footer="709" w:gutter="0"/>
          <w:cols w:space="708"/>
          <w:docGrid w:linePitch="360"/>
        </w:sectPr>
      </w:pPr>
    </w:p>
    <w:p w:rsidR="00F36BA9" w:rsidRPr="00F36BA9" w:rsidRDefault="00F36BA9" w:rsidP="00F36BA9">
      <w:pPr>
        <w:pStyle w:val="3"/>
        <w:spacing w:before="0" w:after="0" w:line="240" w:lineRule="auto"/>
        <w:ind w:firstLine="709"/>
        <w:jc w:val="both"/>
        <w:rPr>
          <w:rFonts w:ascii="Times New Roman" w:hAnsi="Times New Roman"/>
          <w:sz w:val="28"/>
          <w:szCs w:val="28"/>
        </w:rPr>
      </w:pPr>
      <w:bookmarkStart w:id="1" w:name="_Toc420674543"/>
      <w:r w:rsidRPr="00F36BA9">
        <w:rPr>
          <w:rFonts w:ascii="Times New Roman" w:hAnsi="Times New Roman"/>
          <w:sz w:val="28"/>
          <w:szCs w:val="28"/>
        </w:rPr>
        <w:lastRenderedPageBreak/>
        <w:t>1 ПАСПОРТ  РАБОЧЕЙ ПРОГРАММЫ УЧЕБНОЙ ДИСЦИПЛИНЫ</w:t>
      </w:r>
      <w:bookmarkEnd w:id="1"/>
    </w:p>
    <w:p w:rsidR="00F36BA9" w:rsidRPr="00F36BA9" w:rsidRDefault="00F36BA9" w:rsidP="00F36BA9">
      <w:pPr>
        <w:pStyle w:val="3"/>
        <w:spacing w:before="0" w:after="0" w:line="240" w:lineRule="auto"/>
        <w:ind w:firstLine="709"/>
        <w:jc w:val="both"/>
        <w:rPr>
          <w:rFonts w:ascii="Times New Roman" w:hAnsi="Times New Roman"/>
          <w:sz w:val="28"/>
          <w:szCs w:val="28"/>
        </w:rPr>
      </w:pPr>
      <w:r w:rsidRPr="00F36BA9">
        <w:rPr>
          <w:rFonts w:ascii="Times New Roman" w:hAnsi="Times New Roman"/>
          <w:sz w:val="28"/>
          <w:szCs w:val="28"/>
        </w:rPr>
        <w:t>ОБЩЕСТВОЗНАНИЕ (включая экономику и право)</w:t>
      </w:r>
    </w:p>
    <w:p w:rsidR="00F36BA9" w:rsidRPr="00F36BA9" w:rsidRDefault="00F36BA9" w:rsidP="00F36BA9">
      <w:pPr>
        <w:spacing w:after="0" w:line="240" w:lineRule="auto"/>
        <w:ind w:firstLine="709"/>
        <w:jc w:val="both"/>
        <w:rPr>
          <w:rFonts w:ascii="Times New Roman" w:hAnsi="Times New Roman" w:cs="Times New Roman"/>
          <w:b/>
          <w:i/>
          <w:sz w:val="28"/>
          <w:szCs w:val="28"/>
        </w:rPr>
      </w:pPr>
    </w:p>
    <w:p w:rsidR="00F36BA9" w:rsidRPr="00F36BA9" w:rsidRDefault="00F36BA9" w:rsidP="00F36BA9">
      <w:pPr>
        <w:pStyle w:val="3"/>
        <w:spacing w:before="0" w:after="0" w:line="240" w:lineRule="auto"/>
        <w:ind w:firstLine="709"/>
        <w:jc w:val="both"/>
        <w:rPr>
          <w:rFonts w:ascii="Times New Roman" w:hAnsi="Times New Roman"/>
          <w:sz w:val="28"/>
          <w:szCs w:val="28"/>
        </w:rPr>
      </w:pPr>
      <w:bookmarkStart w:id="2" w:name="_Toc400354701"/>
      <w:bookmarkStart w:id="3" w:name="_Toc420674545"/>
      <w:r w:rsidRPr="00F36BA9">
        <w:rPr>
          <w:rFonts w:ascii="Times New Roman" w:hAnsi="Times New Roman"/>
          <w:sz w:val="28"/>
          <w:szCs w:val="28"/>
        </w:rPr>
        <w:t>1.1 Область применения рабочей программы</w:t>
      </w:r>
      <w:bookmarkEnd w:id="2"/>
      <w:bookmarkEnd w:id="3"/>
    </w:p>
    <w:p w:rsidR="00F36BA9" w:rsidRPr="00F36BA9" w:rsidRDefault="00F36BA9" w:rsidP="00F36BA9">
      <w:pPr>
        <w:spacing w:after="0" w:line="240" w:lineRule="auto"/>
        <w:ind w:firstLine="709"/>
        <w:jc w:val="both"/>
        <w:rPr>
          <w:rFonts w:ascii="Times New Roman" w:hAnsi="Times New Roman" w:cs="Times New Roman"/>
          <w:sz w:val="28"/>
          <w:szCs w:val="28"/>
        </w:rPr>
      </w:pPr>
      <w:r w:rsidRPr="00F36BA9">
        <w:rPr>
          <w:rFonts w:ascii="Times New Roman" w:hAnsi="Times New Roman" w:cs="Times New Roman"/>
          <w:sz w:val="28"/>
          <w:szCs w:val="28"/>
        </w:rPr>
        <w:t>Рабочая программа учебной дисциплины является частью образовательной программы подготовки специалистов среднего звена в соответствии с ФГОС СПО по специальности СПО 09.02.03 Программирование в компьютерных сетях.</w:t>
      </w:r>
    </w:p>
    <w:p w:rsidR="00F36BA9" w:rsidRPr="00F36BA9" w:rsidRDefault="00F36BA9" w:rsidP="00F36BA9">
      <w:pPr>
        <w:spacing w:after="0" w:line="240" w:lineRule="auto"/>
        <w:ind w:firstLine="709"/>
        <w:jc w:val="both"/>
        <w:rPr>
          <w:rFonts w:ascii="Times New Roman" w:hAnsi="Times New Roman" w:cs="Times New Roman"/>
          <w:b/>
          <w:sz w:val="28"/>
          <w:szCs w:val="28"/>
        </w:rPr>
      </w:pPr>
    </w:p>
    <w:p w:rsidR="00F36BA9" w:rsidRPr="00F36BA9" w:rsidRDefault="00F36BA9" w:rsidP="00F36BA9">
      <w:pPr>
        <w:spacing w:after="0" w:line="240" w:lineRule="auto"/>
        <w:ind w:firstLine="709"/>
        <w:jc w:val="both"/>
        <w:rPr>
          <w:rFonts w:ascii="Times New Roman" w:hAnsi="Times New Roman" w:cs="Times New Roman"/>
          <w:b/>
          <w:bCs/>
          <w:sz w:val="28"/>
          <w:szCs w:val="28"/>
        </w:rPr>
      </w:pPr>
      <w:bookmarkStart w:id="4" w:name="_Toc400354702"/>
      <w:bookmarkStart w:id="5" w:name="_Toc420674546"/>
      <w:r w:rsidRPr="00F36BA9">
        <w:rPr>
          <w:rStyle w:val="30"/>
          <w:rFonts w:ascii="Times New Roman" w:eastAsia="Calibri" w:hAnsi="Times New Roman"/>
          <w:sz w:val="28"/>
          <w:szCs w:val="28"/>
        </w:rPr>
        <w:t>1.2 Место дисциплины в структуре программы подготовки специалистов среднего звена</w:t>
      </w:r>
      <w:r w:rsidRPr="00F36BA9">
        <w:rPr>
          <w:rFonts w:ascii="Times New Roman" w:hAnsi="Times New Roman" w:cs="Times New Roman"/>
          <w:b/>
          <w:bCs/>
          <w:sz w:val="28"/>
          <w:szCs w:val="28"/>
        </w:rPr>
        <w:t>:</w:t>
      </w:r>
      <w:bookmarkEnd w:id="4"/>
      <w:bookmarkEnd w:id="5"/>
    </w:p>
    <w:p w:rsidR="00F36BA9" w:rsidRPr="00F36BA9" w:rsidRDefault="00F36BA9" w:rsidP="00F36BA9">
      <w:pPr>
        <w:spacing w:after="0" w:line="240" w:lineRule="auto"/>
        <w:ind w:firstLine="709"/>
        <w:jc w:val="both"/>
        <w:rPr>
          <w:rFonts w:ascii="Times New Roman" w:hAnsi="Times New Roman" w:cs="Times New Roman"/>
          <w:sz w:val="28"/>
          <w:szCs w:val="28"/>
        </w:rPr>
      </w:pPr>
      <w:r w:rsidRPr="00F36BA9">
        <w:rPr>
          <w:rFonts w:ascii="Times New Roman" w:hAnsi="Times New Roman" w:cs="Times New Roman"/>
          <w:sz w:val="28"/>
          <w:szCs w:val="28"/>
        </w:rPr>
        <w:t>Учебная     дисциплина      «</w:t>
      </w:r>
      <w:r>
        <w:rPr>
          <w:rFonts w:ascii="Times New Roman" w:hAnsi="Times New Roman" w:cs="Times New Roman"/>
          <w:sz w:val="28"/>
          <w:szCs w:val="28"/>
        </w:rPr>
        <w:t>Обществознание</w:t>
      </w:r>
      <w:r w:rsidRPr="00F36BA9">
        <w:rPr>
          <w:rFonts w:ascii="Times New Roman" w:hAnsi="Times New Roman" w:cs="Times New Roman"/>
          <w:sz w:val="28"/>
          <w:szCs w:val="28"/>
        </w:rPr>
        <w:t xml:space="preserve">»      является    учебным      предметом  </w:t>
      </w:r>
      <w:r>
        <w:rPr>
          <w:rFonts w:ascii="Times New Roman" w:hAnsi="Times New Roman" w:cs="Times New Roman"/>
          <w:sz w:val="28"/>
          <w:szCs w:val="28"/>
        </w:rPr>
        <w:t xml:space="preserve">по выбору из </w:t>
      </w:r>
      <w:r w:rsidRPr="00F36BA9">
        <w:rPr>
          <w:rFonts w:ascii="Times New Roman" w:hAnsi="Times New Roman" w:cs="Times New Roman"/>
          <w:sz w:val="28"/>
          <w:szCs w:val="28"/>
        </w:rPr>
        <w:t>обя</w:t>
      </w:r>
      <w:r>
        <w:rPr>
          <w:rFonts w:ascii="Times New Roman" w:hAnsi="Times New Roman" w:cs="Times New Roman"/>
          <w:sz w:val="28"/>
          <w:szCs w:val="28"/>
        </w:rPr>
        <w:t>зательных  предметных областей</w:t>
      </w:r>
      <w:r w:rsidRPr="00F36BA9">
        <w:rPr>
          <w:rFonts w:ascii="Times New Roman" w:hAnsi="Times New Roman" w:cs="Times New Roman"/>
          <w:sz w:val="28"/>
          <w:szCs w:val="28"/>
        </w:rPr>
        <w:t xml:space="preserve">.  </w:t>
      </w:r>
      <w:r w:rsidRPr="00F36BA9">
        <w:rPr>
          <w:rFonts w:ascii="Times New Roman" w:hAnsi="Times New Roman" w:cs="Times New Roman"/>
          <w:sz w:val="28"/>
          <w:szCs w:val="28"/>
        </w:rPr>
        <w:cr/>
      </w:r>
    </w:p>
    <w:p w:rsidR="00F36BA9" w:rsidRPr="00F36BA9" w:rsidRDefault="00F36BA9" w:rsidP="00F36BA9">
      <w:pPr>
        <w:spacing w:after="0" w:line="240" w:lineRule="auto"/>
        <w:ind w:firstLine="709"/>
        <w:jc w:val="both"/>
        <w:rPr>
          <w:rFonts w:ascii="Times New Roman" w:hAnsi="Times New Roman" w:cs="Times New Roman"/>
          <w:b/>
          <w:bCs/>
          <w:i/>
          <w:sz w:val="28"/>
          <w:szCs w:val="28"/>
        </w:rPr>
      </w:pPr>
      <w:bookmarkStart w:id="6" w:name="_Toc400354703"/>
      <w:bookmarkStart w:id="7" w:name="_Toc420674547"/>
      <w:r w:rsidRPr="00F36BA9">
        <w:rPr>
          <w:rStyle w:val="30"/>
          <w:rFonts w:ascii="Times New Roman" w:eastAsia="Calibri" w:hAnsi="Times New Roman"/>
          <w:sz w:val="28"/>
          <w:szCs w:val="28"/>
        </w:rPr>
        <w:t xml:space="preserve">1.3 </w:t>
      </w:r>
      <w:bookmarkEnd w:id="6"/>
      <w:bookmarkEnd w:id="7"/>
      <w:r w:rsidRPr="00F36BA9">
        <w:rPr>
          <w:rStyle w:val="30"/>
          <w:rFonts w:ascii="Times New Roman" w:eastAsia="Calibri" w:hAnsi="Times New Roman"/>
          <w:sz w:val="28"/>
          <w:szCs w:val="28"/>
        </w:rPr>
        <w:t>Освоение содержания учебной дисциплины «Обществознание» обеспечивает достижение студентами следующих результатов</w:t>
      </w:r>
      <w:r w:rsidRPr="00F36BA9">
        <w:rPr>
          <w:rFonts w:ascii="Times New Roman" w:hAnsi="Times New Roman" w:cs="Times New Roman"/>
          <w:b/>
          <w:bCs/>
          <w:i/>
          <w:sz w:val="28"/>
          <w:szCs w:val="28"/>
        </w:rPr>
        <w:t>:</w:t>
      </w:r>
    </w:p>
    <w:p w:rsidR="00F36BA9" w:rsidRPr="006E3C09" w:rsidRDefault="00F36BA9" w:rsidP="00F36BA9">
      <w:pPr>
        <w:spacing w:after="0" w:line="240" w:lineRule="auto"/>
        <w:ind w:firstLine="709"/>
        <w:jc w:val="both"/>
        <w:rPr>
          <w:rFonts w:ascii="Times New Roman" w:hAnsi="Times New Roman" w:cs="Times New Roman"/>
          <w:b/>
          <w:i/>
          <w:sz w:val="28"/>
          <w:szCs w:val="28"/>
        </w:rPr>
      </w:pPr>
      <w:bookmarkStart w:id="8" w:name="_Toc400354704"/>
      <w:bookmarkStart w:id="9" w:name="_Toc420674548"/>
      <w:r>
        <w:rPr>
          <w:rFonts w:ascii="Times New Roman" w:hAnsi="Times New Roman" w:cs="Times New Roman"/>
          <w:sz w:val="28"/>
          <w:szCs w:val="28"/>
        </w:rPr>
        <w:t xml:space="preserve">Освоение содержания учебной дисциплины «Обществознание» обеспечивает достижение студентами следующих </w:t>
      </w:r>
      <w:r w:rsidRPr="006E3C09">
        <w:rPr>
          <w:rFonts w:ascii="Times New Roman" w:hAnsi="Times New Roman" w:cs="Times New Roman"/>
          <w:b/>
          <w:i/>
          <w:sz w:val="28"/>
          <w:szCs w:val="28"/>
        </w:rPr>
        <w:t>результатов:</w:t>
      </w:r>
    </w:p>
    <w:p w:rsidR="00F36BA9" w:rsidRPr="003603E5" w:rsidRDefault="00F36BA9" w:rsidP="00F36BA9">
      <w:pPr>
        <w:spacing w:after="0" w:line="240" w:lineRule="auto"/>
        <w:ind w:firstLine="709"/>
        <w:jc w:val="both"/>
        <w:rPr>
          <w:rFonts w:ascii="Times New Roman" w:hAnsi="Times New Roman" w:cs="Times New Roman"/>
          <w:b/>
          <w:i/>
          <w:sz w:val="28"/>
          <w:szCs w:val="28"/>
        </w:rPr>
      </w:pPr>
      <w:r w:rsidRPr="003603E5">
        <w:rPr>
          <w:rFonts w:ascii="Times New Roman" w:hAnsi="Times New Roman" w:cs="Times New Roman"/>
          <w:b/>
          <w:i/>
          <w:sz w:val="28"/>
          <w:szCs w:val="28"/>
        </w:rPr>
        <w:t xml:space="preserve">       личностных:</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сформированность</w:t>
      </w:r>
      <w:proofErr w:type="spellEnd"/>
      <w:r>
        <w:rPr>
          <w:rFonts w:ascii="Times New Roman" w:hAnsi="Times New Roman" w:cs="Times New Roman"/>
          <w:sz w:val="28"/>
          <w:szCs w:val="28"/>
        </w:rPr>
        <w:t xml:space="preserve"> мировоззрения, соответствующего современному уровню развития общественной науки и практики, основанного на диалоге культур, а также различных форм общественного сознания, осознание своего места в поликультурном мире;</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российская гражданская идентичность, патриотизм, уважение к своему народу, чувства ответственности перед Родиной, уважение государственных символов (герб, флаг, гимн);</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гражданская позиция как активного и ответственного члена российского общества, осознающего свои конституционные права и обязанности, уважающего закон и правопорядок</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бладающего чувством собственного достоинства, осознанно принимающего традиционные национальные и общечеловеческие гуманистические и демократические ценности;</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толерантное сознание и поведение в поликультурном мире, готовность и способность вести диалог с другими людьми, достигать в нем взаимопонимания, учитывая позиции всех участников, находить общие цели и сотрудничать для их достижения; эффективно разрешать конфликты;</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готовность и способность к саморазвитию и самовоспитанию в соответствии с общечеловеческими ценностями и идеалами гражданского общества, к самостоятельной, творческой и ответственной деятельности; сознательное отношение к непрерывному образованию как условию успешной профессиональной и общественной деятельности;</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осознанное отношение к профессиональной деятельности как возможности участия в решении личных, общественных, государственных, общенациональных проблем;</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ответственное отношение к созданию семьи на основе осознанного принятия ценностей семейной жизни;</w:t>
      </w:r>
    </w:p>
    <w:p w:rsidR="00F36BA9" w:rsidRPr="00E261E1" w:rsidRDefault="00F36BA9" w:rsidP="00F36BA9">
      <w:pPr>
        <w:pStyle w:val="a8"/>
        <w:spacing w:after="0" w:line="240" w:lineRule="auto"/>
        <w:ind w:left="0" w:firstLine="709"/>
        <w:jc w:val="both"/>
        <w:rPr>
          <w:rFonts w:ascii="Times New Roman" w:hAnsi="Times New Roman" w:cs="Times New Roman"/>
          <w:b/>
          <w:i/>
          <w:sz w:val="28"/>
          <w:szCs w:val="28"/>
        </w:rPr>
      </w:pPr>
      <w:proofErr w:type="spellStart"/>
      <w:r w:rsidRPr="00E261E1">
        <w:rPr>
          <w:rFonts w:ascii="Times New Roman" w:hAnsi="Times New Roman" w:cs="Times New Roman"/>
          <w:b/>
          <w:i/>
          <w:sz w:val="28"/>
          <w:szCs w:val="28"/>
        </w:rPr>
        <w:lastRenderedPageBreak/>
        <w:t>метапредметных</w:t>
      </w:r>
      <w:proofErr w:type="spellEnd"/>
      <w:r w:rsidRPr="00E261E1">
        <w:rPr>
          <w:rFonts w:ascii="Times New Roman" w:hAnsi="Times New Roman" w:cs="Times New Roman"/>
          <w:b/>
          <w:i/>
          <w:sz w:val="28"/>
          <w:szCs w:val="28"/>
        </w:rPr>
        <w:t>:</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умение самостоятельно определять цели деятельности и составлять планы деятельности; самостоятельно осуществлять, контролировать и корректировать деятельность; использовать все возможные ресурсы для достижения поставленных целей и реализации планов деятельности; выбирать успешные стратегии в различных ситуациях;</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владение навыками познавательной, учебно-исследовательской и проектной деятельности в сфере общественных наук, навыками разрешения проблем; способность и готовность к самостоятельному поиску методов решения практических задач, применению различных методов познания;</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готовность и способность к самостоятельной информационно-познавательной деятельности, включая умение ориентироваться в различных источниках социально-правовой и экономической информации, критически оценивать и интерпретировать информацию, получаемую из различных источников;</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умение использовать средства информационных и коммуникационных технологий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умение определять назначение и функции различных социальных, экономических и правовых институтов;</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умение самостоятельно оценивать и принимать решения, определяющие стратегию поведения, с учетом гражданских и нравственных ценностей;</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владение языковыми средствам</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умение ясно, логично и точно излагать свою точку зрения, использовать адекватные языковые средства, понятийный аппарат обществознания;</w:t>
      </w:r>
    </w:p>
    <w:p w:rsidR="00F36BA9" w:rsidRPr="00A677BB" w:rsidRDefault="00F36BA9" w:rsidP="00F36BA9">
      <w:pPr>
        <w:pStyle w:val="a8"/>
        <w:spacing w:after="0" w:line="240" w:lineRule="auto"/>
        <w:ind w:left="0" w:firstLine="709"/>
        <w:jc w:val="both"/>
        <w:rPr>
          <w:rFonts w:ascii="Times New Roman" w:hAnsi="Times New Roman" w:cs="Times New Roman"/>
          <w:b/>
          <w:i/>
          <w:sz w:val="28"/>
          <w:szCs w:val="28"/>
        </w:rPr>
      </w:pPr>
      <w:r w:rsidRPr="00A677BB">
        <w:rPr>
          <w:rFonts w:ascii="Times New Roman" w:hAnsi="Times New Roman" w:cs="Times New Roman"/>
          <w:b/>
          <w:i/>
          <w:sz w:val="28"/>
          <w:szCs w:val="28"/>
        </w:rPr>
        <w:t>предметных:</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сформированность</w:t>
      </w:r>
      <w:proofErr w:type="spellEnd"/>
      <w:r>
        <w:rPr>
          <w:rFonts w:ascii="Times New Roman" w:hAnsi="Times New Roman" w:cs="Times New Roman"/>
          <w:sz w:val="28"/>
          <w:szCs w:val="28"/>
        </w:rPr>
        <w:t xml:space="preserve"> знаний об обществе как целостной развивающейся системе в единстве и взаимодействии его основных сфер и институтов;</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владение базовым понятийным аппаратом социальных наук;</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владение умениями выявлять причинно-следственные, функциональные, иерархические и другие связи социальных объектов и процессов;</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сформированность</w:t>
      </w:r>
      <w:proofErr w:type="spellEnd"/>
      <w:r>
        <w:rPr>
          <w:rFonts w:ascii="Times New Roman" w:hAnsi="Times New Roman" w:cs="Times New Roman"/>
          <w:sz w:val="28"/>
          <w:szCs w:val="28"/>
        </w:rPr>
        <w:t xml:space="preserve"> представлений об основных тенденциях и возможных перспективах развития мирового сообщества в глобальном мире;</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сформированность</w:t>
      </w:r>
      <w:proofErr w:type="spellEnd"/>
      <w:r>
        <w:rPr>
          <w:rFonts w:ascii="Times New Roman" w:hAnsi="Times New Roman" w:cs="Times New Roman"/>
          <w:sz w:val="28"/>
          <w:szCs w:val="28"/>
        </w:rPr>
        <w:t xml:space="preserve"> представлений о методах познания социальных явлений и процессов;</w:t>
      </w:r>
    </w:p>
    <w:p w:rsidR="00F36BA9" w:rsidRDefault="00F36BA9" w:rsidP="00F36BA9">
      <w:pPr>
        <w:pStyle w:val="a8"/>
        <w:numPr>
          <w:ilvl w:val="0"/>
          <w:numId w:val="2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владение умениями применять полученные знания в повседневной жизни, прогнозировать последствия принимаемых решений;</w:t>
      </w:r>
    </w:p>
    <w:p w:rsidR="00F36BA9" w:rsidRDefault="00F36BA9" w:rsidP="00F36BA9">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сформированность</w:t>
      </w:r>
      <w:proofErr w:type="spellEnd"/>
      <w:r>
        <w:rPr>
          <w:rFonts w:ascii="Times New Roman" w:hAnsi="Times New Roman" w:cs="Times New Roman"/>
          <w:sz w:val="28"/>
          <w:szCs w:val="28"/>
        </w:rPr>
        <w:t xml:space="preserve"> навыков оценивания социальной информации, умений поиска информации в источниках различного типа для реконструкции недостающих звеньев с целью объяснения и оценки разнообразных явлений и процессов общественного развития.</w:t>
      </w:r>
    </w:p>
    <w:p w:rsidR="00F36BA9" w:rsidRPr="00F36BA9" w:rsidRDefault="00F36BA9" w:rsidP="00F36BA9">
      <w:pPr>
        <w:spacing w:after="0" w:line="240" w:lineRule="auto"/>
        <w:ind w:firstLine="709"/>
        <w:jc w:val="both"/>
        <w:rPr>
          <w:rFonts w:ascii="Times New Roman" w:hAnsi="Times New Roman" w:cs="Times New Roman"/>
          <w:b/>
          <w:bCs/>
          <w:sz w:val="28"/>
          <w:szCs w:val="28"/>
        </w:rPr>
      </w:pPr>
    </w:p>
    <w:p w:rsidR="00F36BA9" w:rsidRPr="00F36BA9" w:rsidRDefault="00F36BA9" w:rsidP="00F36BA9">
      <w:pPr>
        <w:spacing w:after="0" w:line="240" w:lineRule="auto"/>
        <w:ind w:firstLine="709"/>
        <w:jc w:val="both"/>
        <w:rPr>
          <w:rFonts w:ascii="Times New Roman" w:hAnsi="Times New Roman" w:cs="Times New Roman"/>
          <w:b/>
          <w:bCs/>
          <w:sz w:val="28"/>
          <w:szCs w:val="28"/>
        </w:rPr>
      </w:pPr>
      <w:r w:rsidRPr="00F36BA9">
        <w:rPr>
          <w:rFonts w:ascii="Times New Roman" w:hAnsi="Times New Roman" w:cs="Times New Roman"/>
          <w:b/>
          <w:bCs/>
          <w:sz w:val="28"/>
          <w:szCs w:val="28"/>
        </w:rPr>
        <w:lastRenderedPageBreak/>
        <w:t>1.4 Рекомендуемое количество часов на освоение рабочей программы учебной дисциплины:</w:t>
      </w:r>
      <w:bookmarkEnd w:id="8"/>
      <w:bookmarkEnd w:id="9"/>
    </w:p>
    <w:p w:rsidR="00F36BA9" w:rsidRPr="00F36BA9" w:rsidRDefault="00F36BA9" w:rsidP="00F36BA9">
      <w:pPr>
        <w:spacing w:after="0" w:line="240" w:lineRule="auto"/>
        <w:ind w:firstLine="709"/>
        <w:jc w:val="both"/>
        <w:rPr>
          <w:rFonts w:ascii="Times New Roman" w:hAnsi="Times New Roman" w:cs="Times New Roman"/>
          <w:sz w:val="28"/>
          <w:szCs w:val="28"/>
        </w:rPr>
      </w:pPr>
      <w:r w:rsidRPr="00F36BA9">
        <w:rPr>
          <w:rFonts w:ascii="Times New Roman" w:hAnsi="Times New Roman" w:cs="Times New Roman"/>
          <w:sz w:val="28"/>
          <w:szCs w:val="28"/>
        </w:rPr>
        <w:t>максимальной учебной нагрузки обучающегося 1</w:t>
      </w:r>
      <w:r>
        <w:rPr>
          <w:rFonts w:ascii="Times New Roman" w:hAnsi="Times New Roman" w:cs="Times New Roman"/>
          <w:sz w:val="28"/>
          <w:szCs w:val="28"/>
        </w:rPr>
        <w:t xml:space="preserve">62 </w:t>
      </w:r>
      <w:r w:rsidRPr="00F36BA9">
        <w:rPr>
          <w:rFonts w:ascii="Times New Roman" w:hAnsi="Times New Roman" w:cs="Times New Roman"/>
          <w:sz w:val="28"/>
          <w:szCs w:val="28"/>
        </w:rPr>
        <w:t>час</w:t>
      </w:r>
      <w:r>
        <w:rPr>
          <w:rFonts w:ascii="Times New Roman" w:hAnsi="Times New Roman" w:cs="Times New Roman"/>
          <w:sz w:val="28"/>
          <w:szCs w:val="28"/>
        </w:rPr>
        <w:t>а</w:t>
      </w:r>
      <w:r w:rsidRPr="00F36BA9">
        <w:rPr>
          <w:rFonts w:ascii="Times New Roman" w:hAnsi="Times New Roman" w:cs="Times New Roman"/>
          <w:sz w:val="28"/>
          <w:szCs w:val="28"/>
        </w:rPr>
        <w:t>, в том числе:</w:t>
      </w:r>
    </w:p>
    <w:p w:rsidR="00F36BA9" w:rsidRPr="00F36BA9" w:rsidRDefault="00F36BA9" w:rsidP="00F36BA9">
      <w:pPr>
        <w:spacing w:after="0" w:line="240" w:lineRule="auto"/>
        <w:ind w:firstLine="709"/>
        <w:jc w:val="both"/>
        <w:rPr>
          <w:rFonts w:ascii="Times New Roman" w:hAnsi="Times New Roman" w:cs="Times New Roman"/>
          <w:sz w:val="28"/>
          <w:szCs w:val="28"/>
        </w:rPr>
      </w:pPr>
      <w:r w:rsidRPr="00F36BA9">
        <w:rPr>
          <w:rFonts w:ascii="Times New Roman" w:hAnsi="Times New Roman" w:cs="Times New Roman"/>
          <w:sz w:val="28"/>
          <w:szCs w:val="28"/>
        </w:rPr>
        <w:t xml:space="preserve">обязательной аудиторной учебной нагрузки </w:t>
      </w:r>
      <w:proofErr w:type="gramStart"/>
      <w:r w:rsidRPr="00F36BA9">
        <w:rPr>
          <w:rFonts w:ascii="Times New Roman" w:hAnsi="Times New Roman" w:cs="Times New Roman"/>
          <w:sz w:val="28"/>
          <w:szCs w:val="28"/>
        </w:rPr>
        <w:t>обучающегося</w:t>
      </w:r>
      <w:proofErr w:type="gramEnd"/>
      <w:r w:rsidRPr="00F36BA9">
        <w:rPr>
          <w:rFonts w:ascii="Times New Roman" w:hAnsi="Times New Roman" w:cs="Times New Roman"/>
          <w:sz w:val="28"/>
          <w:szCs w:val="28"/>
        </w:rPr>
        <w:t xml:space="preserve"> </w:t>
      </w:r>
      <w:r>
        <w:rPr>
          <w:rFonts w:ascii="Times New Roman" w:hAnsi="Times New Roman" w:cs="Times New Roman"/>
          <w:sz w:val="28"/>
          <w:szCs w:val="28"/>
        </w:rPr>
        <w:t>108</w:t>
      </w:r>
      <w:r w:rsidRPr="00F36BA9">
        <w:rPr>
          <w:rFonts w:ascii="Times New Roman" w:hAnsi="Times New Roman" w:cs="Times New Roman"/>
          <w:sz w:val="28"/>
          <w:szCs w:val="28"/>
        </w:rPr>
        <w:t xml:space="preserve"> часов;</w:t>
      </w:r>
    </w:p>
    <w:p w:rsidR="00F36BA9" w:rsidRPr="00F36BA9" w:rsidRDefault="00F36BA9" w:rsidP="00F36BA9">
      <w:pPr>
        <w:spacing w:after="0" w:line="240" w:lineRule="auto"/>
        <w:ind w:firstLine="709"/>
        <w:jc w:val="both"/>
        <w:rPr>
          <w:rFonts w:ascii="Times New Roman" w:hAnsi="Times New Roman" w:cs="Times New Roman"/>
          <w:sz w:val="28"/>
          <w:szCs w:val="28"/>
        </w:rPr>
      </w:pPr>
      <w:r w:rsidRPr="00F36BA9">
        <w:rPr>
          <w:rFonts w:ascii="Times New Roman" w:hAnsi="Times New Roman" w:cs="Times New Roman"/>
          <w:sz w:val="28"/>
          <w:szCs w:val="28"/>
        </w:rPr>
        <w:t>самостоятельной работы обучающегося 5</w:t>
      </w:r>
      <w:r>
        <w:rPr>
          <w:rFonts w:ascii="Times New Roman" w:hAnsi="Times New Roman" w:cs="Times New Roman"/>
          <w:sz w:val="28"/>
          <w:szCs w:val="28"/>
        </w:rPr>
        <w:t>4</w:t>
      </w:r>
      <w:r w:rsidRPr="00F36BA9">
        <w:rPr>
          <w:rFonts w:ascii="Times New Roman" w:hAnsi="Times New Roman" w:cs="Times New Roman"/>
          <w:sz w:val="28"/>
          <w:szCs w:val="28"/>
        </w:rPr>
        <w:t xml:space="preserve"> час</w:t>
      </w:r>
      <w:r>
        <w:rPr>
          <w:rFonts w:ascii="Times New Roman" w:hAnsi="Times New Roman" w:cs="Times New Roman"/>
          <w:sz w:val="28"/>
          <w:szCs w:val="28"/>
        </w:rPr>
        <w:t>а</w:t>
      </w:r>
      <w:r w:rsidRPr="00F36BA9">
        <w:rPr>
          <w:rFonts w:ascii="Times New Roman" w:hAnsi="Times New Roman" w:cs="Times New Roman"/>
          <w:sz w:val="28"/>
          <w:szCs w:val="28"/>
        </w:rPr>
        <w:t>.</w:t>
      </w:r>
    </w:p>
    <w:p w:rsidR="00F36BA9" w:rsidRDefault="00F36BA9" w:rsidP="00BD49BA">
      <w:pPr>
        <w:spacing w:after="0" w:line="240" w:lineRule="auto"/>
        <w:ind w:firstLine="709"/>
        <w:jc w:val="both"/>
        <w:rPr>
          <w:rFonts w:ascii="Times New Roman" w:hAnsi="Times New Roman" w:cs="Times New Roman"/>
          <w:sz w:val="28"/>
          <w:szCs w:val="28"/>
        </w:rPr>
      </w:pPr>
    </w:p>
    <w:p w:rsidR="00E63B2E" w:rsidRDefault="00E63B2E" w:rsidP="000476EF">
      <w:pPr>
        <w:pStyle w:val="a8"/>
        <w:spacing w:after="0" w:line="240" w:lineRule="auto"/>
        <w:rPr>
          <w:rFonts w:ascii="Times New Roman" w:hAnsi="Times New Roman" w:cs="Times New Roman"/>
          <w:sz w:val="28"/>
          <w:szCs w:val="28"/>
        </w:rPr>
      </w:pPr>
    </w:p>
    <w:p w:rsidR="00887987" w:rsidRPr="003603E5" w:rsidRDefault="00887987" w:rsidP="00887987">
      <w:pPr>
        <w:pStyle w:val="a8"/>
        <w:spacing w:after="0" w:line="240" w:lineRule="auto"/>
        <w:rPr>
          <w:rFonts w:ascii="Times New Roman" w:hAnsi="Times New Roman" w:cs="Times New Roman"/>
          <w:sz w:val="28"/>
          <w:szCs w:val="28"/>
        </w:rPr>
      </w:pPr>
    </w:p>
    <w:p w:rsidR="005366AC" w:rsidRDefault="002A613D" w:rsidP="00F36BA9">
      <w:pPr>
        <w:spacing w:after="0" w:line="240" w:lineRule="auto"/>
        <w:rPr>
          <w:sz w:val="28"/>
          <w:szCs w:val="28"/>
        </w:rPr>
        <w:sectPr w:rsidR="005366AC" w:rsidSect="00E06A39">
          <w:pgSz w:w="11906" w:h="16838"/>
          <w:pgMar w:top="567" w:right="567" w:bottom="567" w:left="1134" w:header="709" w:footer="709" w:gutter="0"/>
          <w:cols w:space="708"/>
          <w:docGrid w:linePitch="360"/>
        </w:sectPr>
      </w:pPr>
      <w:r>
        <w:rPr>
          <w:sz w:val="28"/>
          <w:szCs w:val="28"/>
        </w:rPr>
        <w:t xml:space="preserve">   </w:t>
      </w:r>
    </w:p>
    <w:p w:rsidR="00822BE5" w:rsidRPr="00F36BA9" w:rsidRDefault="00822BE5" w:rsidP="00F36BA9">
      <w:pPr>
        <w:pStyle w:val="3"/>
        <w:spacing w:before="0" w:after="0" w:line="240" w:lineRule="auto"/>
        <w:ind w:firstLine="709"/>
        <w:rPr>
          <w:rFonts w:ascii="Times New Roman" w:hAnsi="Times New Roman"/>
          <w:sz w:val="28"/>
          <w:szCs w:val="28"/>
        </w:rPr>
      </w:pPr>
      <w:bookmarkStart w:id="10" w:name="_Toc308604518"/>
      <w:bookmarkStart w:id="11" w:name="_Toc380411455"/>
      <w:r w:rsidRPr="00F36BA9">
        <w:rPr>
          <w:rFonts w:ascii="Times New Roman" w:hAnsi="Times New Roman"/>
          <w:sz w:val="28"/>
          <w:szCs w:val="28"/>
        </w:rPr>
        <w:lastRenderedPageBreak/>
        <w:t>2 СТРУКТУРА  И  СОДЕРЖАНИЕ  УЧЕБНОЙ  ДИСЦИПЛИНЫ</w:t>
      </w:r>
      <w:bookmarkEnd w:id="10"/>
      <w:bookmarkEnd w:id="11"/>
    </w:p>
    <w:p w:rsidR="00F36BA9" w:rsidRDefault="00F36BA9" w:rsidP="00F36BA9">
      <w:pPr>
        <w:pStyle w:val="3"/>
        <w:spacing w:before="0" w:after="0" w:line="240" w:lineRule="auto"/>
        <w:ind w:firstLine="709"/>
        <w:rPr>
          <w:rFonts w:ascii="Times New Roman" w:hAnsi="Times New Roman"/>
          <w:sz w:val="28"/>
          <w:szCs w:val="28"/>
        </w:rPr>
      </w:pPr>
      <w:bookmarkStart w:id="12" w:name="_Toc308604519"/>
    </w:p>
    <w:p w:rsidR="00822BE5" w:rsidRPr="00F36BA9" w:rsidRDefault="00822BE5" w:rsidP="00F36BA9">
      <w:pPr>
        <w:pStyle w:val="3"/>
        <w:spacing w:before="0" w:after="0" w:line="240" w:lineRule="auto"/>
        <w:ind w:firstLine="709"/>
        <w:rPr>
          <w:rFonts w:ascii="Times New Roman" w:hAnsi="Times New Roman"/>
          <w:sz w:val="28"/>
          <w:szCs w:val="28"/>
        </w:rPr>
      </w:pPr>
      <w:r w:rsidRPr="00F36BA9">
        <w:rPr>
          <w:rFonts w:ascii="Times New Roman" w:hAnsi="Times New Roman"/>
          <w:sz w:val="28"/>
          <w:szCs w:val="28"/>
        </w:rPr>
        <w:t>2.1 Объём учебной дисциплины и виды учебной работы</w:t>
      </w:r>
      <w:bookmarkEnd w:id="12"/>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0"/>
        <w:gridCol w:w="2056"/>
      </w:tblGrid>
      <w:tr w:rsidR="00822BE5" w:rsidRPr="00CB6393" w:rsidTr="00F36BA9">
        <w:trPr>
          <w:trHeight w:val="20"/>
          <w:jc w:val="center"/>
        </w:trPr>
        <w:tc>
          <w:tcPr>
            <w:tcW w:w="8416" w:type="dxa"/>
            <w:vAlign w:val="center"/>
          </w:tcPr>
          <w:p w:rsidR="00CB6393" w:rsidRDefault="00CB6393" w:rsidP="00CB6393">
            <w:pPr>
              <w:spacing w:after="0" w:line="240" w:lineRule="auto"/>
              <w:jc w:val="center"/>
              <w:rPr>
                <w:rFonts w:ascii="Times New Roman" w:hAnsi="Times New Roman" w:cs="Times New Roman"/>
                <w:b/>
                <w:bCs/>
                <w:sz w:val="24"/>
                <w:szCs w:val="24"/>
              </w:rPr>
            </w:pPr>
          </w:p>
          <w:p w:rsidR="00822BE5" w:rsidRPr="00CB6393" w:rsidRDefault="00822BE5" w:rsidP="00CB6393">
            <w:pPr>
              <w:spacing w:after="0" w:line="240" w:lineRule="auto"/>
              <w:jc w:val="center"/>
              <w:rPr>
                <w:rFonts w:ascii="Times New Roman" w:hAnsi="Times New Roman" w:cs="Times New Roman"/>
                <w:b/>
                <w:bCs/>
                <w:sz w:val="24"/>
                <w:szCs w:val="24"/>
              </w:rPr>
            </w:pPr>
            <w:r w:rsidRPr="00CB6393">
              <w:rPr>
                <w:rFonts w:ascii="Times New Roman" w:hAnsi="Times New Roman" w:cs="Times New Roman"/>
                <w:b/>
                <w:bCs/>
                <w:sz w:val="24"/>
                <w:szCs w:val="24"/>
              </w:rPr>
              <w:t>Вид  учебной работы</w:t>
            </w:r>
          </w:p>
          <w:p w:rsidR="00822BE5" w:rsidRPr="00CB6393" w:rsidRDefault="00822BE5" w:rsidP="00CB6393">
            <w:pPr>
              <w:spacing w:after="0" w:line="240" w:lineRule="auto"/>
              <w:jc w:val="center"/>
              <w:rPr>
                <w:rFonts w:ascii="Times New Roman" w:hAnsi="Times New Roman" w:cs="Times New Roman"/>
                <w:b/>
                <w:bCs/>
                <w:sz w:val="24"/>
                <w:szCs w:val="24"/>
              </w:rPr>
            </w:pPr>
          </w:p>
        </w:tc>
        <w:tc>
          <w:tcPr>
            <w:tcW w:w="2111" w:type="dxa"/>
            <w:vAlign w:val="center"/>
          </w:tcPr>
          <w:p w:rsidR="00822BE5" w:rsidRPr="00CB6393" w:rsidRDefault="00822BE5" w:rsidP="00CB6393">
            <w:pPr>
              <w:spacing w:after="0" w:line="240" w:lineRule="auto"/>
              <w:jc w:val="center"/>
              <w:rPr>
                <w:rFonts w:ascii="Times New Roman" w:hAnsi="Times New Roman" w:cs="Times New Roman"/>
                <w:b/>
                <w:bCs/>
                <w:sz w:val="24"/>
                <w:szCs w:val="24"/>
              </w:rPr>
            </w:pPr>
            <w:r w:rsidRPr="00CB6393">
              <w:rPr>
                <w:rFonts w:ascii="Times New Roman" w:hAnsi="Times New Roman" w:cs="Times New Roman"/>
                <w:b/>
                <w:bCs/>
                <w:sz w:val="24"/>
                <w:szCs w:val="24"/>
              </w:rPr>
              <w:t>Объём  часов</w:t>
            </w:r>
          </w:p>
        </w:tc>
      </w:tr>
      <w:tr w:rsidR="00822BE5" w:rsidRPr="00CB6393" w:rsidTr="00F36BA9">
        <w:trPr>
          <w:trHeight w:val="20"/>
          <w:jc w:val="center"/>
        </w:trPr>
        <w:tc>
          <w:tcPr>
            <w:tcW w:w="8416"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Максимальная учебная нагрузка (всего)</w:t>
            </w:r>
          </w:p>
        </w:tc>
        <w:tc>
          <w:tcPr>
            <w:tcW w:w="2111" w:type="dxa"/>
          </w:tcPr>
          <w:p w:rsidR="00822BE5" w:rsidRPr="00CB6393" w:rsidRDefault="00822BE5" w:rsidP="00961ED9">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1</w:t>
            </w:r>
            <w:r w:rsidR="00961ED9">
              <w:rPr>
                <w:rFonts w:ascii="Times New Roman" w:hAnsi="Times New Roman" w:cs="Times New Roman"/>
                <w:b/>
                <w:bCs/>
                <w:sz w:val="24"/>
                <w:szCs w:val="24"/>
              </w:rPr>
              <w:t>62</w:t>
            </w:r>
          </w:p>
        </w:tc>
      </w:tr>
      <w:tr w:rsidR="00822BE5" w:rsidRPr="00CB6393" w:rsidTr="00F36BA9">
        <w:trPr>
          <w:trHeight w:val="20"/>
          <w:jc w:val="center"/>
        </w:trPr>
        <w:tc>
          <w:tcPr>
            <w:tcW w:w="8416"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Обязательная аудиторная учебная нагрузка (всего)</w:t>
            </w:r>
          </w:p>
        </w:tc>
        <w:tc>
          <w:tcPr>
            <w:tcW w:w="2111" w:type="dxa"/>
          </w:tcPr>
          <w:p w:rsidR="00822BE5" w:rsidRPr="00CB6393" w:rsidRDefault="00822BE5" w:rsidP="00961ED9">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1</w:t>
            </w:r>
            <w:r w:rsidR="00961ED9">
              <w:rPr>
                <w:rFonts w:ascii="Times New Roman" w:hAnsi="Times New Roman" w:cs="Times New Roman"/>
                <w:b/>
                <w:bCs/>
                <w:sz w:val="24"/>
                <w:szCs w:val="24"/>
              </w:rPr>
              <w:t>08</w:t>
            </w:r>
          </w:p>
        </w:tc>
      </w:tr>
      <w:tr w:rsidR="00822BE5" w:rsidRPr="00CB6393" w:rsidTr="00F36BA9">
        <w:trPr>
          <w:trHeight w:val="20"/>
          <w:jc w:val="center"/>
        </w:trPr>
        <w:tc>
          <w:tcPr>
            <w:tcW w:w="8416" w:type="dxa"/>
          </w:tcPr>
          <w:p w:rsidR="00822BE5" w:rsidRPr="00CB6393" w:rsidRDefault="00822BE5" w:rsidP="00CB6393">
            <w:p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В том числе:</w:t>
            </w:r>
            <w:r w:rsidR="00CB6393">
              <w:rPr>
                <w:rFonts w:ascii="Times New Roman" w:hAnsi="Times New Roman" w:cs="Times New Roman"/>
                <w:sz w:val="24"/>
                <w:szCs w:val="24"/>
              </w:rPr>
              <w:t xml:space="preserve"> раздел Э</w:t>
            </w:r>
            <w:r w:rsidRPr="00CB6393">
              <w:rPr>
                <w:rFonts w:ascii="Times New Roman" w:hAnsi="Times New Roman" w:cs="Times New Roman"/>
                <w:sz w:val="24"/>
                <w:szCs w:val="24"/>
              </w:rPr>
              <w:t xml:space="preserve">кономика </w:t>
            </w:r>
          </w:p>
        </w:tc>
        <w:tc>
          <w:tcPr>
            <w:tcW w:w="2111"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24</w:t>
            </w:r>
          </w:p>
        </w:tc>
      </w:tr>
      <w:tr w:rsidR="00822BE5" w:rsidRPr="00CB6393" w:rsidTr="00F36BA9">
        <w:trPr>
          <w:trHeight w:val="20"/>
          <w:jc w:val="center"/>
        </w:trPr>
        <w:tc>
          <w:tcPr>
            <w:tcW w:w="8416" w:type="dxa"/>
          </w:tcPr>
          <w:p w:rsidR="00822BE5" w:rsidRPr="00CB6393" w:rsidRDefault="00822BE5" w:rsidP="00CA6292">
            <w:pPr>
              <w:spacing w:after="0" w:line="240" w:lineRule="auto"/>
              <w:rPr>
                <w:rFonts w:ascii="Times New Roman" w:hAnsi="Times New Roman" w:cs="Times New Roman"/>
                <w:sz w:val="24"/>
                <w:szCs w:val="24"/>
              </w:rPr>
            </w:pPr>
          </w:p>
        </w:tc>
        <w:tc>
          <w:tcPr>
            <w:tcW w:w="2111" w:type="dxa"/>
          </w:tcPr>
          <w:p w:rsidR="00822BE5" w:rsidRPr="00CB6393" w:rsidRDefault="00822BE5" w:rsidP="00CA6292">
            <w:pPr>
              <w:spacing w:after="0" w:line="240" w:lineRule="auto"/>
              <w:rPr>
                <w:rFonts w:ascii="Times New Roman" w:hAnsi="Times New Roman" w:cs="Times New Roman"/>
                <w:b/>
                <w:bCs/>
                <w:sz w:val="24"/>
                <w:szCs w:val="24"/>
              </w:rPr>
            </w:pPr>
          </w:p>
        </w:tc>
      </w:tr>
      <w:tr w:rsidR="00822BE5" w:rsidRPr="00CB6393" w:rsidTr="00F36BA9">
        <w:trPr>
          <w:trHeight w:val="20"/>
          <w:jc w:val="center"/>
        </w:trPr>
        <w:tc>
          <w:tcPr>
            <w:tcW w:w="8416" w:type="dxa"/>
          </w:tcPr>
          <w:p w:rsidR="00822BE5" w:rsidRPr="00CB6393" w:rsidRDefault="00822BE5" w:rsidP="00CA6292">
            <w:p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Практические  работы</w:t>
            </w:r>
          </w:p>
        </w:tc>
        <w:tc>
          <w:tcPr>
            <w:tcW w:w="2111" w:type="dxa"/>
          </w:tcPr>
          <w:p w:rsidR="00822BE5" w:rsidRPr="00CB6393" w:rsidRDefault="00916E86"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18</w:t>
            </w:r>
          </w:p>
        </w:tc>
      </w:tr>
      <w:tr w:rsidR="00822BE5" w:rsidRPr="00CB6393" w:rsidTr="00F36BA9">
        <w:trPr>
          <w:trHeight w:val="20"/>
          <w:jc w:val="center"/>
        </w:trPr>
        <w:tc>
          <w:tcPr>
            <w:tcW w:w="8416"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Самостоятельная работа обучающегося (всего)</w:t>
            </w:r>
          </w:p>
        </w:tc>
        <w:tc>
          <w:tcPr>
            <w:tcW w:w="2111" w:type="dxa"/>
          </w:tcPr>
          <w:p w:rsidR="00822BE5" w:rsidRPr="00CB6393" w:rsidRDefault="00822BE5" w:rsidP="00961ED9">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5</w:t>
            </w:r>
            <w:r w:rsidR="00961ED9">
              <w:rPr>
                <w:rFonts w:ascii="Times New Roman" w:hAnsi="Times New Roman" w:cs="Times New Roman"/>
                <w:b/>
                <w:bCs/>
                <w:sz w:val="24"/>
                <w:szCs w:val="24"/>
              </w:rPr>
              <w:t>4</w:t>
            </w:r>
          </w:p>
        </w:tc>
      </w:tr>
      <w:tr w:rsidR="00822BE5" w:rsidRPr="00CB6393" w:rsidTr="00F36BA9">
        <w:trPr>
          <w:trHeight w:val="20"/>
          <w:jc w:val="center"/>
        </w:trPr>
        <w:tc>
          <w:tcPr>
            <w:tcW w:w="8416" w:type="dxa"/>
          </w:tcPr>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Написание рефератов</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Составление домашнего конспекта</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Составление кроссвордов, ребусов</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Работа с учебником</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Заполнение таблиц</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 xml:space="preserve">Работа с естественнонаучной информацией (интернет </w:t>
            </w:r>
            <w:proofErr w:type="gramStart"/>
            <w:r w:rsidRPr="00CB6393">
              <w:rPr>
                <w:rFonts w:ascii="Times New Roman" w:hAnsi="Times New Roman" w:cs="Times New Roman"/>
                <w:sz w:val="24"/>
                <w:szCs w:val="24"/>
              </w:rPr>
              <w:t>ресурсах</w:t>
            </w:r>
            <w:proofErr w:type="gramEnd"/>
            <w:r w:rsidRPr="00CB6393">
              <w:rPr>
                <w:rFonts w:ascii="Times New Roman" w:hAnsi="Times New Roman" w:cs="Times New Roman"/>
                <w:sz w:val="24"/>
                <w:szCs w:val="24"/>
              </w:rPr>
              <w:t>)</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Работа с научно-популярной литературой.</w:t>
            </w:r>
          </w:p>
        </w:tc>
        <w:tc>
          <w:tcPr>
            <w:tcW w:w="2111" w:type="dxa"/>
          </w:tcPr>
          <w:p w:rsidR="00822BE5" w:rsidRDefault="00961ED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11</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sidR="00961ED9">
              <w:rPr>
                <w:rFonts w:ascii="Times New Roman" w:hAnsi="Times New Roman" w:cs="Times New Roman"/>
                <w:b/>
                <w:bCs/>
                <w:sz w:val="24"/>
                <w:szCs w:val="24"/>
              </w:rPr>
              <w:t>0</w:t>
            </w:r>
          </w:p>
          <w:p w:rsidR="00926C39" w:rsidRDefault="00926C39" w:rsidP="00CA6292">
            <w:pPr>
              <w:spacing w:after="0" w:line="240" w:lineRule="auto"/>
              <w:rPr>
                <w:rFonts w:ascii="Times New Roman" w:hAnsi="Times New Roman" w:cs="Times New Roman"/>
                <w:b/>
                <w:bCs/>
                <w:sz w:val="24"/>
                <w:szCs w:val="24"/>
              </w:rPr>
            </w:pPr>
          </w:p>
          <w:p w:rsidR="00926C39" w:rsidRPr="00CB6393"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13</w:t>
            </w:r>
          </w:p>
        </w:tc>
      </w:tr>
      <w:tr w:rsidR="00822BE5" w:rsidRPr="00CB6393" w:rsidTr="00F36BA9">
        <w:trPr>
          <w:trHeight w:val="20"/>
          <w:jc w:val="center"/>
        </w:trPr>
        <w:tc>
          <w:tcPr>
            <w:tcW w:w="8416" w:type="dxa"/>
          </w:tcPr>
          <w:p w:rsidR="00822BE5" w:rsidRPr="00CB6393"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Промежуточная </w:t>
            </w:r>
            <w:r w:rsidR="00822BE5" w:rsidRPr="00CB6393">
              <w:rPr>
                <w:rFonts w:ascii="Times New Roman" w:hAnsi="Times New Roman" w:cs="Times New Roman"/>
                <w:b/>
                <w:bCs/>
                <w:sz w:val="24"/>
                <w:szCs w:val="24"/>
              </w:rPr>
              <w:t xml:space="preserve"> аттестация  в форме  дифференцированного  зачёта</w:t>
            </w:r>
          </w:p>
          <w:p w:rsidR="00822BE5" w:rsidRPr="00CB6393" w:rsidRDefault="00822BE5" w:rsidP="00CA6292">
            <w:pPr>
              <w:spacing w:after="0" w:line="240" w:lineRule="auto"/>
              <w:rPr>
                <w:rFonts w:ascii="Times New Roman" w:hAnsi="Times New Roman" w:cs="Times New Roman"/>
                <w:b/>
                <w:bCs/>
                <w:sz w:val="24"/>
                <w:szCs w:val="24"/>
              </w:rPr>
            </w:pPr>
          </w:p>
        </w:tc>
        <w:tc>
          <w:tcPr>
            <w:tcW w:w="2111" w:type="dxa"/>
          </w:tcPr>
          <w:p w:rsidR="00822BE5" w:rsidRPr="00CB6393" w:rsidRDefault="000A6DFF"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p>
        </w:tc>
      </w:tr>
    </w:tbl>
    <w:p w:rsidR="00822BE5" w:rsidRDefault="00822BE5" w:rsidP="00CA6292">
      <w:pPr>
        <w:spacing w:line="240" w:lineRule="auto"/>
      </w:pPr>
    </w:p>
    <w:p w:rsidR="00822BE5" w:rsidRPr="00BC0A26" w:rsidRDefault="00822BE5" w:rsidP="00CA6292">
      <w:pPr>
        <w:pStyle w:val="2"/>
        <w:spacing w:before="0" w:line="240" w:lineRule="auto"/>
        <w:ind w:firstLine="709"/>
        <w:rPr>
          <w:rFonts w:ascii="Times New Roman" w:hAnsi="Times New Roman" w:cs="Times New Roman"/>
          <w:color w:val="000000"/>
          <w:sz w:val="28"/>
          <w:szCs w:val="28"/>
        </w:rPr>
      </w:pPr>
      <w:bookmarkStart w:id="13" w:name="_Toc308604520"/>
    </w:p>
    <w:bookmarkEnd w:id="13"/>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5D02B7" w:rsidRDefault="00822BE5" w:rsidP="005D02B7">
      <w:pPr>
        <w:pStyle w:val="2"/>
        <w:spacing w:before="0" w:line="240" w:lineRule="auto"/>
        <w:rPr>
          <w:rFonts w:ascii="Times New Roman" w:hAnsi="Times New Roman" w:cs="Times New Roman"/>
          <w:color w:val="000000"/>
          <w:sz w:val="28"/>
          <w:szCs w:val="28"/>
        </w:rPr>
        <w:sectPr w:rsidR="00822BE5" w:rsidRPr="005D02B7" w:rsidSect="00E06A39">
          <w:pgSz w:w="11906" w:h="16838"/>
          <w:pgMar w:top="567" w:right="567" w:bottom="567" w:left="1134" w:header="709" w:footer="709" w:gutter="0"/>
          <w:cols w:space="708"/>
          <w:docGrid w:linePitch="360"/>
        </w:sectPr>
      </w:pPr>
      <w:bookmarkStart w:id="14" w:name="_Toc308604521"/>
    </w:p>
    <w:p w:rsidR="00CB6393" w:rsidRPr="00F36BA9" w:rsidRDefault="00CB6393" w:rsidP="00F36BA9">
      <w:pPr>
        <w:pStyle w:val="3"/>
        <w:spacing w:before="0" w:after="0" w:line="240" w:lineRule="auto"/>
        <w:ind w:firstLine="709"/>
        <w:rPr>
          <w:rFonts w:ascii="Times New Roman" w:eastAsia="Batang" w:hAnsi="Times New Roman"/>
          <w:sz w:val="28"/>
          <w:szCs w:val="28"/>
        </w:rPr>
      </w:pPr>
      <w:r w:rsidRPr="00F36BA9">
        <w:rPr>
          <w:rFonts w:ascii="Times New Roman" w:eastAsia="Batang" w:hAnsi="Times New Roman"/>
          <w:sz w:val="28"/>
          <w:szCs w:val="28"/>
        </w:rPr>
        <w:lastRenderedPageBreak/>
        <w:t>2.2 Тематический план</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1"/>
        <w:gridCol w:w="1984"/>
        <w:gridCol w:w="1520"/>
        <w:gridCol w:w="2081"/>
        <w:gridCol w:w="2491"/>
        <w:gridCol w:w="3019"/>
      </w:tblGrid>
      <w:tr w:rsidR="00FA5BD7" w:rsidRPr="00C42064" w:rsidTr="00D5478C">
        <w:trPr>
          <w:trHeight w:val="20"/>
          <w:jc w:val="center"/>
        </w:trPr>
        <w:tc>
          <w:tcPr>
            <w:tcW w:w="4781" w:type="dxa"/>
            <w:vMerge w:val="restart"/>
            <w:vAlign w:val="center"/>
          </w:tcPr>
          <w:p w:rsidR="00FA5BD7" w:rsidRPr="00FA5BD7" w:rsidRDefault="00FA5BD7" w:rsidP="00F36BA9">
            <w:pPr>
              <w:spacing w:after="0" w:line="240" w:lineRule="auto"/>
              <w:jc w:val="center"/>
              <w:rPr>
                <w:rFonts w:ascii="Times New Roman" w:hAnsi="Times New Roman" w:cs="Times New Roman"/>
                <w:b/>
                <w:bCs/>
                <w:sz w:val="24"/>
                <w:szCs w:val="24"/>
              </w:rPr>
            </w:pPr>
            <w:r w:rsidRPr="00FA5BD7">
              <w:rPr>
                <w:rFonts w:ascii="Times New Roman" w:hAnsi="Times New Roman" w:cs="Times New Roman"/>
                <w:b/>
                <w:bCs/>
                <w:sz w:val="24"/>
                <w:szCs w:val="24"/>
              </w:rPr>
              <w:t>Наименование разделов и</w:t>
            </w:r>
          </w:p>
          <w:p w:rsidR="00FA5BD7" w:rsidRPr="00FA5BD7" w:rsidRDefault="00FA5BD7" w:rsidP="00F36BA9">
            <w:pPr>
              <w:spacing w:after="0" w:line="240" w:lineRule="auto"/>
              <w:jc w:val="center"/>
              <w:rPr>
                <w:rFonts w:ascii="Times New Roman" w:hAnsi="Times New Roman" w:cs="Times New Roman"/>
                <w:b/>
                <w:bCs/>
                <w:sz w:val="24"/>
                <w:szCs w:val="24"/>
              </w:rPr>
            </w:pPr>
            <w:r w:rsidRPr="00FA5BD7">
              <w:rPr>
                <w:rFonts w:ascii="Times New Roman" w:hAnsi="Times New Roman" w:cs="Times New Roman"/>
                <w:b/>
                <w:bCs/>
                <w:sz w:val="24"/>
                <w:szCs w:val="24"/>
              </w:rPr>
              <w:t>поурочных  тем</w:t>
            </w:r>
          </w:p>
        </w:tc>
        <w:tc>
          <w:tcPr>
            <w:tcW w:w="1984" w:type="dxa"/>
            <w:vMerge w:val="restart"/>
            <w:vAlign w:val="center"/>
          </w:tcPr>
          <w:p w:rsidR="00FA5BD7" w:rsidRPr="00FA5BD7" w:rsidRDefault="00FA5BD7" w:rsidP="00F36BA9">
            <w:pPr>
              <w:spacing w:after="0" w:line="240" w:lineRule="auto"/>
              <w:jc w:val="center"/>
              <w:rPr>
                <w:rFonts w:ascii="Times New Roman" w:hAnsi="Times New Roman" w:cs="Times New Roman"/>
                <w:b/>
                <w:bCs/>
                <w:sz w:val="24"/>
                <w:szCs w:val="24"/>
              </w:rPr>
            </w:pPr>
            <w:r w:rsidRPr="00FA5BD7">
              <w:rPr>
                <w:rFonts w:ascii="Times New Roman" w:hAnsi="Times New Roman" w:cs="Times New Roman"/>
                <w:b/>
                <w:bCs/>
                <w:sz w:val="24"/>
                <w:szCs w:val="24"/>
              </w:rPr>
              <w:t>Максимальная учебная</w:t>
            </w:r>
          </w:p>
          <w:p w:rsidR="00FA5BD7" w:rsidRPr="00FA5BD7" w:rsidRDefault="00FA5BD7" w:rsidP="00F36BA9">
            <w:pPr>
              <w:spacing w:after="0" w:line="240" w:lineRule="auto"/>
              <w:jc w:val="center"/>
              <w:rPr>
                <w:rFonts w:ascii="Times New Roman" w:hAnsi="Times New Roman" w:cs="Times New Roman"/>
                <w:b/>
                <w:bCs/>
                <w:sz w:val="24"/>
                <w:szCs w:val="24"/>
                <w:lang w:val="en-US"/>
              </w:rPr>
            </w:pPr>
            <w:r w:rsidRPr="00FA5BD7">
              <w:rPr>
                <w:rFonts w:ascii="Times New Roman" w:hAnsi="Times New Roman" w:cs="Times New Roman"/>
                <w:b/>
                <w:bCs/>
                <w:sz w:val="24"/>
                <w:szCs w:val="24"/>
              </w:rPr>
              <w:t>нагрузка студента</w:t>
            </w:r>
          </w:p>
          <w:p w:rsidR="00FA5BD7" w:rsidRPr="00FA5BD7" w:rsidRDefault="00FA5BD7" w:rsidP="00F36BA9">
            <w:pPr>
              <w:spacing w:after="0" w:line="240" w:lineRule="auto"/>
              <w:jc w:val="center"/>
              <w:rPr>
                <w:rFonts w:ascii="Times New Roman" w:hAnsi="Times New Roman" w:cs="Times New Roman"/>
                <w:b/>
                <w:bCs/>
                <w:sz w:val="24"/>
                <w:szCs w:val="24"/>
                <w:lang w:val="en-US"/>
              </w:rPr>
            </w:pPr>
          </w:p>
        </w:tc>
        <w:tc>
          <w:tcPr>
            <w:tcW w:w="1520" w:type="dxa"/>
            <w:vMerge w:val="restart"/>
            <w:vAlign w:val="center"/>
          </w:tcPr>
          <w:p w:rsidR="00FA5BD7" w:rsidRPr="00FA5BD7" w:rsidRDefault="00FA5BD7" w:rsidP="00F36BA9">
            <w:pPr>
              <w:spacing w:after="0" w:line="240" w:lineRule="auto"/>
              <w:jc w:val="center"/>
              <w:rPr>
                <w:rFonts w:ascii="Times New Roman" w:hAnsi="Times New Roman" w:cs="Times New Roman"/>
                <w:b/>
                <w:bCs/>
                <w:sz w:val="24"/>
                <w:szCs w:val="24"/>
              </w:rPr>
            </w:pPr>
            <w:r w:rsidRPr="00FA5BD7">
              <w:rPr>
                <w:rFonts w:ascii="Times New Roman" w:hAnsi="Times New Roman" w:cs="Times New Roman"/>
                <w:b/>
                <w:sz w:val="24"/>
                <w:szCs w:val="24"/>
              </w:rPr>
              <w:t>Всего часов аудиторной нагрузки</w:t>
            </w:r>
          </w:p>
        </w:tc>
        <w:tc>
          <w:tcPr>
            <w:tcW w:w="4572" w:type="dxa"/>
            <w:gridSpan w:val="2"/>
          </w:tcPr>
          <w:p w:rsidR="00FA5BD7" w:rsidRPr="00FA5BD7" w:rsidRDefault="00FA5BD7" w:rsidP="00F36BA9">
            <w:pPr>
              <w:spacing w:after="0" w:line="240" w:lineRule="auto"/>
              <w:jc w:val="center"/>
              <w:rPr>
                <w:rFonts w:ascii="Times New Roman" w:hAnsi="Times New Roman" w:cs="Times New Roman"/>
                <w:b/>
                <w:bCs/>
                <w:sz w:val="24"/>
                <w:szCs w:val="24"/>
              </w:rPr>
            </w:pPr>
            <w:r w:rsidRPr="00FA5BD7">
              <w:rPr>
                <w:rFonts w:ascii="Times New Roman" w:hAnsi="Times New Roman" w:cs="Times New Roman"/>
                <w:b/>
                <w:bCs/>
                <w:sz w:val="24"/>
                <w:szCs w:val="24"/>
              </w:rPr>
              <w:t>из них часов</w:t>
            </w:r>
          </w:p>
        </w:tc>
        <w:tc>
          <w:tcPr>
            <w:tcW w:w="3019" w:type="dxa"/>
            <w:vMerge w:val="restart"/>
            <w:vAlign w:val="center"/>
          </w:tcPr>
          <w:p w:rsidR="00FA5BD7" w:rsidRPr="00FA5BD7" w:rsidRDefault="00FA5BD7" w:rsidP="00F36BA9">
            <w:pPr>
              <w:spacing w:after="0" w:line="240" w:lineRule="auto"/>
              <w:jc w:val="center"/>
              <w:rPr>
                <w:rFonts w:ascii="Times New Roman" w:hAnsi="Times New Roman" w:cs="Times New Roman"/>
                <w:b/>
                <w:bCs/>
                <w:sz w:val="24"/>
                <w:szCs w:val="24"/>
              </w:rPr>
            </w:pPr>
            <w:r w:rsidRPr="00FA5BD7">
              <w:rPr>
                <w:rFonts w:ascii="Times New Roman" w:hAnsi="Times New Roman" w:cs="Times New Roman"/>
                <w:b/>
                <w:bCs/>
                <w:sz w:val="24"/>
                <w:szCs w:val="24"/>
              </w:rPr>
              <w:t xml:space="preserve">Самостоятельная работа </w:t>
            </w:r>
            <w:proofErr w:type="gramStart"/>
            <w:r w:rsidRPr="00FA5BD7">
              <w:rPr>
                <w:rFonts w:ascii="Times New Roman" w:hAnsi="Times New Roman" w:cs="Times New Roman"/>
                <w:b/>
                <w:bCs/>
                <w:sz w:val="24"/>
                <w:szCs w:val="24"/>
              </w:rPr>
              <w:t>обучающихся</w:t>
            </w:r>
            <w:proofErr w:type="gramEnd"/>
          </w:p>
        </w:tc>
      </w:tr>
      <w:tr w:rsidR="00FA5BD7" w:rsidRPr="00C42064" w:rsidTr="00D5478C">
        <w:trPr>
          <w:trHeight w:val="20"/>
          <w:jc w:val="center"/>
        </w:trPr>
        <w:tc>
          <w:tcPr>
            <w:tcW w:w="4781" w:type="dxa"/>
            <w:vMerge/>
            <w:vAlign w:val="center"/>
          </w:tcPr>
          <w:p w:rsidR="00FA5BD7" w:rsidRPr="00C42064" w:rsidRDefault="00FA5BD7" w:rsidP="00F36BA9">
            <w:pPr>
              <w:spacing w:after="0" w:line="240" w:lineRule="auto"/>
              <w:jc w:val="center"/>
              <w:rPr>
                <w:rFonts w:ascii="Times New Roman" w:hAnsi="Times New Roman" w:cs="Times New Roman"/>
                <w:b/>
                <w:bCs/>
                <w:sz w:val="24"/>
                <w:szCs w:val="24"/>
              </w:rPr>
            </w:pPr>
          </w:p>
        </w:tc>
        <w:tc>
          <w:tcPr>
            <w:tcW w:w="1984" w:type="dxa"/>
            <w:vMerge/>
            <w:vAlign w:val="center"/>
          </w:tcPr>
          <w:p w:rsidR="00FA5BD7" w:rsidRPr="00C42064" w:rsidRDefault="00FA5BD7" w:rsidP="00F36BA9">
            <w:pPr>
              <w:spacing w:after="0" w:line="240" w:lineRule="auto"/>
              <w:jc w:val="center"/>
              <w:rPr>
                <w:rFonts w:ascii="Times New Roman" w:hAnsi="Times New Roman" w:cs="Times New Roman"/>
                <w:b/>
                <w:bCs/>
                <w:sz w:val="24"/>
                <w:szCs w:val="24"/>
              </w:rPr>
            </w:pPr>
          </w:p>
        </w:tc>
        <w:tc>
          <w:tcPr>
            <w:tcW w:w="1520" w:type="dxa"/>
            <w:vMerge/>
            <w:vAlign w:val="center"/>
          </w:tcPr>
          <w:p w:rsidR="00FA5BD7" w:rsidRPr="00491465" w:rsidRDefault="00FA5BD7" w:rsidP="00F36BA9">
            <w:pPr>
              <w:spacing w:after="0" w:line="240" w:lineRule="auto"/>
              <w:jc w:val="center"/>
              <w:rPr>
                <w:rFonts w:ascii="Times New Roman" w:hAnsi="Times New Roman" w:cs="Times New Roman"/>
                <w:sz w:val="24"/>
                <w:szCs w:val="24"/>
              </w:rPr>
            </w:pPr>
          </w:p>
        </w:tc>
        <w:tc>
          <w:tcPr>
            <w:tcW w:w="2081" w:type="dxa"/>
          </w:tcPr>
          <w:p w:rsidR="00FA5BD7" w:rsidRPr="00C42064" w:rsidRDefault="00FA5BD7"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Теоретических часов</w:t>
            </w:r>
          </w:p>
        </w:tc>
        <w:tc>
          <w:tcPr>
            <w:tcW w:w="2491" w:type="dxa"/>
          </w:tcPr>
          <w:p w:rsidR="00FA5BD7" w:rsidRPr="00C42064" w:rsidRDefault="00FA5BD7"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Практических занятий</w:t>
            </w:r>
          </w:p>
        </w:tc>
        <w:tc>
          <w:tcPr>
            <w:tcW w:w="3019" w:type="dxa"/>
            <w:vMerge/>
            <w:vAlign w:val="center"/>
          </w:tcPr>
          <w:p w:rsidR="00FA5BD7" w:rsidRPr="00C42064" w:rsidRDefault="00FA5BD7" w:rsidP="00F36BA9">
            <w:pPr>
              <w:spacing w:after="0" w:line="240" w:lineRule="auto"/>
              <w:jc w:val="center"/>
              <w:rPr>
                <w:rFonts w:ascii="Times New Roman" w:hAnsi="Times New Roman" w:cs="Times New Roman"/>
                <w:b/>
                <w:bCs/>
                <w:sz w:val="24"/>
                <w:szCs w:val="24"/>
              </w:rPr>
            </w:pPr>
          </w:p>
        </w:tc>
      </w:tr>
      <w:tr w:rsidR="00FA5BD7" w:rsidRPr="00C42064" w:rsidTr="00D5478C">
        <w:trPr>
          <w:trHeight w:val="20"/>
          <w:jc w:val="center"/>
        </w:trPr>
        <w:tc>
          <w:tcPr>
            <w:tcW w:w="4781" w:type="dxa"/>
          </w:tcPr>
          <w:p w:rsidR="00FA5BD7" w:rsidRPr="00C42064" w:rsidRDefault="00FA5BD7" w:rsidP="00F36BA9">
            <w:pPr>
              <w:spacing w:after="0" w:line="240" w:lineRule="auto"/>
              <w:ind w:left="317" w:hanging="317"/>
              <w:rPr>
                <w:rFonts w:ascii="Times New Roman" w:hAnsi="Times New Roman" w:cs="Times New Roman"/>
                <w:sz w:val="24"/>
                <w:szCs w:val="24"/>
                <w:lang w:val="en-US"/>
              </w:rPr>
            </w:pPr>
            <w:r w:rsidRPr="00C42064">
              <w:rPr>
                <w:rFonts w:ascii="Times New Roman" w:hAnsi="Times New Roman" w:cs="Times New Roman"/>
                <w:sz w:val="24"/>
                <w:szCs w:val="24"/>
              </w:rPr>
              <w:t>Введение</w:t>
            </w:r>
          </w:p>
        </w:tc>
        <w:tc>
          <w:tcPr>
            <w:tcW w:w="1984" w:type="dxa"/>
          </w:tcPr>
          <w:p w:rsidR="00FA5BD7" w:rsidRPr="00C42064" w:rsidRDefault="00FA5BD7"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520" w:type="dxa"/>
          </w:tcPr>
          <w:p w:rsidR="00FA5BD7" w:rsidRPr="00C42064" w:rsidRDefault="00FA5BD7"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081" w:type="dxa"/>
          </w:tcPr>
          <w:p w:rsidR="00FA5BD7" w:rsidRPr="00B0456F" w:rsidRDefault="00FA5BD7" w:rsidP="00F36BA9">
            <w:pPr>
              <w:spacing w:after="0" w:line="240" w:lineRule="auto"/>
              <w:jc w:val="center"/>
              <w:rPr>
                <w:rFonts w:ascii="Times New Roman" w:hAnsi="Times New Roman" w:cs="Times New Roman"/>
                <w:b/>
                <w:bCs/>
                <w:sz w:val="24"/>
                <w:szCs w:val="24"/>
              </w:rPr>
            </w:pPr>
            <w:r w:rsidRPr="00B0456F">
              <w:rPr>
                <w:rFonts w:ascii="Times New Roman" w:hAnsi="Times New Roman" w:cs="Times New Roman"/>
                <w:b/>
                <w:bCs/>
                <w:sz w:val="24"/>
                <w:szCs w:val="24"/>
              </w:rPr>
              <w:t>2</w:t>
            </w:r>
          </w:p>
        </w:tc>
        <w:tc>
          <w:tcPr>
            <w:tcW w:w="2491" w:type="dxa"/>
          </w:tcPr>
          <w:p w:rsidR="00FA5BD7" w:rsidRPr="00B0456F" w:rsidRDefault="00FA5BD7" w:rsidP="00F36BA9">
            <w:pPr>
              <w:spacing w:after="0" w:line="240" w:lineRule="auto"/>
              <w:jc w:val="center"/>
              <w:rPr>
                <w:rFonts w:ascii="Times New Roman" w:hAnsi="Times New Roman" w:cs="Times New Roman"/>
                <w:b/>
                <w:bCs/>
                <w:sz w:val="24"/>
                <w:szCs w:val="24"/>
              </w:rPr>
            </w:pPr>
            <w:r w:rsidRPr="00B0456F">
              <w:rPr>
                <w:rFonts w:ascii="Times New Roman" w:hAnsi="Times New Roman" w:cs="Times New Roman"/>
                <w:b/>
                <w:bCs/>
                <w:sz w:val="24"/>
                <w:szCs w:val="24"/>
              </w:rPr>
              <w:t>-</w:t>
            </w:r>
          </w:p>
        </w:tc>
        <w:tc>
          <w:tcPr>
            <w:tcW w:w="3019" w:type="dxa"/>
          </w:tcPr>
          <w:p w:rsidR="00FA5BD7" w:rsidRPr="00C42064" w:rsidRDefault="00FA5BD7"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A5BD7" w:rsidRPr="00C42064" w:rsidTr="00D5478C">
        <w:trPr>
          <w:trHeight w:val="20"/>
          <w:jc w:val="center"/>
        </w:trPr>
        <w:tc>
          <w:tcPr>
            <w:tcW w:w="4781" w:type="dxa"/>
          </w:tcPr>
          <w:p w:rsidR="00FA5BD7" w:rsidRPr="00C42064" w:rsidRDefault="00FA5BD7" w:rsidP="00F36BA9">
            <w:pPr>
              <w:spacing w:after="0" w:line="240" w:lineRule="auto"/>
              <w:rPr>
                <w:rFonts w:ascii="Times New Roman" w:hAnsi="Times New Roman" w:cs="Times New Roman"/>
                <w:sz w:val="24"/>
                <w:szCs w:val="24"/>
              </w:rPr>
            </w:pPr>
            <w:r w:rsidRPr="00C42064">
              <w:rPr>
                <w:rFonts w:ascii="Times New Roman" w:hAnsi="Times New Roman" w:cs="Times New Roman"/>
                <w:sz w:val="24"/>
                <w:szCs w:val="24"/>
              </w:rPr>
              <w:t xml:space="preserve">Раздел  1 </w:t>
            </w:r>
            <w:r w:rsidR="00D5478C">
              <w:rPr>
                <w:rFonts w:ascii="Times New Roman" w:hAnsi="Times New Roman" w:cs="Times New Roman"/>
                <w:sz w:val="24"/>
                <w:szCs w:val="24"/>
              </w:rPr>
              <w:t xml:space="preserve">Человек и </w:t>
            </w:r>
            <w:r w:rsidRPr="00C42064">
              <w:rPr>
                <w:rFonts w:ascii="Times New Roman" w:hAnsi="Times New Roman" w:cs="Times New Roman"/>
                <w:sz w:val="24"/>
                <w:szCs w:val="24"/>
              </w:rPr>
              <w:t>Общество</w:t>
            </w:r>
          </w:p>
        </w:tc>
        <w:tc>
          <w:tcPr>
            <w:tcW w:w="1984" w:type="dxa"/>
          </w:tcPr>
          <w:p w:rsidR="00FA5BD7" w:rsidRPr="00C42064"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1520" w:type="dxa"/>
          </w:tcPr>
          <w:p w:rsidR="00FA5BD7" w:rsidRPr="00C42064"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081" w:type="dxa"/>
          </w:tcPr>
          <w:p w:rsidR="00FA5BD7" w:rsidRPr="00B0456F" w:rsidRDefault="00D5478C" w:rsidP="0018483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491" w:type="dxa"/>
          </w:tcPr>
          <w:p w:rsidR="00FA5BD7" w:rsidRPr="00B0456F" w:rsidRDefault="00184838" w:rsidP="00F36BA9">
            <w:pPr>
              <w:spacing w:after="0" w:line="240" w:lineRule="auto"/>
              <w:jc w:val="center"/>
              <w:rPr>
                <w:rFonts w:ascii="Times New Roman" w:hAnsi="Times New Roman" w:cs="Times New Roman"/>
                <w:b/>
                <w:bCs/>
                <w:sz w:val="24"/>
                <w:szCs w:val="24"/>
              </w:rPr>
            </w:pPr>
            <w:r w:rsidRPr="00B0456F">
              <w:rPr>
                <w:rFonts w:ascii="Times New Roman" w:hAnsi="Times New Roman" w:cs="Times New Roman"/>
                <w:b/>
                <w:bCs/>
                <w:sz w:val="24"/>
                <w:szCs w:val="24"/>
              </w:rPr>
              <w:t>2</w:t>
            </w:r>
          </w:p>
        </w:tc>
        <w:tc>
          <w:tcPr>
            <w:tcW w:w="3019" w:type="dxa"/>
          </w:tcPr>
          <w:p w:rsidR="00FA5BD7" w:rsidRPr="00C42064"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FA5BD7" w:rsidRPr="00C42064" w:rsidTr="00D5478C">
        <w:trPr>
          <w:trHeight w:val="20"/>
          <w:jc w:val="center"/>
        </w:trPr>
        <w:tc>
          <w:tcPr>
            <w:tcW w:w="4781" w:type="dxa"/>
          </w:tcPr>
          <w:p w:rsidR="00D5478C" w:rsidRPr="00D5478C" w:rsidRDefault="00FA5BD7" w:rsidP="00D5478C">
            <w:pPr>
              <w:spacing w:after="0" w:line="240" w:lineRule="auto"/>
              <w:rPr>
                <w:rFonts w:ascii="Times New Roman" w:hAnsi="Times New Roman" w:cs="Times New Roman"/>
                <w:sz w:val="24"/>
                <w:szCs w:val="24"/>
              </w:rPr>
            </w:pPr>
            <w:r w:rsidRPr="00C42064">
              <w:rPr>
                <w:rFonts w:ascii="Times New Roman" w:hAnsi="Times New Roman" w:cs="Times New Roman"/>
                <w:sz w:val="24"/>
                <w:szCs w:val="24"/>
              </w:rPr>
              <w:t xml:space="preserve">Раздел  2 </w:t>
            </w:r>
            <w:r w:rsidR="00D5478C">
              <w:rPr>
                <w:rFonts w:ascii="Times New Roman" w:hAnsi="Times New Roman" w:cs="Times New Roman"/>
                <w:sz w:val="24"/>
                <w:szCs w:val="24"/>
              </w:rPr>
              <w:t xml:space="preserve">Духовная культура </w:t>
            </w:r>
            <w:r w:rsidR="00D5478C" w:rsidRPr="00D5478C">
              <w:rPr>
                <w:rFonts w:ascii="Times New Roman" w:hAnsi="Times New Roman" w:cs="Times New Roman"/>
                <w:sz w:val="24"/>
                <w:szCs w:val="24"/>
              </w:rPr>
              <w:t>человека  и</w:t>
            </w:r>
          </w:p>
          <w:p w:rsidR="00FA5BD7" w:rsidRPr="00C42064" w:rsidRDefault="00D5478C" w:rsidP="00D5478C">
            <w:pPr>
              <w:spacing w:after="0" w:line="240" w:lineRule="auto"/>
              <w:rPr>
                <w:rFonts w:ascii="Times New Roman" w:hAnsi="Times New Roman" w:cs="Times New Roman"/>
                <w:sz w:val="24"/>
                <w:szCs w:val="24"/>
              </w:rPr>
            </w:pPr>
            <w:r w:rsidRPr="00D5478C">
              <w:rPr>
                <w:rFonts w:ascii="Times New Roman" w:hAnsi="Times New Roman" w:cs="Times New Roman"/>
                <w:sz w:val="24"/>
                <w:szCs w:val="24"/>
              </w:rPr>
              <w:t>общества</w:t>
            </w:r>
          </w:p>
        </w:tc>
        <w:tc>
          <w:tcPr>
            <w:tcW w:w="1984" w:type="dxa"/>
          </w:tcPr>
          <w:p w:rsidR="00FA5BD7" w:rsidRPr="00C42064" w:rsidRDefault="00FA5BD7" w:rsidP="00D5478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2</w:t>
            </w:r>
            <w:r w:rsidR="00D5478C">
              <w:rPr>
                <w:rFonts w:ascii="Times New Roman" w:hAnsi="Times New Roman" w:cs="Times New Roman"/>
                <w:b/>
                <w:bCs/>
                <w:sz w:val="24"/>
                <w:szCs w:val="24"/>
              </w:rPr>
              <w:t>1</w:t>
            </w:r>
          </w:p>
        </w:tc>
        <w:tc>
          <w:tcPr>
            <w:tcW w:w="1520" w:type="dxa"/>
          </w:tcPr>
          <w:p w:rsidR="00FA5BD7" w:rsidRPr="00C42064" w:rsidRDefault="00FA5BD7" w:rsidP="00D5478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1</w:t>
            </w:r>
            <w:r w:rsidR="00D5478C">
              <w:rPr>
                <w:rFonts w:ascii="Times New Roman" w:hAnsi="Times New Roman" w:cs="Times New Roman"/>
                <w:b/>
                <w:bCs/>
                <w:sz w:val="24"/>
                <w:szCs w:val="24"/>
              </w:rPr>
              <w:t>4</w:t>
            </w:r>
          </w:p>
        </w:tc>
        <w:tc>
          <w:tcPr>
            <w:tcW w:w="2081" w:type="dxa"/>
          </w:tcPr>
          <w:p w:rsidR="00FA5BD7" w:rsidRPr="004E7055"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491" w:type="dxa"/>
          </w:tcPr>
          <w:p w:rsidR="00FA5BD7" w:rsidRPr="004E7055" w:rsidRDefault="00184838" w:rsidP="00F36BA9">
            <w:pPr>
              <w:spacing w:after="0" w:line="240" w:lineRule="auto"/>
              <w:jc w:val="center"/>
              <w:rPr>
                <w:rFonts w:ascii="Times New Roman" w:hAnsi="Times New Roman" w:cs="Times New Roman"/>
                <w:b/>
                <w:bCs/>
                <w:sz w:val="24"/>
                <w:szCs w:val="24"/>
              </w:rPr>
            </w:pPr>
            <w:r w:rsidRPr="004E7055">
              <w:rPr>
                <w:rFonts w:ascii="Times New Roman" w:hAnsi="Times New Roman" w:cs="Times New Roman"/>
                <w:b/>
                <w:bCs/>
                <w:sz w:val="24"/>
                <w:szCs w:val="24"/>
              </w:rPr>
              <w:t>2</w:t>
            </w:r>
          </w:p>
        </w:tc>
        <w:tc>
          <w:tcPr>
            <w:tcW w:w="3019" w:type="dxa"/>
          </w:tcPr>
          <w:p w:rsidR="00FA5BD7" w:rsidRPr="00C42064" w:rsidRDefault="00FA5BD7" w:rsidP="00F36BA9">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7</w:t>
            </w:r>
          </w:p>
        </w:tc>
      </w:tr>
      <w:tr w:rsidR="00FA5BD7" w:rsidRPr="00C42064" w:rsidTr="00D5478C">
        <w:trPr>
          <w:trHeight w:val="20"/>
          <w:jc w:val="center"/>
        </w:trPr>
        <w:tc>
          <w:tcPr>
            <w:tcW w:w="4781" w:type="dxa"/>
          </w:tcPr>
          <w:p w:rsidR="00FA5BD7" w:rsidRPr="00FD6973" w:rsidRDefault="00FA5BD7" w:rsidP="00F36BA9">
            <w:pPr>
              <w:spacing w:after="0" w:line="240" w:lineRule="auto"/>
              <w:rPr>
                <w:rFonts w:ascii="Times New Roman" w:hAnsi="Times New Roman" w:cs="Times New Roman"/>
                <w:sz w:val="24"/>
                <w:szCs w:val="24"/>
              </w:rPr>
            </w:pPr>
            <w:r w:rsidRPr="00FD6973">
              <w:rPr>
                <w:rFonts w:ascii="Times New Roman" w:hAnsi="Times New Roman" w:cs="Times New Roman"/>
                <w:sz w:val="24"/>
                <w:szCs w:val="24"/>
              </w:rPr>
              <w:t>Раздел 3 Экономика</w:t>
            </w:r>
          </w:p>
        </w:tc>
        <w:tc>
          <w:tcPr>
            <w:tcW w:w="1984" w:type="dxa"/>
          </w:tcPr>
          <w:p w:rsidR="00FA5BD7" w:rsidRPr="00FD6973" w:rsidRDefault="00FA5BD7" w:rsidP="00F36BA9">
            <w:pPr>
              <w:spacing w:after="0" w:line="240" w:lineRule="auto"/>
              <w:jc w:val="center"/>
              <w:rPr>
                <w:rFonts w:ascii="Times New Roman" w:hAnsi="Times New Roman" w:cs="Times New Roman"/>
                <w:b/>
                <w:bCs/>
                <w:sz w:val="24"/>
                <w:szCs w:val="24"/>
              </w:rPr>
            </w:pPr>
            <w:r w:rsidRPr="00FD6973">
              <w:rPr>
                <w:rFonts w:ascii="Times New Roman" w:hAnsi="Times New Roman" w:cs="Times New Roman"/>
                <w:b/>
                <w:bCs/>
                <w:sz w:val="24"/>
                <w:szCs w:val="24"/>
              </w:rPr>
              <w:t>39</w:t>
            </w:r>
          </w:p>
        </w:tc>
        <w:tc>
          <w:tcPr>
            <w:tcW w:w="1520" w:type="dxa"/>
          </w:tcPr>
          <w:p w:rsidR="00FA5BD7" w:rsidRPr="00FD6973" w:rsidRDefault="00FA5BD7" w:rsidP="005B620A">
            <w:pPr>
              <w:spacing w:after="0" w:line="240" w:lineRule="auto"/>
              <w:jc w:val="center"/>
              <w:rPr>
                <w:rFonts w:ascii="Times New Roman" w:hAnsi="Times New Roman" w:cs="Times New Roman"/>
                <w:b/>
                <w:bCs/>
                <w:sz w:val="24"/>
                <w:szCs w:val="24"/>
              </w:rPr>
            </w:pPr>
            <w:r w:rsidRPr="00FD6973">
              <w:rPr>
                <w:rFonts w:ascii="Times New Roman" w:hAnsi="Times New Roman" w:cs="Times New Roman"/>
                <w:b/>
                <w:bCs/>
                <w:sz w:val="24"/>
                <w:szCs w:val="24"/>
              </w:rPr>
              <w:t>2</w:t>
            </w:r>
            <w:r w:rsidR="00D5478C">
              <w:rPr>
                <w:rFonts w:ascii="Times New Roman" w:hAnsi="Times New Roman" w:cs="Times New Roman"/>
                <w:b/>
                <w:bCs/>
                <w:sz w:val="24"/>
                <w:szCs w:val="24"/>
              </w:rPr>
              <w:t>6</w:t>
            </w:r>
          </w:p>
        </w:tc>
        <w:tc>
          <w:tcPr>
            <w:tcW w:w="2081" w:type="dxa"/>
          </w:tcPr>
          <w:p w:rsidR="00FA5BD7" w:rsidRPr="00401670"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c>
          <w:tcPr>
            <w:tcW w:w="2491" w:type="dxa"/>
          </w:tcPr>
          <w:p w:rsidR="00FA5BD7" w:rsidRPr="00401670" w:rsidRDefault="00184838" w:rsidP="00F36BA9">
            <w:pPr>
              <w:spacing w:after="0" w:line="240" w:lineRule="auto"/>
              <w:jc w:val="center"/>
              <w:rPr>
                <w:rFonts w:ascii="Times New Roman" w:hAnsi="Times New Roman" w:cs="Times New Roman"/>
                <w:b/>
                <w:bCs/>
                <w:sz w:val="24"/>
                <w:szCs w:val="24"/>
              </w:rPr>
            </w:pPr>
            <w:r w:rsidRPr="00401670">
              <w:rPr>
                <w:rFonts w:ascii="Times New Roman" w:hAnsi="Times New Roman" w:cs="Times New Roman"/>
                <w:b/>
                <w:bCs/>
                <w:sz w:val="24"/>
                <w:szCs w:val="24"/>
              </w:rPr>
              <w:t>2</w:t>
            </w:r>
          </w:p>
        </w:tc>
        <w:tc>
          <w:tcPr>
            <w:tcW w:w="3019" w:type="dxa"/>
          </w:tcPr>
          <w:p w:rsidR="00FA5BD7" w:rsidRPr="00FD6973" w:rsidRDefault="00FA5BD7" w:rsidP="00F36BA9">
            <w:pPr>
              <w:spacing w:after="0" w:line="240" w:lineRule="auto"/>
              <w:jc w:val="center"/>
              <w:rPr>
                <w:rFonts w:ascii="Times New Roman" w:hAnsi="Times New Roman" w:cs="Times New Roman"/>
                <w:b/>
                <w:bCs/>
                <w:sz w:val="24"/>
                <w:szCs w:val="24"/>
              </w:rPr>
            </w:pPr>
            <w:r w:rsidRPr="00FD6973">
              <w:rPr>
                <w:rFonts w:ascii="Times New Roman" w:hAnsi="Times New Roman" w:cs="Times New Roman"/>
                <w:b/>
                <w:bCs/>
                <w:sz w:val="24"/>
                <w:szCs w:val="24"/>
              </w:rPr>
              <w:t>13</w:t>
            </w:r>
          </w:p>
        </w:tc>
      </w:tr>
      <w:tr w:rsidR="00FA5BD7" w:rsidRPr="00C42064" w:rsidTr="00D5478C">
        <w:trPr>
          <w:trHeight w:val="20"/>
          <w:jc w:val="center"/>
        </w:trPr>
        <w:tc>
          <w:tcPr>
            <w:tcW w:w="4781" w:type="dxa"/>
          </w:tcPr>
          <w:p w:rsidR="00FA5BD7" w:rsidRPr="00C42064" w:rsidRDefault="001005F6" w:rsidP="00D547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w:t>
            </w:r>
            <w:r w:rsidR="00D5478C">
              <w:rPr>
                <w:rFonts w:ascii="Times New Roman" w:hAnsi="Times New Roman" w:cs="Times New Roman"/>
                <w:sz w:val="24"/>
                <w:szCs w:val="24"/>
              </w:rPr>
              <w:t>4</w:t>
            </w:r>
            <w:r w:rsidR="00FA5BD7" w:rsidRPr="00C42064">
              <w:rPr>
                <w:rFonts w:ascii="Times New Roman" w:hAnsi="Times New Roman" w:cs="Times New Roman"/>
                <w:sz w:val="24"/>
                <w:szCs w:val="24"/>
              </w:rPr>
              <w:t xml:space="preserve"> Социальные отношения</w:t>
            </w:r>
          </w:p>
        </w:tc>
        <w:tc>
          <w:tcPr>
            <w:tcW w:w="1984" w:type="dxa"/>
          </w:tcPr>
          <w:p w:rsidR="00FA5BD7" w:rsidRPr="00C42064"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520" w:type="dxa"/>
          </w:tcPr>
          <w:p w:rsidR="00FA5BD7" w:rsidRPr="00C42064"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081" w:type="dxa"/>
          </w:tcPr>
          <w:p w:rsidR="00FA5BD7" w:rsidRPr="00CE7277"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491" w:type="dxa"/>
          </w:tcPr>
          <w:p w:rsidR="00FA5BD7" w:rsidRPr="00CE7277" w:rsidRDefault="00FA5BD7" w:rsidP="00F36BA9">
            <w:pPr>
              <w:spacing w:after="0" w:line="240" w:lineRule="auto"/>
              <w:jc w:val="center"/>
              <w:rPr>
                <w:rFonts w:ascii="Times New Roman" w:hAnsi="Times New Roman" w:cs="Times New Roman"/>
                <w:b/>
                <w:bCs/>
                <w:sz w:val="24"/>
                <w:szCs w:val="24"/>
              </w:rPr>
            </w:pPr>
          </w:p>
        </w:tc>
        <w:tc>
          <w:tcPr>
            <w:tcW w:w="3019" w:type="dxa"/>
          </w:tcPr>
          <w:p w:rsidR="00FA5BD7" w:rsidRPr="00C42064"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D1749E" w:rsidRPr="00C42064" w:rsidTr="00D5478C">
        <w:trPr>
          <w:trHeight w:val="20"/>
          <w:jc w:val="center"/>
        </w:trPr>
        <w:tc>
          <w:tcPr>
            <w:tcW w:w="4781" w:type="dxa"/>
          </w:tcPr>
          <w:p w:rsidR="00D1749E" w:rsidRDefault="00D1749E" w:rsidP="00D5478C">
            <w:pPr>
              <w:spacing w:after="0" w:line="240" w:lineRule="auto"/>
              <w:rPr>
                <w:rFonts w:ascii="Times New Roman" w:hAnsi="Times New Roman" w:cs="Times New Roman"/>
                <w:sz w:val="24"/>
                <w:szCs w:val="24"/>
              </w:rPr>
            </w:pPr>
            <w:r>
              <w:rPr>
                <w:rFonts w:ascii="Times New Roman" w:hAnsi="Times New Roman" w:cs="Times New Roman"/>
                <w:sz w:val="24"/>
                <w:szCs w:val="24"/>
              </w:rPr>
              <w:t>Итого за 1 семестр</w:t>
            </w:r>
          </w:p>
        </w:tc>
        <w:tc>
          <w:tcPr>
            <w:tcW w:w="1984"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84</w:t>
            </w:r>
          </w:p>
        </w:tc>
        <w:tc>
          <w:tcPr>
            <w:tcW w:w="1520"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56</w:t>
            </w:r>
          </w:p>
        </w:tc>
        <w:tc>
          <w:tcPr>
            <w:tcW w:w="2081"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50</w:t>
            </w:r>
          </w:p>
        </w:tc>
        <w:tc>
          <w:tcPr>
            <w:tcW w:w="2491" w:type="dxa"/>
          </w:tcPr>
          <w:p w:rsidR="00D1749E" w:rsidRPr="00CE7277"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3019"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D1749E" w:rsidRPr="00C42064" w:rsidTr="00D5478C">
        <w:trPr>
          <w:trHeight w:val="20"/>
          <w:jc w:val="center"/>
        </w:trPr>
        <w:tc>
          <w:tcPr>
            <w:tcW w:w="4781" w:type="dxa"/>
          </w:tcPr>
          <w:p w:rsidR="00D1749E" w:rsidRPr="00C42064" w:rsidRDefault="00D1749E" w:rsidP="00B8118E">
            <w:pPr>
              <w:spacing w:after="0" w:line="240" w:lineRule="auto"/>
              <w:rPr>
                <w:rFonts w:ascii="Times New Roman" w:hAnsi="Times New Roman" w:cs="Times New Roman"/>
                <w:sz w:val="24"/>
                <w:szCs w:val="24"/>
              </w:rPr>
            </w:pPr>
            <w:r>
              <w:rPr>
                <w:rFonts w:ascii="Times New Roman" w:hAnsi="Times New Roman" w:cs="Times New Roman"/>
                <w:sz w:val="24"/>
                <w:szCs w:val="24"/>
              </w:rPr>
              <w:t>Раздел  4</w:t>
            </w:r>
            <w:r w:rsidRPr="00C42064">
              <w:rPr>
                <w:rFonts w:ascii="Times New Roman" w:hAnsi="Times New Roman" w:cs="Times New Roman"/>
                <w:sz w:val="24"/>
                <w:szCs w:val="24"/>
              </w:rPr>
              <w:t xml:space="preserve"> Социальные отношения</w:t>
            </w:r>
          </w:p>
        </w:tc>
        <w:tc>
          <w:tcPr>
            <w:tcW w:w="1984"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c>
          <w:tcPr>
            <w:tcW w:w="1520"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081"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91" w:type="dxa"/>
          </w:tcPr>
          <w:p w:rsidR="00D1749E" w:rsidRPr="00CE7277"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019" w:type="dxa"/>
          </w:tcPr>
          <w:p w:rsidR="00D1749E" w:rsidRDefault="00D1749E"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FA5BD7" w:rsidRPr="00C42064" w:rsidTr="00D5478C">
        <w:trPr>
          <w:trHeight w:val="20"/>
          <w:jc w:val="center"/>
        </w:trPr>
        <w:tc>
          <w:tcPr>
            <w:tcW w:w="4781" w:type="dxa"/>
          </w:tcPr>
          <w:p w:rsidR="00FA5BD7" w:rsidRPr="00C42064" w:rsidRDefault="001005F6" w:rsidP="00D547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w:t>
            </w:r>
            <w:r w:rsidR="00D5478C">
              <w:rPr>
                <w:rFonts w:ascii="Times New Roman" w:hAnsi="Times New Roman" w:cs="Times New Roman"/>
                <w:sz w:val="24"/>
                <w:szCs w:val="24"/>
              </w:rPr>
              <w:t>5</w:t>
            </w:r>
            <w:r w:rsidR="00FA5BD7" w:rsidRPr="00C42064">
              <w:rPr>
                <w:rFonts w:ascii="Times New Roman" w:hAnsi="Times New Roman" w:cs="Times New Roman"/>
                <w:sz w:val="24"/>
                <w:szCs w:val="24"/>
              </w:rPr>
              <w:t xml:space="preserve"> Политика</w:t>
            </w:r>
          </w:p>
        </w:tc>
        <w:tc>
          <w:tcPr>
            <w:tcW w:w="1984" w:type="dxa"/>
          </w:tcPr>
          <w:p w:rsidR="00FA5BD7" w:rsidRPr="00C42064" w:rsidRDefault="00FA5BD7" w:rsidP="00D5478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1</w:t>
            </w:r>
            <w:r w:rsidR="00D5478C">
              <w:rPr>
                <w:rFonts w:ascii="Times New Roman" w:hAnsi="Times New Roman" w:cs="Times New Roman"/>
                <w:b/>
                <w:bCs/>
                <w:sz w:val="24"/>
                <w:szCs w:val="24"/>
              </w:rPr>
              <w:t>8</w:t>
            </w:r>
          </w:p>
        </w:tc>
        <w:tc>
          <w:tcPr>
            <w:tcW w:w="1520" w:type="dxa"/>
          </w:tcPr>
          <w:p w:rsidR="00FA5BD7" w:rsidRPr="00C42064" w:rsidRDefault="00FA5BD7" w:rsidP="00D5478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1</w:t>
            </w:r>
            <w:r w:rsidR="00D5478C">
              <w:rPr>
                <w:rFonts w:ascii="Times New Roman" w:hAnsi="Times New Roman" w:cs="Times New Roman"/>
                <w:b/>
                <w:bCs/>
                <w:sz w:val="24"/>
                <w:szCs w:val="24"/>
              </w:rPr>
              <w:t>2</w:t>
            </w:r>
          </w:p>
        </w:tc>
        <w:tc>
          <w:tcPr>
            <w:tcW w:w="2081" w:type="dxa"/>
          </w:tcPr>
          <w:p w:rsidR="00FA5BD7" w:rsidRPr="00390351"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91" w:type="dxa"/>
          </w:tcPr>
          <w:p w:rsidR="00FA5BD7" w:rsidRPr="00390351" w:rsidRDefault="00184838" w:rsidP="00F36BA9">
            <w:pPr>
              <w:spacing w:after="0" w:line="240" w:lineRule="auto"/>
              <w:jc w:val="center"/>
              <w:rPr>
                <w:rFonts w:ascii="Times New Roman" w:hAnsi="Times New Roman" w:cs="Times New Roman"/>
                <w:b/>
                <w:bCs/>
                <w:sz w:val="24"/>
                <w:szCs w:val="24"/>
              </w:rPr>
            </w:pPr>
            <w:r w:rsidRPr="00390351">
              <w:rPr>
                <w:rFonts w:ascii="Times New Roman" w:hAnsi="Times New Roman" w:cs="Times New Roman"/>
                <w:b/>
                <w:bCs/>
                <w:sz w:val="24"/>
                <w:szCs w:val="24"/>
              </w:rPr>
              <w:t>2</w:t>
            </w:r>
          </w:p>
        </w:tc>
        <w:tc>
          <w:tcPr>
            <w:tcW w:w="3019" w:type="dxa"/>
          </w:tcPr>
          <w:p w:rsidR="00FA5BD7" w:rsidRPr="00C42064"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FA5BD7" w:rsidRPr="00C42064" w:rsidTr="00D5478C">
        <w:trPr>
          <w:trHeight w:val="20"/>
          <w:jc w:val="center"/>
        </w:trPr>
        <w:tc>
          <w:tcPr>
            <w:tcW w:w="4781" w:type="dxa"/>
          </w:tcPr>
          <w:p w:rsidR="00FA5BD7" w:rsidRPr="00C42064" w:rsidRDefault="001005F6" w:rsidP="00D547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w:t>
            </w:r>
            <w:r w:rsidR="00D5478C">
              <w:rPr>
                <w:rFonts w:ascii="Times New Roman" w:hAnsi="Times New Roman" w:cs="Times New Roman"/>
                <w:sz w:val="24"/>
                <w:szCs w:val="24"/>
              </w:rPr>
              <w:t>6</w:t>
            </w:r>
            <w:r w:rsidR="00FA5BD7" w:rsidRPr="00C42064">
              <w:rPr>
                <w:rFonts w:ascii="Times New Roman" w:hAnsi="Times New Roman" w:cs="Times New Roman"/>
                <w:sz w:val="24"/>
                <w:szCs w:val="24"/>
              </w:rPr>
              <w:t xml:space="preserve"> Право</w:t>
            </w:r>
          </w:p>
        </w:tc>
        <w:tc>
          <w:tcPr>
            <w:tcW w:w="1984" w:type="dxa"/>
          </w:tcPr>
          <w:p w:rsidR="00FA5BD7" w:rsidRPr="00C42064" w:rsidRDefault="00FA5BD7" w:rsidP="00F36BA9">
            <w:pPr>
              <w:spacing w:after="0" w:line="240" w:lineRule="auto"/>
              <w:jc w:val="center"/>
              <w:rPr>
                <w:rFonts w:ascii="Times New Roman" w:hAnsi="Times New Roman" w:cs="Times New Roman"/>
                <w:b/>
                <w:bCs/>
                <w:color w:val="000000"/>
                <w:sz w:val="24"/>
                <w:szCs w:val="24"/>
              </w:rPr>
            </w:pPr>
            <w:r w:rsidRPr="00C42064">
              <w:rPr>
                <w:rFonts w:ascii="Times New Roman" w:hAnsi="Times New Roman" w:cs="Times New Roman"/>
                <w:b/>
                <w:bCs/>
                <w:color w:val="000000"/>
                <w:sz w:val="24"/>
                <w:szCs w:val="24"/>
              </w:rPr>
              <w:t>36</w:t>
            </w:r>
          </w:p>
        </w:tc>
        <w:tc>
          <w:tcPr>
            <w:tcW w:w="1520" w:type="dxa"/>
          </w:tcPr>
          <w:p w:rsidR="00FA5BD7" w:rsidRPr="00C42064" w:rsidRDefault="00FA5BD7" w:rsidP="00D5478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2</w:t>
            </w:r>
            <w:r w:rsidR="00D5478C">
              <w:rPr>
                <w:rFonts w:ascii="Times New Roman" w:hAnsi="Times New Roman" w:cs="Times New Roman"/>
                <w:b/>
                <w:bCs/>
                <w:sz w:val="24"/>
                <w:szCs w:val="24"/>
              </w:rPr>
              <w:t>8</w:t>
            </w:r>
          </w:p>
        </w:tc>
        <w:tc>
          <w:tcPr>
            <w:tcW w:w="2081" w:type="dxa"/>
          </w:tcPr>
          <w:p w:rsidR="00FA5BD7" w:rsidRPr="00FC354F"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c>
          <w:tcPr>
            <w:tcW w:w="2491" w:type="dxa"/>
          </w:tcPr>
          <w:p w:rsidR="00FA5BD7" w:rsidRPr="00FC354F"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3019" w:type="dxa"/>
          </w:tcPr>
          <w:p w:rsidR="00FA5BD7" w:rsidRPr="00C42064" w:rsidRDefault="00D5478C" w:rsidP="00F36B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14</w:t>
            </w:r>
          </w:p>
        </w:tc>
      </w:tr>
      <w:tr w:rsidR="00FA5BD7" w:rsidRPr="00C42064" w:rsidTr="00D5478C">
        <w:trPr>
          <w:trHeight w:val="20"/>
          <w:jc w:val="center"/>
        </w:trPr>
        <w:tc>
          <w:tcPr>
            <w:tcW w:w="4781" w:type="dxa"/>
          </w:tcPr>
          <w:p w:rsidR="00FA5BD7" w:rsidRPr="00C42064" w:rsidRDefault="00FA5BD7" w:rsidP="00F36BA9">
            <w:pPr>
              <w:spacing w:after="0" w:line="240" w:lineRule="auto"/>
              <w:rPr>
                <w:rFonts w:ascii="Times New Roman" w:hAnsi="Times New Roman" w:cs="Times New Roman"/>
                <w:sz w:val="24"/>
                <w:szCs w:val="24"/>
                <w:lang w:val="en-US"/>
              </w:rPr>
            </w:pPr>
            <w:r w:rsidRPr="00C42064">
              <w:rPr>
                <w:rFonts w:ascii="Times New Roman" w:hAnsi="Times New Roman" w:cs="Times New Roman"/>
                <w:sz w:val="24"/>
                <w:szCs w:val="24"/>
              </w:rPr>
              <w:t>Итого</w:t>
            </w:r>
            <w:r w:rsidRPr="00C42064">
              <w:rPr>
                <w:rFonts w:ascii="Times New Roman" w:hAnsi="Times New Roman" w:cs="Times New Roman"/>
                <w:sz w:val="24"/>
                <w:szCs w:val="24"/>
                <w:lang w:val="en-US"/>
              </w:rPr>
              <w:t>:</w:t>
            </w:r>
          </w:p>
          <w:p w:rsidR="00FA5BD7" w:rsidRPr="00C42064" w:rsidRDefault="00FA5BD7" w:rsidP="00F36BA9">
            <w:pPr>
              <w:spacing w:after="0" w:line="240" w:lineRule="auto"/>
              <w:rPr>
                <w:rFonts w:ascii="Times New Roman" w:hAnsi="Times New Roman" w:cs="Times New Roman"/>
                <w:sz w:val="24"/>
                <w:szCs w:val="24"/>
              </w:rPr>
            </w:pPr>
          </w:p>
        </w:tc>
        <w:tc>
          <w:tcPr>
            <w:tcW w:w="1984" w:type="dxa"/>
          </w:tcPr>
          <w:p w:rsidR="00FA5BD7" w:rsidRPr="00C42064" w:rsidRDefault="00FA5BD7" w:rsidP="00D5478C">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D5478C">
              <w:rPr>
                <w:rFonts w:ascii="Times New Roman" w:hAnsi="Times New Roman" w:cs="Times New Roman"/>
                <w:b/>
                <w:bCs/>
                <w:color w:val="000000"/>
                <w:sz w:val="24"/>
                <w:szCs w:val="24"/>
              </w:rPr>
              <w:t>62</w:t>
            </w:r>
          </w:p>
        </w:tc>
        <w:tc>
          <w:tcPr>
            <w:tcW w:w="1520" w:type="dxa"/>
          </w:tcPr>
          <w:p w:rsidR="00FA5BD7" w:rsidRPr="00C42064" w:rsidRDefault="00FA5BD7" w:rsidP="005B620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5B620A">
              <w:rPr>
                <w:rFonts w:ascii="Times New Roman" w:hAnsi="Times New Roman" w:cs="Times New Roman"/>
                <w:b/>
                <w:bCs/>
                <w:sz w:val="24"/>
                <w:szCs w:val="24"/>
              </w:rPr>
              <w:t>08</w:t>
            </w:r>
          </w:p>
        </w:tc>
        <w:tc>
          <w:tcPr>
            <w:tcW w:w="2081" w:type="dxa"/>
          </w:tcPr>
          <w:p w:rsidR="00FA5BD7" w:rsidRPr="00FC354F" w:rsidRDefault="00184838" w:rsidP="00F36BA9">
            <w:pPr>
              <w:spacing w:after="0" w:line="240" w:lineRule="auto"/>
              <w:jc w:val="center"/>
              <w:rPr>
                <w:rFonts w:ascii="Times New Roman" w:hAnsi="Times New Roman" w:cs="Times New Roman"/>
                <w:b/>
                <w:bCs/>
                <w:sz w:val="24"/>
                <w:szCs w:val="24"/>
              </w:rPr>
            </w:pPr>
            <w:r w:rsidRPr="00FC354F">
              <w:rPr>
                <w:rFonts w:ascii="Times New Roman" w:hAnsi="Times New Roman" w:cs="Times New Roman"/>
                <w:b/>
                <w:bCs/>
                <w:sz w:val="24"/>
                <w:szCs w:val="24"/>
              </w:rPr>
              <w:t>90</w:t>
            </w:r>
          </w:p>
        </w:tc>
        <w:tc>
          <w:tcPr>
            <w:tcW w:w="2491" w:type="dxa"/>
          </w:tcPr>
          <w:p w:rsidR="00FA5BD7" w:rsidRPr="00FC354F" w:rsidRDefault="00612890" w:rsidP="00F36BA9">
            <w:pPr>
              <w:spacing w:after="0" w:line="240" w:lineRule="auto"/>
              <w:jc w:val="center"/>
              <w:rPr>
                <w:rFonts w:ascii="Times New Roman" w:hAnsi="Times New Roman" w:cs="Times New Roman"/>
                <w:b/>
                <w:bCs/>
                <w:sz w:val="24"/>
                <w:szCs w:val="24"/>
              </w:rPr>
            </w:pPr>
            <w:r w:rsidRPr="00FC354F">
              <w:rPr>
                <w:rFonts w:ascii="Times New Roman" w:hAnsi="Times New Roman" w:cs="Times New Roman"/>
                <w:b/>
                <w:bCs/>
                <w:sz w:val="24"/>
                <w:szCs w:val="24"/>
              </w:rPr>
              <w:t>18</w:t>
            </w:r>
          </w:p>
        </w:tc>
        <w:tc>
          <w:tcPr>
            <w:tcW w:w="3019" w:type="dxa"/>
          </w:tcPr>
          <w:p w:rsidR="00FA5BD7" w:rsidRPr="00C42064" w:rsidRDefault="00FA5BD7" w:rsidP="009C65E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r w:rsidR="009C65E7">
              <w:rPr>
                <w:rFonts w:ascii="Times New Roman" w:hAnsi="Times New Roman" w:cs="Times New Roman"/>
                <w:b/>
                <w:bCs/>
                <w:sz w:val="24"/>
                <w:szCs w:val="24"/>
              </w:rPr>
              <w:t>4</w:t>
            </w:r>
          </w:p>
        </w:tc>
      </w:tr>
    </w:tbl>
    <w:p w:rsidR="00914F26" w:rsidRDefault="00914F26" w:rsidP="00B66F4B">
      <w:pPr>
        <w:pStyle w:val="5"/>
        <w:spacing w:before="0" w:line="240" w:lineRule="auto"/>
        <w:ind w:firstLine="709"/>
        <w:jc w:val="both"/>
      </w:pPr>
    </w:p>
    <w:p w:rsidR="00914F26" w:rsidRDefault="00914F26" w:rsidP="00B66F4B">
      <w:pPr>
        <w:pStyle w:val="5"/>
        <w:spacing w:before="0" w:line="240" w:lineRule="auto"/>
        <w:ind w:firstLine="709"/>
        <w:jc w:val="both"/>
        <w:rPr>
          <w:rFonts w:ascii="Times New Roman" w:hAnsi="Times New Roman" w:cs="Times New Roman"/>
          <w:color w:val="auto"/>
          <w:sz w:val="28"/>
          <w:szCs w:val="28"/>
        </w:rPr>
        <w:sectPr w:rsidR="00914F26" w:rsidSect="00067647">
          <w:pgSz w:w="16838" w:h="11906" w:orient="landscape"/>
          <w:pgMar w:top="1134" w:right="567" w:bottom="568" w:left="567" w:header="709" w:footer="709" w:gutter="0"/>
          <w:cols w:space="708"/>
          <w:docGrid w:linePitch="360"/>
        </w:sectPr>
      </w:pPr>
    </w:p>
    <w:p w:rsidR="00822BE5" w:rsidRPr="00B66F4B" w:rsidRDefault="00822BE5" w:rsidP="00B66F4B">
      <w:pPr>
        <w:pStyle w:val="5"/>
        <w:spacing w:before="0" w:line="240" w:lineRule="auto"/>
        <w:ind w:firstLine="709"/>
        <w:jc w:val="both"/>
        <w:rPr>
          <w:rFonts w:ascii="Times New Roman" w:hAnsi="Times New Roman" w:cs="Times New Roman"/>
          <w:color w:val="auto"/>
          <w:sz w:val="28"/>
          <w:szCs w:val="28"/>
        </w:rPr>
      </w:pPr>
      <w:r w:rsidRPr="00B66F4B">
        <w:rPr>
          <w:rFonts w:ascii="Times New Roman" w:hAnsi="Times New Roman" w:cs="Times New Roman"/>
          <w:color w:val="auto"/>
          <w:sz w:val="28"/>
          <w:szCs w:val="28"/>
        </w:rPr>
        <w:lastRenderedPageBreak/>
        <w:t>2.3 Содержание учебной дисциплины Обществознание (социально-экономического профиля)</w:t>
      </w:r>
      <w:bookmarkEnd w:id="14"/>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49"/>
        <w:gridCol w:w="2590"/>
        <w:gridCol w:w="9498"/>
        <w:gridCol w:w="850"/>
        <w:gridCol w:w="1189"/>
      </w:tblGrid>
      <w:tr w:rsidR="00822BE5" w:rsidRPr="00F86EA1" w:rsidTr="00FA5BD7">
        <w:trPr>
          <w:trHeight w:val="20"/>
          <w:jc w:val="center"/>
        </w:trPr>
        <w:tc>
          <w:tcPr>
            <w:tcW w:w="4339" w:type="dxa"/>
            <w:gridSpan w:val="2"/>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Наименование разделов и тем</w:t>
            </w:r>
          </w:p>
        </w:tc>
        <w:tc>
          <w:tcPr>
            <w:tcW w:w="9498"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 xml:space="preserve">Содержание учебного материала, лабораторные работы, </w:t>
            </w:r>
          </w:p>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 xml:space="preserve">самостоятельная работа </w:t>
            </w:r>
            <w:proofErr w:type="gramStart"/>
            <w:r w:rsidRPr="00F86EA1">
              <w:rPr>
                <w:rFonts w:ascii="Times New Roman" w:hAnsi="Times New Roman" w:cs="Times New Roman"/>
                <w:b/>
                <w:bCs/>
                <w:sz w:val="24"/>
                <w:szCs w:val="24"/>
              </w:rPr>
              <w:t>обучающихся</w:t>
            </w:r>
            <w:proofErr w:type="gramEnd"/>
          </w:p>
        </w:tc>
        <w:tc>
          <w:tcPr>
            <w:tcW w:w="850"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Объем часов</w:t>
            </w:r>
          </w:p>
        </w:tc>
        <w:tc>
          <w:tcPr>
            <w:tcW w:w="1189"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Уровень освоения</w:t>
            </w:r>
          </w:p>
        </w:tc>
      </w:tr>
      <w:tr w:rsidR="00822BE5" w:rsidRPr="00F86EA1" w:rsidTr="00FA5BD7">
        <w:trPr>
          <w:trHeight w:val="20"/>
          <w:jc w:val="center"/>
        </w:trPr>
        <w:tc>
          <w:tcPr>
            <w:tcW w:w="4339" w:type="dxa"/>
            <w:gridSpan w:val="2"/>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1</w:t>
            </w:r>
          </w:p>
        </w:tc>
        <w:tc>
          <w:tcPr>
            <w:tcW w:w="9498"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2</w:t>
            </w:r>
          </w:p>
        </w:tc>
        <w:tc>
          <w:tcPr>
            <w:tcW w:w="850"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3</w:t>
            </w:r>
          </w:p>
        </w:tc>
        <w:tc>
          <w:tcPr>
            <w:tcW w:w="1189"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4</w:t>
            </w:r>
          </w:p>
        </w:tc>
      </w:tr>
      <w:tr w:rsidR="00822BE5" w:rsidRPr="00F86EA1" w:rsidTr="00FA5BD7">
        <w:trPr>
          <w:trHeight w:val="20"/>
          <w:jc w:val="center"/>
        </w:trPr>
        <w:tc>
          <w:tcPr>
            <w:tcW w:w="13837" w:type="dxa"/>
            <w:gridSpan w:val="3"/>
          </w:tcPr>
          <w:p w:rsidR="00822BE5" w:rsidRPr="00F86EA1" w:rsidRDefault="001210A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Введение - </w:t>
            </w:r>
            <w:r>
              <w:rPr>
                <w:rFonts w:ascii="Times New Roman" w:hAnsi="Times New Roman" w:cs="Times New Roman"/>
                <w:sz w:val="24"/>
                <w:szCs w:val="24"/>
              </w:rPr>
              <w:t xml:space="preserve"> </w:t>
            </w:r>
            <w:r w:rsidR="00822BE5" w:rsidRPr="00F86EA1">
              <w:rPr>
                <w:rFonts w:ascii="Times New Roman" w:hAnsi="Times New Roman" w:cs="Times New Roman"/>
                <w:sz w:val="24"/>
                <w:szCs w:val="24"/>
              </w:rPr>
              <w:t xml:space="preserve"> интегративный курс, объединивший в себе философию, социологию, экономику, политологию, юриспруденцию, </w:t>
            </w:r>
            <w:proofErr w:type="gramStart"/>
            <w:r w:rsidR="00822BE5" w:rsidRPr="00F86EA1">
              <w:rPr>
                <w:rFonts w:ascii="Times New Roman" w:hAnsi="Times New Roman" w:cs="Times New Roman"/>
                <w:sz w:val="24"/>
                <w:szCs w:val="24"/>
              </w:rPr>
              <w:t>-н</w:t>
            </w:r>
            <w:proofErr w:type="gramEnd"/>
            <w:r w:rsidR="00822BE5" w:rsidRPr="00F86EA1">
              <w:rPr>
                <w:rFonts w:ascii="Times New Roman" w:hAnsi="Times New Roman" w:cs="Times New Roman"/>
                <w:sz w:val="24"/>
                <w:szCs w:val="24"/>
              </w:rPr>
              <w:t>ауки которые изучают человека и общество с разных сторон.</w:t>
            </w:r>
          </w:p>
        </w:tc>
        <w:tc>
          <w:tcPr>
            <w:tcW w:w="850"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2</w:t>
            </w:r>
          </w:p>
        </w:tc>
        <w:tc>
          <w:tcPr>
            <w:tcW w:w="1189" w:type="dxa"/>
          </w:tcPr>
          <w:p w:rsidR="00822BE5" w:rsidRPr="00F86EA1" w:rsidRDefault="00822BE5" w:rsidP="00CA6292">
            <w:pPr>
              <w:spacing w:after="0" w:line="240" w:lineRule="auto"/>
              <w:jc w:val="center"/>
              <w:rPr>
                <w:rFonts w:ascii="Times New Roman" w:hAnsi="Times New Roman" w:cs="Times New Roman"/>
                <w:b/>
                <w:bCs/>
                <w:sz w:val="24"/>
                <w:szCs w:val="24"/>
              </w:rPr>
            </w:pPr>
            <w:r w:rsidRPr="00F86EA1">
              <w:rPr>
                <w:rFonts w:ascii="Times New Roman" w:hAnsi="Times New Roman" w:cs="Times New Roman"/>
                <w:b/>
                <w:bCs/>
                <w:sz w:val="24"/>
                <w:szCs w:val="24"/>
              </w:rPr>
              <w:t>1</w:t>
            </w:r>
          </w:p>
        </w:tc>
      </w:tr>
      <w:tr w:rsidR="00FA5BD7" w:rsidRPr="00F86EA1" w:rsidTr="00FA5BD7">
        <w:trPr>
          <w:trHeight w:val="20"/>
          <w:jc w:val="center"/>
        </w:trPr>
        <w:tc>
          <w:tcPr>
            <w:tcW w:w="13837" w:type="dxa"/>
            <w:gridSpan w:val="3"/>
          </w:tcPr>
          <w:p w:rsidR="00FA5BD7" w:rsidRPr="00F86EA1" w:rsidRDefault="00FA5BD7" w:rsidP="00995E4E">
            <w:pPr>
              <w:pStyle w:val="a4"/>
              <w:rPr>
                <w:rFonts w:ascii="Times New Roman" w:hAnsi="Times New Roman" w:cs="Times New Roman"/>
                <w:b/>
                <w:bCs/>
                <w:sz w:val="24"/>
                <w:szCs w:val="24"/>
              </w:rPr>
            </w:pPr>
            <w:r>
              <w:rPr>
                <w:rFonts w:ascii="Times New Roman" w:hAnsi="Times New Roman" w:cs="Times New Roman"/>
                <w:b/>
                <w:bCs/>
                <w:sz w:val="24"/>
                <w:szCs w:val="24"/>
              </w:rPr>
              <w:t xml:space="preserve">Раздел 1 </w:t>
            </w:r>
            <w:r w:rsidR="00995E4E">
              <w:rPr>
                <w:rFonts w:ascii="Times New Roman" w:hAnsi="Times New Roman" w:cs="Times New Roman"/>
                <w:b/>
                <w:bCs/>
                <w:sz w:val="24"/>
                <w:szCs w:val="24"/>
              </w:rPr>
              <w:t xml:space="preserve">Человек  и </w:t>
            </w:r>
            <w:r w:rsidR="00995E4E" w:rsidRPr="00995E4E">
              <w:rPr>
                <w:rFonts w:ascii="Times New Roman" w:hAnsi="Times New Roman" w:cs="Times New Roman"/>
                <w:b/>
                <w:bCs/>
                <w:sz w:val="24"/>
                <w:szCs w:val="24"/>
              </w:rPr>
              <w:t>общество</w:t>
            </w:r>
          </w:p>
        </w:tc>
        <w:tc>
          <w:tcPr>
            <w:tcW w:w="850" w:type="dxa"/>
          </w:tcPr>
          <w:p w:rsidR="00FA5BD7" w:rsidRDefault="005854AF"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1189" w:type="dxa"/>
            <w:vMerge w:val="restart"/>
            <w:shd w:val="clear" w:color="auto" w:fill="BFBFBF"/>
          </w:tcPr>
          <w:p w:rsidR="00FA5BD7" w:rsidRPr="00F86EA1" w:rsidRDefault="00FA5BD7" w:rsidP="00CA6292">
            <w:pPr>
              <w:pStyle w:val="a4"/>
              <w:rPr>
                <w:rFonts w:ascii="Times New Roman" w:hAnsi="Times New Roman" w:cs="Times New Roman"/>
                <w:b/>
                <w:bCs/>
                <w:sz w:val="24"/>
                <w:szCs w:val="24"/>
              </w:rPr>
            </w:pPr>
          </w:p>
        </w:tc>
      </w:tr>
      <w:tr w:rsidR="00FA5BD7" w:rsidRPr="00F86EA1" w:rsidTr="00FA5BD7">
        <w:trPr>
          <w:trHeight w:val="20"/>
          <w:jc w:val="center"/>
        </w:trPr>
        <w:tc>
          <w:tcPr>
            <w:tcW w:w="1749" w:type="dxa"/>
            <w:vMerge w:val="restart"/>
          </w:tcPr>
          <w:p w:rsidR="00FA5BD7" w:rsidRPr="00F86EA1" w:rsidRDefault="00FA5BD7" w:rsidP="00CA6292">
            <w:pPr>
              <w:pStyle w:val="a4"/>
              <w:rPr>
                <w:rFonts w:ascii="Times New Roman" w:hAnsi="Times New Roman" w:cs="Times New Roman"/>
                <w:b/>
                <w:bCs/>
                <w:sz w:val="24"/>
                <w:szCs w:val="24"/>
              </w:rPr>
            </w:pPr>
            <w:r>
              <w:rPr>
                <w:rFonts w:ascii="Times New Roman" w:hAnsi="Times New Roman" w:cs="Times New Roman"/>
                <w:b/>
                <w:bCs/>
                <w:sz w:val="24"/>
                <w:szCs w:val="24"/>
              </w:rPr>
              <w:t>Тема</w:t>
            </w:r>
          </w:p>
          <w:p w:rsidR="00995E4E" w:rsidRPr="00995E4E" w:rsidRDefault="00995E4E" w:rsidP="00995E4E">
            <w:pPr>
              <w:pStyle w:val="a4"/>
              <w:tabs>
                <w:tab w:val="left" w:pos="34"/>
              </w:tabs>
              <w:ind w:left="34" w:hanging="34"/>
              <w:rPr>
                <w:rFonts w:ascii="Times New Roman" w:hAnsi="Times New Roman" w:cs="Times New Roman"/>
                <w:b/>
                <w:bCs/>
                <w:sz w:val="24"/>
                <w:szCs w:val="24"/>
              </w:rPr>
            </w:pPr>
            <w:r w:rsidRPr="00995E4E">
              <w:rPr>
                <w:rFonts w:ascii="Times New Roman" w:hAnsi="Times New Roman" w:cs="Times New Roman"/>
                <w:b/>
                <w:bCs/>
                <w:sz w:val="24"/>
                <w:szCs w:val="24"/>
              </w:rPr>
              <w:t xml:space="preserve">1.1.  Природа </w:t>
            </w:r>
          </w:p>
          <w:p w:rsidR="00995E4E" w:rsidRPr="00995E4E" w:rsidRDefault="00995E4E" w:rsidP="00995E4E">
            <w:pPr>
              <w:pStyle w:val="a4"/>
              <w:tabs>
                <w:tab w:val="left" w:pos="34"/>
              </w:tabs>
              <w:ind w:left="34" w:hanging="34"/>
              <w:rPr>
                <w:rFonts w:ascii="Times New Roman" w:hAnsi="Times New Roman" w:cs="Times New Roman"/>
                <w:b/>
                <w:bCs/>
                <w:sz w:val="24"/>
                <w:szCs w:val="24"/>
              </w:rPr>
            </w:pPr>
            <w:r w:rsidRPr="00995E4E">
              <w:rPr>
                <w:rFonts w:ascii="Times New Roman" w:hAnsi="Times New Roman" w:cs="Times New Roman"/>
                <w:b/>
                <w:bCs/>
                <w:sz w:val="24"/>
                <w:szCs w:val="24"/>
              </w:rPr>
              <w:t xml:space="preserve">человека, </w:t>
            </w:r>
          </w:p>
          <w:p w:rsidR="00995E4E" w:rsidRPr="00995E4E" w:rsidRDefault="00995E4E" w:rsidP="00995E4E">
            <w:pPr>
              <w:pStyle w:val="a4"/>
              <w:tabs>
                <w:tab w:val="left" w:pos="34"/>
              </w:tabs>
              <w:ind w:left="34" w:hanging="34"/>
              <w:rPr>
                <w:rFonts w:ascii="Times New Roman" w:hAnsi="Times New Roman" w:cs="Times New Roman"/>
                <w:b/>
                <w:bCs/>
                <w:sz w:val="24"/>
                <w:szCs w:val="24"/>
              </w:rPr>
            </w:pPr>
            <w:r w:rsidRPr="00995E4E">
              <w:rPr>
                <w:rFonts w:ascii="Times New Roman" w:hAnsi="Times New Roman" w:cs="Times New Roman"/>
                <w:b/>
                <w:bCs/>
                <w:sz w:val="24"/>
                <w:szCs w:val="24"/>
              </w:rPr>
              <w:t xml:space="preserve">врожденные  и </w:t>
            </w:r>
          </w:p>
          <w:p w:rsidR="00995E4E" w:rsidRPr="00995E4E" w:rsidRDefault="00995E4E" w:rsidP="00995E4E">
            <w:pPr>
              <w:pStyle w:val="a4"/>
              <w:tabs>
                <w:tab w:val="left" w:pos="34"/>
              </w:tabs>
              <w:ind w:left="34" w:hanging="34"/>
              <w:rPr>
                <w:rFonts w:ascii="Times New Roman" w:hAnsi="Times New Roman" w:cs="Times New Roman"/>
                <w:b/>
                <w:bCs/>
                <w:sz w:val="24"/>
                <w:szCs w:val="24"/>
              </w:rPr>
            </w:pPr>
            <w:r w:rsidRPr="00995E4E">
              <w:rPr>
                <w:rFonts w:ascii="Times New Roman" w:hAnsi="Times New Roman" w:cs="Times New Roman"/>
                <w:b/>
                <w:bCs/>
                <w:sz w:val="24"/>
                <w:szCs w:val="24"/>
              </w:rPr>
              <w:t xml:space="preserve">приобретенные </w:t>
            </w:r>
          </w:p>
          <w:p w:rsidR="00FA5BD7" w:rsidRPr="00961ED9" w:rsidRDefault="00995E4E" w:rsidP="00995E4E">
            <w:pPr>
              <w:pStyle w:val="a4"/>
              <w:tabs>
                <w:tab w:val="left" w:pos="34"/>
              </w:tabs>
              <w:ind w:left="34" w:hanging="34"/>
              <w:rPr>
                <w:rFonts w:ascii="Times New Roman" w:hAnsi="Times New Roman" w:cs="Times New Roman"/>
                <w:b/>
                <w:bCs/>
                <w:sz w:val="24"/>
                <w:szCs w:val="24"/>
              </w:rPr>
            </w:pPr>
            <w:r w:rsidRPr="00995E4E">
              <w:rPr>
                <w:rFonts w:ascii="Times New Roman" w:hAnsi="Times New Roman" w:cs="Times New Roman"/>
                <w:b/>
                <w:bCs/>
                <w:sz w:val="24"/>
                <w:szCs w:val="24"/>
              </w:rPr>
              <w:t>качества</w:t>
            </w:r>
          </w:p>
        </w:tc>
        <w:tc>
          <w:tcPr>
            <w:tcW w:w="12088" w:type="dxa"/>
            <w:gridSpan w:val="2"/>
          </w:tcPr>
          <w:p w:rsidR="00FA5BD7" w:rsidRPr="00F86EA1" w:rsidRDefault="00FA5BD7"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50" w:type="dxa"/>
          </w:tcPr>
          <w:p w:rsidR="00FA5BD7" w:rsidRPr="00F86EA1" w:rsidRDefault="005854AF"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1189" w:type="dxa"/>
            <w:vMerge/>
            <w:shd w:val="clear" w:color="auto" w:fill="BFBFBF"/>
          </w:tcPr>
          <w:p w:rsidR="00FA5BD7" w:rsidRPr="00F86EA1" w:rsidRDefault="00FA5BD7" w:rsidP="00CA6292">
            <w:pPr>
              <w:pStyle w:val="a4"/>
              <w:rPr>
                <w:rFonts w:ascii="Times New Roman" w:hAnsi="Times New Roman" w:cs="Times New Roman"/>
                <w:b/>
                <w:bCs/>
                <w:sz w:val="24"/>
                <w:szCs w:val="24"/>
              </w:rPr>
            </w:pPr>
          </w:p>
        </w:tc>
      </w:tr>
      <w:tr w:rsidR="00FA5BD7" w:rsidRPr="00F86EA1" w:rsidTr="00FA5BD7">
        <w:trPr>
          <w:trHeight w:val="20"/>
          <w:jc w:val="center"/>
        </w:trPr>
        <w:tc>
          <w:tcPr>
            <w:tcW w:w="1749" w:type="dxa"/>
            <w:vMerge/>
          </w:tcPr>
          <w:p w:rsidR="00FA5BD7" w:rsidRDefault="00FA5BD7" w:rsidP="00CA6292">
            <w:pPr>
              <w:pStyle w:val="a4"/>
              <w:rPr>
                <w:rFonts w:ascii="Times New Roman" w:hAnsi="Times New Roman" w:cs="Times New Roman"/>
                <w:b/>
                <w:bCs/>
                <w:sz w:val="24"/>
                <w:szCs w:val="24"/>
              </w:rPr>
            </w:pPr>
          </w:p>
        </w:tc>
        <w:tc>
          <w:tcPr>
            <w:tcW w:w="12088" w:type="dxa"/>
            <w:gridSpan w:val="2"/>
          </w:tcPr>
          <w:p w:rsidR="00FA5BD7" w:rsidRPr="00F86EA1" w:rsidRDefault="00FA5BD7" w:rsidP="00CA6292">
            <w:pPr>
              <w:pStyle w:val="a4"/>
              <w:rPr>
                <w:rFonts w:ascii="Times New Roman" w:hAnsi="Times New Roman" w:cs="Times New Roman"/>
                <w:b/>
                <w:bCs/>
                <w:sz w:val="24"/>
                <w:szCs w:val="24"/>
              </w:rPr>
            </w:pPr>
            <w:r>
              <w:rPr>
                <w:rFonts w:ascii="Times New Roman" w:hAnsi="Times New Roman" w:cs="Times New Roman"/>
                <w:b/>
                <w:bCs/>
                <w:sz w:val="24"/>
                <w:szCs w:val="24"/>
              </w:rPr>
              <w:t>Объем аудиторных часов</w:t>
            </w:r>
          </w:p>
        </w:tc>
        <w:tc>
          <w:tcPr>
            <w:tcW w:w="850" w:type="dxa"/>
          </w:tcPr>
          <w:p w:rsidR="00FA5BD7" w:rsidRDefault="00995E4E"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189" w:type="dxa"/>
            <w:vMerge/>
            <w:shd w:val="clear" w:color="auto" w:fill="BFBFBF"/>
          </w:tcPr>
          <w:p w:rsidR="00FA5BD7" w:rsidRPr="00F86EA1" w:rsidRDefault="00FA5BD7" w:rsidP="00CA6292">
            <w:pPr>
              <w:pStyle w:val="a4"/>
              <w:rPr>
                <w:rFonts w:ascii="Times New Roman" w:hAnsi="Times New Roman" w:cs="Times New Roman"/>
                <w:b/>
                <w:bCs/>
                <w:sz w:val="24"/>
                <w:szCs w:val="24"/>
              </w:rPr>
            </w:pPr>
          </w:p>
        </w:tc>
      </w:tr>
      <w:tr w:rsidR="00822BE5" w:rsidRPr="00F86EA1" w:rsidTr="00FA5BD7">
        <w:trPr>
          <w:trHeight w:val="20"/>
          <w:jc w:val="center"/>
        </w:trPr>
        <w:tc>
          <w:tcPr>
            <w:tcW w:w="1749" w:type="dxa"/>
            <w:vMerge/>
          </w:tcPr>
          <w:p w:rsidR="00822BE5" w:rsidRPr="00F86EA1" w:rsidRDefault="00822BE5" w:rsidP="00CA6292">
            <w:pPr>
              <w:pStyle w:val="a4"/>
              <w:rPr>
                <w:rFonts w:ascii="Times New Roman" w:hAnsi="Times New Roman" w:cs="Times New Roman"/>
                <w:b/>
                <w:bCs/>
                <w:sz w:val="24"/>
                <w:szCs w:val="24"/>
              </w:rPr>
            </w:pPr>
          </w:p>
        </w:tc>
        <w:tc>
          <w:tcPr>
            <w:tcW w:w="2590" w:type="dxa"/>
            <w:vMerge w:val="restart"/>
          </w:tcPr>
          <w:p w:rsidR="00822BE5" w:rsidRDefault="00822BE5" w:rsidP="00FA5BD7">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BB4978" w:rsidRPr="00BB4978" w:rsidRDefault="00BB4978" w:rsidP="00BB4978">
            <w:pPr>
              <w:spacing w:after="0" w:line="240" w:lineRule="auto"/>
              <w:rPr>
                <w:rFonts w:ascii="Times New Roman" w:hAnsi="Times New Roman" w:cs="Times New Roman"/>
                <w:sz w:val="24"/>
                <w:szCs w:val="24"/>
              </w:rPr>
            </w:pPr>
            <w:r w:rsidRPr="00BB4978">
              <w:rPr>
                <w:rFonts w:ascii="Times New Roman" w:hAnsi="Times New Roman" w:cs="Times New Roman"/>
                <w:sz w:val="24"/>
                <w:szCs w:val="24"/>
              </w:rPr>
              <w:t xml:space="preserve">Знать,  что  такое  характер,  социализация  личности, </w:t>
            </w:r>
          </w:p>
          <w:p w:rsidR="00BB4978" w:rsidRPr="00BB4978" w:rsidRDefault="00BB4978" w:rsidP="00BB4978">
            <w:pPr>
              <w:spacing w:after="0" w:line="240" w:lineRule="auto"/>
              <w:rPr>
                <w:rFonts w:ascii="Times New Roman" w:hAnsi="Times New Roman" w:cs="Times New Roman"/>
                <w:sz w:val="24"/>
                <w:szCs w:val="24"/>
              </w:rPr>
            </w:pPr>
            <w:r w:rsidRPr="00BB4978">
              <w:rPr>
                <w:rFonts w:ascii="Times New Roman" w:hAnsi="Times New Roman" w:cs="Times New Roman"/>
                <w:sz w:val="24"/>
                <w:szCs w:val="24"/>
              </w:rPr>
              <w:t>самосо</w:t>
            </w:r>
            <w:r>
              <w:rPr>
                <w:rFonts w:ascii="Times New Roman" w:hAnsi="Times New Roman" w:cs="Times New Roman"/>
                <w:sz w:val="24"/>
                <w:szCs w:val="24"/>
              </w:rPr>
              <w:t xml:space="preserve">знание и социальное поведение </w:t>
            </w:r>
          </w:p>
          <w:p w:rsidR="00BB4978" w:rsidRPr="00BB4978" w:rsidRDefault="00BB4978" w:rsidP="00BB4978">
            <w:pPr>
              <w:spacing w:after="0" w:line="240" w:lineRule="auto"/>
              <w:rPr>
                <w:rFonts w:ascii="Times New Roman" w:hAnsi="Times New Roman" w:cs="Times New Roman"/>
                <w:sz w:val="24"/>
                <w:szCs w:val="24"/>
              </w:rPr>
            </w:pPr>
            <w:r w:rsidRPr="00BB4978">
              <w:rPr>
                <w:rFonts w:ascii="Times New Roman" w:hAnsi="Times New Roman" w:cs="Times New Roman"/>
                <w:sz w:val="24"/>
                <w:szCs w:val="24"/>
              </w:rPr>
              <w:t xml:space="preserve">Знать,  что  такое  понятие  истины,  ее  критерии; </w:t>
            </w:r>
          </w:p>
          <w:p w:rsidR="00BB4978" w:rsidRPr="00F86EA1" w:rsidRDefault="00BB4978" w:rsidP="00BB4978">
            <w:pPr>
              <w:spacing w:after="0" w:line="240" w:lineRule="auto"/>
              <w:rPr>
                <w:rFonts w:ascii="Times New Roman" w:hAnsi="Times New Roman" w:cs="Times New Roman"/>
                <w:sz w:val="24"/>
                <w:szCs w:val="24"/>
              </w:rPr>
            </w:pPr>
            <w:r w:rsidRPr="00BB4978">
              <w:rPr>
                <w:rFonts w:ascii="Times New Roman" w:hAnsi="Times New Roman" w:cs="Times New Roman"/>
                <w:sz w:val="24"/>
                <w:szCs w:val="24"/>
              </w:rPr>
              <w:t>общение и взаимодействие, конфликты.</w:t>
            </w:r>
          </w:p>
          <w:p w:rsidR="00822BE5" w:rsidRDefault="00822BE5" w:rsidP="00CE788A">
            <w:pPr>
              <w:pStyle w:val="a4"/>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r w:rsidR="00A963A8" w:rsidRPr="00F86EA1">
              <w:rPr>
                <w:rFonts w:ascii="Times New Roman" w:hAnsi="Times New Roman" w:cs="Times New Roman"/>
                <w:b/>
                <w:bCs/>
                <w:sz w:val="24"/>
                <w:szCs w:val="24"/>
                <w:u w:val="single"/>
              </w:rPr>
              <w:t xml:space="preserve"> </w:t>
            </w:r>
          </w:p>
          <w:p w:rsidR="00BB4978" w:rsidRPr="00BB4978" w:rsidRDefault="00BB4978" w:rsidP="00BB4978">
            <w:pPr>
              <w:pStyle w:val="a4"/>
              <w:jc w:val="both"/>
              <w:rPr>
                <w:rFonts w:ascii="Times New Roman" w:hAnsi="Times New Roman" w:cs="Times New Roman"/>
                <w:bCs/>
                <w:sz w:val="24"/>
                <w:szCs w:val="24"/>
              </w:rPr>
            </w:pPr>
            <w:r w:rsidRPr="00BB4978">
              <w:rPr>
                <w:rFonts w:ascii="Times New Roman" w:hAnsi="Times New Roman" w:cs="Times New Roman"/>
                <w:bCs/>
                <w:sz w:val="24"/>
                <w:szCs w:val="24"/>
              </w:rPr>
              <w:t xml:space="preserve">Давать  характеристику  понятий:  человек,  индивид, </w:t>
            </w:r>
          </w:p>
          <w:p w:rsidR="00BB4978" w:rsidRPr="00F86EA1" w:rsidRDefault="00BB4978" w:rsidP="00BB4978">
            <w:pPr>
              <w:pStyle w:val="a4"/>
              <w:jc w:val="both"/>
              <w:rPr>
                <w:rFonts w:ascii="Times New Roman" w:hAnsi="Times New Roman" w:cs="Times New Roman"/>
                <w:b/>
                <w:bCs/>
                <w:sz w:val="24"/>
                <w:szCs w:val="24"/>
              </w:rPr>
            </w:pPr>
            <w:r w:rsidRPr="00BB4978">
              <w:rPr>
                <w:rFonts w:ascii="Times New Roman" w:hAnsi="Times New Roman" w:cs="Times New Roman"/>
                <w:bCs/>
                <w:sz w:val="24"/>
                <w:szCs w:val="24"/>
              </w:rPr>
              <w:t>личность, деятельность, мышление.</w:t>
            </w:r>
          </w:p>
        </w:tc>
        <w:tc>
          <w:tcPr>
            <w:tcW w:w="9498" w:type="dxa"/>
          </w:tcPr>
          <w:p w:rsidR="00822BE5" w:rsidRPr="00961ED9" w:rsidRDefault="00FA5BD7" w:rsidP="00FA5BD7">
            <w:pPr>
              <w:pStyle w:val="a8"/>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1.1.1</w:t>
            </w:r>
            <w:r w:rsidR="00961ED9" w:rsidRPr="00961ED9">
              <w:rPr>
                <w:rFonts w:ascii="Times New Roman" w:hAnsi="Times New Roman" w:cs="Times New Roman"/>
                <w:bCs/>
                <w:sz w:val="24"/>
                <w:szCs w:val="24"/>
              </w:rPr>
              <w:t xml:space="preserve"> </w:t>
            </w:r>
            <w:r w:rsidR="00961ED9" w:rsidRPr="00961ED9">
              <w:rPr>
                <w:rFonts w:ascii="Times New Roman" w:hAnsi="Times New Roman" w:cs="Times New Roman"/>
                <w:b/>
                <w:bCs/>
                <w:sz w:val="24"/>
                <w:szCs w:val="24"/>
              </w:rPr>
              <w:t>Природа человека, врожденные и приобретенные качества</w:t>
            </w:r>
          </w:p>
          <w:p w:rsidR="00961ED9" w:rsidRPr="00D93C98" w:rsidRDefault="005854AF" w:rsidP="005854AF">
            <w:pPr>
              <w:spacing w:after="0" w:line="240" w:lineRule="auto"/>
              <w:rPr>
                <w:rFonts w:ascii="Times New Roman" w:hAnsi="Times New Roman" w:cs="Times New Roman"/>
                <w:bCs/>
                <w:sz w:val="24"/>
                <w:szCs w:val="24"/>
              </w:rPr>
            </w:pPr>
            <w:r w:rsidRPr="005854AF">
              <w:rPr>
                <w:rFonts w:ascii="Times New Roman" w:hAnsi="Times New Roman" w:cs="Times New Roman"/>
                <w:bCs/>
                <w:sz w:val="24"/>
                <w:szCs w:val="24"/>
              </w:rPr>
              <w:t>Философские  представления  о  со</w:t>
            </w:r>
            <w:r>
              <w:rPr>
                <w:rFonts w:ascii="Times New Roman" w:hAnsi="Times New Roman" w:cs="Times New Roman"/>
                <w:bCs/>
                <w:sz w:val="24"/>
                <w:szCs w:val="24"/>
              </w:rPr>
              <w:t xml:space="preserve">циальных  качествах  человека. </w:t>
            </w:r>
            <w:r w:rsidRPr="005854AF">
              <w:rPr>
                <w:rFonts w:ascii="Times New Roman" w:hAnsi="Times New Roman" w:cs="Times New Roman"/>
                <w:bCs/>
                <w:sz w:val="24"/>
                <w:szCs w:val="24"/>
              </w:rPr>
              <w:t xml:space="preserve">Человек, индивид, личность. Деятельность </w:t>
            </w:r>
            <w:r>
              <w:rPr>
                <w:rFonts w:ascii="Times New Roman" w:hAnsi="Times New Roman" w:cs="Times New Roman"/>
                <w:bCs/>
                <w:sz w:val="24"/>
                <w:szCs w:val="24"/>
              </w:rPr>
              <w:t xml:space="preserve">и мышление. Виды деятельности. </w:t>
            </w:r>
            <w:r w:rsidRPr="005854AF">
              <w:rPr>
                <w:rFonts w:ascii="Times New Roman" w:hAnsi="Times New Roman" w:cs="Times New Roman"/>
                <w:bCs/>
                <w:sz w:val="24"/>
                <w:szCs w:val="24"/>
              </w:rPr>
              <w:t>Творчество.  Человек в учебной и трудов</w:t>
            </w:r>
            <w:r>
              <w:rPr>
                <w:rFonts w:ascii="Times New Roman" w:hAnsi="Times New Roman" w:cs="Times New Roman"/>
                <w:bCs/>
                <w:sz w:val="24"/>
                <w:szCs w:val="24"/>
              </w:rPr>
              <w:t xml:space="preserve">ой деятельности. Основные виды </w:t>
            </w:r>
            <w:r w:rsidRPr="005854AF">
              <w:rPr>
                <w:rFonts w:ascii="Times New Roman" w:hAnsi="Times New Roman" w:cs="Times New Roman"/>
                <w:bCs/>
                <w:sz w:val="24"/>
                <w:szCs w:val="24"/>
              </w:rPr>
              <w:t>профессиональной  деятельности.  Выбор  професс</w:t>
            </w:r>
            <w:r>
              <w:rPr>
                <w:rFonts w:ascii="Times New Roman" w:hAnsi="Times New Roman" w:cs="Times New Roman"/>
                <w:bCs/>
                <w:sz w:val="24"/>
                <w:szCs w:val="24"/>
              </w:rPr>
              <w:t xml:space="preserve">ии.  Профессиональное </w:t>
            </w:r>
            <w:r w:rsidRPr="005854AF">
              <w:rPr>
                <w:rFonts w:ascii="Times New Roman" w:hAnsi="Times New Roman" w:cs="Times New Roman"/>
                <w:bCs/>
                <w:sz w:val="24"/>
                <w:szCs w:val="24"/>
              </w:rPr>
              <w:t>самоопределение</w:t>
            </w:r>
          </w:p>
        </w:tc>
        <w:tc>
          <w:tcPr>
            <w:tcW w:w="850" w:type="dxa"/>
          </w:tcPr>
          <w:p w:rsidR="00822BE5" w:rsidRPr="00F86EA1" w:rsidRDefault="00822BE5"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2</w:t>
            </w:r>
          </w:p>
        </w:tc>
        <w:tc>
          <w:tcPr>
            <w:tcW w:w="1189" w:type="dxa"/>
          </w:tcPr>
          <w:p w:rsidR="00822BE5" w:rsidRPr="00F86EA1" w:rsidRDefault="00822BE5"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1</w:t>
            </w:r>
          </w:p>
        </w:tc>
      </w:tr>
      <w:tr w:rsidR="00D93C98" w:rsidRPr="00F86EA1" w:rsidTr="00FA5BD7">
        <w:trPr>
          <w:trHeight w:val="20"/>
          <w:jc w:val="center"/>
        </w:trPr>
        <w:tc>
          <w:tcPr>
            <w:tcW w:w="1749" w:type="dxa"/>
            <w:vMerge/>
          </w:tcPr>
          <w:p w:rsidR="00D93C98" w:rsidRPr="00F86EA1" w:rsidRDefault="00D93C98" w:rsidP="00CA6292">
            <w:pPr>
              <w:pStyle w:val="a4"/>
              <w:rPr>
                <w:rFonts w:ascii="Times New Roman" w:hAnsi="Times New Roman" w:cs="Times New Roman"/>
                <w:b/>
                <w:bCs/>
                <w:sz w:val="24"/>
                <w:szCs w:val="24"/>
              </w:rPr>
            </w:pPr>
          </w:p>
        </w:tc>
        <w:tc>
          <w:tcPr>
            <w:tcW w:w="2590" w:type="dxa"/>
            <w:vMerge/>
          </w:tcPr>
          <w:p w:rsidR="00D93C98" w:rsidRPr="00F86EA1" w:rsidRDefault="00D93C98" w:rsidP="00CA6292">
            <w:pPr>
              <w:spacing w:after="0" w:line="240" w:lineRule="auto"/>
              <w:rPr>
                <w:rFonts w:ascii="Times New Roman" w:hAnsi="Times New Roman" w:cs="Times New Roman"/>
                <w:b/>
                <w:bCs/>
                <w:sz w:val="24"/>
                <w:szCs w:val="24"/>
                <w:u w:val="single"/>
              </w:rPr>
            </w:pPr>
          </w:p>
        </w:tc>
        <w:tc>
          <w:tcPr>
            <w:tcW w:w="9498" w:type="dxa"/>
          </w:tcPr>
          <w:p w:rsidR="00D93C98" w:rsidRPr="00D93C98" w:rsidRDefault="00D93C98" w:rsidP="00D93C98">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w:t>
            </w:r>
            <w:proofErr w:type="gramStart"/>
            <w:r w:rsidRPr="00D93C98">
              <w:rPr>
                <w:rFonts w:ascii="Times New Roman" w:hAnsi="Times New Roman" w:cs="Times New Roman"/>
                <w:b/>
                <w:bCs/>
                <w:sz w:val="24"/>
                <w:szCs w:val="24"/>
              </w:rPr>
              <w:t>обучающихся</w:t>
            </w:r>
            <w:proofErr w:type="gramEnd"/>
            <w:r w:rsidRPr="00D93C98">
              <w:rPr>
                <w:rFonts w:ascii="Times New Roman" w:hAnsi="Times New Roman" w:cs="Times New Roman"/>
                <w:b/>
                <w:bCs/>
                <w:sz w:val="24"/>
                <w:szCs w:val="24"/>
              </w:rPr>
              <w:t xml:space="preserve"> по теме 1</w:t>
            </w:r>
            <w:r>
              <w:rPr>
                <w:rFonts w:ascii="Times New Roman" w:hAnsi="Times New Roman" w:cs="Times New Roman"/>
                <w:b/>
                <w:bCs/>
                <w:sz w:val="24"/>
                <w:szCs w:val="24"/>
              </w:rPr>
              <w:t>.</w:t>
            </w:r>
            <w:r w:rsidRPr="00D93C98">
              <w:rPr>
                <w:rFonts w:ascii="Times New Roman" w:hAnsi="Times New Roman" w:cs="Times New Roman"/>
                <w:b/>
                <w:bCs/>
                <w:sz w:val="24"/>
                <w:szCs w:val="24"/>
              </w:rPr>
              <w:t>1.1</w:t>
            </w:r>
          </w:p>
          <w:p w:rsidR="00D93C98" w:rsidRPr="00961ED9" w:rsidRDefault="00D93C98" w:rsidP="00D93C98">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Cs/>
                <w:sz w:val="24"/>
                <w:szCs w:val="24"/>
              </w:rPr>
              <w:t xml:space="preserve">Проработка конспектов лекций,  литературных источников </w:t>
            </w:r>
          </w:p>
        </w:tc>
        <w:tc>
          <w:tcPr>
            <w:tcW w:w="850" w:type="dxa"/>
          </w:tcPr>
          <w:p w:rsidR="00D93C98" w:rsidRPr="00F86EA1" w:rsidRDefault="00A4407D"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89" w:type="dxa"/>
            <w:shd w:val="clear" w:color="auto" w:fill="BFBFBF" w:themeFill="background1" w:themeFillShade="BF"/>
          </w:tcPr>
          <w:p w:rsidR="00D93C98" w:rsidRPr="00F86EA1" w:rsidRDefault="00D93C98" w:rsidP="00CA6292">
            <w:pPr>
              <w:pStyle w:val="a4"/>
              <w:jc w:val="center"/>
              <w:rPr>
                <w:rFonts w:ascii="Times New Roman" w:hAnsi="Times New Roman" w:cs="Times New Roman"/>
                <w:bCs/>
                <w:sz w:val="24"/>
                <w:szCs w:val="24"/>
              </w:rPr>
            </w:pPr>
          </w:p>
        </w:tc>
      </w:tr>
      <w:tr w:rsidR="00822BE5" w:rsidRPr="00F86EA1" w:rsidTr="00FA5BD7">
        <w:trPr>
          <w:trHeight w:val="20"/>
          <w:jc w:val="center"/>
        </w:trPr>
        <w:tc>
          <w:tcPr>
            <w:tcW w:w="1749" w:type="dxa"/>
            <w:vMerge/>
          </w:tcPr>
          <w:p w:rsidR="00822BE5" w:rsidRPr="00F86EA1" w:rsidRDefault="00822BE5" w:rsidP="00CA6292">
            <w:pPr>
              <w:pStyle w:val="a4"/>
              <w:rPr>
                <w:rFonts w:ascii="Times New Roman" w:hAnsi="Times New Roman" w:cs="Times New Roman"/>
                <w:b/>
                <w:bCs/>
                <w:sz w:val="24"/>
                <w:szCs w:val="24"/>
              </w:rPr>
            </w:pPr>
          </w:p>
        </w:tc>
        <w:tc>
          <w:tcPr>
            <w:tcW w:w="2590" w:type="dxa"/>
            <w:vMerge/>
          </w:tcPr>
          <w:p w:rsidR="00822BE5" w:rsidRPr="00F86EA1" w:rsidRDefault="00822BE5" w:rsidP="00CA6292">
            <w:pPr>
              <w:spacing w:after="0" w:line="240" w:lineRule="auto"/>
              <w:rPr>
                <w:rFonts w:ascii="Times New Roman" w:hAnsi="Times New Roman" w:cs="Times New Roman"/>
                <w:b/>
                <w:bCs/>
                <w:sz w:val="24"/>
                <w:szCs w:val="24"/>
                <w:u w:val="single"/>
              </w:rPr>
            </w:pPr>
          </w:p>
        </w:tc>
        <w:tc>
          <w:tcPr>
            <w:tcW w:w="9498" w:type="dxa"/>
          </w:tcPr>
          <w:p w:rsidR="00822BE5" w:rsidRDefault="00D93C98" w:rsidP="00D93C98">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1.1.2</w:t>
            </w:r>
            <w:r w:rsidR="00FA5BD7">
              <w:rPr>
                <w:rFonts w:ascii="Times New Roman" w:hAnsi="Times New Roman" w:cs="Times New Roman"/>
                <w:b/>
                <w:bCs/>
                <w:sz w:val="24"/>
                <w:szCs w:val="24"/>
              </w:rPr>
              <w:t xml:space="preserve"> </w:t>
            </w:r>
            <w:r w:rsidR="005854AF" w:rsidRPr="005854AF">
              <w:rPr>
                <w:rFonts w:ascii="Times New Roman" w:hAnsi="Times New Roman" w:cs="Times New Roman"/>
                <w:b/>
                <w:bCs/>
                <w:sz w:val="24"/>
                <w:szCs w:val="24"/>
              </w:rPr>
              <w:t>Социализация личности.</w:t>
            </w:r>
          </w:p>
          <w:p w:rsidR="005854AF" w:rsidRPr="005854AF" w:rsidRDefault="005854AF" w:rsidP="005854AF">
            <w:pPr>
              <w:pStyle w:val="a8"/>
              <w:spacing w:after="0" w:line="240" w:lineRule="auto"/>
              <w:ind w:left="33"/>
              <w:rPr>
                <w:rFonts w:ascii="Times New Roman" w:hAnsi="Times New Roman" w:cs="Times New Roman"/>
                <w:bCs/>
                <w:sz w:val="24"/>
                <w:szCs w:val="24"/>
              </w:rPr>
            </w:pPr>
            <w:r w:rsidRPr="005854AF">
              <w:rPr>
                <w:rFonts w:ascii="Times New Roman" w:hAnsi="Times New Roman" w:cs="Times New Roman"/>
                <w:bCs/>
                <w:sz w:val="24"/>
                <w:szCs w:val="24"/>
              </w:rPr>
              <w:t>Формирование характера, учет особ</w:t>
            </w:r>
            <w:r>
              <w:rPr>
                <w:rFonts w:ascii="Times New Roman" w:hAnsi="Times New Roman" w:cs="Times New Roman"/>
                <w:bCs/>
                <w:sz w:val="24"/>
                <w:szCs w:val="24"/>
              </w:rPr>
              <w:t xml:space="preserve">енностей характера в общении и </w:t>
            </w:r>
            <w:r w:rsidRPr="005854AF">
              <w:rPr>
                <w:rFonts w:ascii="Times New Roman" w:hAnsi="Times New Roman" w:cs="Times New Roman"/>
                <w:bCs/>
                <w:sz w:val="24"/>
                <w:szCs w:val="24"/>
              </w:rPr>
              <w:t>профессиональной деятельности. Потреб</w:t>
            </w:r>
            <w:r>
              <w:rPr>
                <w:rFonts w:ascii="Times New Roman" w:hAnsi="Times New Roman" w:cs="Times New Roman"/>
                <w:bCs/>
                <w:sz w:val="24"/>
                <w:szCs w:val="24"/>
              </w:rPr>
              <w:t xml:space="preserve">ности, способности и интересы. </w:t>
            </w:r>
            <w:r w:rsidRPr="005854AF">
              <w:rPr>
                <w:rFonts w:ascii="Times New Roman" w:hAnsi="Times New Roman" w:cs="Times New Roman"/>
                <w:bCs/>
                <w:sz w:val="24"/>
                <w:szCs w:val="24"/>
              </w:rPr>
              <w:t>Социализация личности. Самосознани</w:t>
            </w:r>
            <w:r>
              <w:rPr>
                <w:rFonts w:ascii="Times New Roman" w:hAnsi="Times New Roman" w:cs="Times New Roman"/>
                <w:bCs/>
                <w:sz w:val="24"/>
                <w:szCs w:val="24"/>
              </w:rPr>
              <w:t xml:space="preserve">е и социальное поведение. Цель </w:t>
            </w:r>
            <w:r w:rsidRPr="005854AF">
              <w:rPr>
                <w:rFonts w:ascii="Times New Roman" w:hAnsi="Times New Roman" w:cs="Times New Roman"/>
                <w:bCs/>
                <w:sz w:val="24"/>
                <w:szCs w:val="24"/>
              </w:rPr>
              <w:t>и смысл человечес</w:t>
            </w:r>
            <w:r>
              <w:rPr>
                <w:rFonts w:ascii="Times New Roman" w:hAnsi="Times New Roman" w:cs="Times New Roman"/>
                <w:bCs/>
                <w:sz w:val="24"/>
                <w:szCs w:val="24"/>
              </w:rPr>
              <w:t xml:space="preserve">кой жизни. </w:t>
            </w:r>
            <w:r w:rsidRPr="005854AF">
              <w:rPr>
                <w:rFonts w:ascii="Times New Roman" w:hAnsi="Times New Roman" w:cs="Times New Roman"/>
                <w:bCs/>
                <w:sz w:val="24"/>
                <w:szCs w:val="24"/>
              </w:rPr>
              <w:t>Проблема познаваемости мира. Пон</w:t>
            </w:r>
            <w:r>
              <w:rPr>
                <w:rFonts w:ascii="Times New Roman" w:hAnsi="Times New Roman" w:cs="Times New Roman"/>
                <w:bCs/>
                <w:sz w:val="24"/>
                <w:szCs w:val="24"/>
              </w:rPr>
              <w:t xml:space="preserve">ятие истины, ее критерии. Виды </w:t>
            </w:r>
            <w:r w:rsidRPr="005854AF">
              <w:rPr>
                <w:rFonts w:ascii="Times New Roman" w:hAnsi="Times New Roman" w:cs="Times New Roman"/>
                <w:bCs/>
                <w:sz w:val="24"/>
                <w:szCs w:val="24"/>
              </w:rPr>
              <w:t xml:space="preserve">человеческих  знаний.  Мировоззрение.  </w:t>
            </w:r>
            <w:r>
              <w:rPr>
                <w:rFonts w:ascii="Times New Roman" w:hAnsi="Times New Roman" w:cs="Times New Roman"/>
                <w:bCs/>
                <w:sz w:val="24"/>
                <w:szCs w:val="24"/>
              </w:rPr>
              <w:t xml:space="preserve">Типы  мировоззрения.  Основные </w:t>
            </w:r>
            <w:r w:rsidRPr="005854AF">
              <w:rPr>
                <w:rFonts w:ascii="Times New Roman" w:hAnsi="Times New Roman" w:cs="Times New Roman"/>
                <w:bCs/>
                <w:sz w:val="24"/>
                <w:szCs w:val="24"/>
              </w:rPr>
              <w:t xml:space="preserve">особенности научного мышления. </w:t>
            </w:r>
          </w:p>
          <w:p w:rsidR="00D93C98" w:rsidRPr="00D43AB7" w:rsidRDefault="005854AF" w:rsidP="00D43AB7">
            <w:pPr>
              <w:pStyle w:val="a4"/>
              <w:ind w:left="33"/>
              <w:rPr>
                <w:rFonts w:ascii="Times New Roman" w:hAnsi="Times New Roman" w:cs="Times New Roman"/>
                <w:bCs/>
                <w:sz w:val="24"/>
                <w:szCs w:val="24"/>
              </w:rPr>
            </w:pPr>
            <w:r w:rsidRPr="005854AF">
              <w:rPr>
                <w:rFonts w:ascii="Times New Roman" w:hAnsi="Times New Roman" w:cs="Times New Roman"/>
                <w:bCs/>
                <w:sz w:val="24"/>
                <w:szCs w:val="24"/>
              </w:rPr>
              <w:t>Свобода как условие самореализации л</w:t>
            </w:r>
            <w:r>
              <w:rPr>
                <w:rFonts w:ascii="Times New Roman" w:hAnsi="Times New Roman" w:cs="Times New Roman"/>
                <w:bCs/>
                <w:sz w:val="24"/>
                <w:szCs w:val="24"/>
              </w:rPr>
              <w:t xml:space="preserve">ичности. Свобода человека и ее </w:t>
            </w:r>
            <w:r w:rsidRPr="005854AF">
              <w:rPr>
                <w:rFonts w:ascii="Times New Roman" w:hAnsi="Times New Roman" w:cs="Times New Roman"/>
                <w:bCs/>
                <w:sz w:val="24"/>
                <w:szCs w:val="24"/>
              </w:rPr>
              <w:t>ограничители (внутренние –  со стороны самого человека и внешние –  со</w:t>
            </w:r>
            <w:r>
              <w:rPr>
                <w:rFonts w:ascii="Times New Roman" w:hAnsi="Times New Roman" w:cs="Times New Roman"/>
                <w:bCs/>
                <w:sz w:val="24"/>
                <w:szCs w:val="24"/>
              </w:rPr>
              <w:t xml:space="preserve"> </w:t>
            </w:r>
            <w:r w:rsidRPr="005854AF">
              <w:rPr>
                <w:rFonts w:ascii="Times New Roman" w:hAnsi="Times New Roman" w:cs="Times New Roman"/>
                <w:bCs/>
                <w:sz w:val="24"/>
                <w:szCs w:val="24"/>
              </w:rPr>
              <w:t>стороны  общества).  Выбор  и  ответств</w:t>
            </w:r>
            <w:r>
              <w:rPr>
                <w:rFonts w:ascii="Times New Roman" w:hAnsi="Times New Roman" w:cs="Times New Roman"/>
                <w:bCs/>
                <w:sz w:val="24"/>
                <w:szCs w:val="24"/>
              </w:rPr>
              <w:t xml:space="preserve">енность  за  его  последствия. </w:t>
            </w:r>
            <w:r w:rsidRPr="005854AF">
              <w:rPr>
                <w:rFonts w:ascii="Times New Roman" w:hAnsi="Times New Roman" w:cs="Times New Roman"/>
                <w:bCs/>
                <w:sz w:val="24"/>
                <w:szCs w:val="24"/>
              </w:rPr>
              <w:t>Гражданские качества личности.</w:t>
            </w:r>
            <w:r w:rsidR="00D43AB7" w:rsidRPr="005854AF">
              <w:rPr>
                <w:rFonts w:ascii="Times New Roman" w:hAnsi="Times New Roman" w:cs="Times New Roman"/>
                <w:bCs/>
                <w:sz w:val="24"/>
                <w:szCs w:val="24"/>
              </w:rPr>
              <w:t xml:space="preserve"> Человек  в  группе.  Многообразие </w:t>
            </w:r>
            <w:r w:rsidR="00D43AB7">
              <w:rPr>
                <w:rFonts w:ascii="Times New Roman" w:hAnsi="Times New Roman" w:cs="Times New Roman"/>
                <w:bCs/>
                <w:sz w:val="24"/>
                <w:szCs w:val="24"/>
              </w:rPr>
              <w:t xml:space="preserve"> мира  общения.  Межличностное </w:t>
            </w:r>
            <w:r w:rsidR="00D43AB7" w:rsidRPr="005854AF">
              <w:rPr>
                <w:rFonts w:ascii="Times New Roman" w:hAnsi="Times New Roman" w:cs="Times New Roman"/>
                <w:bCs/>
                <w:sz w:val="24"/>
                <w:szCs w:val="24"/>
              </w:rPr>
              <w:t>общение  и  взаимодействие.  Пробле</w:t>
            </w:r>
            <w:r w:rsidR="00D43AB7">
              <w:rPr>
                <w:rFonts w:ascii="Times New Roman" w:hAnsi="Times New Roman" w:cs="Times New Roman"/>
                <w:bCs/>
                <w:sz w:val="24"/>
                <w:szCs w:val="24"/>
              </w:rPr>
              <w:t xml:space="preserve">мы  межличностного  общения  в </w:t>
            </w:r>
            <w:r w:rsidR="00D43AB7" w:rsidRPr="005854AF">
              <w:rPr>
                <w:rFonts w:ascii="Times New Roman" w:hAnsi="Times New Roman" w:cs="Times New Roman"/>
                <w:bCs/>
                <w:sz w:val="24"/>
                <w:szCs w:val="24"/>
              </w:rPr>
              <w:t>молодежной  среде.  Особенности  самоиде</w:t>
            </w:r>
            <w:r w:rsidR="00D43AB7">
              <w:rPr>
                <w:rFonts w:ascii="Times New Roman" w:hAnsi="Times New Roman" w:cs="Times New Roman"/>
                <w:bCs/>
                <w:sz w:val="24"/>
                <w:szCs w:val="24"/>
              </w:rPr>
              <w:t>нтификации  личности  в  малой г</w:t>
            </w:r>
            <w:r w:rsidR="00D43AB7" w:rsidRPr="005854AF">
              <w:rPr>
                <w:rFonts w:ascii="Times New Roman" w:hAnsi="Times New Roman" w:cs="Times New Roman"/>
                <w:bCs/>
                <w:sz w:val="24"/>
                <w:szCs w:val="24"/>
              </w:rPr>
              <w:t>руппе  на примере молодежной среды. Межличнос</w:t>
            </w:r>
            <w:r w:rsidR="00D43AB7">
              <w:rPr>
                <w:rFonts w:ascii="Times New Roman" w:hAnsi="Times New Roman" w:cs="Times New Roman"/>
                <w:bCs/>
                <w:sz w:val="24"/>
                <w:szCs w:val="24"/>
              </w:rPr>
              <w:t xml:space="preserve">тные конфликты. Истоки </w:t>
            </w:r>
            <w:r w:rsidR="00D43AB7" w:rsidRPr="00D43AB7">
              <w:rPr>
                <w:rFonts w:ascii="Times New Roman" w:hAnsi="Times New Roman" w:cs="Times New Roman"/>
                <w:bCs/>
                <w:sz w:val="24"/>
                <w:szCs w:val="24"/>
              </w:rPr>
              <w:t>конфликтов в среде молодежи.</w:t>
            </w:r>
          </w:p>
        </w:tc>
        <w:tc>
          <w:tcPr>
            <w:tcW w:w="850" w:type="dxa"/>
          </w:tcPr>
          <w:p w:rsidR="00822BE5" w:rsidRPr="00F86EA1" w:rsidRDefault="00822BE5"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2</w:t>
            </w:r>
          </w:p>
        </w:tc>
        <w:tc>
          <w:tcPr>
            <w:tcW w:w="1189" w:type="dxa"/>
          </w:tcPr>
          <w:p w:rsidR="00822BE5" w:rsidRPr="00F86EA1" w:rsidRDefault="00822BE5"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1</w:t>
            </w:r>
          </w:p>
        </w:tc>
      </w:tr>
      <w:tr w:rsidR="00D93C98" w:rsidRPr="00F86EA1" w:rsidTr="00FA5BD7">
        <w:trPr>
          <w:trHeight w:val="20"/>
          <w:jc w:val="center"/>
        </w:trPr>
        <w:tc>
          <w:tcPr>
            <w:tcW w:w="1749" w:type="dxa"/>
            <w:vMerge/>
          </w:tcPr>
          <w:p w:rsidR="00D93C98" w:rsidRPr="00F86EA1" w:rsidRDefault="00D93C98" w:rsidP="00CA6292">
            <w:pPr>
              <w:pStyle w:val="a4"/>
              <w:rPr>
                <w:rFonts w:ascii="Times New Roman" w:hAnsi="Times New Roman" w:cs="Times New Roman"/>
                <w:b/>
                <w:bCs/>
                <w:sz w:val="24"/>
                <w:szCs w:val="24"/>
              </w:rPr>
            </w:pPr>
          </w:p>
        </w:tc>
        <w:tc>
          <w:tcPr>
            <w:tcW w:w="2590" w:type="dxa"/>
            <w:vMerge/>
          </w:tcPr>
          <w:p w:rsidR="00D93C98" w:rsidRPr="00F86EA1" w:rsidRDefault="00D93C98" w:rsidP="00CA6292">
            <w:pPr>
              <w:spacing w:after="0" w:line="240" w:lineRule="auto"/>
              <w:rPr>
                <w:rFonts w:ascii="Times New Roman" w:hAnsi="Times New Roman" w:cs="Times New Roman"/>
                <w:b/>
                <w:bCs/>
                <w:sz w:val="24"/>
                <w:szCs w:val="24"/>
                <w:u w:val="single"/>
              </w:rPr>
            </w:pPr>
          </w:p>
        </w:tc>
        <w:tc>
          <w:tcPr>
            <w:tcW w:w="9498" w:type="dxa"/>
          </w:tcPr>
          <w:p w:rsidR="00D93C98" w:rsidRPr="00D93C98" w:rsidRDefault="00D93C98" w:rsidP="00D93C98">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w:t>
            </w:r>
            <w:proofErr w:type="gramStart"/>
            <w:r w:rsidRPr="00D93C98">
              <w:rPr>
                <w:rFonts w:ascii="Times New Roman" w:hAnsi="Times New Roman" w:cs="Times New Roman"/>
                <w:b/>
                <w:bCs/>
                <w:sz w:val="24"/>
                <w:szCs w:val="24"/>
              </w:rPr>
              <w:t>обучающихся</w:t>
            </w:r>
            <w:proofErr w:type="gramEnd"/>
            <w:r w:rsidRPr="00D93C98">
              <w:rPr>
                <w:rFonts w:ascii="Times New Roman" w:hAnsi="Times New Roman" w:cs="Times New Roman"/>
                <w:b/>
                <w:bCs/>
                <w:sz w:val="24"/>
                <w:szCs w:val="24"/>
              </w:rPr>
              <w:t xml:space="preserve"> по теме </w:t>
            </w:r>
            <w:r>
              <w:rPr>
                <w:rFonts w:ascii="Times New Roman" w:hAnsi="Times New Roman" w:cs="Times New Roman"/>
                <w:b/>
                <w:bCs/>
                <w:sz w:val="24"/>
                <w:szCs w:val="24"/>
              </w:rPr>
              <w:t>1.1.2</w:t>
            </w:r>
          </w:p>
          <w:p w:rsidR="00D93C98" w:rsidRPr="00D93C98" w:rsidRDefault="00D93C98" w:rsidP="00D93C98">
            <w:pPr>
              <w:pStyle w:val="a8"/>
              <w:spacing w:after="0" w:line="240" w:lineRule="auto"/>
              <w:ind w:left="33"/>
              <w:rPr>
                <w:rFonts w:ascii="Times New Roman" w:hAnsi="Times New Roman" w:cs="Times New Roman"/>
                <w:bCs/>
                <w:sz w:val="24"/>
                <w:szCs w:val="24"/>
              </w:rPr>
            </w:pPr>
            <w:r w:rsidRPr="00D93C98">
              <w:rPr>
                <w:rFonts w:ascii="Times New Roman" w:hAnsi="Times New Roman" w:cs="Times New Roman"/>
                <w:bCs/>
                <w:sz w:val="24"/>
                <w:szCs w:val="24"/>
              </w:rPr>
              <w:t>Проработка конспектов лекций,  литературных источников</w:t>
            </w:r>
          </w:p>
        </w:tc>
        <w:tc>
          <w:tcPr>
            <w:tcW w:w="850" w:type="dxa"/>
          </w:tcPr>
          <w:p w:rsidR="00D93C98" w:rsidRPr="00F86EA1" w:rsidRDefault="00A4407D"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89" w:type="dxa"/>
            <w:shd w:val="clear" w:color="auto" w:fill="BFBFBF" w:themeFill="background1" w:themeFillShade="BF"/>
          </w:tcPr>
          <w:p w:rsidR="00D93C98" w:rsidRPr="00F86EA1" w:rsidRDefault="00D93C98" w:rsidP="00CA6292">
            <w:pPr>
              <w:pStyle w:val="a4"/>
              <w:jc w:val="center"/>
              <w:rPr>
                <w:rFonts w:ascii="Times New Roman" w:hAnsi="Times New Roman" w:cs="Times New Roman"/>
                <w:bCs/>
                <w:sz w:val="24"/>
                <w:szCs w:val="24"/>
              </w:rPr>
            </w:pPr>
          </w:p>
        </w:tc>
      </w:tr>
      <w:tr w:rsidR="00822BE5" w:rsidRPr="00F86EA1" w:rsidTr="00FA5BD7">
        <w:trPr>
          <w:trHeight w:val="20"/>
          <w:jc w:val="center"/>
        </w:trPr>
        <w:tc>
          <w:tcPr>
            <w:tcW w:w="1749" w:type="dxa"/>
            <w:vMerge/>
          </w:tcPr>
          <w:p w:rsidR="00822BE5" w:rsidRPr="00F86EA1" w:rsidRDefault="00822BE5" w:rsidP="00CA6292">
            <w:pPr>
              <w:pStyle w:val="a4"/>
              <w:rPr>
                <w:rFonts w:ascii="Times New Roman" w:hAnsi="Times New Roman" w:cs="Times New Roman"/>
                <w:b/>
                <w:bCs/>
                <w:sz w:val="24"/>
                <w:szCs w:val="24"/>
              </w:rPr>
            </w:pPr>
          </w:p>
        </w:tc>
        <w:tc>
          <w:tcPr>
            <w:tcW w:w="2590" w:type="dxa"/>
            <w:vMerge/>
          </w:tcPr>
          <w:p w:rsidR="00822BE5" w:rsidRPr="00F86EA1" w:rsidRDefault="00822BE5" w:rsidP="00CA6292">
            <w:pPr>
              <w:pStyle w:val="a4"/>
              <w:rPr>
                <w:rFonts w:ascii="Times New Roman" w:hAnsi="Times New Roman" w:cs="Times New Roman"/>
                <w:b/>
                <w:bCs/>
                <w:sz w:val="24"/>
                <w:szCs w:val="24"/>
              </w:rPr>
            </w:pPr>
          </w:p>
        </w:tc>
        <w:tc>
          <w:tcPr>
            <w:tcW w:w="9498" w:type="dxa"/>
          </w:tcPr>
          <w:p w:rsidR="00822BE5" w:rsidRPr="00433E82" w:rsidRDefault="00433E82" w:rsidP="00433E82">
            <w:pPr>
              <w:pStyle w:val="a4"/>
              <w:rPr>
                <w:rFonts w:ascii="Times New Roman" w:hAnsi="Times New Roman" w:cs="Times New Roman"/>
                <w:b/>
                <w:bCs/>
                <w:sz w:val="24"/>
                <w:szCs w:val="24"/>
              </w:rPr>
            </w:pPr>
            <w:r w:rsidRPr="00433E82">
              <w:rPr>
                <w:rFonts w:ascii="Times New Roman" w:hAnsi="Times New Roman" w:cs="Times New Roman"/>
                <w:b/>
                <w:bCs/>
                <w:sz w:val="24"/>
                <w:szCs w:val="24"/>
              </w:rPr>
              <w:t>1.1.</w:t>
            </w:r>
            <w:r w:rsidR="00D95A47">
              <w:rPr>
                <w:rFonts w:ascii="Times New Roman" w:hAnsi="Times New Roman" w:cs="Times New Roman"/>
                <w:b/>
                <w:bCs/>
                <w:sz w:val="24"/>
                <w:szCs w:val="24"/>
              </w:rPr>
              <w:t>4</w:t>
            </w:r>
            <w:r w:rsidR="005A3287">
              <w:rPr>
                <w:rFonts w:ascii="Times New Roman" w:hAnsi="Times New Roman" w:cs="Times New Roman"/>
                <w:b/>
                <w:bCs/>
                <w:sz w:val="24"/>
                <w:szCs w:val="24"/>
              </w:rPr>
              <w:t>. Практическая работа №1.</w:t>
            </w:r>
            <w:r w:rsidR="00822BE5" w:rsidRPr="00433E82">
              <w:rPr>
                <w:rFonts w:ascii="Times New Roman" w:hAnsi="Times New Roman" w:cs="Times New Roman"/>
                <w:b/>
                <w:bCs/>
                <w:sz w:val="24"/>
                <w:szCs w:val="24"/>
              </w:rPr>
              <w:t>Типология обществ</w:t>
            </w:r>
          </w:p>
          <w:p w:rsidR="00433E82" w:rsidRPr="00F86EA1" w:rsidRDefault="002F3D6C" w:rsidP="002F3D6C">
            <w:pPr>
              <w:pStyle w:val="a4"/>
              <w:rPr>
                <w:rFonts w:ascii="Times New Roman" w:hAnsi="Times New Roman" w:cs="Times New Roman"/>
                <w:bCs/>
                <w:sz w:val="24"/>
                <w:szCs w:val="24"/>
              </w:rPr>
            </w:pPr>
            <w:r>
              <w:rPr>
                <w:rFonts w:ascii="Times New Roman" w:hAnsi="Times New Roman" w:cs="Times New Roman"/>
                <w:bCs/>
                <w:sz w:val="24"/>
                <w:szCs w:val="24"/>
              </w:rPr>
              <w:t>Раскрыть понятия</w:t>
            </w:r>
            <w:r w:rsidR="00433E82" w:rsidRPr="00433E82">
              <w:rPr>
                <w:rFonts w:ascii="Times New Roman" w:hAnsi="Times New Roman" w:cs="Times New Roman"/>
                <w:bCs/>
                <w:sz w:val="24"/>
                <w:szCs w:val="24"/>
              </w:rPr>
              <w:t xml:space="preserve"> </w:t>
            </w:r>
            <w:r>
              <w:rPr>
                <w:rFonts w:ascii="Times New Roman" w:hAnsi="Times New Roman" w:cs="Times New Roman"/>
                <w:bCs/>
                <w:sz w:val="24"/>
                <w:szCs w:val="24"/>
              </w:rPr>
              <w:t>«</w:t>
            </w:r>
            <w:r w:rsidRPr="002F3D6C">
              <w:rPr>
                <w:rFonts w:ascii="Times New Roman" w:hAnsi="Times New Roman" w:cs="Times New Roman"/>
                <w:bCs/>
                <w:sz w:val="24"/>
                <w:szCs w:val="24"/>
              </w:rPr>
              <w:t>Мировоззрение</w:t>
            </w:r>
            <w:r>
              <w:rPr>
                <w:rFonts w:ascii="Times New Roman" w:hAnsi="Times New Roman" w:cs="Times New Roman"/>
                <w:bCs/>
                <w:sz w:val="24"/>
                <w:szCs w:val="24"/>
              </w:rPr>
              <w:t>»</w:t>
            </w:r>
            <w:r w:rsidRPr="002F3D6C">
              <w:rPr>
                <w:rFonts w:ascii="Times New Roman" w:hAnsi="Times New Roman" w:cs="Times New Roman"/>
                <w:bCs/>
                <w:sz w:val="24"/>
                <w:szCs w:val="24"/>
              </w:rPr>
              <w:t>. Типы мировоззрения</w:t>
            </w:r>
          </w:p>
        </w:tc>
        <w:tc>
          <w:tcPr>
            <w:tcW w:w="850" w:type="dxa"/>
          </w:tcPr>
          <w:p w:rsidR="00822BE5" w:rsidRPr="00F86EA1" w:rsidRDefault="00822BE5"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2</w:t>
            </w:r>
          </w:p>
        </w:tc>
        <w:tc>
          <w:tcPr>
            <w:tcW w:w="1189" w:type="dxa"/>
          </w:tcPr>
          <w:p w:rsidR="00822BE5" w:rsidRPr="00F86EA1" w:rsidRDefault="00822BE5" w:rsidP="00CA6292">
            <w:pPr>
              <w:pStyle w:val="a4"/>
              <w:jc w:val="center"/>
              <w:rPr>
                <w:rFonts w:ascii="Times New Roman" w:hAnsi="Times New Roman" w:cs="Times New Roman"/>
                <w:sz w:val="24"/>
                <w:szCs w:val="24"/>
              </w:rPr>
            </w:pPr>
            <w:r w:rsidRPr="00F86EA1">
              <w:rPr>
                <w:rFonts w:ascii="Times New Roman" w:hAnsi="Times New Roman" w:cs="Times New Roman"/>
                <w:sz w:val="24"/>
                <w:szCs w:val="24"/>
              </w:rPr>
              <w:t>1</w:t>
            </w:r>
          </w:p>
        </w:tc>
      </w:tr>
      <w:tr w:rsidR="00822BE5" w:rsidRPr="00F86EA1" w:rsidTr="00C25BA4">
        <w:trPr>
          <w:trHeight w:val="673"/>
          <w:jc w:val="center"/>
        </w:trPr>
        <w:tc>
          <w:tcPr>
            <w:tcW w:w="1749" w:type="dxa"/>
            <w:vMerge/>
          </w:tcPr>
          <w:p w:rsidR="00822BE5" w:rsidRPr="00F86EA1" w:rsidRDefault="00822BE5" w:rsidP="00CA6292">
            <w:pPr>
              <w:pStyle w:val="a4"/>
              <w:rPr>
                <w:rFonts w:ascii="Times New Roman" w:hAnsi="Times New Roman" w:cs="Times New Roman"/>
                <w:b/>
                <w:bCs/>
                <w:sz w:val="24"/>
                <w:szCs w:val="24"/>
              </w:rPr>
            </w:pPr>
          </w:p>
        </w:tc>
        <w:tc>
          <w:tcPr>
            <w:tcW w:w="2590" w:type="dxa"/>
            <w:vMerge/>
          </w:tcPr>
          <w:p w:rsidR="00822BE5" w:rsidRPr="00F86EA1" w:rsidRDefault="00822BE5" w:rsidP="00CA6292">
            <w:pPr>
              <w:pStyle w:val="a4"/>
              <w:rPr>
                <w:rFonts w:ascii="Times New Roman" w:hAnsi="Times New Roman" w:cs="Times New Roman"/>
                <w:b/>
                <w:bCs/>
                <w:sz w:val="24"/>
                <w:szCs w:val="24"/>
              </w:rPr>
            </w:pPr>
          </w:p>
        </w:tc>
        <w:tc>
          <w:tcPr>
            <w:tcW w:w="9498" w:type="dxa"/>
          </w:tcPr>
          <w:p w:rsidR="00A4407D" w:rsidRPr="00D93C98" w:rsidRDefault="00A4407D" w:rsidP="00A4407D">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w:t>
            </w:r>
            <w:proofErr w:type="gramStart"/>
            <w:r w:rsidRPr="00D93C98">
              <w:rPr>
                <w:rFonts w:ascii="Times New Roman" w:hAnsi="Times New Roman" w:cs="Times New Roman"/>
                <w:b/>
                <w:bCs/>
                <w:sz w:val="24"/>
                <w:szCs w:val="24"/>
              </w:rPr>
              <w:t>обучающихся</w:t>
            </w:r>
            <w:proofErr w:type="gramEnd"/>
            <w:r w:rsidRPr="00D93C98">
              <w:rPr>
                <w:rFonts w:ascii="Times New Roman" w:hAnsi="Times New Roman" w:cs="Times New Roman"/>
                <w:b/>
                <w:bCs/>
                <w:sz w:val="24"/>
                <w:szCs w:val="24"/>
              </w:rPr>
              <w:t xml:space="preserve"> по теме </w:t>
            </w:r>
            <w:r>
              <w:rPr>
                <w:rFonts w:ascii="Times New Roman" w:hAnsi="Times New Roman" w:cs="Times New Roman"/>
                <w:b/>
                <w:bCs/>
                <w:sz w:val="24"/>
                <w:szCs w:val="24"/>
              </w:rPr>
              <w:t>1.1.</w:t>
            </w:r>
            <w:r w:rsidR="00D95A47">
              <w:rPr>
                <w:rFonts w:ascii="Times New Roman" w:hAnsi="Times New Roman" w:cs="Times New Roman"/>
                <w:b/>
                <w:bCs/>
                <w:sz w:val="24"/>
                <w:szCs w:val="24"/>
              </w:rPr>
              <w:t>4</w:t>
            </w:r>
          </w:p>
          <w:p w:rsidR="00A4407D" w:rsidRPr="00FA5BD7" w:rsidRDefault="00A4407D" w:rsidP="00A4407D">
            <w:pPr>
              <w:pStyle w:val="a4"/>
              <w:rPr>
                <w:rFonts w:ascii="Times New Roman" w:hAnsi="Times New Roman" w:cs="Times New Roman"/>
                <w:bCs/>
                <w:sz w:val="24"/>
                <w:szCs w:val="24"/>
              </w:rPr>
            </w:pPr>
            <w:r w:rsidRPr="00D93C98">
              <w:rPr>
                <w:rFonts w:ascii="Times New Roman" w:hAnsi="Times New Roman" w:cs="Times New Roman"/>
                <w:bCs/>
                <w:sz w:val="24"/>
                <w:szCs w:val="24"/>
              </w:rPr>
              <w:t>Проработка конспектов лекций,  литературных источников</w:t>
            </w:r>
          </w:p>
        </w:tc>
        <w:tc>
          <w:tcPr>
            <w:tcW w:w="850" w:type="dxa"/>
          </w:tcPr>
          <w:p w:rsidR="00822BE5" w:rsidRPr="00FA5BD7" w:rsidRDefault="00A4407D" w:rsidP="00CA6292">
            <w:pPr>
              <w:pStyle w:val="a4"/>
              <w:jc w:val="center"/>
              <w:rPr>
                <w:rFonts w:ascii="Times New Roman" w:hAnsi="Times New Roman" w:cs="Times New Roman"/>
                <w:bCs/>
                <w:sz w:val="24"/>
                <w:szCs w:val="24"/>
              </w:rPr>
            </w:pPr>
            <w:r w:rsidRPr="00FA5BD7">
              <w:rPr>
                <w:rFonts w:ascii="Times New Roman" w:hAnsi="Times New Roman" w:cs="Times New Roman"/>
                <w:bCs/>
                <w:sz w:val="24"/>
                <w:szCs w:val="24"/>
              </w:rPr>
              <w:t>1</w:t>
            </w:r>
          </w:p>
        </w:tc>
        <w:tc>
          <w:tcPr>
            <w:tcW w:w="1189" w:type="dxa"/>
            <w:vMerge w:val="restart"/>
            <w:shd w:val="clear" w:color="auto" w:fill="BFBFBF"/>
          </w:tcPr>
          <w:p w:rsidR="00822BE5" w:rsidRPr="00F86EA1" w:rsidRDefault="00822BE5" w:rsidP="00CA6292">
            <w:pPr>
              <w:pStyle w:val="a4"/>
              <w:jc w:val="center"/>
              <w:rPr>
                <w:rFonts w:ascii="Times New Roman" w:hAnsi="Times New Roman" w:cs="Times New Roman"/>
                <w:b/>
                <w:bCs/>
                <w:sz w:val="24"/>
                <w:szCs w:val="24"/>
              </w:rPr>
            </w:pPr>
          </w:p>
        </w:tc>
      </w:tr>
      <w:tr w:rsidR="00FC5794" w:rsidRPr="00F86EA1" w:rsidTr="00995E4E">
        <w:trPr>
          <w:trHeight w:val="272"/>
          <w:jc w:val="center"/>
        </w:trPr>
        <w:tc>
          <w:tcPr>
            <w:tcW w:w="1749" w:type="dxa"/>
            <w:vMerge w:val="restart"/>
          </w:tcPr>
          <w:p w:rsidR="00FC5794" w:rsidRPr="00F86EA1" w:rsidRDefault="00FC5794" w:rsidP="00995E4E">
            <w:pPr>
              <w:pStyle w:val="a4"/>
              <w:rPr>
                <w:rFonts w:ascii="Times New Roman" w:hAnsi="Times New Roman" w:cs="Times New Roman"/>
                <w:b/>
                <w:bCs/>
                <w:sz w:val="24"/>
                <w:szCs w:val="24"/>
              </w:rPr>
            </w:pPr>
            <w:r>
              <w:rPr>
                <w:rFonts w:ascii="Times New Roman" w:hAnsi="Times New Roman" w:cs="Times New Roman"/>
                <w:b/>
                <w:bCs/>
                <w:sz w:val="24"/>
                <w:szCs w:val="24"/>
              </w:rPr>
              <w:t>Тема</w:t>
            </w:r>
          </w:p>
          <w:p w:rsidR="00FC5794" w:rsidRPr="00995E4E" w:rsidRDefault="00FC5794" w:rsidP="00995E4E">
            <w:pPr>
              <w:pStyle w:val="a4"/>
              <w:rPr>
                <w:rFonts w:ascii="Times New Roman" w:hAnsi="Times New Roman" w:cs="Times New Roman"/>
                <w:b/>
                <w:bCs/>
                <w:sz w:val="24"/>
                <w:szCs w:val="24"/>
              </w:rPr>
            </w:pPr>
            <w:r w:rsidRPr="00995E4E">
              <w:rPr>
                <w:rFonts w:ascii="Times New Roman" w:hAnsi="Times New Roman" w:cs="Times New Roman"/>
                <w:b/>
                <w:bCs/>
                <w:sz w:val="24"/>
                <w:szCs w:val="24"/>
              </w:rPr>
              <w:t>1.</w:t>
            </w:r>
            <w:r>
              <w:rPr>
                <w:rFonts w:ascii="Times New Roman" w:hAnsi="Times New Roman" w:cs="Times New Roman"/>
                <w:b/>
                <w:bCs/>
                <w:sz w:val="24"/>
                <w:szCs w:val="24"/>
              </w:rPr>
              <w:t>2.</w:t>
            </w:r>
            <w:r>
              <w:t xml:space="preserve"> </w:t>
            </w:r>
            <w:r w:rsidRPr="00995E4E">
              <w:rPr>
                <w:rFonts w:ascii="Times New Roman" w:hAnsi="Times New Roman" w:cs="Times New Roman"/>
                <w:b/>
                <w:bCs/>
                <w:sz w:val="24"/>
                <w:szCs w:val="24"/>
              </w:rPr>
              <w:t xml:space="preserve">Общество как </w:t>
            </w:r>
          </w:p>
          <w:p w:rsidR="00FC5794" w:rsidRPr="00F86EA1" w:rsidRDefault="00FC5794" w:rsidP="00995E4E">
            <w:pPr>
              <w:pStyle w:val="a4"/>
              <w:rPr>
                <w:rFonts w:ascii="Times New Roman" w:hAnsi="Times New Roman" w:cs="Times New Roman"/>
                <w:b/>
                <w:bCs/>
                <w:sz w:val="24"/>
                <w:szCs w:val="24"/>
              </w:rPr>
            </w:pPr>
            <w:r w:rsidRPr="00995E4E">
              <w:rPr>
                <w:rFonts w:ascii="Times New Roman" w:hAnsi="Times New Roman" w:cs="Times New Roman"/>
                <w:b/>
                <w:bCs/>
                <w:sz w:val="24"/>
                <w:szCs w:val="24"/>
              </w:rPr>
              <w:t>сложная система</w:t>
            </w:r>
          </w:p>
        </w:tc>
        <w:tc>
          <w:tcPr>
            <w:tcW w:w="2590" w:type="dxa"/>
            <w:vMerge w:val="restart"/>
          </w:tcPr>
          <w:p w:rsidR="00FC5794" w:rsidRDefault="00FC5794" w:rsidP="00CE788A">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C9318B" w:rsidRPr="00C9318B" w:rsidRDefault="00C9318B" w:rsidP="00C9318B">
            <w:pPr>
              <w:spacing w:after="0" w:line="240" w:lineRule="auto"/>
              <w:rPr>
                <w:rFonts w:ascii="Times New Roman" w:hAnsi="Times New Roman" w:cs="Times New Roman"/>
                <w:sz w:val="24"/>
                <w:szCs w:val="24"/>
              </w:rPr>
            </w:pPr>
            <w:r w:rsidRPr="00C9318B">
              <w:rPr>
                <w:rFonts w:ascii="Times New Roman" w:hAnsi="Times New Roman" w:cs="Times New Roman"/>
                <w:sz w:val="24"/>
                <w:szCs w:val="24"/>
              </w:rPr>
              <w:t xml:space="preserve">Иметь  представление  об  обществе  как  </w:t>
            </w:r>
            <w:proofErr w:type="gramStart"/>
            <w:r w:rsidRPr="00C9318B">
              <w:rPr>
                <w:rFonts w:ascii="Times New Roman" w:hAnsi="Times New Roman" w:cs="Times New Roman"/>
                <w:sz w:val="24"/>
                <w:szCs w:val="24"/>
              </w:rPr>
              <w:t>сложной</w:t>
            </w:r>
            <w:proofErr w:type="gramEnd"/>
            <w:r w:rsidRPr="00C9318B">
              <w:rPr>
                <w:rFonts w:ascii="Times New Roman" w:hAnsi="Times New Roman" w:cs="Times New Roman"/>
                <w:sz w:val="24"/>
                <w:szCs w:val="24"/>
              </w:rPr>
              <w:t xml:space="preserve"> </w:t>
            </w:r>
          </w:p>
          <w:p w:rsidR="00C9318B" w:rsidRPr="00F86EA1" w:rsidRDefault="00C9318B" w:rsidP="00C9318B">
            <w:pPr>
              <w:spacing w:after="0" w:line="240" w:lineRule="auto"/>
              <w:jc w:val="both"/>
              <w:rPr>
                <w:rFonts w:ascii="Times New Roman" w:hAnsi="Times New Roman" w:cs="Times New Roman"/>
                <w:sz w:val="24"/>
                <w:szCs w:val="24"/>
              </w:rPr>
            </w:pPr>
            <w:r w:rsidRPr="00C9318B">
              <w:rPr>
                <w:rFonts w:ascii="Times New Roman" w:hAnsi="Times New Roman" w:cs="Times New Roman"/>
                <w:sz w:val="24"/>
                <w:szCs w:val="24"/>
              </w:rPr>
              <w:t xml:space="preserve">динамичной системе, взаимодействии общества и природы.  </w:t>
            </w:r>
          </w:p>
          <w:p w:rsidR="00FC5794" w:rsidRDefault="00FC5794" w:rsidP="00CE788A">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C9318B" w:rsidRPr="00C9318B" w:rsidRDefault="00C9318B" w:rsidP="00C9318B">
            <w:pPr>
              <w:pStyle w:val="a4"/>
              <w:rPr>
                <w:rFonts w:ascii="Times New Roman" w:hAnsi="Times New Roman" w:cs="Times New Roman"/>
                <w:bCs/>
                <w:sz w:val="24"/>
                <w:szCs w:val="24"/>
              </w:rPr>
            </w:pPr>
            <w:r w:rsidRPr="00C9318B">
              <w:rPr>
                <w:rFonts w:ascii="Times New Roman" w:hAnsi="Times New Roman" w:cs="Times New Roman"/>
                <w:bCs/>
                <w:sz w:val="24"/>
                <w:szCs w:val="24"/>
              </w:rPr>
              <w:t xml:space="preserve">Давать определения понятий эволюция и революция, </w:t>
            </w:r>
          </w:p>
          <w:p w:rsidR="00C9318B" w:rsidRPr="00F86EA1" w:rsidRDefault="00C9318B" w:rsidP="00C9318B">
            <w:pPr>
              <w:pStyle w:val="a4"/>
              <w:rPr>
                <w:rFonts w:ascii="Times New Roman" w:hAnsi="Times New Roman" w:cs="Times New Roman"/>
                <w:b/>
                <w:bCs/>
                <w:sz w:val="24"/>
                <w:szCs w:val="24"/>
              </w:rPr>
            </w:pPr>
            <w:r w:rsidRPr="00C9318B">
              <w:rPr>
                <w:rFonts w:ascii="Times New Roman" w:hAnsi="Times New Roman" w:cs="Times New Roman"/>
                <w:bCs/>
                <w:sz w:val="24"/>
                <w:szCs w:val="24"/>
              </w:rPr>
              <w:t>общественный прогресс.</w:t>
            </w:r>
          </w:p>
        </w:tc>
        <w:tc>
          <w:tcPr>
            <w:tcW w:w="9498" w:type="dxa"/>
          </w:tcPr>
          <w:p w:rsidR="00FC5794" w:rsidRPr="00CB47B1" w:rsidRDefault="00FC5794" w:rsidP="00CB47B1">
            <w:pPr>
              <w:pStyle w:val="a4"/>
              <w:rPr>
                <w:rFonts w:ascii="Times New Roman" w:hAnsi="Times New Roman" w:cs="Times New Roman"/>
                <w:b/>
                <w:bCs/>
                <w:sz w:val="24"/>
                <w:szCs w:val="24"/>
              </w:rPr>
            </w:pPr>
            <w:r>
              <w:rPr>
                <w:rFonts w:ascii="Times New Roman" w:hAnsi="Times New Roman" w:cs="Times New Roman"/>
                <w:b/>
                <w:bCs/>
                <w:sz w:val="24"/>
                <w:szCs w:val="24"/>
              </w:rPr>
              <w:t>1.2.1.</w:t>
            </w:r>
            <w:r w:rsidR="00CB47B1">
              <w:rPr>
                <w:rFonts w:ascii="Times New Roman" w:hAnsi="Times New Roman" w:cs="Times New Roman"/>
                <w:b/>
                <w:bCs/>
                <w:sz w:val="24"/>
                <w:szCs w:val="24"/>
              </w:rPr>
              <w:t xml:space="preserve"> Общество как </w:t>
            </w:r>
            <w:r w:rsidRPr="00CB47B1">
              <w:rPr>
                <w:rFonts w:ascii="Times New Roman" w:hAnsi="Times New Roman" w:cs="Times New Roman"/>
                <w:b/>
                <w:bCs/>
                <w:sz w:val="24"/>
                <w:szCs w:val="24"/>
              </w:rPr>
              <w:t>сложная система</w:t>
            </w:r>
          </w:p>
          <w:p w:rsidR="00FC5794" w:rsidRPr="00CE788A" w:rsidRDefault="00FC5794" w:rsidP="00CE788A">
            <w:pPr>
              <w:pStyle w:val="a8"/>
              <w:spacing w:after="0" w:line="240" w:lineRule="auto"/>
              <w:ind w:left="33"/>
              <w:rPr>
                <w:rFonts w:ascii="Times New Roman" w:hAnsi="Times New Roman" w:cs="Times New Roman"/>
                <w:bCs/>
                <w:sz w:val="24"/>
                <w:szCs w:val="24"/>
              </w:rPr>
            </w:pPr>
            <w:r w:rsidRPr="003C355B">
              <w:rPr>
                <w:rFonts w:ascii="Times New Roman" w:hAnsi="Times New Roman" w:cs="Times New Roman"/>
                <w:bCs/>
                <w:sz w:val="24"/>
                <w:szCs w:val="24"/>
              </w:rPr>
              <w:t xml:space="preserve">Представление  об  обществе  как </w:t>
            </w:r>
            <w:r>
              <w:rPr>
                <w:rFonts w:ascii="Times New Roman" w:hAnsi="Times New Roman" w:cs="Times New Roman"/>
                <w:bCs/>
                <w:sz w:val="24"/>
                <w:szCs w:val="24"/>
              </w:rPr>
              <w:t xml:space="preserve"> сложной  динамичной  системе. </w:t>
            </w:r>
            <w:r w:rsidRPr="00CE788A">
              <w:rPr>
                <w:rFonts w:ascii="Times New Roman" w:hAnsi="Times New Roman" w:cs="Times New Roman"/>
                <w:bCs/>
                <w:sz w:val="24"/>
                <w:szCs w:val="24"/>
              </w:rPr>
              <w:t>Подсистемы и  элементы общества. Спе</w:t>
            </w:r>
            <w:r>
              <w:rPr>
                <w:rFonts w:ascii="Times New Roman" w:hAnsi="Times New Roman" w:cs="Times New Roman"/>
                <w:bCs/>
                <w:sz w:val="24"/>
                <w:szCs w:val="24"/>
              </w:rPr>
              <w:t xml:space="preserve">цифика общественных отношений. </w:t>
            </w:r>
            <w:r w:rsidRPr="00CE788A">
              <w:rPr>
                <w:rFonts w:ascii="Times New Roman" w:hAnsi="Times New Roman" w:cs="Times New Roman"/>
                <w:bCs/>
                <w:sz w:val="24"/>
                <w:szCs w:val="24"/>
              </w:rPr>
              <w:t>Основные инсти</w:t>
            </w:r>
            <w:r>
              <w:rPr>
                <w:rFonts w:ascii="Times New Roman" w:hAnsi="Times New Roman" w:cs="Times New Roman"/>
                <w:bCs/>
                <w:sz w:val="24"/>
                <w:szCs w:val="24"/>
              </w:rPr>
              <w:t xml:space="preserve">туты общества, их функции. </w:t>
            </w:r>
            <w:r w:rsidRPr="00CE788A">
              <w:rPr>
                <w:rFonts w:ascii="Times New Roman" w:hAnsi="Times New Roman" w:cs="Times New Roman"/>
                <w:bCs/>
                <w:sz w:val="24"/>
                <w:szCs w:val="24"/>
              </w:rPr>
              <w:t>Общество  и  природа.  Значение  техн</w:t>
            </w:r>
            <w:r>
              <w:rPr>
                <w:rFonts w:ascii="Times New Roman" w:hAnsi="Times New Roman" w:cs="Times New Roman"/>
                <w:bCs/>
                <w:sz w:val="24"/>
                <w:szCs w:val="24"/>
              </w:rPr>
              <w:t xml:space="preserve">огенных  революций:  аграрной, </w:t>
            </w:r>
            <w:r w:rsidRPr="00CE788A">
              <w:rPr>
                <w:rFonts w:ascii="Times New Roman" w:hAnsi="Times New Roman" w:cs="Times New Roman"/>
                <w:bCs/>
                <w:sz w:val="24"/>
                <w:szCs w:val="24"/>
              </w:rPr>
              <w:t xml:space="preserve">индустриальной, информационной. Противоречивость воздействия людей </w:t>
            </w:r>
            <w:proofErr w:type="gramStart"/>
            <w:r w:rsidRPr="00CE788A">
              <w:rPr>
                <w:rFonts w:ascii="Times New Roman" w:hAnsi="Times New Roman" w:cs="Times New Roman"/>
                <w:bCs/>
                <w:sz w:val="24"/>
                <w:szCs w:val="24"/>
              </w:rPr>
              <w:t>на</w:t>
            </w:r>
            <w:proofErr w:type="gramEnd"/>
            <w:r w:rsidRPr="00CE788A">
              <w:rPr>
                <w:rFonts w:ascii="Times New Roman" w:hAnsi="Times New Roman" w:cs="Times New Roman"/>
                <w:bCs/>
                <w:sz w:val="24"/>
                <w:szCs w:val="24"/>
              </w:rPr>
              <w:t xml:space="preserve"> </w:t>
            </w:r>
          </w:p>
          <w:p w:rsidR="00FC5794" w:rsidRPr="00CE788A" w:rsidRDefault="00FC5794" w:rsidP="00CE788A">
            <w:pPr>
              <w:pStyle w:val="a8"/>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природную среду. </w:t>
            </w:r>
            <w:proofErr w:type="spellStart"/>
            <w:r w:rsidRPr="00CE788A">
              <w:rPr>
                <w:rFonts w:ascii="Times New Roman" w:hAnsi="Times New Roman" w:cs="Times New Roman"/>
                <w:bCs/>
                <w:sz w:val="24"/>
                <w:szCs w:val="24"/>
              </w:rPr>
              <w:t>Многовариантность</w:t>
            </w:r>
            <w:proofErr w:type="spellEnd"/>
            <w:r w:rsidRPr="00CE788A">
              <w:rPr>
                <w:rFonts w:ascii="Times New Roman" w:hAnsi="Times New Roman" w:cs="Times New Roman"/>
                <w:bCs/>
                <w:sz w:val="24"/>
                <w:szCs w:val="24"/>
              </w:rPr>
              <w:t xml:space="preserve"> общественного развития. Эволюция и революция </w:t>
            </w:r>
          </w:p>
          <w:p w:rsidR="00FC5794" w:rsidRPr="00CE788A" w:rsidRDefault="00FC5794" w:rsidP="00CE788A">
            <w:pPr>
              <w:pStyle w:val="a8"/>
              <w:spacing w:after="0" w:line="240" w:lineRule="auto"/>
              <w:ind w:left="33"/>
              <w:rPr>
                <w:rFonts w:ascii="Times New Roman" w:hAnsi="Times New Roman" w:cs="Times New Roman"/>
                <w:bCs/>
                <w:sz w:val="24"/>
                <w:szCs w:val="24"/>
              </w:rPr>
            </w:pPr>
            <w:r w:rsidRPr="003C355B">
              <w:rPr>
                <w:rFonts w:ascii="Times New Roman" w:hAnsi="Times New Roman" w:cs="Times New Roman"/>
                <w:bCs/>
                <w:sz w:val="24"/>
                <w:szCs w:val="24"/>
              </w:rPr>
              <w:t>как формы социального изменения. По</w:t>
            </w:r>
            <w:r>
              <w:rPr>
                <w:rFonts w:ascii="Times New Roman" w:hAnsi="Times New Roman" w:cs="Times New Roman"/>
                <w:bCs/>
                <w:sz w:val="24"/>
                <w:szCs w:val="24"/>
              </w:rPr>
              <w:t xml:space="preserve">нятие общественного прогресса. </w:t>
            </w:r>
            <w:r w:rsidRPr="00CE788A">
              <w:rPr>
                <w:rFonts w:ascii="Times New Roman" w:hAnsi="Times New Roman" w:cs="Times New Roman"/>
                <w:bCs/>
                <w:sz w:val="24"/>
                <w:szCs w:val="24"/>
              </w:rPr>
              <w:t>Смысл  и  цель  истории.  Цивили</w:t>
            </w:r>
            <w:r>
              <w:rPr>
                <w:rFonts w:ascii="Times New Roman" w:hAnsi="Times New Roman" w:cs="Times New Roman"/>
                <w:bCs/>
                <w:sz w:val="24"/>
                <w:szCs w:val="24"/>
              </w:rPr>
              <w:t xml:space="preserve">зация  и  формация.  Общество: </w:t>
            </w:r>
            <w:r w:rsidRPr="00CE788A">
              <w:rPr>
                <w:rFonts w:ascii="Times New Roman" w:hAnsi="Times New Roman" w:cs="Times New Roman"/>
                <w:bCs/>
                <w:sz w:val="24"/>
                <w:szCs w:val="24"/>
              </w:rPr>
              <w:t>традиционное, индустриальное, постиндустриальное (информационное).</w:t>
            </w:r>
            <w:r w:rsidR="00CB47B1" w:rsidRPr="003C355B">
              <w:rPr>
                <w:rFonts w:ascii="Times New Roman" w:hAnsi="Times New Roman" w:cs="Times New Roman"/>
                <w:bCs/>
                <w:sz w:val="24"/>
                <w:szCs w:val="24"/>
              </w:rPr>
              <w:t xml:space="preserve"> Особенности  современного  </w:t>
            </w:r>
            <w:r w:rsidR="00CB47B1">
              <w:rPr>
                <w:rFonts w:ascii="Times New Roman" w:hAnsi="Times New Roman" w:cs="Times New Roman"/>
                <w:bCs/>
                <w:sz w:val="24"/>
                <w:szCs w:val="24"/>
              </w:rPr>
              <w:t xml:space="preserve">мира.  Процессы  глобализации. </w:t>
            </w:r>
            <w:r w:rsidR="00CB47B1" w:rsidRPr="00CE788A">
              <w:rPr>
                <w:rFonts w:ascii="Times New Roman" w:hAnsi="Times New Roman" w:cs="Times New Roman"/>
                <w:bCs/>
                <w:sz w:val="24"/>
                <w:szCs w:val="24"/>
              </w:rPr>
              <w:t>Антиглобализм,  его  причины  и  проявл</w:t>
            </w:r>
            <w:r w:rsidR="00CB47B1">
              <w:rPr>
                <w:rFonts w:ascii="Times New Roman" w:hAnsi="Times New Roman" w:cs="Times New Roman"/>
                <w:bCs/>
                <w:sz w:val="24"/>
                <w:szCs w:val="24"/>
              </w:rPr>
              <w:t xml:space="preserve">ения.  Современные  войны,  их </w:t>
            </w:r>
            <w:r w:rsidR="00CB47B1" w:rsidRPr="00CE788A">
              <w:rPr>
                <w:rFonts w:ascii="Times New Roman" w:hAnsi="Times New Roman" w:cs="Times New Roman"/>
                <w:bCs/>
                <w:sz w:val="24"/>
                <w:szCs w:val="24"/>
              </w:rPr>
              <w:t>опасность для  человечества. Терроризм ка</w:t>
            </w:r>
            <w:r w:rsidR="00CB47B1">
              <w:rPr>
                <w:rFonts w:ascii="Times New Roman" w:hAnsi="Times New Roman" w:cs="Times New Roman"/>
                <w:bCs/>
                <w:sz w:val="24"/>
                <w:szCs w:val="24"/>
              </w:rPr>
              <w:t xml:space="preserve">к важнейшая угроза современной </w:t>
            </w:r>
            <w:r w:rsidR="00CB47B1" w:rsidRPr="00CE788A">
              <w:rPr>
                <w:rFonts w:ascii="Times New Roman" w:hAnsi="Times New Roman" w:cs="Times New Roman"/>
                <w:bCs/>
                <w:sz w:val="24"/>
                <w:szCs w:val="24"/>
              </w:rPr>
              <w:t>цивилизации. Социальные и гуманитарные аспекты глобальных проблем.</w:t>
            </w:r>
          </w:p>
        </w:tc>
        <w:tc>
          <w:tcPr>
            <w:tcW w:w="850" w:type="dxa"/>
          </w:tcPr>
          <w:p w:rsidR="00FC5794" w:rsidRPr="00FA5BD7" w:rsidRDefault="00FC5794"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9" w:type="dxa"/>
            <w:vMerge/>
            <w:shd w:val="clear" w:color="auto" w:fill="BFBFBF"/>
          </w:tcPr>
          <w:p w:rsidR="00FC5794" w:rsidRPr="00F86EA1" w:rsidRDefault="00FC5794" w:rsidP="00CA6292">
            <w:pPr>
              <w:pStyle w:val="a4"/>
              <w:jc w:val="center"/>
              <w:rPr>
                <w:rFonts w:ascii="Times New Roman" w:hAnsi="Times New Roman" w:cs="Times New Roman"/>
                <w:b/>
                <w:bCs/>
                <w:sz w:val="24"/>
                <w:szCs w:val="24"/>
              </w:rPr>
            </w:pPr>
          </w:p>
        </w:tc>
      </w:tr>
      <w:tr w:rsidR="00FC5794" w:rsidRPr="00F86EA1" w:rsidTr="00995E4E">
        <w:trPr>
          <w:trHeight w:val="272"/>
          <w:jc w:val="center"/>
        </w:trPr>
        <w:tc>
          <w:tcPr>
            <w:tcW w:w="1749" w:type="dxa"/>
            <w:vMerge/>
          </w:tcPr>
          <w:p w:rsidR="00FC5794" w:rsidRDefault="00FC5794" w:rsidP="00995E4E">
            <w:pPr>
              <w:pStyle w:val="a4"/>
              <w:rPr>
                <w:rFonts w:ascii="Times New Roman" w:hAnsi="Times New Roman" w:cs="Times New Roman"/>
                <w:b/>
                <w:bCs/>
                <w:sz w:val="24"/>
                <w:szCs w:val="24"/>
              </w:rPr>
            </w:pPr>
          </w:p>
        </w:tc>
        <w:tc>
          <w:tcPr>
            <w:tcW w:w="2590" w:type="dxa"/>
            <w:vMerge/>
          </w:tcPr>
          <w:p w:rsidR="00FC5794" w:rsidRPr="00F86EA1" w:rsidRDefault="00FC5794" w:rsidP="00CA6292">
            <w:pPr>
              <w:pStyle w:val="a4"/>
              <w:rPr>
                <w:rFonts w:ascii="Times New Roman" w:hAnsi="Times New Roman" w:cs="Times New Roman"/>
                <w:b/>
                <w:bCs/>
                <w:sz w:val="24"/>
                <w:szCs w:val="24"/>
              </w:rPr>
            </w:pPr>
          </w:p>
        </w:tc>
        <w:tc>
          <w:tcPr>
            <w:tcW w:w="9498" w:type="dxa"/>
          </w:tcPr>
          <w:p w:rsidR="00FC5794" w:rsidRPr="00D93C98" w:rsidRDefault="00FC5794" w:rsidP="00D95A47">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w:t>
            </w:r>
            <w:proofErr w:type="gramStart"/>
            <w:r w:rsidRPr="00D93C98">
              <w:rPr>
                <w:rFonts w:ascii="Times New Roman" w:hAnsi="Times New Roman" w:cs="Times New Roman"/>
                <w:b/>
                <w:bCs/>
                <w:sz w:val="24"/>
                <w:szCs w:val="24"/>
              </w:rPr>
              <w:t>обучающихся</w:t>
            </w:r>
            <w:proofErr w:type="gramEnd"/>
            <w:r w:rsidRPr="00D93C98">
              <w:rPr>
                <w:rFonts w:ascii="Times New Roman" w:hAnsi="Times New Roman" w:cs="Times New Roman"/>
                <w:b/>
                <w:bCs/>
                <w:sz w:val="24"/>
                <w:szCs w:val="24"/>
              </w:rPr>
              <w:t xml:space="preserve"> по теме </w:t>
            </w:r>
            <w:r>
              <w:rPr>
                <w:rFonts w:ascii="Times New Roman" w:hAnsi="Times New Roman" w:cs="Times New Roman"/>
                <w:b/>
                <w:bCs/>
                <w:sz w:val="24"/>
                <w:szCs w:val="24"/>
              </w:rPr>
              <w:t>1.2.1</w:t>
            </w:r>
          </w:p>
          <w:p w:rsidR="00FC5794" w:rsidRPr="00D93C98" w:rsidRDefault="00FC5794" w:rsidP="00D95A47">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Cs/>
                <w:sz w:val="24"/>
                <w:szCs w:val="24"/>
              </w:rPr>
              <w:t>Проработка конспектов лекций,  литературных источников</w:t>
            </w:r>
          </w:p>
        </w:tc>
        <w:tc>
          <w:tcPr>
            <w:tcW w:w="850" w:type="dxa"/>
          </w:tcPr>
          <w:p w:rsidR="00FC5794" w:rsidRDefault="00FC5794"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89" w:type="dxa"/>
            <w:vMerge/>
            <w:shd w:val="clear" w:color="auto" w:fill="BFBFBF"/>
          </w:tcPr>
          <w:p w:rsidR="00FC5794" w:rsidRPr="00F86EA1" w:rsidRDefault="00FC5794" w:rsidP="00CA6292">
            <w:pPr>
              <w:pStyle w:val="a4"/>
              <w:jc w:val="center"/>
              <w:rPr>
                <w:rFonts w:ascii="Times New Roman" w:hAnsi="Times New Roman" w:cs="Times New Roman"/>
                <w:b/>
                <w:bCs/>
                <w:sz w:val="24"/>
                <w:szCs w:val="24"/>
              </w:rPr>
            </w:pPr>
          </w:p>
        </w:tc>
      </w:tr>
      <w:tr w:rsidR="00FC5794" w:rsidRPr="00F86EA1" w:rsidTr="00995E4E">
        <w:trPr>
          <w:trHeight w:val="272"/>
          <w:jc w:val="center"/>
        </w:trPr>
        <w:tc>
          <w:tcPr>
            <w:tcW w:w="1749" w:type="dxa"/>
            <w:vMerge/>
          </w:tcPr>
          <w:p w:rsidR="00FC5794" w:rsidRDefault="00FC5794" w:rsidP="00995E4E">
            <w:pPr>
              <w:pStyle w:val="a4"/>
              <w:rPr>
                <w:rFonts w:ascii="Times New Roman" w:hAnsi="Times New Roman" w:cs="Times New Roman"/>
                <w:b/>
                <w:bCs/>
                <w:sz w:val="24"/>
                <w:szCs w:val="24"/>
              </w:rPr>
            </w:pPr>
          </w:p>
        </w:tc>
        <w:tc>
          <w:tcPr>
            <w:tcW w:w="2590" w:type="dxa"/>
            <w:vMerge/>
          </w:tcPr>
          <w:p w:rsidR="00FC5794" w:rsidRPr="00F86EA1" w:rsidRDefault="00FC5794" w:rsidP="00CA6292">
            <w:pPr>
              <w:pStyle w:val="a4"/>
              <w:rPr>
                <w:rFonts w:ascii="Times New Roman" w:hAnsi="Times New Roman" w:cs="Times New Roman"/>
                <w:b/>
                <w:bCs/>
                <w:sz w:val="24"/>
                <w:szCs w:val="24"/>
              </w:rPr>
            </w:pPr>
          </w:p>
        </w:tc>
        <w:tc>
          <w:tcPr>
            <w:tcW w:w="9498" w:type="dxa"/>
          </w:tcPr>
          <w:p w:rsidR="00FC5794" w:rsidRDefault="00FC5794" w:rsidP="00D95A47">
            <w:pPr>
              <w:pStyle w:val="a8"/>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1.2</w:t>
            </w:r>
            <w:r w:rsidRPr="00433E82">
              <w:rPr>
                <w:rFonts w:ascii="Times New Roman" w:hAnsi="Times New Roman" w:cs="Times New Roman"/>
                <w:b/>
                <w:bCs/>
                <w:sz w:val="24"/>
                <w:szCs w:val="24"/>
              </w:rPr>
              <w:t>.</w:t>
            </w:r>
            <w:r>
              <w:rPr>
                <w:rFonts w:ascii="Times New Roman" w:hAnsi="Times New Roman" w:cs="Times New Roman"/>
                <w:b/>
                <w:bCs/>
                <w:sz w:val="24"/>
                <w:szCs w:val="24"/>
              </w:rPr>
              <w:t>2. 1.Практическая работа №</w:t>
            </w:r>
            <w:r w:rsidR="005C2668">
              <w:rPr>
                <w:rFonts w:ascii="Times New Roman" w:hAnsi="Times New Roman" w:cs="Times New Roman"/>
                <w:b/>
                <w:bCs/>
                <w:sz w:val="24"/>
                <w:szCs w:val="24"/>
              </w:rPr>
              <w:t>2</w:t>
            </w:r>
            <w:r>
              <w:rPr>
                <w:rFonts w:ascii="Times New Roman" w:hAnsi="Times New Roman" w:cs="Times New Roman"/>
                <w:b/>
                <w:bCs/>
                <w:sz w:val="24"/>
                <w:szCs w:val="24"/>
              </w:rPr>
              <w:t>.</w:t>
            </w:r>
            <w:r w:rsidRPr="00FC5794">
              <w:rPr>
                <w:rFonts w:ascii="Times New Roman" w:hAnsi="Times New Roman" w:cs="Times New Roman"/>
                <w:b/>
                <w:bCs/>
                <w:sz w:val="24"/>
                <w:szCs w:val="24"/>
              </w:rPr>
              <w:t xml:space="preserve"> Глобализация.</w:t>
            </w:r>
          </w:p>
          <w:p w:rsidR="00FC5794" w:rsidRPr="00D93C98" w:rsidRDefault="00FC5794" w:rsidP="00D95A47">
            <w:pPr>
              <w:pStyle w:val="a8"/>
              <w:spacing w:after="0" w:line="240" w:lineRule="auto"/>
              <w:ind w:left="33"/>
              <w:rPr>
                <w:rFonts w:ascii="Times New Roman" w:hAnsi="Times New Roman" w:cs="Times New Roman"/>
                <w:b/>
                <w:bCs/>
                <w:sz w:val="24"/>
                <w:szCs w:val="24"/>
              </w:rPr>
            </w:pPr>
            <w:r>
              <w:rPr>
                <w:rFonts w:ascii="Times New Roman" w:hAnsi="Times New Roman" w:cs="Times New Roman"/>
                <w:bCs/>
                <w:sz w:val="24"/>
                <w:szCs w:val="24"/>
              </w:rPr>
              <w:t xml:space="preserve">Процессы  глобализации. </w:t>
            </w:r>
            <w:r w:rsidRPr="00CE788A">
              <w:rPr>
                <w:rFonts w:ascii="Times New Roman" w:hAnsi="Times New Roman" w:cs="Times New Roman"/>
                <w:bCs/>
                <w:sz w:val="24"/>
                <w:szCs w:val="24"/>
              </w:rPr>
              <w:t>Антиглобализм,  его  причины  и  проявл</w:t>
            </w:r>
            <w:r>
              <w:rPr>
                <w:rFonts w:ascii="Times New Roman" w:hAnsi="Times New Roman" w:cs="Times New Roman"/>
                <w:bCs/>
                <w:sz w:val="24"/>
                <w:szCs w:val="24"/>
              </w:rPr>
              <w:t xml:space="preserve">ения.  </w:t>
            </w:r>
          </w:p>
        </w:tc>
        <w:tc>
          <w:tcPr>
            <w:tcW w:w="850" w:type="dxa"/>
          </w:tcPr>
          <w:p w:rsidR="00FC5794" w:rsidRDefault="00FC5794"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9" w:type="dxa"/>
            <w:vMerge/>
            <w:shd w:val="clear" w:color="auto" w:fill="BFBFBF"/>
          </w:tcPr>
          <w:p w:rsidR="00FC5794" w:rsidRPr="00F86EA1" w:rsidRDefault="00FC5794" w:rsidP="00CA6292">
            <w:pPr>
              <w:pStyle w:val="a4"/>
              <w:jc w:val="center"/>
              <w:rPr>
                <w:rFonts w:ascii="Times New Roman" w:hAnsi="Times New Roman" w:cs="Times New Roman"/>
                <w:b/>
                <w:bCs/>
                <w:sz w:val="24"/>
                <w:szCs w:val="24"/>
              </w:rPr>
            </w:pPr>
          </w:p>
        </w:tc>
      </w:tr>
      <w:tr w:rsidR="00FC5794" w:rsidRPr="00F86EA1" w:rsidTr="00995E4E">
        <w:trPr>
          <w:trHeight w:val="272"/>
          <w:jc w:val="center"/>
        </w:trPr>
        <w:tc>
          <w:tcPr>
            <w:tcW w:w="1749" w:type="dxa"/>
            <w:vMerge/>
          </w:tcPr>
          <w:p w:rsidR="00FC5794" w:rsidRDefault="00FC5794" w:rsidP="00995E4E">
            <w:pPr>
              <w:pStyle w:val="a4"/>
              <w:rPr>
                <w:rFonts w:ascii="Times New Roman" w:hAnsi="Times New Roman" w:cs="Times New Roman"/>
                <w:b/>
                <w:bCs/>
                <w:sz w:val="24"/>
                <w:szCs w:val="24"/>
              </w:rPr>
            </w:pPr>
          </w:p>
        </w:tc>
        <w:tc>
          <w:tcPr>
            <w:tcW w:w="2590" w:type="dxa"/>
            <w:vMerge/>
          </w:tcPr>
          <w:p w:rsidR="00FC5794" w:rsidRPr="00F86EA1" w:rsidRDefault="00FC5794" w:rsidP="00CA6292">
            <w:pPr>
              <w:pStyle w:val="a4"/>
              <w:rPr>
                <w:rFonts w:ascii="Times New Roman" w:hAnsi="Times New Roman" w:cs="Times New Roman"/>
                <w:b/>
                <w:bCs/>
                <w:sz w:val="24"/>
                <w:szCs w:val="24"/>
              </w:rPr>
            </w:pPr>
          </w:p>
        </w:tc>
        <w:tc>
          <w:tcPr>
            <w:tcW w:w="9498" w:type="dxa"/>
          </w:tcPr>
          <w:p w:rsidR="00FC5794" w:rsidRPr="00D93C98" w:rsidRDefault="00FC5794" w:rsidP="00FC5794">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w:t>
            </w:r>
            <w:proofErr w:type="gramStart"/>
            <w:r w:rsidRPr="00D93C98">
              <w:rPr>
                <w:rFonts w:ascii="Times New Roman" w:hAnsi="Times New Roman" w:cs="Times New Roman"/>
                <w:b/>
                <w:bCs/>
                <w:sz w:val="24"/>
                <w:szCs w:val="24"/>
              </w:rPr>
              <w:t>обучающихся</w:t>
            </w:r>
            <w:proofErr w:type="gramEnd"/>
            <w:r w:rsidRPr="00D93C98">
              <w:rPr>
                <w:rFonts w:ascii="Times New Roman" w:hAnsi="Times New Roman" w:cs="Times New Roman"/>
                <w:b/>
                <w:bCs/>
                <w:sz w:val="24"/>
                <w:szCs w:val="24"/>
              </w:rPr>
              <w:t xml:space="preserve"> по теме </w:t>
            </w:r>
            <w:r>
              <w:rPr>
                <w:rFonts w:ascii="Times New Roman" w:hAnsi="Times New Roman" w:cs="Times New Roman"/>
                <w:b/>
                <w:bCs/>
                <w:sz w:val="24"/>
                <w:szCs w:val="24"/>
              </w:rPr>
              <w:t>1.2.2</w:t>
            </w:r>
          </w:p>
          <w:p w:rsidR="00FC5794" w:rsidRPr="00D93C98" w:rsidRDefault="00FC5794" w:rsidP="00FC5794">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Cs/>
                <w:sz w:val="24"/>
                <w:szCs w:val="24"/>
              </w:rPr>
              <w:t>Проработка конспектов лекций,  литературных источников</w:t>
            </w:r>
          </w:p>
        </w:tc>
        <w:tc>
          <w:tcPr>
            <w:tcW w:w="850" w:type="dxa"/>
          </w:tcPr>
          <w:p w:rsidR="00FC5794" w:rsidRDefault="00FC5794"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89" w:type="dxa"/>
            <w:vMerge/>
            <w:shd w:val="clear" w:color="auto" w:fill="BFBFBF"/>
          </w:tcPr>
          <w:p w:rsidR="00FC5794" w:rsidRPr="00F86EA1" w:rsidRDefault="00FC5794" w:rsidP="00CA6292">
            <w:pPr>
              <w:pStyle w:val="a4"/>
              <w:jc w:val="center"/>
              <w:rPr>
                <w:rFonts w:ascii="Times New Roman" w:hAnsi="Times New Roman" w:cs="Times New Roman"/>
                <w:b/>
                <w:bCs/>
                <w:sz w:val="24"/>
                <w:szCs w:val="24"/>
              </w:rPr>
            </w:pPr>
          </w:p>
        </w:tc>
      </w:tr>
      <w:tr w:rsidR="00C25BA4" w:rsidRPr="00F86EA1" w:rsidTr="009441A6">
        <w:trPr>
          <w:trHeight w:val="20"/>
          <w:jc w:val="center"/>
        </w:trPr>
        <w:tc>
          <w:tcPr>
            <w:tcW w:w="13837" w:type="dxa"/>
            <w:gridSpan w:val="3"/>
          </w:tcPr>
          <w:p w:rsidR="00C25BA4" w:rsidRPr="00F86EA1" w:rsidRDefault="00C25BA4" w:rsidP="00CA6292">
            <w:pPr>
              <w:pStyle w:val="a4"/>
              <w:rPr>
                <w:rFonts w:ascii="Times New Roman" w:hAnsi="Times New Roman" w:cs="Times New Roman"/>
                <w:b/>
                <w:bCs/>
                <w:sz w:val="24"/>
                <w:szCs w:val="24"/>
              </w:rPr>
            </w:pPr>
            <w:r>
              <w:rPr>
                <w:rFonts w:ascii="Times New Roman" w:hAnsi="Times New Roman" w:cs="Times New Roman"/>
                <w:b/>
                <w:bCs/>
                <w:sz w:val="24"/>
                <w:szCs w:val="24"/>
              </w:rPr>
              <w:t xml:space="preserve">Раздел 2 </w:t>
            </w:r>
            <w:r w:rsidR="005C2668" w:rsidRPr="005C2668">
              <w:rPr>
                <w:rFonts w:ascii="Times New Roman" w:hAnsi="Times New Roman" w:cs="Times New Roman"/>
                <w:b/>
                <w:bCs/>
                <w:sz w:val="24"/>
                <w:szCs w:val="24"/>
              </w:rPr>
              <w:t>Духовная культура человека и общества</w:t>
            </w:r>
          </w:p>
        </w:tc>
        <w:tc>
          <w:tcPr>
            <w:tcW w:w="850" w:type="dxa"/>
          </w:tcPr>
          <w:p w:rsidR="00C25BA4" w:rsidRDefault="005C266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14</w:t>
            </w:r>
          </w:p>
        </w:tc>
        <w:tc>
          <w:tcPr>
            <w:tcW w:w="1189" w:type="dxa"/>
            <w:vMerge/>
            <w:shd w:val="clear" w:color="auto" w:fill="BFBFBF"/>
          </w:tcPr>
          <w:p w:rsidR="00C25BA4" w:rsidRPr="00F86EA1" w:rsidRDefault="00C25BA4" w:rsidP="00CA6292">
            <w:pPr>
              <w:pStyle w:val="a4"/>
              <w:jc w:val="center"/>
              <w:rPr>
                <w:rFonts w:ascii="Times New Roman" w:hAnsi="Times New Roman" w:cs="Times New Roman"/>
                <w:b/>
                <w:bCs/>
                <w:sz w:val="24"/>
                <w:szCs w:val="24"/>
              </w:rPr>
            </w:pPr>
          </w:p>
        </w:tc>
      </w:tr>
      <w:tr w:rsidR="00822BE5" w:rsidRPr="00F86EA1" w:rsidTr="00FA5BD7">
        <w:trPr>
          <w:trHeight w:val="20"/>
          <w:jc w:val="center"/>
        </w:trPr>
        <w:tc>
          <w:tcPr>
            <w:tcW w:w="1749" w:type="dxa"/>
            <w:vMerge w:val="restart"/>
          </w:tcPr>
          <w:p w:rsidR="00822BE5" w:rsidRPr="00F86EA1" w:rsidRDefault="00433E82" w:rsidP="00CA6292">
            <w:pPr>
              <w:pStyle w:val="a4"/>
              <w:rPr>
                <w:rFonts w:ascii="Times New Roman" w:hAnsi="Times New Roman" w:cs="Times New Roman"/>
                <w:b/>
                <w:bCs/>
                <w:sz w:val="24"/>
                <w:szCs w:val="24"/>
              </w:rPr>
            </w:pPr>
            <w:r>
              <w:rPr>
                <w:rFonts w:ascii="Times New Roman" w:hAnsi="Times New Roman" w:cs="Times New Roman"/>
                <w:b/>
                <w:bCs/>
                <w:sz w:val="24"/>
                <w:szCs w:val="24"/>
              </w:rPr>
              <w:t>Тема</w:t>
            </w:r>
            <w:r w:rsidR="00C25BA4">
              <w:rPr>
                <w:rFonts w:ascii="Times New Roman" w:hAnsi="Times New Roman" w:cs="Times New Roman"/>
                <w:b/>
                <w:bCs/>
                <w:sz w:val="24"/>
                <w:szCs w:val="24"/>
              </w:rPr>
              <w:t xml:space="preserve"> </w:t>
            </w:r>
            <w:r w:rsidR="00822BE5" w:rsidRPr="00F86EA1">
              <w:rPr>
                <w:rFonts w:ascii="Times New Roman" w:hAnsi="Times New Roman" w:cs="Times New Roman"/>
                <w:b/>
                <w:bCs/>
                <w:sz w:val="24"/>
                <w:szCs w:val="24"/>
              </w:rPr>
              <w:t>2</w:t>
            </w:r>
            <w:r w:rsidR="00C25BA4">
              <w:rPr>
                <w:rFonts w:ascii="Times New Roman" w:hAnsi="Times New Roman" w:cs="Times New Roman"/>
                <w:b/>
                <w:bCs/>
                <w:sz w:val="24"/>
                <w:szCs w:val="24"/>
              </w:rPr>
              <w:t>.1</w:t>
            </w:r>
          </w:p>
          <w:p w:rsidR="005C2668" w:rsidRPr="005C2668" w:rsidRDefault="005C2668"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Духовная </w:t>
            </w:r>
          </w:p>
          <w:p w:rsidR="005C2668" w:rsidRPr="005C2668" w:rsidRDefault="005C2668"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культура личности </w:t>
            </w:r>
          </w:p>
          <w:p w:rsidR="00822BE5" w:rsidRPr="00F86EA1" w:rsidRDefault="005C2668" w:rsidP="005C2668">
            <w:pPr>
              <w:pStyle w:val="a4"/>
              <w:rPr>
                <w:rFonts w:ascii="Times New Roman" w:hAnsi="Times New Roman" w:cs="Times New Roman"/>
                <w:sz w:val="24"/>
                <w:szCs w:val="24"/>
              </w:rPr>
            </w:pPr>
            <w:r w:rsidRPr="005C2668">
              <w:rPr>
                <w:rFonts w:ascii="Times New Roman" w:hAnsi="Times New Roman" w:cs="Times New Roman"/>
                <w:b/>
                <w:bCs/>
                <w:sz w:val="24"/>
                <w:szCs w:val="24"/>
              </w:rPr>
              <w:t>и общества</w:t>
            </w:r>
          </w:p>
        </w:tc>
        <w:tc>
          <w:tcPr>
            <w:tcW w:w="12088" w:type="dxa"/>
            <w:gridSpan w:val="2"/>
          </w:tcPr>
          <w:p w:rsidR="00822BE5" w:rsidRPr="00F86EA1" w:rsidRDefault="00822BE5"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50" w:type="dxa"/>
          </w:tcPr>
          <w:p w:rsidR="00822BE5" w:rsidRPr="00F86EA1" w:rsidRDefault="005C266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shd w:val="clear" w:color="auto" w:fill="BFBFBF"/>
          </w:tcPr>
          <w:p w:rsidR="00822BE5" w:rsidRPr="00F86EA1" w:rsidRDefault="00822BE5" w:rsidP="00CA6292">
            <w:pPr>
              <w:pStyle w:val="a4"/>
              <w:jc w:val="center"/>
              <w:rPr>
                <w:rFonts w:ascii="Times New Roman" w:hAnsi="Times New Roman" w:cs="Times New Roman"/>
                <w:b/>
                <w:bCs/>
                <w:sz w:val="24"/>
                <w:szCs w:val="24"/>
              </w:rPr>
            </w:pPr>
          </w:p>
        </w:tc>
      </w:tr>
      <w:tr w:rsidR="00822BE5" w:rsidRPr="00F86EA1" w:rsidTr="00FA5BD7">
        <w:trPr>
          <w:trHeight w:val="20"/>
          <w:jc w:val="center"/>
        </w:trPr>
        <w:tc>
          <w:tcPr>
            <w:tcW w:w="1749" w:type="dxa"/>
            <w:vMerge/>
          </w:tcPr>
          <w:p w:rsidR="00822BE5" w:rsidRPr="00F86EA1" w:rsidRDefault="00822BE5" w:rsidP="00CA6292">
            <w:pPr>
              <w:pStyle w:val="a4"/>
              <w:rPr>
                <w:rFonts w:ascii="Times New Roman" w:hAnsi="Times New Roman" w:cs="Times New Roman"/>
                <w:b/>
                <w:bCs/>
                <w:sz w:val="24"/>
                <w:szCs w:val="24"/>
              </w:rPr>
            </w:pPr>
          </w:p>
        </w:tc>
        <w:tc>
          <w:tcPr>
            <w:tcW w:w="2590" w:type="dxa"/>
            <w:vMerge w:val="restart"/>
          </w:tcPr>
          <w:p w:rsidR="005C2668" w:rsidRDefault="005C2668" w:rsidP="005C2668">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F6768C" w:rsidRPr="00F6768C" w:rsidRDefault="00F6768C" w:rsidP="00F6768C">
            <w:pPr>
              <w:spacing w:after="0" w:line="240" w:lineRule="auto"/>
              <w:jc w:val="both"/>
              <w:rPr>
                <w:rFonts w:ascii="Times New Roman" w:hAnsi="Times New Roman" w:cs="Times New Roman"/>
                <w:sz w:val="24"/>
                <w:szCs w:val="24"/>
              </w:rPr>
            </w:pPr>
            <w:r w:rsidRPr="00F6768C">
              <w:rPr>
                <w:rFonts w:ascii="Times New Roman" w:hAnsi="Times New Roman" w:cs="Times New Roman"/>
                <w:sz w:val="24"/>
                <w:szCs w:val="24"/>
              </w:rPr>
              <w:t xml:space="preserve">Называть  учреждения  культуры,  рассказывать  </w:t>
            </w:r>
            <w:proofErr w:type="gramStart"/>
            <w:r w:rsidRPr="00F6768C">
              <w:rPr>
                <w:rFonts w:ascii="Times New Roman" w:hAnsi="Times New Roman" w:cs="Times New Roman"/>
                <w:sz w:val="24"/>
                <w:szCs w:val="24"/>
              </w:rPr>
              <w:t>о</w:t>
            </w:r>
            <w:proofErr w:type="gramEnd"/>
            <w:r w:rsidRPr="00F6768C">
              <w:rPr>
                <w:rFonts w:ascii="Times New Roman" w:hAnsi="Times New Roman" w:cs="Times New Roman"/>
                <w:sz w:val="24"/>
                <w:szCs w:val="24"/>
              </w:rPr>
              <w:t xml:space="preserve">. </w:t>
            </w:r>
          </w:p>
          <w:p w:rsidR="00F6768C" w:rsidRPr="00F6768C" w:rsidRDefault="00F6768C" w:rsidP="00F6768C">
            <w:pPr>
              <w:spacing w:after="0" w:line="240" w:lineRule="auto"/>
              <w:jc w:val="both"/>
              <w:rPr>
                <w:rFonts w:ascii="Times New Roman" w:hAnsi="Times New Roman" w:cs="Times New Roman"/>
                <w:sz w:val="24"/>
                <w:szCs w:val="24"/>
              </w:rPr>
            </w:pPr>
            <w:r w:rsidRPr="00F6768C">
              <w:rPr>
                <w:rFonts w:ascii="Times New Roman" w:hAnsi="Times New Roman" w:cs="Times New Roman"/>
                <w:sz w:val="24"/>
                <w:szCs w:val="24"/>
              </w:rPr>
              <w:t xml:space="preserve">государственных гарантиях  свободы доступа  к </w:t>
            </w:r>
            <w:proofErr w:type="gramStart"/>
            <w:r w:rsidRPr="00F6768C">
              <w:rPr>
                <w:rFonts w:ascii="Times New Roman" w:hAnsi="Times New Roman" w:cs="Times New Roman"/>
                <w:sz w:val="24"/>
                <w:szCs w:val="24"/>
              </w:rPr>
              <w:t>культурным</w:t>
            </w:r>
            <w:proofErr w:type="gramEnd"/>
            <w:r w:rsidRPr="00F6768C">
              <w:rPr>
                <w:rFonts w:ascii="Times New Roman" w:hAnsi="Times New Roman" w:cs="Times New Roman"/>
                <w:sz w:val="24"/>
                <w:szCs w:val="24"/>
              </w:rPr>
              <w:t xml:space="preserve"> </w:t>
            </w:r>
          </w:p>
          <w:p w:rsidR="00F6768C" w:rsidRPr="00F86EA1" w:rsidRDefault="00F6768C" w:rsidP="00F6768C">
            <w:pPr>
              <w:spacing w:after="0" w:line="240" w:lineRule="auto"/>
              <w:jc w:val="both"/>
              <w:rPr>
                <w:rFonts w:ascii="Times New Roman" w:hAnsi="Times New Roman" w:cs="Times New Roman"/>
                <w:sz w:val="24"/>
                <w:szCs w:val="24"/>
              </w:rPr>
            </w:pPr>
            <w:r w:rsidRPr="00F6768C">
              <w:rPr>
                <w:rFonts w:ascii="Times New Roman" w:hAnsi="Times New Roman" w:cs="Times New Roman"/>
                <w:sz w:val="24"/>
                <w:szCs w:val="24"/>
              </w:rPr>
              <w:lastRenderedPageBreak/>
              <w:t>ценностям.</w:t>
            </w:r>
          </w:p>
          <w:p w:rsidR="00822BE5" w:rsidRDefault="005C2668" w:rsidP="005C2668">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Разъяснять    понятия:  культура,  духовная  культура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личности и общества,  показать  ее значение </w:t>
            </w:r>
            <w:proofErr w:type="gramStart"/>
            <w:r w:rsidRPr="00F6768C">
              <w:rPr>
                <w:rFonts w:ascii="Times New Roman" w:hAnsi="Times New Roman" w:cs="Times New Roman"/>
                <w:sz w:val="24"/>
                <w:szCs w:val="24"/>
              </w:rPr>
              <w:t>в</w:t>
            </w:r>
            <w:proofErr w:type="gramEnd"/>
            <w:r w:rsidRPr="00F6768C">
              <w:rPr>
                <w:rFonts w:ascii="Times New Roman" w:hAnsi="Times New Roman" w:cs="Times New Roman"/>
                <w:sz w:val="24"/>
                <w:szCs w:val="24"/>
              </w:rPr>
              <w:t xml:space="preserve"> общественной </w:t>
            </w:r>
          </w:p>
          <w:p w:rsidR="00F6768C" w:rsidRDefault="00F6768C" w:rsidP="00F6768C">
            <w:pPr>
              <w:pStyle w:val="a4"/>
              <w:rPr>
                <w:rFonts w:ascii="Times New Roman" w:hAnsi="Times New Roman" w:cs="Times New Roman"/>
                <w:sz w:val="24"/>
                <w:szCs w:val="24"/>
              </w:rPr>
            </w:pPr>
            <w:r>
              <w:rPr>
                <w:rFonts w:ascii="Times New Roman" w:hAnsi="Times New Roman" w:cs="Times New Roman"/>
                <w:sz w:val="24"/>
                <w:szCs w:val="24"/>
              </w:rPr>
              <w:t xml:space="preserve">жизни.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Различать:  культура  народная,  массовая,  элитарная.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Показать особенности молодежной субкультуры. Освещать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проблемы  духовного  кризиса  и  духовного  поиска  </w:t>
            </w:r>
            <w:proofErr w:type="gramStart"/>
            <w:r w:rsidRPr="00F6768C">
              <w:rPr>
                <w:rFonts w:ascii="Times New Roman" w:hAnsi="Times New Roman" w:cs="Times New Roman"/>
                <w:sz w:val="24"/>
                <w:szCs w:val="24"/>
              </w:rPr>
              <w:t>в</w:t>
            </w:r>
            <w:proofErr w:type="gramEnd"/>
            <w:r w:rsidRPr="00F6768C">
              <w:rPr>
                <w:rFonts w:ascii="Times New Roman" w:hAnsi="Times New Roman" w:cs="Times New Roman"/>
                <w:sz w:val="24"/>
                <w:szCs w:val="24"/>
              </w:rPr>
              <w:t xml:space="preserve">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молодежной  среде;  взаимодействие  и  взаимосвязь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различных культур. </w:t>
            </w:r>
          </w:p>
          <w:p w:rsidR="00F6768C" w:rsidRPr="00F6768C" w:rsidRDefault="00F6768C" w:rsidP="00F6768C">
            <w:pPr>
              <w:pStyle w:val="a4"/>
              <w:rPr>
                <w:rFonts w:ascii="Times New Roman" w:hAnsi="Times New Roman" w:cs="Times New Roman"/>
                <w:sz w:val="24"/>
                <w:szCs w:val="24"/>
              </w:rPr>
            </w:pPr>
            <w:r w:rsidRPr="00F6768C">
              <w:rPr>
                <w:rFonts w:ascii="Times New Roman" w:hAnsi="Times New Roman" w:cs="Times New Roman"/>
                <w:sz w:val="24"/>
                <w:szCs w:val="24"/>
              </w:rPr>
              <w:t xml:space="preserve">Характеризовать:  культура  общения,  труда,  учебы, </w:t>
            </w:r>
          </w:p>
          <w:p w:rsidR="00F6768C" w:rsidRPr="00F86EA1" w:rsidRDefault="00F6768C" w:rsidP="00F6768C">
            <w:pPr>
              <w:pStyle w:val="a4"/>
              <w:rPr>
                <w:rFonts w:ascii="Times New Roman" w:hAnsi="Times New Roman" w:cs="Times New Roman"/>
                <w:sz w:val="24"/>
                <w:szCs w:val="24"/>
                <w:u w:val="single"/>
              </w:rPr>
            </w:pPr>
            <w:r w:rsidRPr="00F6768C">
              <w:rPr>
                <w:rFonts w:ascii="Times New Roman" w:hAnsi="Times New Roman" w:cs="Times New Roman"/>
                <w:sz w:val="24"/>
                <w:szCs w:val="24"/>
              </w:rPr>
              <w:t>поведения в обществе, этикет.</w:t>
            </w:r>
          </w:p>
        </w:tc>
        <w:tc>
          <w:tcPr>
            <w:tcW w:w="9498" w:type="dxa"/>
          </w:tcPr>
          <w:p w:rsidR="005C2668" w:rsidRDefault="00FD12B2" w:rsidP="005C2668">
            <w:pPr>
              <w:pStyle w:val="a4"/>
              <w:rPr>
                <w:rFonts w:ascii="Times New Roman" w:hAnsi="Times New Roman" w:cs="Times New Roman"/>
                <w:bCs/>
                <w:sz w:val="24"/>
                <w:szCs w:val="24"/>
              </w:rPr>
            </w:pPr>
            <w:r w:rsidRPr="00433E82">
              <w:rPr>
                <w:rFonts w:ascii="Times New Roman" w:hAnsi="Times New Roman" w:cs="Times New Roman"/>
                <w:b/>
                <w:sz w:val="24"/>
                <w:szCs w:val="24"/>
              </w:rPr>
              <w:lastRenderedPageBreak/>
              <w:t>2.</w:t>
            </w:r>
            <w:r w:rsidR="00C25BA4">
              <w:rPr>
                <w:rFonts w:ascii="Times New Roman" w:hAnsi="Times New Roman" w:cs="Times New Roman"/>
                <w:b/>
                <w:sz w:val="24"/>
                <w:szCs w:val="24"/>
              </w:rPr>
              <w:t>1</w:t>
            </w:r>
            <w:r w:rsidRPr="00433E82">
              <w:rPr>
                <w:rFonts w:ascii="Times New Roman" w:hAnsi="Times New Roman" w:cs="Times New Roman"/>
                <w:b/>
                <w:sz w:val="24"/>
                <w:szCs w:val="24"/>
              </w:rPr>
              <w:t xml:space="preserve">.1  </w:t>
            </w:r>
            <w:r w:rsidR="005C2668">
              <w:rPr>
                <w:rFonts w:ascii="Times New Roman" w:hAnsi="Times New Roman" w:cs="Times New Roman"/>
                <w:b/>
                <w:bCs/>
                <w:sz w:val="24"/>
                <w:szCs w:val="24"/>
              </w:rPr>
              <w:t xml:space="preserve">Духовная культура личности </w:t>
            </w:r>
            <w:r w:rsidR="005C2668" w:rsidRPr="005C2668">
              <w:rPr>
                <w:rFonts w:ascii="Times New Roman" w:hAnsi="Times New Roman" w:cs="Times New Roman"/>
                <w:b/>
                <w:bCs/>
                <w:sz w:val="24"/>
                <w:szCs w:val="24"/>
              </w:rPr>
              <w:t>и общества</w:t>
            </w:r>
            <w:r w:rsidR="005C2668" w:rsidRPr="005C2668">
              <w:rPr>
                <w:rFonts w:ascii="Times New Roman" w:hAnsi="Times New Roman" w:cs="Times New Roman"/>
                <w:bCs/>
                <w:sz w:val="24"/>
                <w:szCs w:val="24"/>
              </w:rPr>
              <w:t xml:space="preserve"> </w:t>
            </w:r>
            <w:r w:rsidR="005C2668">
              <w:rPr>
                <w:rFonts w:ascii="Times New Roman" w:hAnsi="Times New Roman" w:cs="Times New Roman"/>
                <w:bCs/>
                <w:sz w:val="24"/>
                <w:szCs w:val="24"/>
              </w:rPr>
              <w:t xml:space="preserve"> </w:t>
            </w:r>
          </w:p>
          <w:p w:rsidR="00FD12B2" w:rsidRPr="005C2668" w:rsidRDefault="005C2668" w:rsidP="005C2668">
            <w:pPr>
              <w:pStyle w:val="a4"/>
              <w:rPr>
                <w:rFonts w:ascii="Times New Roman" w:hAnsi="Times New Roman" w:cs="Times New Roman"/>
                <w:b/>
                <w:bCs/>
                <w:sz w:val="24"/>
                <w:szCs w:val="24"/>
              </w:rPr>
            </w:pPr>
            <w:r w:rsidRPr="005C2668">
              <w:rPr>
                <w:rFonts w:ascii="Times New Roman" w:hAnsi="Times New Roman" w:cs="Times New Roman"/>
                <w:bCs/>
                <w:sz w:val="24"/>
                <w:szCs w:val="24"/>
              </w:rPr>
              <w:t xml:space="preserve">Понятие  о  культуре.  Духовная  культура  личности  и  общества,  ее значение в общественной жизни. Культура народная, массовая и элитарная. Экранная  культура  –  продукт  информационного  общества.  Особенности </w:t>
            </w:r>
            <w:r>
              <w:rPr>
                <w:rFonts w:ascii="Times New Roman" w:hAnsi="Times New Roman" w:cs="Times New Roman"/>
                <w:bCs/>
                <w:sz w:val="24"/>
                <w:szCs w:val="24"/>
              </w:rPr>
              <w:t>м</w:t>
            </w:r>
            <w:r w:rsidRPr="005C2668">
              <w:rPr>
                <w:rFonts w:ascii="Times New Roman" w:hAnsi="Times New Roman" w:cs="Times New Roman"/>
                <w:bCs/>
                <w:sz w:val="24"/>
                <w:szCs w:val="24"/>
              </w:rPr>
              <w:t xml:space="preserve">олодежной субкультуры.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w:t>
            </w:r>
            <w:r w:rsidRPr="005C2668">
              <w:rPr>
                <w:rFonts w:ascii="Times New Roman" w:hAnsi="Times New Roman" w:cs="Times New Roman"/>
                <w:bCs/>
                <w:sz w:val="24"/>
                <w:szCs w:val="24"/>
              </w:rPr>
              <w:lastRenderedPageBreak/>
              <w:t>обществе. Этикет. Учреждения  культуры.  Государственные  гарантии  свободы  доступа  к культурным ценностям.</w:t>
            </w:r>
          </w:p>
        </w:tc>
        <w:tc>
          <w:tcPr>
            <w:tcW w:w="850"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lastRenderedPageBreak/>
              <w:t>2</w:t>
            </w:r>
          </w:p>
        </w:tc>
        <w:tc>
          <w:tcPr>
            <w:tcW w:w="1189" w:type="dxa"/>
          </w:tcPr>
          <w:p w:rsidR="00822BE5" w:rsidRPr="00C25BA4" w:rsidRDefault="00822BE5" w:rsidP="00CA6292">
            <w:pPr>
              <w:pStyle w:val="a4"/>
              <w:jc w:val="center"/>
              <w:rPr>
                <w:rFonts w:ascii="Times New Roman" w:hAnsi="Times New Roman" w:cs="Times New Roman"/>
                <w:bCs/>
                <w:sz w:val="24"/>
                <w:szCs w:val="24"/>
              </w:rPr>
            </w:pPr>
            <w:r w:rsidRPr="00C25BA4">
              <w:rPr>
                <w:rFonts w:ascii="Times New Roman" w:hAnsi="Times New Roman" w:cs="Times New Roman"/>
                <w:bCs/>
                <w:sz w:val="24"/>
                <w:szCs w:val="24"/>
              </w:rPr>
              <w:t>1</w:t>
            </w:r>
          </w:p>
        </w:tc>
      </w:tr>
      <w:tr w:rsidR="00FD12B2" w:rsidRPr="00F86EA1" w:rsidTr="00C25BA4">
        <w:trPr>
          <w:trHeight w:val="20"/>
          <w:jc w:val="center"/>
        </w:trPr>
        <w:tc>
          <w:tcPr>
            <w:tcW w:w="1749" w:type="dxa"/>
            <w:vMerge/>
          </w:tcPr>
          <w:p w:rsidR="00FD12B2" w:rsidRPr="00F86EA1" w:rsidRDefault="00FD12B2" w:rsidP="00CA6292">
            <w:pPr>
              <w:pStyle w:val="a4"/>
              <w:rPr>
                <w:rFonts w:ascii="Times New Roman" w:hAnsi="Times New Roman" w:cs="Times New Roman"/>
                <w:b/>
                <w:bCs/>
                <w:sz w:val="24"/>
                <w:szCs w:val="24"/>
              </w:rPr>
            </w:pPr>
          </w:p>
        </w:tc>
        <w:tc>
          <w:tcPr>
            <w:tcW w:w="2590" w:type="dxa"/>
            <w:vMerge/>
          </w:tcPr>
          <w:p w:rsidR="00FD12B2" w:rsidRPr="00F86EA1" w:rsidRDefault="00FD12B2" w:rsidP="00CA6292">
            <w:pPr>
              <w:pStyle w:val="a4"/>
              <w:rPr>
                <w:rFonts w:ascii="Times New Roman" w:hAnsi="Times New Roman" w:cs="Times New Roman"/>
                <w:b/>
                <w:bCs/>
                <w:sz w:val="24"/>
                <w:szCs w:val="24"/>
                <w:u w:val="single"/>
              </w:rPr>
            </w:pPr>
          </w:p>
        </w:tc>
        <w:tc>
          <w:tcPr>
            <w:tcW w:w="9498" w:type="dxa"/>
          </w:tcPr>
          <w:p w:rsidR="00FD12B2" w:rsidRPr="00433E82" w:rsidRDefault="00FD12B2" w:rsidP="00FD12B2">
            <w:pPr>
              <w:spacing w:after="0" w:line="240" w:lineRule="auto"/>
              <w:ind w:left="33"/>
              <w:rPr>
                <w:rFonts w:ascii="Times New Roman" w:hAnsi="Times New Roman" w:cs="Times New Roman"/>
                <w:b/>
                <w:bCs/>
                <w:sz w:val="24"/>
                <w:szCs w:val="24"/>
              </w:rPr>
            </w:pPr>
            <w:r w:rsidRPr="00433E82">
              <w:rPr>
                <w:rFonts w:ascii="Times New Roman" w:hAnsi="Times New Roman" w:cs="Times New Roman"/>
                <w:b/>
                <w:bCs/>
                <w:sz w:val="24"/>
                <w:szCs w:val="24"/>
              </w:rPr>
              <w:t xml:space="preserve">Самостоятельная внеаудиторная работа </w:t>
            </w:r>
            <w:proofErr w:type="gramStart"/>
            <w:r w:rsidRPr="00433E82">
              <w:rPr>
                <w:rFonts w:ascii="Times New Roman" w:hAnsi="Times New Roman" w:cs="Times New Roman"/>
                <w:b/>
                <w:bCs/>
                <w:sz w:val="24"/>
                <w:szCs w:val="24"/>
              </w:rPr>
              <w:t>обучающихся</w:t>
            </w:r>
            <w:proofErr w:type="gramEnd"/>
            <w:r w:rsidRPr="00433E82">
              <w:rPr>
                <w:rFonts w:ascii="Times New Roman" w:hAnsi="Times New Roman" w:cs="Times New Roman"/>
                <w:b/>
                <w:bCs/>
                <w:sz w:val="24"/>
                <w:szCs w:val="24"/>
              </w:rPr>
              <w:t xml:space="preserve"> по теме </w:t>
            </w:r>
            <w:r w:rsidR="005C2668">
              <w:rPr>
                <w:rFonts w:ascii="Times New Roman" w:hAnsi="Times New Roman" w:cs="Times New Roman"/>
                <w:b/>
                <w:bCs/>
                <w:sz w:val="24"/>
                <w:szCs w:val="24"/>
              </w:rPr>
              <w:t>2.1</w:t>
            </w:r>
            <w:r>
              <w:rPr>
                <w:rFonts w:ascii="Times New Roman" w:hAnsi="Times New Roman" w:cs="Times New Roman"/>
                <w:b/>
                <w:bCs/>
                <w:sz w:val="24"/>
                <w:szCs w:val="24"/>
              </w:rPr>
              <w:t>.1</w:t>
            </w:r>
          </w:p>
          <w:p w:rsidR="00FD12B2" w:rsidRPr="00433E82" w:rsidRDefault="00FD12B2" w:rsidP="00FD12B2">
            <w:pPr>
              <w:spacing w:after="0" w:line="240" w:lineRule="auto"/>
              <w:rPr>
                <w:rFonts w:ascii="Times New Roman" w:hAnsi="Times New Roman" w:cs="Times New Roman"/>
                <w:bCs/>
                <w:sz w:val="24"/>
                <w:szCs w:val="24"/>
              </w:rPr>
            </w:pPr>
            <w:r w:rsidRPr="00433E82">
              <w:rPr>
                <w:rFonts w:ascii="Times New Roman" w:hAnsi="Times New Roman" w:cs="Times New Roman"/>
                <w:bCs/>
                <w:sz w:val="24"/>
                <w:szCs w:val="24"/>
              </w:rPr>
              <w:t>Проработка конспектов лекций,  литературных источников</w:t>
            </w:r>
          </w:p>
        </w:tc>
        <w:tc>
          <w:tcPr>
            <w:tcW w:w="850" w:type="dxa"/>
          </w:tcPr>
          <w:p w:rsidR="00FD12B2" w:rsidRPr="00F86EA1" w:rsidRDefault="00A4407D"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shd w:val="clear" w:color="auto" w:fill="BFBFBF" w:themeFill="background1" w:themeFillShade="BF"/>
          </w:tcPr>
          <w:p w:rsidR="00FD12B2" w:rsidRPr="00F86EA1" w:rsidRDefault="00FD12B2" w:rsidP="00CA6292">
            <w:pPr>
              <w:pStyle w:val="a4"/>
              <w:jc w:val="center"/>
              <w:rPr>
                <w:rFonts w:ascii="Times New Roman" w:hAnsi="Times New Roman" w:cs="Times New Roman"/>
                <w:b/>
                <w:bCs/>
                <w:sz w:val="24"/>
                <w:szCs w:val="24"/>
              </w:rPr>
            </w:pPr>
          </w:p>
        </w:tc>
      </w:tr>
      <w:tr w:rsidR="005914C8" w:rsidRPr="00F86EA1" w:rsidTr="00C44A63">
        <w:trPr>
          <w:trHeight w:val="20"/>
          <w:jc w:val="center"/>
        </w:trPr>
        <w:tc>
          <w:tcPr>
            <w:tcW w:w="1749" w:type="dxa"/>
            <w:vMerge w:val="restart"/>
          </w:tcPr>
          <w:p w:rsidR="005914C8" w:rsidRPr="005C2668" w:rsidRDefault="005914C8" w:rsidP="005C2668">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5C2668">
              <w:rPr>
                <w:rFonts w:ascii="Times New Roman" w:hAnsi="Times New Roman" w:cs="Times New Roman"/>
                <w:b/>
                <w:bCs/>
                <w:sz w:val="24"/>
                <w:szCs w:val="24"/>
              </w:rPr>
              <w:t xml:space="preserve">2.2.  Наука  и </w:t>
            </w:r>
          </w:p>
          <w:p w:rsidR="005914C8" w:rsidRPr="005C2668" w:rsidRDefault="005914C8"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образование  </w:t>
            </w:r>
            <w:proofErr w:type="gramStart"/>
            <w:r w:rsidRPr="005C2668">
              <w:rPr>
                <w:rFonts w:ascii="Times New Roman" w:hAnsi="Times New Roman" w:cs="Times New Roman"/>
                <w:b/>
                <w:bCs/>
                <w:sz w:val="24"/>
                <w:szCs w:val="24"/>
              </w:rPr>
              <w:t>в</w:t>
            </w:r>
            <w:proofErr w:type="gramEnd"/>
            <w:r w:rsidRPr="005C2668">
              <w:rPr>
                <w:rFonts w:ascii="Times New Roman" w:hAnsi="Times New Roman" w:cs="Times New Roman"/>
                <w:b/>
                <w:bCs/>
                <w:sz w:val="24"/>
                <w:szCs w:val="24"/>
              </w:rPr>
              <w:t xml:space="preserve"> </w:t>
            </w:r>
          </w:p>
          <w:p w:rsidR="005914C8" w:rsidRPr="00F86EA1" w:rsidRDefault="005914C8"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lastRenderedPageBreak/>
              <w:t xml:space="preserve">современном </w:t>
            </w:r>
            <w:proofErr w:type="gramStart"/>
            <w:r w:rsidRPr="005C2668">
              <w:rPr>
                <w:rFonts w:ascii="Times New Roman" w:hAnsi="Times New Roman" w:cs="Times New Roman"/>
                <w:b/>
                <w:bCs/>
                <w:sz w:val="24"/>
                <w:szCs w:val="24"/>
              </w:rPr>
              <w:t>мире</w:t>
            </w:r>
            <w:proofErr w:type="gramEnd"/>
          </w:p>
        </w:tc>
        <w:tc>
          <w:tcPr>
            <w:tcW w:w="12088" w:type="dxa"/>
            <w:gridSpan w:val="2"/>
          </w:tcPr>
          <w:p w:rsidR="005914C8" w:rsidRPr="00433E82" w:rsidRDefault="005914C8" w:rsidP="00FD12B2">
            <w:pPr>
              <w:spacing w:after="0" w:line="240" w:lineRule="auto"/>
              <w:ind w:left="33"/>
              <w:rPr>
                <w:rFonts w:ascii="Times New Roman" w:hAnsi="Times New Roman" w:cs="Times New Roman"/>
                <w:b/>
                <w:bCs/>
                <w:sz w:val="24"/>
                <w:szCs w:val="24"/>
              </w:rPr>
            </w:pPr>
            <w:r w:rsidRPr="00F86EA1">
              <w:rPr>
                <w:rFonts w:ascii="Times New Roman" w:hAnsi="Times New Roman" w:cs="Times New Roman"/>
                <w:b/>
                <w:bCs/>
                <w:sz w:val="24"/>
                <w:szCs w:val="24"/>
              </w:rPr>
              <w:lastRenderedPageBreak/>
              <w:t>Содержание учебного материала</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1189" w:type="dxa"/>
            <w:shd w:val="clear" w:color="auto" w:fill="BFBFBF" w:themeFill="background1" w:themeFillShade="BF"/>
          </w:tcPr>
          <w:p w:rsidR="005914C8" w:rsidRPr="00F86EA1" w:rsidRDefault="005914C8" w:rsidP="00CA6292">
            <w:pPr>
              <w:pStyle w:val="a4"/>
              <w:jc w:val="center"/>
              <w:rPr>
                <w:rFonts w:ascii="Times New Roman" w:hAnsi="Times New Roman" w:cs="Times New Roman"/>
                <w:b/>
                <w:bCs/>
                <w:sz w:val="24"/>
                <w:szCs w:val="24"/>
              </w:rPr>
            </w:pPr>
          </w:p>
        </w:tc>
      </w:tr>
      <w:tr w:rsidR="005914C8" w:rsidRPr="00F86EA1" w:rsidTr="00FA5BD7">
        <w:trPr>
          <w:trHeight w:val="20"/>
          <w:jc w:val="center"/>
        </w:trPr>
        <w:tc>
          <w:tcPr>
            <w:tcW w:w="1749" w:type="dxa"/>
            <w:vMerge/>
          </w:tcPr>
          <w:p w:rsidR="005914C8" w:rsidRPr="00F86EA1" w:rsidRDefault="005914C8" w:rsidP="005C2668">
            <w:pPr>
              <w:pStyle w:val="a4"/>
              <w:rPr>
                <w:rFonts w:ascii="Times New Roman" w:hAnsi="Times New Roman" w:cs="Times New Roman"/>
                <w:b/>
                <w:bCs/>
                <w:sz w:val="24"/>
                <w:szCs w:val="24"/>
              </w:rPr>
            </w:pPr>
          </w:p>
        </w:tc>
        <w:tc>
          <w:tcPr>
            <w:tcW w:w="2590" w:type="dxa"/>
            <w:vMerge w:val="restart"/>
          </w:tcPr>
          <w:p w:rsidR="005914C8" w:rsidRDefault="005914C8" w:rsidP="005C2668">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517701" w:rsidRPr="00517701" w:rsidRDefault="00517701" w:rsidP="00517701">
            <w:pPr>
              <w:spacing w:after="0" w:line="240" w:lineRule="auto"/>
              <w:jc w:val="both"/>
              <w:rPr>
                <w:rFonts w:ascii="Times New Roman" w:hAnsi="Times New Roman" w:cs="Times New Roman"/>
                <w:sz w:val="24"/>
                <w:szCs w:val="24"/>
              </w:rPr>
            </w:pPr>
            <w:r w:rsidRPr="00517701">
              <w:rPr>
                <w:rFonts w:ascii="Times New Roman" w:hAnsi="Times New Roman" w:cs="Times New Roman"/>
                <w:sz w:val="24"/>
                <w:szCs w:val="24"/>
              </w:rPr>
              <w:t xml:space="preserve">Знать  особенности  труда  ученого,  </w:t>
            </w:r>
            <w:r w:rsidRPr="00517701">
              <w:rPr>
                <w:rFonts w:ascii="Times New Roman" w:hAnsi="Times New Roman" w:cs="Times New Roman"/>
                <w:sz w:val="24"/>
                <w:szCs w:val="24"/>
              </w:rPr>
              <w:lastRenderedPageBreak/>
              <w:t xml:space="preserve">ответственность </w:t>
            </w:r>
          </w:p>
          <w:p w:rsidR="00517701" w:rsidRPr="00F86EA1" w:rsidRDefault="00517701" w:rsidP="00517701">
            <w:pPr>
              <w:spacing w:after="0" w:line="240" w:lineRule="auto"/>
              <w:jc w:val="both"/>
              <w:rPr>
                <w:rFonts w:ascii="Times New Roman" w:hAnsi="Times New Roman" w:cs="Times New Roman"/>
                <w:sz w:val="24"/>
                <w:szCs w:val="24"/>
              </w:rPr>
            </w:pPr>
            <w:r w:rsidRPr="00517701">
              <w:rPr>
                <w:rFonts w:ascii="Times New Roman" w:hAnsi="Times New Roman" w:cs="Times New Roman"/>
                <w:sz w:val="24"/>
                <w:szCs w:val="24"/>
              </w:rPr>
              <w:t>ученого перед обществом.</w:t>
            </w:r>
          </w:p>
          <w:p w:rsidR="005914C8" w:rsidRDefault="005914C8" w:rsidP="005C2668">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517701" w:rsidRPr="00517701" w:rsidRDefault="00517701" w:rsidP="00517701">
            <w:pPr>
              <w:pStyle w:val="a4"/>
              <w:rPr>
                <w:rFonts w:ascii="Times New Roman" w:hAnsi="Times New Roman" w:cs="Times New Roman"/>
                <w:bCs/>
                <w:sz w:val="24"/>
                <w:szCs w:val="24"/>
              </w:rPr>
            </w:pPr>
            <w:r w:rsidRPr="00517701">
              <w:rPr>
                <w:rFonts w:ascii="Times New Roman" w:hAnsi="Times New Roman" w:cs="Times New Roman"/>
                <w:bCs/>
                <w:sz w:val="24"/>
                <w:szCs w:val="24"/>
              </w:rPr>
              <w:t xml:space="preserve">Различать  естественные  и  социально-гуманитарные </w:t>
            </w:r>
          </w:p>
          <w:p w:rsidR="00517701" w:rsidRPr="00F86EA1" w:rsidRDefault="00517701" w:rsidP="00517701">
            <w:pPr>
              <w:pStyle w:val="a4"/>
              <w:rPr>
                <w:rFonts w:ascii="Times New Roman" w:hAnsi="Times New Roman" w:cs="Times New Roman"/>
                <w:b/>
                <w:bCs/>
                <w:sz w:val="24"/>
                <w:szCs w:val="24"/>
              </w:rPr>
            </w:pPr>
            <w:r w:rsidRPr="00517701">
              <w:rPr>
                <w:rFonts w:ascii="Times New Roman" w:hAnsi="Times New Roman" w:cs="Times New Roman"/>
                <w:bCs/>
                <w:sz w:val="24"/>
                <w:szCs w:val="24"/>
              </w:rPr>
              <w:t>науки.</w:t>
            </w:r>
            <w:r w:rsidRPr="00517701">
              <w:rPr>
                <w:rFonts w:ascii="Times New Roman" w:hAnsi="Times New Roman" w:cs="Times New Roman"/>
                <w:b/>
                <w:bCs/>
                <w:sz w:val="24"/>
                <w:szCs w:val="24"/>
              </w:rPr>
              <w:t xml:space="preserve">  </w:t>
            </w:r>
          </w:p>
        </w:tc>
        <w:tc>
          <w:tcPr>
            <w:tcW w:w="9498" w:type="dxa"/>
          </w:tcPr>
          <w:p w:rsidR="005914C8" w:rsidRDefault="005914C8" w:rsidP="009441A6">
            <w:pPr>
              <w:pStyle w:val="a4"/>
              <w:rPr>
                <w:rFonts w:ascii="Times New Roman" w:hAnsi="Times New Roman" w:cs="Times New Roman"/>
                <w:b/>
                <w:bCs/>
                <w:sz w:val="24"/>
                <w:szCs w:val="24"/>
              </w:rPr>
            </w:pPr>
            <w:r w:rsidRPr="005C2668">
              <w:rPr>
                <w:rFonts w:ascii="Times New Roman" w:hAnsi="Times New Roman" w:cs="Times New Roman"/>
                <w:b/>
                <w:bCs/>
                <w:sz w:val="24"/>
                <w:szCs w:val="24"/>
              </w:rPr>
              <w:lastRenderedPageBreak/>
              <w:t>2.2.</w:t>
            </w:r>
            <w:r>
              <w:rPr>
                <w:rFonts w:ascii="Times New Roman" w:hAnsi="Times New Roman" w:cs="Times New Roman"/>
                <w:b/>
                <w:bCs/>
                <w:sz w:val="24"/>
                <w:szCs w:val="24"/>
              </w:rPr>
              <w:t xml:space="preserve">1.  Наука  и образование  в </w:t>
            </w:r>
            <w:r w:rsidRPr="005C2668">
              <w:rPr>
                <w:rFonts w:ascii="Times New Roman" w:hAnsi="Times New Roman" w:cs="Times New Roman"/>
                <w:b/>
                <w:bCs/>
                <w:sz w:val="24"/>
                <w:szCs w:val="24"/>
              </w:rPr>
              <w:t>современном мире</w:t>
            </w:r>
          </w:p>
          <w:p w:rsidR="005914C8" w:rsidRPr="005914C8" w:rsidRDefault="005914C8" w:rsidP="009441A6">
            <w:pPr>
              <w:pStyle w:val="a4"/>
              <w:rPr>
                <w:rFonts w:ascii="Times New Roman" w:hAnsi="Times New Roman" w:cs="Times New Roman"/>
                <w:bCs/>
                <w:sz w:val="24"/>
                <w:szCs w:val="24"/>
              </w:rPr>
            </w:pPr>
            <w:r w:rsidRPr="009441A6">
              <w:rPr>
                <w:rFonts w:ascii="Times New Roman" w:hAnsi="Times New Roman" w:cs="Times New Roman"/>
                <w:bCs/>
                <w:sz w:val="24"/>
                <w:szCs w:val="24"/>
              </w:rPr>
              <w:t>Наука.  Естественные  и  социально-гу</w:t>
            </w:r>
            <w:r>
              <w:rPr>
                <w:rFonts w:ascii="Times New Roman" w:hAnsi="Times New Roman" w:cs="Times New Roman"/>
                <w:bCs/>
                <w:sz w:val="24"/>
                <w:szCs w:val="24"/>
              </w:rPr>
              <w:t xml:space="preserve">манитарные  науки.  Значимость </w:t>
            </w:r>
            <w:r w:rsidRPr="009441A6">
              <w:rPr>
                <w:rFonts w:ascii="Times New Roman" w:hAnsi="Times New Roman" w:cs="Times New Roman"/>
                <w:bCs/>
                <w:sz w:val="24"/>
                <w:szCs w:val="24"/>
              </w:rPr>
              <w:t>труда ученого, его особенности. Свобода научного поиска. Ответственность</w:t>
            </w:r>
            <w:r>
              <w:rPr>
                <w:rFonts w:ascii="Times New Roman" w:hAnsi="Times New Roman" w:cs="Times New Roman"/>
                <w:bCs/>
                <w:sz w:val="24"/>
                <w:szCs w:val="24"/>
              </w:rPr>
              <w:t xml:space="preserve"> ученого перед обществом. </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val="restart"/>
          </w:tcPr>
          <w:p w:rsidR="005914C8"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5914C8" w:rsidRPr="00F86EA1" w:rsidTr="00FA5BD7">
        <w:trPr>
          <w:trHeight w:val="20"/>
          <w:jc w:val="center"/>
        </w:trPr>
        <w:tc>
          <w:tcPr>
            <w:tcW w:w="1749" w:type="dxa"/>
            <w:vMerge/>
          </w:tcPr>
          <w:p w:rsidR="005914C8" w:rsidRDefault="005914C8" w:rsidP="005C2668">
            <w:pPr>
              <w:pStyle w:val="a4"/>
              <w:rPr>
                <w:rFonts w:ascii="Times New Roman" w:hAnsi="Times New Roman" w:cs="Times New Roman"/>
                <w:b/>
                <w:bCs/>
                <w:sz w:val="24"/>
                <w:szCs w:val="24"/>
              </w:rPr>
            </w:pPr>
          </w:p>
        </w:tc>
        <w:tc>
          <w:tcPr>
            <w:tcW w:w="2590" w:type="dxa"/>
            <w:vMerge/>
          </w:tcPr>
          <w:p w:rsidR="005914C8" w:rsidRPr="00F86EA1" w:rsidRDefault="005914C8" w:rsidP="005C2668">
            <w:pPr>
              <w:spacing w:after="0" w:line="240" w:lineRule="auto"/>
              <w:jc w:val="both"/>
              <w:rPr>
                <w:rFonts w:ascii="Times New Roman" w:hAnsi="Times New Roman" w:cs="Times New Roman"/>
                <w:b/>
                <w:bCs/>
                <w:sz w:val="24"/>
                <w:szCs w:val="24"/>
                <w:u w:val="single"/>
              </w:rPr>
            </w:pPr>
          </w:p>
        </w:tc>
        <w:tc>
          <w:tcPr>
            <w:tcW w:w="9498" w:type="dxa"/>
          </w:tcPr>
          <w:p w:rsidR="005914C8" w:rsidRPr="00433E82" w:rsidRDefault="005914C8" w:rsidP="005914C8">
            <w:pPr>
              <w:spacing w:after="0" w:line="240" w:lineRule="auto"/>
              <w:ind w:left="33"/>
              <w:rPr>
                <w:rFonts w:ascii="Times New Roman" w:hAnsi="Times New Roman" w:cs="Times New Roman"/>
                <w:b/>
                <w:bCs/>
                <w:sz w:val="24"/>
                <w:szCs w:val="24"/>
              </w:rPr>
            </w:pPr>
            <w:r w:rsidRPr="00433E82">
              <w:rPr>
                <w:rFonts w:ascii="Times New Roman" w:hAnsi="Times New Roman" w:cs="Times New Roman"/>
                <w:b/>
                <w:bCs/>
                <w:sz w:val="24"/>
                <w:szCs w:val="24"/>
              </w:rPr>
              <w:t xml:space="preserve">Самостоятельная внеаудиторная работа </w:t>
            </w:r>
            <w:proofErr w:type="gramStart"/>
            <w:r w:rsidRPr="00433E82">
              <w:rPr>
                <w:rFonts w:ascii="Times New Roman" w:hAnsi="Times New Roman" w:cs="Times New Roman"/>
                <w:b/>
                <w:bCs/>
                <w:sz w:val="24"/>
                <w:szCs w:val="24"/>
              </w:rPr>
              <w:t>обучающихся</w:t>
            </w:r>
            <w:proofErr w:type="gramEnd"/>
            <w:r w:rsidRPr="00433E82">
              <w:rPr>
                <w:rFonts w:ascii="Times New Roman" w:hAnsi="Times New Roman" w:cs="Times New Roman"/>
                <w:b/>
                <w:bCs/>
                <w:sz w:val="24"/>
                <w:szCs w:val="24"/>
              </w:rPr>
              <w:t xml:space="preserve"> по теме </w:t>
            </w:r>
            <w:r>
              <w:rPr>
                <w:rFonts w:ascii="Times New Roman" w:hAnsi="Times New Roman" w:cs="Times New Roman"/>
                <w:b/>
                <w:bCs/>
                <w:sz w:val="24"/>
                <w:szCs w:val="24"/>
              </w:rPr>
              <w:t>2.2.1</w:t>
            </w:r>
          </w:p>
          <w:p w:rsidR="005914C8" w:rsidRPr="005C2668" w:rsidRDefault="005914C8" w:rsidP="005914C8">
            <w:pPr>
              <w:pStyle w:val="a4"/>
              <w:rPr>
                <w:rFonts w:ascii="Times New Roman" w:hAnsi="Times New Roman" w:cs="Times New Roman"/>
                <w:b/>
                <w:bCs/>
                <w:sz w:val="24"/>
                <w:szCs w:val="24"/>
              </w:rPr>
            </w:pPr>
            <w:r w:rsidRPr="00433E82">
              <w:rPr>
                <w:rFonts w:ascii="Times New Roman" w:hAnsi="Times New Roman" w:cs="Times New Roman"/>
                <w:bCs/>
                <w:sz w:val="24"/>
                <w:szCs w:val="24"/>
              </w:rPr>
              <w:t>Проработка конспектов лекций,  литературных источников</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vMerge/>
          </w:tcPr>
          <w:p w:rsidR="005914C8" w:rsidRPr="00F86EA1" w:rsidRDefault="005914C8" w:rsidP="00CA6292">
            <w:pPr>
              <w:pStyle w:val="a4"/>
              <w:jc w:val="center"/>
              <w:rPr>
                <w:rFonts w:ascii="Times New Roman" w:hAnsi="Times New Roman" w:cs="Times New Roman"/>
                <w:b/>
                <w:bCs/>
                <w:sz w:val="24"/>
                <w:szCs w:val="24"/>
              </w:rPr>
            </w:pPr>
          </w:p>
        </w:tc>
      </w:tr>
      <w:tr w:rsidR="005914C8" w:rsidRPr="00F86EA1" w:rsidTr="00FA5BD7">
        <w:trPr>
          <w:trHeight w:val="20"/>
          <w:jc w:val="center"/>
        </w:trPr>
        <w:tc>
          <w:tcPr>
            <w:tcW w:w="1749" w:type="dxa"/>
            <w:vMerge/>
          </w:tcPr>
          <w:p w:rsidR="005914C8" w:rsidRDefault="005914C8" w:rsidP="005C2668">
            <w:pPr>
              <w:pStyle w:val="a4"/>
              <w:rPr>
                <w:rFonts w:ascii="Times New Roman" w:hAnsi="Times New Roman" w:cs="Times New Roman"/>
                <w:b/>
                <w:bCs/>
                <w:sz w:val="24"/>
                <w:szCs w:val="24"/>
              </w:rPr>
            </w:pPr>
          </w:p>
        </w:tc>
        <w:tc>
          <w:tcPr>
            <w:tcW w:w="2590" w:type="dxa"/>
            <w:vMerge/>
          </w:tcPr>
          <w:p w:rsidR="005914C8" w:rsidRPr="00F86EA1" w:rsidRDefault="005914C8" w:rsidP="005C2668">
            <w:pPr>
              <w:spacing w:after="0" w:line="240" w:lineRule="auto"/>
              <w:jc w:val="both"/>
              <w:rPr>
                <w:rFonts w:ascii="Times New Roman" w:hAnsi="Times New Roman" w:cs="Times New Roman"/>
                <w:b/>
                <w:bCs/>
                <w:sz w:val="24"/>
                <w:szCs w:val="24"/>
                <w:u w:val="single"/>
              </w:rPr>
            </w:pPr>
          </w:p>
        </w:tc>
        <w:tc>
          <w:tcPr>
            <w:tcW w:w="9498" w:type="dxa"/>
          </w:tcPr>
          <w:p w:rsidR="005914C8" w:rsidRPr="005914C8" w:rsidRDefault="005914C8" w:rsidP="005914C8">
            <w:pPr>
              <w:pStyle w:val="a4"/>
              <w:rPr>
                <w:rFonts w:ascii="Times New Roman" w:hAnsi="Times New Roman" w:cs="Times New Roman"/>
                <w:b/>
                <w:bCs/>
                <w:sz w:val="24"/>
                <w:szCs w:val="24"/>
              </w:rPr>
            </w:pPr>
            <w:r w:rsidRPr="005914C8">
              <w:rPr>
                <w:rFonts w:ascii="Times New Roman" w:hAnsi="Times New Roman" w:cs="Times New Roman"/>
                <w:b/>
                <w:bCs/>
                <w:sz w:val="24"/>
                <w:szCs w:val="24"/>
              </w:rPr>
              <w:t>2.2.2. Образование как способ передачи знаний и опыта.</w:t>
            </w:r>
          </w:p>
          <w:p w:rsidR="005914C8" w:rsidRPr="005914C8" w:rsidRDefault="005914C8" w:rsidP="005914C8">
            <w:pPr>
              <w:pStyle w:val="a4"/>
              <w:rPr>
                <w:rFonts w:ascii="Times New Roman" w:hAnsi="Times New Roman" w:cs="Times New Roman"/>
                <w:bCs/>
                <w:sz w:val="24"/>
                <w:szCs w:val="24"/>
              </w:rPr>
            </w:pPr>
            <w:r w:rsidRPr="009441A6">
              <w:rPr>
                <w:rFonts w:ascii="Times New Roman" w:hAnsi="Times New Roman" w:cs="Times New Roman"/>
                <w:bCs/>
                <w:sz w:val="24"/>
                <w:szCs w:val="24"/>
              </w:rPr>
              <w:t>Образование как способ передачи знан</w:t>
            </w:r>
            <w:r>
              <w:rPr>
                <w:rFonts w:ascii="Times New Roman" w:hAnsi="Times New Roman" w:cs="Times New Roman"/>
                <w:bCs/>
                <w:sz w:val="24"/>
                <w:szCs w:val="24"/>
              </w:rPr>
              <w:t xml:space="preserve">ий и опыта. Роль образования в </w:t>
            </w:r>
            <w:r w:rsidRPr="009441A6">
              <w:rPr>
                <w:rFonts w:ascii="Times New Roman" w:hAnsi="Times New Roman" w:cs="Times New Roman"/>
                <w:bCs/>
                <w:sz w:val="24"/>
                <w:szCs w:val="24"/>
              </w:rPr>
              <w:t>жизни  современного  человека  и  обще</w:t>
            </w:r>
            <w:r>
              <w:rPr>
                <w:rFonts w:ascii="Times New Roman" w:hAnsi="Times New Roman" w:cs="Times New Roman"/>
                <w:bCs/>
                <w:sz w:val="24"/>
                <w:szCs w:val="24"/>
              </w:rPr>
              <w:t xml:space="preserve">ства.  Правовое  регулирование </w:t>
            </w:r>
            <w:r w:rsidRPr="009441A6">
              <w:rPr>
                <w:rFonts w:ascii="Times New Roman" w:hAnsi="Times New Roman" w:cs="Times New Roman"/>
                <w:bCs/>
                <w:sz w:val="24"/>
                <w:szCs w:val="24"/>
              </w:rPr>
              <w:t xml:space="preserve">образования.  Порядок  приема  </w:t>
            </w:r>
            <w:r>
              <w:rPr>
                <w:rFonts w:ascii="Times New Roman" w:hAnsi="Times New Roman" w:cs="Times New Roman"/>
                <w:bCs/>
                <w:sz w:val="24"/>
                <w:szCs w:val="24"/>
              </w:rPr>
              <w:t xml:space="preserve">в  образовательные  учреждения </w:t>
            </w:r>
            <w:r w:rsidRPr="009441A6">
              <w:rPr>
                <w:rFonts w:ascii="Times New Roman" w:hAnsi="Times New Roman" w:cs="Times New Roman"/>
                <w:bCs/>
                <w:sz w:val="24"/>
                <w:szCs w:val="24"/>
              </w:rPr>
              <w:t xml:space="preserve">профессионального  образования.  </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tcPr>
          <w:p w:rsidR="005914C8" w:rsidRPr="00F86EA1" w:rsidRDefault="005914C8" w:rsidP="00CA6292">
            <w:pPr>
              <w:pStyle w:val="a4"/>
              <w:jc w:val="center"/>
              <w:rPr>
                <w:rFonts w:ascii="Times New Roman" w:hAnsi="Times New Roman" w:cs="Times New Roman"/>
                <w:b/>
                <w:bCs/>
                <w:sz w:val="24"/>
                <w:szCs w:val="24"/>
              </w:rPr>
            </w:pPr>
          </w:p>
        </w:tc>
      </w:tr>
      <w:tr w:rsidR="005914C8" w:rsidRPr="00F86EA1" w:rsidTr="00FA5BD7">
        <w:trPr>
          <w:trHeight w:val="20"/>
          <w:jc w:val="center"/>
        </w:trPr>
        <w:tc>
          <w:tcPr>
            <w:tcW w:w="1749" w:type="dxa"/>
            <w:vMerge/>
          </w:tcPr>
          <w:p w:rsidR="005914C8" w:rsidRDefault="005914C8" w:rsidP="005C2668">
            <w:pPr>
              <w:pStyle w:val="a4"/>
              <w:rPr>
                <w:rFonts w:ascii="Times New Roman" w:hAnsi="Times New Roman" w:cs="Times New Roman"/>
                <w:b/>
                <w:bCs/>
                <w:sz w:val="24"/>
                <w:szCs w:val="24"/>
              </w:rPr>
            </w:pPr>
          </w:p>
        </w:tc>
        <w:tc>
          <w:tcPr>
            <w:tcW w:w="2590" w:type="dxa"/>
            <w:vMerge/>
          </w:tcPr>
          <w:p w:rsidR="005914C8" w:rsidRPr="00F86EA1" w:rsidRDefault="005914C8" w:rsidP="005C2668">
            <w:pPr>
              <w:spacing w:after="0" w:line="240" w:lineRule="auto"/>
              <w:jc w:val="both"/>
              <w:rPr>
                <w:rFonts w:ascii="Times New Roman" w:hAnsi="Times New Roman" w:cs="Times New Roman"/>
                <w:b/>
                <w:bCs/>
                <w:sz w:val="24"/>
                <w:szCs w:val="24"/>
                <w:u w:val="single"/>
              </w:rPr>
            </w:pPr>
          </w:p>
        </w:tc>
        <w:tc>
          <w:tcPr>
            <w:tcW w:w="9498" w:type="dxa"/>
          </w:tcPr>
          <w:p w:rsidR="005914C8" w:rsidRPr="00433E82" w:rsidRDefault="005914C8" w:rsidP="005914C8">
            <w:pPr>
              <w:spacing w:after="0" w:line="240" w:lineRule="auto"/>
              <w:ind w:left="33"/>
              <w:rPr>
                <w:rFonts w:ascii="Times New Roman" w:hAnsi="Times New Roman" w:cs="Times New Roman"/>
                <w:b/>
                <w:bCs/>
                <w:sz w:val="24"/>
                <w:szCs w:val="24"/>
              </w:rPr>
            </w:pPr>
            <w:r w:rsidRPr="00433E82">
              <w:rPr>
                <w:rFonts w:ascii="Times New Roman" w:hAnsi="Times New Roman" w:cs="Times New Roman"/>
                <w:b/>
                <w:bCs/>
                <w:sz w:val="24"/>
                <w:szCs w:val="24"/>
              </w:rPr>
              <w:t xml:space="preserve">Самостоятельная внеаудиторная работа </w:t>
            </w:r>
            <w:proofErr w:type="gramStart"/>
            <w:r w:rsidRPr="00433E82">
              <w:rPr>
                <w:rFonts w:ascii="Times New Roman" w:hAnsi="Times New Roman" w:cs="Times New Roman"/>
                <w:b/>
                <w:bCs/>
                <w:sz w:val="24"/>
                <w:szCs w:val="24"/>
              </w:rPr>
              <w:t>обучающихся</w:t>
            </w:r>
            <w:proofErr w:type="gramEnd"/>
            <w:r w:rsidRPr="00433E82">
              <w:rPr>
                <w:rFonts w:ascii="Times New Roman" w:hAnsi="Times New Roman" w:cs="Times New Roman"/>
                <w:b/>
                <w:bCs/>
                <w:sz w:val="24"/>
                <w:szCs w:val="24"/>
              </w:rPr>
              <w:t xml:space="preserve"> по теме </w:t>
            </w:r>
            <w:r>
              <w:rPr>
                <w:rFonts w:ascii="Times New Roman" w:hAnsi="Times New Roman" w:cs="Times New Roman"/>
                <w:b/>
                <w:bCs/>
                <w:sz w:val="24"/>
                <w:szCs w:val="24"/>
              </w:rPr>
              <w:t>2.2.2</w:t>
            </w:r>
          </w:p>
          <w:p w:rsidR="005914C8" w:rsidRPr="00E25E91" w:rsidRDefault="005914C8" w:rsidP="005914C8">
            <w:pPr>
              <w:pStyle w:val="a4"/>
              <w:rPr>
                <w:rFonts w:ascii="Times New Roman" w:hAnsi="Times New Roman" w:cs="Times New Roman"/>
                <w:b/>
                <w:sz w:val="24"/>
                <w:szCs w:val="24"/>
              </w:rPr>
            </w:pPr>
            <w:r w:rsidRPr="00433E82">
              <w:rPr>
                <w:rFonts w:ascii="Times New Roman" w:hAnsi="Times New Roman" w:cs="Times New Roman"/>
                <w:bCs/>
                <w:sz w:val="24"/>
                <w:szCs w:val="24"/>
              </w:rPr>
              <w:t>Проработка конспектов лекций,  литературных источников</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vMerge/>
          </w:tcPr>
          <w:p w:rsidR="005914C8" w:rsidRPr="00F86EA1" w:rsidRDefault="005914C8" w:rsidP="00CA6292">
            <w:pPr>
              <w:pStyle w:val="a4"/>
              <w:jc w:val="center"/>
              <w:rPr>
                <w:rFonts w:ascii="Times New Roman" w:hAnsi="Times New Roman" w:cs="Times New Roman"/>
                <w:b/>
                <w:bCs/>
                <w:sz w:val="24"/>
                <w:szCs w:val="24"/>
              </w:rPr>
            </w:pPr>
          </w:p>
        </w:tc>
      </w:tr>
      <w:tr w:rsidR="005914C8" w:rsidRPr="00F86EA1" w:rsidTr="00FA5BD7">
        <w:trPr>
          <w:trHeight w:val="20"/>
          <w:jc w:val="center"/>
        </w:trPr>
        <w:tc>
          <w:tcPr>
            <w:tcW w:w="1749" w:type="dxa"/>
            <w:vMerge/>
          </w:tcPr>
          <w:p w:rsidR="005914C8" w:rsidRDefault="005914C8" w:rsidP="005C2668">
            <w:pPr>
              <w:pStyle w:val="a4"/>
              <w:rPr>
                <w:rFonts w:ascii="Times New Roman" w:hAnsi="Times New Roman" w:cs="Times New Roman"/>
                <w:b/>
                <w:bCs/>
                <w:sz w:val="24"/>
                <w:szCs w:val="24"/>
              </w:rPr>
            </w:pPr>
          </w:p>
        </w:tc>
        <w:tc>
          <w:tcPr>
            <w:tcW w:w="2590" w:type="dxa"/>
            <w:vMerge/>
          </w:tcPr>
          <w:p w:rsidR="005914C8" w:rsidRPr="00F86EA1" w:rsidRDefault="005914C8" w:rsidP="005C2668">
            <w:pPr>
              <w:spacing w:after="0" w:line="240" w:lineRule="auto"/>
              <w:jc w:val="both"/>
              <w:rPr>
                <w:rFonts w:ascii="Times New Roman" w:hAnsi="Times New Roman" w:cs="Times New Roman"/>
                <w:b/>
                <w:bCs/>
                <w:sz w:val="24"/>
                <w:szCs w:val="24"/>
                <w:u w:val="single"/>
              </w:rPr>
            </w:pPr>
          </w:p>
        </w:tc>
        <w:tc>
          <w:tcPr>
            <w:tcW w:w="9498" w:type="dxa"/>
          </w:tcPr>
          <w:p w:rsidR="005914C8" w:rsidRPr="00D81945" w:rsidRDefault="005914C8" w:rsidP="005914C8">
            <w:pPr>
              <w:pStyle w:val="a4"/>
              <w:rPr>
                <w:rFonts w:ascii="Times New Roman" w:hAnsi="Times New Roman" w:cs="Times New Roman"/>
                <w:b/>
                <w:bCs/>
                <w:sz w:val="24"/>
                <w:szCs w:val="24"/>
              </w:rPr>
            </w:pPr>
            <w:r w:rsidRPr="005914C8">
              <w:rPr>
                <w:rFonts w:ascii="Times New Roman" w:hAnsi="Times New Roman" w:cs="Times New Roman"/>
                <w:b/>
                <w:bCs/>
                <w:sz w:val="24"/>
                <w:szCs w:val="24"/>
              </w:rPr>
              <w:t>2.2.3. Систе</w:t>
            </w:r>
            <w:r w:rsidR="00D81945">
              <w:rPr>
                <w:rFonts w:ascii="Times New Roman" w:hAnsi="Times New Roman" w:cs="Times New Roman"/>
                <w:b/>
                <w:bCs/>
                <w:sz w:val="24"/>
                <w:szCs w:val="24"/>
              </w:rPr>
              <w:t xml:space="preserve">ма  образования  в  Российской </w:t>
            </w:r>
            <w:r w:rsidRPr="005914C8">
              <w:rPr>
                <w:rFonts w:ascii="Times New Roman" w:hAnsi="Times New Roman" w:cs="Times New Roman"/>
                <w:b/>
                <w:bCs/>
                <w:sz w:val="24"/>
                <w:szCs w:val="24"/>
              </w:rPr>
              <w:t>Федерации.</w:t>
            </w:r>
            <w:r w:rsidRPr="009441A6">
              <w:rPr>
                <w:rFonts w:ascii="Times New Roman" w:hAnsi="Times New Roman" w:cs="Times New Roman"/>
                <w:bCs/>
                <w:sz w:val="24"/>
                <w:szCs w:val="24"/>
              </w:rPr>
              <w:t xml:space="preserve">  </w:t>
            </w:r>
          </w:p>
          <w:p w:rsidR="005914C8" w:rsidRPr="005914C8" w:rsidRDefault="005914C8" w:rsidP="005914C8">
            <w:pPr>
              <w:pStyle w:val="a4"/>
              <w:rPr>
                <w:rFonts w:ascii="Times New Roman" w:hAnsi="Times New Roman" w:cs="Times New Roman"/>
                <w:bCs/>
                <w:sz w:val="24"/>
                <w:szCs w:val="24"/>
              </w:rPr>
            </w:pPr>
            <w:r w:rsidRPr="009441A6">
              <w:rPr>
                <w:rFonts w:ascii="Times New Roman" w:hAnsi="Times New Roman" w:cs="Times New Roman"/>
                <w:bCs/>
                <w:sz w:val="24"/>
                <w:szCs w:val="24"/>
              </w:rPr>
              <w:t>Систе</w:t>
            </w:r>
            <w:r>
              <w:rPr>
                <w:rFonts w:ascii="Times New Roman" w:hAnsi="Times New Roman" w:cs="Times New Roman"/>
                <w:bCs/>
                <w:sz w:val="24"/>
                <w:szCs w:val="24"/>
              </w:rPr>
              <w:t xml:space="preserve">ма  образования  в  Российской </w:t>
            </w:r>
            <w:r w:rsidRPr="009441A6">
              <w:rPr>
                <w:rFonts w:ascii="Times New Roman" w:hAnsi="Times New Roman" w:cs="Times New Roman"/>
                <w:bCs/>
                <w:sz w:val="24"/>
                <w:szCs w:val="24"/>
              </w:rPr>
              <w:t>Федерации.  Государственные  гарант</w:t>
            </w:r>
            <w:r>
              <w:rPr>
                <w:rFonts w:ascii="Times New Roman" w:hAnsi="Times New Roman" w:cs="Times New Roman"/>
                <w:bCs/>
                <w:sz w:val="24"/>
                <w:szCs w:val="24"/>
              </w:rPr>
              <w:t xml:space="preserve">ии  в  получении  образования. </w:t>
            </w:r>
            <w:r w:rsidRPr="009441A6">
              <w:rPr>
                <w:rFonts w:ascii="Times New Roman" w:hAnsi="Times New Roman" w:cs="Times New Roman"/>
                <w:bCs/>
                <w:sz w:val="24"/>
                <w:szCs w:val="24"/>
              </w:rPr>
              <w:t>Профессиональное образование.</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tcPr>
          <w:p w:rsidR="005914C8" w:rsidRPr="00F86EA1" w:rsidRDefault="005914C8" w:rsidP="00CA6292">
            <w:pPr>
              <w:pStyle w:val="a4"/>
              <w:jc w:val="center"/>
              <w:rPr>
                <w:rFonts w:ascii="Times New Roman" w:hAnsi="Times New Roman" w:cs="Times New Roman"/>
                <w:b/>
                <w:bCs/>
                <w:sz w:val="24"/>
                <w:szCs w:val="24"/>
              </w:rPr>
            </w:pPr>
          </w:p>
        </w:tc>
      </w:tr>
      <w:tr w:rsidR="005914C8" w:rsidRPr="00F86EA1" w:rsidTr="00FA5BD7">
        <w:trPr>
          <w:trHeight w:val="20"/>
          <w:jc w:val="center"/>
        </w:trPr>
        <w:tc>
          <w:tcPr>
            <w:tcW w:w="1749" w:type="dxa"/>
            <w:vMerge/>
          </w:tcPr>
          <w:p w:rsidR="005914C8" w:rsidRDefault="005914C8" w:rsidP="005C2668">
            <w:pPr>
              <w:pStyle w:val="a4"/>
              <w:rPr>
                <w:rFonts w:ascii="Times New Roman" w:hAnsi="Times New Roman" w:cs="Times New Roman"/>
                <w:b/>
                <w:bCs/>
                <w:sz w:val="24"/>
                <w:szCs w:val="24"/>
              </w:rPr>
            </w:pPr>
          </w:p>
        </w:tc>
        <w:tc>
          <w:tcPr>
            <w:tcW w:w="2590" w:type="dxa"/>
            <w:vMerge/>
          </w:tcPr>
          <w:p w:rsidR="005914C8" w:rsidRPr="00F86EA1" w:rsidRDefault="005914C8" w:rsidP="005C2668">
            <w:pPr>
              <w:spacing w:after="0" w:line="240" w:lineRule="auto"/>
              <w:jc w:val="both"/>
              <w:rPr>
                <w:rFonts w:ascii="Times New Roman" w:hAnsi="Times New Roman" w:cs="Times New Roman"/>
                <w:b/>
                <w:bCs/>
                <w:sz w:val="24"/>
                <w:szCs w:val="24"/>
                <w:u w:val="single"/>
              </w:rPr>
            </w:pPr>
          </w:p>
        </w:tc>
        <w:tc>
          <w:tcPr>
            <w:tcW w:w="9498" w:type="dxa"/>
          </w:tcPr>
          <w:p w:rsidR="005914C8" w:rsidRPr="00433E82" w:rsidRDefault="005914C8" w:rsidP="005914C8">
            <w:pPr>
              <w:spacing w:after="0" w:line="240" w:lineRule="auto"/>
              <w:ind w:left="33"/>
              <w:rPr>
                <w:rFonts w:ascii="Times New Roman" w:hAnsi="Times New Roman" w:cs="Times New Roman"/>
                <w:b/>
                <w:bCs/>
                <w:sz w:val="24"/>
                <w:szCs w:val="24"/>
              </w:rPr>
            </w:pPr>
            <w:r w:rsidRPr="00433E82">
              <w:rPr>
                <w:rFonts w:ascii="Times New Roman" w:hAnsi="Times New Roman" w:cs="Times New Roman"/>
                <w:b/>
                <w:bCs/>
                <w:sz w:val="24"/>
                <w:szCs w:val="24"/>
              </w:rPr>
              <w:t xml:space="preserve">Самостоятельная внеаудиторная работа </w:t>
            </w:r>
            <w:proofErr w:type="gramStart"/>
            <w:r w:rsidRPr="00433E82">
              <w:rPr>
                <w:rFonts w:ascii="Times New Roman" w:hAnsi="Times New Roman" w:cs="Times New Roman"/>
                <w:b/>
                <w:bCs/>
                <w:sz w:val="24"/>
                <w:szCs w:val="24"/>
              </w:rPr>
              <w:t>обучающихся</w:t>
            </w:r>
            <w:proofErr w:type="gramEnd"/>
            <w:r w:rsidRPr="00433E82">
              <w:rPr>
                <w:rFonts w:ascii="Times New Roman" w:hAnsi="Times New Roman" w:cs="Times New Roman"/>
                <w:b/>
                <w:bCs/>
                <w:sz w:val="24"/>
                <w:szCs w:val="24"/>
              </w:rPr>
              <w:t xml:space="preserve"> по теме </w:t>
            </w:r>
            <w:r>
              <w:rPr>
                <w:rFonts w:ascii="Times New Roman" w:hAnsi="Times New Roman" w:cs="Times New Roman"/>
                <w:b/>
                <w:bCs/>
                <w:sz w:val="24"/>
                <w:szCs w:val="24"/>
              </w:rPr>
              <w:t>2.2.3</w:t>
            </w:r>
          </w:p>
          <w:p w:rsidR="005914C8" w:rsidRPr="00E25E91" w:rsidRDefault="005914C8" w:rsidP="005914C8">
            <w:pPr>
              <w:pStyle w:val="a4"/>
              <w:rPr>
                <w:rFonts w:ascii="Times New Roman" w:hAnsi="Times New Roman" w:cs="Times New Roman"/>
                <w:b/>
                <w:sz w:val="24"/>
                <w:szCs w:val="24"/>
              </w:rPr>
            </w:pPr>
            <w:r w:rsidRPr="00433E82">
              <w:rPr>
                <w:rFonts w:ascii="Times New Roman" w:hAnsi="Times New Roman" w:cs="Times New Roman"/>
                <w:bCs/>
                <w:sz w:val="24"/>
                <w:szCs w:val="24"/>
              </w:rPr>
              <w:t>Проработка конспектов лекций,  литературных источников</w:t>
            </w:r>
          </w:p>
        </w:tc>
        <w:tc>
          <w:tcPr>
            <w:tcW w:w="850" w:type="dxa"/>
          </w:tcPr>
          <w:p w:rsidR="005914C8" w:rsidRDefault="005914C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vMerge/>
          </w:tcPr>
          <w:p w:rsidR="005914C8" w:rsidRPr="00F86EA1" w:rsidRDefault="005914C8" w:rsidP="00CA6292">
            <w:pPr>
              <w:pStyle w:val="a4"/>
              <w:jc w:val="center"/>
              <w:rPr>
                <w:rFonts w:ascii="Times New Roman" w:hAnsi="Times New Roman" w:cs="Times New Roman"/>
                <w:b/>
                <w:bCs/>
                <w:sz w:val="24"/>
                <w:szCs w:val="24"/>
              </w:rPr>
            </w:pPr>
          </w:p>
        </w:tc>
      </w:tr>
      <w:tr w:rsidR="00210743" w:rsidRPr="00F86EA1" w:rsidTr="00210743">
        <w:trPr>
          <w:trHeight w:val="20"/>
          <w:jc w:val="center"/>
        </w:trPr>
        <w:tc>
          <w:tcPr>
            <w:tcW w:w="1749" w:type="dxa"/>
            <w:vMerge/>
          </w:tcPr>
          <w:p w:rsidR="00210743" w:rsidRDefault="00210743" w:rsidP="005C2668">
            <w:pPr>
              <w:pStyle w:val="a4"/>
              <w:rPr>
                <w:rFonts w:ascii="Times New Roman" w:hAnsi="Times New Roman" w:cs="Times New Roman"/>
                <w:b/>
                <w:bCs/>
                <w:sz w:val="24"/>
                <w:szCs w:val="24"/>
              </w:rPr>
            </w:pPr>
          </w:p>
        </w:tc>
        <w:tc>
          <w:tcPr>
            <w:tcW w:w="2590" w:type="dxa"/>
            <w:vMerge/>
          </w:tcPr>
          <w:p w:rsidR="00210743" w:rsidRPr="00F86EA1" w:rsidRDefault="00210743" w:rsidP="005C2668">
            <w:pPr>
              <w:spacing w:after="0" w:line="240" w:lineRule="auto"/>
              <w:jc w:val="both"/>
              <w:rPr>
                <w:rFonts w:ascii="Times New Roman" w:hAnsi="Times New Roman" w:cs="Times New Roman"/>
                <w:b/>
                <w:bCs/>
                <w:sz w:val="24"/>
                <w:szCs w:val="24"/>
                <w:u w:val="single"/>
              </w:rPr>
            </w:pPr>
          </w:p>
        </w:tc>
        <w:tc>
          <w:tcPr>
            <w:tcW w:w="9498" w:type="dxa"/>
          </w:tcPr>
          <w:p w:rsidR="00210743" w:rsidRDefault="00210743" w:rsidP="009441A6">
            <w:pPr>
              <w:pStyle w:val="a4"/>
              <w:rPr>
                <w:rFonts w:ascii="Times New Roman" w:hAnsi="Times New Roman" w:cs="Times New Roman"/>
                <w:b/>
                <w:bCs/>
                <w:sz w:val="24"/>
                <w:szCs w:val="24"/>
              </w:rPr>
            </w:pPr>
            <w:r w:rsidRPr="00E25E91">
              <w:rPr>
                <w:rFonts w:ascii="Times New Roman" w:hAnsi="Times New Roman" w:cs="Times New Roman"/>
                <w:b/>
                <w:sz w:val="24"/>
                <w:szCs w:val="24"/>
              </w:rPr>
              <w:t>2.2.4</w:t>
            </w:r>
            <w:r>
              <w:rPr>
                <w:rFonts w:ascii="Times New Roman" w:hAnsi="Times New Roman" w:cs="Times New Roman"/>
                <w:b/>
                <w:sz w:val="24"/>
                <w:szCs w:val="24"/>
              </w:rPr>
              <w:t>.Практическая работа №3.</w:t>
            </w:r>
            <w:r w:rsidRPr="00E25E91">
              <w:rPr>
                <w:rFonts w:ascii="Times New Roman" w:hAnsi="Times New Roman" w:cs="Times New Roman"/>
                <w:b/>
                <w:sz w:val="24"/>
                <w:szCs w:val="24"/>
              </w:rPr>
              <w:t xml:space="preserve"> </w:t>
            </w:r>
            <w:r w:rsidRPr="005C2668">
              <w:rPr>
                <w:rFonts w:ascii="Times New Roman" w:hAnsi="Times New Roman" w:cs="Times New Roman"/>
                <w:b/>
                <w:bCs/>
                <w:sz w:val="24"/>
                <w:szCs w:val="24"/>
              </w:rPr>
              <w:t xml:space="preserve">Наука в современном мире. </w:t>
            </w:r>
          </w:p>
          <w:p w:rsidR="00210743" w:rsidRPr="00F86EA1" w:rsidRDefault="00210743" w:rsidP="009441A6">
            <w:pPr>
              <w:pStyle w:val="a4"/>
              <w:rPr>
                <w:rFonts w:ascii="Times New Roman" w:hAnsi="Times New Roman" w:cs="Times New Roman"/>
                <w:sz w:val="24"/>
                <w:szCs w:val="24"/>
              </w:rPr>
            </w:pPr>
            <w:r w:rsidRPr="00E25E91">
              <w:rPr>
                <w:rFonts w:ascii="Times New Roman" w:hAnsi="Times New Roman" w:cs="Times New Roman"/>
                <w:sz w:val="24"/>
                <w:szCs w:val="24"/>
              </w:rPr>
              <w:t xml:space="preserve">Раскрыть тему </w:t>
            </w:r>
            <w:r>
              <w:rPr>
                <w:rFonts w:ascii="Times New Roman" w:hAnsi="Times New Roman" w:cs="Times New Roman"/>
                <w:sz w:val="24"/>
                <w:szCs w:val="24"/>
              </w:rPr>
              <w:t>роли науки</w:t>
            </w:r>
          </w:p>
        </w:tc>
        <w:tc>
          <w:tcPr>
            <w:tcW w:w="850" w:type="dxa"/>
          </w:tcPr>
          <w:p w:rsidR="00210743" w:rsidRPr="00F86EA1" w:rsidRDefault="00210743" w:rsidP="009441A6">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val="restart"/>
            <w:tcBorders>
              <w:top w:val="nil"/>
            </w:tcBorders>
          </w:tcPr>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210743">
        <w:trPr>
          <w:trHeight w:val="20"/>
          <w:jc w:val="center"/>
        </w:trPr>
        <w:tc>
          <w:tcPr>
            <w:tcW w:w="1749" w:type="dxa"/>
            <w:vMerge/>
          </w:tcPr>
          <w:p w:rsidR="00210743" w:rsidRDefault="00210743" w:rsidP="005C2668">
            <w:pPr>
              <w:pStyle w:val="a4"/>
              <w:rPr>
                <w:rFonts w:ascii="Times New Roman" w:hAnsi="Times New Roman" w:cs="Times New Roman"/>
                <w:b/>
                <w:bCs/>
                <w:sz w:val="24"/>
                <w:szCs w:val="24"/>
              </w:rPr>
            </w:pPr>
          </w:p>
        </w:tc>
        <w:tc>
          <w:tcPr>
            <w:tcW w:w="2590" w:type="dxa"/>
            <w:vMerge/>
          </w:tcPr>
          <w:p w:rsidR="00210743" w:rsidRPr="00F86EA1" w:rsidRDefault="00210743" w:rsidP="005C2668">
            <w:pPr>
              <w:spacing w:after="0" w:line="240" w:lineRule="auto"/>
              <w:jc w:val="both"/>
              <w:rPr>
                <w:rFonts w:ascii="Times New Roman" w:hAnsi="Times New Roman" w:cs="Times New Roman"/>
                <w:b/>
                <w:bCs/>
                <w:sz w:val="24"/>
                <w:szCs w:val="24"/>
                <w:u w:val="single"/>
              </w:rPr>
            </w:pPr>
          </w:p>
        </w:tc>
        <w:tc>
          <w:tcPr>
            <w:tcW w:w="9498" w:type="dxa"/>
          </w:tcPr>
          <w:p w:rsidR="00210743" w:rsidRPr="00E25E91" w:rsidRDefault="00210743" w:rsidP="009441A6">
            <w:pPr>
              <w:pStyle w:val="a4"/>
              <w:rPr>
                <w:rFonts w:ascii="Times New Roman" w:hAnsi="Times New Roman" w:cs="Times New Roman"/>
                <w:b/>
                <w:sz w:val="24"/>
                <w:szCs w:val="24"/>
              </w:rPr>
            </w:pPr>
            <w:r w:rsidRPr="00E25E91">
              <w:rPr>
                <w:rFonts w:ascii="Times New Roman" w:hAnsi="Times New Roman" w:cs="Times New Roman"/>
                <w:b/>
                <w:sz w:val="24"/>
                <w:szCs w:val="24"/>
              </w:rPr>
              <w:t xml:space="preserve">Самостоятельная внеаудиторная </w:t>
            </w:r>
            <w:r>
              <w:rPr>
                <w:rFonts w:ascii="Times New Roman" w:hAnsi="Times New Roman" w:cs="Times New Roman"/>
                <w:b/>
                <w:sz w:val="24"/>
                <w:szCs w:val="24"/>
              </w:rPr>
              <w:t xml:space="preserve">работа </w:t>
            </w:r>
            <w:proofErr w:type="gramStart"/>
            <w:r>
              <w:rPr>
                <w:rFonts w:ascii="Times New Roman" w:hAnsi="Times New Roman" w:cs="Times New Roman"/>
                <w:b/>
                <w:sz w:val="24"/>
                <w:szCs w:val="24"/>
              </w:rPr>
              <w:t>обучающихся</w:t>
            </w:r>
            <w:proofErr w:type="gramEnd"/>
            <w:r>
              <w:rPr>
                <w:rFonts w:ascii="Times New Roman" w:hAnsi="Times New Roman" w:cs="Times New Roman"/>
                <w:b/>
                <w:sz w:val="24"/>
                <w:szCs w:val="24"/>
              </w:rPr>
              <w:t xml:space="preserve"> по теме 2.2.4</w:t>
            </w:r>
          </w:p>
          <w:p w:rsidR="00210743" w:rsidRPr="00E25E91" w:rsidRDefault="00210743" w:rsidP="009441A6">
            <w:pPr>
              <w:pStyle w:val="a4"/>
              <w:rPr>
                <w:rFonts w:ascii="Times New Roman" w:hAnsi="Times New Roman" w:cs="Times New Roman"/>
                <w:sz w:val="24"/>
                <w:szCs w:val="24"/>
              </w:rPr>
            </w:pPr>
            <w:r w:rsidRPr="00E25E91">
              <w:rPr>
                <w:rFonts w:ascii="Times New Roman" w:hAnsi="Times New Roman" w:cs="Times New Roman"/>
                <w:sz w:val="24"/>
                <w:szCs w:val="24"/>
              </w:rPr>
              <w:t>Проработка конспектов лекций,  литературных источников</w:t>
            </w:r>
          </w:p>
        </w:tc>
        <w:tc>
          <w:tcPr>
            <w:tcW w:w="850" w:type="dxa"/>
          </w:tcPr>
          <w:p w:rsidR="00210743" w:rsidRPr="00F86EA1" w:rsidRDefault="00210743" w:rsidP="009441A6">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vMerge/>
            <w:tcBorders>
              <w:top w:val="nil"/>
            </w:tcBorders>
          </w:tcPr>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C44A63">
        <w:trPr>
          <w:trHeight w:val="20"/>
          <w:jc w:val="center"/>
        </w:trPr>
        <w:tc>
          <w:tcPr>
            <w:tcW w:w="1749" w:type="dxa"/>
            <w:vMerge w:val="restart"/>
          </w:tcPr>
          <w:p w:rsidR="00210743" w:rsidRPr="005C2668" w:rsidRDefault="00210743" w:rsidP="005C2668">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5C2668">
              <w:rPr>
                <w:rFonts w:ascii="Times New Roman" w:hAnsi="Times New Roman" w:cs="Times New Roman"/>
                <w:b/>
                <w:bCs/>
                <w:sz w:val="24"/>
                <w:szCs w:val="24"/>
              </w:rPr>
              <w:t xml:space="preserve">2.3.  Мораль, </w:t>
            </w:r>
          </w:p>
          <w:p w:rsidR="00210743" w:rsidRPr="005C2668" w:rsidRDefault="00210743"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искусство  и </w:t>
            </w:r>
          </w:p>
          <w:p w:rsidR="00210743" w:rsidRPr="005C2668" w:rsidRDefault="00210743"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религия  как </w:t>
            </w:r>
          </w:p>
          <w:p w:rsidR="00210743" w:rsidRPr="005C2668" w:rsidRDefault="00210743"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элементы </w:t>
            </w:r>
          </w:p>
          <w:p w:rsidR="00210743" w:rsidRPr="005C2668" w:rsidRDefault="00210743"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 xml:space="preserve">духовной </w:t>
            </w:r>
          </w:p>
          <w:p w:rsidR="00210743" w:rsidRDefault="00210743" w:rsidP="005C2668">
            <w:pPr>
              <w:pStyle w:val="a4"/>
              <w:rPr>
                <w:rFonts w:ascii="Times New Roman" w:hAnsi="Times New Roman" w:cs="Times New Roman"/>
                <w:b/>
                <w:bCs/>
                <w:sz w:val="24"/>
                <w:szCs w:val="24"/>
              </w:rPr>
            </w:pPr>
            <w:r w:rsidRPr="005C2668">
              <w:rPr>
                <w:rFonts w:ascii="Times New Roman" w:hAnsi="Times New Roman" w:cs="Times New Roman"/>
                <w:b/>
                <w:bCs/>
                <w:sz w:val="24"/>
                <w:szCs w:val="24"/>
              </w:rPr>
              <w:t>культуры</w:t>
            </w:r>
          </w:p>
        </w:tc>
        <w:tc>
          <w:tcPr>
            <w:tcW w:w="12088" w:type="dxa"/>
            <w:gridSpan w:val="2"/>
          </w:tcPr>
          <w:p w:rsidR="00210743" w:rsidRPr="00E25E91" w:rsidRDefault="00210743" w:rsidP="009441A6">
            <w:pPr>
              <w:pStyle w:val="a4"/>
              <w:rPr>
                <w:rFonts w:ascii="Times New Roman" w:hAnsi="Times New Roman" w:cs="Times New Roman"/>
                <w:b/>
                <w:sz w:val="24"/>
                <w:szCs w:val="24"/>
              </w:rPr>
            </w:pPr>
            <w:r w:rsidRPr="00F86EA1">
              <w:rPr>
                <w:rFonts w:ascii="Times New Roman" w:hAnsi="Times New Roman" w:cs="Times New Roman"/>
                <w:b/>
                <w:bCs/>
                <w:sz w:val="24"/>
                <w:szCs w:val="24"/>
              </w:rPr>
              <w:t>Содержание учебного материала</w:t>
            </w:r>
          </w:p>
        </w:tc>
        <w:tc>
          <w:tcPr>
            <w:tcW w:w="850" w:type="dxa"/>
          </w:tcPr>
          <w:p w:rsidR="00210743" w:rsidRDefault="00210743" w:rsidP="009441A6">
            <w:pPr>
              <w:pStyle w:val="a4"/>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189" w:type="dxa"/>
            <w:vMerge w:val="restart"/>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210743" w:rsidRPr="00F86EA1" w:rsidTr="00FA5BD7">
        <w:trPr>
          <w:trHeight w:val="20"/>
          <w:jc w:val="center"/>
        </w:trPr>
        <w:tc>
          <w:tcPr>
            <w:tcW w:w="1749" w:type="dxa"/>
            <w:vMerge/>
          </w:tcPr>
          <w:p w:rsidR="00210743" w:rsidRPr="00F86EA1" w:rsidRDefault="00210743" w:rsidP="005C2668">
            <w:pPr>
              <w:pStyle w:val="a4"/>
              <w:rPr>
                <w:rFonts w:ascii="Times New Roman" w:hAnsi="Times New Roman" w:cs="Times New Roman"/>
                <w:b/>
                <w:bCs/>
                <w:sz w:val="24"/>
                <w:szCs w:val="24"/>
              </w:rPr>
            </w:pPr>
          </w:p>
        </w:tc>
        <w:tc>
          <w:tcPr>
            <w:tcW w:w="2590" w:type="dxa"/>
            <w:vMerge w:val="restart"/>
          </w:tcPr>
          <w:p w:rsidR="00210743" w:rsidRDefault="00210743" w:rsidP="005C2668">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1376EF" w:rsidRDefault="00210743" w:rsidP="001376EF">
            <w:pPr>
              <w:spacing w:after="0" w:line="240" w:lineRule="auto"/>
              <w:jc w:val="both"/>
              <w:rPr>
                <w:rFonts w:ascii="Times New Roman" w:hAnsi="Times New Roman" w:cs="Times New Roman"/>
                <w:sz w:val="24"/>
                <w:szCs w:val="24"/>
              </w:rPr>
            </w:pPr>
            <w:r w:rsidRPr="001376EF">
              <w:rPr>
                <w:rFonts w:ascii="Times New Roman" w:hAnsi="Times New Roman" w:cs="Times New Roman"/>
                <w:sz w:val="24"/>
                <w:szCs w:val="24"/>
              </w:rPr>
              <w:t xml:space="preserve">Раскрыть понятия мораль, религия, искусство и их </w:t>
            </w:r>
          </w:p>
          <w:p w:rsidR="00210743" w:rsidRPr="00F86EA1" w:rsidRDefault="00210743" w:rsidP="001376EF">
            <w:pPr>
              <w:spacing w:after="0" w:line="240" w:lineRule="auto"/>
              <w:jc w:val="both"/>
              <w:rPr>
                <w:rFonts w:ascii="Times New Roman" w:hAnsi="Times New Roman" w:cs="Times New Roman"/>
                <w:sz w:val="24"/>
                <w:szCs w:val="24"/>
              </w:rPr>
            </w:pPr>
            <w:r w:rsidRPr="001376EF">
              <w:rPr>
                <w:rFonts w:ascii="Times New Roman" w:hAnsi="Times New Roman" w:cs="Times New Roman"/>
                <w:sz w:val="24"/>
                <w:szCs w:val="24"/>
              </w:rPr>
              <w:t xml:space="preserve">роль в жизни людей.  </w:t>
            </w:r>
          </w:p>
          <w:p w:rsidR="00210743" w:rsidRPr="00F86EA1" w:rsidRDefault="00210743" w:rsidP="001376EF">
            <w:pPr>
              <w:pStyle w:val="a4"/>
              <w:rPr>
                <w:rFonts w:ascii="Times New Roman" w:hAnsi="Times New Roman" w:cs="Times New Roman"/>
                <w:b/>
                <w:bCs/>
                <w:sz w:val="24"/>
                <w:szCs w:val="24"/>
              </w:rPr>
            </w:pPr>
          </w:p>
        </w:tc>
        <w:tc>
          <w:tcPr>
            <w:tcW w:w="9498" w:type="dxa"/>
          </w:tcPr>
          <w:p w:rsidR="00210743" w:rsidRPr="009A2BC1" w:rsidRDefault="00210743" w:rsidP="00C44A63">
            <w:pPr>
              <w:pStyle w:val="a4"/>
              <w:rPr>
                <w:rFonts w:ascii="Times New Roman" w:hAnsi="Times New Roman" w:cs="Times New Roman"/>
                <w:b/>
                <w:sz w:val="24"/>
                <w:szCs w:val="24"/>
              </w:rPr>
            </w:pPr>
            <w:r w:rsidRPr="009A2BC1">
              <w:rPr>
                <w:rFonts w:ascii="Times New Roman" w:hAnsi="Times New Roman" w:cs="Times New Roman"/>
                <w:b/>
                <w:sz w:val="24"/>
                <w:szCs w:val="24"/>
              </w:rPr>
              <w:t>2.3.1. Мораль.</w:t>
            </w:r>
          </w:p>
          <w:p w:rsidR="00210743" w:rsidRPr="00714BE4" w:rsidRDefault="00210743" w:rsidP="00C44A63">
            <w:pPr>
              <w:pStyle w:val="a4"/>
              <w:rPr>
                <w:rFonts w:ascii="Times New Roman" w:hAnsi="Times New Roman" w:cs="Times New Roman"/>
                <w:sz w:val="24"/>
                <w:szCs w:val="24"/>
              </w:rPr>
            </w:pPr>
            <w:r w:rsidRPr="00C44A63">
              <w:rPr>
                <w:rFonts w:ascii="Times New Roman" w:hAnsi="Times New Roman" w:cs="Times New Roman"/>
                <w:sz w:val="24"/>
                <w:szCs w:val="24"/>
              </w:rPr>
              <w:t xml:space="preserve">Мораль. Основные принципы и нормы </w:t>
            </w:r>
            <w:r>
              <w:rPr>
                <w:rFonts w:ascii="Times New Roman" w:hAnsi="Times New Roman" w:cs="Times New Roman"/>
                <w:sz w:val="24"/>
                <w:szCs w:val="24"/>
              </w:rPr>
              <w:t xml:space="preserve">морали. Гуманизм. Добро и зло. </w:t>
            </w:r>
            <w:r w:rsidRPr="00C44A63">
              <w:rPr>
                <w:rFonts w:ascii="Times New Roman" w:hAnsi="Times New Roman" w:cs="Times New Roman"/>
                <w:sz w:val="24"/>
                <w:szCs w:val="24"/>
              </w:rPr>
              <w:t>Долг  и  совесть.  Моральный  выбор.  Мора</w:t>
            </w:r>
            <w:r>
              <w:rPr>
                <w:rFonts w:ascii="Times New Roman" w:hAnsi="Times New Roman" w:cs="Times New Roman"/>
                <w:sz w:val="24"/>
                <w:szCs w:val="24"/>
              </w:rPr>
              <w:t xml:space="preserve">льный  самоконтроль  личности. Моральный идеал. </w:t>
            </w:r>
          </w:p>
        </w:tc>
        <w:tc>
          <w:tcPr>
            <w:tcW w:w="850"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tcPr>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FA5BD7">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pStyle w:val="a4"/>
              <w:rPr>
                <w:rFonts w:ascii="Times New Roman" w:hAnsi="Times New Roman" w:cs="Times New Roman"/>
                <w:b/>
                <w:bCs/>
                <w:sz w:val="24"/>
                <w:szCs w:val="24"/>
              </w:rPr>
            </w:pPr>
          </w:p>
        </w:tc>
        <w:tc>
          <w:tcPr>
            <w:tcW w:w="9498" w:type="dxa"/>
          </w:tcPr>
          <w:p w:rsidR="00210743" w:rsidRPr="00E25E91" w:rsidRDefault="00210743" w:rsidP="00427541">
            <w:pPr>
              <w:pStyle w:val="a4"/>
              <w:rPr>
                <w:rFonts w:ascii="Times New Roman" w:hAnsi="Times New Roman" w:cs="Times New Roman"/>
                <w:b/>
                <w:sz w:val="24"/>
                <w:szCs w:val="24"/>
              </w:rPr>
            </w:pPr>
            <w:r w:rsidRPr="00E25E91">
              <w:rPr>
                <w:rFonts w:ascii="Times New Roman" w:hAnsi="Times New Roman" w:cs="Times New Roman"/>
                <w:b/>
                <w:sz w:val="24"/>
                <w:szCs w:val="24"/>
              </w:rPr>
              <w:t xml:space="preserve">Самостоятельная внеаудиторная </w:t>
            </w:r>
            <w:r>
              <w:rPr>
                <w:rFonts w:ascii="Times New Roman" w:hAnsi="Times New Roman" w:cs="Times New Roman"/>
                <w:b/>
                <w:sz w:val="24"/>
                <w:szCs w:val="24"/>
              </w:rPr>
              <w:t xml:space="preserve">работа </w:t>
            </w:r>
            <w:proofErr w:type="gramStart"/>
            <w:r>
              <w:rPr>
                <w:rFonts w:ascii="Times New Roman" w:hAnsi="Times New Roman" w:cs="Times New Roman"/>
                <w:b/>
                <w:sz w:val="24"/>
                <w:szCs w:val="24"/>
              </w:rPr>
              <w:t>обучающихся</w:t>
            </w:r>
            <w:proofErr w:type="gramEnd"/>
            <w:r>
              <w:rPr>
                <w:rFonts w:ascii="Times New Roman" w:hAnsi="Times New Roman" w:cs="Times New Roman"/>
                <w:b/>
                <w:sz w:val="24"/>
                <w:szCs w:val="24"/>
              </w:rPr>
              <w:t xml:space="preserve"> по теме 2.3.1</w:t>
            </w:r>
          </w:p>
          <w:p w:rsidR="00210743" w:rsidRPr="00E25E91" w:rsidRDefault="00210743" w:rsidP="00427541">
            <w:pPr>
              <w:pStyle w:val="a4"/>
              <w:rPr>
                <w:rFonts w:ascii="Times New Roman" w:hAnsi="Times New Roman" w:cs="Times New Roman"/>
                <w:b/>
                <w:sz w:val="24"/>
                <w:szCs w:val="24"/>
              </w:rPr>
            </w:pPr>
            <w:r w:rsidRPr="00E25E91">
              <w:rPr>
                <w:rFonts w:ascii="Times New Roman" w:hAnsi="Times New Roman" w:cs="Times New Roman"/>
                <w:sz w:val="24"/>
                <w:szCs w:val="24"/>
              </w:rPr>
              <w:t>Проработка конспектов лекций,  литературных источников</w:t>
            </w:r>
          </w:p>
        </w:tc>
        <w:tc>
          <w:tcPr>
            <w:tcW w:w="850"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vMerge/>
          </w:tcPr>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1376EF">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pStyle w:val="a4"/>
              <w:rPr>
                <w:rFonts w:ascii="Times New Roman" w:hAnsi="Times New Roman" w:cs="Times New Roman"/>
                <w:b/>
                <w:bCs/>
                <w:sz w:val="24"/>
                <w:szCs w:val="24"/>
              </w:rPr>
            </w:pPr>
          </w:p>
        </w:tc>
        <w:tc>
          <w:tcPr>
            <w:tcW w:w="9498" w:type="dxa"/>
          </w:tcPr>
          <w:p w:rsidR="00210743" w:rsidRPr="009A2BC1" w:rsidRDefault="00210743" w:rsidP="00D37C27">
            <w:pPr>
              <w:pStyle w:val="a4"/>
              <w:rPr>
                <w:rFonts w:ascii="Times New Roman" w:hAnsi="Times New Roman" w:cs="Times New Roman"/>
                <w:b/>
                <w:sz w:val="24"/>
                <w:szCs w:val="24"/>
              </w:rPr>
            </w:pPr>
            <w:r w:rsidRPr="009A2BC1">
              <w:rPr>
                <w:rFonts w:ascii="Times New Roman" w:hAnsi="Times New Roman" w:cs="Times New Roman"/>
                <w:b/>
                <w:sz w:val="24"/>
                <w:szCs w:val="24"/>
              </w:rPr>
              <w:t>2.3.2. Религия как феномен культуры.</w:t>
            </w:r>
          </w:p>
          <w:p w:rsidR="00210743" w:rsidRPr="00C44A63" w:rsidRDefault="00210743" w:rsidP="00D37C27">
            <w:pPr>
              <w:pStyle w:val="a4"/>
              <w:rPr>
                <w:rFonts w:ascii="Times New Roman" w:hAnsi="Times New Roman" w:cs="Times New Roman"/>
                <w:sz w:val="24"/>
                <w:szCs w:val="24"/>
              </w:rPr>
            </w:pPr>
            <w:r w:rsidRPr="00C44A63">
              <w:rPr>
                <w:rFonts w:ascii="Times New Roman" w:hAnsi="Times New Roman" w:cs="Times New Roman"/>
                <w:sz w:val="24"/>
                <w:szCs w:val="24"/>
              </w:rPr>
              <w:t xml:space="preserve">Религия как феномен культуры. Мировые религии. Религия и церковь </w:t>
            </w:r>
            <w:proofErr w:type="gramStart"/>
            <w:r w:rsidRPr="00C44A63">
              <w:rPr>
                <w:rFonts w:ascii="Times New Roman" w:hAnsi="Times New Roman" w:cs="Times New Roman"/>
                <w:sz w:val="24"/>
                <w:szCs w:val="24"/>
              </w:rPr>
              <w:t>в</w:t>
            </w:r>
            <w:proofErr w:type="gramEnd"/>
            <w:r w:rsidRPr="00C44A63">
              <w:rPr>
                <w:rFonts w:ascii="Times New Roman" w:hAnsi="Times New Roman" w:cs="Times New Roman"/>
                <w:sz w:val="24"/>
                <w:szCs w:val="24"/>
              </w:rPr>
              <w:t xml:space="preserve"> </w:t>
            </w:r>
          </w:p>
          <w:p w:rsidR="00210743" w:rsidRPr="00C44A63" w:rsidRDefault="00210743" w:rsidP="00D37C27">
            <w:pPr>
              <w:pStyle w:val="a4"/>
              <w:rPr>
                <w:rFonts w:ascii="Times New Roman" w:hAnsi="Times New Roman" w:cs="Times New Roman"/>
                <w:sz w:val="24"/>
                <w:szCs w:val="24"/>
              </w:rPr>
            </w:pPr>
            <w:r w:rsidRPr="00C44A63">
              <w:rPr>
                <w:rFonts w:ascii="Times New Roman" w:hAnsi="Times New Roman" w:cs="Times New Roman"/>
                <w:sz w:val="24"/>
                <w:szCs w:val="24"/>
              </w:rPr>
              <w:t xml:space="preserve">современном </w:t>
            </w:r>
            <w:proofErr w:type="gramStart"/>
            <w:r w:rsidRPr="00C44A63">
              <w:rPr>
                <w:rFonts w:ascii="Times New Roman" w:hAnsi="Times New Roman" w:cs="Times New Roman"/>
                <w:sz w:val="24"/>
                <w:szCs w:val="24"/>
              </w:rPr>
              <w:t>мире</w:t>
            </w:r>
            <w:proofErr w:type="gramEnd"/>
            <w:r w:rsidRPr="00C44A63">
              <w:rPr>
                <w:rFonts w:ascii="Times New Roman" w:hAnsi="Times New Roman" w:cs="Times New Roman"/>
                <w:sz w:val="24"/>
                <w:szCs w:val="24"/>
              </w:rPr>
              <w:t>. Свобода совести. Рели</w:t>
            </w:r>
            <w:r>
              <w:rPr>
                <w:rFonts w:ascii="Times New Roman" w:hAnsi="Times New Roman" w:cs="Times New Roman"/>
                <w:sz w:val="24"/>
                <w:szCs w:val="24"/>
              </w:rPr>
              <w:t xml:space="preserve">гиозные объединения Российской </w:t>
            </w:r>
            <w:r w:rsidRPr="00C44A63">
              <w:rPr>
                <w:rFonts w:ascii="Times New Roman" w:hAnsi="Times New Roman" w:cs="Times New Roman"/>
                <w:sz w:val="24"/>
                <w:szCs w:val="24"/>
              </w:rPr>
              <w:t xml:space="preserve">Федерации. </w:t>
            </w:r>
          </w:p>
          <w:p w:rsidR="00210743" w:rsidRPr="00E25E91" w:rsidRDefault="00210743" w:rsidP="00D37C27">
            <w:pPr>
              <w:pStyle w:val="a4"/>
              <w:rPr>
                <w:rFonts w:ascii="Times New Roman" w:hAnsi="Times New Roman" w:cs="Times New Roman"/>
                <w:b/>
                <w:sz w:val="24"/>
                <w:szCs w:val="24"/>
              </w:rPr>
            </w:pPr>
            <w:r w:rsidRPr="00C44A63">
              <w:rPr>
                <w:rFonts w:ascii="Times New Roman" w:hAnsi="Times New Roman" w:cs="Times New Roman"/>
                <w:sz w:val="24"/>
                <w:szCs w:val="24"/>
              </w:rPr>
              <w:t>Искусство и его роль в жизни людей. Виды искусств.</w:t>
            </w:r>
          </w:p>
        </w:tc>
        <w:tc>
          <w:tcPr>
            <w:tcW w:w="850"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89" w:type="dxa"/>
            <w:vMerge/>
          </w:tcPr>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1376EF">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pStyle w:val="a4"/>
              <w:rPr>
                <w:rFonts w:ascii="Times New Roman" w:hAnsi="Times New Roman" w:cs="Times New Roman"/>
                <w:b/>
                <w:bCs/>
                <w:sz w:val="24"/>
                <w:szCs w:val="24"/>
              </w:rPr>
            </w:pPr>
          </w:p>
        </w:tc>
        <w:tc>
          <w:tcPr>
            <w:tcW w:w="9498" w:type="dxa"/>
          </w:tcPr>
          <w:p w:rsidR="00210743" w:rsidRPr="00E25E91" w:rsidRDefault="00210743" w:rsidP="00427541">
            <w:pPr>
              <w:pStyle w:val="a4"/>
              <w:rPr>
                <w:rFonts w:ascii="Times New Roman" w:hAnsi="Times New Roman" w:cs="Times New Roman"/>
                <w:b/>
                <w:sz w:val="24"/>
                <w:szCs w:val="24"/>
              </w:rPr>
            </w:pPr>
            <w:r w:rsidRPr="00E25E91">
              <w:rPr>
                <w:rFonts w:ascii="Times New Roman" w:hAnsi="Times New Roman" w:cs="Times New Roman"/>
                <w:b/>
                <w:sz w:val="24"/>
                <w:szCs w:val="24"/>
              </w:rPr>
              <w:t xml:space="preserve">Самостоятельная внеаудиторная </w:t>
            </w:r>
            <w:r>
              <w:rPr>
                <w:rFonts w:ascii="Times New Roman" w:hAnsi="Times New Roman" w:cs="Times New Roman"/>
                <w:b/>
                <w:sz w:val="24"/>
                <w:szCs w:val="24"/>
              </w:rPr>
              <w:t xml:space="preserve">работа </w:t>
            </w:r>
            <w:proofErr w:type="gramStart"/>
            <w:r>
              <w:rPr>
                <w:rFonts w:ascii="Times New Roman" w:hAnsi="Times New Roman" w:cs="Times New Roman"/>
                <w:b/>
                <w:sz w:val="24"/>
                <w:szCs w:val="24"/>
              </w:rPr>
              <w:t>обучающихся</w:t>
            </w:r>
            <w:proofErr w:type="gramEnd"/>
            <w:r>
              <w:rPr>
                <w:rFonts w:ascii="Times New Roman" w:hAnsi="Times New Roman" w:cs="Times New Roman"/>
                <w:b/>
                <w:sz w:val="24"/>
                <w:szCs w:val="24"/>
              </w:rPr>
              <w:t xml:space="preserve"> по теме 2.3.2</w:t>
            </w:r>
          </w:p>
          <w:p w:rsidR="00210743" w:rsidRPr="00E25E91" w:rsidRDefault="00210743" w:rsidP="00427541">
            <w:pPr>
              <w:pStyle w:val="a4"/>
              <w:rPr>
                <w:rFonts w:ascii="Times New Roman" w:hAnsi="Times New Roman" w:cs="Times New Roman"/>
                <w:b/>
                <w:sz w:val="24"/>
                <w:szCs w:val="24"/>
              </w:rPr>
            </w:pPr>
            <w:r w:rsidRPr="00E25E91">
              <w:rPr>
                <w:rFonts w:ascii="Times New Roman" w:hAnsi="Times New Roman" w:cs="Times New Roman"/>
                <w:sz w:val="24"/>
                <w:szCs w:val="24"/>
              </w:rPr>
              <w:t>Проработка конспектов лекций,  литературных источников</w:t>
            </w:r>
          </w:p>
        </w:tc>
        <w:tc>
          <w:tcPr>
            <w:tcW w:w="850"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89" w:type="dxa"/>
            <w:vMerge/>
          </w:tcPr>
          <w:p w:rsidR="00210743" w:rsidRPr="00F86EA1" w:rsidRDefault="00210743" w:rsidP="00CA6292">
            <w:pPr>
              <w:pStyle w:val="a4"/>
              <w:jc w:val="center"/>
              <w:rPr>
                <w:rFonts w:ascii="Times New Roman" w:hAnsi="Times New Roman" w:cs="Times New Roman"/>
                <w:b/>
                <w:bCs/>
                <w:sz w:val="24"/>
                <w:szCs w:val="24"/>
              </w:rPr>
            </w:pPr>
          </w:p>
        </w:tc>
      </w:tr>
      <w:tr w:rsidR="00792558" w:rsidRPr="00F86EA1" w:rsidTr="00792558">
        <w:trPr>
          <w:trHeight w:val="583"/>
          <w:jc w:val="center"/>
        </w:trPr>
        <w:tc>
          <w:tcPr>
            <w:tcW w:w="13837" w:type="dxa"/>
            <w:gridSpan w:val="3"/>
          </w:tcPr>
          <w:p w:rsidR="00792558" w:rsidRPr="00EB1535" w:rsidRDefault="00792558" w:rsidP="00EB1535">
            <w:pPr>
              <w:pStyle w:val="a4"/>
              <w:rPr>
                <w:rFonts w:ascii="Times New Roman" w:hAnsi="Times New Roman" w:cs="Times New Roman"/>
                <w:b/>
                <w:sz w:val="24"/>
                <w:szCs w:val="24"/>
              </w:rPr>
            </w:pPr>
            <w:r w:rsidRPr="00EB1535">
              <w:rPr>
                <w:rFonts w:ascii="Times New Roman" w:hAnsi="Times New Roman" w:cs="Times New Roman"/>
                <w:b/>
                <w:sz w:val="24"/>
                <w:szCs w:val="24"/>
              </w:rPr>
              <w:t>Разд</w:t>
            </w:r>
            <w:r>
              <w:rPr>
                <w:rFonts w:ascii="Times New Roman" w:hAnsi="Times New Roman" w:cs="Times New Roman"/>
                <w:b/>
                <w:sz w:val="24"/>
                <w:szCs w:val="24"/>
              </w:rPr>
              <w:t xml:space="preserve">ел 3. </w:t>
            </w:r>
            <w:r w:rsidRPr="00EB1535">
              <w:rPr>
                <w:rFonts w:ascii="Times New Roman" w:hAnsi="Times New Roman" w:cs="Times New Roman"/>
                <w:b/>
                <w:sz w:val="24"/>
                <w:szCs w:val="24"/>
              </w:rPr>
              <w:t>Экономика</w:t>
            </w:r>
          </w:p>
          <w:p w:rsidR="00792558" w:rsidRPr="00E25E91" w:rsidRDefault="00792558" w:rsidP="00E25E91">
            <w:pPr>
              <w:pStyle w:val="a4"/>
              <w:rPr>
                <w:rFonts w:ascii="Times New Roman" w:hAnsi="Times New Roman" w:cs="Times New Roman"/>
                <w:b/>
                <w:sz w:val="24"/>
                <w:szCs w:val="24"/>
              </w:rPr>
            </w:pPr>
          </w:p>
        </w:tc>
        <w:tc>
          <w:tcPr>
            <w:tcW w:w="850" w:type="dxa"/>
          </w:tcPr>
          <w:p w:rsidR="00792558" w:rsidRDefault="0079255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26</w:t>
            </w:r>
          </w:p>
        </w:tc>
        <w:tc>
          <w:tcPr>
            <w:tcW w:w="1189" w:type="dxa"/>
          </w:tcPr>
          <w:p w:rsidR="00792558" w:rsidRPr="00F86EA1" w:rsidRDefault="00792558" w:rsidP="00CA6292">
            <w:pPr>
              <w:pStyle w:val="a4"/>
              <w:jc w:val="center"/>
              <w:rPr>
                <w:rFonts w:ascii="Times New Roman" w:hAnsi="Times New Roman" w:cs="Times New Roman"/>
                <w:b/>
                <w:bCs/>
                <w:sz w:val="24"/>
                <w:szCs w:val="24"/>
              </w:rPr>
            </w:pPr>
          </w:p>
        </w:tc>
      </w:tr>
    </w:tbl>
    <w:tbl>
      <w:tblPr>
        <w:tblStyle w:val="a3"/>
        <w:tblW w:w="15876" w:type="dxa"/>
        <w:jc w:val="center"/>
        <w:tblBorders>
          <w:top w:val="none" w:sz="0" w:space="0" w:color="auto"/>
        </w:tblBorders>
        <w:tblLayout w:type="fixed"/>
        <w:tblLook w:val="04A0" w:firstRow="1" w:lastRow="0" w:firstColumn="1" w:lastColumn="0" w:noHBand="0" w:noVBand="1"/>
      </w:tblPr>
      <w:tblGrid>
        <w:gridCol w:w="1748"/>
        <w:gridCol w:w="2591"/>
        <w:gridCol w:w="9499"/>
        <w:gridCol w:w="849"/>
        <w:gridCol w:w="1189"/>
      </w:tblGrid>
      <w:tr w:rsidR="00E97B52" w:rsidRPr="00886C50" w:rsidTr="00E80A7B">
        <w:trPr>
          <w:trHeight w:val="20"/>
          <w:jc w:val="center"/>
        </w:trPr>
        <w:tc>
          <w:tcPr>
            <w:tcW w:w="1748" w:type="dxa"/>
            <w:vMerge w:val="restart"/>
          </w:tcPr>
          <w:p w:rsidR="00E97B52" w:rsidRPr="005F02DC" w:rsidRDefault="00E97B52" w:rsidP="00E97B52">
            <w:pPr>
              <w:pStyle w:val="a4"/>
              <w:rPr>
                <w:rFonts w:cs="Times New Roman"/>
                <w:b/>
                <w:sz w:val="24"/>
                <w:szCs w:val="24"/>
              </w:rPr>
            </w:pPr>
          </w:p>
          <w:p w:rsidR="00EB1535" w:rsidRPr="005F02DC" w:rsidRDefault="00EB1535" w:rsidP="00EB1535">
            <w:pPr>
              <w:pStyle w:val="a4"/>
              <w:rPr>
                <w:rFonts w:cs="Times New Roman"/>
                <w:b/>
                <w:sz w:val="24"/>
                <w:szCs w:val="24"/>
              </w:rPr>
            </w:pPr>
            <w:r w:rsidRPr="005F02DC">
              <w:rPr>
                <w:rFonts w:cs="Times New Roman"/>
                <w:b/>
                <w:sz w:val="24"/>
                <w:szCs w:val="24"/>
              </w:rPr>
              <w:lastRenderedPageBreak/>
              <w:t xml:space="preserve">Тема </w:t>
            </w:r>
            <w:r w:rsidR="005F02DC" w:rsidRPr="005F02DC">
              <w:rPr>
                <w:rFonts w:cs="Times New Roman"/>
                <w:b/>
                <w:sz w:val="24"/>
                <w:szCs w:val="24"/>
              </w:rPr>
              <w:t>3.1.</w:t>
            </w:r>
            <w:r w:rsidRPr="005F02DC">
              <w:rPr>
                <w:rFonts w:cs="Times New Roman"/>
                <w:b/>
                <w:sz w:val="24"/>
                <w:szCs w:val="24"/>
              </w:rPr>
              <w:t xml:space="preserve">Экономика  и </w:t>
            </w:r>
          </w:p>
          <w:p w:rsidR="00EB1535" w:rsidRPr="005F02DC" w:rsidRDefault="00EB1535" w:rsidP="00EB1535">
            <w:pPr>
              <w:pStyle w:val="a4"/>
              <w:rPr>
                <w:rFonts w:cs="Times New Roman"/>
                <w:b/>
                <w:sz w:val="24"/>
                <w:szCs w:val="24"/>
              </w:rPr>
            </w:pPr>
            <w:r w:rsidRPr="005F02DC">
              <w:rPr>
                <w:rFonts w:cs="Times New Roman"/>
                <w:b/>
                <w:sz w:val="24"/>
                <w:szCs w:val="24"/>
              </w:rPr>
              <w:t xml:space="preserve">экономическая </w:t>
            </w:r>
          </w:p>
          <w:p w:rsidR="00EB1535" w:rsidRPr="005F02DC" w:rsidRDefault="00EB1535" w:rsidP="00EB1535">
            <w:pPr>
              <w:pStyle w:val="a4"/>
              <w:rPr>
                <w:rFonts w:cs="Times New Roman"/>
                <w:b/>
                <w:sz w:val="24"/>
                <w:szCs w:val="24"/>
              </w:rPr>
            </w:pPr>
            <w:r w:rsidRPr="005F02DC">
              <w:rPr>
                <w:rFonts w:cs="Times New Roman"/>
                <w:b/>
                <w:sz w:val="24"/>
                <w:szCs w:val="24"/>
              </w:rPr>
              <w:t xml:space="preserve">наука. </w:t>
            </w:r>
          </w:p>
          <w:p w:rsidR="00EB1535" w:rsidRPr="005F02DC" w:rsidRDefault="00EB1535" w:rsidP="00EB1535">
            <w:pPr>
              <w:pStyle w:val="a4"/>
              <w:rPr>
                <w:rFonts w:cs="Times New Roman"/>
                <w:b/>
                <w:sz w:val="24"/>
                <w:szCs w:val="24"/>
              </w:rPr>
            </w:pPr>
            <w:r w:rsidRPr="005F02DC">
              <w:rPr>
                <w:rFonts w:cs="Times New Roman"/>
                <w:b/>
                <w:sz w:val="24"/>
                <w:szCs w:val="24"/>
              </w:rPr>
              <w:t xml:space="preserve">Экономические </w:t>
            </w:r>
          </w:p>
          <w:p w:rsidR="00E97B52" w:rsidRPr="005F02DC" w:rsidRDefault="00EB1535" w:rsidP="00EB1535">
            <w:pPr>
              <w:pStyle w:val="a4"/>
              <w:rPr>
                <w:rFonts w:cs="Times New Roman"/>
                <w:b/>
                <w:sz w:val="24"/>
                <w:szCs w:val="24"/>
              </w:rPr>
            </w:pPr>
            <w:r w:rsidRPr="005F02DC">
              <w:rPr>
                <w:rFonts w:cs="Times New Roman"/>
                <w:b/>
                <w:sz w:val="24"/>
                <w:szCs w:val="24"/>
              </w:rPr>
              <w:t>системы</w:t>
            </w:r>
          </w:p>
        </w:tc>
        <w:tc>
          <w:tcPr>
            <w:tcW w:w="12090" w:type="dxa"/>
            <w:gridSpan w:val="2"/>
          </w:tcPr>
          <w:p w:rsidR="00E97B52" w:rsidRPr="001B0F5C" w:rsidRDefault="00E97B52" w:rsidP="00E97B52">
            <w:pPr>
              <w:pStyle w:val="a4"/>
              <w:rPr>
                <w:rFonts w:cs="Times New Roman"/>
                <w:bCs/>
                <w:sz w:val="24"/>
                <w:szCs w:val="24"/>
              </w:rPr>
            </w:pPr>
            <w:r w:rsidRPr="001B0F5C">
              <w:rPr>
                <w:rFonts w:cs="Times New Roman"/>
                <w:b/>
                <w:sz w:val="24"/>
                <w:szCs w:val="24"/>
              </w:rPr>
              <w:lastRenderedPageBreak/>
              <w:t>Содержание учебного материала</w:t>
            </w:r>
          </w:p>
        </w:tc>
        <w:tc>
          <w:tcPr>
            <w:tcW w:w="849" w:type="dxa"/>
          </w:tcPr>
          <w:p w:rsidR="00E97B52" w:rsidRPr="00CC27BF" w:rsidRDefault="00967E05" w:rsidP="00E97B52">
            <w:pPr>
              <w:pStyle w:val="a4"/>
              <w:jc w:val="center"/>
              <w:rPr>
                <w:rFonts w:cs="Times New Roman"/>
                <w:b/>
                <w:sz w:val="24"/>
                <w:szCs w:val="24"/>
              </w:rPr>
            </w:pPr>
            <w:r>
              <w:rPr>
                <w:rFonts w:cs="Times New Roman"/>
                <w:b/>
                <w:sz w:val="24"/>
                <w:szCs w:val="24"/>
              </w:rPr>
              <w:t>6</w:t>
            </w:r>
          </w:p>
        </w:tc>
        <w:tc>
          <w:tcPr>
            <w:tcW w:w="1189" w:type="dxa"/>
            <w:shd w:val="clear" w:color="auto" w:fill="A6A6A6"/>
          </w:tcPr>
          <w:p w:rsidR="00E97B52" w:rsidRPr="00886C50" w:rsidRDefault="00E97B52"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Pr="001B0F5C" w:rsidRDefault="00210743" w:rsidP="00E97B52">
            <w:pPr>
              <w:pStyle w:val="a4"/>
              <w:rPr>
                <w:rFonts w:cs="Times New Roman"/>
                <w:sz w:val="24"/>
                <w:szCs w:val="24"/>
              </w:rPr>
            </w:pPr>
          </w:p>
        </w:tc>
        <w:tc>
          <w:tcPr>
            <w:tcW w:w="2591" w:type="dxa"/>
            <w:vMerge w:val="restart"/>
          </w:tcPr>
          <w:p w:rsidR="00210743" w:rsidRDefault="00210743" w:rsidP="00A533E3">
            <w:pPr>
              <w:spacing w:after="0" w:line="240" w:lineRule="auto"/>
              <w:jc w:val="both"/>
              <w:rPr>
                <w:rFonts w:cs="Times New Roman"/>
                <w:b/>
                <w:bCs/>
                <w:sz w:val="24"/>
                <w:szCs w:val="24"/>
              </w:rPr>
            </w:pPr>
            <w:r w:rsidRPr="00F86EA1">
              <w:rPr>
                <w:rFonts w:cs="Times New Roman"/>
                <w:b/>
                <w:bCs/>
                <w:sz w:val="24"/>
                <w:szCs w:val="24"/>
                <w:u w:val="single"/>
              </w:rPr>
              <w:t>Знать</w:t>
            </w:r>
            <w:r w:rsidRPr="00F86EA1">
              <w:rPr>
                <w:rFonts w:cs="Times New Roman"/>
                <w:b/>
                <w:bCs/>
                <w:sz w:val="24"/>
                <w:szCs w:val="24"/>
              </w:rPr>
              <w:t>:</w:t>
            </w:r>
          </w:p>
          <w:p w:rsidR="00210743" w:rsidRPr="001376EF" w:rsidRDefault="00210743" w:rsidP="00202A39">
            <w:pPr>
              <w:pStyle w:val="a4"/>
              <w:rPr>
                <w:rFonts w:cs="Times New Roman"/>
                <w:sz w:val="24"/>
                <w:szCs w:val="24"/>
              </w:rPr>
            </w:pPr>
            <w:r w:rsidRPr="001376EF">
              <w:rPr>
                <w:rFonts w:cs="Times New Roman"/>
                <w:sz w:val="24"/>
                <w:szCs w:val="24"/>
              </w:rPr>
              <w:t xml:space="preserve">типы </w:t>
            </w:r>
          </w:p>
          <w:p w:rsidR="00210743" w:rsidRPr="00F86EA1" w:rsidRDefault="00210743" w:rsidP="00202A39">
            <w:pPr>
              <w:spacing w:after="0" w:line="240" w:lineRule="auto"/>
              <w:jc w:val="both"/>
              <w:rPr>
                <w:rFonts w:cs="Times New Roman"/>
                <w:sz w:val="24"/>
                <w:szCs w:val="24"/>
              </w:rPr>
            </w:pPr>
            <w:r w:rsidRPr="001376EF">
              <w:rPr>
                <w:rFonts w:cs="Times New Roman"/>
                <w:sz w:val="24"/>
                <w:szCs w:val="24"/>
              </w:rPr>
              <w:t>экономических  систем</w:t>
            </w:r>
          </w:p>
          <w:p w:rsidR="00210743" w:rsidRDefault="00210743" w:rsidP="00A533E3">
            <w:pPr>
              <w:pStyle w:val="a4"/>
              <w:rPr>
                <w:rFonts w:cs="Times New Roman"/>
                <w:b/>
                <w:bCs/>
                <w:sz w:val="24"/>
                <w:szCs w:val="24"/>
                <w:u w:val="single"/>
              </w:rPr>
            </w:pPr>
            <w:r w:rsidRPr="00F86EA1">
              <w:rPr>
                <w:rFonts w:cs="Times New Roman"/>
                <w:b/>
                <w:bCs/>
                <w:sz w:val="24"/>
                <w:szCs w:val="24"/>
                <w:u w:val="single"/>
              </w:rPr>
              <w:t>Уметь:</w:t>
            </w:r>
          </w:p>
          <w:p w:rsidR="00210743" w:rsidRPr="001376EF" w:rsidRDefault="00210743" w:rsidP="001376EF">
            <w:pPr>
              <w:pStyle w:val="a4"/>
              <w:rPr>
                <w:rFonts w:cs="Times New Roman"/>
                <w:sz w:val="24"/>
                <w:szCs w:val="24"/>
              </w:rPr>
            </w:pPr>
            <w:r w:rsidRPr="001376EF">
              <w:rPr>
                <w:rFonts w:cs="Times New Roman"/>
                <w:sz w:val="24"/>
                <w:szCs w:val="24"/>
              </w:rPr>
              <w:t xml:space="preserve">Давать  характеристику  понятия  экономика;  типы </w:t>
            </w:r>
          </w:p>
          <w:p w:rsidR="00210743" w:rsidRPr="001376EF" w:rsidRDefault="00210743" w:rsidP="001376EF">
            <w:pPr>
              <w:pStyle w:val="a4"/>
              <w:rPr>
                <w:rFonts w:cs="Times New Roman"/>
                <w:sz w:val="24"/>
                <w:szCs w:val="24"/>
              </w:rPr>
            </w:pPr>
            <w:r w:rsidRPr="001376EF">
              <w:rPr>
                <w:rFonts w:cs="Times New Roman"/>
                <w:sz w:val="24"/>
                <w:szCs w:val="24"/>
              </w:rPr>
              <w:t xml:space="preserve">экономических  систем:  </w:t>
            </w:r>
            <w:proofErr w:type="gramStart"/>
            <w:r w:rsidRPr="001376EF">
              <w:rPr>
                <w:rFonts w:cs="Times New Roman"/>
                <w:sz w:val="24"/>
                <w:szCs w:val="24"/>
              </w:rPr>
              <w:t>традиционная</w:t>
            </w:r>
            <w:proofErr w:type="gramEnd"/>
            <w:r w:rsidRPr="001376EF">
              <w:rPr>
                <w:rFonts w:cs="Times New Roman"/>
                <w:sz w:val="24"/>
                <w:szCs w:val="24"/>
              </w:rPr>
              <w:t xml:space="preserve">,  централизованная </w:t>
            </w:r>
          </w:p>
          <w:p w:rsidR="00210743" w:rsidRPr="001B0F5C" w:rsidRDefault="00210743" w:rsidP="001376EF">
            <w:pPr>
              <w:pStyle w:val="a4"/>
              <w:rPr>
                <w:rFonts w:cs="Times New Roman"/>
                <w:sz w:val="24"/>
                <w:szCs w:val="24"/>
              </w:rPr>
            </w:pPr>
            <w:r w:rsidRPr="001376EF">
              <w:rPr>
                <w:rFonts w:cs="Times New Roman"/>
                <w:sz w:val="24"/>
                <w:szCs w:val="24"/>
              </w:rPr>
              <w:t>(командная) и рыночная экономика.</w:t>
            </w:r>
          </w:p>
        </w:tc>
        <w:tc>
          <w:tcPr>
            <w:tcW w:w="9499" w:type="dxa"/>
          </w:tcPr>
          <w:p w:rsidR="00210743" w:rsidRDefault="00210743" w:rsidP="00E97B52">
            <w:pPr>
              <w:pStyle w:val="a4"/>
              <w:rPr>
                <w:rFonts w:cs="Times New Roman"/>
                <w:b/>
                <w:sz w:val="24"/>
                <w:szCs w:val="24"/>
              </w:rPr>
            </w:pPr>
            <w:r w:rsidRPr="000A38BC">
              <w:rPr>
                <w:rFonts w:cs="Times New Roman"/>
                <w:b/>
                <w:sz w:val="24"/>
                <w:szCs w:val="24"/>
              </w:rPr>
              <w:t>3.1.1. Экономика и экономическая наука</w:t>
            </w:r>
          </w:p>
          <w:p w:rsidR="00210743" w:rsidRPr="001B0F5C" w:rsidRDefault="00210743" w:rsidP="00F3109F">
            <w:pPr>
              <w:pStyle w:val="a4"/>
              <w:rPr>
                <w:rFonts w:cs="Times New Roman"/>
                <w:sz w:val="24"/>
                <w:szCs w:val="24"/>
              </w:rPr>
            </w:pPr>
            <w:r w:rsidRPr="00F3109F">
              <w:rPr>
                <w:rFonts w:cs="Times New Roman"/>
                <w:sz w:val="24"/>
                <w:szCs w:val="24"/>
              </w:rPr>
              <w:t>Экономика семьи. Экономика как наук</w:t>
            </w:r>
            <w:r>
              <w:rPr>
                <w:rFonts w:cs="Times New Roman"/>
                <w:sz w:val="24"/>
                <w:szCs w:val="24"/>
              </w:rPr>
              <w:t xml:space="preserve">а и хозяйство. Главные вопросы </w:t>
            </w:r>
            <w:r w:rsidRPr="00F3109F">
              <w:rPr>
                <w:rFonts w:cs="Times New Roman"/>
                <w:sz w:val="24"/>
                <w:szCs w:val="24"/>
              </w:rPr>
              <w:t xml:space="preserve">экономики.  Потребности.  Выбор </w:t>
            </w:r>
            <w:r>
              <w:rPr>
                <w:rFonts w:cs="Times New Roman"/>
                <w:sz w:val="24"/>
                <w:szCs w:val="24"/>
              </w:rPr>
              <w:t xml:space="preserve"> и  альтернативная  стоимость. </w:t>
            </w:r>
            <w:r w:rsidRPr="00F3109F">
              <w:rPr>
                <w:rFonts w:cs="Times New Roman"/>
                <w:sz w:val="24"/>
                <w:szCs w:val="24"/>
              </w:rPr>
              <w:t>Ограниченность р</w:t>
            </w:r>
            <w:r>
              <w:rPr>
                <w:rFonts w:cs="Times New Roman"/>
                <w:sz w:val="24"/>
                <w:szCs w:val="24"/>
              </w:rPr>
              <w:t xml:space="preserve">есурсов. Факторы производства. </w:t>
            </w:r>
          </w:p>
        </w:tc>
        <w:tc>
          <w:tcPr>
            <w:tcW w:w="849" w:type="dxa"/>
          </w:tcPr>
          <w:p w:rsidR="00210743" w:rsidRPr="00CC27BF" w:rsidRDefault="00210743" w:rsidP="00E97B52">
            <w:pPr>
              <w:pStyle w:val="a4"/>
              <w:jc w:val="center"/>
              <w:rPr>
                <w:rFonts w:cs="Times New Roman"/>
                <w:b/>
                <w:sz w:val="24"/>
                <w:szCs w:val="24"/>
              </w:rPr>
            </w:pPr>
            <w:r w:rsidRPr="00CC27BF">
              <w:rPr>
                <w:rFonts w:cs="Times New Roman"/>
                <w:b/>
                <w:sz w:val="24"/>
                <w:szCs w:val="24"/>
              </w:rPr>
              <w:t>2</w:t>
            </w:r>
          </w:p>
        </w:tc>
        <w:tc>
          <w:tcPr>
            <w:tcW w:w="1189" w:type="dxa"/>
            <w:vMerge w:val="restart"/>
            <w:shd w:val="clear" w:color="auto" w:fill="FFFFFF"/>
          </w:tcPr>
          <w:p w:rsidR="00210743" w:rsidRPr="00CC27BF" w:rsidRDefault="00210743" w:rsidP="00E97B52">
            <w:pPr>
              <w:pStyle w:val="a4"/>
              <w:jc w:val="center"/>
              <w:rPr>
                <w:rFonts w:cs="Times New Roman"/>
                <w:b/>
                <w:sz w:val="24"/>
                <w:szCs w:val="24"/>
              </w:rPr>
            </w:pPr>
            <w:r w:rsidRPr="00CC27BF">
              <w:rPr>
                <w:rFonts w:cs="Times New Roman"/>
                <w:b/>
                <w:sz w:val="24"/>
                <w:szCs w:val="24"/>
              </w:rPr>
              <w:t>2</w:t>
            </w:r>
          </w:p>
          <w:p w:rsidR="00210743" w:rsidRPr="00CC27BF" w:rsidRDefault="00210743" w:rsidP="00E97B52">
            <w:pPr>
              <w:pStyle w:val="a4"/>
              <w:jc w:val="center"/>
              <w:rPr>
                <w:rFonts w:cs="Times New Roman"/>
                <w:b/>
                <w:sz w:val="24"/>
                <w:szCs w:val="24"/>
              </w:rPr>
            </w:pPr>
          </w:p>
        </w:tc>
      </w:tr>
      <w:tr w:rsidR="00210743" w:rsidRPr="00886C50" w:rsidTr="00E80A7B">
        <w:trPr>
          <w:trHeight w:val="20"/>
          <w:jc w:val="center"/>
        </w:trPr>
        <w:tc>
          <w:tcPr>
            <w:tcW w:w="1748" w:type="dxa"/>
            <w:vMerge/>
          </w:tcPr>
          <w:p w:rsidR="00210743" w:rsidRPr="001B0F5C" w:rsidRDefault="00210743" w:rsidP="00E97B52">
            <w:pPr>
              <w:pStyle w:val="a4"/>
              <w:rPr>
                <w:rFonts w:cs="Times New Roman"/>
                <w:sz w:val="24"/>
                <w:szCs w:val="24"/>
              </w:rPr>
            </w:pPr>
          </w:p>
        </w:tc>
        <w:tc>
          <w:tcPr>
            <w:tcW w:w="2591" w:type="dxa"/>
            <w:vMerge/>
          </w:tcPr>
          <w:p w:rsidR="00210743" w:rsidRPr="001B0F5C" w:rsidRDefault="00210743" w:rsidP="00E97B52">
            <w:pPr>
              <w:pStyle w:val="a4"/>
              <w:rPr>
                <w:rFonts w:cs="Times New Roman"/>
                <w:b/>
                <w:sz w:val="24"/>
                <w:szCs w:val="24"/>
                <w:u w:val="single"/>
              </w:rPr>
            </w:pPr>
          </w:p>
        </w:tc>
        <w:tc>
          <w:tcPr>
            <w:tcW w:w="9499" w:type="dxa"/>
          </w:tcPr>
          <w:p w:rsidR="00210743" w:rsidRDefault="00210743" w:rsidP="00E97B52">
            <w:pPr>
              <w:pStyle w:val="a4"/>
              <w:rPr>
                <w:rFonts w:cs="Times New Roman"/>
                <w:b/>
                <w:sz w:val="24"/>
                <w:szCs w:val="24"/>
              </w:rPr>
            </w:pPr>
            <w:r w:rsidRPr="00E25E91">
              <w:rPr>
                <w:rFonts w:cs="Times New Roman"/>
                <w:b/>
                <w:sz w:val="24"/>
                <w:szCs w:val="24"/>
              </w:rPr>
              <w:t xml:space="preserve">Самостоятельная внеаудиторная работа </w:t>
            </w:r>
            <w:proofErr w:type="gramStart"/>
            <w:r w:rsidRPr="00E25E91">
              <w:rPr>
                <w:rFonts w:cs="Times New Roman"/>
                <w:b/>
                <w:sz w:val="24"/>
                <w:szCs w:val="24"/>
              </w:rPr>
              <w:t>обучающихся</w:t>
            </w:r>
            <w:proofErr w:type="gramEnd"/>
            <w:r w:rsidRPr="00E25E91">
              <w:rPr>
                <w:rFonts w:cs="Times New Roman"/>
                <w:b/>
                <w:sz w:val="24"/>
                <w:szCs w:val="24"/>
              </w:rPr>
              <w:t xml:space="preserve"> по теме</w:t>
            </w:r>
            <w:r>
              <w:rPr>
                <w:rFonts w:cs="Times New Roman"/>
                <w:b/>
                <w:sz w:val="24"/>
                <w:szCs w:val="24"/>
              </w:rPr>
              <w:t xml:space="preserve"> 3.1.1.</w:t>
            </w:r>
          </w:p>
          <w:p w:rsidR="00210743" w:rsidRPr="001B0F5C" w:rsidRDefault="00210743" w:rsidP="00E97B52">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w:t>
            </w:r>
            <w:proofErr w:type="gramStart"/>
            <w:r w:rsidRPr="000A38BC">
              <w:rPr>
                <w:rFonts w:cs="Times New Roman"/>
                <w:sz w:val="24"/>
                <w:szCs w:val="24"/>
                <w:lang w:eastAsia="ru-RU"/>
              </w:rPr>
              <w:t xml:space="preserve">( </w:t>
            </w:r>
            <w:proofErr w:type="gramEnd"/>
            <w:r w:rsidRPr="000A38BC">
              <w:rPr>
                <w:rFonts w:cs="Times New Roman"/>
                <w:sz w:val="24"/>
                <w:szCs w:val="24"/>
                <w:lang w:eastAsia="ru-RU"/>
              </w:rPr>
              <w:t>доклада ) по теме</w:t>
            </w:r>
            <w:r>
              <w:rPr>
                <w:rFonts w:cs="Times New Roman"/>
                <w:sz w:val="24"/>
                <w:szCs w:val="24"/>
                <w:lang w:eastAsia="ru-RU"/>
              </w:rPr>
              <w:t xml:space="preserve"> 3.1.1. Доклад: экономика как наука</w:t>
            </w:r>
          </w:p>
        </w:tc>
        <w:tc>
          <w:tcPr>
            <w:tcW w:w="849" w:type="dxa"/>
          </w:tcPr>
          <w:p w:rsidR="00210743" w:rsidRPr="00CC27BF" w:rsidRDefault="00210743" w:rsidP="00E97B52">
            <w:pPr>
              <w:pStyle w:val="a4"/>
              <w:jc w:val="center"/>
              <w:rPr>
                <w:rFonts w:cs="Times New Roman"/>
                <w:b/>
                <w:sz w:val="24"/>
                <w:szCs w:val="24"/>
              </w:rPr>
            </w:pPr>
            <w:r w:rsidRPr="00CC27BF">
              <w:rPr>
                <w:rFonts w:cs="Times New Roman"/>
                <w:b/>
                <w:sz w:val="24"/>
                <w:szCs w:val="24"/>
              </w:rPr>
              <w:t>1</w:t>
            </w:r>
          </w:p>
        </w:tc>
        <w:tc>
          <w:tcPr>
            <w:tcW w:w="1189" w:type="dxa"/>
            <w:vMerge/>
            <w:shd w:val="clear" w:color="auto" w:fill="FFFFFF"/>
          </w:tcPr>
          <w:p w:rsidR="00210743" w:rsidRPr="00CC27BF" w:rsidRDefault="00210743" w:rsidP="00E97B52">
            <w:pPr>
              <w:pStyle w:val="a4"/>
              <w:jc w:val="center"/>
              <w:rPr>
                <w:rFonts w:cs="Times New Roman"/>
                <w:b/>
                <w:sz w:val="24"/>
                <w:szCs w:val="24"/>
              </w:rPr>
            </w:pPr>
          </w:p>
        </w:tc>
      </w:tr>
      <w:tr w:rsidR="00210743" w:rsidRPr="00886C50" w:rsidTr="00E80A7B">
        <w:trPr>
          <w:trHeight w:val="20"/>
          <w:jc w:val="center"/>
        </w:trPr>
        <w:tc>
          <w:tcPr>
            <w:tcW w:w="1748" w:type="dxa"/>
            <w:vMerge/>
          </w:tcPr>
          <w:p w:rsidR="00210743" w:rsidRPr="001B0F5C" w:rsidRDefault="00210743" w:rsidP="00E97B52">
            <w:pPr>
              <w:pStyle w:val="a4"/>
              <w:rPr>
                <w:rFonts w:cs="Times New Roman"/>
                <w:sz w:val="24"/>
                <w:szCs w:val="24"/>
              </w:rPr>
            </w:pPr>
          </w:p>
        </w:tc>
        <w:tc>
          <w:tcPr>
            <w:tcW w:w="2591" w:type="dxa"/>
            <w:vMerge/>
          </w:tcPr>
          <w:p w:rsidR="00210743" w:rsidRPr="001B0F5C" w:rsidRDefault="00210743" w:rsidP="00E97B52">
            <w:pPr>
              <w:pStyle w:val="a4"/>
              <w:rPr>
                <w:rFonts w:cs="Times New Roman"/>
                <w:b/>
                <w:sz w:val="24"/>
                <w:szCs w:val="24"/>
                <w:u w:val="single"/>
              </w:rPr>
            </w:pPr>
          </w:p>
        </w:tc>
        <w:tc>
          <w:tcPr>
            <w:tcW w:w="9499" w:type="dxa"/>
          </w:tcPr>
          <w:p w:rsidR="00210743" w:rsidRPr="00F3109F" w:rsidRDefault="00210743" w:rsidP="00E3309E">
            <w:pPr>
              <w:pStyle w:val="a4"/>
              <w:rPr>
                <w:rFonts w:cs="Times New Roman"/>
                <w:b/>
                <w:sz w:val="24"/>
                <w:szCs w:val="24"/>
              </w:rPr>
            </w:pPr>
            <w:r w:rsidRPr="000A38BC">
              <w:rPr>
                <w:rFonts w:cs="Times New Roman"/>
                <w:b/>
                <w:sz w:val="24"/>
                <w:szCs w:val="24"/>
              </w:rPr>
              <w:t xml:space="preserve">3.1.2. </w:t>
            </w:r>
            <w:r>
              <w:rPr>
                <w:rFonts w:cs="Times New Roman"/>
                <w:b/>
                <w:sz w:val="24"/>
                <w:szCs w:val="24"/>
              </w:rPr>
              <w:t>Практическая работа №4.</w:t>
            </w:r>
            <w:r w:rsidRPr="000A38BC">
              <w:rPr>
                <w:rFonts w:cs="Times New Roman"/>
                <w:b/>
                <w:sz w:val="24"/>
                <w:szCs w:val="24"/>
              </w:rPr>
              <w:t>Экономика семьи</w:t>
            </w:r>
          </w:p>
        </w:tc>
        <w:tc>
          <w:tcPr>
            <w:tcW w:w="849" w:type="dxa"/>
          </w:tcPr>
          <w:p w:rsidR="00210743" w:rsidRPr="00CC27BF" w:rsidRDefault="00210743" w:rsidP="00E97B52">
            <w:pPr>
              <w:pStyle w:val="a4"/>
              <w:jc w:val="center"/>
              <w:rPr>
                <w:rFonts w:cs="Times New Roman"/>
                <w:b/>
                <w:sz w:val="24"/>
                <w:szCs w:val="24"/>
              </w:rPr>
            </w:pPr>
            <w:r w:rsidRPr="00CC27BF">
              <w:rPr>
                <w:rFonts w:cs="Times New Roman"/>
                <w:b/>
                <w:sz w:val="24"/>
                <w:szCs w:val="24"/>
              </w:rPr>
              <w:t>2</w:t>
            </w:r>
          </w:p>
        </w:tc>
        <w:tc>
          <w:tcPr>
            <w:tcW w:w="1189" w:type="dxa"/>
            <w:vMerge/>
            <w:shd w:val="clear" w:color="auto" w:fill="FFFFFF"/>
          </w:tcPr>
          <w:p w:rsidR="00210743" w:rsidRPr="00CC27BF" w:rsidRDefault="00210743" w:rsidP="00E97B52">
            <w:pPr>
              <w:pStyle w:val="a4"/>
              <w:jc w:val="center"/>
              <w:rPr>
                <w:rFonts w:cs="Times New Roman"/>
                <w:b/>
                <w:sz w:val="24"/>
                <w:szCs w:val="24"/>
              </w:rPr>
            </w:pPr>
          </w:p>
        </w:tc>
      </w:tr>
      <w:tr w:rsidR="00210743" w:rsidRPr="00886C50" w:rsidTr="00E80A7B">
        <w:trPr>
          <w:trHeight w:val="20"/>
          <w:jc w:val="center"/>
        </w:trPr>
        <w:tc>
          <w:tcPr>
            <w:tcW w:w="1748" w:type="dxa"/>
            <w:vMerge/>
          </w:tcPr>
          <w:p w:rsidR="00210743" w:rsidRPr="001B0F5C" w:rsidRDefault="00210743" w:rsidP="00E97B52">
            <w:pPr>
              <w:pStyle w:val="a4"/>
              <w:rPr>
                <w:rFonts w:cs="Times New Roman"/>
                <w:sz w:val="24"/>
                <w:szCs w:val="24"/>
              </w:rPr>
            </w:pPr>
          </w:p>
        </w:tc>
        <w:tc>
          <w:tcPr>
            <w:tcW w:w="2591" w:type="dxa"/>
            <w:vMerge/>
          </w:tcPr>
          <w:p w:rsidR="00210743" w:rsidRPr="001B0F5C" w:rsidRDefault="00210743" w:rsidP="00E97B52">
            <w:pPr>
              <w:pStyle w:val="a4"/>
              <w:rPr>
                <w:rFonts w:cs="Times New Roman"/>
                <w:b/>
                <w:sz w:val="24"/>
                <w:szCs w:val="24"/>
                <w:u w:val="single"/>
              </w:rPr>
            </w:pPr>
          </w:p>
        </w:tc>
        <w:tc>
          <w:tcPr>
            <w:tcW w:w="9499" w:type="dxa"/>
          </w:tcPr>
          <w:p w:rsidR="00210743" w:rsidRPr="00601888" w:rsidRDefault="00210743" w:rsidP="00E97B52">
            <w:pPr>
              <w:pStyle w:val="a4"/>
              <w:rPr>
                <w:rFonts w:cs="Times New Roman"/>
                <w:b/>
                <w:sz w:val="24"/>
                <w:szCs w:val="24"/>
              </w:rPr>
            </w:pPr>
            <w:r w:rsidRPr="00601888">
              <w:rPr>
                <w:rFonts w:cs="Times New Roman"/>
                <w:b/>
                <w:sz w:val="24"/>
                <w:szCs w:val="24"/>
              </w:rPr>
              <w:t xml:space="preserve">Самостоятельная внеаудиторная работа </w:t>
            </w:r>
            <w:proofErr w:type="gramStart"/>
            <w:r w:rsidRPr="00601888">
              <w:rPr>
                <w:rFonts w:cs="Times New Roman"/>
                <w:b/>
                <w:sz w:val="24"/>
                <w:szCs w:val="24"/>
              </w:rPr>
              <w:t>обучающихся</w:t>
            </w:r>
            <w:proofErr w:type="gramEnd"/>
            <w:r w:rsidRPr="00601888">
              <w:rPr>
                <w:rFonts w:cs="Times New Roman"/>
                <w:b/>
                <w:sz w:val="24"/>
                <w:szCs w:val="24"/>
              </w:rPr>
              <w:t xml:space="preserve"> по теме 3.1.2.</w:t>
            </w:r>
          </w:p>
          <w:p w:rsidR="00210743" w:rsidRPr="00601888" w:rsidRDefault="00210743" w:rsidP="00E97B52">
            <w:pPr>
              <w:pStyle w:val="a4"/>
              <w:rPr>
                <w:rFonts w:cs="Times New Roman"/>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 3.1.2.</w:t>
            </w:r>
          </w:p>
        </w:tc>
        <w:tc>
          <w:tcPr>
            <w:tcW w:w="849" w:type="dxa"/>
          </w:tcPr>
          <w:p w:rsidR="00210743" w:rsidRPr="00CC27BF" w:rsidRDefault="00210743" w:rsidP="00E97B52">
            <w:pPr>
              <w:pStyle w:val="a4"/>
              <w:jc w:val="center"/>
              <w:rPr>
                <w:rFonts w:cs="Times New Roman"/>
                <w:b/>
                <w:sz w:val="24"/>
                <w:szCs w:val="24"/>
              </w:rPr>
            </w:pPr>
            <w:r w:rsidRPr="00CC27BF">
              <w:rPr>
                <w:rFonts w:cs="Times New Roman"/>
                <w:b/>
                <w:sz w:val="24"/>
                <w:szCs w:val="24"/>
              </w:rPr>
              <w:t>1</w:t>
            </w:r>
          </w:p>
        </w:tc>
        <w:tc>
          <w:tcPr>
            <w:tcW w:w="1189" w:type="dxa"/>
            <w:vMerge/>
            <w:shd w:val="clear" w:color="auto" w:fill="FFFFFF"/>
          </w:tcPr>
          <w:p w:rsidR="00210743" w:rsidRPr="00CC27BF" w:rsidRDefault="00210743" w:rsidP="00E97B52">
            <w:pPr>
              <w:pStyle w:val="a4"/>
              <w:jc w:val="center"/>
              <w:rPr>
                <w:rFonts w:cs="Times New Roman"/>
                <w:b/>
                <w:sz w:val="24"/>
                <w:szCs w:val="24"/>
              </w:rPr>
            </w:pPr>
          </w:p>
        </w:tc>
      </w:tr>
      <w:tr w:rsidR="00210743" w:rsidRPr="00886C50" w:rsidTr="00E80A7B">
        <w:trPr>
          <w:trHeight w:val="20"/>
          <w:jc w:val="center"/>
        </w:trPr>
        <w:tc>
          <w:tcPr>
            <w:tcW w:w="1748" w:type="dxa"/>
            <w:vMerge/>
          </w:tcPr>
          <w:p w:rsidR="00210743" w:rsidRPr="001B0F5C" w:rsidRDefault="00210743" w:rsidP="00E97B52">
            <w:pPr>
              <w:pStyle w:val="a4"/>
              <w:rPr>
                <w:rFonts w:cs="Times New Roman"/>
                <w:sz w:val="24"/>
                <w:szCs w:val="24"/>
              </w:rPr>
            </w:pPr>
          </w:p>
        </w:tc>
        <w:tc>
          <w:tcPr>
            <w:tcW w:w="2591" w:type="dxa"/>
            <w:vMerge/>
          </w:tcPr>
          <w:p w:rsidR="00210743" w:rsidRPr="001B0F5C" w:rsidRDefault="00210743" w:rsidP="00E97B52">
            <w:pPr>
              <w:pStyle w:val="a4"/>
              <w:rPr>
                <w:rFonts w:cs="Times New Roman"/>
                <w:b/>
                <w:sz w:val="24"/>
                <w:szCs w:val="24"/>
                <w:u w:val="single"/>
              </w:rPr>
            </w:pPr>
          </w:p>
        </w:tc>
        <w:tc>
          <w:tcPr>
            <w:tcW w:w="9499" w:type="dxa"/>
          </w:tcPr>
          <w:p w:rsidR="00210743" w:rsidRPr="000A38BC" w:rsidRDefault="00210743" w:rsidP="00E97B52">
            <w:pPr>
              <w:pStyle w:val="a4"/>
              <w:rPr>
                <w:rFonts w:cs="Times New Roman"/>
                <w:b/>
                <w:sz w:val="24"/>
                <w:szCs w:val="24"/>
                <w:lang w:eastAsia="ru-RU"/>
              </w:rPr>
            </w:pPr>
            <w:r w:rsidRPr="000A38BC">
              <w:rPr>
                <w:rFonts w:cs="Times New Roman"/>
                <w:b/>
                <w:sz w:val="24"/>
                <w:szCs w:val="24"/>
                <w:lang w:eastAsia="ru-RU"/>
              </w:rPr>
              <w:t>3.1.3.Типы экономических систем</w:t>
            </w:r>
          </w:p>
          <w:p w:rsidR="00210743" w:rsidRPr="001B0F5C" w:rsidRDefault="00210743" w:rsidP="00E97B52">
            <w:pPr>
              <w:pStyle w:val="a4"/>
              <w:rPr>
                <w:rFonts w:cs="Times New Roman"/>
                <w:sz w:val="24"/>
                <w:szCs w:val="24"/>
              </w:rPr>
            </w:pPr>
            <w:r w:rsidRPr="00F3109F">
              <w:rPr>
                <w:rFonts w:cs="Times New Roman"/>
                <w:sz w:val="24"/>
                <w:szCs w:val="24"/>
              </w:rPr>
              <w:t xml:space="preserve">Разделение  труда,  специализация  </w:t>
            </w:r>
            <w:r>
              <w:rPr>
                <w:rFonts w:cs="Times New Roman"/>
                <w:sz w:val="24"/>
                <w:szCs w:val="24"/>
              </w:rPr>
              <w:t xml:space="preserve">и  обмен.  Типы  экономических систем: </w:t>
            </w:r>
            <w:r w:rsidRPr="00F3109F">
              <w:rPr>
                <w:rFonts w:cs="Times New Roman"/>
                <w:sz w:val="24"/>
                <w:szCs w:val="24"/>
              </w:rPr>
              <w:t>традиционная, централизованная (командная) и рыночная экономика.</w:t>
            </w:r>
          </w:p>
        </w:tc>
        <w:tc>
          <w:tcPr>
            <w:tcW w:w="849" w:type="dxa"/>
          </w:tcPr>
          <w:p w:rsidR="00210743" w:rsidRPr="00CC27BF" w:rsidRDefault="00210743" w:rsidP="00E97B52">
            <w:pPr>
              <w:pStyle w:val="a4"/>
              <w:jc w:val="center"/>
              <w:rPr>
                <w:rFonts w:cs="Times New Roman"/>
                <w:b/>
                <w:sz w:val="24"/>
                <w:szCs w:val="24"/>
              </w:rPr>
            </w:pPr>
            <w:r w:rsidRPr="00CC27BF">
              <w:rPr>
                <w:rFonts w:cs="Times New Roman"/>
                <w:b/>
                <w:sz w:val="24"/>
                <w:szCs w:val="24"/>
              </w:rPr>
              <w:t>2</w:t>
            </w:r>
          </w:p>
        </w:tc>
        <w:tc>
          <w:tcPr>
            <w:tcW w:w="1189" w:type="dxa"/>
            <w:vMerge/>
            <w:shd w:val="clear" w:color="auto" w:fill="FFFFFF"/>
          </w:tcPr>
          <w:p w:rsidR="00210743" w:rsidRPr="00CC27BF" w:rsidRDefault="00210743" w:rsidP="00E97B52">
            <w:pPr>
              <w:pStyle w:val="a4"/>
              <w:jc w:val="center"/>
              <w:rPr>
                <w:rFonts w:cs="Times New Roman"/>
                <w:b/>
                <w:sz w:val="24"/>
                <w:szCs w:val="24"/>
              </w:rPr>
            </w:pPr>
          </w:p>
        </w:tc>
      </w:tr>
      <w:tr w:rsidR="00210743" w:rsidRPr="00886C50" w:rsidTr="00E80A7B">
        <w:trPr>
          <w:trHeight w:val="20"/>
          <w:jc w:val="center"/>
        </w:trPr>
        <w:tc>
          <w:tcPr>
            <w:tcW w:w="1748" w:type="dxa"/>
            <w:vMerge/>
          </w:tcPr>
          <w:p w:rsidR="00210743" w:rsidRPr="001B0F5C" w:rsidRDefault="00210743" w:rsidP="00E97B52">
            <w:pPr>
              <w:pStyle w:val="a4"/>
              <w:rPr>
                <w:rFonts w:cs="Times New Roman"/>
                <w:sz w:val="24"/>
                <w:szCs w:val="24"/>
              </w:rPr>
            </w:pPr>
          </w:p>
        </w:tc>
        <w:tc>
          <w:tcPr>
            <w:tcW w:w="2591" w:type="dxa"/>
            <w:vMerge/>
          </w:tcPr>
          <w:p w:rsidR="00210743" w:rsidRPr="001B0F5C" w:rsidRDefault="00210743" w:rsidP="00E97B52">
            <w:pPr>
              <w:pStyle w:val="a4"/>
              <w:rPr>
                <w:rFonts w:cs="Times New Roman"/>
                <w:b/>
                <w:sz w:val="24"/>
                <w:szCs w:val="24"/>
                <w:u w:val="single"/>
              </w:rPr>
            </w:pPr>
          </w:p>
        </w:tc>
        <w:tc>
          <w:tcPr>
            <w:tcW w:w="9499" w:type="dxa"/>
          </w:tcPr>
          <w:p w:rsidR="00210743" w:rsidRPr="00601888" w:rsidRDefault="00210743" w:rsidP="000C0871">
            <w:pPr>
              <w:pStyle w:val="a4"/>
              <w:rPr>
                <w:rFonts w:cs="Times New Roman"/>
                <w:b/>
                <w:sz w:val="24"/>
                <w:szCs w:val="24"/>
              </w:rPr>
            </w:pPr>
            <w:r w:rsidRPr="00601888">
              <w:rPr>
                <w:rFonts w:cs="Times New Roman"/>
                <w:b/>
                <w:sz w:val="24"/>
                <w:szCs w:val="24"/>
              </w:rPr>
              <w:t xml:space="preserve">Самостоятельная внеаудиторная работа </w:t>
            </w:r>
            <w:proofErr w:type="gramStart"/>
            <w:r w:rsidRPr="00601888">
              <w:rPr>
                <w:rFonts w:cs="Times New Roman"/>
                <w:b/>
                <w:sz w:val="24"/>
                <w:szCs w:val="24"/>
              </w:rPr>
              <w:t>обучающихся</w:t>
            </w:r>
            <w:proofErr w:type="gramEnd"/>
            <w:r w:rsidRPr="00601888">
              <w:rPr>
                <w:rFonts w:cs="Times New Roman"/>
                <w:b/>
                <w:sz w:val="24"/>
                <w:szCs w:val="24"/>
              </w:rPr>
              <w:t xml:space="preserve"> по теме 3.1.2.</w:t>
            </w:r>
          </w:p>
          <w:p w:rsidR="00210743" w:rsidRPr="00601888" w:rsidRDefault="00210743" w:rsidP="000C0871">
            <w:pPr>
              <w:pStyle w:val="a4"/>
              <w:rPr>
                <w:rFonts w:cs="Times New Roman"/>
                <w:sz w:val="24"/>
                <w:szCs w:val="24"/>
                <w:lang w:eastAsia="ru-RU"/>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 3.1.3. Доклад: Типы экономических систем</w:t>
            </w:r>
          </w:p>
        </w:tc>
        <w:tc>
          <w:tcPr>
            <w:tcW w:w="849" w:type="dxa"/>
          </w:tcPr>
          <w:p w:rsidR="00210743" w:rsidRPr="00CC27BF" w:rsidRDefault="00210743" w:rsidP="00E97B52">
            <w:pPr>
              <w:pStyle w:val="a4"/>
              <w:jc w:val="center"/>
              <w:rPr>
                <w:rFonts w:cs="Times New Roman"/>
                <w:b/>
                <w:sz w:val="24"/>
                <w:szCs w:val="24"/>
              </w:rPr>
            </w:pPr>
            <w:r w:rsidRPr="00CC27BF">
              <w:rPr>
                <w:rFonts w:cs="Times New Roman"/>
                <w:b/>
                <w:sz w:val="24"/>
                <w:szCs w:val="24"/>
              </w:rPr>
              <w:t>1</w:t>
            </w:r>
          </w:p>
        </w:tc>
        <w:tc>
          <w:tcPr>
            <w:tcW w:w="1189" w:type="dxa"/>
            <w:vMerge/>
            <w:shd w:val="clear" w:color="auto" w:fill="FFFFFF"/>
          </w:tcPr>
          <w:p w:rsidR="00210743" w:rsidRPr="00CC27BF" w:rsidRDefault="00210743" w:rsidP="00E97B52">
            <w:pPr>
              <w:pStyle w:val="a4"/>
              <w:jc w:val="center"/>
              <w:rPr>
                <w:rFonts w:cs="Times New Roman"/>
                <w:b/>
                <w:sz w:val="24"/>
                <w:szCs w:val="24"/>
              </w:rPr>
            </w:pPr>
          </w:p>
        </w:tc>
      </w:tr>
      <w:tr w:rsidR="00210743" w:rsidRPr="00886C50" w:rsidTr="00E80A7B">
        <w:trPr>
          <w:trHeight w:val="20"/>
          <w:jc w:val="center"/>
        </w:trPr>
        <w:tc>
          <w:tcPr>
            <w:tcW w:w="1748" w:type="dxa"/>
            <w:vMerge w:val="restart"/>
          </w:tcPr>
          <w:p w:rsidR="00210743" w:rsidRPr="005F02DC" w:rsidRDefault="00210743" w:rsidP="00EB1535">
            <w:pPr>
              <w:pStyle w:val="a4"/>
              <w:rPr>
                <w:rFonts w:cs="Times New Roman"/>
                <w:b/>
                <w:sz w:val="24"/>
                <w:szCs w:val="24"/>
              </w:rPr>
            </w:pPr>
            <w:r w:rsidRPr="005F02DC">
              <w:rPr>
                <w:rFonts w:cs="Times New Roman"/>
                <w:b/>
                <w:sz w:val="24"/>
                <w:szCs w:val="24"/>
              </w:rPr>
              <w:t xml:space="preserve">Тема 3.2. Рынок. Фирма. </w:t>
            </w:r>
          </w:p>
          <w:p w:rsidR="00210743" w:rsidRPr="005F02DC" w:rsidRDefault="00210743" w:rsidP="00EB1535">
            <w:pPr>
              <w:pStyle w:val="a4"/>
              <w:rPr>
                <w:rFonts w:cs="Times New Roman"/>
                <w:b/>
                <w:sz w:val="24"/>
                <w:szCs w:val="24"/>
              </w:rPr>
            </w:pPr>
            <w:r w:rsidRPr="005F02DC">
              <w:rPr>
                <w:rFonts w:cs="Times New Roman"/>
                <w:b/>
                <w:sz w:val="24"/>
                <w:szCs w:val="24"/>
              </w:rPr>
              <w:t xml:space="preserve">Роль государства </w:t>
            </w:r>
            <w:proofErr w:type="gramStart"/>
            <w:r w:rsidRPr="005F02DC">
              <w:rPr>
                <w:rFonts w:cs="Times New Roman"/>
                <w:b/>
                <w:sz w:val="24"/>
                <w:szCs w:val="24"/>
              </w:rPr>
              <w:t>в</w:t>
            </w:r>
            <w:proofErr w:type="gramEnd"/>
            <w:r w:rsidRPr="005F02DC">
              <w:rPr>
                <w:rFonts w:cs="Times New Roman"/>
                <w:b/>
                <w:sz w:val="24"/>
                <w:szCs w:val="24"/>
              </w:rPr>
              <w:t xml:space="preserve"> </w:t>
            </w:r>
          </w:p>
          <w:p w:rsidR="00210743" w:rsidRPr="005F02DC" w:rsidRDefault="00210743" w:rsidP="00EB1535">
            <w:pPr>
              <w:pStyle w:val="a4"/>
              <w:rPr>
                <w:rFonts w:cs="Times New Roman"/>
                <w:b/>
                <w:sz w:val="24"/>
                <w:szCs w:val="24"/>
                <w:highlight w:val="yellow"/>
              </w:rPr>
            </w:pPr>
            <w:r w:rsidRPr="005F02DC">
              <w:rPr>
                <w:rFonts w:cs="Times New Roman"/>
                <w:b/>
                <w:sz w:val="24"/>
                <w:szCs w:val="24"/>
              </w:rPr>
              <w:t>экономике</w:t>
            </w:r>
          </w:p>
        </w:tc>
        <w:tc>
          <w:tcPr>
            <w:tcW w:w="2591" w:type="dxa"/>
            <w:vMerge w:val="restart"/>
          </w:tcPr>
          <w:p w:rsidR="00210743" w:rsidRDefault="00210743" w:rsidP="00967E05">
            <w:pPr>
              <w:spacing w:after="0" w:line="240" w:lineRule="auto"/>
              <w:jc w:val="both"/>
              <w:rPr>
                <w:rFonts w:cs="Times New Roman"/>
                <w:b/>
                <w:bCs/>
                <w:sz w:val="24"/>
                <w:szCs w:val="24"/>
              </w:rPr>
            </w:pPr>
            <w:r w:rsidRPr="00F86EA1">
              <w:rPr>
                <w:rFonts w:cs="Times New Roman"/>
                <w:b/>
                <w:bCs/>
                <w:sz w:val="24"/>
                <w:szCs w:val="24"/>
                <w:u w:val="single"/>
              </w:rPr>
              <w:t>Знать</w:t>
            </w:r>
            <w:r w:rsidRPr="00F86EA1">
              <w:rPr>
                <w:rFonts w:cs="Times New Roman"/>
                <w:b/>
                <w:bCs/>
                <w:sz w:val="24"/>
                <w:szCs w:val="24"/>
              </w:rPr>
              <w:t>:</w:t>
            </w:r>
          </w:p>
          <w:p w:rsidR="00210743" w:rsidRPr="00924F3C" w:rsidRDefault="00210743" w:rsidP="00924F3C">
            <w:pPr>
              <w:pStyle w:val="a4"/>
              <w:rPr>
                <w:rFonts w:cs="Times New Roman"/>
                <w:sz w:val="24"/>
                <w:szCs w:val="24"/>
              </w:rPr>
            </w:pPr>
            <w:r w:rsidRPr="00924F3C">
              <w:rPr>
                <w:rFonts w:cs="Times New Roman"/>
                <w:sz w:val="24"/>
                <w:szCs w:val="24"/>
              </w:rPr>
              <w:t xml:space="preserve">спрос и предложение; </w:t>
            </w:r>
          </w:p>
          <w:p w:rsidR="00210743" w:rsidRPr="00924F3C" w:rsidRDefault="00210743" w:rsidP="00924F3C">
            <w:pPr>
              <w:pStyle w:val="a4"/>
              <w:rPr>
                <w:rFonts w:cs="Times New Roman"/>
                <w:sz w:val="24"/>
                <w:szCs w:val="24"/>
              </w:rPr>
            </w:pPr>
            <w:r w:rsidRPr="00924F3C">
              <w:rPr>
                <w:rFonts w:cs="Times New Roman"/>
                <w:sz w:val="24"/>
                <w:szCs w:val="24"/>
              </w:rPr>
              <w:t xml:space="preserve">издержки,  выручка,  прибыль,  деньги,  процент, </w:t>
            </w:r>
          </w:p>
          <w:p w:rsidR="00210743" w:rsidRPr="00924F3C" w:rsidRDefault="00210743" w:rsidP="00924F3C">
            <w:pPr>
              <w:pStyle w:val="a4"/>
              <w:rPr>
                <w:rFonts w:cs="Times New Roman"/>
                <w:sz w:val="24"/>
                <w:szCs w:val="24"/>
              </w:rPr>
            </w:pPr>
            <w:r w:rsidRPr="00924F3C">
              <w:rPr>
                <w:rFonts w:cs="Times New Roman"/>
                <w:sz w:val="24"/>
                <w:szCs w:val="24"/>
              </w:rPr>
              <w:t xml:space="preserve">экономический рост и развитие, налоги, государственный </w:t>
            </w:r>
          </w:p>
          <w:p w:rsidR="00210743" w:rsidRPr="00F86EA1" w:rsidRDefault="00210743" w:rsidP="00924F3C">
            <w:pPr>
              <w:spacing w:after="0" w:line="240" w:lineRule="auto"/>
              <w:jc w:val="both"/>
              <w:rPr>
                <w:rFonts w:cs="Times New Roman"/>
                <w:sz w:val="24"/>
                <w:szCs w:val="24"/>
              </w:rPr>
            </w:pPr>
            <w:r w:rsidRPr="00924F3C">
              <w:rPr>
                <w:rFonts w:cs="Times New Roman"/>
                <w:sz w:val="24"/>
                <w:szCs w:val="24"/>
              </w:rPr>
              <w:t>бюджет.</w:t>
            </w:r>
          </w:p>
          <w:p w:rsidR="00210743" w:rsidRDefault="00210743" w:rsidP="00967E05">
            <w:pPr>
              <w:pStyle w:val="a4"/>
              <w:rPr>
                <w:rFonts w:cs="Times New Roman"/>
                <w:b/>
                <w:bCs/>
                <w:sz w:val="24"/>
                <w:szCs w:val="24"/>
                <w:u w:val="single"/>
              </w:rPr>
            </w:pPr>
            <w:r w:rsidRPr="00F86EA1">
              <w:rPr>
                <w:rFonts w:cs="Times New Roman"/>
                <w:b/>
                <w:bCs/>
                <w:sz w:val="24"/>
                <w:szCs w:val="24"/>
                <w:u w:val="single"/>
              </w:rPr>
              <w:t>Уметь:</w:t>
            </w:r>
          </w:p>
          <w:p w:rsidR="00210743" w:rsidRPr="00924F3C" w:rsidRDefault="00210743" w:rsidP="00924F3C">
            <w:pPr>
              <w:pStyle w:val="a4"/>
              <w:rPr>
                <w:rFonts w:cs="Times New Roman"/>
                <w:sz w:val="24"/>
                <w:szCs w:val="24"/>
              </w:rPr>
            </w:pPr>
            <w:r w:rsidRPr="00924F3C">
              <w:rPr>
                <w:rFonts w:cs="Times New Roman"/>
                <w:sz w:val="24"/>
                <w:szCs w:val="24"/>
              </w:rPr>
              <w:t xml:space="preserve">Давать определение понятий:  спрос и предложение; </w:t>
            </w:r>
          </w:p>
          <w:p w:rsidR="00210743" w:rsidRPr="00924F3C" w:rsidRDefault="00210743" w:rsidP="00924F3C">
            <w:pPr>
              <w:pStyle w:val="a4"/>
              <w:rPr>
                <w:rFonts w:cs="Times New Roman"/>
                <w:sz w:val="24"/>
                <w:szCs w:val="24"/>
              </w:rPr>
            </w:pPr>
            <w:r w:rsidRPr="00924F3C">
              <w:rPr>
                <w:rFonts w:cs="Times New Roman"/>
                <w:sz w:val="24"/>
                <w:szCs w:val="24"/>
              </w:rPr>
              <w:t xml:space="preserve">издержки,  выручка,  прибыль,  деньги,  </w:t>
            </w:r>
            <w:r w:rsidRPr="00924F3C">
              <w:rPr>
                <w:rFonts w:cs="Times New Roman"/>
                <w:sz w:val="24"/>
                <w:szCs w:val="24"/>
              </w:rPr>
              <w:lastRenderedPageBreak/>
              <w:t xml:space="preserve">процент, </w:t>
            </w:r>
          </w:p>
          <w:p w:rsidR="00210743" w:rsidRPr="00924F3C" w:rsidRDefault="00210743" w:rsidP="00924F3C">
            <w:pPr>
              <w:pStyle w:val="a4"/>
              <w:rPr>
                <w:rFonts w:cs="Times New Roman"/>
                <w:sz w:val="24"/>
                <w:szCs w:val="24"/>
              </w:rPr>
            </w:pPr>
            <w:r w:rsidRPr="00924F3C">
              <w:rPr>
                <w:rFonts w:cs="Times New Roman"/>
                <w:sz w:val="24"/>
                <w:szCs w:val="24"/>
              </w:rPr>
              <w:t xml:space="preserve">экономический рост и развитие, налоги, государственный </w:t>
            </w:r>
          </w:p>
          <w:p w:rsidR="00210743" w:rsidRPr="00886C50" w:rsidRDefault="00210743" w:rsidP="00924F3C">
            <w:pPr>
              <w:pStyle w:val="a4"/>
              <w:rPr>
                <w:rFonts w:cs="Times New Roman"/>
                <w:sz w:val="24"/>
                <w:szCs w:val="24"/>
                <w:highlight w:val="yellow"/>
              </w:rPr>
            </w:pPr>
            <w:r w:rsidRPr="00924F3C">
              <w:rPr>
                <w:rFonts w:cs="Times New Roman"/>
                <w:sz w:val="24"/>
                <w:szCs w:val="24"/>
              </w:rPr>
              <w:t>бюджет.</w:t>
            </w:r>
          </w:p>
        </w:tc>
        <w:tc>
          <w:tcPr>
            <w:tcW w:w="9499" w:type="dxa"/>
          </w:tcPr>
          <w:p w:rsidR="00210743" w:rsidRPr="00CB23C6" w:rsidRDefault="00210743" w:rsidP="00CB23C6">
            <w:pPr>
              <w:pStyle w:val="a4"/>
              <w:rPr>
                <w:rFonts w:cs="Times New Roman"/>
                <w:b/>
                <w:sz w:val="24"/>
                <w:szCs w:val="24"/>
              </w:rPr>
            </w:pPr>
            <w:r w:rsidRPr="00CB23C6">
              <w:rPr>
                <w:rFonts w:cs="Times New Roman"/>
                <w:b/>
                <w:sz w:val="24"/>
                <w:szCs w:val="24"/>
              </w:rPr>
              <w:lastRenderedPageBreak/>
              <w:t>3.2.1. Рынок одного товара.</w:t>
            </w:r>
          </w:p>
          <w:p w:rsidR="00210743" w:rsidRPr="00F445C2" w:rsidRDefault="00210743" w:rsidP="00CB23C6">
            <w:pPr>
              <w:pStyle w:val="a4"/>
              <w:rPr>
                <w:rFonts w:cs="Times New Roman"/>
                <w:sz w:val="24"/>
                <w:szCs w:val="24"/>
              </w:rPr>
            </w:pPr>
            <w:r w:rsidRPr="00CB23C6">
              <w:rPr>
                <w:rFonts w:cs="Times New Roman"/>
                <w:sz w:val="24"/>
                <w:szCs w:val="24"/>
              </w:rPr>
              <w:t>Рынок одного товара. Спрос. Фактор</w:t>
            </w:r>
            <w:r>
              <w:rPr>
                <w:rFonts w:cs="Times New Roman"/>
                <w:sz w:val="24"/>
                <w:szCs w:val="24"/>
              </w:rPr>
              <w:t xml:space="preserve">ы спроса. Предложение. Факторы </w:t>
            </w:r>
            <w:r w:rsidRPr="00CB23C6">
              <w:rPr>
                <w:rFonts w:cs="Times New Roman"/>
                <w:sz w:val="24"/>
                <w:szCs w:val="24"/>
              </w:rPr>
              <w:t>предло</w:t>
            </w:r>
            <w:r>
              <w:rPr>
                <w:rFonts w:cs="Times New Roman"/>
                <w:sz w:val="24"/>
                <w:szCs w:val="24"/>
              </w:rPr>
              <w:t xml:space="preserve">жения.  Рыночное  равновесие. </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val="restart"/>
            <w:shd w:val="clear" w:color="auto" w:fill="FFFFFF"/>
          </w:tcPr>
          <w:p w:rsidR="00210743" w:rsidRPr="00886C50" w:rsidRDefault="00210743" w:rsidP="00E97B52">
            <w:pPr>
              <w:pStyle w:val="a4"/>
              <w:jc w:val="center"/>
              <w:rPr>
                <w:rFonts w:cs="Times New Roman"/>
                <w:b/>
                <w:sz w:val="24"/>
                <w:szCs w:val="24"/>
                <w:highlight w:val="yellow"/>
              </w:rPr>
            </w:pPr>
            <w:r w:rsidRPr="00210743">
              <w:rPr>
                <w:rFonts w:cs="Times New Roman"/>
                <w:b/>
                <w:sz w:val="24"/>
                <w:szCs w:val="24"/>
              </w:rPr>
              <w:t>2</w:t>
            </w:r>
          </w:p>
        </w:tc>
      </w:tr>
      <w:tr w:rsidR="00210743" w:rsidRPr="00886C50" w:rsidTr="00E80A7B">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CB23C6">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3.2.1</w:t>
            </w:r>
            <w:r w:rsidRPr="00601888">
              <w:rPr>
                <w:rFonts w:cs="Times New Roman"/>
                <w:b/>
                <w:sz w:val="24"/>
                <w:szCs w:val="24"/>
              </w:rPr>
              <w:t>.</w:t>
            </w:r>
          </w:p>
          <w:p w:rsidR="00210743" w:rsidRPr="00E25E91" w:rsidRDefault="00210743" w:rsidP="00CB23C6">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3.2.1.</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CB23C6" w:rsidRDefault="00210743" w:rsidP="00CB23C6">
            <w:pPr>
              <w:pStyle w:val="a4"/>
              <w:rPr>
                <w:rFonts w:cs="Times New Roman"/>
                <w:b/>
                <w:sz w:val="24"/>
                <w:szCs w:val="24"/>
              </w:rPr>
            </w:pPr>
            <w:r w:rsidRPr="00CB23C6">
              <w:rPr>
                <w:rFonts w:cs="Times New Roman"/>
                <w:b/>
                <w:sz w:val="24"/>
                <w:szCs w:val="24"/>
              </w:rPr>
              <w:t xml:space="preserve">3.2.2. Издержки,  выручка,  прибыль.  </w:t>
            </w:r>
          </w:p>
          <w:p w:rsidR="00210743" w:rsidRPr="00CB23C6" w:rsidRDefault="00210743" w:rsidP="00CB23C6">
            <w:pPr>
              <w:pStyle w:val="a4"/>
              <w:rPr>
                <w:rFonts w:cs="Times New Roman"/>
                <w:sz w:val="24"/>
                <w:szCs w:val="24"/>
              </w:rPr>
            </w:pPr>
            <w:r>
              <w:rPr>
                <w:rFonts w:cs="Times New Roman"/>
                <w:sz w:val="24"/>
                <w:szCs w:val="24"/>
              </w:rPr>
              <w:t xml:space="preserve">Основные  рыночные  структуры: </w:t>
            </w:r>
            <w:r w:rsidRPr="00CB23C6">
              <w:rPr>
                <w:rFonts w:cs="Times New Roman"/>
                <w:sz w:val="24"/>
                <w:szCs w:val="24"/>
              </w:rPr>
              <w:t>совершенная  и  несовершенная  конкуренц</w:t>
            </w:r>
            <w:r>
              <w:rPr>
                <w:rFonts w:cs="Times New Roman"/>
                <w:sz w:val="24"/>
                <w:szCs w:val="24"/>
              </w:rPr>
              <w:t xml:space="preserve">ия.  Роль  фирм  в  экономике. </w:t>
            </w:r>
            <w:r w:rsidRPr="00CB23C6">
              <w:rPr>
                <w:rFonts w:cs="Times New Roman"/>
                <w:sz w:val="24"/>
                <w:szCs w:val="24"/>
              </w:rPr>
              <w:t>Издержки,  выручка,  прибыль.  Произв</w:t>
            </w:r>
            <w:r>
              <w:rPr>
                <w:rFonts w:cs="Times New Roman"/>
                <w:sz w:val="24"/>
                <w:szCs w:val="24"/>
              </w:rPr>
              <w:t xml:space="preserve">одительность  труда.  Основные </w:t>
            </w:r>
            <w:r w:rsidRPr="00CB23C6">
              <w:rPr>
                <w:rFonts w:cs="Times New Roman"/>
                <w:sz w:val="24"/>
                <w:szCs w:val="24"/>
              </w:rPr>
              <w:t xml:space="preserve">организационные  формы  бизнеса  в  России.  Основные  источники </w:t>
            </w:r>
          </w:p>
          <w:p w:rsidR="00210743" w:rsidRPr="00E25E91" w:rsidRDefault="00210743" w:rsidP="00CB23C6">
            <w:pPr>
              <w:pStyle w:val="a4"/>
              <w:rPr>
                <w:rFonts w:cs="Times New Roman"/>
                <w:b/>
                <w:sz w:val="24"/>
                <w:szCs w:val="24"/>
              </w:rPr>
            </w:pPr>
            <w:r w:rsidRPr="00CB23C6">
              <w:rPr>
                <w:rFonts w:cs="Times New Roman"/>
                <w:sz w:val="24"/>
                <w:szCs w:val="24"/>
              </w:rPr>
              <w:t xml:space="preserve">финансирования  бизнеса. Акции и облигации. Фондовый рынок. </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CB23C6">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3.2</w:t>
            </w:r>
            <w:r w:rsidRPr="00601888">
              <w:rPr>
                <w:rFonts w:cs="Times New Roman"/>
                <w:b/>
                <w:sz w:val="24"/>
                <w:szCs w:val="24"/>
              </w:rPr>
              <w:t>.2.</w:t>
            </w:r>
          </w:p>
          <w:p w:rsidR="00210743" w:rsidRPr="00E25E91" w:rsidRDefault="00210743" w:rsidP="00CB23C6">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3.2.2.</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CB23C6" w:rsidRDefault="00210743" w:rsidP="00CB23C6">
            <w:pPr>
              <w:pStyle w:val="a4"/>
              <w:rPr>
                <w:rFonts w:cs="Times New Roman"/>
                <w:b/>
                <w:sz w:val="24"/>
                <w:szCs w:val="24"/>
              </w:rPr>
            </w:pPr>
            <w:r w:rsidRPr="00CB23C6">
              <w:rPr>
                <w:rFonts w:cs="Times New Roman"/>
                <w:b/>
                <w:sz w:val="24"/>
                <w:szCs w:val="24"/>
              </w:rPr>
              <w:t xml:space="preserve">3.2.3. Банковская  система.  </w:t>
            </w:r>
          </w:p>
          <w:p w:rsidR="00210743" w:rsidRPr="00CB23C6" w:rsidRDefault="00210743" w:rsidP="00CB23C6">
            <w:pPr>
              <w:pStyle w:val="a4"/>
              <w:rPr>
                <w:rFonts w:cs="Times New Roman"/>
                <w:sz w:val="24"/>
                <w:szCs w:val="24"/>
              </w:rPr>
            </w:pPr>
            <w:r>
              <w:rPr>
                <w:rFonts w:cs="Times New Roman"/>
                <w:sz w:val="24"/>
                <w:szCs w:val="24"/>
              </w:rPr>
              <w:lastRenderedPageBreak/>
              <w:t xml:space="preserve">Основы </w:t>
            </w:r>
            <w:r w:rsidRPr="00CB23C6">
              <w:rPr>
                <w:rFonts w:cs="Times New Roman"/>
                <w:sz w:val="24"/>
                <w:szCs w:val="24"/>
              </w:rPr>
              <w:t xml:space="preserve">менеджмента  и  маркетинга.  Деньги.  Процент.  Банковская  система.  Роль </w:t>
            </w:r>
          </w:p>
          <w:p w:rsidR="00210743" w:rsidRPr="00CB23C6" w:rsidRDefault="00210743" w:rsidP="00CB23C6">
            <w:pPr>
              <w:pStyle w:val="a4"/>
              <w:rPr>
                <w:rFonts w:cs="Times New Roman"/>
                <w:sz w:val="24"/>
                <w:szCs w:val="24"/>
              </w:rPr>
            </w:pPr>
            <w:r w:rsidRPr="00CB23C6">
              <w:rPr>
                <w:rFonts w:cs="Times New Roman"/>
                <w:sz w:val="24"/>
                <w:szCs w:val="24"/>
              </w:rPr>
              <w:t xml:space="preserve">центрального банка. Основные операции </w:t>
            </w:r>
            <w:r>
              <w:rPr>
                <w:rFonts w:cs="Times New Roman"/>
                <w:sz w:val="24"/>
                <w:szCs w:val="24"/>
              </w:rPr>
              <w:t xml:space="preserve">коммерческих банков. Инфляция. </w:t>
            </w:r>
            <w:r w:rsidRPr="00CB23C6">
              <w:rPr>
                <w:rFonts w:cs="Times New Roman"/>
                <w:sz w:val="24"/>
                <w:szCs w:val="24"/>
              </w:rPr>
              <w:t>Виды, причины и последствия инфляции.</w:t>
            </w:r>
            <w:r>
              <w:rPr>
                <w:rFonts w:cs="Times New Roman"/>
                <w:sz w:val="24"/>
                <w:szCs w:val="24"/>
              </w:rPr>
              <w:t xml:space="preserve"> Антиинфляционные меры. Основы денежной политики государства </w:t>
            </w:r>
          </w:p>
        </w:tc>
        <w:tc>
          <w:tcPr>
            <w:tcW w:w="849" w:type="dxa"/>
          </w:tcPr>
          <w:p w:rsidR="00210743" w:rsidRDefault="00210743" w:rsidP="00E97B52">
            <w:pPr>
              <w:pStyle w:val="a4"/>
              <w:jc w:val="center"/>
              <w:rPr>
                <w:rFonts w:cs="Times New Roman"/>
                <w:b/>
                <w:sz w:val="24"/>
                <w:szCs w:val="24"/>
              </w:rPr>
            </w:pPr>
            <w:r>
              <w:rPr>
                <w:rFonts w:cs="Times New Roman"/>
                <w:b/>
                <w:sz w:val="24"/>
                <w:szCs w:val="24"/>
              </w:rPr>
              <w:lastRenderedPageBreak/>
              <w:t>2</w:t>
            </w:r>
          </w:p>
        </w:tc>
        <w:tc>
          <w:tcPr>
            <w:tcW w:w="1189" w:type="dxa"/>
            <w:vMerge w:val="restart"/>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CB23C6">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3.2.3</w:t>
            </w:r>
            <w:r w:rsidRPr="00601888">
              <w:rPr>
                <w:rFonts w:cs="Times New Roman"/>
                <w:b/>
                <w:sz w:val="24"/>
                <w:szCs w:val="24"/>
              </w:rPr>
              <w:t>.</w:t>
            </w:r>
          </w:p>
          <w:p w:rsidR="00210743" w:rsidRPr="00E25E91" w:rsidRDefault="00210743" w:rsidP="00CB23C6">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3.2.3</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CB23C6" w:rsidRDefault="00210743" w:rsidP="00CB23C6">
            <w:pPr>
              <w:pStyle w:val="a4"/>
              <w:rPr>
                <w:rFonts w:cs="Times New Roman"/>
                <w:b/>
                <w:sz w:val="24"/>
                <w:szCs w:val="24"/>
              </w:rPr>
            </w:pPr>
            <w:r w:rsidRPr="00CB23C6">
              <w:rPr>
                <w:rFonts w:cs="Times New Roman"/>
                <w:b/>
                <w:sz w:val="24"/>
                <w:szCs w:val="24"/>
              </w:rPr>
              <w:t xml:space="preserve">3.2.4. Государственный  бюджет.  </w:t>
            </w:r>
          </w:p>
          <w:p w:rsidR="00210743" w:rsidRPr="00CB23C6" w:rsidRDefault="00210743" w:rsidP="00CB23C6">
            <w:pPr>
              <w:pStyle w:val="a4"/>
              <w:rPr>
                <w:rFonts w:cs="Times New Roman"/>
                <w:sz w:val="24"/>
                <w:szCs w:val="24"/>
              </w:rPr>
            </w:pPr>
            <w:r w:rsidRPr="00CB23C6">
              <w:rPr>
                <w:rFonts w:cs="Times New Roman"/>
                <w:sz w:val="24"/>
                <w:szCs w:val="24"/>
              </w:rPr>
              <w:t xml:space="preserve">Частные и общественные блага. Функции государства в экономике. </w:t>
            </w:r>
          </w:p>
          <w:p w:rsidR="00210743" w:rsidRPr="00CB23C6" w:rsidRDefault="00210743" w:rsidP="00CB23C6">
            <w:pPr>
              <w:pStyle w:val="a4"/>
              <w:rPr>
                <w:rFonts w:cs="Times New Roman"/>
                <w:sz w:val="24"/>
                <w:szCs w:val="24"/>
              </w:rPr>
            </w:pPr>
            <w:r w:rsidRPr="00CB23C6">
              <w:rPr>
                <w:rFonts w:cs="Times New Roman"/>
                <w:sz w:val="24"/>
                <w:szCs w:val="24"/>
              </w:rPr>
              <w:t xml:space="preserve">Понятие  ВВП  и  его  структура.  Экономический  рост  и  развитие. </w:t>
            </w:r>
          </w:p>
          <w:p w:rsidR="00210743" w:rsidRPr="00CB23C6" w:rsidRDefault="00210743" w:rsidP="00CB23C6">
            <w:pPr>
              <w:pStyle w:val="a4"/>
              <w:rPr>
                <w:rFonts w:cs="Times New Roman"/>
                <w:sz w:val="24"/>
                <w:szCs w:val="24"/>
              </w:rPr>
            </w:pPr>
            <w:r w:rsidRPr="00CB23C6">
              <w:rPr>
                <w:rFonts w:cs="Times New Roman"/>
                <w:sz w:val="24"/>
                <w:szCs w:val="24"/>
              </w:rPr>
              <w:t xml:space="preserve">Экономические  циклы.  Виды  налогов.  Государственные  расходы. </w:t>
            </w:r>
          </w:p>
          <w:p w:rsidR="00210743" w:rsidRPr="00CB23C6" w:rsidRDefault="00210743" w:rsidP="00CB23C6">
            <w:pPr>
              <w:pStyle w:val="a4"/>
              <w:rPr>
                <w:rFonts w:cs="Times New Roman"/>
                <w:sz w:val="24"/>
                <w:szCs w:val="24"/>
              </w:rPr>
            </w:pPr>
            <w:r w:rsidRPr="00CB23C6">
              <w:rPr>
                <w:rFonts w:cs="Times New Roman"/>
                <w:sz w:val="24"/>
                <w:szCs w:val="24"/>
              </w:rPr>
              <w:t xml:space="preserve">Государственный  бюджет.  Государственный  долг.  Основы  налоговой </w:t>
            </w:r>
          </w:p>
          <w:p w:rsidR="00210743" w:rsidRPr="00E25E91" w:rsidRDefault="00210743" w:rsidP="00CB23C6">
            <w:pPr>
              <w:pStyle w:val="a4"/>
              <w:rPr>
                <w:rFonts w:cs="Times New Roman"/>
                <w:b/>
                <w:sz w:val="24"/>
                <w:szCs w:val="24"/>
              </w:rPr>
            </w:pPr>
            <w:r w:rsidRPr="00CB23C6">
              <w:rPr>
                <w:rFonts w:cs="Times New Roman"/>
                <w:sz w:val="24"/>
                <w:szCs w:val="24"/>
              </w:rPr>
              <w:t>политики государства.</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Default="00210743" w:rsidP="00EB1535">
            <w:pPr>
              <w:pStyle w:val="a4"/>
              <w:rPr>
                <w:rFonts w:cs="Times New Roman"/>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CB23C6">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3.2.4</w:t>
            </w:r>
            <w:r w:rsidRPr="00601888">
              <w:rPr>
                <w:rFonts w:cs="Times New Roman"/>
                <w:b/>
                <w:sz w:val="24"/>
                <w:szCs w:val="24"/>
              </w:rPr>
              <w:t>.</w:t>
            </w:r>
          </w:p>
          <w:p w:rsidR="00210743" w:rsidRPr="00E25E91" w:rsidRDefault="00210743" w:rsidP="00CB23C6">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3.2.4</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val="restart"/>
          </w:tcPr>
          <w:p w:rsidR="00210743" w:rsidRPr="005F02DC" w:rsidRDefault="00210743" w:rsidP="00EB1535">
            <w:pPr>
              <w:pStyle w:val="a4"/>
              <w:rPr>
                <w:rFonts w:cs="Times New Roman"/>
                <w:b/>
                <w:sz w:val="24"/>
                <w:szCs w:val="24"/>
              </w:rPr>
            </w:pPr>
            <w:r w:rsidRPr="005F02DC">
              <w:rPr>
                <w:rFonts w:cs="Times New Roman"/>
                <w:b/>
                <w:sz w:val="24"/>
                <w:szCs w:val="24"/>
              </w:rPr>
              <w:t xml:space="preserve">Тема 3.3. Рынок труда и </w:t>
            </w:r>
          </w:p>
          <w:p w:rsidR="00210743" w:rsidRPr="005F02DC" w:rsidRDefault="00210743" w:rsidP="00EB1535">
            <w:pPr>
              <w:pStyle w:val="a4"/>
              <w:rPr>
                <w:rFonts w:cs="Times New Roman"/>
                <w:b/>
                <w:sz w:val="24"/>
                <w:szCs w:val="24"/>
                <w:highlight w:val="yellow"/>
              </w:rPr>
            </w:pPr>
            <w:r w:rsidRPr="005F02DC">
              <w:rPr>
                <w:rFonts w:cs="Times New Roman"/>
                <w:b/>
                <w:sz w:val="24"/>
                <w:szCs w:val="24"/>
              </w:rPr>
              <w:t>безработица</w:t>
            </w:r>
          </w:p>
        </w:tc>
        <w:tc>
          <w:tcPr>
            <w:tcW w:w="2591" w:type="dxa"/>
            <w:vMerge w:val="restart"/>
          </w:tcPr>
          <w:p w:rsidR="00210743" w:rsidRDefault="00210743" w:rsidP="00967E05">
            <w:pPr>
              <w:spacing w:after="0" w:line="240" w:lineRule="auto"/>
              <w:jc w:val="both"/>
              <w:rPr>
                <w:rFonts w:cs="Times New Roman"/>
                <w:b/>
                <w:bCs/>
                <w:sz w:val="24"/>
                <w:szCs w:val="24"/>
              </w:rPr>
            </w:pPr>
            <w:r w:rsidRPr="00F86EA1">
              <w:rPr>
                <w:rFonts w:cs="Times New Roman"/>
                <w:b/>
                <w:bCs/>
                <w:sz w:val="24"/>
                <w:szCs w:val="24"/>
                <w:u w:val="single"/>
              </w:rPr>
              <w:t>Знать</w:t>
            </w:r>
            <w:r w:rsidRPr="00F86EA1">
              <w:rPr>
                <w:rFonts w:cs="Times New Roman"/>
                <w:b/>
                <w:bCs/>
                <w:sz w:val="24"/>
                <w:szCs w:val="24"/>
              </w:rPr>
              <w:t>:</w:t>
            </w:r>
          </w:p>
          <w:p w:rsidR="00210743" w:rsidRPr="00DB5F34" w:rsidRDefault="00210743" w:rsidP="00DB5F34">
            <w:pPr>
              <w:spacing w:after="0" w:line="240" w:lineRule="auto"/>
              <w:rPr>
                <w:rFonts w:cs="Times New Roman"/>
                <w:sz w:val="24"/>
                <w:szCs w:val="24"/>
              </w:rPr>
            </w:pPr>
            <w:r w:rsidRPr="00DB5F34">
              <w:rPr>
                <w:rFonts w:cs="Times New Roman"/>
                <w:sz w:val="24"/>
                <w:szCs w:val="24"/>
              </w:rPr>
              <w:t>Знать понятия спрос на труд и предложение труда</w:t>
            </w:r>
            <w:proofErr w:type="gramStart"/>
            <w:r w:rsidRPr="00DB5F34">
              <w:rPr>
                <w:rFonts w:cs="Times New Roman"/>
                <w:sz w:val="24"/>
                <w:szCs w:val="24"/>
              </w:rPr>
              <w:t xml:space="preserve">  ;</w:t>
            </w:r>
            <w:proofErr w:type="gramEnd"/>
            <w:r w:rsidRPr="00DB5F34">
              <w:rPr>
                <w:rFonts w:cs="Times New Roman"/>
                <w:sz w:val="24"/>
                <w:szCs w:val="24"/>
              </w:rPr>
              <w:t xml:space="preserve"> </w:t>
            </w:r>
          </w:p>
          <w:p w:rsidR="00210743" w:rsidRPr="00DB5F34" w:rsidRDefault="00210743" w:rsidP="00DB5F34">
            <w:pPr>
              <w:spacing w:after="0" w:line="240" w:lineRule="auto"/>
              <w:rPr>
                <w:rFonts w:cs="Times New Roman"/>
                <w:sz w:val="24"/>
                <w:szCs w:val="24"/>
              </w:rPr>
            </w:pPr>
            <w:r w:rsidRPr="00DB5F34">
              <w:rPr>
                <w:rFonts w:cs="Times New Roman"/>
                <w:sz w:val="24"/>
                <w:szCs w:val="24"/>
              </w:rPr>
              <w:t xml:space="preserve">понятие  безработицы,  ее  причины  и  экономические </w:t>
            </w:r>
          </w:p>
          <w:p w:rsidR="00210743" w:rsidRPr="00F86EA1" w:rsidRDefault="00210743" w:rsidP="00DB5F34">
            <w:pPr>
              <w:spacing w:after="0" w:line="240" w:lineRule="auto"/>
              <w:rPr>
                <w:rFonts w:cs="Times New Roman"/>
                <w:sz w:val="24"/>
                <w:szCs w:val="24"/>
              </w:rPr>
            </w:pPr>
            <w:r w:rsidRPr="00DB5F34">
              <w:rPr>
                <w:rFonts w:cs="Times New Roman"/>
                <w:sz w:val="24"/>
                <w:szCs w:val="24"/>
              </w:rPr>
              <w:t>последствия.</w:t>
            </w:r>
          </w:p>
          <w:p w:rsidR="00210743" w:rsidRPr="00886C50" w:rsidRDefault="00210743" w:rsidP="00967E05">
            <w:pPr>
              <w:pStyle w:val="a4"/>
              <w:rPr>
                <w:rFonts w:cs="Times New Roman"/>
                <w:sz w:val="24"/>
                <w:szCs w:val="24"/>
                <w:highlight w:val="yellow"/>
              </w:rPr>
            </w:pPr>
          </w:p>
        </w:tc>
        <w:tc>
          <w:tcPr>
            <w:tcW w:w="9499" w:type="dxa"/>
          </w:tcPr>
          <w:p w:rsidR="00210743" w:rsidRPr="00172DC7" w:rsidRDefault="00210743" w:rsidP="00172DC7">
            <w:pPr>
              <w:pStyle w:val="a4"/>
              <w:rPr>
                <w:rFonts w:cs="Times New Roman"/>
                <w:b/>
                <w:sz w:val="24"/>
                <w:szCs w:val="24"/>
              </w:rPr>
            </w:pPr>
            <w:r w:rsidRPr="00172DC7">
              <w:rPr>
                <w:rFonts w:cs="Times New Roman"/>
                <w:b/>
                <w:sz w:val="24"/>
                <w:szCs w:val="24"/>
              </w:rPr>
              <w:t xml:space="preserve">3.3.1. </w:t>
            </w:r>
            <w:r>
              <w:rPr>
                <w:rFonts w:cs="Times New Roman"/>
                <w:b/>
                <w:sz w:val="24"/>
                <w:szCs w:val="24"/>
              </w:rPr>
              <w:t xml:space="preserve">Рынок труда и </w:t>
            </w:r>
            <w:r w:rsidRPr="00172DC7">
              <w:rPr>
                <w:rFonts w:cs="Times New Roman"/>
                <w:b/>
                <w:sz w:val="24"/>
                <w:szCs w:val="24"/>
              </w:rPr>
              <w:t>безработица</w:t>
            </w:r>
          </w:p>
          <w:p w:rsidR="00210743" w:rsidRPr="00172DC7" w:rsidRDefault="00210743" w:rsidP="00172DC7">
            <w:pPr>
              <w:pStyle w:val="a4"/>
              <w:rPr>
                <w:rFonts w:cs="Times New Roman"/>
                <w:sz w:val="24"/>
                <w:szCs w:val="24"/>
              </w:rPr>
            </w:pPr>
            <w:r w:rsidRPr="00172DC7">
              <w:rPr>
                <w:rFonts w:cs="Times New Roman"/>
                <w:sz w:val="24"/>
                <w:szCs w:val="24"/>
              </w:rPr>
              <w:t xml:space="preserve">Спрос  на  труд  и  его  факторы.  Предложение  труда.  </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val="restart"/>
            <w:shd w:val="clear" w:color="auto" w:fill="FFFFFF"/>
          </w:tcPr>
          <w:p w:rsidR="00210743" w:rsidRPr="00886C50" w:rsidRDefault="00210743" w:rsidP="00E97B52">
            <w:pPr>
              <w:pStyle w:val="a4"/>
              <w:jc w:val="center"/>
              <w:rPr>
                <w:rFonts w:cs="Times New Roman"/>
                <w:b/>
                <w:sz w:val="24"/>
                <w:szCs w:val="24"/>
                <w:highlight w:val="yellow"/>
              </w:rPr>
            </w:pPr>
            <w:r w:rsidRPr="00210743">
              <w:rPr>
                <w:rFonts w:cs="Times New Roman"/>
                <w:b/>
                <w:sz w:val="24"/>
                <w:szCs w:val="24"/>
              </w:rPr>
              <w:t>2</w:t>
            </w:r>
          </w:p>
        </w:tc>
      </w:tr>
      <w:tr w:rsidR="00210743" w:rsidRPr="00886C50" w:rsidTr="00E80A7B">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96700E">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3.3.1</w:t>
            </w:r>
            <w:r w:rsidRPr="00601888">
              <w:rPr>
                <w:rFonts w:cs="Times New Roman"/>
                <w:b/>
                <w:sz w:val="24"/>
                <w:szCs w:val="24"/>
              </w:rPr>
              <w:t>.</w:t>
            </w:r>
          </w:p>
          <w:p w:rsidR="00210743" w:rsidRPr="00E25E91" w:rsidRDefault="00210743" w:rsidP="0096700E">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3.3.1</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172DC7" w:rsidRDefault="00210743" w:rsidP="00172DC7">
            <w:pPr>
              <w:pStyle w:val="a4"/>
              <w:rPr>
                <w:rFonts w:cs="Times New Roman"/>
                <w:b/>
                <w:sz w:val="24"/>
                <w:szCs w:val="24"/>
              </w:rPr>
            </w:pPr>
            <w:r w:rsidRPr="00172DC7">
              <w:rPr>
                <w:rFonts w:cs="Times New Roman"/>
                <w:b/>
                <w:sz w:val="24"/>
                <w:szCs w:val="24"/>
              </w:rPr>
              <w:t>3.3.2. Факторы предложения  труда</w:t>
            </w:r>
          </w:p>
          <w:p w:rsidR="00210743" w:rsidRPr="0096700E" w:rsidRDefault="00210743" w:rsidP="00172DC7">
            <w:pPr>
              <w:pStyle w:val="a4"/>
              <w:rPr>
                <w:rFonts w:cs="Times New Roman"/>
                <w:sz w:val="24"/>
                <w:szCs w:val="24"/>
              </w:rPr>
            </w:pPr>
            <w:r>
              <w:rPr>
                <w:rFonts w:cs="Times New Roman"/>
                <w:sz w:val="24"/>
                <w:szCs w:val="24"/>
              </w:rPr>
              <w:t xml:space="preserve">Факторы </w:t>
            </w:r>
            <w:r w:rsidRPr="00172DC7">
              <w:rPr>
                <w:rFonts w:cs="Times New Roman"/>
                <w:sz w:val="24"/>
                <w:szCs w:val="24"/>
              </w:rPr>
              <w:t>предложения  труда.  Роль  профсоюзов  и  г</w:t>
            </w:r>
            <w:r>
              <w:rPr>
                <w:rFonts w:cs="Times New Roman"/>
                <w:sz w:val="24"/>
                <w:szCs w:val="24"/>
              </w:rPr>
              <w:t xml:space="preserve">осударства  на  рынках  труда. </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96700E">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3.3.2.</w:t>
            </w:r>
          </w:p>
          <w:p w:rsidR="00210743" w:rsidRPr="00E25E91" w:rsidRDefault="00210743" w:rsidP="0096700E">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3.3.2.</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172DC7" w:rsidRDefault="00210743" w:rsidP="00172DC7">
            <w:pPr>
              <w:pStyle w:val="a4"/>
              <w:rPr>
                <w:rFonts w:cs="Times New Roman"/>
                <w:b/>
                <w:sz w:val="24"/>
                <w:szCs w:val="24"/>
              </w:rPr>
            </w:pPr>
            <w:r w:rsidRPr="00172DC7">
              <w:rPr>
                <w:rFonts w:cs="Times New Roman"/>
                <w:b/>
                <w:sz w:val="24"/>
                <w:szCs w:val="24"/>
              </w:rPr>
              <w:t xml:space="preserve">3.3.3. Человеческий капитал.  </w:t>
            </w:r>
          </w:p>
          <w:p w:rsidR="00210743" w:rsidRPr="00F445C2" w:rsidRDefault="00210743" w:rsidP="00172DC7">
            <w:pPr>
              <w:pStyle w:val="a4"/>
              <w:rPr>
                <w:rFonts w:cs="Times New Roman"/>
                <w:sz w:val="24"/>
                <w:szCs w:val="24"/>
              </w:rPr>
            </w:pPr>
            <w:r w:rsidRPr="00172DC7">
              <w:rPr>
                <w:rFonts w:cs="Times New Roman"/>
                <w:sz w:val="24"/>
                <w:szCs w:val="24"/>
              </w:rPr>
              <w:t>Человеческий капитал.  Понятие безработи</w:t>
            </w:r>
            <w:r>
              <w:rPr>
                <w:rFonts w:cs="Times New Roman"/>
                <w:sz w:val="24"/>
                <w:szCs w:val="24"/>
              </w:rPr>
              <w:t xml:space="preserve">цы, ее причины и экономические </w:t>
            </w:r>
            <w:r w:rsidRPr="00172DC7">
              <w:rPr>
                <w:rFonts w:cs="Times New Roman"/>
                <w:sz w:val="24"/>
                <w:szCs w:val="24"/>
              </w:rPr>
              <w:t xml:space="preserve">последствия.  </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96700E">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3.3.3.</w:t>
            </w:r>
          </w:p>
          <w:p w:rsidR="00210743" w:rsidRPr="00E25E91" w:rsidRDefault="00210743" w:rsidP="0096700E">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3.3.3</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172DC7" w:rsidRDefault="00210743" w:rsidP="00172DC7">
            <w:pPr>
              <w:pStyle w:val="a4"/>
              <w:rPr>
                <w:rFonts w:cs="Times New Roman"/>
                <w:b/>
                <w:sz w:val="24"/>
                <w:szCs w:val="24"/>
              </w:rPr>
            </w:pPr>
            <w:r w:rsidRPr="00172DC7">
              <w:rPr>
                <w:rFonts w:cs="Times New Roman"/>
                <w:b/>
                <w:sz w:val="24"/>
                <w:szCs w:val="24"/>
              </w:rPr>
              <w:t xml:space="preserve">3.3.4. Рациональный  потребитель.  </w:t>
            </w:r>
          </w:p>
          <w:p w:rsidR="00210743" w:rsidRPr="00F445C2" w:rsidRDefault="00210743" w:rsidP="00172DC7">
            <w:pPr>
              <w:pStyle w:val="a4"/>
              <w:rPr>
                <w:rFonts w:cs="Times New Roman"/>
                <w:sz w:val="24"/>
                <w:szCs w:val="24"/>
              </w:rPr>
            </w:pPr>
            <w:r w:rsidRPr="00172DC7">
              <w:rPr>
                <w:rFonts w:cs="Times New Roman"/>
                <w:sz w:val="24"/>
                <w:szCs w:val="24"/>
              </w:rPr>
              <w:lastRenderedPageBreak/>
              <w:t>Рациональный  потребител</w:t>
            </w:r>
            <w:r>
              <w:rPr>
                <w:rFonts w:cs="Times New Roman"/>
                <w:sz w:val="24"/>
                <w:szCs w:val="24"/>
              </w:rPr>
              <w:t xml:space="preserve">ь.  Защита  прав  потребителя. </w:t>
            </w:r>
            <w:r w:rsidRPr="00172DC7">
              <w:rPr>
                <w:rFonts w:cs="Times New Roman"/>
                <w:sz w:val="24"/>
                <w:szCs w:val="24"/>
              </w:rPr>
              <w:t>Основные  доходы  и  расходы  семьи.  Ре</w:t>
            </w:r>
            <w:r>
              <w:rPr>
                <w:rFonts w:cs="Times New Roman"/>
                <w:sz w:val="24"/>
                <w:szCs w:val="24"/>
              </w:rPr>
              <w:t xml:space="preserve">альный  и  номинальный  доход. </w:t>
            </w:r>
            <w:r w:rsidRPr="00172DC7">
              <w:rPr>
                <w:rFonts w:cs="Times New Roman"/>
                <w:sz w:val="24"/>
                <w:szCs w:val="24"/>
              </w:rPr>
              <w:t>Сбережения.</w:t>
            </w:r>
          </w:p>
        </w:tc>
        <w:tc>
          <w:tcPr>
            <w:tcW w:w="849" w:type="dxa"/>
          </w:tcPr>
          <w:p w:rsidR="00210743" w:rsidRDefault="00210743" w:rsidP="00E97B52">
            <w:pPr>
              <w:pStyle w:val="a4"/>
              <w:jc w:val="center"/>
              <w:rPr>
                <w:rFonts w:cs="Times New Roman"/>
                <w:b/>
                <w:sz w:val="24"/>
                <w:szCs w:val="24"/>
              </w:rPr>
            </w:pPr>
            <w:r>
              <w:rPr>
                <w:rFonts w:cs="Times New Roman"/>
                <w:b/>
                <w:sz w:val="24"/>
                <w:szCs w:val="24"/>
              </w:rPr>
              <w:lastRenderedPageBreak/>
              <w:t>2</w:t>
            </w:r>
          </w:p>
        </w:tc>
        <w:tc>
          <w:tcPr>
            <w:tcW w:w="1189" w:type="dxa"/>
            <w:vMerge w:val="restart"/>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792558">
        <w:trPr>
          <w:trHeight w:val="20"/>
          <w:jc w:val="center"/>
        </w:trPr>
        <w:tc>
          <w:tcPr>
            <w:tcW w:w="1748" w:type="dxa"/>
            <w:vMerge/>
          </w:tcPr>
          <w:p w:rsidR="00210743" w:rsidRPr="005F02DC"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96700E">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3.3.4</w:t>
            </w:r>
            <w:r w:rsidRPr="00601888">
              <w:rPr>
                <w:rFonts w:cs="Times New Roman"/>
                <w:b/>
                <w:sz w:val="24"/>
                <w:szCs w:val="24"/>
              </w:rPr>
              <w:t>.</w:t>
            </w:r>
          </w:p>
          <w:p w:rsidR="00210743" w:rsidRPr="00E25E91" w:rsidRDefault="00210743" w:rsidP="0096700E">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3.3.4.</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val="restart"/>
          </w:tcPr>
          <w:p w:rsidR="00210743" w:rsidRPr="00CB23C6" w:rsidRDefault="00210743" w:rsidP="00EB1535">
            <w:pPr>
              <w:pStyle w:val="a4"/>
              <w:rPr>
                <w:rFonts w:cs="Times New Roman"/>
                <w:b/>
                <w:sz w:val="24"/>
                <w:szCs w:val="24"/>
              </w:rPr>
            </w:pPr>
            <w:r w:rsidRPr="00CB23C6">
              <w:rPr>
                <w:rFonts w:cs="Times New Roman"/>
                <w:b/>
                <w:sz w:val="24"/>
                <w:szCs w:val="24"/>
              </w:rPr>
              <w:t xml:space="preserve">Тема 3.4.  Основные </w:t>
            </w:r>
          </w:p>
          <w:p w:rsidR="00210743" w:rsidRPr="00CB23C6" w:rsidRDefault="00210743" w:rsidP="00EB1535">
            <w:pPr>
              <w:pStyle w:val="a4"/>
              <w:rPr>
                <w:rFonts w:cs="Times New Roman"/>
                <w:b/>
                <w:sz w:val="24"/>
                <w:szCs w:val="24"/>
              </w:rPr>
            </w:pPr>
            <w:r w:rsidRPr="00CB23C6">
              <w:rPr>
                <w:rFonts w:cs="Times New Roman"/>
                <w:b/>
                <w:sz w:val="24"/>
                <w:szCs w:val="24"/>
              </w:rPr>
              <w:t xml:space="preserve">проблемы </w:t>
            </w:r>
          </w:p>
          <w:p w:rsidR="00210743" w:rsidRPr="00CB23C6" w:rsidRDefault="00210743" w:rsidP="00EB1535">
            <w:pPr>
              <w:pStyle w:val="a4"/>
              <w:rPr>
                <w:rFonts w:cs="Times New Roman"/>
                <w:b/>
                <w:sz w:val="24"/>
                <w:szCs w:val="24"/>
              </w:rPr>
            </w:pPr>
            <w:r w:rsidRPr="00CB23C6">
              <w:rPr>
                <w:rFonts w:cs="Times New Roman"/>
                <w:b/>
                <w:sz w:val="24"/>
                <w:szCs w:val="24"/>
              </w:rPr>
              <w:t xml:space="preserve">экономики России. </w:t>
            </w:r>
          </w:p>
          <w:p w:rsidR="00210743" w:rsidRPr="00CB23C6" w:rsidRDefault="00210743" w:rsidP="00EB1535">
            <w:pPr>
              <w:pStyle w:val="a4"/>
              <w:rPr>
                <w:rFonts w:cs="Times New Roman"/>
                <w:b/>
                <w:sz w:val="24"/>
                <w:szCs w:val="24"/>
              </w:rPr>
            </w:pPr>
            <w:r w:rsidRPr="00CB23C6">
              <w:rPr>
                <w:rFonts w:cs="Times New Roman"/>
                <w:b/>
                <w:sz w:val="24"/>
                <w:szCs w:val="24"/>
              </w:rPr>
              <w:t xml:space="preserve">Элементы </w:t>
            </w:r>
          </w:p>
          <w:p w:rsidR="00210743" w:rsidRPr="00CB23C6" w:rsidRDefault="00210743" w:rsidP="00EB1535">
            <w:pPr>
              <w:pStyle w:val="a4"/>
              <w:rPr>
                <w:rFonts w:cs="Times New Roman"/>
                <w:b/>
                <w:sz w:val="24"/>
                <w:szCs w:val="24"/>
              </w:rPr>
            </w:pPr>
            <w:r w:rsidRPr="00CB23C6">
              <w:rPr>
                <w:rFonts w:cs="Times New Roman"/>
                <w:b/>
                <w:sz w:val="24"/>
                <w:szCs w:val="24"/>
              </w:rPr>
              <w:t xml:space="preserve">международной </w:t>
            </w:r>
          </w:p>
          <w:p w:rsidR="00210743" w:rsidRPr="00CB23C6" w:rsidRDefault="00210743" w:rsidP="00EB1535">
            <w:pPr>
              <w:pStyle w:val="a4"/>
              <w:rPr>
                <w:rFonts w:cs="Times New Roman"/>
                <w:b/>
                <w:sz w:val="24"/>
                <w:szCs w:val="24"/>
                <w:highlight w:val="yellow"/>
              </w:rPr>
            </w:pPr>
            <w:r w:rsidRPr="00CB23C6">
              <w:rPr>
                <w:rFonts w:cs="Times New Roman"/>
                <w:b/>
                <w:sz w:val="24"/>
                <w:szCs w:val="24"/>
              </w:rPr>
              <w:t>экономики</w:t>
            </w:r>
          </w:p>
        </w:tc>
        <w:tc>
          <w:tcPr>
            <w:tcW w:w="2591" w:type="dxa"/>
            <w:vMerge w:val="restart"/>
          </w:tcPr>
          <w:p w:rsidR="00210743" w:rsidRDefault="00210743" w:rsidP="00967E05">
            <w:pPr>
              <w:spacing w:after="0" w:line="240" w:lineRule="auto"/>
              <w:jc w:val="both"/>
              <w:rPr>
                <w:rFonts w:cs="Times New Roman"/>
                <w:b/>
                <w:bCs/>
                <w:sz w:val="24"/>
                <w:szCs w:val="24"/>
              </w:rPr>
            </w:pPr>
            <w:r w:rsidRPr="00F86EA1">
              <w:rPr>
                <w:rFonts w:cs="Times New Roman"/>
                <w:b/>
                <w:bCs/>
                <w:sz w:val="24"/>
                <w:szCs w:val="24"/>
                <w:u w:val="single"/>
              </w:rPr>
              <w:t>Знать</w:t>
            </w:r>
            <w:r w:rsidRPr="00F86EA1">
              <w:rPr>
                <w:rFonts w:cs="Times New Roman"/>
                <w:b/>
                <w:bCs/>
                <w:sz w:val="24"/>
                <w:szCs w:val="24"/>
              </w:rPr>
              <w:t>:</w:t>
            </w:r>
          </w:p>
          <w:p w:rsidR="00210743" w:rsidRPr="00F86EA1" w:rsidRDefault="00210743" w:rsidP="00967E05">
            <w:pPr>
              <w:spacing w:after="0" w:line="240" w:lineRule="auto"/>
              <w:jc w:val="both"/>
              <w:rPr>
                <w:rFonts w:cs="Times New Roman"/>
                <w:sz w:val="24"/>
                <w:szCs w:val="24"/>
              </w:rPr>
            </w:pPr>
            <w:r>
              <w:rPr>
                <w:rFonts w:cs="Times New Roman"/>
                <w:sz w:val="24"/>
                <w:szCs w:val="24"/>
              </w:rPr>
              <w:t>П</w:t>
            </w:r>
            <w:r w:rsidRPr="00F445C2">
              <w:rPr>
                <w:rFonts w:cs="Times New Roman"/>
                <w:sz w:val="24"/>
                <w:szCs w:val="24"/>
              </w:rPr>
              <w:t>роблемы  экономики  Росс</w:t>
            </w:r>
            <w:proofErr w:type="gramStart"/>
            <w:r w:rsidRPr="00F445C2">
              <w:rPr>
                <w:rFonts w:cs="Times New Roman"/>
                <w:sz w:val="24"/>
                <w:szCs w:val="24"/>
              </w:rPr>
              <w:t>ии  и  ее</w:t>
            </w:r>
            <w:proofErr w:type="gramEnd"/>
            <w:r w:rsidRPr="00F445C2">
              <w:rPr>
                <w:rFonts w:cs="Times New Roman"/>
                <w:sz w:val="24"/>
                <w:szCs w:val="24"/>
              </w:rPr>
              <w:t xml:space="preserve">  реги</w:t>
            </w:r>
            <w:r>
              <w:rPr>
                <w:rFonts w:cs="Times New Roman"/>
                <w:sz w:val="24"/>
                <w:szCs w:val="24"/>
              </w:rPr>
              <w:t>онов</w:t>
            </w:r>
          </w:p>
          <w:p w:rsidR="00210743" w:rsidRDefault="00210743" w:rsidP="00967E05">
            <w:pPr>
              <w:pStyle w:val="a4"/>
              <w:rPr>
                <w:rFonts w:cs="Times New Roman"/>
                <w:b/>
                <w:bCs/>
                <w:sz w:val="24"/>
                <w:szCs w:val="24"/>
                <w:u w:val="single"/>
              </w:rPr>
            </w:pPr>
            <w:r w:rsidRPr="00F86EA1">
              <w:rPr>
                <w:rFonts w:cs="Times New Roman"/>
                <w:b/>
                <w:bCs/>
                <w:sz w:val="24"/>
                <w:szCs w:val="24"/>
                <w:u w:val="single"/>
              </w:rPr>
              <w:t>Уметь:</w:t>
            </w:r>
          </w:p>
          <w:p w:rsidR="00210743" w:rsidRPr="006C3E4E" w:rsidRDefault="00210743" w:rsidP="006C3E4E">
            <w:pPr>
              <w:pStyle w:val="a4"/>
              <w:rPr>
                <w:rFonts w:cs="Times New Roman"/>
                <w:sz w:val="24"/>
                <w:szCs w:val="24"/>
              </w:rPr>
            </w:pPr>
            <w:r w:rsidRPr="006C3E4E">
              <w:rPr>
                <w:rFonts w:cs="Times New Roman"/>
                <w:sz w:val="24"/>
                <w:szCs w:val="24"/>
              </w:rPr>
              <w:t xml:space="preserve">Охарактеризовать  становление  </w:t>
            </w:r>
            <w:proofErr w:type="gramStart"/>
            <w:r w:rsidRPr="006C3E4E">
              <w:rPr>
                <w:rFonts w:cs="Times New Roman"/>
                <w:sz w:val="24"/>
                <w:szCs w:val="24"/>
              </w:rPr>
              <w:t>современной</w:t>
            </w:r>
            <w:proofErr w:type="gramEnd"/>
            <w:r w:rsidRPr="006C3E4E">
              <w:rPr>
                <w:rFonts w:cs="Times New Roman"/>
                <w:sz w:val="24"/>
                <w:szCs w:val="24"/>
              </w:rPr>
              <w:t xml:space="preserve"> </w:t>
            </w:r>
          </w:p>
          <w:p w:rsidR="00210743" w:rsidRPr="006C3E4E" w:rsidRDefault="00210743" w:rsidP="006C3E4E">
            <w:pPr>
              <w:pStyle w:val="a4"/>
              <w:rPr>
                <w:rFonts w:cs="Times New Roman"/>
                <w:sz w:val="24"/>
                <w:szCs w:val="24"/>
              </w:rPr>
            </w:pPr>
            <w:r w:rsidRPr="006C3E4E">
              <w:rPr>
                <w:rFonts w:cs="Times New Roman"/>
                <w:sz w:val="24"/>
                <w:szCs w:val="24"/>
              </w:rPr>
              <w:t xml:space="preserve">рыночной экономики России, ее  особенности;  организацию </w:t>
            </w:r>
          </w:p>
          <w:p w:rsidR="00210743" w:rsidRPr="00886C50" w:rsidRDefault="00210743" w:rsidP="006C3E4E">
            <w:pPr>
              <w:pStyle w:val="a4"/>
              <w:rPr>
                <w:rFonts w:cs="Times New Roman"/>
                <w:sz w:val="24"/>
                <w:szCs w:val="24"/>
                <w:highlight w:val="yellow"/>
              </w:rPr>
            </w:pPr>
            <w:r w:rsidRPr="006C3E4E">
              <w:rPr>
                <w:rFonts w:cs="Times New Roman"/>
                <w:sz w:val="24"/>
                <w:szCs w:val="24"/>
              </w:rPr>
              <w:t>международной торговли.</w:t>
            </w:r>
          </w:p>
        </w:tc>
        <w:tc>
          <w:tcPr>
            <w:tcW w:w="9499" w:type="dxa"/>
          </w:tcPr>
          <w:p w:rsidR="00210743" w:rsidRPr="00F445C2" w:rsidRDefault="00210743" w:rsidP="00F445C2">
            <w:pPr>
              <w:pStyle w:val="a4"/>
              <w:rPr>
                <w:rFonts w:cs="Times New Roman"/>
                <w:b/>
                <w:sz w:val="24"/>
                <w:szCs w:val="24"/>
              </w:rPr>
            </w:pPr>
            <w:r w:rsidRPr="00F445C2">
              <w:rPr>
                <w:rFonts w:cs="Times New Roman"/>
                <w:b/>
                <w:sz w:val="24"/>
                <w:szCs w:val="24"/>
              </w:rPr>
              <w:t xml:space="preserve">3.4.1. Становление современной рыночной экономики России. </w:t>
            </w:r>
          </w:p>
          <w:p w:rsidR="00210743" w:rsidRPr="00F445C2" w:rsidRDefault="00210743" w:rsidP="00F445C2">
            <w:pPr>
              <w:pStyle w:val="a4"/>
              <w:rPr>
                <w:rFonts w:cs="Times New Roman"/>
                <w:sz w:val="24"/>
                <w:szCs w:val="24"/>
              </w:rPr>
            </w:pPr>
            <w:r>
              <w:rPr>
                <w:rFonts w:cs="Times New Roman"/>
                <w:sz w:val="24"/>
                <w:szCs w:val="24"/>
              </w:rPr>
              <w:t xml:space="preserve">Особенности </w:t>
            </w:r>
            <w:r w:rsidRPr="00F445C2">
              <w:rPr>
                <w:rFonts w:cs="Times New Roman"/>
                <w:sz w:val="24"/>
                <w:szCs w:val="24"/>
              </w:rPr>
              <w:t xml:space="preserve">современной экономики России, ее  экономические институты. Основные </w:t>
            </w:r>
          </w:p>
          <w:p w:rsidR="00210743" w:rsidRPr="00F445C2" w:rsidRDefault="00210743" w:rsidP="00F445C2">
            <w:pPr>
              <w:pStyle w:val="a4"/>
              <w:rPr>
                <w:rFonts w:cs="Times New Roman"/>
                <w:sz w:val="24"/>
                <w:szCs w:val="24"/>
              </w:rPr>
            </w:pPr>
            <w:r w:rsidRPr="00F445C2">
              <w:rPr>
                <w:rFonts w:cs="Times New Roman"/>
                <w:sz w:val="24"/>
                <w:szCs w:val="24"/>
              </w:rPr>
              <w:t>проблемы  экономики  Росс</w:t>
            </w:r>
            <w:proofErr w:type="gramStart"/>
            <w:r w:rsidRPr="00F445C2">
              <w:rPr>
                <w:rFonts w:cs="Times New Roman"/>
                <w:sz w:val="24"/>
                <w:szCs w:val="24"/>
              </w:rPr>
              <w:t>ии  и  ее</w:t>
            </w:r>
            <w:proofErr w:type="gramEnd"/>
            <w:r w:rsidRPr="00F445C2">
              <w:rPr>
                <w:rFonts w:cs="Times New Roman"/>
                <w:sz w:val="24"/>
                <w:szCs w:val="24"/>
              </w:rPr>
              <w:t xml:space="preserve">  реги</w:t>
            </w:r>
            <w:r>
              <w:rPr>
                <w:rFonts w:cs="Times New Roman"/>
                <w:sz w:val="24"/>
                <w:szCs w:val="24"/>
              </w:rPr>
              <w:t xml:space="preserve">онов.  Экономическая  политика </w:t>
            </w:r>
            <w:r w:rsidRPr="00F445C2">
              <w:rPr>
                <w:rFonts w:cs="Times New Roman"/>
                <w:sz w:val="24"/>
                <w:szCs w:val="24"/>
              </w:rPr>
              <w:t>Российской Федераци</w:t>
            </w:r>
            <w:r>
              <w:rPr>
                <w:rFonts w:cs="Times New Roman"/>
                <w:sz w:val="24"/>
                <w:szCs w:val="24"/>
              </w:rPr>
              <w:t xml:space="preserve">и. Россия в мировой экономике. </w:t>
            </w:r>
            <w:r w:rsidRPr="00F445C2">
              <w:rPr>
                <w:rFonts w:cs="Times New Roman"/>
                <w:sz w:val="24"/>
                <w:szCs w:val="24"/>
              </w:rPr>
              <w:t>Организация международной торгов</w:t>
            </w:r>
            <w:r>
              <w:rPr>
                <w:rFonts w:cs="Times New Roman"/>
                <w:sz w:val="24"/>
                <w:szCs w:val="24"/>
              </w:rPr>
              <w:t xml:space="preserve">ли. Государственная политика в </w:t>
            </w:r>
            <w:r w:rsidRPr="00F445C2">
              <w:rPr>
                <w:rFonts w:cs="Times New Roman"/>
                <w:sz w:val="24"/>
                <w:szCs w:val="24"/>
              </w:rPr>
              <w:t>области международной торговли. Глобальные экономические проблемы.</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val="restart"/>
            <w:shd w:val="clear" w:color="auto" w:fill="FFFFFF"/>
          </w:tcPr>
          <w:p w:rsidR="00210743" w:rsidRPr="00886C50" w:rsidRDefault="00210743" w:rsidP="00E97B52">
            <w:pPr>
              <w:pStyle w:val="a4"/>
              <w:jc w:val="center"/>
              <w:rPr>
                <w:rFonts w:cs="Times New Roman"/>
                <w:b/>
                <w:sz w:val="24"/>
                <w:szCs w:val="24"/>
                <w:highlight w:val="yellow"/>
              </w:rPr>
            </w:pPr>
            <w:r w:rsidRPr="00210743">
              <w:rPr>
                <w:rFonts w:cs="Times New Roman"/>
                <w:b/>
                <w:sz w:val="24"/>
                <w:szCs w:val="24"/>
              </w:rPr>
              <w:t>2</w:t>
            </w:r>
          </w:p>
        </w:tc>
      </w:tr>
      <w:tr w:rsidR="00210743" w:rsidRPr="00886C50" w:rsidTr="00E80A7B">
        <w:trPr>
          <w:trHeight w:val="20"/>
          <w:jc w:val="center"/>
        </w:trPr>
        <w:tc>
          <w:tcPr>
            <w:tcW w:w="1748" w:type="dxa"/>
            <w:vMerge/>
          </w:tcPr>
          <w:p w:rsidR="00210743" w:rsidRPr="00CB23C6"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F445C2">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3.4</w:t>
            </w:r>
            <w:r w:rsidRPr="00601888">
              <w:rPr>
                <w:rFonts w:cs="Times New Roman"/>
                <w:b/>
                <w:sz w:val="24"/>
                <w:szCs w:val="24"/>
              </w:rPr>
              <w:t>.</w:t>
            </w:r>
            <w:r>
              <w:rPr>
                <w:rFonts w:cs="Times New Roman"/>
                <w:b/>
                <w:sz w:val="24"/>
                <w:szCs w:val="24"/>
              </w:rPr>
              <w:t>1</w:t>
            </w:r>
          </w:p>
          <w:p w:rsidR="00210743" w:rsidRPr="00E25E91" w:rsidRDefault="00210743" w:rsidP="00F445C2">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3.4.1</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Pr="00CB23C6"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E25E91" w:rsidRDefault="00210743" w:rsidP="001C7758">
            <w:pPr>
              <w:pStyle w:val="a4"/>
              <w:rPr>
                <w:rFonts w:cs="Times New Roman"/>
                <w:b/>
                <w:sz w:val="24"/>
                <w:szCs w:val="24"/>
              </w:rPr>
            </w:pPr>
            <w:r>
              <w:rPr>
                <w:rFonts w:cs="Times New Roman"/>
                <w:b/>
                <w:sz w:val="24"/>
                <w:szCs w:val="24"/>
              </w:rPr>
              <w:t>3.4</w:t>
            </w:r>
            <w:r w:rsidRPr="000A38BC">
              <w:rPr>
                <w:rFonts w:cs="Times New Roman"/>
                <w:b/>
                <w:sz w:val="24"/>
                <w:szCs w:val="24"/>
              </w:rPr>
              <w:t xml:space="preserve">.2. </w:t>
            </w:r>
            <w:r>
              <w:rPr>
                <w:rFonts w:cs="Times New Roman"/>
                <w:b/>
                <w:sz w:val="24"/>
                <w:szCs w:val="24"/>
              </w:rPr>
              <w:t>Практическая работа №5 -</w:t>
            </w:r>
            <w:r w:rsidRPr="00F445C2">
              <w:rPr>
                <w:rFonts w:cs="Times New Roman"/>
                <w:sz w:val="24"/>
                <w:szCs w:val="24"/>
              </w:rPr>
              <w:t>Особенности современной экономики России.</w:t>
            </w:r>
          </w:p>
        </w:tc>
        <w:tc>
          <w:tcPr>
            <w:tcW w:w="849" w:type="dxa"/>
          </w:tcPr>
          <w:p w:rsidR="00210743" w:rsidRDefault="00210743" w:rsidP="00E97B52">
            <w:pPr>
              <w:pStyle w:val="a4"/>
              <w:jc w:val="center"/>
              <w:rPr>
                <w:rFonts w:cs="Times New Roman"/>
                <w:b/>
                <w:sz w:val="24"/>
                <w:szCs w:val="24"/>
              </w:rPr>
            </w:pPr>
            <w:r>
              <w:rPr>
                <w:rFonts w:cs="Times New Roman"/>
                <w:b/>
                <w:sz w:val="24"/>
                <w:szCs w:val="24"/>
              </w:rPr>
              <w:t>2</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210743" w:rsidRPr="00886C50" w:rsidTr="00E80A7B">
        <w:trPr>
          <w:trHeight w:val="20"/>
          <w:jc w:val="center"/>
        </w:trPr>
        <w:tc>
          <w:tcPr>
            <w:tcW w:w="1748" w:type="dxa"/>
            <w:vMerge/>
          </w:tcPr>
          <w:p w:rsidR="00210743" w:rsidRPr="00CB23C6" w:rsidRDefault="00210743" w:rsidP="00EB1535">
            <w:pPr>
              <w:pStyle w:val="a4"/>
              <w:rPr>
                <w:rFonts w:cs="Times New Roman"/>
                <w:b/>
                <w:sz w:val="24"/>
                <w:szCs w:val="24"/>
              </w:rPr>
            </w:pPr>
          </w:p>
        </w:tc>
        <w:tc>
          <w:tcPr>
            <w:tcW w:w="2591" w:type="dxa"/>
            <w:vMerge/>
          </w:tcPr>
          <w:p w:rsidR="00210743" w:rsidRPr="00F86EA1" w:rsidRDefault="00210743" w:rsidP="00967E05">
            <w:pPr>
              <w:spacing w:after="0" w:line="240" w:lineRule="auto"/>
              <w:jc w:val="both"/>
              <w:rPr>
                <w:rFonts w:cs="Times New Roman"/>
                <w:b/>
                <w:bCs/>
                <w:sz w:val="24"/>
                <w:szCs w:val="24"/>
                <w:u w:val="single"/>
              </w:rPr>
            </w:pPr>
          </w:p>
        </w:tc>
        <w:tc>
          <w:tcPr>
            <w:tcW w:w="9499" w:type="dxa"/>
          </w:tcPr>
          <w:p w:rsidR="00210743" w:rsidRPr="00601888" w:rsidRDefault="00210743" w:rsidP="00F445C2">
            <w:pPr>
              <w:pStyle w:val="a4"/>
              <w:rPr>
                <w:rFonts w:cs="Times New Roman"/>
                <w:b/>
                <w:sz w:val="24"/>
                <w:szCs w:val="24"/>
              </w:rPr>
            </w:pPr>
            <w:r w:rsidRPr="00601888">
              <w:rPr>
                <w:rFonts w:cs="Times New Roman"/>
                <w:b/>
                <w:sz w:val="24"/>
                <w:szCs w:val="24"/>
              </w:rPr>
              <w:t>Самостоятельная внеаудиторна</w:t>
            </w:r>
            <w:r>
              <w:rPr>
                <w:rFonts w:cs="Times New Roman"/>
                <w:b/>
                <w:sz w:val="24"/>
                <w:szCs w:val="24"/>
              </w:rPr>
              <w:t xml:space="preserve">я работа </w:t>
            </w:r>
            <w:proofErr w:type="gramStart"/>
            <w:r>
              <w:rPr>
                <w:rFonts w:cs="Times New Roman"/>
                <w:b/>
                <w:sz w:val="24"/>
                <w:szCs w:val="24"/>
              </w:rPr>
              <w:t>обучающихся</w:t>
            </w:r>
            <w:proofErr w:type="gramEnd"/>
            <w:r>
              <w:rPr>
                <w:rFonts w:cs="Times New Roman"/>
                <w:b/>
                <w:sz w:val="24"/>
                <w:szCs w:val="24"/>
              </w:rPr>
              <w:t xml:space="preserve"> по теме 3.4</w:t>
            </w:r>
            <w:r w:rsidRPr="00601888">
              <w:rPr>
                <w:rFonts w:cs="Times New Roman"/>
                <w:b/>
                <w:sz w:val="24"/>
                <w:szCs w:val="24"/>
              </w:rPr>
              <w:t>.</w:t>
            </w:r>
            <w:r>
              <w:rPr>
                <w:rFonts w:cs="Times New Roman"/>
                <w:b/>
                <w:sz w:val="24"/>
                <w:szCs w:val="24"/>
              </w:rPr>
              <w:t>2</w:t>
            </w:r>
          </w:p>
          <w:p w:rsidR="00210743" w:rsidRPr="00E25E91" w:rsidRDefault="00210743" w:rsidP="00F445C2">
            <w:pPr>
              <w:pStyle w:val="a4"/>
              <w:rPr>
                <w:rFonts w:cs="Times New Roman"/>
                <w:b/>
                <w:sz w:val="24"/>
                <w:szCs w:val="24"/>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w:t>
            </w:r>
            <w:proofErr w:type="gramStart"/>
            <w:r w:rsidRPr="00601888">
              <w:rPr>
                <w:rFonts w:cs="Times New Roman"/>
                <w:sz w:val="24"/>
                <w:szCs w:val="24"/>
                <w:lang w:eastAsia="ru-RU"/>
              </w:rPr>
              <w:t xml:space="preserve">( </w:t>
            </w:r>
            <w:proofErr w:type="gramEnd"/>
            <w:r w:rsidRPr="00601888">
              <w:rPr>
                <w:rFonts w:cs="Times New Roman"/>
                <w:sz w:val="24"/>
                <w:szCs w:val="24"/>
                <w:lang w:eastAsia="ru-RU"/>
              </w:rPr>
              <w:t>доклада ) по теме</w:t>
            </w:r>
            <w:r>
              <w:rPr>
                <w:rFonts w:cs="Times New Roman"/>
                <w:sz w:val="24"/>
                <w:szCs w:val="24"/>
                <w:lang w:eastAsia="ru-RU"/>
              </w:rPr>
              <w:t xml:space="preserve"> 3.4.2.</w:t>
            </w:r>
          </w:p>
        </w:tc>
        <w:tc>
          <w:tcPr>
            <w:tcW w:w="849" w:type="dxa"/>
          </w:tcPr>
          <w:p w:rsidR="00210743" w:rsidRDefault="00210743" w:rsidP="00E97B52">
            <w:pPr>
              <w:pStyle w:val="a4"/>
              <w:jc w:val="center"/>
              <w:rPr>
                <w:rFonts w:cs="Times New Roman"/>
                <w:b/>
                <w:sz w:val="24"/>
                <w:szCs w:val="24"/>
              </w:rPr>
            </w:pPr>
            <w:r>
              <w:rPr>
                <w:rFonts w:cs="Times New Roman"/>
                <w:b/>
                <w:sz w:val="24"/>
                <w:szCs w:val="24"/>
              </w:rPr>
              <w:t>1</w:t>
            </w:r>
          </w:p>
        </w:tc>
        <w:tc>
          <w:tcPr>
            <w:tcW w:w="1189" w:type="dxa"/>
            <w:vMerge/>
            <w:shd w:val="clear" w:color="auto" w:fill="FFFFFF"/>
          </w:tcPr>
          <w:p w:rsidR="00210743" w:rsidRPr="00886C50" w:rsidRDefault="00210743" w:rsidP="00E97B52">
            <w:pPr>
              <w:pStyle w:val="a4"/>
              <w:jc w:val="center"/>
              <w:rPr>
                <w:rFonts w:cs="Times New Roman"/>
                <w:b/>
                <w:sz w:val="24"/>
                <w:szCs w:val="24"/>
                <w:highlight w:val="yellow"/>
              </w:rPr>
            </w:pPr>
          </w:p>
        </w:tc>
      </w:tr>
      <w:tr w:rsidR="00792558" w:rsidRPr="00886C50" w:rsidTr="00792558">
        <w:trPr>
          <w:trHeight w:val="20"/>
          <w:jc w:val="center"/>
        </w:trPr>
        <w:tc>
          <w:tcPr>
            <w:tcW w:w="13838" w:type="dxa"/>
            <w:gridSpan w:val="3"/>
          </w:tcPr>
          <w:p w:rsidR="00792558" w:rsidRPr="00601888" w:rsidRDefault="00792558" w:rsidP="00F445C2">
            <w:pPr>
              <w:pStyle w:val="a4"/>
              <w:rPr>
                <w:rFonts w:cs="Times New Roman"/>
                <w:b/>
                <w:sz w:val="24"/>
                <w:szCs w:val="24"/>
              </w:rPr>
            </w:pPr>
            <w:r>
              <w:rPr>
                <w:rFonts w:cs="Times New Roman"/>
                <w:b/>
                <w:sz w:val="24"/>
                <w:szCs w:val="24"/>
              </w:rPr>
              <w:t xml:space="preserve">Раздел </w:t>
            </w:r>
            <w:r w:rsidRPr="00D707C9">
              <w:rPr>
                <w:rFonts w:cs="Times New Roman"/>
                <w:b/>
                <w:sz w:val="24"/>
                <w:szCs w:val="24"/>
              </w:rPr>
              <w:t>4. Социальные отношения</w:t>
            </w:r>
          </w:p>
        </w:tc>
        <w:tc>
          <w:tcPr>
            <w:tcW w:w="849" w:type="dxa"/>
          </w:tcPr>
          <w:p w:rsidR="00792558" w:rsidRDefault="00792558" w:rsidP="00E97B52">
            <w:pPr>
              <w:pStyle w:val="a4"/>
              <w:jc w:val="center"/>
              <w:rPr>
                <w:rFonts w:cs="Times New Roman"/>
                <w:b/>
                <w:sz w:val="24"/>
                <w:szCs w:val="24"/>
              </w:rPr>
            </w:pPr>
            <w:r>
              <w:rPr>
                <w:rFonts w:cs="Times New Roman"/>
                <w:b/>
                <w:sz w:val="24"/>
                <w:szCs w:val="24"/>
              </w:rPr>
              <w:t>16</w:t>
            </w:r>
          </w:p>
        </w:tc>
        <w:tc>
          <w:tcPr>
            <w:tcW w:w="1189" w:type="dxa"/>
            <w:shd w:val="clear" w:color="auto" w:fill="FFFFFF"/>
          </w:tcPr>
          <w:p w:rsidR="00792558" w:rsidRPr="00886C50" w:rsidRDefault="00792558" w:rsidP="00E97B52">
            <w:pPr>
              <w:pStyle w:val="a4"/>
              <w:jc w:val="center"/>
              <w:rPr>
                <w:rFonts w:cs="Times New Roman"/>
                <w:b/>
                <w:sz w:val="24"/>
                <w:szCs w:val="24"/>
                <w:highlight w:val="yellow"/>
              </w:rPr>
            </w:pPr>
          </w:p>
        </w:tc>
      </w:tr>
    </w:tbl>
    <w:tbl>
      <w:tblPr>
        <w:tblW w:w="1587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49"/>
        <w:gridCol w:w="2590"/>
        <w:gridCol w:w="9498"/>
        <w:gridCol w:w="874"/>
        <w:gridCol w:w="1165"/>
      </w:tblGrid>
      <w:tr w:rsidR="00F86EA1" w:rsidRPr="00F86EA1" w:rsidTr="00E80A7B">
        <w:trPr>
          <w:trHeight w:val="20"/>
          <w:jc w:val="center"/>
        </w:trPr>
        <w:tc>
          <w:tcPr>
            <w:tcW w:w="1749" w:type="dxa"/>
            <w:vMerge w:val="restart"/>
          </w:tcPr>
          <w:p w:rsidR="000D0D47" w:rsidRPr="000D0D47" w:rsidRDefault="00EA225C" w:rsidP="000D0D47">
            <w:pPr>
              <w:pStyle w:val="a4"/>
              <w:rPr>
                <w:rFonts w:ascii="Times New Roman" w:hAnsi="Times New Roman" w:cs="Times New Roman"/>
                <w:b/>
                <w:bCs/>
                <w:sz w:val="24"/>
                <w:szCs w:val="24"/>
              </w:rPr>
            </w:pPr>
            <w:r>
              <w:rPr>
                <w:rFonts w:ascii="Times New Roman" w:hAnsi="Times New Roman" w:cs="Times New Roman"/>
                <w:b/>
                <w:bCs/>
                <w:sz w:val="24"/>
                <w:szCs w:val="24"/>
              </w:rPr>
              <w:t>Тема</w:t>
            </w:r>
            <w:r w:rsidR="000D0D47">
              <w:t xml:space="preserve"> </w:t>
            </w:r>
            <w:r w:rsidR="000D0D47" w:rsidRPr="000D0D47">
              <w:rPr>
                <w:rFonts w:ascii="Times New Roman" w:hAnsi="Times New Roman" w:cs="Times New Roman"/>
                <w:b/>
                <w:bCs/>
                <w:sz w:val="24"/>
                <w:szCs w:val="24"/>
              </w:rPr>
              <w:t xml:space="preserve">4.1.  Социальная </w:t>
            </w:r>
          </w:p>
          <w:p w:rsidR="000D0D47" w:rsidRPr="000D0D47" w:rsidRDefault="000D0D47"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 xml:space="preserve">роль  и </w:t>
            </w:r>
          </w:p>
          <w:p w:rsidR="00F86EA1" w:rsidRPr="00F86EA1" w:rsidRDefault="000D0D47"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стратификация</w:t>
            </w:r>
          </w:p>
        </w:tc>
        <w:tc>
          <w:tcPr>
            <w:tcW w:w="12088" w:type="dxa"/>
            <w:gridSpan w:val="2"/>
          </w:tcPr>
          <w:p w:rsidR="00F86EA1" w:rsidRPr="00F86EA1" w:rsidRDefault="00F86EA1"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F86EA1" w:rsidRPr="00F86EA1" w:rsidRDefault="000D0D4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165" w:type="dxa"/>
            <w:shd w:val="clear" w:color="auto" w:fill="A6A6A6"/>
          </w:tcPr>
          <w:p w:rsidR="00F86EA1" w:rsidRPr="00F86EA1" w:rsidRDefault="00F86EA1"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val="restart"/>
            <w:tcBorders>
              <w:top w:val="single" w:sz="4" w:space="0" w:color="auto"/>
            </w:tcBorders>
          </w:tcPr>
          <w:p w:rsidR="00210743" w:rsidRDefault="00210743" w:rsidP="00312BDD">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880362" w:rsidRDefault="00210743" w:rsidP="00880362">
            <w:pPr>
              <w:spacing w:after="0" w:line="240" w:lineRule="auto"/>
              <w:jc w:val="both"/>
              <w:rPr>
                <w:rFonts w:ascii="Times New Roman" w:hAnsi="Times New Roman" w:cs="Times New Roman"/>
                <w:sz w:val="24"/>
                <w:szCs w:val="24"/>
              </w:rPr>
            </w:pPr>
            <w:r w:rsidRPr="00880362">
              <w:rPr>
                <w:rFonts w:ascii="Times New Roman" w:hAnsi="Times New Roman" w:cs="Times New Roman"/>
                <w:sz w:val="24"/>
                <w:szCs w:val="24"/>
              </w:rPr>
              <w:t xml:space="preserve">Знать понятия: социальные отношения  и </w:t>
            </w:r>
            <w:proofErr w:type="gramStart"/>
            <w:r w:rsidRPr="00880362">
              <w:rPr>
                <w:rFonts w:ascii="Times New Roman" w:hAnsi="Times New Roman" w:cs="Times New Roman"/>
                <w:sz w:val="24"/>
                <w:szCs w:val="24"/>
              </w:rPr>
              <w:t>социальная</w:t>
            </w:r>
            <w:proofErr w:type="gramEnd"/>
            <w:r w:rsidRPr="00880362">
              <w:rPr>
                <w:rFonts w:ascii="Times New Roman" w:hAnsi="Times New Roman" w:cs="Times New Roman"/>
                <w:sz w:val="24"/>
                <w:szCs w:val="24"/>
              </w:rPr>
              <w:t xml:space="preserve"> </w:t>
            </w:r>
          </w:p>
          <w:p w:rsidR="00210743" w:rsidRPr="00F86EA1" w:rsidRDefault="00210743" w:rsidP="00880362">
            <w:pPr>
              <w:spacing w:after="0" w:line="240" w:lineRule="auto"/>
              <w:jc w:val="both"/>
              <w:rPr>
                <w:rFonts w:ascii="Times New Roman" w:hAnsi="Times New Roman" w:cs="Times New Roman"/>
                <w:sz w:val="24"/>
                <w:szCs w:val="24"/>
              </w:rPr>
            </w:pPr>
            <w:r w:rsidRPr="00880362">
              <w:rPr>
                <w:rFonts w:ascii="Times New Roman" w:hAnsi="Times New Roman" w:cs="Times New Roman"/>
                <w:sz w:val="24"/>
                <w:szCs w:val="24"/>
              </w:rPr>
              <w:t>стратификация;</w:t>
            </w:r>
          </w:p>
          <w:p w:rsidR="00210743" w:rsidRDefault="00210743" w:rsidP="00312BDD">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880362" w:rsidRDefault="00210743" w:rsidP="00312BDD">
            <w:pPr>
              <w:pStyle w:val="a4"/>
              <w:rPr>
                <w:rFonts w:ascii="Times New Roman" w:hAnsi="Times New Roman" w:cs="Times New Roman"/>
                <w:sz w:val="24"/>
                <w:szCs w:val="24"/>
                <w:highlight w:val="yellow"/>
              </w:rPr>
            </w:pPr>
            <w:r w:rsidRPr="00880362">
              <w:rPr>
                <w:rFonts w:ascii="Times New Roman" w:hAnsi="Times New Roman" w:cs="Times New Roman"/>
                <w:sz w:val="24"/>
                <w:szCs w:val="24"/>
              </w:rPr>
              <w:t>определять социальные роли человека в обществе.</w:t>
            </w:r>
          </w:p>
        </w:tc>
        <w:tc>
          <w:tcPr>
            <w:tcW w:w="9498" w:type="dxa"/>
          </w:tcPr>
          <w:p w:rsidR="00210743" w:rsidRDefault="00210743" w:rsidP="00CA6292">
            <w:pPr>
              <w:pStyle w:val="a4"/>
              <w:rPr>
                <w:rFonts w:ascii="Times New Roman" w:hAnsi="Times New Roman" w:cs="Times New Roman"/>
                <w:b/>
                <w:bCs/>
                <w:sz w:val="24"/>
                <w:szCs w:val="24"/>
              </w:rPr>
            </w:pPr>
            <w:r>
              <w:rPr>
                <w:rFonts w:ascii="Times New Roman" w:hAnsi="Times New Roman" w:cs="Times New Roman"/>
                <w:b/>
                <w:sz w:val="24"/>
                <w:szCs w:val="24"/>
              </w:rPr>
              <w:t>4.1</w:t>
            </w:r>
            <w:r w:rsidRPr="00EA225C">
              <w:rPr>
                <w:rFonts w:ascii="Times New Roman" w:hAnsi="Times New Roman" w:cs="Times New Roman"/>
                <w:b/>
                <w:sz w:val="24"/>
                <w:szCs w:val="24"/>
              </w:rPr>
              <w:t xml:space="preserve">.1 </w:t>
            </w:r>
            <w:r w:rsidRPr="00EA225C">
              <w:rPr>
                <w:rFonts w:ascii="Times New Roman" w:hAnsi="Times New Roman" w:cs="Times New Roman"/>
                <w:b/>
                <w:bCs/>
                <w:sz w:val="24"/>
                <w:szCs w:val="24"/>
              </w:rPr>
              <w:t xml:space="preserve">Социальная роль и стратификация </w:t>
            </w:r>
          </w:p>
          <w:p w:rsidR="00210743" w:rsidRPr="00E26F8C" w:rsidRDefault="00210743" w:rsidP="00E26F8C">
            <w:pPr>
              <w:pStyle w:val="a4"/>
              <w:rPr>
                <w:rFonts w:ascii="Times New Roman" w:hAnsi="Times New Roman" w:cs="Times New Roman"/>
                <w:sz w:val="24"/>
                <w:szCs w:val="24"/>
              </w:rPr>
            </w:pPr>
            <w:r w:rsidRPr="00E26F8C">
              <w:rPr>
                <w:rFonts w:ascii="Times New Roman" w:hAnsi="Times New Roman" w:cs="Times New Roman"/>
                <w:sz w:val="24"/>
                <w:szCs w:val="24"/>
              </w:rPr>
              <w:t xml:space="preserve">Социальные  отношения. Понятие о социальных общностях и группах. </w:t>
            </w:r>
          </w:p>
          <w:p w:rsidR="00210743" w:rsidRPr="00E26F8C" w:rsidRDefault="00210743" w:rsidP="00E26F8C">
            <w:pPr>
              <w:pStyle w:val="a4"/>
              <w:rPr>
                <w:rFonts w:ascii="Times New Roman" w:hAnsi="Times New Roman" w:cs="Times New Roman"/>
                <w:sz w:val="24"/>
                <w:szCs w:val="24"/>
              </w:rPr>
            </w:pPr>
            <w:r w:rsidRPr="00E26F8C">
              <w:rPr>
                <w:rFonts w:ascii="Times New Roman" w:hAnsi="Times New Roman" w:cs="Times New Roman"/>
                <w:sz w:val="24"/>
                <w:szCs w:val="24"/>
              </w:rPr>
              <w:t xml:space="preserve">Социальная стратификация. Социальная мобильность. </w:t>
            </w:r>
          </w:p>
          <w:p w:rsidR="00210743" w:rsidRPr="00E26F8C" w:rsidRDefault="00210743" w:rsidP="00E26F8C">
            <w:pPr>
              <w:pStyle w:val="a4"/>
              <w:rPr>
                <w:rFonts w:ascii="Times New Roman" w:hAnsi="Times New Roman" w:cs="Times New Roman"/>
                <w:sz w:val="24"/>
                <w:szCs w:val="24"/>
              </w:rPr>
            </w:pPr>
            <w:r w:rsidRPr="00E26F8C">
              <w:rPr>
                <w:rFonts w:ascii="Times New Roman" w:hAnsi="Times New Roman" w:cs="Times New Roman"/>
                <w:sz w:val="24"/>
                <w:szCs w:val="24"/>
              </w:rPr>
              <w:t xml:space="preserve">Социальная  роль.  Многообразие  социальных  ролей  в  </w:t>
            </w:r>
            <w:proofErr w:type="gramStart"/>
            <w:r w:rsidRPr="00E26F8C">
              <w:rPr>
                <w:rFonts w:ascii="Times New Roman" w:hAnsi="Times New Roman" w:cs="Times New Roman"/>
                <w:sz w:val="24"/>
                <w:szCs w:val="24"/>
              </w:rPr>
              <w:t>юношеском</w:t>
            </w:r>
            <w:proofErr w:type="gramEnd"/>
            <w:r w:rsidRPr="00E26F8C">
              <w:rPr>
                <w:rFonts w:ascii="Times New Roman" w:hAnsi="Times New Roman" w:cs="Times New Roman"/>
                <w:sz w:val="24"/>
                <w:szCs w:val="24"/>
              </w:rPr>
              <w:t xml:space="preserve"> </w:t>
            </w:r>
          </w:p>
          <w:p w:rsidR="00210743" w:rsidRPr="00E26F8C" w:rsidRDefault="00210743" w:rsidP="00E26F8C">
            <w:pPr>
              <w:pStyle w:val="a4"/>
              <w:rPr>
                <w:rFonts w:ascii="Times New Roman" w:hAnsi="Times New Roman" w:cs="Times New Roman"/>
                <w:sz w:val="24"/>
                <w:szCs w:val="24"/>
              </w:rPr>
            </w:pPr>
            <w:proofErr w:type="gramStart"/>
            <w:r w:rsidRPr="00E26F8C">
              <w:rPr>
                <w:rFonts w:ascii="Times New Roman" w:hAnsi="Times New Roman" w:cs="Times New Roman"/>
                <w:sz w:val="24"/>
                <w:szCs w:val="24"/>
              </w:rPr>
              <w:t>возрасте</w:t>
            </w:r>
            <w:proofErr w:type="gramEnd"/>
            <w:r w:rsidRPr="00E26F8C">
              <w:rPr>
                <w:rFonts w:ascii="Times New Roman" w:hAnsi="Times New Roman" w:cs="Times New Roman"/>
                <w:sz w:val="24"/>
                <w:szCs w:val="24"/>
              </w:rPr>
              <w:t xml:space="preserve">. Социальные роли человека в семье и трудовом коллективе. </w:t>
            </w:r>
          </w:p>
          <w:p w:rsidR="00210743" w:rsidRPr="00E26F8C" w:rsidRDefault="00210743" w:rsidP="00E26F8C">
            <w:pPr>
              <w:pStyle w:val="a4"/>
              <w:rPr>
                <w:rFonts w:ascii="Times New Roman" w:hAnsi="Times New Roman" w:cs="Times New Roman"/>
                <w:sz w:val="24"/>
                <w:szCs w:val="24"/>
              </w:rPr>
            </w:pPr>
            <w:r w:rsidRPr="00E26F8C">
              <w:rPr>
                <w:rFonts w:ascii="Times New Roman" w:hAnsi="Times New Roman" w:cs="Times New Roman"/>
                <w:sz w:val="24"/>
                <w:szCs w:val="24"/>
              </w:rPr>
              <w:t xml:space="preserve">Социальный  статус  и  престиж.  Престижность  </w:t>
            </w:r>
            <w:proofErr w:type="gramStart"/>
            <w:r w:rsidRPr="00E26F8C">
              <w:rPr>
                <w:rFonts w:ascii="Times New Roman" w:hAnsi="Times New Roman" w:cs="Times New Roman"/>
                <w:sz w:val="24"/>
                <w:szCs w:val="24"/>
              </w:rPr>
              <w:t>профессиональной</w:t>
            </w:r>
            <w:proofErr w:type="gramEnd"/>
            <w:r w:rsidRPr="00E26F8C">
              <w:rPr>
                <w:rFonts w:ascii="Times New Roman" w:hAnsi="Times New Roman" w:cs="Times New Roman"/>
                <w:sz w:val="24"/>
                <w:szCs w:val="24"/>
              </w:rPr>
              <w:t xml:space="preserve"> </w:t>
            </w:r>
          </w:p>
          <w:p w:rsidR="00210743" w:rsidRPr="00F86EA1" w:rsidRDefault="00210743" w:rsidP="00E26F8C">
            <w:pPr>
              <w:pStyle w:val="a4"/>
              <w:rPr>
                <w:rFonts w:ascii="Times New Roman" w:hAnsi="Times New Roman" w:cs="Times New Roman"/>
                <w:sz w:val="24"/>
                <w:szCs w:val="24"/>
              </w:rPr>
            </w:pPr>
            <w:r w:rsidRPr="00E26F8C">
              <w:rPr>
                <w:rFonts w:ascii="Times New Roman" w:hAnsi="Times New Roman" w:cs="Times New Roman"/>
                <w:sz w:val="24"/>
                <w:szCs w:val="24"/>
              </w:rPr>
              <w:t>деятельности.</w:t>
            </w:r>
          </w:p>
        </w:tc>
        <w:tc>
          <w:tcPr>
            <w:tcW w:w="874" w:type="dxa"/>
          </w:tcPr>
          <w:p w:rsidR="00210743" w:rsidRPr="00F86EA1" w:rsidRDefault="00210743"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2</w:t>
            </w:r>
          </w:p>
        </w:tc>
        <w:tc>
          <w:tcPr>
            <w:tcW w:w="1165" w:type="dxa"/>
            <w:vMerge w:val="restart"/>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Borders>
              <w:top w:val="single" w:sz="4" w:space="0" w:color="auto"/>
            </w:tcBorders>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210743" w:rsidRPr="00EA225C" w:rsidRDefault="00210743" w:rsidP="00EA225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4.1.1</w:t>
            </w:r>
          </w:p>
          <w:p w:rsidR="00210743" w:rsidRDefault="00210743" w:rsidP="00EA225C">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210743" w:rsidRPr="00EA225C" w:rsidRDefault="00210743" w:rsidP="00EA225C">
            <w:pPr>
              <w:pStyle w:val="a4"/>
              <w:rPr>
                <w:rFonts w:ascii="Times New Roman" w:hAnsi="Times New Roman" w:cs="Times New Roman"/>
                <w:sz w:val="24"/>
                <w:szCs w:val="24"/>
              </w:rPr>
            </w:pPr>
            <w:r w:rsidRPr="00EA225C">
              <w:rPr>
                <w:rFonts w:ascii="Times New Roman" w:hAnsi="Times New Roman" w:cs="Times New Roman"/>
                <w:sz w:val="24"/>
                <w:szCs w:val="24"/>
              </w:rPr>
              <w:t>Ответить на вопросы: Что такое социальное неравенство? Роль социального статуса</w:t>
            </w:r>
          </w:p>
        </w:tc>
        <w:tc>
          <w:tcPr>
            <w:tcW w:w="874" w:type="dxa"/>
          </w:tcPr>
          <w:p w:rsidR="00210743" w:rsidRPr="00F86EA1" w:rsidRDefault="00210743" w:rsidP="00CA6292">
            <w:pPr>
              <w:pStyle w:val="a4"/>
              <w:jc w:val="center"/>
              <w:rPr>
                <w:rFonts w:ascii="Times New Roman" w:hAnsi="Times New Roman" w:cs="Times New Roman"/>
                <w:b/>
                <w:bCs/>
                <w:sz w:val="24"/>
                <w:szCs w:val="24"/>
              </w:rPr>
            </w:pP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0D0D47" w:rsidRPr="00F86EA1" w:rsidTr="00E80A7B">
        <w:trPr>
          <w:trHeight w:val="20"/>
          <w:jc w:val="center"/>
        </w:trPr>
        <w:tc>
          <w:tcPr>
            <w:tcW w:w="1749" w:type="dxa"/>
            <w:vMerge/>
          </w:tcPr>
          <w:p w:rsidR="000D0D47" w:rsidRPr="00F86EA1" w:rsidRDefault="000D0D47" w:rsidP="00CA6292">
            <w:pPr>
              <w:pStyle w:val="a4"/>
              <w:rPr>
                <w:rFonts w:ascii="Times New Roman" w:hAnsi="Times New Roman" w:cs="Times New Roman"/>
                <w:b/>
                <w:bCs/>
                <w:sz w:val="24"/>
                <w:szCs w:val="24"/>
              </w:rPr>
            </w:pPr>
          </w:p>
        </w:tc>
        <w:tc>
          <w:tcPr>
            <w:tcW w:w="2590" w:type="dxa"/>
            <w:vMerge/>
            <w:tcBorders>
              <w:top w:val="single" w:sz="4" w:space="0" w:color="auto"/>
            </w:tcBorders>
          </w:tcPr>
          <w:p w:rsidR="000D0D47" w:rsidRPr="00F86EA1" w:rsidRDefault="000D0D47"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0D0D47" w:rsidRPr="002B0493" w:rsidRDefault="00D91464" w:rsidP="00CA6292">
            <w:pPr>
              <w:pStyle w:val="a4"/>
              <w:rPr>
                <w:rFonts w:ascii="Times New Roman" w:hAnsi="Times New Roman" w:cs="Times New Roman"/>
                <w:b/>
                <w:bCs/>
                <w:sz w:val="24"/>
                <w:szCs w:val="24"/>
              </w:rPr>
            </w:pPr>
            <w:r>
              <w:rPr>
                <w:rFonts w:ascii="Times New Roman" w:hAnsi="Times New Roman" w:cs="Times New Roman"/>
                <w:b/>
                <w:sz w:val="24"/>
                <w:szCs w:val="24"/>
              </w:rPr>
              <w:t>4.1</w:t>
            </w:r>
            <w:r w:rsidR="000D0D47" w:rsidRPr="002B0493">
              <w:rPr>
                <w:rFonts w:ascii="Times New Roman" w:hAnsi="Times New Roman" w:cs="Times New Roman"/>
                <w:b/>
                <w:sz w:val="24"/>
                <w:szCs w:val="24"/>
              </w:rPr>
              <w:t>.2</w:t>
            </w:r>
            <w:r w:rsidR="000D0D47">
              <w:rPr>
                <w:rFonts w:ascii="Times New Roman" w:hAnsi="Times New Roman" w:cs="Times New Roman"/>
                <w:b/>
                <w:sz w:val="24"/>
                <w:szCs w:val="24"/>
              </w:rPr>
              <w:t>.Практическая работа №6.</w:t>
            </w:r>
            <w:r w:rsidR="000D0D47" w:rsidRPr="002B0493">
              <w:rPr>
                <w:rFonts w:ascii="Times New Roman" w:hAnsi="Times New Roman" w:cs="Times New Roman"/>
                <w:b/>
                <w:sz w:val="24"/>
                <w:szCs w:val="24"/>
              </w:rPr>
              <w:t xml:space="preserve"> </w:t>
            </w:r>
            <w:r w:rsidR="000D0D47" w:rsidRPr="002B0493">
              <w:rPr>
                <w:rFonts w:ascii="Times New Roman" w:hAnsi="Times New Roman" w:cs="Times New Roman"/>
                <w:b/>
                <w:bCs/>
                <w:sz w:val="24"/>
                <w:szCs w:val="24"/>
              </w:rPr>
              <w:t>Социальные нормы и конфликты</w:t>
            </w:r>
          </w:p>
          <w:p w:rsidR="000D0D47" w:rsidRPr="00F86EA1" w:rsidRDefault="000D0D47" w:rsidP="002B0493">
            <w:pPr>
              <w:pStyle w:val="a4"/>
              <w:rPr>
                <w:rFonts w:ascii="Times New Roman" w:hAnsi="Times New Roman" w:cs="Times New Roman"/>
                <w:sz w:val="24"/>
                <w:szCs w:val="24"/>
              </w:rPr>
            </w:pPr>
            <w:r w:rsidRPr="002B0493">
              <w:rPr>
                <w:rFonts w:ascii="Times New Roman" w:hAnsi="Times New Roman" w:cs="Times New Roman"/>
                <w:sz w:val="24"/>
                <w:szCs w:val="24"/>
              </w:rPr>
              <w:t>Социальный конфликт. Причины</w:t>
            </w:r>
            <w:r>
              <w:rPr>
                <w:rFonts w:ascii="Times New Roman" w:hAnsi="Times New Roman" w:cs="Times New Roman"/>
                <w:sz w:val="24"/>
                <w:szCs w:val="24"/>
              </w:rPr>
              <w:t xml:space="preserve"> и истоки возникновения социаль</w:t>
            </w:r>
            <w:r w:rsidRPr="002B0493">
              <w:rPr>
                <w:rFonts w:ascii="Times New Roman" w:hAnsi="Times New Roman" w:cs="Times New Roman"/>
                <w:sz w:val="24"/>
                <w:szCs w:val="24"/>
              </w:rPr>
              <w:t xml:space="preserve">ных конфликтов. </w:t>
            </w:r>
            <w:proofErr w:type="gramStart"/>
            <w:r w:rsidRPr="002B0493">
              <w:rPr>
                <w:rFonts w:ascii="Times New Roman" w:hAnsi="Times New Roman" w:cs="Times New Roman"/>
                <w:sz w:val="24"/>
                <w:szCs w:val="24"/>
              </w:rPr>
              <w:lastRenderedPageBreak/>
              <w:t>Позитивное</w:t>
            </w:r>
            <w:proofErr w:type="gramEnd"/>
            <w:r w:rsidRPr="002B0493">
              <w:rPr>
                <w:rFonts w:ascii="Times New Roman" w:hAnsi="Times New Roman" w:cs="Times New Roman"/>
                <w:sz w:val="24"/>
                <w:szCs w:val="24"/>
              </w:rPr>
              <w:t xml:space="preserve"> и деструктивное в конфликте. Пути разрешения социальных конфликтов.</w:t>
            </w:r>
          </w:p>
        </w:tc>
        <w:tc>
          <w:tcPr>
            <w:tcW w:w="874" w:type="dxa"/>
          </w:tcPr>
          <w:p w:rsidR="000D0D47" w:rsidRPr="00F86EA1" w:rsidRDefault="000D0D4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lastRenderedPageBreak/>
              <w:t>2</w:t>
            </w:r>
          </w:p>
        </w:tc>
        <w:tc>
          <w:tcPr>
            <w:tcW w:w="1165" w:type="dxa"/>
          </w:tcPr>
          <w:p w:rsidR="000D0D47" w:rsidRPr="00F86EA1" w:rsidRDefault="000D0D4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0D0D47" w:rsidRPr="00F86EA1" w:rsidTr="00210743">
        <w:trPr>
          <w:trHeight w:val="20"/>
          <w:jc w:val="center"/>
        </w:trPr>
        <w:tc>
          <w:tcPr>
            <w:tcW w:w="1749" w:type="dxa"/>
            <w:vMerge/>
          </w:tcPr>
          <w:p w:rsidR="000D0D47" w:rsidRPr="00F86EA1" w:rsidRDefault="000D0D47" w:rsidP="00CA6292">
            <w:pPr>
              <w:pStyle w:val="a4"/>
              <w:rPr>
                <w:rFonts w:ascii="Times New Roman" w:hAnsi="Times New Roman" w:cs="Times New Roman"/>
                <w:b/>
                <w:bCs/>
                <w:sz w:val="24"/>
                <w:szCs w:val="24"/>
              </w:rPr>
            </w:pPr>
          </w:p>
        </w:tc>
        <w:tc>
          <w:tcPr>
            <w:tcW w:w="2590" w:type="dxa"/>
            <w:vMerge/>
            <w:tcBorders>
              <w:top w:val="single" w:sz="4" w:space="0" w:color="auto"/>
            </w:tcBorders>
          </w:tcPr>
          <w:p w:rsidR="000D0D47" w:rsidRPr="00F86EA1" w:rsidRDefault="000D0D47"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0D0D47" w:rsidRPr="00EA225C" w:rsidRDefault="000D0D47" w:rsidP="002B0493">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sidR="00D91464">
              <w:rPr>
                <w:rFonts w:ascii="Times New Roman" w:hAnsi="Times New Roman" w:cs="Times New Roman"/>
                <w:b/>
                <w:sz w:val="24"/>
                <w:szCs w:val="24"/>
              </w:rPr>
              <w:t>4.1</w:t>
            </w:r>
            <w:r>
              <w:rPr>
                <w:rFonts w:ascii="Times New Roman" w:hAnsi="Times New Roman" w:cs="Times New Roman"/>
                <w:b/>
                <w:sz w:val="24"/>
                <w:szCs w:val="24"/>
              </w:rPr>
              <w:t>.2</w:t>
            </w:r>
          </w:p>
          <w:p w:rsidR="000D0D47" w:rsidRDefault="000D0D47" w:rsidP="002B0493">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0D0D47" w:rsidRPr="00F86EA1" w:rsidRDefault="000D0D47" w:rsidP="00CA6292">
            <w:pPr>
              <w:pStyle w:val="a4"/>
              <w:rPr>
                <w:rFonts w:ascii="Times New Roman" w:hAnsi="Times New Roman" w:cs="Times New Roman"/>
                <w:sz w:val="24"/>
                <w:szCs w:val="24"/>
              </w:rPr>
            </w:pPr>
            <w:r>
              <w:rPr>
                <w:rFonts w:ascii="Times New Roman" w:hAnsi="Times New Roman" w:cs="Times New Roman"/>
                <w:sz w:val="24"/>
                <w:szCs w:val="24"/>
              </w:rPr>
              <w:t>Составить таблицу типов социальных конфликтов.</w:t>
            </w:r>
          </w:p>
        </w:tc>
        <w:tc>
          <w:tcPr>
            <w:tcW w:w="874" w:type="dxa"/>
          </w:tcPr>
          <w:p w:rsidR="000D0D47" w:rsidRPr="00F86EA1" w:rsidRDefault="000D0D4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tcBorders>
              <w:top w:val="nil"/>
            </w:tcBorders>
          </w:tcPr>
          <w:p w:rsidR="000D0D47" w:rsidRPr="00F86EA1" w:rsidRDefault="000D0D4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047AD2" w:rsidRPr="00F86EA1" w:rsidTr="00F83F8B">
        <w:trPr>
          <w:trHeight w:val="20"/>
          <w:jc w:val="center"/>
        </w:trPr>
        <w:tc>
          <w:tcPr>
            <w:tcW w:w="13837" w:type="dxa"/>
            <w:gridSpan w:val="3"/>
          </w:tcPr>
          <w:p w:rsidR="00047AD2" w:rsidRPr="00EA225C" w:rsidRDefault="00047AD2" w:rsidP="002B0493">
            <w:pPr>
              <w:pStyle w:val="a4"/>
              <w:rPr>
                <w:rFonts w:ascii="Times New Roman" w:hAnsi="Times New Roman" w:cs="Times New Roman"/>
                <w:b/>
                <w:sz w:val="24"/>
                <w:szCs w:val="24"/>
              </w:rPr>
            </w:pPr>
            <w:r>
              <w:rPr>
                <w:rFonts w:ascii="Times New Roman" w:hAnsi="Times New Roman" w:cs="Times New Roman"/>
                <w:b/>
                <w:sz w:val="24"/>
                <w:szCs w:val="24"/>
              </w:rPr>
              <w:t>Итого за 1 семестр 56 часов аудиторной нагрузки</w:t>
            </w:r>
          </w:p>
        </w:tc>
        <w:tc>
          <w:tcPr>
            <w:tcW w:w="874" w:type="dxa"/>
          </w:tcPr>
          <w:p w:rsidR="00047AD2" w:rsidRDefault="00047AD2" w:rsidP="00CA6292">
            <w:pPr>
              <w:pStyle w:val="a4"/>
              <w:jc w:val="center"/>
              <w:rPr>
                <w:rFonts w:ascii="Times New Roman" w:hAnsi="Times New Roman" w:cs="Times New Roman"/>
                <w:b/>
                <w:bCs/>
                <w:sz w:val="24"/>
                <w:szCs w:val="24"/>
              </w:rPr>
            </w:pPr>
          </w:p>
        </w:tc>
        <w:tc>
          <w:tcPr>
            <w:tcW w:w="1165" w:type="dxa"/>
            <w:tcBorders>
              <w:top w:val="nil"/>
            </w:tcBorders>
          </w:tcPr>
          <w:p w:rsidR="00047AD2" w:rsidRDefault="00047AD2"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val="restart"/>
          </w:tcPr>
          <w:p w:rsidR="00210743" w:rsidRPr="000D0D47" w:rsidRDefault="00210743"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4.2.  Социальные</w:t>
            </w:r>
            <w:r>
              <w:t xml:space="preserve"> </w:t>
            </w:r>
            <w:r w:rsidRPr="000D0D47">
              <w:rPr>
                <w:rFonts w:ascii="Times New Roman" w:hAnsi="Times New Roman" w:cs="Times New Roman"/>
                <w:b/>
                <w:bCs/>
                <w:sz w:val="24"/>
                <w:szCs w:val="24"/>
              </w:rPr>
              <w:t xml:space="preserve">нормы  и </w:t>
            </w:r>
          </w:p>
          <w:p w:rsidR="00210743" w:rsidRPr="00F86EA1" w:rsidRDefault="00210743"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конфликты</w:t>
            </w:r>
          </w:p>
        </w:tc>
        <w:tc>
          <w:tcPr>
            <w:tcW w:w="2590" w:type="dxa"/>
            <w:vMerge w:val="restart"/>
            <w:tcBorders>
              <w:top w:val="single" w:sz="4" w:space="0" w:color="auto"/>
            </w:tcBorders>
          </w:tcPr>
          <w:p w:rsidR="00210743" w:rsidRDefault="00210743" w:rsidP="00312BDD">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F86EA1" w:rsidRDefault="00210743" w:rsidP="00312BDD">
            <w:pPr>
              <w:spacing w:after="0" w:line="240" w:lineRule="auto"/>
              <w:jc w:val="both"/>
              <w:rPr>
                <w:rFonts w:ascii="Times New Roman" w:hAnsi="Times New Roman" w:cs="Times New Roman"/>
                <w:sz w:val="24"/>
                <w:szCs w:val="24"/>
              </w:rPr>
            </w:pPr>
            <w:r w:rsidRPr="007B2F96">
              <w:rPr>
                <w:rFonts w:ascii="Times New Roman" w:hAnsi="Times New Roman" w:cs="Times New Roman"/>
                <w:sz w:val="24"/>
                <w:szCs w:val="24"/>
              </w:rPr>
              <w:t>виды социальных норм и санкций</w:t>
            </w:r>
          </w:p>
          <w:p w:rsidR="00210743" w:rsidRDefault="00210743" w:rsidP="00312BDD">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7B2F96" w:rsidRDefault="00210743" w:rsidP="007B2F96">
            <w:pPr>
              <w:pStyle w:val="a4"/>
              <w:rPr>
                <w:rFonts w:ascii="Times New Roman" w:hAnsi="Times New Roman" w:cs="Times New Roman"/>
                <w:sz w:val="24"/>
                <w:szCs w:val="24"/>
              </w:rPr>
            </w:pPr>
            <w:r w:rsidRPr="007B2F96">
              <w:rPr>
                <w:rFonts w:ascii="Times New Roman" w:hAnsi="Times New Roman" w:cs="Times New Roman"/>
                <w:sz w:val="24"/>
                <w:szCs w:val="24"/>
              </w:rPr>
              <w:t xml:space="preserve">Охарактеризовать виды социальных норм и санкций, </w:t>
            </w:r>
          </w:p>
          <w:p w:rsidR="00210743" w:rsidRPr="007B2F96" w:rsidRDefault="00210743" w:rsidP="007B2F96">
            <w:pPr>
              <w:pStyle w:val="a4"/>
              <w:rPr>
                <w:rFonts w:ascii="Times New Roman" w:hAnsi="Times New Roman" w:cs="Times New Roman"/>
                <w:sz w:val="24"/>
                <w:szCs w:val="24"/>
              </w:rPr>
            </w:pPr>
            <w:proofErr w:type="spellStart"/>
            <w:r w:rsidRPr="007B2F96">
              <w:rPr>
                <w:rFonts w:ascii="Times New Roman" w:hAnsi="Times New Roman" w:cs="Times New Roman"/>
                <w:sz w:val="24"/>
                <w:szCs w:val="24"/>
              </w:rPr>
              <w:t>девиантное</w:t>
            </w:r>
            <w:proofErr w:type="spellEnd"/>
            <w:r w:rsidRPr="007B2F96">
              <w:rPr>
                <w:rFonts w:ascii="Times New Roman" w:hAnsi="Times New Roman" w:cs="Times New Roman"/>
                <w:sz w:val="24"/>
                <w:szCs w:val="24"/>
              </w:rPr>
              <w:t xml:space="preserve"> поведение, его формы, проявления, социальные </w:t>
            </w:r>
          </w:p>
          <w:p w:rsidR="00210743" w:rsidRPr="00886C50" w:rsidRDefault="00210743" w:rsidP="007B2F96">
            <w:pPr>
              <w:pStyle w:val="a4"/>
              <w:rPr>
                <w:rFonts w:cs="Times New Roman"/>
                <w:sz w:val="24"/>
                <w:szCs w:val="24"/>
                <w:highlight w:val="yellow"/>
              </w:rPr>
            </w:pPr>
            <w:r w:rsidRPr="007B2F96">
              <w:rPr>
                <w:rFonts w:ascii="Times New Roman" w:hAnsi="Times New Roman" w:cs="Times New Roman"/>
                <w:sz w:val="24"/>
                <w:szCs w:val="24"/>
              </w:rPr>
              <w:t>конфликты, причины и истоки их возникновения.</w:t>
            </w:r>
          </w:p>
        </w:tc>
        <w:tc>
          <w:tcPr>
            <w:tcW w:w="9498" w:type="dxa"/>
          </w:tcPr>
          <w:p w:rsidR="00210743" w:rsidRPr="00125DD5" w:rsidRDefault="00210743" w:rsidP="00D91464">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4.2.1. Социальный  контроль.  </w:t>
            </w:r>
          </w:p>
          <w:p w:rsidR="00210743" w:rsidRPr="00D91464" w:rsidRDefault="00210743" w:rsidP="00D91464">
            <w:pPr>
              <w:pStyle w:val="a4"/>
              <w:rPr>
                <w:rFonts w:ascii="Times New Roman" w:hAnsi="Times New Roman" w:cs="Times New Roman"/>
                <w:sz w:val="24"/>
                <w:szCs w:val="24"/>
              </w:rPr>
            </w:pPr>
            <w:r w:rsidRPr="00D91464">
              <w:rPr>
                <w:rFonts w:ascii="Times New Roman" w:hAnsi="Times New Roman" w:cs="Times New Roman"/>
                <w:sz w:val="24"/>
                <w:szCs w:val="24"/>
              </w:rPr>
              <w:t xml:space="preserve">Социальный  контроль.  Виды </w:t>
            </w:r>
            <w:r>
              <w:rPr>
                <w:rFonts w:ascii="Times New Roman" w:hAnsi="Times New Roman" w:cs="Times New Roman"/>
                <w:sz w:val="24"/>
                <w:szCs w:val="24"/>
              </w:rPr>
              <w:t xml:space="preserve"> социальных  норм  и  санкций. Самоконтроль.  </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Самостоятельная внеаудиторная работа </w:t>
            </w:r>
            <w:proofErr w:type="gramStart"/>
            <w:r w:rsidRPr="00125DD5">
              <w:rPr>
                <w:rFonts w:ascii="Times New Roman" w:hAnsi="Times New Roman" w:cs="Times New Roman"/>
                <w:b/>
                <w:sz w:val="24"/>
                <w:szCs w:val="24"/>
              </w:rPr>
              <w:t>обучающихся</w:t>
            </w:r>
            <w:proofErr w:type="gramEnd"/>
            <w:r w:rsidRPr="00125DD5">
              <w:rPr>
                <w:rFonts w:ascii="Times New Roman" w:hAnsi="Times New Roman" w:cs="Times New Roman"/>
                <w:b/>
                <w:sz w:val="24"/>
                <w:szCs w:val="24"/>
              </w:rPr>
              <w:t xml:space="preserve"> по теме </w:t>
            </w:r>
            <w:r>
              <w:rPr>
                <w:rFonts w:ascii="Times New Roman" w:hAnsi="Times New Roman" w:cs="Times New Roman"/>
                <w:b/>
                <w:sz w:val="24"/>
                <w:szCs w:val="24"/>
              </w:rPr>
              <w:t>4</w:t>
            </w:r>
            <w:r w:rsidRPr="00125DD5">
              <w:rPr>
                <w:rFonts w:ascii="Times New Roman" w:hAnsi="Times New Roman" w:cs="Times New Roman"/>
                <w:b/>
                <w:sz w:val="24"/>
                <w:szCs w:val="24"/>
              </w:rPr>
              <w:t>.</w:t>
            </w:r>
            <w:r>
              <w:rPr>
                <w:rFonts w:ascii="Times New Roman" w:hAnsi="Times New Roman" w:cs="Times New Roman"/>
                <w:b/>
                <w:sz w:val="24"/>
                <w:szCs w:val="24"/>
              </w:rPr>
              <w:t>2.1</w:t>
            </w:r>
          </w:p>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sz w:val="24"/>
                <w:szCs w:val="24"/>
              </w:rPr>
              <w:t>Проработка конспектов лекций,  литературных источников.</w:t>
            </w:r>
            <w:r w:rsidRPr="00125DD5">
              <w:rPr>
                <w:rFonts w:ascii="Times New Roman" w:hAnsi="Times New Roman" w:cs="Times New Roman"/>
                <w:sz w:val="24"/>
                <w:szCs w:val="24"/>
                <w:lang w:eastAsia="ru-RU"/>
              </w:rPr>
              <w:t xml:space="preserve"> Подготовка реферата </w:t>
            </w:r>
            <w:proofErr w:type="gramStart"/>
            <w:r w:rsidRPr="00125DD5">
              <w:rPr>
                <w:rFonts w:ascii="Times New Roman" w:hAnsi="Times New Roman" w:cs="Times New Roman"/>
                <w:sz w:val="24"/>
                <w:szCs w:val="24"/>
                <w:lang w:eastAsia="ru-RU"/>
              </w:rPr>
              <w:t xml:space="preserve">( </w:t>
            </w:r>
            <w:proofErr w:type="gramEnd"/>
            <w:r w:rsidRPr="00125DD5">
              <w:rPr>
                <w:rFonts w:ascii="Times New Roman" w:hAnsi="Times New Roman" w:cs="Times New Roman"/>
                <w:sz w:val="24"/>
                <w:szCs w:val="24"/>
                <w:lang w:eastAsia="ru-RU"/>
              </w:rPr>
              <w:t>доклада ) по теме</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4.2.2. </w:t>
            </w:r>
            <w:proofErr w:type="spellStart"/>
            <w:r w:rsidRPr="00125DD5">
              <w:rPr>
                <w:rFonts w:ascii="Times New Roman" w:hAnsi="Times New Roman" w:cs="Times New Roman"/>
                <w:b/>
                <w:sz w:val="24"/>
                <w:szCs w:val="24"/>
              </w:rPr>
              <w:t>Девиантное</w:t>
            </w:r>
            <w:proofErr w:type="spellEnd"/>
            <w:r w:rsidRPr="00125DD5">
              <w:rPr>
                <w:rFonts w:ascii="Times New Roman" w:hAnsi="Times New Roman" w:cs="Times New Roman"/>
                <w:b/>
                <w:sz w:val="24"/>
                <w:szCs w:val="24"/>
              </w:rPr>
              <w:t xml:space="preserve">  поведение</w:t>
            </w:r>
          </w:p>
          <w:p w:rsidR="00210743" w:rsidRPr="00125DD5" w:rsidRDefault="00210743" w:rsidP="00125DD5">
            <w:pPr>
              <w:pStyle w:val="a4"/>
              <w:rPr>
                <w:rFonts w:ascii="Times New Roman" w:hAnsi="Times New Roman" w:cs="Times New Roman"/>
                <w:sz w:val="24"/>
                <w:szCs w:val="24"/>
              </w:rPr>
            </w:pPr>
            <w:proofErr w:type="spellStart"/>
            <w:r w:rsidRPr="00D91464">
              <w:rPr>
                <w:rFonts w:ascii="Times New Roman" w:hAnsi="Times New Roman" w:cs="Times New Roman"/>
                <w:sz w:val="24"/>
                <w:szCs w:val="24"/>
              </w:rPr>
              <w:t>Девиантное</w:t>
            </w:r>
            <w:proofErr w:type="spellEnd"/>
            <w:r w:rsidRPr="00D91464">
              <w:rPr>
                <w:rFonts w:ascii="Times New Roman" w:hAnsi="Times New Roman" w:cs="Times New Roman"/>
                <w:sz w:val="24"/>
                <w:szCs w:val="24"/>
              </w:rPr>
              <w:t xml:space="preserve">  поведе</w:t>
            </w:r>
            <w:r>
              <w:rPr>
                <w:rFonts w:ascii="Times New Roman" w:hAnsi="Times New Roman" w:cs="Times New Roman"/>
                <w:sz w:val="24"/>
                <w:szCs w:val="24"/>
              </w:rPr>
              <w:t xml:space="preserve">ние,  его  формы,  проявления. </w:t>
            </w:r>
            <w:r w:rsidRPr="00D91464">
              <w:rPr>
                <w:rFonts w:ascii="Times New Roman" w:hAnsi="Times New Roman" w:cs="Times New Roman"/>
                <w:sz w:val="24"/>
                <w:szCs w:val="24"/>
              </w:rPr>
              <w:t xml:space="preserve">Профилактика  негативных форм </w:t>
            </w:r>
            <w:proofErr w:type="spellStart"/>
            <w:r w:rsidRPr="00D91464">
              <w:rPr>
                <w:rFonts w:ascii="Times New Roman" w:hAnsi="Times New Roman" w:cs="Times New Roman"/>
                <w:sz w:val="24"/>
                <w:szCs w:val="24"/>
              </w:rPr>
              <w:t>девиантного</w:t>
            </w:r>
            <w:proofErr w:type="spellEnd"/>
            <w:r w:rsidRPr="00D91464">
              <w:rPr>
                <w:rFonts w:ascii="Times New Roman" w:hAnsi="Times New Roman" w:cs="Times New Roman"/>
                <w:sz w:val="24"/>
                <w:szCs w:val="24"/>
              </w:rPr>
              <w:t xml:space="preserve"> поведения среди м</w:t>
            </w:r>
            <w:r>
              <w:rPr>
                <w:rFonts w:ascii="Times New Roman" w:hAnsi="Times New Roman" w:cs="Times New Roman"/>
                <w:sz w:val="24"/>
                <w:szCs w:val="24"/>
              </w:rPr>
              <w:t xml:space="preserve">олодежи. </w:t>
            </w:r>
            <w:r w:rsidRPr="00D91464">
              <w:rPr>
                <w:rFonts w:ascii="Times New Roman" w:hAnsi="Times New Roman" w:cs="Times New Roman"/>
                <w:sz w:val="24"/>
                <w:szCs w:val="24"/>
              </w:rPr>
              <w:t>Опасность  наркомании,  алкоголизма. Соци</w:t>
            </w:r>
            <w:r>
              <w:rPr>
                <w:rFonts w:ascii="Times New Roman" w:hAnsi="Times New Roman" w:cs="Times New Roman"/>
                <w:sz w:val="24"/>
                <w:szCs w:val="24"/>
              </w:rPr>
              <w:t xml:space="preserve">альная и личностная значимость здорового образа жизни. </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Самостоятельная внеаудиторная работа </w:t>
            </w:r>
            <w:proofErr w:type="gramStart"/>
            <w:r w:rsidRPr="00125DD5">
              <w:rPr>
                <w:rFonts w:ascii="Times New Roman" w:hAnsi="Times New Roman" w:cs="Times New Roman"/>
                <w:b/>
                <w:sz w:val="24"/>
                <w:szCs w:val="24"/>
              </w:rPr>
              <w:t>обучающихся</w:t>
            </w:r>
            <w:proofErr w:type="gramEnd"/>
            <w:r w:rsidRPr="00125DD5">
              <w:rPr>
                <w:rFonts w:ascii="Times New Roman" w:hAnsi="Times New Roman" w:cs="Times New Roman"/>
                <w:b/>
                <w:sz w:val="24"/>
                <w:szCs w:val="24"/>
              </w:rPr>
              <w:t xml:space="preserve"> по теме 4.2</w:t>
            </w:r>
            <w:r>
              <w:rPr>
                <w:rFonts w:ascii="Times New Roman" w:hAnsi="Times New Roman" w:cs="Times New Roman"/>
                <w:b/>
                <w:sz w:val="24"/>
                <w:szCs w:val="24"/>
              </w:rPr>
              <w:t>.2</w:t>
            </w:r>
          </w:p>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sz w:val="24"/>
                <w:szCs w:val="24"/>
              </w:rPr>
              <w:t>Проработка конспектов лекций,  литературных источников.</w:t>
            </w:r>
            <w:r w:rsidRPr="00125DD5">
              <w:rPr>
                <w:rFonts w:ascii="Times New Roman" w:hAnsi="Times New Roman" w:cs="Times New Roman"/>
                <w:sz w:val="24"/>
                <w:szCs w:val="24"/>
                <w:lang w:eastAsia="ru-RU"/>
              </w:rPr>
              <w:t xml:space="preserve"> Подготовка реферата </w:t>
            </w:r>
            <w:proofErr w:type="gramStart"/>
            <w:r w:rsidRPr="00125DD5">
              <w:rPr>
                <w:rFonts w:ascii="Times New Roman" w:hAnsi="Times New Roman" w:cs="Times New Roman"/>
                <w:sz w:val="24"/>
                <w:szCs w:val="24"/>
                <w:lang w:eastAsia="ru-RU"/>
              </w:rPr>
              <w:t xml:space="preserve">( </w:t>
            </w:r>
            <w:proofErr w:type="gramEnd"/>
            <w:r w:rsidRPr="00125DD5">
              <w:rPr>
                <w:rFonts w:ascii="Times New Roman" w:hAnsi="Times New Roman" w:cs="Times New Roman"/>
                <w:sz w:val="24"/>
                <w:szCs w:val="24"/>
                <w:lang w:eastAsia="ru-RU"/>
              </w:rPr>
              <w:t>доклада ) по теме</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b/>
                <w:sz w:val="24"/>
                <w:szCs w:val="24"/>
              </w:rPr>
              <w:t>4.2.3. Социальный конфликт.</w:t>
            </w:r>
          </w:p>
          <w:p w:rsidR="00210743" w:rsidRPr="00125DD5" w:rsidRDefault="00210743" w:rsidP="00125DD5">
            <w:pPr>
              <w:pStyle w:val="a4"/>
              <w:rPr>
                <w:rFonts w:ascii="Times New Roman" w:hAnsi="Times New Roman" w:cs="Times New Roman"/>
                <w:sz w:val="24"/>
                <w:szCs w:val="24"/>
              </w:rPr>
            </w:pPr>
            <w:r w:rsidRPr="00D91464">
              <w:rPr>
                <w:rFonts w:ascii="Times New Roman" w:hAnsi="Times New Roman" w:cs="Times New Roman"/>
                <w:sz w:val="24"/>
                <w:szCs w:val="24"/>
              </w:rPr>
              <w:t>Социальный конфликт. Причины  и и</w:t>
            </w:r>
            <w:r>
              <w:rPr>
                <w:rFonts w:ascii="Times New Roman" w:hAnsi="Times New Roman" w:cs="Times New Roman"/>
                <w:sz w:val="24"/>
                <w:szCs w:val="24"/>
              </w:rPr>
              <w:t xml:space="preserve">стоки возникновения социальных </w:t>
            </w:r>
            <w:r w:rsidRPr="00D91464">
              <w:rPr>
                <w:rFonts w:ascii="Times New Roman" w:hAnsi="Times New Roman" w:cs="Times New Roman"/>
                <w:sz w:val="24"/>
                <w:szCs w:val="24"/>
              </w:rPr>
              <w:t>конфликтов. Пути разрешения социальных конфликтов.</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Самостоятельная внеаудиторная работа </w:t>
            </w:r>
            <w:proofErr w:type="gramStart"/>
            <w:r w:rsidRPr="00125DD5">
              <w:rPr>
                <w:rFonts w:ascii="Times New Roman" w:hAnsi="Times New Roman" w:cs="Times New Roman"/>
                <w:b/>
                <w:sz w:val="24"/>
                <w:szCs w:val="24"/>
              </w:rPr>
              <w:t>обучающихся</w:t>
            </w:r>
            <w:proofErr w:type="gramEnd"/>
            <w:r w:rsidRPr="00125DD5">
              <w:rPr>
                <w:rFonts w:ascii="Times New Roman" w:hAnsi="Times New Roman" w:cs="Times New Roman"/>
                <w:b/>
                <w:sz w:val="24"/>
                <w:szCs w:val="24"/>
              </w:rPr>
              <w:t xml:space="preserve"> по теме 4.2</w:t>
            </w:r>
            <w:r>
              <w:rPr>
                <w:rFonts w:ascii="Times New Roman" w:hAnsi="Times New Roman" w:cs="Times New Roman"/>
                <w:b/>
                <w:sz w:val="24"/>
                <w:szCs w:val="24"/>
              </w:rPr>
              <w:t>.3</w:t>
            </w:r>
          </w:p>
          <w:p w:rsidR="00210743" w:rsidRPr="00125DD5" w:rsidRDefault="00210743" w:rsidP="00125DD5">
            <w:pPr>
              <w:pStyle w:val="a4"/>
              <w:rPr>
                <w:rFonts w:ascii="Times New Roman" w:hAnsi="Times New Roman" w:cs="Times New Roman"/>
                <w:b/>
                <w:sz w:val="24"/>
                <w:szCs w:val="24"/>
              </w:rPr>
            </w:pPr>
            <w:r w:rsidRPr="00125DD5">
              <w:rPr>
                <w:rFonts w:ascii="Times New Roman" w:hAnsi="Times New Roman" w:cs="Times New Roman"/>
                <w:sz w:val="24"/>
                <w:szCs w:val="24"/>
              </w:rPr>
              <w:t>Проработка конспектов лекций,  литературных источников.</w:t>
            </w:r>
            <w:r w:rsidRPr="00125DD5">
              <w:rPr>
                <w:rFonts w:ascii="Times New Roman" w:hAnsi="Times New Roman" w:cs="Times New Roman"/>
                <w:sz w:val="24"/>
                <w:szCs w:val="24"/>
                <w:lang w:eastAsia="ru-RU"/>
              </w:rPr>
              <w:t xml:space="preserve"> Подготовка реферата </w:t>
            </w:r>
            <w:proofErr w:type="gramStart"/>
            <w:r w:rsidRPr="00125DD5">
              <w:rPr>
                <w:rFonts w:ascii="Times New Roman" w:hAnsi="Times New Roman" w:cs="Times New Roman"/>
                <w:sz w:val="24"/>
                <w:szCs w:val="24"/>
                <w:lang w:eastAsia="ru-RU"/>
              </w:rPr>
              <w:t xml:space="preserve">( </w:t>
            </w:r>
            <w:proofErr w:type="gramEnd"/>
            <w:r w:rsidRPr="00125DD5">
              <w:rPr>
                <w:rFonts w:ascii="Times New Roman" w:hAnsi="Times New Roman" w:cs="Times New Roman"/>
                <w:sz w:val="24"/>
                <w:szCs w:val="24"/>
                <w:lang w:eastAsia="ru-RU"/>
              </w:rPr>
              <w:t>доклада ) по теме</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val="restart"/>
          </w:tcPr>
          <w:p w:rsidR="00210743" w:rsidRPr="000D0D47" w:rsidRDefault="00210743"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 xml:space="preserve">4.3.  Важнейшие </w:t>
            </w:r>
          </w:p>
          <w:p w:rsidR="00210743" w:rsidRPr="000D0D47" w:rsidRDefault="00210743"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 xml:space="preserve">социальные </w:t>
            </w:r>
          </w:p>
          <w:p w:rsidR="00210743" w:rsidRPr="000D0D47" w:rsidRDefault="00210743"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 xml:space="preserve">общности  и </w:t>
            </w:r>
          </w:p>
          <w:p w:rsidR="00210743" w:rsidRPr="00F86EA1" w:rsidRDefault="00210743" w:rsidP="000D0D47">
            <w:pPr>
              <w:pStyle w:val="a4"/>
              <w:rPr>
                <w:rFonts w:ascii="Times New Roman" w:hAnsi="Times New Roman" w:cs="Times New Roman"/>
                <w:b/>
                <w:bCs/>
                <w:sz w:val="24"/>
                <w:szCs w:val="24"/>
              </w:rPr>
            </w:pPr>
            <w:r w:rsidRPr="000D0D47">
              <w:rPr>
                <w:rFonts w:ascii="Times New Roman" w:hAnsi="Times New Roman" w:cs="Times New Roman"/>
                <w:b/>
                <w:bCs/>
                <w:sz w:val="24"/>
                <w:szCs w:val="24"/>
              </w:rPr>
              <w:t>группы</w:t>
            </w:r>
          </w:p>
        </w:tc>
        <w:tc>
          <w:tcPr>
            <w:tcW w:w="2590" w:type="dxa"/>
            <w:vMerge w:val="restart"/>
            <w:tcBorders>
              <w:top w:val="single" w:sz="4" w:space="0" w:color="auto"/>
            </w:tcBorders>
          </w:tcPr>
          <w:p w:rsidR="00210743" w:rsidRDefault="00210743" w:rsidP="00312BDD">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F86EA1" w:rsidRDefault="00210743" w:rsidP="00312BDD">
            <w:pPr>
              <w:spacing w:after="0" w:line="240" w:lineRule="auto"/>
              <w:jc w:val="both"/>
              <w:rPr>
                <w:rFonts w:ascii="Times New Roman" w:hAnsi="Times New Roman" w:cs="Times New Roman"/>
                <w:sz w:val="24"/>
                <w:szCs w:val="24"/>
              </w:rPr>
            </w:pPr>
            <w:r w:rsidRPr="009434CB">
              <w:rPr>
                <w:rFonts w:ascii="Times New Roman" w:hAnsi="Times New Roman" w:cs="Times New Roman"/>
                <w:sz w:val="24"/>
                <w:szCs w:val="24"/>
              </w:rPr>
              <w:t>Особенности  социальной  стратифи</w:t>
            </w:r>
            <w:r>
              <w:rPr>
                <w:rFonts w:ascii="Times New Roman" w:hAnsi="Times New Roman" w:cs="Times New Roman"/>
                <w:sz w:val="24"/>
                <w:szCs w:val="24"/>
              </w:rPr>
              <w:t>кации  в  современной  России.</w:t>
            </w:r>
          </w:p>
          <w:p w:rsidR="00210743" w:rsidRDefault="00210743" w:rsidP="00312BDD">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FE6D2F" w:rsidRDefault="00210743" w:rsidP="00FE6D2F">
            <w:pPr>
              <w:pStyle w:val="a4"/>
              <w:rPr>
                <w:rFonts w:ascii="Times New Roman" w:hAnsi="Times New Roman" w:cs="Times New Roman"/>
                <w:sz w:val="24"/>
                <w:szCs w:val="24"/>
              </w:rPr>
            </w:pPr>
            <w:r w:rsidRPr="00FE6D2F">
              <w:rPr>
                <w:rFonts w:ascii="Times New Roman" w:hAnsi="Times New Roman" w:cs="Times New Roman"/>
                <w:sz w:val="24"/>
                <w:szCs w:val="24"/>
              </w:rPr>
              <w:t xml:space="preserve">Объяснять особенности социальной </w:t>
            </w:r>
            <w:r w:rsidRPr="00FE6D2F">
              <w:rPr>
                <w:rFonts w:ascii="Times New Roman" w:hAnsi="Times New Roman" w:cs="Times New Roman"/>
                <w:sz w:val="24"/>
                <w:szCs w:val="24"/>
              </w:rPr>
              <w:lastRenderedPageBreak/>
              <w:t xml:space="preserve">стратификации </w:t>
            </w:r>
            <w:proofErr w:type="gramStart"/>
            <w:r w:rsidRPr="00FE6D2F">
              <w:rPr>
                <w:rFonts w:ascii="Times New Roman" w:hAnsi="Times New Roman" w:cs="Times New Roman"/>
                <w:sz w:val="24"/>
                <w:szCs w:val="24"/>
              </w:rPr>
              <w:t>в</w:t>
            </w:r>
            <w:proofErr w:type="gramEnd"/>
            <w:r w:rsidRPr="00FE6D2F">
              <w:rPr>
                <w:rFonts w:ascii="Times New Roman" w:hAnsi="Times New Roman" w:cs="Times New Roman"/>
                <w:sz w:val="24"/>
                <w:szCs w:val="24"/>
              </w:rPr>
              <w:t xml:space="preserve"> </w:t>
            </w:r>
          </w:p>
          <w:p w:rsidR="00210743" w:rsidRPr="00FE6D2F" w:rsidRDefault="00210743" w:rsidP="00FE6D2F">
            <w:pPr>
              <w:pStyle w:val="a4"/>
              <w:rPr>
                <w:rFonts w:ascii="Times New Roman" w:hAnsi="Times New Roman" w:cs="Times New Roman"/>
                <w:sz w:val="24"/>
                <w:szCs w:val="24"/>
              </w:rPr>
            </w:pPr>
            <w:proofErr w:type="gramStart"/>
            <w:r w:rsidRPr="00FE6D2F">
              <w:rPr>
                <w:rFonts w:ascii="Times New Roman" w:hAnsi="Times New Roman" w:cs="Times New Roman"/>
                <w:sz w:val="24"/>
                <w:szCs w:val="24"/>
              </w:rPr>
              <w:t xml:space="preserve">современной России, виды социальных групп (молодежь, </w:t>
            </w:r>
            <w:proofErr w:type="gramEnd"/>
          </w:p>
          <w:p w:rsidR="00210743" w:rsidRPr="00886C50" w:rsidRDefault="00210743" w:rsidP="00FE6D2F">
            <w:pPr>
              <w:pStyle w:val="a4"/>
              <w:rPr>
                <w:rFonts w:cs="Times New Roman"/>
                <w:sz w:val="24"/>
                <w:szCs w:val="24"/>
                <w:highlight w:val="yellow"/>
              </w:rPr>
            </w:pPr>
            <w:r w:rsidRPr="00FE6D2F">
              <w:rPr>
                <w:rFonts w:ascii="Times New Roman" w:hAnsi="Times New Roman" w:cs="Times New Roman"/>
                <w:sz w:val="24"/>
                <w:szCs w:val="24"/>
              </w:rPr>
              <w:t>этнические общности, семья).</w:t>
            </w:r>
            <w:r w:rsidRPr="00FE6D2F">
              <w:rPr>
                <w:rFonts w:cs="Times New Roman"/>
                <w:sz w:val="24"/>
                <w:szCs w:val="24"/>
              </w:rPr>
              <w:t xml:space="preserve">  </w:t>
            </w:r>
          </w:p>
        </w:tc>
        <w:tc>
          <w:tcPr>
            <w:tcW w:w="9498" w:type="dxa"/>
          </w:tcPr>
          <w:p w:rsidR="00210743" w:rsidRPr="001650D2" w:rsidRDefault="00210743" w:rsidP="009434CB">
            <w:pPr>
              <w:pStyle w:val="a4"/>
              <w:rPr>
                <w:rFonts w:ascii="Times New Roman" w:hAnsi="Times New Roman" w:cs="Times New Roman"/>
                <w:b/>
                <w:sz w:val="24"/>
                <w:szCs w:val="24"/>
              </w:rPr>
            </w:pPr>
            <w:r w:rsidRPr="001650D2">
              <w:rPr>
                <w:rFonts w:ascii="Times New Roman" w:hAnsi="Times New Roman" w:cs="Times New Roman"/>
                <w:b/>
                <w:sz w:val="24"/>
                <w:szCs w:val="24"/>
              </w:rPr>
              <w:lastRenderedPageBreak/>
              <w:t xml:space="preserve">4.3.1. Особенности  социальной  стратификации  в  современной  России. </w:t>
            </w:r>
          </w:p>
          <w:p w:rsidR="00210743" w:rsidRPr="009434CB" w:rsidRDefault="00210743" w:rsidP="009434CB">
            <w:pPr>
              <w:pStyle w:val="a4"/>
              <w:rPr>
                <w:rFonts w:ascii="Times New Roman" w:hAnsi="Times New Roman" w:cs="Times New Roman"/>
                <w:sz w:val="24"/>
                <w:szCs w:val="24"/>
              </w:rPr>
            </w:pPr>
            <w:r w:rsidRPr="009434CB">
              <w:rPr>
                <w:rFonts w:ascii="Times New Roman" w:hAnsi="Times New Roman" w:cs="Times New Roman"/>
                <w:sz w:val="24"/>
                <w:szCs w:val="24"/>
              </w:rPr>
              <w:t>Особенности  социальной  стратифи</w:t>
            </w:r>
            <w:r>
              <w:rPr>
                <w:rFonts w:ascii="Times New Roman" w:hAnsi="Times New Roman" w:cs="Times New Roman"/>
                <w:sz w:val="24"/>
                <w:szCs w:val="24"/>
              </w:rPr>
              <w:t xml:space="preserve">кации  в  современной  России. </w:t>
            </w:r>
            <w:r w:rsidRPr="009434CB">
              <w:rPr>
                <w:rFonts w:ascii="Times New Roman" w:hAnsi="Times New Roman" w:cs="Times New Roman"/>
                <w:sz w:val="24"/>
                <w:szCs w:val="24"/>
              </w:rPr>
              <w:t>Демографические, профессиональные</w:t>
            </w:r>
            <w:r>
              <w:rPr>
                <w:rFonts w:ascii="Times New Roman" w:hAnsi="Times New Roman" w:cs="Times New Roman"/>
                <w:sz w:val="24"/>
                <w:szCs w:val="24"/>
              </w:rPr>
              <w:t xml:space="preserve">, поселенческие и иные группы. </w:t>
            </w:r>
            <w:r w:rsidRPr="009434CB">
              <w:rPr>
                <w:rFonts w:ascii="Times New Roman" w:hAnsi="Times New Roman" w:cs="Times New Roman"/>
                <w:sz w:val="24"/>
                <w:szCs w:val="24"/>
              </w:rPr>
              <w:t>Молодежь как социальная группа. О</w:t>
            </w:r>
            <w:r>
              <w:rPr>
                <w:rFonts w:ascii="Times New Roman" w:hAnsi="Times New Roman" w:cs="Times New Roman"/>
                <w:sz w:val="24"/>
                <w:szCs w:val="24"/>
              </w:rPr>
              <w:t xml:space="preserve">собенности молодежной политики в Российской Федерации. </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650D2">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Самостоятельная внеаудиторная работа </w:t>
            </w:r>
            <w:proofErr w:type="gramStart"/>
            <w:r w:rsidRPr="00125DD5">
              <w:rPr>
                <w:rFonts w:ascii="Times New Roman" w:hAnsi="Times New Roman" w:cs="Times New Roman"/>
                <w:b/>
                <w:sz w:val="24"/>
                <w:szCs w:val="24"/>
              </w:rPr>
              <w:t>обучающихся</w:t>
            </w:r>
            <w:proofErr w:type="gramEnd"/>
            <w:r w:rsidRPr="00125DD5">
              <w:rPr>
                <w:rFonts w:ascii="Times New Roman" w:hAnsi="Times New Roman" w:cs="Times New Roman"/>
                <w:b/>
                <w:sz w:val="24"/>
                <w:szCs w:val="24"/>
              </w:rPr>
              <w:t xml:space="preserve"> по теме 4.</w:t>
            </w:r>
            <w:r>
              <w:rPr>
                <w:rFonts w:ascii="Times New Roman" w:hAnsi="Times New Roman" w:cs="Times New Roman"/>
                <w:b/>
                <w:sz w:val="24"/>
                <w:szCs w:val="24"/>
              </w:rPr>
              <w:t>3.1</w:t>
            </w:r>
          </w:p>
          <w:p w:rsidR="00210743" w:rsidRPr="00EA225C" w:rsidRDefault="00210743" w:rsidP="001650D2">
            <w:pPr>
              <w:pStyle w:val="a4"/>
              <w:rPr>
                <w:rFonts w:ascii="Times New Roman" w:hAnsi="Times New Roman" w:cs="Times New Roman"/>
                <w:b/>
                <w:sz w:val="24"/>
                <w:szCs w:val="24"/>
              </w:rPr>
            </w:pPr>
            <w:r w:rsidRPr="00125DD5">
              <w:rPr>
                <w:rFonts w:ascii="Times New Roman" w:hAnsi="Times New Roman" w:cs="Times New Roman"/>
                <w:sz w:val="24"/>
                <w:szCs w:val="24"/>
              </w:rPr>
              <w:t>Проработка конспектов лекций,  литературных источников.</w:t>
            </w:r>
            <w:r w:rsidRPr="00125DD5">
              <w:rPr>
                <w:rFonts w:ascii="Times New Roman" w:hAnsi="Times New Roman" w:cs="Times New Roman"/>
                <w:sz w:val="24"/>
                <w:szCs w:val="24"/>
                <w:lang w:eastAsia="ru-RU"/>
              </w:rPr>
              <w:t xml:space="preserve"> Подготовка реферата </w:t>
            </w:r>
            <w:proofErr w:type="gramStart"/>
            <w:r w:rsidRPr="00125DD5">
              <w:rPr>
                <w:rFonts w:ascii="Times New Roman" w:hAnsi="Times New Roman" w:cs="Times New Roman"/>
                <w:sz w:val="24"/>
                <w:szCs w:val="24"/>
                <w:lang w:eastAsia="ru-RU"/>
              </w:rPr>
              <w:t xml:space="preserve">( </w:t>
            </w:r>
            <w:proofErr w:type="gramEnd"/>
            <w:r w:rsidRPr="00125DD5">
              <w:rPr>
                <w:rFonts w:ascii="Times New Roman" w:hAnsi="Times New Roman" w:cs="Times New Roman"/>
                <w:sz w:val="24"/>
                <w:szCs w:val="24"/>
                <w:lang w:eastAsia="ru-RU"/>
              </w:rPr>
              <w:t>доклада ) по теме</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650D2" w:rsidRDefault="00210743" w:rsidP="001650D2">
            <w:pPr>
              <w:pStyle w:val="a4"/>
              <w:rPr>
                <w:rFonts w:ascii="Times New Roman" w:hAnsi="Times New Roman" w:cs="Times New Roman"/>
                <w:b/>
                <w:sz w:val="24"/>
                <w:szCs w:val="24"/>
              </w:rPr>
            </w:pPr>
            <w:r w:rsidRPr="001650D2">
              <w:rPr>
                <w:rFonts w:ascii="Times New Roman" w:hAnsi="Times New Roman" w:cs="Times New Roman"/>
                <w:b/>
                <w:sz w:val="24"/>
                <w:szCs w:val="24"/>
              </w:rPr>
              <w:t>4.3.2. Этнические общности.</w:t>
            </w:r>
          </w:p>
          <w:p w:rsidR="00210743" w:rsidRPr="009434CB" w:rsidRDefault="00210743" w:rsidP="001650D2">
            <w:pPr>
              <w:pStyle w:val="a4"/>
              <w:rPr>
                <w:rFonts w:ascii="Times New Roman" w:hAnsi="Times New Roman" w:cs="Times New Roman"/>
                <w:sz w:val="24"/>
                <w:szCs w:val="24"/>
              </w:rPr>
            </w:pPr>
            <w:r w:rsidRPr="009434CB">
              <w:rPr>
                <w:rFonts w:ascii="Times New Roman" w:hAnsi="Times New Roman" w:cs="Times New Roman"/>
                <w:sz w:val="24"/>
                <w:szCs w:val="24"/>
              </w:rPr>
              <w:t>Этнические общности. Межнационал</w:t>
            </w:r>
            <w:r>
              <w:rPr>
                <w:rFonts w:ascii="Times New Roman" w:hAnsi="Times New Roman" w:cs="Times New Roman"/>
                <w:sz w:val="24"/>
                <w:szCs w:val="24"/>
              </w:rPr>
              <w:t xml:space="preserve">ьные отношения, </w:t>
            </w:r>
            <w:proofErr w:type="spellStart"/>
            <w:r>
              <w:rPr>
                <w:rFonts w:ascii="Times New Roman" w:hAnsi="Times New Roman" w:cs="Times New Roman"/>
                <w:sz w:val="24"/>
                <w:szCs w:val="24"/>
              </w:rPr>
              <w:t>этносоциальные</w:t>
            </w:r>
            <w:proofErr w:type="spellEnd"/>
            <w:r>
              <w:rPr>
                <w:rFonts w:ascii="Times New Roman" w:hAnsi="Times New Roman" w:cs="Times New Roman"/>
                <w:sz w:val="24"/>
                <w:szCs w:val="24"/>
              </w:rPr>
              <w:t xml:space="preserve"> </w:t>
            </w:r>
            <w:r w:rsidRPr="009434CB">
              <w:rPr>
                <w:rFonts w:ascii="Times New Roman" w:hAnsi="Times New Roman" w:cs="Times New Roman"/>
                <w:sz w:val="24"/>
                <w:szCs w:val="24"/>
              </w:rPr>
              <w:t xml:space="preserve">конфликты, пути </w:t>
            </w:r>
            <w:r w:rsidRPr="009434CB">
              <w:rPr>
                <w:rFonts w:ascii="Times New Roman" w:hAnsi="Times New Roman" w:cs="Times New Roman"/>
                <w:sz w:val="24"/>
                <w:szCs w:val="24"/>
              </w:rPr>
              <w:lastRenderedPageBreak/>
              <w:t>их разрешения. Констит</w:t>
            </w:r>
            <w:r>
              <w:rPr>
                <w:rFonts w:ascii="Times New Roman" w:hAnsi="Times New Roman" w:cs="Times New Roman"/>
                <w:sz w:val="24"/>
                <w:szCs w:val="24"/>
              </w:rPr>
              <w:t xml:space="preserve">уционные принципы национальной </w:t>
            </w:r>
            <w:r w:rsidRPr="009434CB">
              <w:rPr>
                <w:rFonts w:ascii="Times New Roman" w:hAnsi="Times New Roman" w:cs="Times New Roman"/>
                <w:sz w:val="24"/>
                <w:szCs w:val="24"/>
              </w:rPr>
              <w:t xml:space="preserve">политики в Российской Федерации. </w:t>
            </w:r>
          </w:p>
          <w:p w:rsidR="00210743" w:rsidRPr="00EA225C" w:rsidRDefault="00210743" w:rsidP="001650D2">
            <w:pPr>
              <w:pStyle w:val="a4"/>
              <w:rPr>
                <w:rFonts w:ascii="Times New Roman" w:hAnsi="Times New Roman" w:cs="Times New Roman"/>
                <w:b/>
                <w:sz w:val="24"/>
                <w:szCs w:val="24"/>
              </w:rPr>
            </w:pP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lastRenderedPageBreak/>
              <w:t>2</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210743">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650D2">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Самостоятельная внеаудиторная работа </w:t>
            </w:r>
            <w:proofErr w:type="gramStart"/>
            <w:r w:rsidRPr="00125DD5">
              <w:rPr>
                <w:rFonts w:ascii="Times New Roman" w:hAnsi="Times New Roman" w:cs="Times New Roman"/>
                <w:b/>
                <w:sz w:val="24"/>
                <w:szCs w:val="24"/>
              </w:rPr>
              <w:t>обучающихся</w:t>
            </w:r>
            <w:proofErr w:type="gramEnd"/>
            <w:r w:rsidRPr="00125DD5">
              <w:rPr>
                <w:rFonts w:ascii="Times New Roman" w:hAnsi="Times New Roman" w:cs="Times New Roman"/>
                <w:b/>
                <w:sz w:val="24"/>
                <w:szCs w:val="24"/>
              </w:rPr>
              <w:t xml:space="preserve"> по теме 4.</w:t>
            </w:r>
            <w:r>
              <w:rPr>
                <w:rFonts w:ascii="Times New Roman" w:hAnsi="Times New Roman" w:cs="Times New Roman"/>
                <w:b/>
                <w:sz w:val="24"/>
                <w:szCs w:val="24"/>
              </w:rPr>
              <w:t>3.2</w:t>
            </w:r>
          </w:p>
          <w:p w:rsidR="00210743" w:rsidRPr="00EA225C" w:rsidRDefault="00210743" w:rsidP="001650D2">
            <w:pPr>
              <w:pStyle w:val="a4"/>
              <w:rPr>
                <w:rFonts w:ascii="Times New Roman" w:hAnsi="Times New Roman" w:cs="Times New Roman"/>
                <w:b/>
                <w:sz w:val="24"/>
                <w:szCs w:val="24"/>
              </w:rPr>
            </w:pPr>
            <w:r w:rsidRPr="00125DD5">
              <w:rPr>
                <w:rFonts w:ascii="Times New Roman" w:hAnsi="Times New Roman" w:cs="Times New Roman"/>
                <w:sz w:val="24"/>
                <w:szCs w:val="24"/>
              </w:rPr>
              <w:t>Проработка конспектов лекций,  литературных источников.</w:t>
            </w:r>
            <w:r w:rsidRPr="00125DD5">
              <w:rPr>
                <w:rFonts w:ascii="Times New Roman" w:hAnsi="Times New Roman" w:cs="Times New Roman"/>
                <w:sz w:val="24"/>
                <w:szCs w:val="24"/>
                <w:lang w:eastAsia="ru-RU"/>
              </w:rPr>
              <w:t xml:space="preserve"> Подготовка реферата </w:t>
            </w:r>
            <w:proofErr w:type="gramStart"/>
            <w:r w:rsidRPr="00125DD5">
              <w:rPr>
                <w:rFonts w:ascii="Times New Roman" w:hAnsi="Times New Roman" w:cs="Times New Roman"/>
                <w:sz w:val="24"/>
                <w:szCs w:val="24"/>
                <w:lang w:eastAsia="ru-RU"/>
              </w:rPr>
              <w:t xml:space="preserve">( </w:t>
            </w:r>
            <w:proofErr w:type="gramEnd"/>
            <w:r w:rsidRPr="00125DD5">
              <w:rPr>
                <w:rFonts w:ascii="Times New Roman" w:hAnsi="Times New Roman" w:cs="Times New Roman"/>
                <w:sz w:val="24"/>
                <w:szCs w:val="24"/>
                <w:lang w:eastAsia="ru-RU"/>
              </w:rPr>
              <w:t>доклада ) по теме</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val="restart"/>
            <w:tcBorders>
              <w:top w:val="nil"/>
            </w:tcBorders>
          </w:tcPr>
          <w:p w:rsidR="00210743" w:rsidRDefault="00210743" w:rsidP="00CA6292">
            <w:pPr>
              <w:pStyle w:val="a4"/>
              <w:jc w:val="center"/>
              <w:rPr>
                <w:rFonts w:ascii="Times New Roman" w:hAnsi="Times New Roman" w:cs="Times New Roman"/>
                <w:b/>
                <w:bCs/>
                <w:sz w:val="24"/>
                <w:szCs w:val="24"/>
              </w:rPr>
            </w:pPr>
          </w:p>
        </w:tc>
      </w:tr>
      <w:tr w:rsidR="00210743" w:rsidRPr="00F86EA1" w:rsidTr="00D81945">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650D2" w:rsidRDefault="00210743" w:rsidP="001650D2">
            <w:pPr>
              <w:pStyle w:val="a4"/>
              <w:rPr>
                <w:rFonts w:ascii="Times New Roman" w:hAnsi="Times New Roman" w:cs="Times New Roman"/>
                <w:b/>
                <w:sz w:val="24"/>
                <w:szCs w:val="24"/>
              </w:rPr>
            </w:pPr>
            <w:r w:rsidRPr="001650D2">
              <w:rPr>
                <w:rFonts w:ascii="Times New Roman" w:hAnsi="Times New Roman" w:cs="Times New Roman"/>
                <w:b/>
                <w:sz w:val="24"/>
                <w:szCs w:val="24"/>
              </w:rPr>
              <w:t xml:space="preserve">4.3.3. Семья  как  малая  социальная  группа.  </w:t>
            </w:r>
          </w:p>
          <w:p w:rsidR="00210743" w:rsidRPr="001650D2" w:rsidRDefault="00210743" w:rsidP="001650D2">
            <w:pPr>
              <w:pStyle w:val="a4"/>
              <w:rPr>
                <w:rFonts w:ascii="Times New Roman" w:hAnsi="Times New Roman" w:cs="Times New Roman"/>
                <w:sz w:val="24"/>
                <w:szCs w:val="24"/>
              </w:rPr>
            </w:pPr>
            <w:r w:rsidRPr="009434CB">
              <w:rPr>
                <w:rFonts w:ascii="Times New Roman" w:hAnsi="Times New Roman" w:cs="Times New Roman"/>
                <w:sz w:val="24"/>
                <w:szCs w:val="24"/>
              </w:rPr>
              <w:t>Семья  как  малая  социальная  группа.</w:t>
            </w:r>
            <w:r>
              <w:rPr>
                <w:rFonts w:ascii="Times New Roman" w:hAnsi="Times New Roman" w:cs="Times New Roman"/>
                <w:sz w:val="24"/>
                <w:szCs w:val="24"/>
              </w:rPr>
              <w:t xml:space="preserve">  Семья  и  брак.  Современная </w:t>
            </w:r>
            <w:r w:rsidRPr="009434CB">
              <w:rPr>
                <w:rFonts w:ascii="Times New Roman" w:hAnsi="Times New Roman" w:cs="Times New Roman"/>
                <w:sz w:val="24"/>
                <w:szCs w:val="24"/>
              </w:rPr>
              <w:t xml:space="preserve">демографическая  ситуация  в  Российской  </w:t>
            </w:r>
            <w:r>
              <w:rPr>
                <w:rFonts w:ascii="Times New Roman" w:hAnsi="Times New Roman" w:cs="Times New Roman"/>
                <w:sz w:val="24"/>
                <w:szCs w:val="24"/>
              </w:rPr>
              <w:t xml:space="preserve">Федерации.  Семейное  право  и </w:t>
            </w:r>
            <w:r w:rsidRPr="009434CB">
              <w:rPr>
                <w:rFonts w:ascii="Times New Roman" w:hAnsi="Times New Roman" w:cs="Times New Roman"/>
                <w:sz w:val="24"/>
                <w:szCs w:val="24"/>
              </w:rPr>
              <w:t>семейные правоотношения. Понятие сем</w:t>
            </w:r>
            <w:r>
              <w:rPr>
                <w:rFonts w:ascii="Times New Roman" w:hAnsi="Times New Roman" w:cs="Times New Roman"/>
                <w:sz w:val="24"/>
                <w:szCs w:val="24"/>
              </w:rPr>
              <w:t xml:space="preserve">ейных правоотношений. Порядок, </w:t>
            </w:r>
            <w:r w:rsidRPr="009434CB">
              <w:rPr>
                <w:rFonts w:ascii="Times New Roman" w:hAnsi="Times New Roman" w:cs="Times New Roman"/>
                <w:sz w:val="24"/>
                <w:szCs w:val="24"/>
              </w:rPr>
              <w:t>условия заключения и расторжения брака.</w:t>
            </w:r>
            <w:r>
              <w:rPr>
                <w:rFonts w:ascii="Times New Roman" w:hAnsi="Times New Roman" w:cs="Times New Roman"/>
                <w:sz w:val="24"/>
                <w:szCs w:val="24"/>
              </w:rPr>
              <w:t xml:space="preserve"> Права и обязанности супругов. </w:t>
            </w:r>
            <w:r w:rsidRPr="009434CB">
              <w:rPr>
                <w:rFonts w:ascii="Times New Roman" w:hAnsi="Times New Roman" w:cs="Times New Roman"/>
                <w:sz w:val="24"/>
                <w:szCs w:val="24"/>
              </w:rPr>
              <w:t xml:space="preserve">Брачный  договор.  Правовые  отношения  родителей  и  детей. </w:t>
            </w:r>
            <w:r>
              <w:rPr>
                <w:rFonts w:ascii="Times New Roman" w:hAnsi="Times New Roman" w:cs="Times New Roman"/>
                <w:sz w:val="24"/>
                <w:szCs w:val="24"/>
              </w:rPr>
              <w:t xml:space="preserve"> Опека  и </w:t>
            </w:r>
            <w:r w:rsidRPr="009434CB">
              <w:rPr>
                <w:rFonts w:ascii="Times New Roman" w:hAnsi="Times New Roman" w:cs="Times New Roman"/>
                <w:sz w:val="24"/>
                <w:szCs w:val="24"/>
              </w:rPr>
              <w:t>попечительство.</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Pr="000D0D47" w:rsidRDefault="00210743" w:rsidP="000D0D47">
            <w:pPr>
              <w:pStyle w:val="a4"/>
              <w:rPr>
                <w:rFonts w:ascii="Times New Roman" w:hAnsi="Times New Roman" w:cs="Times New Roman"/>
                <w:b/>
                <w:bCs/>
                <w:sz w:val="24"/>
                <w:szCs w:val="24"/>
              </w:rPr>
            </w:pPr>
          </w:p>
        </w:tc>
        <w:tc>
          <w:tcPr>
            <w:tcW w:w="2590" w:type="dxa"/>
            <w:vMerge/>
          </w:tcPr>
          <w:p w:rsidR="00210743" w:rsidRPr="00F86EA1" w:rsidRDefault="00210743" w:rsidP="00312BDD">
            <w:pPr>
              <w:spacing w:after="0" w:line="240" w:lineRule="auto"/>
              <w:jc w:val="both"/>
              <w:rPr>
                <w:rFonts w:ascii="Times New Roman" w:hAnsi="Times New Roman" w:cs="Times New Roman"/>
                <w:b/>
                <w:bCs/>
                <w:sz w:val="24"/>
                <w:szCs w:val="24"/>
                <w:u w:val="single"/>
              </w:rPr>
            </w:pPr>
          </w:p>
        </w:tc>
        <w:tc>
          <w:tcPr>
            <w:tcW w:w="9498" w:type="dxa"/>
          </w:tcPr>
          <w:p w:rsidR="00210743" w:rsidRPr="00125DD5" w:rsidRDefault="00210743" w:rsidP="001650D2">
            <w:pPr>
              <w:pStyle w:val="a4"/>
              <w:rPr>
                <w:rFonts w:ascii="Times New Roman" w:hAnsi="Times New Roman" w:cs="Times New Roman"/>
                <w:b/>
                <w:sz w:val="24"/>
                <w:szCs w:val="24"/>
              </w:rPr>
            </w:pPr>
            <w:r w:rsidRPr="00125DD5">
              <w:rPr>
                <w:rFonts w:ascii="Times New Roman" w:hAnsi="Times New Roman" w:cs="Times New Roman"/>
                <w:b/>
                <w:sz w:val="24"/>
                <w:szCs w:val="24"/>
              </w:rPr>
              <w:t xml:space="preserve">Самостоятельная внеаудиторная работа </w:t>
            </w:r>
            <w:proofErr w:type="gramStart"/>
            <w:r w:rsidRPr="00125DD5">
              <w:rPr>
                <w:rFonts w:ascii="Times New Roman" w:hAnsi="Times New Roman" w:cs="Times New Roman"/>
                <w:b/>
                <w:sz w:val="24"/>
                <w:szCs w:val="24"/>
              </w:rPr>
              <w:t>обучающихся</w:t>
            </w:r>
            <w:proofErr w:type="gramEnd"/>
            <w:r w:rsidRPr="00125DD5">
              <w:rPr>
                <w:rFonts w:ascii="Times New Roman" w:hAnsi="Times New Roman" w:cs="Times New Roman"/>
                <w:b/>
                <w:sz w:val="24"/>
                <w:szCs w:val="24"/>
              </w:rPr>
              <w:t xml:space="preserve"> по теме 4.</w:t>
            </w:r>
            <w:r>
              <w:rPr>
                <w:rFonts w:ascii="Times New Roman" w:hAnsi="Times New Roman" w:cs="Times New Roman"/>
                <w:b/>
                <w:sz w:val="24"/>
                <w:szCs w:val="24"/>
              </w:rPr>
              <w:t>3.3</w:t>
            </w:r>
          </w:p>
          <w:p w:rsidR="00210743" w:rsidRPr="00EA225C" w:rsidRDefault="00210743" w:rsidP="001650D2">
            <w:pPr>
              <w:pStyle w:val="a4"/>
              <w:rPr>
                <w:rFonts w:ascii="Times New Roman" w:hAnsi="Times New Roman" w:cs="Times New Roman"/>
                <w:b/>
                <w:sz w:val="24"/>
                <w:szCs w:val="24"/>
              </w:rPr>
            </w:pPr>
            <w:r w:rsidRPr="00125DD5">
              <w:rPr>
                <w:rFonts w:ascii="Times New Roman" w:hAnsi="Times New Roman" w:cs="Times New Roman"/>
                <w:sz w:val="24"/>
                <w:szCs w:val="24"/>
              </w:rPr>
              <w:t>Проработка конспектов лекций,  литературных источников.</w:t>
            </w:r>
            <w:r w:rsidRPr="00125DD5">
              <w:rPr>
                <w:rFonts w:ascii="Times New Roman" w:hAnsi="Times New Roman" w:cs="Times New Roman"/>
                <w:sz w:val="24"/>
                <w:szCs w:val="24"/>
                <w:lang w:eastAsia="ru-RU"/>
              </w:rPr>
              <w:t xml:space="preserve"> Подготовка реферата </w:t>
            </w:r>
            <w:proofErr w:type="gramStart"/>
            <w:r w:rsidRPr="00125DD5">
              <w:rPr>
                <w:rFonts w:ascii="Times New Roman" w:hAnsi="Times New Roman" w:cs="Times New Roman"/>
                <w:sz w:val="24"/>
                <w:szCs w:val="24"/>
                <w:lang w:eastAsia="ru-RU"/>
              </w:rPr>
              <w:t xml:space="preserve">( </w:t>
            </w:r>
            <w:proofErr w:type="gramEnd"/>
            <w:r w:rsidRPr="00125DD5">
              <w:rPr>
                <w:rFonts w:ascii="Times New Roman" w:hAnsi="Times New Roman" w:cs="Times New Roman"/>
                <w:sz w:val="24"/>
                <w:szCs w:val="24"/>
                <w:lang w:eastAsia="ru-RU"/>
              </w:rPr>
              <w:t>доклада ) по теме</w:t>
            </w:r>
          </w:p>
        </w:tc>
        <w:tc>
          <w:tcPr>
            <w:tcW w:w="874" w:type="dxa"/>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792558" w:rsidRPr="00F86EA1" w:rsidTr="00792558">
        <w:trPr>
          <w:trHeight w:val="20"/>
          <w:jc w:val="center"/>
        </w:trPr>
        <w:tc>
          <w:tcPr>
            <w:tcW w:w="13837" w:type="dxa"/>
            <w:gridSpan w:val="3"/>
          </w:tcPr>
          <w:p w:rsidR="00792558" w:rsidRPr="00EA225C" w:rsidRDefault="00792558" w:rsidP="002B0493">
            <w:pPr>
              <w:pStyle w:val="a4"/>
              <w:rPr>
                <w:rFonts w:ascii="Times New Roman" w:hAnsi="Times New Roman" w:cs="Times New Roman"/>
                <w:b/>
                <w:sz w:val="24"/>
                <w:szCs w:val="24"/>
              </w:rPr>
            </w:pPr>
            <w:r>
              <w:rPr>
                <w:rFonts w:ascii="Times New Roman" w:hAnsi="Times New Roman" w:cs="Times New Roman"/>
                <w:b/>
                <w:bCs/>
                <w:sz w:val="24"/>
                <w:szCs w:val="24"/>
              </w:rPr>
              <w:t>Раздел 5. Политика</w:t>
            </w:r>
          </w:p>
        </w:tc>
        <w:tc>
          <w:tcPr>
            <w:tcW w:w="874" w:type="dxa"/>
          </w:tcPr>
          <w:p w:rsidR="00792558" w:rsidRDefault="00792558"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1165" w:type="dxa"/>
          </w:tcPr>
          <w:p w:rsidR="00792558" w:rsidRDefault="00792558" w:rsidP="00CA6292">
            <w:pPr>
              <w:pStyle w:val="a4"/>
              <w:jc w:val="center"/>
              <w:rPr>
                <w:rFonts w:ascii="Times New Roman" w:hAnsi="Times New Roman" w:cs="Times New Roman"/>
                <w:b/>
                <w:bCs/>
                <w:sz w:val="24"/>
                <w:szCs w:val="24"/>
              </w:rPr>
            </w:pPr>
          </w:p>
        </w:tc>
      </w:tr>
      <w:tr w:rsidR="000D0D47" w:rsidRPr="00F86EA1" w:rsidTr="00E80A7B">
        <w:trPr>
          <w:trHeight w:val="20"/>
          <w:jc w:val="center"/>
        </w:trPr>
        <w:tc>
          <w:tcPr>
            <w:tcW w:w="1749" w:type="dxa"/>
            <w:vMerge w:val="restart"/>
          </w:tcPr>
          <w:p w:rsidR="00885621" w:rsidRPr="00885621" w:rsidRDefault="00885621" w:rsidP="00885621">
            <w:pPr>
              <w:pStyle w:val="a4"/>
              <w:rPr>
                <w:rFonts w:ascii="Times New Roman" w:hAnsi="Times New Roman" w:cs="Times New Roman"/>
                <w:b/>
                <w:bCs/>
                <w:sz w:val="24"/>
                <w:szCs w:val="24"/>
              </w:rPr>
            </w:pPr>
            <w:r>
              <w:rPr>
                <w:rFonts w:ascii="Times New Roman" w:hAnsi="Times New Roman" w:cs="Times New Roman"/>
                <w:b/>
                <w:bCs/>
                <w:sz w:val="24"/>
                <w:szCs w:val="24"/>
              </w:rPr>
              <w:t>Тема</w:t>
            </w:r>
            <w:r w:rsidR="000D0D47" w:rsidRPr="00F86EA1">
              <w:rPr>
                <w:rFonts w:ascii="Times New Roman" w:hAnsi="Times New Roman" w:cs="Times New Roman"/>
                <w:b/>
                <w:bCs/>
                <w:sz w:val="24"/>
                <w:szCs w:val="24"/>
              </w:rPr>
              <w:t xml:space="preserve"> </w:t>
            </w:r>
            <w:r w:rsidRPr="00885621">
              <w:rPr>
                <w:rFonts w:ascii="Times New Roman" w:hAnsi="Times New Roman" w:cs="Times New Roman"/>
                <w:b/>
                <w:bCs/>
                <w:sz w:val="24"/>
                <w:szCs w:val="24"/>
              </w:rPr>
              <w:t xml:space="preserve">5.1.  Политика  и </w:t>
            </w:r>
          </w:p>
          <w:p w:rsidR="00885621" w:rsidRPr="00885621" w:rsidRDefault="00885621" w:rsidP="00885621">
            <w:pPr>
              <w:pStyle w:val="a4"/>
              <w:rPr>
                <w:rFonts w:ascii="Times New Roman" w:hAnsi="Times New Roman" w:cs="Times New Roman"/>
                <w:b/>
                <w:bCs/>
                <w:sz w:val="24"/>
                <w:szCs w:val="24"/>
              </w:rPr>
            </w:pPr>
            <w:r w:rsidRPr="00885621">
              <w:rPr>
                <w:rFonts w:ascii="Times New Roman" w:hAnsi="Times New Roman" w:cs="Times New Roman"/>
                <w:b/>
                <w:bCs/>
                <w:sz w:val="24"/>
                <w:szCs w:val="24"/>
              </w:rPr>
              <w:t xml:space="preserve">власть. </w:t>
            </w:r>
          </w:p>
          <w:p w:rsidR="00885621" w:rsidRPr="00885621" w:rsidRDefault="00885621" w:rsidP="00885621">
            <w:pPr>
              <w:pStyle w:val="a4"/>
              <w:rPr>
                <w:rFonts w:ascii="Times New Roman" w:hAnsi="Times New Roman" w:cs="Times New Roman"/>
                <w:b/>
                <w:bCs/>
                <w:sz w:val="24"/>
                <w:szCs w:val="24"/>
              </w:rPr>
            </w:pPr>
            <w:r w:rsidRPr="00885621">
              <w:rPr>
                <w:rFonts w:ascii="Times New Roman" w:hAnsi="Times New Roman" w:cs="Times New Roman"/>
                <w:b/>
                <w:bCs/>
                <w:sz w:val="24"/>
                <w:szCs w:val="24"/>
              </w:rPr>
              <w:t xml:space="preserve">Государство  </w:t>
            </w:r>
            <w:proofErr w:type="gramStart"/>
            <w:r w:rsidRPr="00885621">
              <w:rPr>
                <w:rFonts w:ascii="Times New Roman" w:hAnsi="Times New Roman" w:cs="Times New Roman"/>
                <w:b/>
                <w:bCs/>
                <w:sz w:val="24"/>
                <w:szCs w:val="24"/>
              </w:rPr>
              <w:t>в</w:t>
            </w:r>
            <w:proofErr w:type="gramEnd"/>
            <w:r w:rsidRPr="00885621">
              <w:rPr>
                <w:rFonts w:ascii="Times New Roman" w:hAnsi="Times New Roman" w:cs="Times New Roman"/>
                <w:b/>
                <w:bCs/>
                <w:sz w:val="24"/>
                <w:szCs w:val="24"/>
              </w:rPr>
              <w:t xml:space="preserve"> </w:t>
            </w:r>
          </w:p>
          <w:p w:rsidR="00885621" w:rsidRPr="00885621" w:rsidRDefault="00885621" w:rsidP="00885621">
            <w:pPr>
              <w:pStyle w:val="a4"/>
              <w:rPr>
                <w:rFonts w:ascii="Times New Roman" w:hAnsi="Times New Roman" w:cs="Times New Roman"/>
                <w:b/>
                <w:bCs/>
                <w:sz w:val="24"/>
                <w:szCs w:val="24"/>
              </w:rPr>
            </w:pPr>
            <w:r w:rsidRPr="00885621">
              <w:rPr>
                <w:rFonts w:ascii="Times New Roman" w:hAnsi="Times New Roman" w:cs="Times New Roman"/>
                <w:b/>
                <w:bCs/>
                <w:sz w:val="24"/>
                <w:szCs w:val="24"/>
              </w:rPr>
              <w:t xml:space="preserve">политической </w:t>
            </w:r>
          </w:p>
          <w:p w:rsidR="000D0D47" w:rsidRPr="00F86EA1" w:rsidRDefault="00885621" w:rsidP="00885621">
            <w:pPr>
              <w:pStyle w:val="a4"/>
              <w:rPr>
                <w:rFonts w:ascii="Times New Roman" w:hAnsi="Times New Roman" w:cs="Times New Roman"/>
                <w:b/>
                <w:bCs/>
                <w:sz w:val="24"/>
                <w:szCs w:val="24"/>
              </w:rPr>
            </w:pPr>
            <w:r w:rsidRPr="00885621">
              <w:rPr>
                <w:rFonts w:ascii="Times New Roman" w:hAnsi="Times New Roman" w:cs="Times New Roman"/>
                <w:b/>
                <w:bCs/>
                <w:sz w:val="24"/>
                <w:szCs w:val="24"/>
              </w:rPr>
              <w:t>системе</w:t>
            </w:r>
          </w:p>
        </w:tc>
        <w:tc>
          <w:tcPr>
            <w:tcW w:w="12088" w:type="dxa"/>
            <w:gridSpan w:val="2"/>
          </w:tcPr>
          <w:p w:rsidR="000D0D47" w:rsidRPr="00F86EA1" w:rsidRDefault="000D0D47"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0D0D47" w:rsidRPr="00D1647C" w:rsidRDefault="00885621"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t>6</w:t>
            </w:r>
          </w:p>
        </w:tc>
        <w:tc>
          <w:tcPr>
            <w:tcW w:w="1165" w:type="dxa"/>
            <w:shd w:val="clear" w:color="auto" w:fill="A6A6A6"/>
          </w:tcPr>
          <w:p w:rsidR="000D0D47" w:rsidRPr="00F86EA1" w:rsidRDefault="000D0D47"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val="restart"/>
          </w:tcPr>
          <w:p w:rsidR="00210743" w:rsidRDefault="00210743" w:rsidP="00885621">
            <w:pPr>
              <w:spacing w:after="0" w:line="240" w:lineRule="auto"/>
              <w:jc w:val="both"/>
              <w:rPr>
                <w:rFonts w:ascii="Times New Roman" w:hAnsi="Times New Roman" w:cs="Times New Roman"/>
                <w:b/>
                <w:bCs/>
                <w:sz w:val="24"/>
                <w:szCs w:val="24"/>
              </w:rPr>
            </w:pPr>
            <w:r w:rsidRPr="00F86EA1">
              <w:rPr>
                <w:rFonts w:ascii="Times New Roman" w:hAnsi="Times New Roman" w:cs="Times New Roman"/>
                <w:color w:val="000000"/>
                <w:sz w:val="24"/>
                <w:szCs w:val="24"/>
              </w:rPr>
              <w:t xml:space="preserve"> </w:t>
            </w: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F86EA1" w:rsidRDefault="00210743" w:rsidP="00885621">
            <w:pPr>
              <w:spacing w:after="0" w:line="240" w:lineRule="auto"/>
              <w:jc w:val="both"/>
              <w:rPr>
                <w:rFonts w:ascii="Times New Roman" w:hAnsi="Times New Roman" w:cs="Times New Roman"/>
                <w:sz w:val="24"/>
                <w:szCs w:val="24"/>
              </w:rPr>
            </w:pPr>
            <w:r w:rsidRPr="00885621">
              <w:rPr>
                <w:rFonts w:ascii="Times New Roman" w:hAnsi="Times New Roman" w:cs="Times New Roman"/>
                <w:sz w:val="24"/>
                <w:szCs w:val="24"/>
              </w:rPr>
              <w:t>Понятие  власти.  Типы  общест</w:t>
            </w:r>
            <w:r>
              <w:rPr>
                <w:rFonts w:ascii="Times New Roman" w:hAnsi="Times New Roman" w:cs="Times New Roman"/>
                <w:sz w:val="24"/>
                <w:szCs w:val="24"/>
              </w:rPr>
              <w:t>венной  власти</w:t>
            </w:r>
          </w:p>
          <w:p w:rsidR="00210743" w:rsidRDefault="00210743" w:rsidP="0088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1E4296">
              <w:rPr>
                <w:rFonts w:ascii="Times New Roman" w:hAnsi="Times New Roman" w:cs="Times New Roman"/>
                <w:bCs/>
                <w:sz w:val="24"/>
                <w:szCs w:val="24"/>
              </w:rPr>
              <w:t xml:space="preserve">Давать  определение  понятий:  власть,  политическая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1E4296">
              <w:rPr>
                <w:rFonts w:ascii="Times New Roman" w:hAnsi="Times New Roman" w:cs="Times New Roman"/>
                <w:bCs/>
                <w:sz w:val="24"/>
                <w:szCs w:val="24"/>
              </w:rPr>
              <w:t xml:space="preserve">система, ее внутренняя структура.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1E4296">
              <w:rPr>
                <w:rFonts w:ascii="Times New Roman" w:hAnsi="Times New Roman" w:cs="Times New Roman"/>
                <w:bCs/>
                <w:sz w:val="24"/>
                <w:szCs w:val="24"/>
              </w:rPr>
              <w:t>Характеризовать  внутренние  и</w:t>
            </w:r>
            <w:r w:rsidRPr="001E4296">
              <w:rPr>
                <w:rFonts w:ascii="Times New Roman" w:hAnsi="Times New Roman" w:cs="Times New Roman"/>
                <w:b/>
                <w:bCs/>
                <w:sz w:val="24"/>
                <w:szCs w:val="24"/>
              </w:rPr>
              <w:t xml:space="preserve">  </w:t>
            </w:r>
            <w:r w:rsidRPr="001E4296">
              <w:rPr>
                <w:rFonts w:ascii="Times New Roman" w:hAnsi="Times New Roman" w:cs="Times New Roman"/>
                <w:bCs/>
                <w:sz w:val="24"/>
                <w:szCs w:val="24"/>
              </w:rPr>
              <w:t xml:space="preserve">внешние  функции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1E4296">
              <w:rPr>
                <w:rFonts w:ascii="Times New Roman" w:hAnsi="Times New Roman" w:cs="Times New Roman"/>
                <w:bCs/>
                <w:sz w:val="24"/>
                <w:szCs w:val="24"/>
              </w:rPr>
              <w:t xml:space="preserve">государства,  формы  государства:  формы  </w:t>
            </w:r>
            <w:r w:rsidRPr="001E4296">
              <w:rPr>
                <w:rFonts w:ascii="Times New Roman" w:hAnsi="Times New Roman" w:cs="Times New Roman"/>
                <w:bCs/>
                <w:sz w:val="24"/>
                <w:szCs w:val="24"/>
              </w:rPr>
              <w:lastRenderedPageBreak/>
              <w:t xml:space="preserve">правления,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1E4296">
              <w:rPr>
                <w:rFonts w:ascii="Times New Roman" w:hAnsi="Times New Roman" w:cs="Times New Roman"/>
                <w:bCs/>
                <w:sz w:val="24"/>
                <w:szCs w:val="24"/>
              </w:rPr>
              <w:t xml:space="preserve">территориально-государственное устройство, политический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1E4296">
              <w:rPr>
                <w:rFonts w:ascii="Times New Roman" w:hAnsi="Times New Roman" w:cs="Times New Roman"/>
                <w:bCs/>
                <w:sz w:val="24"/>
                <w:szCs w:val="24"/>
              </w:rPr>
              <w:t xml:space="preserve">режим.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1E4296">
              <w:rPr>
                <w:rFonts w:ascii="Times New Roman" w:hAnsi="Times New Roman" w:cs="Times New Roman"/>
                <w:bCs/>
                <w:sz w:val="24"/>
                <w:szCs w:val="24"/>
              </w:rPr>
              <w:t xml:space="preserve">Характеризовать типологию  политических режимов. </w:t>
            </w:r>
          </w:p>
          <w:p w:rsidR="00210743" w:rsidRPr="001E4296"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1E4296">
              <w:rPr>
                <w:rFonts w:ascii="Times New Roman" w:hAnsi="Times New Roman" w:cs="Times New Roman"/>
                <w:bCs/>
                <w:sz w:val="24"/>
                <w:szCs w:val="24"/>
              </w:rPr>
              <w:t xml:space="preserve">Знать    понятие  правовое  государство  и  называть    его </w:t>
            </w:r>
          </w:p>
          <w:p w:rsidR="00210743" w:rsidRPr="00F86EA1" w:rsidRDefault="00210743" w:rsidP="001E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r w:rsidRPr="001E4296">
              <w:rPr>
                <w:rFonts w:ascii="Times New Roman" w:hAnsi="Times New Roman" w:cs="Times New Roman"/>
                <w:bCs/>
                <w:sz w:val="24"/>
                <w:szCs w:val="24"/>
              </w:rPr>
              <w:t>признаки.</w:t>
            </w:r>
          </w:p>
        </w:tc>
        <w:tc>
          <w:tcPr>
            <w:tcW w:w="9498" w:type="dxa"/>
          </w:tcPr>
          <w:p w:rsidR="00210743" w:rsidRPr="00A4407D" w:rsidRDefault="00210743" w:rsidP="00A4407D">
            <w:pPr>
              <w:pStyle w:val="a4"/>
              <w:rPr>
                <w:rFonts w:ascii="Times New Roman" w:hAnsi="Times New Roman" w:cs="Times New Roman"/>
                <w:b/>
                <w:bCs/>
                <w:sz w:val="24"/>
                <w:szCs w:val="24"/>
              </w:rPr>
            </w:pPr>
            <w:r>
              <w:rPr>
                <w:rFonts w:ascii="Times New Roman" w:hAnsi="Times New Roman" w:cs="Times New Roman"/>
                <w:b/>
                <w:sz w:val="24"/>
                <w:szCs w:val="24"/>
              </w:rPr>
              <w:lastRenderedPageBreak/>
              <w:t>5.1</w:t>
            </w:r>
            <w:r w:rsidRPr="00A4407D">
              <w:rPr>
                <w:rFonts w:ascii="Times New Roman" w:hAnsi="Times New Roman" w:cs="Times New Roman"/>
                <w:b/>
                <w:sz w:val="24"/>
                <w:szCs w:val="24"/>
              </w:rPr>
              <w:t xml:space="preserve">.1 </w:t>
            </w:r>
            <w:r w:rsidRPr="00A4407D">
              <w:rPr>
                <w:rFonts w:ascii="Times New Roman" w:hAnsi="Times New Roman" w:cs="Times New Roman"/>
                <w:b/>
                <w:bCs/>
                <w:sz w:val="24"/>
                <w:szCs w:val="24"/>
              </w:rPr>
              <w:t>Государство в  политической системе общества</w:t>
            </w:r>
          </w:p>
          <w:p w:rsidR="00210743" w:rsidRPr="00F86EA1" w:rsidRDefault="00210743" w:rsidP="00885621">
            <w:pPr>
              <w:pStyle w:val="a4"/>
              <w:rPr>
                <w:rFonts w:ascii="Times New Roman" w:hAnsi="Times New Roman" w:cs="Times New Roman"/>
                <w:sz w:val="24"/>
                <w:szCs w:val="24"/>
              </w:rPr>
            </w:pPr>
            <w:r w:rsidRPr="00885621">
              <w:rPr>
                <w:rFonts w:ascii="Times New Roman" w:hAnsi="Times New Roman" w:cs="Times New Roman"/>
                <w:sz w:val="24"/>
                <w:szCs w:val="24"/>
              </w:rPr>
              <w:t>Понятие  власти.  Типы  общест</w:t>
            </w:r>
            <w:r>
              <w:rPr>
                <w:rFonts w:ascii="Times New Roman" w:hAnsi="Times New Roman" w:cs="Times New Roman"/>
                <w:sz w:val="24"/>
                <w:szCs w:val="24"/>
              </w:rPr>
              <w:t xml:space="preserve">венной  власти.  Политика  как </w:t>
            </w:r>
            <w:r w:rsidRPr="00885621">
              <w:rPr>
                <w:rFonts w:ascii="Times New Roman" w:hAnsi="Times New Roman" w:cs="Times New Roman"/>
                <w:sz w:val="24"/>
                <w:szCs w:val="24"/>
              </w:rPr>
              <w:t>общественное  явление.  Политическая  систем</w:t>
            </w:r>
            <w:r>
              <w:rPr>
                <w:rFonts w:ascii="Times New Roman" w:hAnsi="Times New Roman" w:cs="Times New Roman"/>
                <w:sz w:val="24"/>
                <w:szCs w:val="24"/>
              </w:rPr>
              <w:t xml:space="preserve">а,  ее  внутренняя  структура. </w:t>
            </w:r>
            <w:r w:rsidRPr="00885621">
              <w:rPr>
                <w:rFonts w:ascii="Times New Roman" w:hAnsi="Times New Roman" w:cs="Times New Roman"/>
                <w:sz w:val="24"/>
                <w:szCs w:val="24"/>
              </w:rPr>
              <w:t>Политические институты. Государство как п</w:t>
            </w:r>
            <w:r>
              <w:rPr>
                <w:rFonts w:ascii="Times New Roman" w:hAnsi="Times New Roman" w:cs="Times New Roman"/>
                <w:sz w:val="24"/>
                <w:szCs w:val="24"/>
              </w:rPr>
              <w:t xml:space="preserve">олитический институт. Признаки </w:t>
            </w:r>
            <w:r w:rsidRPr="00885621">
              <w:rPr>
                <w:rFonts w:ascii="Times New Roman" w:hAnsi="Times New Roman" w:cs="Times New Roman"/>
                <w:sz w:val="24"/>
                <w:szCs w:val="24"/>
              </w:rPr>
              <w:t>государства</w:t>
            </w:r>
            <w:r>
              <w:rPr>
                <w:rFonts w:ascii="Times New Roman" w:hAnsi="Times New Roman" w:cs="Times New Roman"/>
                <w:sz w:val="24"/>
                <w:szCs w:val="24"/>
              </w:rPr>
              <w:t xml:space="preserve">. Государственный суверенитет. </w:t>
            </w:r>
          </w:p>
        </w:tc>
        <w:tc>
          <w:tcPr>
            <w:tcW w:w="874" w:type="dxa"/>
          </w:tcPr>
          <w:p w:rsidR="00210743" w:rsidRPr="00D1647C" w:rsidRDefault="00210743"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t>2</w:t>
            </w:r>
          </w:p>
        </w:tc>
        <w:tc>
          <w:tcPr>
            <w:tcW w:w="1165" w:type="dxa"/>
            <w:vMerge w:val="restart"/>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F86EA1">
            <w:pPr>
              <w:pStyle w:val="a4"/>
              <w:rPr>
                <w:rFonts w:ascii="Times New Roman" w:hAnsi="Times New Roman" w:cs="Times New Roman"/>
                <w:color w:val="000000"/>
                <w:sz w:val="24"/>
                <w:szCs w:val="24"/>
              </w:rPr>
            </w:pPr>
          </w:p>
        </w:tc>
        <w:tc>
          <w:tcPr>
            <w:tcW w:w="9498" w:type="dxa"/>
          </w:tcPr>
          <w:p w:rsidR="00210743" w:rsidRPr="00EA225C" w:rsidRDefault="00210743" w:rsidP="00A4407D">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5.1.1</w:t>
            </w:r>
          </w:p>
          <w:p w:rsidR="00210743" w:rsidRDefault="00210743" w:rsidP="00A4407D">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210743" w:rsidRDefault="00210743" w:rsidP="00A4407D">
            <w:pPr>
              <w:pStyle w:val="a4"/>
              <w:rPr>
                <w:rFonts w:ascii="Times New Roman" w:hAnsi="Times New Roman" w:cs="Times New Roman"/>
                <w:sz w:val="24"/>
                <w:szCs w:val="24"/>
              </w:rPr>
            </w:pPr>
            <w:r w:rsidRPr="00A4407D">
              <w:rPr>
                <w:rFonts w:ascii="Times New Roman" w:hAnsi="Times New Roman" w:cs="Times New Roman"/>
                <w:sz w:val="24"/>
                <w:szCs w:val="24"/>
              </w:rPr>
              <w:t>Ответы на вопросы: в чем состоит влияние политических партий на государство? Влияние на государство профсоюзов и церкви.</w:t>
            </w:r>
          </w:p>
        </w:tc>
        <w:tc>
          <w:tcPr>
            <w:tcW w:w="874" w:type="dxa"/>
          </w:tcPr>
          <w:p w:rsidR="00210743" w:rsidRPr="00D1647C" w:rsidRDefault="00210743"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210743" w:rsidRPr="00885621" w:rsidRDefault="00210743" w:rsidP="00885621">
            <w:pPr>
              <w:pStyle w:val="a4"/>
              <w:rPr>
                <w:rFonts w:ascii="Times New Roman" w:hAnsi="Times New Roman" w:cs="Times New Roman"/>
                <w:b/>
                <w:sz w:val="24"/>
                <w:szCs w:val="24"/>
              </w:rPr>
            </w:pPr>
            <w:r w:rsidRPr="00885621">
              <w:rPr>
                <w:rFonts w:ascii="Times New Roman" w:hAnsi="Times New Roman" w:cs="Times New Roman"/>
                <w:b/>
                <w:sz w:val="24"/>
                <w:szCs w:val="24"/>
              </w:rPr>
              <w:t xml:space="preserve">5.1.2. Внутренние  и  внешние  функции  государства.  </w:t>
            </w:r>
          </w:p>
          <w:p w:rsidR="00210743" w:rsidRPr="00F86EA1" w:rsidRDefault="00210743" w:rsidP="00885621">
            <w:pPr>
              <w:pStyle w:val="a4"/>
              <w:rPr>
                <w:rFonts w:ascii="Times New Roman" w:hAnsi="Times New Roman" w:cs="Times New Roman"/>
                <w:sz w:val="24"/>
                <w:szCs w:val="24"/>
              </w:rPr>
            </w:pPr>
            <w:r w:rsidRPr="00885621">
              <w:rPr>
                <w:rFonts w:ascii="Times New Roman" w:hAnsi="Times New Roman" w:cs="Times New Roman"/>
                <w:sz w:val="24"/>
                <w:szCs w:val="24"/>
              </w:rPr>
              <w:t>Внутренние  и  внешние  функ</w:t>
            </w:r>
            <w:r>
              <w:rPr>
                <w:rFonts w:ascii="Times New Roman" w:hAnsi="Times New Roman" w:cs="Times New Roman"/>
                <w:sz w:val="24"/>
                <w:szCs w:val="24"/>
              </w:rPr>
              <w:t xml:space="preserve">ции  государства.  Особенности </w:t>
            </w:r>
            <w:r w:rsidRPr="00885621">
              <w:rPr>
                <w:rFonts w:ascii="Times New Roman" w:hAnsi="Times New Roman" w:cs="Times New Roman"/>
                <w:sz w:val="24"/>
                <w:szCs w:val="24"/>
              </w:rPr>
              <w:t xml:space="preserve">функционального назначения современных </w:t>
            </w:r>
            <w:r>
              <w:rPr>
                <w:rFonts w:ascii="Times New Roman" w:hAnsi="Times New Roman" w:cs="Times New Roman"/>
                <w:sz w:val="24"/>
                <w:szCs w:val="24"/>
              </w:rPr>
              <w:t xml:space="preserve">государств. Межгосударственная </w:t>
            </w:r>
            <w:r w:rsidRPr="00885621">
              <w:rPr>
                <w:rFonts w:ascii="Times New Roman" w:hAnsi="Times New Roman" w:cs="Times New Roman"/>
                <w:sz w:val="24"/>
                <w:szCs w:val="24"/>
              </w:rPr>
              <w:t>интеграция,  формирование  надгосударств</w:t>
            </w:r>
            <w:r>
              <w:rPr>
                <w:rFonts w:ascii="Times New Roman" w:hAnsi="Times New Roman" w:cs="Times New Roman"/>
                <w:sz w:val="24"/>
                <w:szCs w:val="24"/>
              </w:rPr>
              <w:t xml:space="preserve">енных  институтов  –  основные </w:t>
            </w:r>
            <w:r w:rsidRPr="00885621">
              <w:rPr>
                <w:rFonts w:ascii="Times New Roman" w:hAnsi="Times New Roman" w:cs="Times New Roman"/>
                <w:sz w:val="24"/>
                <w:szCs w:val="24"/>
              </w:rPr>
              <w:t xml:space="preserve">особенности развития современной политической системы. </w:t>
            </w:r>
          </w:p>
        </w:tc>
        <w:tc>
          <w:tcPr>
            <w:tcW w:w="874" w:type="dxa"/>
          </w:tcPr>
          <w:p w:rsidR="00210743" w:rsidRPr="00D1647C" w:rsidRDefault="00210743"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t>2</w:t>
            </w:r>
          </w:p>
        </w:tc>
        <w:tc>
          <w:tcPr>
            <w:tcW w:w="1165" w:type="dxa"/>
            <w:vMerge/>
          </w:tcPr>
          <w:p w:rsidR="00210743" w:rsidRPr="00F86EA1"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210743" w:rsidRPr="00EA225C" w:rsidRDefault="00210743" w:rsidP="00A4407D">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5.1.2</w:t>
            </w:r>
          </w:p>
          <w:p w:rsidR="00210743" w:rsidRDefault="00210743" w:rsidP="00A4407D">
            <w:pPr>
              <w:pStyle w:val="a4"/>
              <w:rPr>
                <w:rFonts w:ascii="Times New Roman" w:hAnsi="Times New Roman" w:cs="Times New Roman"/>
                <w:sz w:val="24"/>
                <w:szCs w:val="24"/>
              </w:rPr>
            </w:pPr>
            <w:r w:rsidRPr="00EA225C">
              <w:rPr>
                <w:rFonts w:ascii="Times New Roman" w:hAnsi="Times New Roman" w:cs="Times New Roman"/>
                <w:sz w:val="24"/>
                <w:szCs w:val="24"/>
              </w:rPr>
              <w:lastRenderedPageBreak/>
              <w:t>Проработка конспектов лекций,  литературных источников</w:t>
            </w:r>
          </w:p>
          <w:p w:rsidR="00210743" w:rsidRDefault="00210743" w:rsidP="00CA6292">
            <w:pPr>
              <w:pStyle w:val="a4"/>
              <w:rPr>
                <w:rFonts w:ascii="Times New Roman" w:hAnsi="Times New Roman" w:cs="Times New Roman"/>
                <w:sz w:val="24"/>
                <w:szCs w:val="24"/>
              </w:rPr>
            </w:pPr>
            <w:r w:rsidRPr="00A4407D">
              <w:rPr>
                <w:rFonts w:ascii="Times New Roman" w:hAnsi="Times New Roman" w:cs="Times New Roman"/>
                <w:sz w:val="24"/>
                <w:szCs w:val="24"/>
              </w:rPr>
              <w:t>Ответы на вопросы: В чем различие внешних и внутренних функций государства?</w:t>
            </w:r>
          </w:p>
        </w:tc>
        <w:tc>
          <w:tcPr>
            <w:tcW w:w="874" w:type="dxa"/>
          </w:tcPr>
          <w:p w:rsidR="00210743" w:rsidRPr="00D1647C" w:rsidRDefault="00210743"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lastRenderedPageBreak/>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210743">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210743" w:rsidRPr="00885621" w:rsidRDefault="00210743" w:rsidP="00885621">
            <w:pPr>
              <w:pStyle w:val="a4"/>
              <w:rPr>
                <w:rFonts w:ascii="Times New Roman" w:hAnsi="Times New Roman" w:cs="Times New Roman"/>
                <w:b/>
                <w:sz w:val="24"/>
                <w:szCs w:val="24"/>
              </w:rPr>
            </w:pPr>
            <w:r w:rsidRPr="00885621">
              <w:rPr>
                <w:rFonts w:ascii="Times New Roman" w:hAnsi="Times New Roman" w:cs="Times New Roman"/>
                <w:b/>
                <w:sz w:val="24"/>
                <w:szCs w:val="24"/>
              </w:rPr>
              <w:t>5.1.3. Формы  государства</w:t>
            </w:r>
          </w:p>
          <w:p w:rsidR="00210743" w:rsidRPr="00885621" w:rsidRDefault="00210743" w:rsidP="00885621">
            <w:pPr>
              <w:pStyle w:val="a4"/>
              <w:rPr>
                <w:rFonts w:ascii="Times New Roman" w:hAnsi="Times New Roman" w:cs="Times New Roman"/>
                <w:sz w:val="24"/>
                <w:szCs w:val="24"/>
              </w:rPr>
            </w:pPr>
            <w:r w:rsidRPr="00885621">
              <w:rPr>
                <w:rFonts w:ascii="Times New Roman" w:hAnsi="Times New Roman" w:cs="Times New Roman"/>
                <w:sz w:val="24"/>
                <w:szCs w:val="24"/>
              </w:rPr>
              <w:t>Формы  государства:  формы  правления,  территориально-государственное устройство, политический</w:t>
            </w:r>
            <w:r>
              <w:rPr>
                <w:rFonts w:ascii="Times New Roman" w:hAnsi="Times New Roman" w:cs="Times New Roman"/>
                <w:sz w:val="24"/>
                <w:szCs w:val="24"/>
              </w:rPr>
              <w:t xml:space="preserve"> режим. Типология политических </w:t>
            </w:r>
            <w:r w:rsidRPr="00885621">
              <w:rPr>
                <w:rFonts w:ascii="Times New Roman" w:hAnsi="Times New Roman" w:cs="Times New Roman"/>
                <w:sz w:val="24"/>
                <w:szCs w:val="24"/>
              </w:rPr>
              <w:t>режимов.  Демократия,  ее  основные  ц</w:t>
            </w:r>
            <w:r>
              <w:rPr>
                <w:rFonts w:ascii="Times New Roman" w:hAnsi="Times New Roman" w:cs="Times New Roman"/>
                <w:sz w:val="24"/>
                <w:szCs w:val="24"/>
              </w:rPr>
              <w:t xml:space="preserve">енности  и  признаки.  Условия </w:t>
            </w:r>
            <w:r w:rsidRPr="00885621">
              <w:rPr>
                <w:rFonts w:ascii="Times New Roman" w:hAnsi="Times New Roman" w:cs="Times New Roman"/>
                <w:sz w:val="24"/>
                <w:szCs w:val="24"/>
              </w:rPr>
              <w:t xml:space="preserve">формирования демократических институтов и традиций.  </w:t>
            </w:r>
          </w:p>
          <w:p w:rsidR="00210743" w:rsidRPr="00F86EA1" w:rsidRDefault="00210743" w:rsidP="00885621">
            <w:pPr>
              <w:pStyle w:val="a4"/>
              <w:rPr>
                <w:rFonts w:ascii="Times New Roman" w:hAnsi="Times New Roman" w:cs="Times New Roman"/>
                <w:sz w:val="24"/>
                <w:szCs w:val="24"/>
              </w:rPr>
            </w:pPr>
            <w:r w:rsidRPr="00885621">
              <w:rPr>
                <w:rFonts w:ascii="Times New Roman" w:hAnsi="Times New Roman" w:cs="Times New Roman"/>
                <w:sz w:val="24"/>
                <w:szCs w:val="24"/>
              </w:rPr>
              <w:t>Правовое государство, понятие и признаки.</w:t>
            </w:r>
          </w:p>
        </w:tc>
        <w:tc>
          <w:tcPr>
            <w:tcW w:w="874" w:type="dxa"/>
          </w:tcPr>
          <w:p w:rsidR="00210743" w:rsidRPr="00D1647C" w:rsidRDefault="00210743"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t>2</w:t>
            </w:r>
          </w:p>
        </w:tc>
        <w:tc>
          <w:tcPr>
            <w:tcW w:w="1165" w:type="dxa"/>
            <w:vMerge w:val="restart"/>
            <w:tcBorders>
              <w:top w:val="nil"/>
            </w:tcBorders>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210743">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Pr>
          <w:p w:rsidR="00210743" w:rsidRPr="00EA225C" w:rsidRDefault="00210743" w:rsidP="00A4407D">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5.1.3</w:t>
            </w:r>
          </w:p>
          <w:p w:rsidR="00210743" w:rsidRDefault="00210743" w:rsidP="00A4407D">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210743" w:rsidRDefault="00210743" w:rsidP="00CA6292">
            <w:pPr>
              <w:pStyle w:val="a4"/>
              <w:rPr>
                <w:rFonts w:ascii="Times New Roman" w:hAnsi="Times New Roman" w:cs="Times New Roman"/>
                <w:sz w:val="24"/>
                <w:szCs w:val="24"/>
              </w:rPr>
            </w:pPr>
            <w:r w:rsidRPr="00673BF0">
              <w:rPr>
                <w:rFonts w:ascii="Times New Roman" w:hAnsi="Times New Roman" w:cs="Times New Roman"/>
                <w:sz w:val="24"/>
                <w:szCs w:val="24"/>
              </w:rPr>
              <w:t>Доклад: Философы древности об образовании государства</w:t>
            </w:r>
          </w:p>
        </w:tc>
        <w:tc>
          <w:tcPr>
            <w:tcW w:w="874" w:type="dxa"/>
          </w:tcPr>
          <w:p w:rsidR="00210743" w:rsidRPr="00D1647C" w:rsidRDefault="00210743" w:rsidP="00CA6292">
            <w:pPr>
              <w:pStyle w:val="a4"/>
              <w:jc w:val="center"/>
              <w:rPr>
                <w:rFonts w:ascii="Times New Roman" w:hAnsi="Times New Roman" w:cs="Times New Roman"/>
                <w:b/>
                <w:bCs/>
                <w:sz w:val="24"/>
                <w:szCs w:val="24"/>
              </w:rPr>
            </w:pPr>
            <w:r w:rsidRPr="00D1647C">
              <w:rPr>
                <w:rFonts w:ascii="Times New Roman" w:hAnsi="Times New Roman" w:cs="Times New Roman"/>
                <w:b/>
                <w:bCs/>
                <w:sz w:val="24"/>
                <w:szCs w:val="24"/>
              </w:rPr>
              <w:t>1</w:t>
            </w:r>
          </w:p>
        </w:tc>
        <w:tc>
          <w:tcPr>
            <w:tcW w:w="1165" w:type="dxa"/>
            <w:vMerge/>
            <w:tcBorders>
              <w:top w:val="nil"/>
            </w:tcBorders>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val="restart"/>
          </w:tcPr>
          <w:p w:rsidR="00210743" w:rsidRPr="00885621" w:rsidRDefault="00210743" w:rsidP="00885621">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885621">
              <w:rPr>
                <w:rFonts w:ascii="Times New Roman" w:hAnsi="Times New Roman" w:cs="Times New Roman"/>
                <w:b/>
                <w:bCs/>
                <w:sz w:val="24"/>
                <w:szCs w:val="24"/>
              </w:rPr>
              <w:t xml:space="preserve">5.2.  Участники </w:t>
            </w:r>
          </w:p>
          <w:p w:rsidR="00210743" w:rsidRPr="00885621" w:rsidRDefault="00210743" w:rsidP="00885621">
            <w:pPr>
              <w:pStyle w:val="a4"/>
              <w:rPr>
                <w:rFonts w:ascii="Times New Roman" w:hAnsi="Times New Roman" w:cs="Times New Roman"/>
                <w:b/>
                <w:bCs/>
                <w:sz w:val="24"/>
                <w:szCs w:val="24"/>
              </w:rPr>
            </w:pPr>
            <w:r w:rsidRPr="00885621">
              <w:rPr>
                <w:rFonts w:ascii="Times New Roman" w:hAnsi="Times New Roman" w:cs="Times New Roman"/>
                <w:b/>
                <w:bCs/>
                <w:sz w:val="24"/>
                <w:szCs w:val="24"/>
              </w:rPr>
              <w:t xml:space="preserve">политического </w:t>
            </w:r>
          </w:p>
          <w:p w:rsidR="00210743" w:rsidRPr="00F86EA1" w:rsidRDefault="00210743" w:rsidP="00885621">
            <w:pPr>
              <w:pStyle w:val="a4"/>
              <w:rPr>
                <w:rFonts w:ascii="Times New Roman" w:hAnsi="Times New Roman" w:cs="Times New Roman"/>
                <w:b/>
                <w:bCs/>
                <w:sz w:val="24"/>
                <w:szCs w:val="24"/>
              </w:rPr>
            </w:pPr>
            <w:r w:rsidRPr="00885621">
              <w:rPr>
                <w:rFonts w:ascii="Times New Roman" w:hAnsi="Times New Roman" w:cs="Times New Roman"/>
                <w:b/>
                <w:bCs/>
                <w:sz w:val="24"/>
                <w:szCs w:val="24"/>
              </w:rPr>
              <w:t>процесса</w:t>
            </w:r>
          </w:p>
        </w:tc>
        <w:tc>
          <w:tcPr>
            <w:tcW w:w="2590" w:type="dxa"/>
            <w:vMerge w:val="restart"/>
          </w:tcPr>
          <w:p w:rsidR="00210743" w:rsidRDefault="00210743" w:rsidP="00885621">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3B4065" w:rsidRDefault="00210743" w:rsidP="003B4065">
            <w:pPr>
              <w:spacing w:after="0" w:line="240" w:lineRule="auto"/>
              <w:jc w:val="both"/>
              <w:rPr>
                <w:rFonts w:ascii="Times New Roman" w:hAnsi="Times New Roman" w:cs="Times New Roman"/>
                <w:sz w:val="24"/>
                <w:szCs w:val="24"/>
              </w:rPr>
            </w:pPr>
            <w:r w:rsidRPr="003B4065">
              <w:rPr>
                <w:rFonts w:ascii="Times New Roman" w:hAnsi="Times New Roman" w:cs="Times New Roman"/>
                <w:sz w:val="24"/>
                <w:szCs w:val="24"/>
              </w:rPr>
              <w:t xml:space="preserve">Знать  понятия  гражданское  общество  и  правовое </w:t>
            </w:r>
          </w:p>
          <w:p w:rsidR="00210743" w:rsidRPr="00F86EA1" w:rsidRDefault="00210743" w:rsidP="003B4065">
            <w:pPr>
              <w:spacing w:after="0" w:line="240" w:lineRule="auto"/>
              <w:jc w:val="both"/>
              <w:rPr>
                <w:rFonts w:ascii="Times New Roman" w:hAnsi="Times New Roman" w:cs="Times New Roman"/>
                <w:sz w:val="24"/>
                <w:szCs w:val="24"/>
              </w:rPr>
            </w:pPr>
            <w:r w:rsidRPr="003B4065">
              <w:rPr>
                <w:rFonts w:ascii="Times New Roman" w:hAnsi="Times New Roman" w:cs="Times New Roman"/>
                <w:sz w:val="24"/>
                <w:szCs w:val="24"/>
              </w:rPr>
              <w:t>государство.</w:t>
            </w:r>
          </w:p>
          <w:p w:rsidR="00210743" w:rsidRDefault="00210743" w:rsidP="0088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3B4065" w:rsidRDefault="00210743" w:rsidP="003B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3B4065">
              <w:rPr>
                <w:rFonts w:ascii="Times New Roman" w:hAnsi="Times New Roman" w:cs="Times New Roman"/>
                <w:bCs/>
                <w:sz w:val="24"/>
                <w:szCs w:val="24"/>
              </w:rPr>
              <w:t xml:space="preserve">Охарактеризовать  взаимоотношения  личности  и </w:t>
            </w:r>
          </w:p>
          <w:p w:rsidR="00210743" w:rsidRPr="003B4065" w:rsidRDefault="00210743" w:rsidP="003B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государства;  </w:t>
            </w:r>
            <w:r w:rsidRPr="003B4065">
              <w:rPr>
                <w:rFonts w:ascii="Times New Roman" w:hAnsi="Times New Roman" w:cs="Times New Roman"/>
                <w:bCs/>
                <w:sz w:val="24"/>
                <w:szCs w:val="24"/>
              </w:rPr>
              <w:t xml:space="preserve">Охарактеризовать  избирательную  кампанию  </w:t>
            </w:r>
            <w:proofErr w:type="gramStart"/>
            <w:r w:rsidRPr="003B4065">
              <w:rPr>
                <w:rFonts w:ascii="Times New Roman" w:hAnsi="Times New Roman" w:cs="Times New Roman"/>
                <w:bCs/>
                <w:sz w:val="24"/>
                <w:szCs w:val="24"/>
              </w:rPr>
              <w:t>в</w:t>
            </w:r>
            <w:proofErr w:type="gramEnd"/>
            <w:r w:rsidRPr="003B4065">
              <w:rPr>
                <w:rFonts w:ascii="Times New Roman" w:hAnsi="Times New Roman" w:cs="Times New Roman"/>
                <w:bCs/>
                <w:sz w:val="24"/>
                <w:szCs w:val="24"/>
              </w:rPr>
              <w:t xml:space="preserve"> </w:t>
            </w:r>
          </w:p>
          <w:p w:rsidR="00210743" w:rsidRPr="00F86EA1" w:rsidRDefault="00210743" w:rsidP="003B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3B4065">
              <w:rPr>
                <w:rFonts w:ascii="Times New Roman" w:hAnsi="Times New Roman" w:cs="Times New Roman"/>
                <w:bCs/>
                <w:sz w:val="24"/>
                <w:szCs w:val="24"/>
              </w:rPr>
              <w:t>Российской Федерации.</w:t>
            </w:r>
          </w:p>
        </w:tc>
        <w:tc>
          <w:tcPr>
            <w:tcW w:w="9498" w:type="dxa"/>
          </w:tcPr>
          <w:p w:rsidR="00210743" w:rsidRPr="004E0040" w:rsidRDefault="00210743" w:rsidP="004E0040">
            <w:pPr>
              <w:pStyle w:val="a4"/>
              <w:rPr>
                <w:rFonts w:ascii="Times New Roman" w:hAnsi="Times New Roman" w:cs="Times New Roman"/>
                <w:b/>
                <w:sz w:val="24"/>
                <w:szCs w:val="24"/>
              </w:rPr>
            </w:pPr>
            <w:r w:rsidRPr="004E0040">
              <w:rPr>
                <w:rFonts w:ascii="Times New Roman" w:hAnsi="Times New Roman" w:cs="Times New Roman"/>
                <w:b/>
                <w:sz w:val="24"/>
                <w:szCs w:val="24"/>
              </w:rPr>
              <w:t>5.2.1. Личность и государство.</w:t>
            </w:r>
          </w:p>
          <w:p w:rsidR="00210743" w:rsidRPr="004E0040" w:rsidRDefault="00210743" w:rsidP="004E0040">
            <w:pPr>
              <w:pStyle w:val="a4"/>
              <w:rPr>
                <w:rFonts w:ascii="Times New Roman" w:hAnsi="Times New Roman" w:cs="Times New Roman"/>
                <w:sz w:val="24"/>
                <w:szCs w:val="24"/>
              </w:rPr>
            </w:pPr>
            <w:r w:rsidRPr="004E0040">
              <w:rPr>
                <w:rFonts w:ascii="Times New Roman" w:hAnsi="Times New Roman" w:cs="Times New Roman"/>
                <w:sz w:val="24"/>
                <w:szCs w:val="24"/>
              </w:rPr>
              <w:t>Личность и государство. Политический</w:t>
            </w:r>
            <w:r>
              <w:rPr>
                <w:rFonts w:ascii="Times New Roman" w:hAnsi="Times New Roman" w:cs="Times New Roman"/>
                <w:sz w:val="24"/>
                <w:szCs w:val="24"/>
              </w:rPr>
              <w:t xml:space="preserve"> статус личности. Политическое </w:t>
            </w:r>
            <w:r w:rsidRPr="004E0040">
              <w:rPr>
                <w:rFonts w:ascii="Times New Roman" w:hAnsi="Times New Roman" w:cs="Times New Roman"/>
                <w:sz w:val="24"/>
                <w:szCs w:val="24"/>
              </w:rPr>
              <w:t>участие  и  его  типы.  Причины  и  осо</w:t>
            </w:r>
            <w:r>
              <w:rPr>
                <w:rFonts w:ascii="Times New Roman" w:hAnsi="Times New Roman" w:cs="Times New Roman"/>
                <w:sz w:val="24"/>
                <w:szCs w:val="24"/>
              </w:rPr>
              <w:t xml:space="preserve">бенности  экстремистских  форм </w:t>
            </w:r>
            <w:r w:rsidRPr="004E0040">
              <w:rPr>
                <w:rFonts w:ascii="Times New Roman" w:hAnsi="Times New Roman" w:cs="Times New Roman"/>
                <w:sz w:val="24"/>
                <w:szCs w:val="24"/>
              </w:rPr>
              <w:t>политического  участия.  Политическое  л</w:t>
            </w:r>
            <w:r>
              <w:rPr>
                <w:rFonts w:ascii="Times New Roman" w:hAnsi="Times New Roman" w:cs="Times New Roman"/>
                <w:sz w:val="24"/>
                <w:szCs w:val="24"/>
              </w:rPr>
              <w:t xml:space="preserve">идерство.  Лидеры  и  ведомые. </w:t>
            </w:r>
            <w:r w:rsidRPr="004E0040">
              <w:rPr>
                <w:rFonts w:ascii="Times New Roman" w:hAnsi="Times New Roman" w:cs="Times New Roman"/>
                <w:sz w:val="24"/>
                <w:szCs w:val="24"/>
              </w:rPr>
              <w:t>Политическая элита, особенности ее форм</w:t>
            </w:r>
            <w:r>
              <w:rPr>
                <w:rFonts w:ascii="Times New Roman" w:hAnsi="Times New Roman" w:cs="Times New Roman"/>
                <w:sz w:val="24"/>
                <w:szCs w:val="24"/>
              </w:rPr>
              <w:t xml:space="preserve">ирования в современной России. </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E80A7B">
        <w:trPr>
          <w:trHeight w:val="20"/>
          <w:jc w:val="center"/>
        </w:trPr>
        <w:tc>
          <w:tcPr>
            <w:tcW w:w="1749" w:type="dxa"/>
            <w:vMerge/>
          </w:tcPr>
          <w:p w:rsidR="00210743" w:rsidRDefault="00210743" w:rsidP="00885621">
            <w:pPr>
              <w:pStyle w:val="a4"/>
              <w:rPr>
                <w:rFonts w:ascii="Times New Roman" w:hAnsi="Times New Roman" w:cs="Times New Roman"/>
                <w:b/>
                <w:bCs/>
                <w:sz w:val="24"/>
                <w:szCs w:val="24"/>
              </w:rPr>
            </w:pPr>
          </w:p>
        </w:tc>
        <w:tc>
          <w:tcPr>
            <w:tcW w:w="2590" w:type="dxa"/>
            <w:vMerge/>
          </w:tcPr>
          <w:p w:rsidR="00210743" w:rsidRPr="00F86EA1" w:rsidRDefault="00210743" w:rsidP="00885621">
            <w:pPr>
              <w:spacing w:after="0" w:line="240" w:lineRule="auto"/>
              <w:jc w:val="both"/>
              <w:rPr>
                <w:rFonts w:ascii="Times New Roman" w:hAnsi="Times New Roman" w:cs="Times New Roman"/>
                <w:b/>
                <w:bCs/>
                <w:sz w:val="24"/>
                <w:szCs w:val="24"/>
                <w:u w:val="single"/>
              </w:rPr>
            </w:pPr>
          </w:p>
        </w:tc>
        <w:tc>
          <w:tcPr>
            <w:tcW w:w="9498" w:type="dxa"/>
          </w:tcPr>
          <w:p w:rsidR="00210743" w:rsidRPr="00EA225C" w:rsidRDefault="00210743" w:rsidP="004E0040">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5.2.1</w:t>
            </w:r>
          </w:p>
          <w:p w:rsidR="00210743" w:rsidRPr="004E0040" w:rsidRDefault="00210743" w:rsidP="004E0040">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Default="00210743" w:rsidP="00885621">
            <w:pPr>
              <w:pStyle w:val="a4"/>
              <w:rPr>
                <w:rFonts w:ascii="Times New Roman" w:hAnsi="Times New Roman" w:cs="Times New Roman"/>
                <w:b/>
                <w:bCs/>
                <w:sz w:val="24"/>
                <w:szCs w:val="24"/>
              </w:rPr>
            </w:pPr>
          </w:p>
        </w:tc>
        <w:tc>
          <w:tcPr>
            <w:tcW w:w="2590" w:type="dxa"/>
            <w:vMerge/>
          </w:tcPr>
          <w:p w:rsidR="00210743" w:rsidRPr="00F86EA1" w:rsidRDefault="00210743" w:rsidP="00885621">
            <w:pPr>
              <w:spacing w:after="0" w:line="240" w:lineRule="auto"/>
              <w:jc w:val="both"/>
              <w:rPr>
                <w:rFonts w:ascii="Times New Roman" w:hAnsi="Times New Roman" w:cs="Times New Roman"/>
                <w:b/>
                <w:bCs/>
                <w:sz w:val="24"/>
                <w:szCs w:val="24"/>
                <w:u w:val="single"/>
              </w:rPr>
            </w:pPr>
          </w:p>
        </w:tc>
        <w:tc>
          <w:tcPr>
            <w:tcW w:w="9498" w:type="dxa"/>
          </w:tcPr>
          <w:p w:rsidR="00210743" w:rsidRPr="004E0040" w:rsidRDefault="00210743" w:rsidP="004E0040">
            <w:pPr>
              <w:pStyle w:val="a4"/>
              <w:rPr>
                <w:rFonts w:ascii="Times New Roman" w:hAnsi="Times New Roman" w:cs="Times New Roman"/>
                <w:b/>
                <w:sz w:val="24"/>
                <w:szCs w:val="24"/>
              </w:rPr>
            </w:pPr>
            <w:r w:rsidRPr="004E0040">
              <w:rPr>
                <w:rFonts w:ascii="Times New Roman" w:hAnsi="Times New Roman" w:cs="Times New Roman"/>
                <w:b/>
                <w:sz w:val="24"/>
                <w:szCs w:val="24"/>
              </w:rPr>
              <w:t>5.2.2. Гражданское общество и государство.</w:t>
            </w:r>
          </w:p>
          <w:p w:rsidR="00210743" w:rsidRPr="004E0040" w:rsidRDefault="00210743" w:rsidP="004E0040">
            <w:pPr>
              <w:pStyle w:val="a4"/>
              <w:rPr>
                <w:rFonts w:ascii="Times New Roman" w:hAnsi="Times New Roman" w:cs="Times New Roman"/>
                <w:sz w:val="24"/>
                <w:szCs w:val="24"/>
              </w:rPr>
            </w:pPr>
            <w:r w:rsidRPr="004E0040">
              <w:rPr>
                <w:rFonts w:ascii="Times New Roman" w:hAnsi="Times New Roman" w:cs="Times New Roman"/>
                <w:sz w:val="24"/>
                <w:szCs w:val="24"/>
              </w:rPr>
              <w:t>Гражданское общество и госуда</w:t>
            </w:r>
            <w:r>
              <w:rPr>
                <w:rFonts w:ascii="Times New Roman" w:hAnsi="Times New Roman" w:cs="Times New Roman"/>
                <w:sz w:val="24"/>
                <w:szCs w:val="24"/>
              </w:rPr>
              <w:t xml:space="preserve">рство. Гражданские инициативы. </w:t>
            </w:r>
            <w:r w:rsidRPr="004E0040">
              <w:rPr>
                <w:rFonts w:ascii="Times New Roman" w:hAnsi="Times New Roman" w:cs="Times New Roman"/>
                <w:sz w:val="24"/>
                <w:szCs w:val="24"/>
              </w:rPr>
              <w:t>Отличительные  черты  выборов  в  демократическом  обществе. Абсентеизм,  его  причины  и  опасность.  Избирательная  кампа</w:t>
            </w:r>
            <w:r>
              <w:rPr>
                <w:rFonts w:ascii="Times New Roman" w:hAnsi="Times New Roman" w:cs="Times New Roman"/>
                <w:sz w:val="24"/>
                <w:szCs w:val="24"/>
              </w:rPr>
              <w:t xml:space="preserve">ния  в Российской Федерации. </w:t>
            </w:r>
            <w:r w:rsidRPr="004E0040">
              <w:rPr>
                <w:rFonts w:ascii="Times New Roman" w:hAnsi="Times New Roman" w:cs="Times New Roman"/>
                <w:sz w:val="24"/>
                <w:szCs w:val="24"/>
              </w:rPr>
              <w:t>Политические партии и движения,</w:t>
            </w:r>
            <w:r>
              <w:rPr>
                <w:rFonts w:ascii="Times New Roman" w:hAnsi="Times New Roman" w:cs="Times New Roman"/>
                <w:sz w:val="24"/>
                <w:szCs w:val="24"/>
              </w:rPr>
              <w:t xml:space="preserve"> их классификация. Современные </w:t>
            </w:r>
            <w:r w:rsidRPr="004E0040">
              <w:rPr>
                <w:rFonts w:ascii="Times New Roman" w:hAnsi="Times New Roman" w:cs="Times New Roman"/>
                <w:sz w:val="24"/>
                <w:szCs w:val="24"/>
              </w:rPr>
              <w:t>идейно-политические  системы:  консерватизм,  либерализм,  социал-демократия,  коммунизм.  Законодательно</w:t>
            </w:r>
            <w:r>
              <w:rPr>
                <w:rFonts w:ascii="Times New Roman" w:hAnsi="Times New Roman" w:cs="Times New Roman"/>
                <w:sz w:val="24"/>
                <w:szCs w:val="24"/>
              </w:rPr>
              <w:t xml:space="preserve">е  регулирование  деятельности </w:t>
            </w:r>
            <w:r w:rsidRPr="004E0040">
              <w:rPr>
                <w:rFonts w:ascii="Times New Roman" w:hAnsi="Times New Roman" w:cs="Times New Roman"/>
                <w:sz w:val="24"/>
                <w:szCs w:val="24"/>
              </w:rPr>
              <w:t>партий в Российской Федер</w:t>
            </w:r>
            <w:r>
              <w:rPr>
                <w:rFonts w:ascii="Times New Roman" w:hAnsi="Times New Roman" w:cs="Times New Roman"/>
                <w:sz w:val="24"/>
                <w:szCs w:val="24"/>
              </w:rPr>
              <w:t xml:space="preserve">ации. </w:t>
            </w:r>
            <w:r w:rsidRPr="004E0040">
              <w:rPr>
                <w:rFonts w:ascii="Times New Roman" w:hAnsi="Times New Roman" w:cs="Times New Roman"/>
                <w:sz w:val="24"/>
                <w:szCs w:val="24"/>
              </w:rPr>
              <w:t>Роль средств массовой информации в политической жизни общества.</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792558">
        <w:trPr>
          <w:trHeight w:val="20"/>
          <w:jc w:val="center"/>
        </w:trPr>
        <w:tc>
          <w:tcPr>
            <w:tcW w:w="1749" w:type="dxa"/>
            <w:vMerge/>
          </w:tcPr>
          <w:p w:rsidR="00210743" w:rsidRDefault="00210743" w:rsidP="00885621">
            <w:pPr>
              <w:pStyle w:val="a4"/>
              <w:rPr>
                <w:rFonts w:ascii="Times New Roman" w:hAnsi="Times New Roman" w:cs="Times New Roman"/>
                <w:b/>
                <w:bCs/>
                <w:sz w:val="24"/>
                <w:szCs w:val="24"/>
              </w:rPr>
            </w:pPr>
          </w:p>
        </w:tc>
        <w:tc>
          <w:tcPr>
            <w:tcW w:w="2590" w:type="dxa"/>
            <w:vMerge/>
          </w:tcPr>
          <w:p w:rsidR="00210743" w:rsidRPr="00F86EA1" w:rsidRDefault="00210743" w:rsidP="00885621">
            <w:pPr>
              <w:spacing w:after="0" w:line="240" w:lineRule="auto"/>
              <w:jc w:val="both"/>
              <w:rPr>
                <w:rFonts w:ascii="Times New Roman" w:hAnsi="Times New Roman" w:cs="Times New Roman"/>
                <w:b/>
                <w:bCs/>
                <w:sz w:val="24"/>
                <w:szCs w:val="24"/>
                <w:u w:val="single"/>
              </w:rPr>
            </w:pPr>
          </w:p>
        </w:tc>
        <w:tc>
          <w:tcPr>
            <w:tcW w:w="9498" w:type="dxa"/>
          </w:tcPr>
          <w:p w:rsidR="00210743" w:rsidRPr="00EA225C" w:rsidRDefault="00210743" w:rsidP="004E0040">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5.2.2</w:t>
            </w:r>
          </w:p>
          <w:p w:rsidR="00210743" w:rsidRPr="004E0040" w:rsidRDefault="00210743" w:rsidP="004E0040">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792558">
        <w:trPr>
          <w:trHeight w:val="20"/>
          <w:jc w:val="center"/>
        </w:trPr>
        <w:tc>
          <w:tcPr>
            <w:tcW w:w="1749" w:type="dxa"/>
            <w:vMerge/>
          </w:tcPr>
          <w:p w:rsidR="00210743" w:rsidRDefault="00210743" w:rsidP="00885621">
            <w:pPr>
              <w:pStyle w:val="a4"/>
              <w:rPr>
                <w:rFonts w:ascii="Times New Roman" w:hAnsi="Times New Roman" w:cs="Times New Roman"/>
                <w:b/>
                <w:bCs/>
                <w:sz w:val="24"/>
                <w:szCs w:val="24"/>
              </w:rPr>
            </w:pPr>
          </w:p>
        </w:tc>
        <w:tc>
          <w:tcPr>
            <w:tcW w:w="2590" w:type="dxa"/>
            <w:vMerge/>
          </w:tcPr>
          <w:p w:rsidR="00210743" w:rsidRPr="00F86EA1" w:rsidRDefault="00210743" w:rsidP="00885621">
            <w:pPr>
              <w:spacing w:after="0" w:line="240" w:lineRule="auto"/>
              <w:jc w:val="both"/>
              <w:rPr>
                <w:rFonts w:ascii="Times New Roman" w:hAnsi="Times New Roman" w:cs="Times New Roman"/>
                <w:b/>
                <w:bCs/>
                <w:sz w:val="24"/>
                <w:szCs w:val="24"/>
                <w:u w:val="single"/>
              </w:rPr>
            </w:pPr>
          </w:p>
        </w:tc>
        <w:tc>
          <w:tcPr>
            <w:tcW w:w="9498" w:type="dxa"/>
          </w:tcPr>
          <w:p w:rsidR="00210743" w:rsidRPr="00EA225C" w:rsidRDefault="00210743" w:rsidP="00A4407D">
            <w:pPr>
              <w:pStyle w:val="a4"/>
              <w:rPr>
                <w:rFonts w:ascii="Times New Roman" w:hAnsi="Times New Roman" w:cs="Times New Roman"/>
                <w:b/>
                <w:sz w:val="24"/>
                <w:szCs w:val="24"/>
              </w:rPr>
            </w:pPr>
            <w:r>
              <w:rPr>
                <w:rFonts w:ascii="Times New Roman" w:hAnsi="Times New Roman" w:cs="Times New Roman"/>
                <w:b/>
                <w:sz w:val="24"/>
                <w:szCs w:val="24"/>
              </w:rPr>
              <w:t>5.2.3.Практическая работа №7-</w:t>
            </w:r>
            <w:r>
              <w:t xml:space="preserve"> </w:t>
            </w:r>
            <w:r w:rsidRPr="004E0040">
              <w:rPr>
                <w:rFonts w:ascii="Times New Roman" w:hAnsi="Times New Roman" w:cs="Times New Roman"/>
                <w:b/>
                <w:sz w:val="24"/>
                <w:szCs w:val="24"/>
              </w:rPr>
              <w:t>Избирательное право в Российской Федерации.</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792558" w:rsidRPr="00F86EA1" w:rsidTr="00792558">
        <w:trPr>
          <w:trHeight w:val="20"/>
          <w:jc w:val="center"/>
        </w:trPr>
        <w:tc>
          <w:tcPr>
            <w:tcW w:w="1749" w:type="dxa"/>
            <w:vMerge/>
          </w:tcPr>
          <w:p w:rsidR="00792558" w:rsidRDefault="00792558" w:rsidP="00885621">
            <w:pPr>
              <w:pStyle w:val="a4"/>
              <w:rPr>
                <w:rFonts w:ascii="Times New Roman" w:hAnsi="Times New Roman" w:cs="Times New Roman"/>
                <w:b/>
                <w:bCs/>
                <w:sz w:val="24"/>
                <w:szCs w:val="24"/>
              </w:rPr>
            </w:pPr>
          </w:p>
        </w:tc>
        <w:tc>
          <w:tcPr>
            <w:tcW w:w="2590" w:type="dxa"/>
            <w:vMerge/>
          </w:tcPr>
          <w:p w:rsidR="00792558" w:rsidRPr="00F86EA1" w:rsidRDefault="00792558" w:rsidP="00885621">
            <w:pPr>
              <w:spacing w:after="0" w:line="240" w:lineRule="auto"/>
              <w:jc w:val="both"/>
              <w:rPr>
                <w:rFonts w:ascii="Times New Roman" w:hAnsi="Times New Roman" w:cs="Times New Roman"/>
                <w:b/>
                <w:bCs/>
                <w:sz w:val="24"/>
                <w:szCs w:val="24"/>
                <w:u w:val="single"/>
              </w:rPr>
            </w:pPr>
          </w:p>
        </w:tc>
        <w:tc>
          <w:tcPr>
            <w:tcW w:w="9498" w:type="dxa"/>
          </w:tcPr>
          <w:p w:rsidR="00792558" w:rsidRPr="00EA225C" w:rsidRDefault="00792558" w:rsidP="004E0040">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5.2.3</w:t>
            </w:r>
          </w:p>
          <w:p w:rsidR="00792558" w:rsidRPr="004E0040" w:rsidRDefault="00792558" w:rsidP="004E0040">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792558" w:rsidRPr="00792558" w:rsidRDefault="00792558"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tcPr>
          <w:p w:rsidR="00792558" w:rsidRDefault="00792558" w:rsidP="00CA6292">
            <w:pPr>
              <w:pStyle w:val="a4"/>
              <w:jc w:val="center"/>
              <w:rPr>
                <w:rFonts w:ascii="Times New Roman" w:hAnsi="Times New Roman" w:cs="Times New Roman"/>
                <w:b/>
                <w:bCs/>
                <w:sz w:val="24"/>
                <w:szCs w:val="24"/>
              </w:rPr>
            </w:pPr>
          </w:p>
        </w:tc>
      </w:tr>
      <w:tr w:rsidR="00792558" w:rsidRPr="00F86EA1" w:rsidTr="00792558">
        <w:trPr>
          <w:trHeight w:val="20"/>
          <w:jc w:val="center"/>
        </w:trPr>
        <w:tc>
          <w:tcPr>
            <w:tcW w:w="13837" w:type="dxa"/>
            <w:gridSpan w:val="3"/>
          </w:tcPr>
          <w:p w:rsidR="00792558" w:rsidRPr="00EA225C" w:rsidRDefault="00792558" w:rsidP="004E0040">
            <w:pPr>
              <w:pStyle w:val="a4"/>
              <w:rPr>
                <w:rFonts w:ascii="Times New Roman" w:hAnsi="Times New Roman" w:cs="Times New Roman"/>
                <w:b/>
                <w:sz w:val="24"/>
                <w:szCs w:val="24"/>
              </w:rPr>
            </w:pPr>
            <w:r>
              <w:rPr>
                <w:rFonts w:ascii="Times New Roman" w:hAnsi="Times New Roman" w:cs="Times New Roman"/>
                <w:b/>
                <w:bCs/>
                <w:sz w:val="24"/>
                <w:szCs w:val="24"/>
              </w:rPr>
              <w:t>Раздел 6. Право</w:t>
            </w:r>
          </w:p>
        </w:tc>
        <w:tc>
          <w:tcPr>
            <w:tcW w:w="874" w:type="dxa"/>
          </w:tcPr>
          <w:p w:rsidR="00792558" w:rsidRPr="00792558" w:rsidRDefault="00792558"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28</w:t>
            </w:r>
          </w:p>
        </w:tc>
        <w:tc>
          <w:tcPr>
            <w:tcW w:w="1165" w:type="dxa"/>
          </w:tcPr>
          <w:p w:rsidR="00792558" w:rsidRDefault="00792558" w:rsidP="00CA6292">
            <w:pPr>
              <w:pStyle w:val="a4"/>
              <w:jc w:val="center"/>
              <w:rPr>
                <w:rFonts w:ascii="Times New Roman" w:hAnsi="Times New Roman" w:cs="Times New Roman"/>
                <w:b/>
                <w:bCs/>
                <w:sz w:val="24"/>
                <w:szCs w:val="24"/>
              </w:rPr>
            </w:pPr>
          </w:p>
        </w:tc>
      </w:tr>
      <w:tr w:rsidR="000D0D47" w:rsidRPr="00F86EA1" w:rsidTr="00E80A7B">
        <w:trPr>
          <w:trHeight w:val="20"/>
          <w:jc w:val="center"/>
        </w:trPr>
        <w:tc>
          <w:tcPr>
            <w:tcW w:w="1749" w:type="dxa"/>
            <w:vMerge w:val="restart"/>
          </w:tcPr>
          <w:p w:rsidR="001D0B7B" w:rsidRPr="001D0B7B" w:rsidRDefault="001D0B7B" w:rsidP="001D0B7B">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1D0B7B">
              <w:rPr>
                <w:rFonts w:ascii="Times New Roman" w:hAnsi="Times New Roman" w:cs="Times New Roman"/>
                <w:b/>
                <w:bCs/>
                <w:sz w:val="24"/>
                <w:szCs w:val="24"/>
              </w:rPr>
              <w:t xml:space="preserve">6.1.  Правовое </w:t>
            </w:r>
          </w:p>
          <w:p w:rsidR="001D0B7B" w:rsidRPr="001D0B7B" w:rsidRDefault="001D0B7B"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t xml:space="preserve">регулирование </w:t>
            </w:r>
          </w:p>
          <w:p w:rsidR="001D0B7B" w:rsidRPr="001D0B7B" w:rsidRDefault="001D0B7B"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t xml:space="preserve">общественных </w:t>
            </w:r>
          </w:p>
          <w:p w:rsidR="000D0D47" w:rsidRPr="00F86EA1" w:rsidRDefault="001D0B7B"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t>отношений</w:t>
            </w:r>
          </w:p>
        </w:tc>
        <w:tc>
          <w:tcPr>
            <w:tcW w:w="12088" w:type="dxa"/>
            <w:gridSpan w:val="2"/>
            <w:tcBorders>
              <w:bottom w:val="single" w:sz="4" w:space="0" w:color="auto"/>
            </w:tcBorders>
          </w:tcPr>
          <w:p w:rsidR="000D0D47" w:rsidRPr="00F86EA1" w:rsidRDefault="000D0D47"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0D0D47" w:rsidRPr="00792558" w:rsidRDefault="001D0B7B"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6</w:t>
            </w:r>
          </w:p>
        </w:tc>
        <w:tc>
          <w:tcPr>
            <w:tcW w:w="1165" w:type="dxa"/>
            <w:shd w:val="clear" w:color="auto" w:fill="7F7F7F" w:themeFill="text1" w:themeFillTint="80"/>
          </w:tcPr>
          <w:p w:rsidR="000D0D47" w:rsidRPr="00F86EA1" w:rsidRDefault="000D0D47"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val="restart"/>
            <w:tcBorders>
              <w:top w:val="single" w:sz="4" w:space="0" w:color="auto"/>
            </w:tcBorders>
          </w:tcPr>
          <w:p w:rsidR="00210743" w:rsidRDefault="00210743" w:rsidP="001D0B7B">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F86EA1" w:rsidRDefault="00210743" w:rsidP="001D0B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Систему</w:t>
            </w:r>
            <w:r w:rsidRPr="00D07C25">
              <w:rPr>
                <w:rFonts w:ascii="Times New Roman" w:hAnsi="Times New Roman" w:cs="Times New Roman"/>
                <w:sz w:val="24"/>
                <w:szCs w:val="24"/>
              </w:rPr>
              <w:t xml:space="preserve">  права</w:t>
            </w:r>
          </w:p>
          <w:p w:rsidR="00210743" w:rsidRDefault="00210743" w:rsidP="001D0B7B">
            <w:pPr>
              <w:spacing w:after="0" w:line="240" w:lineRule="auto"/>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792558" w:rsidRDefault="00210743" w:rsidP="00792558">
            <w:pPr>
              <w:spacing w:after="0" w:line="240" w:lineRule="auto"/>
              <w:rPr>
                <w:rFonts w:ascii="Times New Roman" w:hAnsi="Times New Roman" w:cs="Times New Roman"/>
                <w:bCs/>
                <w:sz w:val="24"/>
                <w:szCs w:val="24"/>
              </w:rPr>
            </w:pPr>
            <w:r w:rsidRPr="00792558">
              <w:rPr>
                <w:rFonts w:ascii="Times New Roman" w:hAnsi="Times New Roman" w:cs="Times New Roman"/>
                <w:bCs/>
                <w:sz w:val="24"/>
                <w:szCs w:val="24"/>
              </w:rPr>
              <w:t xml:space="preserve">Выделить роль права в системе социальных норм. </w:t>
            </w:r>
          </w:p>
          <w:p w:rsidR="00210743" w:rsidRPr="00F86EA1" w:rsidRDefault="00210743" w:rsidP="00792558">
            <w:pPr>
              <w:spacing w:after="0" w:line="240" w:lineRule="auto"/>
              <w:rPr>
                <w:rFonts w:ascii="Times New Roman" w:hAnsi="Times New Roman" w:cs="Times New Roman"/>
                <w:b/>
                <w:bCs/>
                <w:sz w:val="24"/>
                <w:szCs w:val="24"/>
              </w:rPr>
            </w:pPr>
            <w:r w:rsidRPr="00792558">
              <w:rPr>
                <w:rFonts w:ascii="Times New Roman" w:hAnsi="Times New Roman" w:cs="Times New Roman"/>
                <w:bCs/>
                <w:sz w:val="24"/>
                <w:szCs w:val="24"/>
              </w:rPr>
              <w:t>Дать характеристику системы права.</w:t>
            </w:r>
          </w:p>
        </w:tc>
        <w:tc>
          <w:tcPr>
            <w:tcW w:w="9498" w:type="dxa"/>
            <w:tcBorders>
              <w:top w:val="single" w:sz="4" w:space="0" w:color="auto"/>
            </w:tcBorders>
          </w:tcPr>
          <w:p w:rsidR="00210743" w:rsidRPr="00D07C25" w:rsidRDefault="00210743" w:rsidP="00D07C25">
            <w:pPr>
              <w:pStyle w:val="a4"/>
              <w:rPr>
                <w:rFonts w:ascii="Times New Roman" w:hAnsi="Times New Roman" w:cs="Times New Roman"/>
                <w:b/>
                <w:sz w:val="24"/>
                <w:szCs w:val="24"/>
              </w:rPr>
            </w:pPr>
            <w:r w:rsidRPr="00D07C25">
              <w:rPr>
                <w:rFonts w:ascii="Times New Roman" w:hAnsi="Times New Roman" w:cs="Times New Roman"/>
                <w:b/>
                <w:sz w:val="24"/>
                <w:szCs w:val="24"/>
              </w:rPr>
              <w:t xml:space="preserve">6.1.1.Юриспруденция как общественная наука. </w:t>
            </w:r>
          </w:p>
          <w:p w:rsidR="00210743" w:rsidRPr="00D07C25" w:rsidRDefault="00210743" w:rsidP="00D07C25">
            <w:pPr>
              <w:pStyle w:val="a4"/>
              <w:rPr>
                <w:rFonts w:ascii="Times New Roman" w:hAnsi="Times New Roman" w:cs="Times New Roman"/>
                <w:sz w:val="24"/>
                <w:szCs w:val="24"/>
              </w:rPr>
            </w:pPr>
            <w:r w:rsidRPr="00D07C25">
              <w:rPr>
                <w:rFonts w:ascii="Times New Roman" w:hAnsi="Times New Roman" w:cs="Times New Roman"/>
                <w:sz w:val="24"/>
                <w:szCs w:val="24"/>
              </w:rPr>
              <w:t>Юриспру</w:t>
            </w:r>
            <w:r>
              <w:rPr>
                <w:rFonts w:ascii="Times New Roman" w:hAnsi="Times New Roman" w:cs="Times New Roman"/>
                <w:sz w:val="24"/>
                <w:szCs w:val="24"/>
              </w:rPr>
              <w:t xml:space="preserve">денция как общественная наука. </w:t>
            </w:r>
            <w:r w:rsidRPr="00D07C25">
              <w:rPr>
                <w:rFonts w:ascii="Times New Roman" w:hAnsi="Times New Roman" w:cs="Times New Roman"/>
                <w:sz w:val="24"/>
                <w:szCs w:val="24"/>
              </w:rPr>
              <w:t>Право в системе социальных нор</w:t>
            </w:r>
            <w:r>
              <w:rPr>
                <w:rFonts w:ascii="Times New Roman" w:hAnsi="Times New Roman" w:cs="Times New Roman"/>
                <w:sz w:val="24"/>
                <w:szCs w:val="24"/>
              </w:rPr>
              <w:t xml:space="preserve">м. Правовые и моральные нормы. </w:t>
            </w:r>
            <w:r w:rsidRPr="00D07C25">
              <w:rPr>
                <w:rFonts w:ascii="Times New Roman" w:hAnsi="Times New Roman" w:cs="Times New Roman"/>
                <w:sz w:val="24"/>
                <w:szCs w:val="24"/>
              </w:rPr>
              <w:t xml:space="preserve">Система  права:  основные  институты,  отрасли  права.  Частное  и </w:t>
            </w:r>
          </w:p>
          <w:p w:rsidR="00210743" w:rsidRPr="00F86EA1" w:rsidRDefault="00210743" w:rsidP="00D07C25">
            <w:pPr>
              <w:pStyle w:val="a4"/>
              <w:rPr>
                <w:rFonts w:ascii="Times New Roman" w:hAnsi="Times New Roman" w:cs="Times New Roman"/>
                <w:sz w:val="24"/>
                <w:szCs w:val="24"/>
              </w:rPr>
            </w:pPr>
            <w:r>
              <w:rPr>
                <w:rFonts w:ascii="Times New Roman" w:hAnsi="Times New Roman" w:cs="Times New Roman"/>
                <w:sz w:val="24"/>
                <w:szCs w:val="24"/>
              </w:rPr>
              <w:t xml:space="preserve">публичное право. </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Borders>
              <w:top w:val="single" w:sz="4" w:space="0" w:color="auto"/>
            </w:tcBorders>
          </w:tcPr>
          <w:p w:rsidR="00210743" w:rsidRPr="00F86EA1" w:rsidRDefault="00210743" w:rsidP="0004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p>
        </w:tc>
        <w:tc>
          <w:tcPr>
            <w:tcW w:w="9498" w:type="dxa"/>
            <w:tcBorders>
              <w:top w:val="single" w:sz="4" w:space="0" w:color="auto"/>
            </w:tcBorders>
          </w:tcPr>
          <w:p w:rsidR="00210743" w:rsidRPr="00EA225C" w:rsidRDefault="00210743" w:rsidP="00673BF0">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6.1.1</w:t>
            </w:r>
          </w:p>
          <w:p w:rsidR="00210743" w:rsidRDefault="00210743" w:rsidP="00673BF0">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210743" w:rsidRDefault="00210743" w:rsidP="00CA6292">
            <w:pPr>
              <w:pStyle w:val="a4"/>
              <w:rPr>
                <w:rFonts w:ascii="Times New Roman" w:hAnsi="Times New Roman" w:cs="Times New Roman"/>
                <w:sz w:val="24"/>
                <w:szCs w:val="24"/>
              </w:rPr>
            </w:pPr>
            <w:r w:rsidRPr="00673BF0">
              <w:rPr>
                <w:rFonts w:ascii="Times New Roman" w:hAnsi="Times New Roman" w:cs="Times New Roman"/>
                <w:sz w:val="24"/>
                <w:szCs w:val="24"/>
              </w:rPr>
              <w:t>Заполнить таблицу по теме.</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Borders>
              <w:top w:val="single" w:sz="4" w:space="0" w:color="auto"/>
            </w:tcBorders>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D07C25" w:rsidRDefault="00210743" w:rsidP="00D07C25">
            <w:pPr>
              <w:pStyle w:val="a4"/>
              <w:rPr>
                <w:rFonts w:ascii="Times New Roman" w:hAnsi="Times New Roman" w:cs="Times New Roman"/>
                <w:b/>
                <w:sz w:val="24"/>
                <w:szCs w:val="24"/>
              </w:rPr>
            </w:pPr>
            <w:r w:rsidRPr="00D07C25">
              <w:rPr>
                <w:rFonts w:ascii="Times New Roman" w:hAnsi="Times New Roman" w:cs="Times New Roman"/>
                <w:b/>
                <w:sz w:val="24"/>
                <w:szCs w:val="24"/>
              </w:rPr>
              <w:t xml:space="preserve">6.1.2. Основные  формы  права.  </w:t>
            </w:r>
          </w:p>
          <w:p w:rsidR="00210743" w:rsidRPr="00F86EA1" w:rsidRDefault="00210743" w:rsidP="00D07C25">
            <w:pPr>
              <w:pStyle w:val="a4"/>
              <w:rPr>
                <w:rFonts w:ascii="Times New Roman" w:hAnsi="Times New Roman" w:cs="Times New Roman"/>
                <w:sz w:val="24"/>
                <w:szCs w:val="24"/>
              </w:rPr>
            </w:pPr>
            <w:r w:rsidRPr="00D07C25">
              <w:rPr>
                <w:rFonts w:ascii="Times New Roman" w:hAnsi="Times New Roman" w:cs="Times New Roman"/>
                <w:sz w:val="24"/>
                <w:szCs w:val="24"/>
              </w:rPr>
              <w:t>Основные  формы  права.  Нормативные</w:t>
            </w:r>
            <w:r>
              <w:rPr>
                <w:rFonts w:ascii="Times New Roman" w:hAnsi="Times New Roman" w:cs="Times New Roman"/>
                <w:sz w:val="24"/>
                <w:szCs w:val="24"/>
              </w:rPr>
              <w:t xml:space="preserve">  правовые  акты  и  их </w:t>
            </w:r>
            <w:r w:rsidRPr="00D07C25">
              <w:rPr>
                <w:rFonts w:ascii="Times New Roman" w:hAnsi="Times New Roman" w:cs="Times New Roman"/>
                <w:sz w:val="24"/>
                <w:szCs w:val="24"/>
              </w:rPr>
              <w:t>характеристика.  Порядок  принятия  и  вступл</w:t>
            </w:r>
            <w:r>
              <w:rPr>
                <w:rFonts w:ascii="Times New Roman" w:hAnsi="Times New Roman" w:cs="Times New Roman"/>
                <w:sz w:val="24"/>
                <w:szCs w:val="24"/>
              </w:rPr>
              <w:t xml:space="preserve">ения  в  силу  законов  в  РФ. </w:t>
            </w:r>
            <w:r w:rsidRPr="00D07C25">
              <w:rPr>
                <w:rFonts w:ascii="Times New Roman" w:hAnsi="Times New Roman" w:cs="Times New Roman"/>
                <w:sz w:val="24"/>
                <w:szCs w:val="24"/>
              </w:rPr>
              <w:t>Действие  нормативных правовых актов в</w:t>
            </w:r>
            <w:r>
              <w:rPr>
                <w:rFonts w:ascii="Times New Roman" w:hAnsi="Times New Roman" w:cs="Times New Roman"/>
                <w:sz w:val="24"/>
                <w:szCs w:val="24"/>
              </w:rPr>
              <w:t xml:space="preserve">о времени, в пространстве и по </w:t>
            </w:r>
            <w:r w:rsidRPr="00D07C25">
              <w:rPr>
                <w:rFonts w:ascii="Times New Roman" w:hAnsi="Times New Roman" w:cs="Times New Roman"/>
                <w:sz w:val="24"/>
                <w:szCs w:val="24"/>
              </w:rPr>
              <w:t xml:space="preserve">кругу  лиц.  Правовые  отношения  и  </w:t>
            </w:r>
            <w:r>
              <w:rPr>
                <w:rFonts w:ascii="Times New Roman" w:hAnsi="Times New Roman" w:cs="Times New Roman"/>
                <w:sz w:val="24"/>
                <w:szCs w:val="24"/>
              </w:rPr>
              <w:t xml:space="preserve">их  структура.  Правомерное  и </w:t>
            </w:r>
            <w:r w:rsidRPr="00D07C25">
              <w:rPr>
                <w:rFonts w:ascii="Times New Roman" w:hAnsi="Times New Roman" w:cs="Times New Roman"/>
                <w:sz w:val="24"/>
                <w:szCs w:val="24"/>
              </w:rPr>
              <w:t>противоправное поведение. Виды противо</w:t>
            </w:r>
            <w:r>
              <w:rPr>
                <w:rFonts w:ascii="Times New Roman" w:hAnsi="Times New Roman" w:cs="Times New Roman"/>
                <w:sz w:val="24"/>
                <w:szCs w:val="24"/>
              </w:rPr>
              <w:t xml:space="preserve">правных поступков. Юридическая </w:t>
            </w:r>
            <w:r w:rsidRPr="00D07C25">
              <w:rPr>
                <w:rFonts w:ascii="Times New Roman" w:hAnsi="Times New Roman" w:cs="Times New Roman"/>
                <w:sz w:val="24"/>
                <w:szCs w:val="24"/>
              </w:rPr>
              <w:t>ответственность и ее задачи.</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Borders>
              <w:top w:val="single" w:sz="4" w:space="0" w:color="auto"/>
            </w:tcBorders>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673BF0">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6.1.2</w:t>
            </w:r>
          </w:p>
          <w:p w:rsidR="00210743" w:rsidRDefault="00210743" w:rsidP="00673BF0">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210743" w:rsidRPr="00F86EA1" w:rsidRDefault="00210743" w:rsidP="00CA6292">
            <w:pPr>
              <w:pStyle w:val="a4"/>
              <w:rPr>
                <w:rFonts w:ascii="Times New Roman" w:hAnsi="Times New Roman" w:cs="Times New Roman"/>
                <w:sz w:val="24"/>
                <w:szCs w:val="24"/>
              </w:rPr>
            </w:pPr>
            <w:r w:rsidRPr="00673BF0">
              <w:rPr>
                <w:rFonts w:ascii="Times New Roman" w:hAnsi="Times New Roman" w:cs="Times New Roman"/>
                <w:sz w:val="24"/>
                <w:szCs w:val="24"/>
              </w:rPr>
              <w:t>Ответы на вопросы: отрасли права, различие частного и публичного права?</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Borders>
              <w:top w:val="single" w:sz="4" w:space="0" w:color="auto"/>
            </w:tcBorders>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Default="00210743" w:rsidP="00CA6292">
            <w:pPr>
              <w:pStyle w:val="a4"/>
              <w:rPr>
                <w:rFonts w:ascii="Times New Roman" w:hAnsi="Times New Roman" w:cs="Times New Roman"/>
                <w:b/>
                <w:sz w:val="24"/>
                <w:szCs w:val="24"/>
              </w:rPr>
            </w:pPr>
            <w:r>
              <w:rPr>
                <w:rFonts w:ascii="Times New Roman" w:hAnsi="Times New Roman" w:cs="Times New Roman"/>
                <w:b/>
                <w:sz w:val="24"/>
                <w:szCs w:val="24"/>
              </w:rPr>
              <w:t>6.2.3.Практическая работа №8</w:t>
            </w:r>
            <w:r>
              <w:t xml:space="preserve"> -</w:t>
            </w:r>
            <w:r w:rsidRPr="00D07C25">
              <w:rPr>
                <w:rFonts w:ascii="Times New Roman" w:hAnsi="Times New Roman" w:cs="Times New Roman"/>
                <w:b/>
                <w:sz w:val="24"/>
                <w:szCs w:val="24"/>
              </w:rPr>
              <w:t>Права и обязанности человека и гражданина.</w:t>
            </w:r>
          </w:p>
          <w:p w:rsidR="00210743" w:rsidRPr="00F86EA1" w:rsidRDefault="00210743" w:rsidP="00CA6292">
            <w:pPr>
              <w:pStyle w:val="a4"/>
              <w:rPr>
                <w:rFonts w:ascii="Times New Roman" w:hAnsi="Times New Roman" w:cs="Times New Roman"/>
                <w:sz w:val="24"/>
                <w:szCs w:val="24"/>
              </w:rPr>
            </w:pPr>
            <w:r w:rsidRPr="00673BF0">
              <w:rPr>
                <w:rFonts w:ascii="Times New Roman" w:hAnsi="Times New Roman" w:cs="Times New Roman"/>
                <w:sz w:val="24"/>
                <w:szCs w:val="24"/>
              </w:rPr>
              <w:t>Нормативные правовые акты и их характеристика. Порядок принятия и вступления в силу законов в РФ. Действие нормативных правовых актов во времени, в пространстве и по кругу лиц.</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Pr="00F86EA1"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E80A7B">
        <w:trPr>
          <w:trHeight w:val="20"/>
          <w:jc w:val="center"/>
        </w:trPr>
        <w:tc>
          <w:tcPr>
            <w:tcW w:w="1749" w:type="dxa"/>
            <w:vMerge/>
          </w:tcPr>
          <w:p w:rsidR="00210743" w:rsidRPr="00F86EA1" w:rsidRDefault="00210743" w:rsidP="00CA6292">
            <w:pPr>
              <w:pStyle w:val="a4"/>
              <w:rPr>
                <w:rFonts w:ascii="Times New Roman" w:hAnsi="Times New Roman" w:cs="Times New Roman"/>
                <w:b/>
                <w:bCs/>
                <w:sz w:val="24"/>
                <w:szCs w:val="24"/>
              </w:rPr>
            </w:pPr>
          </w:p>
        </w:tc>
        <w:tc>
          <w:tcPr>
            <w:tcW w:w="2590" w:type="dxa"/>
            <w:vMerge/>
            <w:tcBorders>
              <w:top w:val="single" w:sz="4" w:space="0" w:color="auto"/>
            </w:tcBorders>
          </w:tcPr>
          <w:p w:rsidR="00210743" w:rsidRPr="00F86EA1" w:rsidRDefault="00210743"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673BF0">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8.8.3</w:t>
            </w:r>
          </w:p>
          <w:p w:rsidR="00210743" w:rsidRDefault="00210743" w:rsidP="00673BF0">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210743" w:rsidRPr="00F86EA1" w:rsidRDefault="00210743" w:rsidP="00CA6292">
            <w:pPr>
              <w:pStyle w:val="a4"/>
              <w:rPr>
                <w:rFonts w:ascii="Times New Roman" w:hAnsi="Times New Roman" w:cs="Times New Roman"/>
                <w:sz w:val="24"/>
                <w:szCs w:val="24"/>
              </w:rPr>
            </w:pPr>
            <w:r w:rsidRPr="00673BF0">
              <w:rPr>
                <w:rFonts w:ascii="Times New Roman" w:hAnsi="Times New Roman" w:cs="Times New Roman"/>
                <w:sz w:val="24"/>
                <w:szCs w:val="24"/>
              </w:rPr>
              <w:t xml:space="preserve">Объясните действие нормативных </w:t>
            </w:r>
            <w:proofErr w:type="gramStart"/>
            <w:r w:rsidRPr="00673BF0">
              <w:rPr>
                <w:rFonts w:ascii="Times New Roman" w:hAnsi="Times New Roman" w:cs="Times New Roman"/>
                <w:sz w:val="24"/>
                <w:szCs w:val="24"/>
              </w:rPr>
              <w:t>–п</w:t>
            </w:r>
            <w:proofErr w:type="gramEnd"/>
            <w:r w:rsidRPr="00673BF0">
              <w:rPr>
                <w:rFonts w:ascii="Times New Roman" w:hAnsi="Times New Roman" w:cs="Times New Roman"/>
                <w:sz w:val="24"/>
                <w:szCs w:val="24"/>
              </w:rPr>
              <w:t>равовых актов? Какие виды систематизации существуют? В чем их  отличие друг от друга?</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6366F6" w:rsidRPr="00F86EA1" w:rsidTr="00E80A7B">
        <w:trPr>
          <w:trHeight w:val="20"/>
          <w:jc w:val="center"/>
        </w:trPr>
        <w:tc>
          <w:tcPr>
            <w:tcW w:w="1749" w:type="dxa"/>
            <w:vMerge w:val="restart"/>
          </w:tcPr>
          <w:p w:rsidR="006366F6" w:rsidRPr="001D0B7B" w:rsidRDefault="006366F6" w:rsidP="001D0B7B">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1D0B7B">
              <w:rPr>
                <w:rFonts w:ascii="Times New Roman" w:hAnsi="Times New Roman" w:cs="Times New Roman"/>
                <w:b/>
                <w:bCs/>
                <w:sz w:val="24"/>
                <w:szCs w:val="24"/>
              </w:rPr>
              <w:t xml:space="preserve">6.2.  Основы </w:t>
            </w:r>
          </w:p>
          <w:p w:rsidR="006366F6" w:rsidRPr="001D0B7B" w:rsidRDefault="006366F6"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t xml:space="preserve">конституционного </w:t>
            </w:r>
          </w:p>
          <w:p w:rsidR="006366F6" w:rsidRPr="001D0B7B" w:rsidRDefault="006366F6"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lastRenderedPageBreak/>
              <w:t xml:space="preserve">права  </w:t>
            </w:r>
            <w:proofErr w:type="gramStart"/>
            <w:r w:rsidRPr="001D0B7B">
              <w:rPr>
                <w:rFonts w:ascii="Times New Roman" w:hAnsi="Times New Roman" w:cs="Times New Roman"/>
                <w:b/>
                <w:bCs/>
                <w:sz w:val="24"/>
                <w:szCs w:val="24"/>
              </w:rPr>
              <w:t>Российской</w:t>
            </w:r>
            <w:proofErr w:type="gramEnd"/>
            <w:r w:rsidRPr="001D0B7B">
              <w:rPr>
                <w:rFonts w:ascii="Times New Roman" w:hAnsi="Times New Roman" w:cs="Times New Roman"/>
                <w:b/>
                <w:bCs/>
                <w:sz w:val="24"/>
                <w:szCs w:val="24"/>
              </w:rPr>
              <w:t xml:space="preserve"> </w:t>
            </w:r>
          </w:p>
          <w:p w:rsidR="006366F6" w:rsidRPr="00F86EA1" w:rsidRDefault="006366F6"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t>Федерации</w:t>
            </w:r>
          </w:p>
        </w:tc>
        <w:tc>
          <w:tcPr>
            <w:tcW w:w="2590" w:type="dxa"/>
            <w:vMerge w:val="restart"/>
            <w:tcBorders>
              <w:top w:val="single" w:sz="4" w:space="0" w:color="auto"/>
            </w:tcBorders>
          </w:tcPr>
          <w:p w:rsidR="006366F6" w:rsidRDefault="006366F6" w:rsidP="001D0B7B">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lastRenderedPageBreak/>
              <w:t>Знать</w:t>
            </w:r>
            <w:r w:rsidRPr="00F86EA1">
              <w:rPr>
                <w:rFonts w:ascii="Times New Roman" w:hAnsi="Times New Roman" w:cs="Times New Roman"/>
                <w:b/>
                <w:bCs/>
                <w:sz w:val="24"/>
                <w:szCs w:val="24"/>
              </w:rPr>
              <w:t>:</w:t>
            </w:r>
          </w:p>
          <w:p w:rsidR="00792558" w:rsidRPr="00F86EA1" w:rsidRDefault="00792558" w:rsidP="001D0B7B">
            <w:pPr>
              <w:spacing w:after="0" w:line="240" w:lineRule="auto"/>
              <w:jc w:val="both"/>
              <w:rPr>
                <w:rFonts w:ascii="Times New Roman" w:hAnsi="Times New Roman" w:cs="Times New Roman"/>
                <w:sz w:val="24"/>
                <w:szCs w:val="24"/>
              </w:rPr>
            </w:pPr>
            <w:r w:rsidRPr="006366F6">
              <w:rPr>
                <w:rFonts w:ascii="Times New Roman" w:hAnsi="Times New Roman" w:cs="Times New Roman"/>
                <w:sz w:val="24"/>
                <w:szCs w:val="24"/>
              </w:rPr>
              <w:t xml:space="preserve">Конституционное  право  </w:t>
            </w:r>
          </w:p>
          <w:p w:rsidR="006366F6" w:rsidRDefault="006366F6" w:rsidP="001D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792558" w:rsidRPr="00792558" w:rsidRDefault="00792558" w:rsidP="0079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792558">
              <w:rPr>
                <w:rFonts w:ascii="Times New Roman" w:hAnsi="Times New Roman" w:cs="Times New Roman"/>
                <w:bCs/>
                <w:sz w:val="24"/>
                <w:szCs w:val="24"/>
              </w:rPr>
              <w:lastRenderedPageBreak/>
              <w:t xml:space="preserve">Дать характеристику основ конституционного строя </w:t>
            </w:r>
          </w:p>
          <w:p w:rsidR="00792558" w:rsidRPr="00792558" w:rsidRDefault="00792558" w:rsidP="0079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792558">
              <w:rPr>
                <w:rFonts w:ascii="Times New Roman" w:hAnsi="Times New Roman" w:cs="Times New Roman"/>
                <w:bCs/>
                <w:sz w:val="24"/>
                <w:szCs w:val="24"/>
              </w:rPr>
              <w:t xml:space="preserve">Российской  Федерации,  системы  государственной  власти </w:t>
            </w:r>
          </w:p>
          <w:p w:rsidR="00792558" w:rsidRPr="00F86EA1" w:rsidRDefault="00792558" w:rsidP="0079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792558">
              <w:rPr>
                <w:rFonts w:ascii="Times New Roman" w:hAnsi="Times New Roman" w:cs="Times New Roman"/>
                <w:bCs/>
                <w:sz w:val="24"/>
                <w:szCs w:val="24"/>
              </w:rPr>
              <w:t>РФ, прав и свобод граждан</w:t>
            </w:r>
            <w:r w:rsidRPr="00792558">
              <w:rPr>
                <w:rFonts w:ascii="Times New Roman" w:hAnsi="Times New Roman" w:cs="Times New Roman"/>
                <w:b/>
                <w:bCs/>
                <w:sz w:val="24"/>
                <w:szCs w:val="24"/>
                <w:u w:val="single"/>
              </w:rPr>
              <w:t>.</w:t>
            </w:r>
          </w:p>
        </w:tc>
        <w:tc>
          <w:tcPr>
            <w:tcW w:w="9498" w:type="dxa"/>
            <w:tcBorders>
              <w:top w:val="single" w:sz="4" w:space="0" w:color="auto"/>
            </w:tcBorders>
          </w:tcPr>
          <w:p w:rsidR="006366F6" w:rsidRPr="006366F6" w:rsidRDefault="006366F6" w:rsidP="006366F6">
            <w:pPr>
              <w:pStyle w:val="a4"/>
              <w:rPr>
                <w:rFonts w:ascii="Times New Roman" w:hAnsi="Times New Roman" w:cs="Times New Roman"/>
                <w:b/>
                <w:sz w:val="24"/>
                <w:szCs w:val="24"/>
              </w:rPr>
            </w:pPr>
            <w:r w:rsidRPr="006366F6">
              <w:rPr>
                <w:rFonts w:ascii="Times New Roman" w:hAnsi="Times New Roman" w:cs="Times New Roman"/>
                <w:b/>
                <w:sz w:val="24"/>
                <w:szCs w:val="24"/>
              </w:rPr>
              <w:lastRenderedPageBreak/>
              <w:t xml:space="preserve">6.2.1. Конституционное  право  как  отрасль  российского  права.  </w:t>
            </w:r>
          </w:p>
          <w:p w:rsidR="006366F6" w:rsidRPr="006366F6" w:rsidRDefault="006366F6" w:rsidP="006366F6">
            <w:pPr>
              <w:pStyle w:val="a4"/>
              <w:rPr>
                <w:rFonts w:ascii="Times New Roman" w:hAnsi="Times New Roman" w:cs="Times New Roman"/>
                <w:sz w:val="24"/>
                <w:szCs w:val="24"/>
              </w:rPr>
            </w:pPr>
            <w:r w:rsidRPr="006366F6">
              <w:rPr>
                <w:rFonts w:ascii="Times New Roman" w:hAnsi="Times New Roman" w:cs="Times New Roman"/>
                <w:sz w:val="24"/>
                <w:szCs w:val="24"/>
              </w:rPr>
              <w:t>Конституционное  право  как  отрасл</w:t>
            </w:r>
            <w:r>
              <w:rPr>
                <w:rFonts w:ascii="Times New Roman" w:hAnsi="Times New Roman" w:cs="Times New Roman"/>
                <w:sz w:val="24"/>
                <w:szCs w:val="24"/>
              </w:rPr>
              <w:t xml:space="preserve">ь  российского  права.  Основы </w:t>
            </w:r>
            <w:r w:rsidRPr="006366F6">
              <w:rPr>
                <w:rFonts w:ascii="Times New Roman" w:hAnsi="Times New Roman" w:cs="Times New Roman"/>
                <w:sz w:val="24"/>
                <w:szCs w:val="24"/>
              </w:rPr>
              <w:t>конституционного строя Российской Федерации. Система государств</w:t>
            </w:r>
            <w:r>
              <w:rPr>
                <w:rFonts w:ascii="Times New Roman" w:hAnsi="Times New Roman" w:cs="Times New Roman"/>
                <w:sz w:val="24"/>
                <w:szCs w:val="24"/>
              </w:rPr>
              <w:t xml:space="preserve">енных </w:t>
            </w:r>
            <w:r w:rsidRPr="006366F6">
              <w:rPr>
                <w:rFonts w:ascii="Times New Roman" w:hAnsi="Times New Roman" w:cs="Times New Roman"/>
                <w:sz w:val="24"/>
                <w:szCs w:val="24"/>
              </w:rPr>
              <w:t>органов Российской Федерации. Законода</w:t>
            </w:r>
            <w:r>
              <w:rPr>
                <w:rFonts w:ascii="Times New Roman" w:hAnsi="Times New Roman" w:cs="Times New Roman"/>
                <w:sz w:val="24"/>
                <w:szCs w:val="24"/>
              </w:rPr>
              <w:t xml:space="preserve">тельная власть. Исполнительная </w:t>
            </w:r>
            <w:r w:rsidRPr="006366F6">
              <w:rPr>
                <w:rFonts w:ascii="Times New Roman" w:hAnsi="Times New Roman" w:cs="Times New Roman"/>
                <w:sz w:val="24"/>
                <w:szCs w:val="24"/>
              </w:rPr>
              <w:t>власть. Институт президен</w:t>
            </w:r>
            <w:r>
              <w:rPr>
                <w:rFonts w:ascii="Times New Roman" w:hAnsi="Times New Roman" w:cs="Times New Roman"/>
                <w:sz w:val="24"/>
                <w:szCs w:val="24"/>
              </w:rPr>
              <w:t xml:space="preserve">тства. Местное </w:t>
            </w:r>
            <w:r>
              <w:rPr>
                <w:rFonts w:ascii="Times New Roman" w:hAnsi="Times New Roman" w:cs="Times New Roman"/>
                <w:sz w:val="24"/>
                <w:szCs w:val="24"/>
              </w:rPr>
              <w:lastRenderedPageBreak/>
              <w:t xml:space="preserve">самоуправление. </w:t>
            </w:r>
          </w:p>
        </w:tc>
        <w:tc>
          <w:tcPr>
            <w:tcW w:w="874" w:type="dxa"/>
          </w:tcPr>
          <w:p w:rsidR="006366F6" w:rsidRPr="00792558" w:rsidRDefault="006366F6"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lastRenderedPageBreak/>
              <w:t>2</w:t>
            </w:r>
          </w:p>
        </w:tc>
        <w:tc>
          <w:tcPr>
            <w:tcW w:w="1165" w:type="dxa"/>
          </w:tcPr>
          <w:p w:rsidR="006366F6" w:rsidRDefault="006366F6" w:rsidP="00CA6292">
            <w:pPr>
              <w:pStyle w:val="a4"/>
              <w:jc w:val="center"/>
              <w:rPr>
                <w:rFonts w:ascii="Times New Roman" w:hAnsi="Times New Roman" w:cs="Times New Roman"/>
                <w:b/>
                <w:bCs/>
                <w:sz w:val="24"/>
                <w:szCs w:val="24"/>
              </w:rPr>
            </w:pPr>
          </w:p>
        </w:tc>
      </w:tr>
      <w:tr w:rsidR="006366F6" w:rsidRPr="00F86EA1" w:rsidTr="00210743">
        <w:trPr>
          <w:trHeight w:val="20"/>
          <w:jc w:val="center"/>
        </w:trPr>
        <w:tc>
          <w:tcPr>
            <w:tcW w:w="1749" w:type="dxa"/>
            <w:vMerge/>
          </w:tcPr>
          <w:p w:rsidR="006366F6" w:rsidRDefault="006366F6" w:rsidP="001D0B7B">
            <w:pPr>
              <w:pStyle w:val="a4"/>
              <w:rPr>
                <w:rFonts w:ascii="Times New Roman" w:hAnsi="Times New Roman" w:cs="Times New Roman"/>
                <w:b/>
                <w:bCs/>
                <w:sz w:val="24"/>
                <w:szCs w:val="24"/>
              </w:rPr>
            </w:pPr>
          </w:p>
        </w:tc>
        <w:tc>
          <w:tcPr>
            <w:tcW w:w="2590" w:type="dxa"/>
            <w:vMerge/>
          </w:tcPr>
          <w:p w:rsidR="006366F6" w:rsidRPr="00F86EA1" w:rsidRDefault="006366F6"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6366F6" w:rsidRPr="00EA225C" w:rsidRDefault="006366F6" w:rsidP="006366F6">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6.2.1</w:t>
            </w:r>
          </w:p>
          <w:p w:rsidR="006366F6" w:rsidRPr="00EA225C" w:rsidRDefault="006366F6" w:rsidP="006366F6">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6366F6" w:rsidRPr="00792558" w:rsidRDefault="006366F6"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tcBorders>
              <w:top w:val="nil"/>
            </w:tcBorders>
          </w:tcPr>
          <w:p w:rsidR="006366F6" w:rsidRDefault="006366F6"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6366F6" w:rsidRDefault="00210743" w:rsidP="006366F6">
            <w:pPr>
              <w:pStyle w:val="a4"/>
              <w:rPr>
                <w:rFonts w:ascii="Times New Roman" w:hAnsi="Times New Roman" w:cs="Times New Roman"/>
                <w:b/>
                <w:sz w:val="24"/>
                <w:szCs w:val="24"/>
              </w:rPr>
            </w:pPr>
            <w:r w:rsidRPr="006366F6">
              <w:rPr>
                <w:rFonts w:ascii="Times New Roman" w:hAnsi="Times New Roman" w:cs="Times New Roman"/>
                <w:b/>
                <w:sz w:val="24"/>
                <w:szCs w:val="24"/>
              </w:rPr>
              <w:t>6.2.2. Правоохранительные органы Российской Федерации.</w:t>
            </w:r>
          </w:p>
          <w:p w:rsidR="00210743" w:rsidRPr="006366F6" w:rsidRDefault="00210743" w:rsidP="006366F6">
            <w:pPr>
              <w:pStyle w:val="a4"/>
              <w:rPr>
                <w:rFonts w:ascii="Times New Roman" w:hAnsi="Times New Roman" w:cs="Times New Roman"/>
                <w:sz w:val="24"/>
                <w:szCs w:val="24"/>
              </w:rPr>
            </w:pPr>
            <w:r w:rsidRPr="006366F6">
              <w:rPr>
                <w:rFonts w:ascii="Times New Roman" w:hAnsi="Times New Roman" w:cs="Times New Roman"/>
                <w:sz w:val="24"/>
                <w:szCs w:val="24"/>
              </w:rPr>
              <w:t>Правоохранительные органы Российск</w:t>
            </w:r>
            <w:r>
              <w:rPr>
                <w:rFonts w:ascii="Times New Roman" w:hAnsi="Times New Roman" w:cs="Times New Roman"/>
                <w:sz w:val="24"/>
                <w:szCs w:val="24"/>
              </w:rPr>
              <w:t xml:space="preserve">ой Федерации. Судебная система </w:t>
            </w:r>
            <w:r w:rsidRPr="006366F6">
              <w:rPr>
                <w:rFonts w:ascii="Times New Roman" w:hAnsi="Times New Roman" w:cs="Times New Roman"/>
                <w:sz w:val="24"/>
                <w:szCs w:val="24"/>
              </w:rPr>
              <w:t>Российской Фе</w:t>
            </w:r>
            <w:r>
              <w:rPr>
                <w:rFonts w:ascii="Times New Roman" w:hAnsi="Times New Roman" w:cs="Times New Roman"/>
                <w:sz w:val="24"/>
                <w:szCs w:val="24"/>
              </w:rPr>
              <w:t xml:space="preserve">дерации. Адвокатура. Нотариат. </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6.2.2</w:t>
            </w:r>
          </w:p>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6366F6" w:rsidRDefault="00210743" w:rsidP="006366F6">
            <w:pPr>
              <w:pStyle w:val="a4"/>
              <w:rPr>
                <w:rFonts w:ascii="Times New Roman" w:hAnsi="Times New Roman" w:cs="Times New Roman"/>
                <w:b/>
                <w:sz w:val="24"/>
                <w:szCs w:val="24"/>
              </w:rPr>
            </w:pPr>
            <w:r w:rsidRPr="006366F6">
              <w:rPr>
                <w:rFonts w:ascii="Times New Roman" w:hAnsi="Times New Roman" w:cs="Times New Roman"/>
                <w:b/>
                <w:sz w:val="24"/>
                <w:szCs w:val="24"/>
              </w:rPr>
              <w:t xml:space="preserve">6.2.3. Понятие  гражданства.  </w:t>
            </w:r>
          </w:p>
          <w:p w:rsidR="00210743" w:rsidRPr="006366F6" w:rsidRDefault="00210743" w:rsidP="006366F6">
            <w:pPr>
              <w:pStyle w:val="a4"/>
              <w:rPr>
                <w:rFonts w:ascii="Times New Roman" w:hAnsi="Times New Roman" w:cs="Times New Roman"/>
                <w:sz w:val="24"/>
                <w:szCs w:val="24"/>
              </w:rPr>
            </w:pPr>
            <w:r w:rsidRPr="006366F6">
              <w:rPr>
                <w:rFonts w:ascii="Times New Roman" w:hAnsi="Times New Roman" w:cs="Times New Roman"/>
                <w:sz w:val="24"/>
                <w:szCs w:val="24"/>
              </w:rPr>
              <w:t>Понятие  гражданства.  Порядок</w:t>
            </w:r>
            <w:r>
              <w:rPr>
                <w:rFonts w:ascii="Times New Roman" w:hAnsi="Times New Roman" w:cs="Times New Roman"/>
                <w:sz w:val="24"/>
                <w:szCs w:val="24"/>
              </w:rPr>
              <w:t xml:space="preserve">  приобретения  и  прекращения гражданства в РФ. </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6.2.3</w:t>
            </w:r>
          </w:p>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6366F6" w:rsidRDefault="00210743" w:rsidP="006366F6">
            <w:pPr>
              <w:pStyle w:val="a4"/>
              <w:rPr>
                <w:rFonts w:ascii="Times New Roman" w:hAnsi="Times New Roman" w:cs="Times New Roman"/>
                <w:b/>
                <w:sz w:val="24"/>
                <w:szCs w:val="24"/>
              </w:rPr>
            </w:pPr>
            <w:r w:rsidRPr="006366F6">
              <w:rPr>
                <w:rFonts w:ascii="Times New Roman" w:hAnsi="Times New Roman" w:cs="Times New Roman"/>
                <w:b/>
                <w:sz w:val="24"/>
                <w:szCs w:val="24"/>
              </w:rPr>
              <w:t xml:space="preserve">6.2.4. Основные конституционные права и обязанности граждан в России. </w:t>
            </w:r>
          </w:p>
          <w:p w:rsidR="00210743" w:rsidRPr="006366F6" w:rsidRDefault="00210743" w:rsidP="00673BF0">
            <w:pPr>
              <w:pStyle w:val="a4"/>
              <w:rPr>
                <w:rFonts w:ascii="Times New Roman" w:hAnsi="Times New Roman" w:cs="Times New Roman"/>
                <w:sz w:val="24"/>
                <w:szCs w:val="24"/>
              </w:rPr>
            </w:pPr>
            <w:r w:rsidRPr="006366F6">
              <w:rPr>
                <w:rFonts w:ascii="Times New Roman" w:hAnsi="Times New Roman" w:cs="Times New Roman"/>
                <w:sz w:val="24"/>
                <w:szCs w:val="24"/>
              </w:rPr>
              <w:t>Основные конституционные права и</w:t>
            </w:r>
            <w:r>
              <w:rPr>
                <w:rFonts w:ascii="Times New Roman" w:hAnsi="Times New Roman" w:cs="Times New Roman"/>
                <w:sz w:val="24"/>
                <w:szCs w:val="24"/>
              </w:rPr>
              <w:t xml:space="preserve"> обязанности граждан в России. </w:t>
            </w:r>
            <w:r w:rsidRPr="006366F6">
              <w:rPr>
                <w:rFonts w:ascii="Times New Roman" w:hAnsi="Times New Roman" w:cs="Times New Roman"/>
                <w:sz w:val="24"/>
                <w:szCs w:val="24"/>
              </w:rPr>
              <w:t>Право граждан РФ участвовать в у</w:t>
            </w:r>
            <w:r>
              <w:rPr>
                <w:rFonts w:ascii="Times New Roman" w:hAnsi="Times New Roman" w:cs="Times New Roman"/>
                <w:sz w:val="24"/>
                <w:szCs w:val="24"/>
              </w:rPr>
              <w:t xml:space="preserve">правлении делами государства.  </w:t>
            </w:r>
            <w:r w:rsidRPr="006366F6">
              <w:rPr>
                <w:rFonts w:ascii="Times New Roman" w:hAnsi="Times New Roman" w:cs="Times New Roman"/>
                <w:sz w:val="24"/>
                <w:szCs w:val="24"/>
              </w:rPr>
              <w:t>Право на б</w:t>
            </w:r>
            <w:r>
              <w:rPr>
                <w:rFonts w:ascii="Times New Roman" w:hAnsi="Times New Roman" w:cs="Times New Roman"/>
                <w:sz w:val="24"/>
                <w:szCs w:val="24"/>
              </w:rPr>
              <w:t xml:space="preserve">лагоприятную окружающую среду. </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6.2.4</w:t>
            </w:r>
          </w:p>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6366F6" w:rsidRDefault="00210743" w:rsidP="006366F6">
            <w:pPr>
              <w:pStyle w:val="a4"/>
              <w:rPr>
                <w:rFonts w:ascii="Times New Roman" w:hAnsi="Times New Roman" w:cs="Times New Roman"/>
                <w:b/>
                <w:sz w:val="24"/>
                <w:szCs w:val="24"/>
              </w:rPr>
            </w:pPr>
            <w:r w:rsidRPr="006366F6">
              <w:rPr>
                <w:rFonts w:ascii="Times New Roman" w:hAnsi="Times New Roman" w:cs="Times New Roman"/>
                <w:b/>
                <w:sz w:val="24"/>
                <w:szCs w:val="24"/>
              </w:rPr>
              <w:t xml:space="preserve">6.2.5. Обязанность  защиты  Отечества.  </w:t>
            </w:r>
          </w:p>
          <w:p w:rsidR="00210743" w:rsidRPr="006366F6" w:rsidRDefault="00210743" w:rsidP="006366F6">
            <w:pPr>
              <w:pStyle w:val="a4"/>
              <w:rPr>
                <w:rFonts w:ascii="Times New Roman" w:hAnsi="Times New Roman" w:cs="Times New Roman"/>
                <w:sz w:val="24"/>
                <w:szCs w:val="24"/>
              </w:rPr>
            </w:pPr>
            <w:r w:rsidRPr="006366F6">
              <w:rPr>
                <w:rFonts w:ascii="Times New Roman" w:hAnsi="Times New Roman" w:cs="Times New Roman"/>
                <w:sz w:val="24"/>
                <w:szCs w:val="24"/>
              </w:rPr>
              <w:t>Обязанность  защиты  Отечества.  Ос</w:t>
            </w:r>
            <w:r>
              <w:rPr>
                <w:rFonts w:ascii="Times New Roman" w:hAnsi="Times New Roman" w:cs="Times New Roman"/>
                <w:sz w:val="24"/>
                <w:szCs w:val="24"/>
              </w:rPr>
              <w:t xml:space="preserve">нования  отсрочки  от  военной </w:t>
            </w:r>
            <w:r w:rsidRPr="006366F6">
              <w:rPr>
                <w:rFonts w:ascii="Times New Roman" w:hAnsi="Times New Roman" w:cs="Times New Roman"/>
                <w:sz w:val="24"/>
                <w:szCs w:val="24"/>
              </w:rPr>
              <w:t xml:space="preserve">службы. </w:t>
            </w:r>
          </w:p>
          <w:p w:rsidR="00210743" w:rsidRPr="006366F6" w:rsidRDefault="00210743" w:rsidP="006366F6">
            <w:pPr>
              <w:pStyle w:val="a4"/>
              <w:rPr>
                <w:rFonts w:ascii="Times New Roman" w:hAnsi="Times New Roman" w:cs="Times New Roman"/>
                <w:sz w:val="24"/>
                <w:szCs w:val="24"/>
              </w:rPr>
            </w:pPr>
            <w:r w:rsidRPr="006366F6">
              <w:rPr>
                <w:rFonts w:ascii="Times New Roman" w:hAnsi="Times New Roman" w:cs="Times New Roman"/>
                <w:sz w:val="24"/>
                <w:szCs w:val="24"/>
              </w:rPr>
              <w:t>Международная защита прав человека в условиях мирного и военного времени.</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312BDD">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6.2.5</w:t>
            </w:r>
          </w:p>
          <w:p w:rsidR="00210743" w:rsidRPr="00EA225C" w:rsidRDefault="00210743" w:rsidP="006366F6">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E80A7B">
        <w:trPr>
          <w:trHeight w:val="20"/>
          <w:jc w:val="center"/>
        </w:trPr>
        <w:tc>
          <w:tcPr>
            <w:tcW w:w="1749" w:type="dxa"/>
            <w:vMerge w:val="restart"/>
          </w:tcPr>
          <w:p w:rsidR="00210743" w:rsidRPr="001D0B7B" w:rsidRDefault="00210743" w:rsidP="001D0B7B">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1D0B7B">
              <w:rPr>
                <w:rFonts w:ascii="Times New Roman" w:hAnsi="Times New Roman" w:cs="Times New Roman"/>
                <w:b/>
                <w:bCs/>
                <w:sz w:val="24"/>
                <w:szCs w:val="24"/>
              </w:rPr>
              <w:t xml:space="preserve">6.3.  Отрасли </w:t>
            </w:r>
          </w:p>
          <w:p w:rsidR="00210743" w:rsidRPr="00F86EA1" w:rsidRDefault="00210743" w:rsidP="001D0B7B">
            <w:pPr>
              <w:pStyle w:val="a4"/>
              <w:rPr>
                <w:rFonts w:ascii="Times New Roman" w:hAnsi="Times New Roman" w:cs="Times New Roman"/>
                <w:b/>
                <w:bCs/>
                <w:sz w:val="24"/>
                <w:szCs w:val="24"/>
              </w:rPr>
            </w:pPr>
            <w:r w:rsidRPr="001D0B7B">
              <w:rPr>
                <w:rFonts w:ascii="Times New Roman" w:hAnsi="Times New Roman" w:cs="Times New Roman"/>
                <w:b/>
                <w:bCs/>
                <w:sz w:val="24"/>
                <w:szCs w:val="24"/>
              </w:rPr>
              <w:t>российского права</w:t>
            </w:r>
          </w:p>
        </w:tc>
        <w:tc>
          <w:tcPr>
            <w:tcW w:w="2590" w:type="dxa"/>
            <w:vMerge w:val="restart"/>
            <w:tcBorders>
              <w:top w:val="single" w:sz="4" w:space="0" w:color="auto"/>
            </w:tcBorders>
          </w:tcPr>
          <w:p w:rsidR="00210743" w:rsidRDefault="00210743" w:rsidP="001D0B7B">
            <w:pPr>
              <w:spacing w:after="0" w:line="240" w:lineRule="auto"/>
              <w:jc w:val="both"/>
              <w:rPr>
                <w:rFonts w:ascii="Times New Roman" w:hAnsi="Times New Roman" w:cs="Times New Roman"/>
                <w:b/>
                <w:bCs/>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p>
          <w:p w:rsidR="00210743" w:rsidRPr="00792558" w:rsidRDefault="00210743" w:rsidP="0079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792558">
              <w:rPr>
                <w:rFonts w:ascii="Times New Roman" w:hAnsi="Times New Roman" w:cs="Times New Roman"/>
                <w:bCs/>
                <w:sz w:val="24"/>
                <w:szCs w:val="24"/>
              </w:rPr>
              <w:t xml:space="preserve">содержание </w:t>
            </w:r>
            <w:proofErr w:type="gramStart"/>
            <w:r w:rsidRPr="00792558">
              <w:rPr>
                <w:rFonts w:ascii="Times New Roman" w:hAnsi="Times New Roman" w:cs="Times New Roman"/>
                <w:bCs/>
                <w:sz w:val="24"/>
                <w:szCs w:val="24"/>
              </w:rPr>
              <w:t>основных</w:t>
            </w:r>
            <w:proofErr w:type="gramEnd"/>
            <w:r w:rsidRPr="00792558">
              <w:rPr>
                <w:rFonts w:ascii="Times New Roman" w:hAnsi="Times New Roman" w:cs="Times New Roman"/>
                <w:bCs/>
                <w:sz w:val="24"/>
                <w:szCs w:val="24"/>
              </w:rPr>
              <w:t xml:space="preserve"> </w:t>
            </w:r>
          </w:p>
          <w:p w:rsidR="00210743" w:rsidRPr="00F86EA1" w:rsidRDefault="00210743" w:rsidP="00792558">
            <w:pPr>
              <w:spacing w:after="0" w:line="240" w:lineRule="auto"/>
              <w:jc w:val="both"/>
              <w:rPr>
                <w:rFonts w:ascii="Times New Roman" w:hAnsi="Times New Roman" w:cs="Times New Roman"/>
                <w:sz w:val="24"/>
                <w:szCs w:val="24"/>
              </w:rPr>
            </w:pPr>
            <w:r w:rsidRPr="00792558">
              <w:rPr>
                <w:rFonts w:ascii="Times New Roman" w:hAnsi="Times New Roman" w:cs="Times New Roman"/>
                <w:bCs/>
                <w:sz w:val="24"/>
                <w:szCs w:val="24"/>
              </w:rPr>
              <w:t>отраслей российского права.</w:t>
            </w:r>
          </w:p>
          <w:p w:rsidR="00210743" w:rsidRDefault="00210743" w:rsidP="001D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p>
          <w:p w:rsidR="00210743" w:rsidRPr="00792558" w:rsidRDefault="00210743" w:rsidP="0079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792558">
              <w:rPr>
                <w:rFonts w:ascii="Times New Roman" w:hAnsi="Times New Roman" w:cs="Times New Roman"/>
                <w:bCs/>
                <w:sz w:val="24"/>
                <w:szCs w:val="24"/>
              </w:rPr>
              <w:t xml:space="preserve">Давать характеристику и знать содержание </w:t>
            </w:r>
            <w:proofErr w:type="gramStart"/>
            <w:r w:rsidRPr="00792558">
              <w:rPr>
                <w:rFonts w:ascii="Times New Roman" w:hAnsi="Times New Roman" w:cs="Times New Roman"/>
                <w:bCs/>
                <w:sz w:val="24"/>
                <w:szCs w:val="24"/>
              </w:rPr>
              <w:t>основных</w:t>
            </w:r>
            <w:proofErr w:type="gramEnd"/>
            <w:r w:rsidRPr="00792558">
              <w:rPr>
                <w:rFonts w:ascii="Times New Roman" w:hAnsi="Times New Roman" w:cs="Times New Roman"/>
                <w:bCs/>
                <w:sz w:val="24"/>
                <w:szCs w:val="24"/>
              </w:rPr>
              <w:t xml:space="preserve"> </w:t>
            </w:r>
          </w:p>
          <w:p w:rsidR="00210743" w:rsidRPr="00F86EA1" w:rsidRDefault="00210743" w:rsidP="0079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792558">
              <w:rPr>
                <w:rFonts w:ascii="Times New Roman" w:hAnsi="Times New Roman" w:cs="Times New Roman"/>
                <w:bCs/>
                <w:sz w:val="24"/>
                <w:szCs w:val="24"/>
              </w:rPr>
              <w:t xml:space="preserve">отраслей российского </w:t>
            </w:r>
            <w:r w:rsidRPr="00792558">
              <w:rPr>
                <w:rFonts w:ascii="Times New Roman" w:hAnsi="Times New Roman" w:cs="Times New Roman"/>
                <w:bCs/>
                <w:sz w:val="24"/>
                <w:szCs w:val="24"/>
              </w:rPr>
              <w:lastRenderedPageBreak/>
              <w:t>права.</w:t>
            </w:r>
          </w:p>
        </w:tc>
        <w:tc>
          <w:tcPr>
            <w:tcW w:w="9498" w:type="dxa"/>
            <w:tcBorders>
              <w:top w:val="single" w:sz="4" w:space="0" w:color="auto"/>
            </w:tcBorders>
          </w:tcPr>
          <w:p w:rsidR="00210743" w:rsidRPr="00180EB9" w:rsidRDefault="00210743" w:rsidP="00312BDD">
            <w:pPr>
              <w:pStyle w:val="a4"/>
              <w:rPr>
                <w:rFonts w:ascii="Times New Roman" w:hAnsi="Times New Roman" w:cs="Times New Roman"/>
                <w:b/>
                <w:sz w:val="24"/>
                <w:szCs w:val="24"/>
              </w:rPr>
            </w:pPr>
            <w:r w:rsidRPr="00180EB9">
              <w:rPr>
                <w:rFonts w:ascii="Times New Roman" w:hAnsi="Times New Roman" w:cs="Times New Roman"/>
                <w:b/>
                <w:sz w:val="24"/>
                <w:szCs w:val="24"/>
              </w:rPr>
              <w:lastRenderedPageBreak/>
              <w:t>6.3.1. Гражданское право</w:t>
            </w:r>
          </w:p>
          <w:p w:rsidR="00210743" w:rsidRPr="00312BDD" w:rsidRDefault="00210743" w:rsidP="00312BDD">
            <w:pPr>
              <w:pStyle w:val="a4"/>
              <w:rPr>
                <w:rFonts w:ascii="Times New Roman" w:hAnsi="Times New Roman" w:cs="Times New Roman"/>
                <w:sz w:val="24"/>
                <w:szCs w:val="24"/>
              </w:rPr>
            </w:pPr>
            <w:r w:rsidRPr="00312BDD">
              <w:rPr>
                <w:rFonts w:ascii="Times New Roman" w:hAnsi="Times New Roman" w:cs="Times New Roman"/>
                <w:sz w:val="24"/>
                <w:szCs w:val="24"/>
              </w:rPr>
              <w:t xml:space="preserve">Гражданское право и гражданские правоотношения.  Физические лица. </w:t>
            </w:r>
          </w:p>
          <w:p w:rsidR="00210743" w:rsidRPr="00312BDD" w:rsidRDefault="00210743" w:rsidP="00312BDD">
            <w:pPr>
              <w:pStyle w:val="a4"/>
              <w:rPr>
                <w:rFonts w:ascii="Times New Roman" w:hAnsi="Times New Roman" w:cs="Times New Roman"/>
                <w:sz w:val="24"/>
                <w:szCs w:val="24"/>
              </w:rPr>
            </w:pPr>
            <w:r w:rsidRPr="00312BDD">
              <w:rPr>
                <w:rFonts w:ascii="Times New Roman" w:hAnsi="Times New Roman" w:cs="Times New Roman"/>
                <w:sz w:val="24"/>
                <w:szCs w:val="24"/>
              </w:rPr>
              <w:t xml:space="preserve">Юридические  лица.  Гражданско-правовые  договоры.  Правовое </w:t>
            </w:r>
          </w:p>
          <w:p w:rsidR="00210743" w:rsidRPr="00312BDD" w:rsidRDefault="00210743" w:rsidP="00312BDD">
            <w:pPr>
              <w:pStyle w:val="a4"/>
              <w:rPr>
                <w:rFonts w:ascii="Times New Roman" w:hAnsi="Times New Roman" w:cs="Times New Roman"/>
                <w:sz w:val="24"/>
                <w:szCs w:val="24"/>
              </w:rPr>
            </w:pPr>
            <w:r w:rsidRPr="00312BDD">
              <w:rPr>
                <w:rFonts w:ascii="Times New Roman" w:hAnsi="Times New Roman" w:cs="Times New Roman"/>
                <w:sz w:val="24"/>
                <w:szCs w:val="24"/>
              </w:rPr>
              <w:t xml:space="preserve">регулирование предпринимательской деятельности. Имущественные права. </w:t>
            </w:r>
          </w:p>
          <w:p w:rsidR="00210743" w:rsidRPr="00312BDD" w:rsidRDefault="00210743" w:rsidP="00312BDD">
            <w:pPr>
              <w:pStyle w:val="a4"/>
              <w:rPr>
                <w:rFonts w:ascii="Times New Roman" w:hAnsi="Times New Roman" w:cs="Times New Roman"/>
                <w:sz w:val="24"/>
                <w:szCs w:val="24"/>
              </w:rPr>
            </w:pP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1376EF">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180EB9">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6.3.1</w:t>
            </w:r>
          </w:p>
          <w:p w:rsidR="00210743" w:rsidRDefault="00210743" w:rsidP="00180EB9">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792558" w:rsidRPr="00F86EA1" w:rsidTr="001376EF">
        <w:trPr>
          <w:trHeight w:val="20"/>
          <w:jc w:val="center"/>
        </w:trPr>
        <w:tc>
          <w:tcPr>
            <w:tcW w:w="1749" w:type="dxa"/>
            <w:vMerge/>
          </w:tcPr>
          <w:p w:rsidR="00792558" w:rsidRDefault="00792558" w:rsidP="001D0B7B">
            <w:pPr>
              <w:pStyle w:val="a4"/>
              <w:rPr>
                <w:rFonts w:ascii="Times New Roman" w:hAnsi="Times New Roman" w:cs="Times New Roman"/>
                <w:b/>
                <w:bCs/>
                <w:sz w:val="24"/>
                <w:szCs w:val="24"/>
              </w:rPr>
            </w:pPr>
          </w:p>
        </w:tc>
        <w:tc>
          <w:tcPr>
            <w:tcW w:w="2590" w:type="dxa"/>
            <w:vMerge/>
          </w:tcPr>
          <w:p w:rsidR="00792558" w:rsidRPr="00F86EA1" w:rsidRDefault="00792558"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792558" w:rsidRPr="00180EB9" w:rsidRDefault="00792558" w:rsidP="00180EB9">
            <w:pPr>
              <w:pStyle w:val="a4"/>
              <w:rPr>
                <w:rFonts w:ascii="Times New Roman" w:hAnsi="Times New Roman" w:cs="Times New Roman"/>
                <w:b/>
                <w:sz w:val="24"/>
                <w:szCs w:val="24"/>
              </w:rPr>
            </w:pPr>
            <w:r w:rsidRPr="00180EB9">
              <w:rPr>
                <w:rFonts w:ascii="Times New Roman" w:hAnsi="Times New Roman" w:cs="Times New Roman"/>
                <w:b/>
                <w:sz w:val="24"/>
                <w:szCs w:val="24"/>
              </w:rPr>
              <w:t>6.3.2. Право собственности</w:t>
            </w:r>
          </w:p>
          <w:p w:rsidR="00792558" w:rsidRPr="00312BDD" w:rsidRDefault="00792558"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Право собственности на движимые и недвижимые вещи, деньги,  ценные </w:t>
            </w:r>
          </w:p>
          <w:p w:rsidR="00792558" w:rsidRPr="00312BDD" w:rsidRDefault="00792558" w:rsidP="00180EB9">
            <w:pPr>
              <w:pStyle w:val="a4"/>
              <w:rPr>
                <w:rFonts w:ascii="Times New Roman" w:hAnsi="Times New Roman" w:cs="Times New Roman"/>
                <w:sz w:val="24"/>
                <w:szCs w:val="24"/>
              </w:rPr>
            </w:pPr>
            <w:r w:rsidRPr="00312BDD">
              <w:rPr>
                <w:rFonts w:ascii="Times New Roman" w:hAnsi="Times New Roman" w:cs="Times New Roman"/>
                <w:sz w:val="24"/>
                <w:szCs w:val="24"/>
              </w:rPr>
              <w:lastRenderedPageBreak/>
              <w:t xml:space="preserve">бумаги. Право на интеллектуальную собственность. Основания приобретения </w:t>
            </w:r>
          </w:p>
          <w:p w:rsidR="00792558" w:rsidRPr="00312BDD" w:rsidRDefault="00792558"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права собственности: купля-продажа, мена, наследование, дарение. </w:t>
            </w:r>
          </w:p>
          <w:p w:rsidR="00792558" w:rsidRPr="00312BDD" w:rsidRDefault="00792558"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Личные неимущественные права граждан: честь, достоинство, имя. </w:t>
            </w:r>
          </w:p>
          <w:p w:rsidR="00792558" w:rsidRPr="00312BDD" w:rsidRDefault="00792558"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Способы защиты имущественных и неимущественных прав. </w:t>
            </w:r>
          </w:p>
          <w:p w:rsidR="00792558" w:rsidRDefault="00792558" w:rsidP="00180EB9">
            <w:pPr>
              <w:pStyle w:val="a4"/>
              <w:rPr>
                <w:rFonts w:ascii="Times New Roman" w:hAnsi="Times New Roman" w:cs="Times New Roman"/>
                <w:b/>
                <w:sz w:val="24"/>
                <w:szCs w:val="24"/>
              </w:rPr>
            </w:pPr>
          </w:p>
        </w:tc>
        <w:tc>
          <w:tcPr>
            <w:tcW w:w="874" w:type="dxa"/>
          </w:tcPr>
          <w:p w:rsidR="00792558" w:rsidRPr="00792558" w:rsidRDefault="00792558"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lastRenderedPageBreak/>
              <w:t>2</w:t>
            </w:r>
          </w:p>
        </w:tc>
        <w:tc>
          <w:tcPr>
            <w:tcW w:w="1165" w:type="dxa"/>
          </w:tcPr>
          <w:p w:rsidR="00792558"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792558" w:rsidRPr="00F86EA1" w:rsidTr="00210743">
        <w:trPr>
          <w:trHeight w:val="20"/>
          <w:jc w:val="center"/>
        </w:trPr>
        <w:tc>
          <w:tcPr>
            <w:tcW w:w="1749" w:type="dxa"/>
            <w:vMerge/>
          </w:tcPr>
          <w:p w:rsidR="00792558" w:rsidRDefault="00792558" w:rsidP="001D0B7B">
            <w:pPr>
              <w:pStyle w:val="a4"/>
              <w:rPr>
                <w:rFonts w:ascii="Times New Roman" w:hAnsi="Times New Roman" w:cs="Times New Roman"/>
                <w:b/>
                <w:bCs/>
                <w:sz w:val="24"/>
                <w:szCs w:val="24"/>
              </w:rPr>
            </w:pPr>
          </w:p>
        </w:tc>
        <w:tc>
          <w:tcPr>
            <w:tcW w:w="2590" w:type="dxa"/>
            <w:vMerge/>
          </w:tcPr>
          <w:p w:rsidR="00792558" w:rsidRPr="00F86EA1" w:rsidRDefault="00792558"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792558" w:rsidRPr="00EA225C" w:rsidRDefault="00792558" w:rsidP="00180EB9">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6.3.2</w:t>
            </w:r>
          </w:p>
          <w:p w:rsidR="00792558" w:rsidRDefault="00792558" w:rsidP="00180EB9">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792558" w:rsidRPr="00792558" w:rsidRDefault="00792558"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tcBorders>
              <w:top w:val="nil"/>
            </w:tcBorders>
          </w:tcPr>
          <w:p w:rsidR="00792558" w:rsidRDefault="00792558" w:rsidP="00CA6292">
            <w:pPr>
              <w:pStyle w:val="a4"/>
              <w:jc w:val="center"/>
              <w:rPr>
                <w:rFonts w:ascii="Times New Roman" w:hAnsi="Times New Roman" w:cs="Times New Roman"/>
                <w:b/>
                <w:bCs/>
                <w:sz w:val="24"/>
                <w:szCs w:val="24"/>
              </w:rPr>
            </w:pPr>
          </w:p>
        </w:tc>
      </w:tr>
      <w:tr w:rsidR="00210743" w:rsidRPr="00F86EA1" w:rsidTr="001376EF">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180EB9" w:rsidRDefault="00210743" w:rsidP="00180EB9">
            <w:pPr>
              <w:pStyle w:val="a4"/>
              <w:rPr>
                <w:rFonts w:ascii="Times New Roman" w:hAnsi="Times New Roman" w:cs="Times New Roman"/>
                <w:b/>
                <w:sz w:val="24"/>
                <w:szCs w:val="24"/>
              </w:rPr>
            </w:pPr>
            <w:r w:rsidRPr="00180EB9">
              <w:rPr>
                <w:rFonts w:ascii="Times New Roman" w:hAnsi="Times New Roman" w:cs="Times New Roman"/>
                <w:b/>
                <w:sz w:val="24"/>
                <w:szCs w:val="24"/>
              </w:rPr>
              <w:t xml:space="preserve">6.3.3. Трудовое  право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Трудовое  право  и  трудовые  правоотношения.  Понятие  </w:t>
            </w:r>
            <w:proofErr w:type="gramStart"/>
            <w:r w:rsidRPr="00312BDD">
              <w:rPr>
                <w:rFonts w:ascii="Times New Roman" w:hAnsi="Times New Roman" w:cs="Times New Roman"/>
                <w:sz w:val="24"/>
                <w:szCs w:val="24"/>
              </w:rPr>
              <w:t>трудовых</w:t>
            </w:r>
            <w:proofErr w:type="gramEnd"/>
            <w:r w:rsidRPr="00312BDD">
              <w:rPr>
                <w:rFonts w:ascii="Times New Roman" w:hAnsi="Times New Roman" w:cs="Times New Roman"/>
                <w:sz w:val="24"/>
                <w:szCs w:val="24"/>
              </w:rPr>
              <w:t xml:space="preserve">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правоотношений.  Занятость  и  трудоустройство.  Органы  трудоустройства.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Порядок приема на работу. Трудовой договор:  понятие и виды, порядок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заключения и расторжения. Правовое регулирование трудовой деятельности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несовершеннолетних.  Коллективный договор. Роль профсоюзов </w:t>
            </w:r>
            <w:proofErr w:type="gramStart"/>
            <w:r w:rsidRPr="00312BDD">
              <w:rPr>
                <w:rFonts w:ascii="Times New Roman" w:hAnsi="Times New Roman" w:cs="Times New Roman"/>
                <w:sz w:val="24"/>
                <w:szCs w:val="24"/>
              </w:rPr>
              <w:t>в</w:t>
            </w:r>
            <w:proofErr w:type="gramEnd"/>
            <w:r w:rsidRPr="00312BDD">
              <w:rPr>
                <w:rFonts w:ascii="Times New Roman" w:hAnsi="Times New Roman" w:cs="Times New Roman"/>
                <w:sz w:val="24"/>
                <w:szCs w:val="24"/>
              </w:rPr>
              <w:t xml:space="preserve"> трудовых </w:t>
            </w:r>
          </w:p>
          <w:p w:rsidR="00210743" w:rsidRPr="00312BDD" w:rsidRDefault="00210743" w:rsidP="00180EB9">
            <w:pPr>
              <w:pStyle w:val="a4"/>
              <w:rPr>
                <w:rFonts w:ascii="Times New Roman" w:hAnsi="Times New Roman" w:cs="Times New Roman"/>
                <w:sz w:val="24"/>
                <w:szCs w:val="24"/>
              </w:rPr>
            </w:pPr>
            <w:proofErr w:type="gramStart"/>
            <w:r w:rsidRPr="00312BDD">
              <w:rPr>
                <w:rFonts w:ascii="Times New Roman" w:hAnsi="Times New Roman" w:cs="Times New Roman"/>
                <w:sz w:val="24"/>
                <w:szCs w:val="24"/>
              </w:rPr>
              <w:t>правоотношениях</w:t>
            </w:r>
            <w:proofErr w:type="gramEnd"/>
            <w:r w:rsidRPr="00312BDD">
              <w:rPr>
                <w:rFonts w:ascii="Times New Roman" w:hAnsi="Times New Roman" w:cs="Times New Roman"/>
                <w:sz w:val="24"/>
                <w:szCs w:val="24"/>
              </w:rPr>
              <w:t xml:space="preserve">. Трудовые споры и порядок их разрешения.  Заработная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плата. Правовые основы социальной защиты и социального обеспечения. </w:t>
            </w:r>
          </w:p>
          <w:p w:rsidR="00210743" w:rsidRDefault="00210743" w:rsidP="00180EB9">
            <w:pPr>
              <w:pStyle w:val="a4"/>
              <w:rPr>
                <w:rFonts w:ascii="Times New Roman" w:hAnsi="Times New Roman" w:cs="Times New Roman"/>
                <w:b/>
                <w:sz w:val="24"/>
                <w:szCs w:val="24"/>
              </w:rPr>
            </w:pP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1376EF">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180EB9">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6.3.3</w:t>
            </w:r>
          </w:p>
          <w:p w:rsidR="00210743" w:rsidRDefault="00210743" w:rsidP="00180EB9">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1376EF">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180EB9" w:rsidRDefault="00210743" w:rsidP="00180EB9">
            <w:pPr>
              <w:pStyle w:val="a4"/>
              <w:rPr>
                <w:rFonts w:ascii="Times New Roman" w:hAnsi="Times New Roman" w:cs="Times New Roman"/>
                <w:b/>
                <w:sz w:val="24"/>
                <w:szCs w:val="24"/>
              </w:rPr>
            </w:pPr>
            <w:r w:rsidRPr="00180EB9">
              <w:rPr>
                <w:rFonts w:ascii="Times New Roman" w:hAnsi="Times New Roman" w:cs="Times New Roman"/>
                <w:b/>
                <w:sz w:val="24"/>
                <w:szCs w:val="24"/>
              </w:rPr>
              <w:t xml:space="preserve">6.3.4. Административное  право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Административное  право  и  административные  правоотношения.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Административные проступки. Административная ответственность. </w:t>
            </w:r>
          </w:p>
          <w:p w:rsidR="00210743" w:rsidRDefault="00210743" w:rsidP="00180EB9">
            <w:pPr>
              <w:pStyle w:val="a4"/>
              <w:rPr>
                <w:rFonts w:ascii="Times New Roman" w:hAnsi="Times New Roman" w:cs="Times New Roman"/>
                <w:b/>
                <w:sz w:val="24"/>
                <w:szCs w:val="24"/>
              </w:rPr>
            </w:pP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10743" w:rsidRPr="00F86EA1" w:rsidTr="001376EF">
        <w:trPr>
          <w:trHeight w:val="20"/>
          <w:jc w:val="center"/>
        </w:trPr>
        <w:tc>
          <w:tcPr>
            <w:tcW w:w="1749" w:type="dxa"/>
            <w:vMerge/>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180EB9">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6.3.4</w:t>
            </w:r>
          </w:p>
          <w:p w:rsidR="00210743" w:rsidRDefault="00210743" w:rsidP="00180EB9">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210743" w:rsidRPr="00F86EA1" w:rsidTr="00792558">
        <w:trPr>
          <w:trHeight w:val="20"/>
          <w:jc w:val="center"/>
        </w:trPr>
        <w:tc>
          <w:tcPr>
            <w:tcW w:w="1749" w:type="dxa"/>
            <w:vMerge w:val="restart"/>
            <w:tcBorders>
              <w:top w:val="nil"/>
            </w:tcBorders>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180EB9" w:rsidRDefault="00210743" w:rsidP="00180EB9">
            <w:pPr>
              <w:pStyle w:val="a4"/>
              <w:rPr>
                <w:rFonts w:ascii="Times New Roman" w:hAnsi="Times New Roman" w:cs="Times New Roman"/>
                <w:b/>
                <w:sz w:val="24"/>
                <w:szCs w:val="24"/>
              </w:rPr>
            </w:pPr>
            <w:r w:rsidRPr="00180EB9">
              <w:rPr>
                <w:rFonts w:ascii="Times New Roman" w:hAnsi="Times New Roman" w:cs="Times New Roman"/>
                <w:b/>
                <w:sz w:val="24"/>
                <w:szCs w:val="24"/>
              </w:rPr>
              <w:t>6.3.5. Уголовное право.</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Уголовное право. Преступление как наиболее опасное противоправное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деяние.  Состав  преступления.  Уголовная  ответственность.  Особенности </w:t>
            </w:r>
          </w:p>
          <w:p w:rsidR="00210743" w:rsidRPr="00312BDD" w:rsidRDefault="00210743" w:rsidP="00180EB9">
            <w:pPr>
              <w:pStyle w:val="a4"/>
              <w:rPr>
                <w:rFonts w:ascii="Times New Roman" w:hAnsi="Times New Roman" w:cs="Times New Roman"/>
                <w:sz w:val="24"/>
                <w:szCs w:val="24"/>
              </w:rPr>
            </w:pPr>
            <w:r w:rsidRPr="00312BDD">
              <w:rPr>
                <w:rFonts w:ascii="Times New Roman" w:hAnsi="Times New Roman" w:cs="Times New Roman"/>
                <w:sz w:val="24"/>
                <w:szCs w:val="24"/>
              </w:rPr>
              <w:t xml:space="preserve">уголовной  ответственности  несовершеннолетних.  Обстоятельства, </w:t>
            </w:r>
          </w:p>
          <w:p w:rsidR="00210743" w:rsidRDefault="00210743" w:rsidP="00180EB9">
            <w:pPr>
              <w:pStyle w:val="a4"/>
              <w:rPr>
                <w:rFonts w:ascii="Times New Roman" w:hAnsi="Times New Roman" w:cs="Times New Roman"/>
                <w:b/>
                <w:sz w:val="24"/>
                <w:szCs w:val="24"/>
              </w:rPr>
            </w:pPr>
            <w:proofErr w:type="gramStart"/>
            <w:r w:rsidRPr="00312BDD">
              <w:rPr>
                <w:rFonts w:ascii="Times New Roman" w:hAnsi="Times New Roman" w:cs="Times New Roman"/>
                <w:sz w:val="24"/>
                <w:szCs w:val="24"/>
              </w:rPr>
              <w:t>исключающие</w:t>
            </w:r>
            <w:proofErr w:type="gramEnd"/>
            <w:r w:rsidRPr="00312BDD">
              <w:rPr>
                <w:rFonts w:ascii="Times New Roman" w:hAnsi="Times New Roman" w:cs="Times New Roman"/>
                <w:sz w:val="24"/>
                <w:szCs w:val="24"/>
              </w:rPr>
              <w:t xml:space="preserve"> уголовную ответственность.</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vMerge w:val="restart"/>
          </w:tcPr>
          <w:p w:rsidR="00210743" w:rsidRDefault="00210743" w:rsidP="00CA6292">
            <w:pPr>
              <w:pStyle w:val="a4"/>
              <w:jc w:val="center"/>
              <w:rPr>
                <w:rFonts w:ascii="Times New Roman" w:hAnsi="Times New Roman" w:cs="Times New Roman"/>
                <w:b/>
                <w:bCs/>
                <w:sz w:val="24"/>
                <w:szCs w:val="24"/>
              </w:rPr>
            </w:pPr>
          </w:p>
        </w:tc>
      </w:tr>
      <w:tr w:rsidR="00210743" w:rsidRPr="00F86EA1" w:rsidTr="00792558">
        <w:trPr>
          <w:trHeight w:val="20"/>
          <w:jc w:val="center"/>
        </w:trPr>
        <w:tc>
          <w:tcPr>
            <w:tcW w:w="1749" w:type="dxa"/>
            <w:vMerge/>
            <w:tcBorders>
              <w:top w:val="nil"/>
            </w:tcBorders>
          </w:tcPr>
          <w:p w:rsidR="00210743" w:rsidRDefault="00210743" w:rsidP="001D0B7B">
            <w:pPr>
              <w:pStyle w:val="a4"/>
              <w:rPr>
                <w:rFonts w:ascii="Times New Roman" w:hAnsi="Times New Roman" w:cs="Times New Roman"/>
                <w:b/>
                <w:bCs/>
                <w:sz w:val="24"/>
                <w:szCs w:val="24"/>
              </w:rPr>
            </w:pPr>
          </w:p>
        </w:tc>
        <w:tc>
          <w:tcPr>
            <w:tcW w:w="2590" w:type="dxa"/>
            <w:vMerge/>
          </w:tcPr>
          <w:p w:rsidR="00210743" w:rsidRPr="00F86EA1" w:rsidRDefault="00210743"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210743" w:rsidRPr="00EA225C" w:rsidRDefault="00210743" w:rsidP="00180EB9">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6.3.5</w:t>
            </w:r>
          </w:p>
          <w:p w:rsidR="00210743" w:rsidRDefault="00210743" w:rsidP="00180EB9">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210743" w:rsidRPr="00792558" w:rsidRDefault="00210743"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vMerge/>
          </w:tcPr>
          <w:p w:rsidR="00210743" w:rsidRDefault="00210743" w:rsidP="00CA6292">
            <w:pPr>
              <w:pStyle w:val="a4"/>
              <w:jc w:val="center"/>
              <w:rPr>
                <w:rFonts w:ascii="Times New Roman" w:hAnsi="Times New Roman" w:cs="Times New Roman"/>
                <w:b/>
                <w:bCs/>
                <w:sz w:val="24"/>
                <w:szCs w:val="24"/>
              </w:rPr>
            </w:pPr>
          </w:p>
        </w:tc>
      </w:tr>
      <w:tr w:rsidR="00792558" w:rsidRPr="00F86EA1" w:rsidTr="00792558">
        <w:trPr>
          <w:trHeight w:val="20"/>
          <w:jc w:val="center"/>
        </w:trPr>
        <w:tc>
          <w:tcPr>
            <w:tcW w:w="1749" w:type="dxa"/>
            <w:vMerge/>
            <w:tcBorders>
              <w:top w:val="nil"/>
            </w:tcBorders>
          </w:tcPr>
          <w:p w:rsidR="00792558" w:rsidRDefault="00792558" w:rsidP="001D0B7B">
            <w:pPr>
              <w:pStyle w:val="a4"/>
              <w:rPr>
                <w:rFonts w:ascii="Times New Roman" w:hAnsi="Times New Roman" w:cs="Times New Roman"/>
                <w:b/>
                <w:bCs/>
                <w:sz w:val="24"/>
                <w:szCs w:val="24"/>
              </w:rPr>
            </w:pPr>
          </w:p>
        </w:tc>
        <w:tc>
          <w:tcPr>
            <w:tcW w:w="2590" w:type="dxa"/>
            <w:vMerge/>
          </w:tcPr>
          <w:p w:rsidR="00792558" w:rsidRPr="00F86EA1" w:rsidRDefault="00792558"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792558" w:rsidRDefault="00792558" w:rsidP="00673BF0">
            <w:pPr>
              <w:pStyle w:val="a4"/>
              <w:rPr>
                <w:rFonts w:ascii="Times New Roman" w:hAnsi="Times New Roman" w:cs="Times New Roman"/>
                <w:b/>
                <w:sz w:val="24"/>
                <w:szCs w:val="24"/>
              </w:rPr>
            </w:pPr>
            <w:r>
              <w:rPr>
                <w:rFonts w:ascii="Times New Roman" w:hAnsi="Times New Roman" w:cs="Times New Roman"/>
                <w:b/>
                <w:sz w:val="24"/>
                <w:szCs w:val="24"/>
              </w:rPr>
              <w:t>6.3.6.Практическая работа №9-</w:t>
            </w:r>
            <w:r w:rsidRPr="00312BDD">
              <w:rPr>
                <w:rFonts w:ascii="Times New Roman" w:hAnsi="Times New Roman" w:cs="Times New Roman"/>
                <w:b/>
                <w:sz w:val="24"/>
                <w:szCs w:val="24"/>
              </w:rPr>
              <w:t>Уголовное право</w:t>
            </w:r>
          </w:p>
        </w:tc>
        <w:tc>
          <w:tcPr>
            <w:tcW w:w="874" w:type="dxa"/>
          </w:tcPr>
          <w:p w:rsidR="00792558" w:rsidRPr="00792558" w:rsidRDefault="00792558"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2</w:t>
            </w:r>
          </w:p>
        </w:tc>
        <w:tc>
          <w:tcPr>
            <w:tcW w:w="1165" w:type="dxa"/>
          </w:tcPr>
          <w:p w:rsidR="00792558" w:rsidRDefault="002107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792558" w:rsidRPr="00F86EA1" w:rsidTr="00792558">
        <w:trPr>
          <w:trHeight w:val="20"/>
          <w:jc w:val="center"/>
        </w:trPr>
        <w:tc>
          <w:tcPr>
            <w:tcW w:w="1749" w:type="dxa"/>
            <w:vMerge/>
            <w:tcBorders>
              <w:top w:val="nil"/>
            </w:tcBorders>
          </w:tcPr>
          <w:p w:rsidR="00792558" w:rsidRDefault="00792558" w:rsidP="001D0B7B">
            <w:pPr>
              <w:pStyle w:val="a4"/>
              <w:rPr>
                <w:rFonts w:ascii="Times New Roman" w:hAnsi="Times New Roman" w:cs="Times New Roman"/>
                <w:b/>
                <w:bCs/>
                <w:sz w:val="24"/>
                <w:szCs w:val="24"/>
              </w:rPr>
            </w:pPr>
          </w:p>
        </w:tc>
        <w:tc>
          <w:tcPr>
            <w:tcW w:w="2590" w:type="dxa"/>
            <w:vMerge/>
          </w:tcPr>
          <w:p w:rsidR="00792558" w:rsidRPr="00F86EA1" w:rsidRDefault="00792558" w:rsidP="001D0B7B">
            <w:pPr>
              <w:spacing w:after="0" w:line="240" w:lineRule="auto"/>
              <w:jc w:val="both"/>
              <w:rPr>
                <w:rFonts w:ascii="Times New Roman" w:hAnsi="Times New Roman" w:cs="Times New Roman"/>
                <w:b/>
                <w:bCs/>
                <w:sz w:val="24"/>
                <w:szCs w:val="24"/>
                <w:u w:val="single"/>
              </w:rPr>
            </w:pPr>
          </w:p>
        </w:tc>
        <w:tc>
          <w:tcPr>
            <w:tcW w:w="9498" w:type="dxa"/>
            <w:tcBorders>
              <w:top w:val="single" w:sz="4" w:space="0" w:color="auto"/>
            </w:tcBorders>
          </w:tcPr>
          <w:p w:rsidR="00792558" w:rsidRPr="00EA225C" w:rsidRDefault="00792558" w:rsidP="00180EB9">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w:t>
            </w:r>
            <w:proofErr w:type="gramStart"/>
            <w:r w:rsidRPr="00EA225C">
              <w:rPr>
                <w:rFonts w:ascii="Times New Roman" w:hAnsi="Times New Roman" w:cs="Times New Roman"/>
                <w:b/>
                <w:sz w:val="24"/>
                <w:szCs w:val="24"/>
              </w:rPr>
              <w:t>обучающихся</w:t>
            </w:r>
            <w:proofErr w:type="gramEnd"/>
            <w:r w:rsidRPr="00EA225C">
              <w:rPr>
                <w:rFonts w:ascii="Times New Roman" w:hAnsi="Times New Roman" w:cs="Times New Roman"/>
                <w:b/>
                <w:sz w:val="24"/>
                <w:szCs w:val="24"/>
              </w:rPr>
              <w:t xml:space="preserve"> по теме </w:t>
            </w:r>
            <w:r>
              <w:rPr>
                <w:rFonts w:ascii="Times New Roman" w:hAnsi="Times New Roman" w:cs="Times New Roman"/>
                <w:b/>
                <w:sz w:val="24"/>
                <w:szCs w:val="24"/>
              </w:rPr>
              <w:t>6.3.6</w:t>
            </w:r>
          </w:p>
          <w:p w:rsidR="00792558" w:rsidRDefault="00792558" w:rsidP="00180EB9">
            <w:pPr>
              <w:pStyle w:val="a4"/>
              <w:rPr>
                <w:rFonts w:ascii="Times New Roman" w:hAnsi="Times New Roman" w:cs="Times New Roman"/>
                <w:b/>
                <w:sz w:val="24"/>
                <w:szCs w:val="24"/>
              </w:rPr>
            </w:pPr>
            <w:r w:rsidRPr="00EA225C">
              <w:rPr>
                <w:rFonts w:ascii="Times New Roman" w:hAnsi="Times New Roman" w:cs="Times New Roman"/>
                <w:sz w:val="24"/>
                <w:szCs w:val="24"/>
              </w:rPr>
              <w:t>Проработка конспектов лекций,  литературных источников</w:t>
            </w:r>
          </w:p>
        </w:tc>
        <w:tc>
          <w:tcPr>
            <w:tcW w:w="874" w:type="dxa"/>
          </w:tcPr>
          <w:p w:rsidR="00792558" w:rsidRPr="00792558" w:rsidRDefault="00792558" w:rsidP="00CA6292">
            <w:pPr>
              <w:pStyle w:val="a4"/>
              <w:jc w:val="center"/>
              <w:rPr>
                <w:rFonts w:ascii="Times New Roman" w:hAnsi="Times New Roman" w:cs="Times New Roman"/>
                <w:b/>
                <w:bCs/>
                <w:sz w:val="24"/>
                <w:szCs w:val="24"/>
              </w:rPr>
            </w:pPr>
            <w:r w:rsidRPr="00792558">
              <w:rPr>
                <w:rFonts w:ascii="Times New Roman" w:hAnsi="Times New Roman" w:cs="Times New Roman"/>
                <w:b/>
                <w:bCs/>
                <w:sz w:val="24"/>
                <w:szCs w:val="24"/>
              </w:rPr>
              <w:t>1</w:t>
            </w:r>
          </w:p>
        </w:tc>
        <w:tc>
          <w:tcPr>
            <w:tcW w:w="1165" w:type="dxa"/>
          </w:tcPr>
          <w:p w:rsidR="00792558" w:rsidRDefault="00792558" w:rsidP="00CA6292">
            <w:pPr>
              <w:pStyle w:val="a4"/>
              <w:jc w:val="center"/>
              <w:rPr>
                <w:rFonts w:ascii="Times New Roman" w:hAnsi="Times New Roman" w:cs="Times New Roman"/>
                <w:b/>
                <w:bCs/>
                <w:sz w:val="24"/>
                <w:szCs w:val="24"/>
              </w:rPr>
            </w:pPr>
          </w:p>
        </w:tc>
      </w:tr>
      <w:tr w:rsidR="000D0D47" w:rsidRPr="00F86EA1" w:rsidTr="00E80A7B">
        <w:trPr>
          <w:trHeight w:val="20"/>
          <w:jc w:val="center"/>
        </w:trPr>
        <w:tc>
          <w:tcPr>
            <w:tcW w:w="4339" w:type="dxa"/>
            <w:gridSpan w:val="2"/>
          </w:tcPr>
          <w:p w:rsidR="000D0D47" w:rsidRPr="00F86EA1" w:rsidRDefault="000D0D47" w:rsidP="00CA6292">
            <w:pPr>
              <w:pStyle w:val="a4"/>
              <w:rPr>
                <w:rFonts w:ascii="Times New Roman" w:hAnsi="Times New Roman" w:cs="Times New Roman"/>
                <w:b/>
                <w:bCs/>
                <w:sz w:val="24"/>
                <w:szCs w:val="24"/>
                <w:u w:val="single"/>
              </w:rPr>
            </w:pPr>
            <w:r w:rsidRPr="00F86EA1">
              <w:rPr>
                <w:rFonts w:ascii="Times New Roman" w:hAnsi="Times New Roman" w:cs="Times New Roman"/>
                <w:b/>
                <w:bCs/>
                <w:sz w:val="24"/>
                <w:szCs w:val="24"/>
              </w:rPr>
              <w:t>Зачетное занятие</w:t>
            </w:r>
          </w:p>
        </w:tc>
        <w:tc>
          <w:tcPr>
            <w:tcW w:w="9498" w:type="dxa"/>
          </w:tcPr>
          <w:p w:rsidR="000D0D47" w:rsidRPr="00F86EA1" w:rsidRDefault="000D0D47"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p>
        </w:tc>
        <w:tc>
          <w:tcPr>
            <w:tcW w:w="874" w:type="dxa"/>
          </w:tcPr>
          <w:p w:rsidR="000D0D47" w:rsidRPr="00792558" w:rsidRDefault="000D0D47" w:rsidP="00CA6292">
            <w:pPr>
              <w:spacing w:after="0" w:line="240" w:lineRule="auto"/>
              <w:rPr>
                <w:rFonts w:ascii="Times New Roman" w:hAnsi="Times New Roman" w:cs="Times New Roman"/>
                <w:b/>
                <w:sz w:val="24"/>
                <w:szCs w:val="24"/>
              </w:rPr>
            </w:pPr>
            <w:r w:rsidRPr="00792558">
              <w:rPr>
                <w:rFonts w:ascii="Times New Roman" w:hAnsi="Times New Roman" w:cs="Times New Roman"/>
                <w:b/>
                <w:sz w:val="24"/>
                <w:szCs w:val="24"/>
              </w:rPr>
              <w:t xml:space="preserve">    2</w:t>
            </w:r>
          </w:p>
        </w:tc>
        <w:tc>
          <w:tcPr>
            <w:tcW w:w="1165" w:type="dxa"/>
          </w:tcPr>
          <w:p w:rsidR="000D0D47" w:rsidRPr="00F86EA1" w:rsidRDefault="000D0D47" w:rsidP="00CA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r>
      <w:tr w:rsidR="000D0D47" w:rsidRPr="00F86EA1" w:rsidTr="00E80A7B">
        <w:trPr>
          <w:trHeight w:val="20"/>
          <w:jc w:val="center"/>
        </w:trPr>
        <w:tc>
          <w:tcPr>
            <w:tcW w:w="1749" w:type="dxa"/>
          </w:tcPr>
          <w:p w:rsidR="000D0D47" w:rsidRPr="00F86EA1" w:rsidRDefault="000D0D47" w:rsidP="00CA6292">
            <w:pPr>
              <w:pStyle w:val="a4"/>
              <w:rPr>
                <w:rFonts w:ascii="Times New Roman" w:hAnsi="Times New Roman" w:cs="Times New Roman"/>
                <w:b/>
                <w:bCs/>
                <w:sz w:val="24"/>
                <w:szCs w:val="24"/>
              </w:rPr>
            </w:pPr>
          </w:p>
        </w:tc>
        <w:tc>
          <w:tcPr>
            <w:tcW w:w="2590" w:type="dxa"/>
          </w:tcPr>
          <w:p w:rsidR="000D0D47" w:rsidRPr="00F86EA1" w:rsidRDefault="000D0D47" w:rsidP="00CA6292">
            <w:pPr>
              <w:pStyle w:val="a4"/>
              <w:rPr>
                <w:rFonts w:ascii="Times New Roman" w:hAnsi="Times New Roman" w:cs="Times New Roman"/>
                <w:b/>
                <w:bCs/>
                <w:sz w:val="24"/>
                <w:szCs w:val="24"/>
                <w:u w:val="single"/>
              </w:rPr>
            </w:pPr>
          </w:p>
        </w:tc>
        <w:tc>
          <w:tcPr>
            <w:tcW w:w="9498" w:type="dxa"/>
          </w:tcPr>
          <w:p w:rsidR="000D0D47" w:rsidRPr="0004040D" w:rsidRDefault="000D0D47" w:rsidP="001210A9">
            <w:pPr>
              <w:pStyle w:val="a4"/>
              <w:jc w:val="right"/>
              <w:rPr>
                <w:rFonts w:ascii="Times New Roman" w:hAnsi="Times New Roman" w:cs="Times New Roman"/>
                <w:b/>
                <w:sz w:val="24"/>
                <w:szCs w:val="24"/>
              </w:rPr>
            </w:pPr>
            <w:r w:rsidRPr="0004040D">
              <w:rPr>
                <w:rFonts w:ascii="Times New Roman" w:hAnsi="Times New Roman" w:cs="Times New Roman"/>
                <w:b/>
                <w:sz w:val="24"/>
                <w:szCs w:val="24"/>
              </w:rPr>
              <w:t>Итого (аудиторная нагрузка)</w:t>
            </w:r>
          </w:p>
        </w:tc>
        <w:tc>
          <w:tcPr>
            <w:tcW w:w="874" w:type="dxa"/>
          </w:tcPr>
          <w:p w:rsidR="000D0D47" w:rsidRPr="00B96760" w:rsidRDefault="000D0D47" w:rsidP="001210A9">
            <w:pPr>
              <w:jc w:val="center"/>
              <w:rPr>
                <w:rFonts w:ascii="Times New Roman" w:hAnsi="Times New Roman" w:cs="Times New Roman"/>
                <w:b/>
                <w:sz w:val="24"/>
                <w:szCs w:val="24"/>
              </w:rPr>
            </w:pPr>
            <w:r>
              <w:rPr>
                <w:rFonts w:ascii="Times New Roman" w:hAnsi="Times New Roman" w:cs="Times New Roman"/>
                <w:b/>
                <w:sz w:val="24"/>
                <w:szCs w:val="24"/>
              </w:rPr>
              <w:t>108</w:t>
            </w:r>
          </w:p>
        </w:tc>
        <w:tc>
          <w:tcPr>
            <w:tcW w:w="1165" w:type="dxa"/>
          </w:tcPr>
          <w:p w:rsidR="000D0D47" w:rsidRPr="00EF4C96" w:rsidRDefault="000D0D47" w:rsidP="001210A9">
            <w:pPr>
              <w:jc w:val="center"/>
              <w:rPr>
                <w:b/>
              </w:rPr>
            </w:pPr>
          </w:p>
        </w:tc>
      </w:tr>
      <w:tr w:rsidR="000D0D47" w:rsidRPr="00F86EA1" w:rsidTr="00E80A7B">
        <w:trPr>
          <w:trHeight w:val="20"/>
          <w:jc w:val="center"/>
        </w:trPr>
        <w:tc>
          <w:tcPr>
            <w:tcW w:w="1749" w:type="dxa"/>
          </w:tcPr>
          <w:p w:rsidR="000D0D47" w:rsidRPr="00F86EA1" w:rsidRDefault="000D0D47" w:rsidP="00CA6292">
            <w:pPr>
              <w:pStyle w:val="a4"/>
              <w:rPr>
                <w:rFonts w:ascii="Times New Roman" w:hAnsi="Times New Roman" w:cs="Times New Roman"/>
                <w:b/>
                <w:bCs/>
                <w:sz w:val="24"/>
                <w:szCs w:val="24"/>
              </w:rPr>
            </w:pPr>
          </w:p>
        </w:tc>
        <w:tc>
          <w:tcPr>
            <w:tcW w:w="2590" w:type="dxa"/>
          </w:tcPr>
          <w:p w:rsidR="000D0D47" w:rsidRPr="00F86EA1" w:rsidRDefault="000D0D47" w:rsidP="00CA6292">
            <w:pPr>
              <w:pStyle w:val="a4"/>
              <w:rPr>
                <w:rFonts w:ascii="Times New Roman" w:hAnsi="Times New Roman" w:cs="Times New Roman"/>
                <w:b/>
                <w:bCs/>
                <w:sz w:val="24"/>
                <w:szCs w:val="24"/>
                <w:u w:val="single"/>
              </w:rPr>
            </w:pPr>
          </w:p>
        </w:tc>
        <w:tc>
          <w:tcPr>
            <w:tcW w:w="9498" w:type="dxa"/>
          </w:tcPr>
          <w:p w:rsidR="000D0D47" w:rsidRPr="0004040D" w:rsidRDefault="000D0D47" w:rsidP="001210A9">
            <w:pPr>
              <w:pStyle w:val="a4"/>
              <w:jc w:val="right"/>
              <w:rPr>
                <w:rFonts w:ascii="Times New Roman" w:hAnsi="Times New Roman" w:cs="Times New Roman"/>
                <w:b/>
                <w:sz w:val="24"/>
                <w:szCs w:val="24"/>
              </w:rPr>
            </w:pPr>
            <w:r w:rsidRPr="0004040D">
              <w:rPr>
                <w:rFonts w:ascii="Times New Roman" w:hAnsi="Times New Roman" w:cs="Times New Roman"/>
                <w:b/>
                <w:sz w:val="24"/>
                <w:szCs w:val="24"/>
              </w:rPr>
              <w:t>Самостоятельная работа (внеаудиторная нагрузка)</w:t>
            </w:r>
          </w:p>
        </w:tc>
        <w:tc>
          <w:tcPr>
            <w:tcW w:w="874" w:type="dxa"/>
          </w:tcPr>
          <w:p w:rsidR="000D0D47" w:rsidRPr="00B96760" w:rsidRDefault="000D0D47" w:rsidP="001210A9">
            <w:pPr>
              <w:jc w:val="center"/>
              <w:rPr>
                <w:rFonts w:ascii="Times New Roman" w:hAnsi="Times New Roman" w:cs="Times New Roman"/>
                <w:b/>
                <w:sz w:val="24"/>
                <w:szCs w:val="24"/>
              </w:rPr>
            </w:pPr>
            <w:r>
              <w:rPr>
                <w:rFonts w:ascii="Times New Roman" w:hAnsi="Times New Roman" w:cs="Times New Roman"/>
                <w:b/>
                <w:sz w:val="24"/>
                <w:szCs w:val="24"/>
              </w:rPr>
              <w:t>54</w:t>
            </w:r>
          </w:p>
        </w:tc>
        <w:tc>
          <w:tcPr>
            <w:tcW w:w="1165" w:type="dxa"/>
          </w:tcPr>
          <w:p w:rsidR="000D0D47" w:rsidRPr="00EF4C96" w:rsidRDefault="000D0D47" w:rsidP="001210A9">
            <w:pPr>
              <w:jc w:val="center"/>
              <w:rPr>
                <w:b/>
              </w:rPr>
            </w:pPr>
          </w:p>
        </w:tc>
      </w:tr>
    </w:tbl>
    <w:p w:rsidR="00BC20A1" w:rsidRDefault="00BC20A1" w:rsidP="004906E5">
      <w:pPr>
        <w:tabs>
          <w:tab w:val="left" w:pos="11482"/>
        </w:tabs>
        <w:spacing w:after="0" w:line="240" w:lineRule="auto"/>
        <w:ind w:firstLine="680"/>
        <w:jc w:val="center"/>
        <w:rPr>
          <w:rFonts w:ascii="Times New Roman" w:hAnsi="Times New Roman" w:cs="Times New Roman"/>
          <w:sz w:val="24"/>
          <w:szCs w:val="24"/>
        </w:rPr>
      </w:pPr>
      <w:bookmarkStart w:id="15" w:name="_Toc308604522"/>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pPr>
    </w:p>
    <w:p w:rsidR="00F13961" w:rsidRDefault="00F13961" w:rsidP="004906E5">
      <w:pPr>
        <w:tabs>
          <w:tab w:val="left" w:pos="11482"/>
        </w:tabs>
        <w:spacing w:after="0" w:line="240" w:lineRule="auto"/>
        <w:ind w:firstLine="680"/>
        <w:jc w:val="center"/>
        <w:rPr>
          <w:rFonts w:ascii="Times New Roman" w:hAnsi="Times New Roman" w:cs="Times New Roman"/>
          <w:sz w:val="24"/>
          <w:szCs w:val="24"/>
        </w:rPr>
        <w:sectPr w:rsidR="00F13961" w:rsidSect="00067647">
          <w:pgSz w:w="16838" w:h="11906" w:orient="landscape"/>
          <w:pgMar w:top="1134" w:right="567" w:bottom="568" w:left="567" w:header="709" w:footer="709" w:gutter="0"/>
          <w:cols w:space="708"/>
          <w:docGrid w:linePitch="360"/>
        </w:sectPr>
      </w:pPr>
    </w:p>
    <w:p w:rsidR="00F13961" w:rsidRDefault="00F13961" w:rsidP="00F13961">
      <w:pPr>
        <w:pStyle w:val="3"/>
        <w:spacing w:before="0" w:after="0" w:line="240" w:lineRule="auto"/>
        <w:ind w:left="720"/>
        <w:jc w:val="both"/>
        <w:rPr>
          <w:rFonts w:ascii="Times New Roman" w:hAnsi="Times New Roman"/>
          <w:sz w:val="28"/>
          <w:szCs w:val="28"/>
        </w:rPr>
      </w:pPr>
      <w:bookmarkStart w:id="16" w:name="_Toc380411456"/>
      <w:bookmarkStart w:id="17" w:name="_Toc308604523"/>
      <w:bookmarkEnd w:id="15"/>
    </w:p>
    <w:p w:rsidR="00F13961" w:rsidRPr="00F13961" w:rsidRDefault="00F13961" w:rsidP="00F13961">
      <w:pPr>
        <w:jc w:val="center"/>
        <w:rPr>
          <w:rFonts w:ascii="Times New Roman" w:hAnsi="Times New Roman" w:cs="Times New Roman"/>
          <w:b/>
          <w:sz w:val="28"/>
          <w:szCs w:val="28"/>
        </w:rPr>
      </w:pPr>
      <w:r w:rsidRPr="00F13961">
        <w:rPr>
          <w:rFonts w:ascii="Times New Roman" w:hAnsi="Times New Roman" w:cs="Times New Roman"/>
          <w:b/>
          <w:sz w:val="28"/>
          <w:szCs w:val="28"/>
        </w:rPr>
        <w:t>ХАРАКТЕРИСТИКА ОСНОВНЫХ ВИДОВ УЧЕБНОЙ ДЕЯТЕЛЬНОСТИ СТУДЕНТОВ</w:t>
      </w:r>
    </w:p>
    <w:tbl>
      <w:tblPr>
        <w:tblW w:w="0" w:type="auto"/>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7290"/>
      </w:tblGrid>
      <w:tr w:rsidR="00F13961" w:rsidTr="00F13961">
        <w:trPr>
          <w:trHeight w:val="390"/>
        </w:trPr>
        <w:tc>
          <w:tcPr>
            <w:tcW w:w="2850" w:type="dxa"/>
          </w:tcPr>
          <w:p w:rsidR="00F13961" w:rsidRPr="00F13961" w:rsidRDefault="00F13961" w:rsidP="00F13961">
            <w:pPr>
              <w:ind w:left="39"/>
              <w:rPr>
                <w:rFonts w:ascii="Times New Roman" w:hAnsi="Times New Roman" w:cs="Times New Roman"/>
                <w:b/>
                <w:i/>
                <w:sz w:val="28"/>
                <w:szCs w:val="28"/>
              </w:rPr>
            </w:pPr>
            <w:r w:rsidRPr="00F13961">
              <w:rPr>
                <w:rFonts w:ascii="Times New Roman" w:hAnsi="Times New Roman" w:cs="Times New Roman"/>
                <w:b/>
                <w:i/>
                <w:sz w:val="28"/>
                <w:szCs w:val="28"/>
              </w:rPr>
              <w:t>Содержание обучения</w:t>
            </w:r>
          </w:p>
        </w:tc>
        <w:tc>
          <w:tcPr>
            <w:tcW w:w="7290" w:type="dxa"/>
          </w:tcPr>
          <w:p w:rsidR="00F13961" w:rsidRPr="00F13961" w:rsidRDefault="00F13961" w:rsidP="00F13961">
            <w:pPr>
              <w:ind w:left="39"/>
              <w:rPr>
                <w:rFonts w:ascii="Times New Roman" w:hAnsi="Times New Roman" w:cs="Times New Roman"/>
                <w:b/>
                <w:i/>
                <w:sz w:val="28"/>
                <w:szCs w:val="28"/>
              </w:rPr>
            </w:pPr>
            <w:r w:rsidRPr="00F13961">
              <w:rPr>
                <w:rFonts w:ascii="Times New Roman" w:hAnsi="Times New Roman" w:cs="Times New Roman"/>
                <w:b/>
                <w:i/>
                <w:sz w:val="28"/>
                <w:szCs w:val="28"/>
              </w:rPr>
              <w:t xml:space="preserve">Характеристика основных видов деятельности </w:t>
            </w:r>
            <w:proofErr w:type="gramStart"/>
            <w:r w:rsidRPr="00F13961">
              <w:rPr>
                <w:rFonts w:ascii="Times New Roman" w:hAnsi="Times New Roman" w:cs="Times New Roman"/>
                <w:b/>
                <w:i/>
                <w:sz w:val="28"/>
                <w:szCs w:val="28"/>
              </w:rPr>
              <w:t>обучающегося</w:t>
            </w:r>
            <w:proofErr w:type="gramEnd"/>
            <w:r w:rsidRPr="00F13961">
              <w:rPr>
                <w:rFonts w:ascii="Times New Roman" w:hAnsi="Times New Roman" w:cs="Times New Roman"/>
                <w:b/>
                <w:i/>
                <w:sz w:val="28"/>
                <w:szCs w:val="28"/>
              </w:rPr>
              <w:t xml:space="preserve"> (на уровне учебных действий)</w:t>
            </w:r>
          </w:p>
        </w:tc>
      </w:tr>
      <w:tr w:rsidR="00F13961" w:rsidTr="00F13961">
        <w:trPr>
          <w:trHeight w:val="390"/>
        </w:trPr>
        <w:tc>
          <w:tcPr>
            <w:tcW w:w="2850" w:type="dxa"/>
          </w:tcPr>
          <w:p w:rsidR="00F13961" w:rsidRPr="00F12E8D" w:rsidRDefault="00F12E8D" w:rsidP="00F13961">
            <w:pPr>
              <w:ind w:left="39"/>
              <w:rPr>
                <w:rFonts w:ascii="Times New Roman" w:hAnsi="Times New Roman" w:cs="Times New Roman"/>
                <w:sz w:val="28"/>
                <w:szCs w:val="28"/>
              </w:rPr>
            </w:pPr>
            <w:r>
              <w:rPr>
                <w:rFonts w:ascii="Times New Roman" w:hAnsi="Times New Roman" w:cs="Times New Roman"/>
                <w:sz w:val="28"/>
                <w:szCs w:val="28"/>
              </w:rPr>
              <w:t>Введение</w:t>
            </w:r>
          </w:p>
        </w:tc>
        <w:tc>
          <w:tcPr>
            <w:tcW w:w="7290" w:type="dxa"/>
          </w:tcPr>
          <w:p w:rsidR="00F13961" w:rsidRPr="00F12E8D" w:rsidRDefault="00F12E8D" w:rsidP="00F13961">
            <w:pPr>
              <w:ind w:left="39"/>
              <w:rPr>
                <w:rFonts w:ascii="Times New Roman" w:hAnsi="Times New Roman" w:cs="Times New Roman"/>
                <w:sz w:val="28"/>
                <w:szCs w:val="28"/>
              </w:rPr>
            </w:pPr>
            <w:r w:rsidRPr="00F12E8D">
              <w:rPr>
                <w:rFonts w:ascii="Times New Roman" w:hAnsi="Times New Roman" w:cs="Times New Roman"/>
                <w:sz w:val="28"/>
                <w:szCs w:val="28"/>
              </w:rPr>
              <w:t xml:space="preserve">Знать </w:t>
            </w:r>
            <w:r>
              <w:rPr>
                <w:rFonts w:ascii="Times New Roman" w:hAnsi="Times New Roman" w:cs="Times New Roman"/>
                <w:sz w:val="28"/>
                <w:szCs w:val="28"/>
              </w:rPr>
              <w:t>особенности социальных наук, специфику объекта их изучения</w:t>
            </w:r>
          </w:p>
        </w:tc>
      </w:tr>
      <w:tr w:rsidR="00944A36" w:rsidTr="00B23730">
        <w:trPr>
          <w:trHeight w:val="390"/>
        </w:trPr>
        <w:tc>
          <w:tcPr>
            <w:tcW w:w="10140" w:type="dxa"/>
            <w:gridSpan w:val="2"/>
          </w:tcPr>
          <w:p w:rsidR="00944A36" w:rsidRPr="00944A36" w:rsidRDefault="00944A36" w:rsidP="00944A36">
            <w:pPr>
              <w:pStyle w:val="a8"/>
              <w:numPr>
                <w:ilvl w:val="0"/>
                <w:numId w:val="21"/>
              </w:numPr>
              <w:jc w:val="center"/>
              <w:rPr>
                <w:rFonts w:ascii="Times New Roman" w:hAnsi="Times New Roman" w:cs="Times New Roman"/>
                <w:b/>
                <w:sz w:val="28"/>
                <w:szCs w:val="28"/>
              </w:rPr>
            </w:pPr>
            <w:r>
              <w:rPr>
                <w:rFonts w:ascii="Times New Roman" w:hAnsi="Times New Roman" w:cs="Times New Roman"/>
                <w:b/>
                <w:sz w:val="28"/>
                <w:szCs w:val="28"/>
              </w:rPr>
              <w:t>Человек и общество</w:t>
            </w:r>
          </w:p>
        </w:tc>
      </w:tr>
      <w:tr w:rsidR="00F13961" w:rsidTr="00F13961">
        <w:trPr>
          <w:trHeight w:val="390"/>
        </w:trPr>
        <w:tc>
          <w:tcPr>
            <w:tcW w:w="2850" w:type="dxa"/>
          </w:tcPr>
          <w:p w:rsidR="00F13961" w:rsidRPr="009935C2" w:rsidRDefault="009935C2" w:rsidP="00F13961">
            <w:pPr>
              <w:ind w:left="39"/>
              <w:rPr>
                <w:rFonts w:ascii="Times New Roman" w:hAnsi="Times New Roman" w:cs="Times New Roman"/>
                <w:sz w:val="28"/>
                <w:szCs w:val="28"/>
              </w:rPr>
            </w:pPr>
            <w:r>
              <w:rPr>
                <w:rFonts w:ascii="Times New Roman" w:hAnsi="Times New Roman" w:cs="Times New Roman"/>
                <w:sz w:val="28"/>
                <w:szCs w:val="28"/>
              </w:rPr>
              <w:t>1.1.Природа человека, врожденные и приобретенные качества</w:t>
            </w:r>
          </w:p>
        </w:tc>
        <w:tc>
          <w:tcPr>
            <w:tcW w:w="7290" w:type="dxa"/>
          </w:tcPr>
          <w:p w:rsidR="00F13961" w:rsidRDefault="009935C2" w:rsidP="009935C2">
            <w:pPr>
              <w:pStyle w:val="a8"/>
              <w:numPr>
                <w:ilvl w:val="0"/>
                <w:numId w:val="22"/>
              </w:numPr>
              <w:rPr>
                <w:rFonts w:ascii="Times New Roman" w:hAnsi="Times New Roman" w:cs="Times New Roman"/>
                <w:sz w:val="28"/>
                <w:szCs w:val="28"/>
              </w:rPr>
            </w:pPr>
            <w:r>
              <w:rPr>
                <w:rFonts w:ascii="Times New Roman" w:hAnsi="Times New Roman" w:cs="Times New Roman"/>
                <w:sz w:val="28"/>
                <w:szCs w:val="28"/>
              </w:rPr>
              <w:t>Давать характеристику понятий: человек, индивид, личность, деятельность, мышление;</w:t>
            </w:r>
          </w:p>
          <w:p w:rsidR="009935C2" w:rsidRDefault="00FA66FF" w:rsidP="009935C2">
            <w:pPr>
              <w:pStyle w:val="a8"/>
              <w:numPr>
                <w:ilvl w:val="0"/>
                <w:numId w:val="22"/>
              </w:numPr>
              <w:rPr>
                <w:rFonts w:ascii="Times New Roman" w:hAnsi="Times New Roman" w:cs="Times New Roman"/>
                <w:sz w:val="28"/>
                <w:szCs w:val="28"/>
              </w:rPr>
            </w:pPr>
            <w:r>
              <w:rPr>
                <w:rFonts w:ascii="Times New Roman" w:hAnsi="Times New Roman" w:cs="Times New Roman"/>
                <w:sz w:val="28"/>
                <w:szCs w:val="28"/>
              </w:rPr>
              <w:t>Знать, что такое характер, социализация личности, самосознание и социальное поведение;</w:t>
            </w:r>
          </w:p>
          <w:p w:rsidR="00FA66FF" w:rsidRPr="009935C2" w:rsidRDefault="00FA66FF" w:rsidP="009935C2">
            <w:pPr>
              <w:pStyle w:val="a8"/>
              <w:numPr>
                <w:ilvl w:val="0"/>
                <w:numId w:val="22"/>
              </w:numPr>
              <w:rPr>
                <w:rFonts w:ascii="Times New Roman" w:hAnsi="Times New Roman" w:cs="Times New Roman"/>
                <w:sz w:val="28"/>
                <w:szCs w:val="28"/>
              </w:rPr>
            </w:pPr>
            <w:r>
              <w:rPr>
                <w:rFonts w:ascii="Times New Roman" w:hAnsi="Times New Roman" w:cs="Times New Roman"/>
                <w:sz w:val="28"/>
                <w:szCs w:val="28"/>
              </w:rPr>
              <w:t>Знать, что такое понятие истины, ее критерии, общение и взаимодействие, конфликты.</w:t>
            </w:r>
          </w:p>
        </w:tc>
      </w:tr>
      <w:tr w:rsidR="00F10851" w:rsidTr="00B23730">
        <w:trPr>
          <w:trHeight w:val="390"/>
        </w:trPr>
        <w:tc>
          <w:tcPr>
            <w:tcW w:w="10140" w:type="dxa"/>
            <w:gridSpan w:val="2"/>
          </w:tcPr>
          <w:p w:rsidR="00F10851" w:rsidRPr="00F10851" w:rsidRDefault="00F10851" w:rsidP="00F10851">
            <w:pPr>
              <w:pStyle w:val="a8"/>
              <w:numPr>
                <w:ilvl w:val="0"/>
                <w:numId w:val="21"/>
              </w:numPr>
              <w:jc w:val="center"/>
              <w:rPr>
                <w:rFonts w:ascii="Times New Roman" w:hAnsi="Times New Roman" w:cs="Times New Roman"/>
                <w:b/>
                <w:sz w:val="28"/>
                <w:szCs w:val="28"/>
              </w:rPr>
            </w:pPr>
            <w:r>
              <w:rPr>
                <w:rFonts w:ascii="Times New Roman" w:hAnsi="Times New Roman" w:cs="Times New Roman"/>
                <w:b/>
                <w:sz w:val="28"/>
                <w:szCs w:val="28"/>
              </w:rPr>
              <w:t>Духовная культура человека и общества</w:t>
            </w:r>
          </w:p>
        </w:tc>
      </w:tr>
      <w:tr w:rsidR="00F10851" w:rsidTr="00F13961">
        <w:trPr>
          <w:trHeight w:val="390"/>
        </w:trPr>
        <w:tc>
          <w:tcPr>
            <w:tcW w:w="2850" w:type="dxa"/>
          </w:tcPr>
          <w:p w:rsidR="00F10851" w:rsidRPr="00A91CB5" w:rsidRDefault="00A91CB5" w:rsidP="00A91CB5">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Духовная культура личности и общества</w:t>
            </w:r>
          </w:p>
        </w:tc>
        <w:tc>
          <w:tcPr>
            <w:tcW w:w="7290" w:type="dxa"/>
          </w:tcPr>
          <w:p w:rsidR="00F10851" w:rsidRDefault="00A91CB5" w:rsidP="00A91CB5">
            <w:pPr>
              <w:pStyle w:val="a8"/>
              <w:numPr>
                <w:ilvl w:val="0"/>
                <w:numId w:val="23"/>
              </w:numPr>
              <w:rPr>
                <w:rFonts w:ascii="Times New Roman" w:hAnsi="Times New Roman" w:cs="Times New Roman"/>
                <w:sz w:val="28"/>
                <w:szCs w:val="28"/>
              </w:rPr>
            </w:pPr>
            <w:r>
              <w:rPr>
                <w:rFonts w:ascii="Times New Roman" w:hAnsi="Times New Roman" w:cs="Times New Roman"/>
                <w:sz w:val="28"/>
                <w:szCs w:val="28"/>
              </w:rPr>
              <w:t xml:space="preserve">Разъяснять понятия: культура, </w:t>
            </w:r>
            <w:r w:rsidR="00CC0912">
              <w:rPr>
                <w:rFonts w:ascii="Times New Roman" w:hAnsi="Times New Roman" w:cs="Times New Roman"/>
                <w:sz w:val="28"/>
                <w:szCs w:val="28"/>
              </w:rPr>
              <w:t>духовная культура личности и общества, показать ее значение в общественной жизни.</w:t>
            </w:r>
          </w:p>
          <w:p w:rsidR="00CC0912" w:rsidRDefault="00992AC9" w:rsidP="00A91CB5">
            <w:pPr>
              <w:pStyle w:val="a8"/>
              <w:numPr>
                <w:ilvl w:val="0"/>
                <w:numId w:val="23"/>
              </w:numPr>
              <w:rPr>
                <w:rFonts w:ascii="Times New Roman" w:hAnsi="Times New Roman" w:cs="Times New Roman"/>
                <w:sz w:val="28"/>
                <w:szCs w:val="28"/>
              </w:rPr>
            </w:pPr>
            <w:r>
              <w:rPr>
                <w:rFonts w:ascii="Times New Roman" w:hAnsi="Times New Roman" w:cs="Times New Roman"/>
                <w:sz w:val="28"/>
                <w:szCs w:val="28"/>
              </w:rPr>
              <w:t>Различать: культура народная, массовая, элитарная. Показать особенности молодежной субкультуры. Освещать проблемы духовного кризиса и духовного поиска в молодежной среде; взаимодействие и взаимосвязь различных культур.</w:t>
            </w:r>
          </w:p>
          <w:p w:rsidR="00992AC9" w:rsidRDefault="004340A8" w:rsidP="00A91CB5">
            <w:pPr>
              <w:pStyle w:val="a8"/>
              <w:numPr>
                <w:ilvl w:val="0"/>
                <w:numId w:val="23"/>
              </w:numPr>
              <w:rPr>
                <w:rFonts w:ascii="Times New Roman" w:hAnsi="Times New Roman" w:cs="Times New Roman"/>
                <w:sz w:val="28"/>
                <w:szCs w:val="28"/>
              </w:rPr>
            </w:pPr>
            <w:r>
              <w:rPr>
                <w:rFonts w:ascii="Times New Roman" w:hAnsi="Times New Roman" w:cs="Times New Roman"/>
                <w:sz w:val="28"/>
                <w:szCs w:val="28"/>
              </w:rPr>
              <w:t>Характеризовать: культура общения, труда, учебы, поведения в обществе, этикет.</w:t>
            </w:r>
          </w:p>
          <w:p w:rsidR="004340A8" w:rsidRPr="00A91CB5" w:rsidRDefault="003408C7" w:rsidP="00A91CB5">
            <w:pPr>
              <w:pStyle w:val="a8"/>
              <w:numPr>
                <w:ilvl w:val="0"/>
                <w:numId w:val="23"/>
              </w:numPr>
              <w:rPr>
                <w:rFonts w:ascii="Times New Roman" w:hAnsi="Times New Roman" w:cs="Times New Roman"/>
                <w:sz w:val="28"/>
                <w:szCs w:val="28"/>
              </w:rPr>
            </w:pPr>
            <w:r>
              <w:rPr>
                <w:rFonts w:ascii="Times New Roman" w:hAnsi="Times New Roman" w:cs="Times New Roman"/>
                <w:sz w:val="28"/>
                <w:szCs w:val="28"/>
              </w:rPr>
              <w:t>Называть учреждения культуры, рассказывать о государственных гарантиях свободы доступа к культурным ценностям.</w:t>
            </w:r>
          </w:p>
        </w:tc>
      </w:tr>
      <w:tr w:rsidR="00F10851" w:rsidTr="00F13961">
        <w:trPr>
          <w:trHeight w:val="390"/>
        </w:trPr>
        <w:tc>
          <w:tcPr>
            <w:tcW w:w="2850" w:type="dxa"/>
          </w:tcPr>
          <w:p w:rsidR="00F10851" w:rsidRPr="00816DAC" w:rsidRDefault="00816DAC" w:rsidP="00816DAC">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 xml:space="preserve">Наука и образование в современном </w:t>
            </w:r>
            <w:r>
              <w:rPr>
                <w:rFonts w:ascii="Times New Roman" w:hAnsi="Times New Roman" w:cs="Times New Roman"/>
                <w:sz w:val="28"/>
                <w:szCs w:val="28"/>
              </w:rPr>
              <w:lastRenderedPageBreak/>
              <w:t>мире</w:t>
            </w:r>
          </w:p>
        </w:tc>
        <w:tc>
          <w:tcPr>
            <w:tcW w:w="7290" w:type="dxa"/>
          </w:tcPr>
          <w:p w:rsidR="00F10851" w:rsidRDefault="00DD711F" w:rsidP="00DD711F">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Различать естественные и социально-гуманитарные науки.</w:t>
            </w:r>
          </w:p>
          <w:p w:rsidR="00DD711F" w:rsidRPr="00DD711F" w:rsidRDefault="00DD711F" w:rsidP="00DD711F">
            <w:pPr>
              <w:pStyle w:val="a8"/>
              <w:numPr>
                <w:ilvl w:val="0"/>
                <w:numId w:val="24"/>
              </w:numPr>
              <w:rPr>
                <w:rFonts w:ascii="Times New Roman" w:hAnsi="Times New Roman" w:cs="Times New Roman"/>
                <w:sz w:val="28"/>
                <w:szCs w:val="28"/>
              </w:rPr>
            </w:pPr>
            <w:r>
              <w:rPr>
                <w:rFonts w:ascii="Times New Roman" w:hAnsi="Times New Roman" w:cs="Times New Roman"/>
                <w:sz w:val="28"/>
                <w:szCs w:val="28"/>
              </w:rPr>
              <w:t xml:space="preserve">Знать особенности труда ученого, ответственность </w:t>
            </w:r>
            <w:r>
              <w:rPr>
                <w:rFonts w:ascii="Times New Roman" w:hAnsi="Times New Roman" w:cs="Times New Roman"/>
                <w:sz w:val="28"/>
                <w:szCs w:val="28"/>
              </w:rPr>
              <w:lastRenderedPageBreak/>
              <w:t>ученого перед обществом.</w:t>
            </w:r>
          </w:p>
        </w:tc>
      </w:tr>
      <w:tr w:rsidR="003408C7" w:rsidTr="00F13961">
        <w:trPr>
          <w:trHeight w:val="390"/>
        </w:trPr>
        <w:tc>
          <w:tcPr>
            <w:tcW w:w="2850" w:type="dxa"/>
          </w:tcPr>
          <w:p w:rsidR="003408C7" w:rsidRPr="007A7AF1" w:rsidRDefault="007A7AF1" w:rsidP="007A7AF1">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lastRenderedPageBreak/>
              <w:t>Мораль, искусство и религия как элементы духовной культуры</w:t>
            </w:r>
          </w:p>
        </w:tc>
        <w:tc>
          <w:tcPr>
            <w:tcW w:w="7290" w:type="dxa"/>
          </w:tcPr>
          <w:p w:rsidR="003408C7" w:rsidRPr="007A7AF1" w:rsidRDefault="007A7AF1" w:rsidP="00F13961">
            <w:pPr>
              <w:ind w:left="39"/>
              <w:rPr>
                <w:rFonts w:ascii="Times New Roman" w:hAnsi="Times New Roman" w:cs="Times New Roman"/>
                <w:sz w:val="28"/>
                <w:szCs w:val="28"/>
              </w:rPr>
            </w:pPr>
            <w:r>
              <w:rPr>
                <w:rFonts w:ascii="Times New Roman" w:hAnsi="Times New Roman" w:cs="Times New Roman"/>
                <w:sz w:val="28"/>
                <w:szCs w:val="28"/>
              </w:rPr>
              <w:t>Раскрыть понятия мораль, религия, искусство и их роль в жизни людей.</w:t>
            </w:r>
          </w:p>
        </w:tc>
      </w:tr>
      <w:tr w:rsidR="007A4170" w:rsidTr="00B23730">
        <w:trPr>
          <w:trHeight w:val="390"/>
        </w:trPr>
        <w:tc>
          <w:tcPr>
            <w:tcW w:w="10140" w:type="dxa"/>
            <w:gridSpan w:val="2"/>
          </w:tcPr>
          <w:p w:rsidR="007A4170" w:rsidRPr="007A4170" w:rsidRDefault="007A4170" w:rsidP="007A4170">
            <w:pPr>
              <w:pStyle w:val="a8"/>
              <w:numPr>
                <w:ilvl w:val="0"/>
                <w:numId w:val="21"/>
              </w:numPr>
              <w:jc w:val="center"/>
              <w:rPr>
                <w:rFonts w:ascii="Times New Roman" w:hAnsi="Times New Roman" w:cs="Times New Roman"/>
                <w:b/>
                <w:sz w:val="28"/>
                <w:szCs w:val="28"/>
              </w:rPr>
            </w:pPr>
            <w:r>
              <w:rPr>
                <w:rFonts w:ascii="Times New Roman" w:hAnsi="Times New Roman" w:cs="Times New Roman"/>
                <w:b/>
                <w:sz w:val="28"/>
                <w:szCs w:val="28"/>
              </w:rPr>
              <w:t>Экономика</w:t>
            </w:r>
          </w:p>
        </w:tc>
      </w:tr>
      <w:tr w:rsidR="007A4170" w:rsidTr="00F13961">
        <w:trPr>
          <w:trHeight w:val="390"/>
        </w:trPr>
        <w:tc>
          <w:tcPr>
            <w:tcW w:w="2850" w:type="dxa"/>
          </w:tcPr>
          <w:p w:rsidR="007A4170" w:rsidRPr="006F1F9E" w:rsidRDefault="006F1F9E" w:rsidP="006F1F9E">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Экономика и экономическая наука</w:t>
            </w:r>
          </w:p>
        </w:tc>
        <w:tc>
          <w:tcPr>
            <w:tcW w:w="7290" w:type="dxa"/>
          </w:tcPr>
          <w:p w:rsidR="007A4170" w:rsidRPr="006F1F9E" w:rsidRDefault="006F1F9E" w:rsidP="00F13961">
            <w:pPr>
              <w:ind w:left="39"/>
              <w:rPr>
                <w:rFonts w:ascii="Times New Roman" w:hAnsi="Times New Roman" w:cs="Times New Roman"/>
                <w:sz w:val="28"/>
                <w:szCs w:val="28"/>
              </w:rPr>
            </w:pPr>
            <w:r>
              <w:rPr>
                <w:rFonts w:ascii="Times New Roman" w:hAnsi="Times New Roman" w:cs="Times New Roman"/>
                <w:sz w:val="28"/>
                <w:szCs w:val="28"/>
              </w:rPr>
              <w:t>Давать характеристику понятия экономика; типы экономических систем: традиционная, централизованная (командная) и рыночная экономика</w:t>
            </w:r>
          </w:p>
        </w:tc>
      </w:tr>
      <w:tr w:rsidR="007A4170" w:rsidTr="00F13961">
        <w:trPr>
          <w:trHeight w:val="390"/>
        </w:trPr>
        <w:tc>
          <w:tcPr>
            <w:tcW w:w="2850" w:type="dxa"/>
          </w:tcPr>
          <w:p w:rsidR="007A4170" w:rsidRPr="00286725" w:rsidRDefault="00286725" w:rsidP="00286725">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Рынок. Фирма. Роль государства в экономике</w:t>
            </w:r>
          </w:p>
        </w:tc>
        <w:tc>
          <w:tcPr>
            <w:tcW w:w="7290" w:type="dxa"/>
          </w:tcPr>
          <w:p w:rsidR="007A4170" w:rsidRPr="00286725" w:rsidRDefault="00286725" w:rsidP="00F13961">
            <w:pPr>
              <w:ind w:left="39"/>
              <w:rPr>
                <w:rFonts w:ascii="Times New Roman" w:hAnsi="Times New Roman" w:cs="Times New Roman"/>
                <w:sz w:val="28"/>
                <w:szCs w:val="28"/>
              </w:rPr>
            </w:pPr>
            <w:proofErr w:type="gramStart"/>
            <w:r>
              <w:rPr>
                <w:rFonts w:ascii="Times New Roman" w:hAnsi="Times New Roman" w:cs="Times New Roman"/>
                <w:sz w:val="28"/>
                <w:szCs w:val="28"/>
              </w:rPr>
              <w:t>Давать определение понятий: спрос и предложение; издержки, выручка, прибыль, деньги, процент, экономический рост и развитие, налоги, государственный бюджет</w:t>
            </w:r>
            <w:proofErr w:type="gramEnd"/>
          </w:p>
        </w:tc>
      </w:tr>
      <w:tr w:rsidR="006F1F9E" w:rsidTr="00F13961">
        <w:trPr>
          <w:trHeight w:val="390"/>
        </w:trPr>
        <w:tc>
          <w:tcPr>
            <w:tcW w:w="2850" w:type="dxa"/>
          </w:tcPr>
          <w:p w:rsidR="006F1F9E" w:rsidRPr="00573523" w:rsidRDefault="00573523" w:rsidP="00573523">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Рынок труда и безработица</w:t>
            </w:r>
          </w:p>
        </w:tc>
        <w:tc>
          <w:tcPr>
            <w:tcW w:w="7290" w:type="dxa"/>
          </w:tcPr>
          <w:p w:rsidR="006F1F9E" w:rsidRPr="00573523" w:rsidRDefault="00573523" w:rsidP="00F13961">
            <w:pPr>
              <w:ind w:left="39"/>
              <w:rPr>
                <w:rFonts w:ascii="Times New Roman" w:hAnsi="Times New Roman" w:cs="Times New Roman"/>
                <w:sz w:val="28"/>
                <w:szCs w:val="28"/>
              </w:rPr>
            </w:pPr>
            <w:r>
              <w:rPr>
                <w:rFonts w:ascii="Times New Roman" w:hAnsi="Times New Roman" w:cs="Times New Roman"/>
                <w:sz w:val="28"/>
                <w:szCs w:val="28"/>
              </w:rPr>
              <w:t>Знать понятия: спрос на труд и предложение труда; понятие безработицы, ее причины и экономические последствия</w:t>
            </w:r>
          </w:p>
        </w:tc>
      </w:tr>
      <w:tr w:rsidR="006F1F9E" w:rsidTr="00F13961">
        <w:trPr>
          <w:trHeight w:val="390"/>
        </w:trPr>
        <w:tc>
          <w:tcPr>
            <w:tcW w:w="2850" w:type="dxa"/>
          </w:tcPr>
          <w:p w:rsidR="006F1F9E" w:rsidRPr="00150A07" w:rsidRDefault="00150A07" w:rsidP="00150A07">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Основные проблемы экономики России. Элементы международной экономики</w:t>
            </w:r>
          </w:p>
        </w:tc>
        <w:tc>
          <w:tcPr>
            <w:tcW w:w="7290" w:type="dxa"/>
          </w:tcPr>
          <w:p w:rsidR="006F1F9E" w:rsidRPr="00150A07" w:rsidRDefault="00150A07" w:rsidP="00F13961">
            <w:pPr>
              <w:ind w:left="39"/>
              <w:rPr>
                <w:rFonts w:ascii="Times New Roman" w:hAnsi="Times New Roman" w:cs="Times New Roman"/>
                <w:sz w:val="28"/>
                <w:szCs w:val="28"/>
              </w:rPr>
            </w:pPr>
            <w:r>
              <w:rPr>
                <w:rFonts w:ascii="Times New Roman" w:hAnsi="Times New Roman" w:cs="Times New Roman"/>
                <w:sz w:val="28"/>
                <w:szCs w:val="28"/>
              </w:rPr>
              <w:t>Охарактеризовать становление современной рыночной экономики России, ее особенности; организацию международной торговли</w:t>
            </w:r>
          </w:p>
        </w:tc>
      </w:tr>
      <w:tr w:rsidR="00222870" w:rsidTr="00B23730">
        <w:trPr>
          <w:trHeight w:val="390"/>
        </w:trPr>
        <w:tc>
          <w:tcPr>
            <w:tcW w:w="10140" w:type="dxa"/>
            <w:gridSpan w:val="2"/>
          </w:tcPr>
          <w:p w:rsidR="00222870" w:rsidRPr="00222870" w:rsidRDefault="00222870" w:rsidP="00222870">
            <w:pPr>
              <w:pStyle w:val="a8"/>
              <w:numPr>
                <w:ilvl w:val="0"/>
                <w:numId w:val="21"/>
              </w:numPr>
              <w:jc w:val="center"/>
              <w:rPr>
                <w:rFonts w:ascii="Times New Roman" w:hAnsi="Times New Roman" w:cs="Times New Roman"/>
                <w:b/>
                <w:sz w:val="28"/>
                <w:szCs w:val="28"/>
              </w:rPr>
            </w:pPr>
            <w:r>
              <w:rPr>
                <w:rFonts w:ascii="Times New Roman" w:hAnsi="Times New Roman" w:cs="Times New Roman"/>
                <w:b/>
                <w:sz w:val="28"/>
                <w:szCs w:val="28"/>
              </w:rPr>
              <w:t>Социальные отношения</w:t>
            </w:r>
          </w:p>
        </w:tc>
      </w:tr>
      <w:tr w:rsidR="00222870" w:rsidTr="00F13961">
        <w:trPr>
          <w:trHeight w:val="390"/>
        </w:trPr>
        <w:tc>
          <w:tcPr>
            <w:tcW w:w="2850" w:type="dxa"/>
          </w:tcPr>
          <w:p w:rsidR="00222870" w:rsidRPr="00A332F6" w:rsidRDefault="00A332F6" w:rsidP="00A332F6">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Социальная роль и стратификация</w:t>
            </w:r>
          </w:p>
        </w:tc>
        <w:tc>
          <w:tcPr>
            <w:tcW w:w="7290" w:type="dxa"/>
          </w:tcPr>
          <w:p w:rsidR="00222870" w:rsidRDefault="00A332F6" w:rsidP="00A332F6">
            <w:pPr>
              <w:pStyle w:val="a8"/>
              <w:numPr>
                <w:ilvl w:val="0"/>
                <w:numId w:val="25"/>
              </w:numPr>
              <w:rPr>
                <w:rFonts w:ascii="Times New Roman" w:hAnsi="Times New Roman" w:cs="Times New Roman"/>
                <w:sz w:val="28"/>
                <w:szCs w:val="28"/>
              </w:rPr>
            </w:pPr>
            <w:r>
              <w:rPr>
                <w:rFonts w:ascii="Times New Roman" w:hAnsi="Times New Roman" w:cs="Times New Roman"/>
                <w:sz w:val="28"/>
                <w:szCs w:val="28"/>
              </w:rPr>
              <w:t>Знать понятия: социальные отношения и социальная стратификация;</w:t>
            </w:r>
          </w:p>
          <w:p w:rsidR="00A332F6" w:rsidRPr="00A332F6" w:rsidRDefault="00A332F6" w:rsidP="00A332F6">
            <w:pPr>
              <w:pStyle w:val="a8"/>
              <w:numPr>
                <w:ilvl w:val="0"/>
                <w:numId w:val="25"/>
              </w:numPr>
              <w:rPr>
                <w:rFonts w:ascii="Times New Roman" w:hAnsi="Times New Roman" w:cs="Times New Roman"/>
                <w:sz w:val="28"/>
                <w:szCs w:val="28"/>
              </w:rPr>
            </w:pPr>
            <w:r>
              <w:rPr>
                <w:rFonts w:ascii="Times New Roman" w:hAnsi="Times New Roman" w:cs="Times New Roman"/>
                <w:sz w:val="28"/>
                <w:szCs w:val="28"/>
              </w:rPr>
              <w:t>определять социальные роли человека в обществе.</w:t>
            </w:r>
          </w:p>
        </w:tc>
      </w:tr>
      <w:tr w:rsidR="00222870" w:rsidTr="00F13961">
        <w:trPr>
          <w:trHeight w:val="390"/>
        </w:trPr>
        <w:tc>
          <w:tcPr>
            <w:tcW w:w="2850" w:type="dxa"/>
          </w:tcPr>
          <w:p w:rsidR="00222870" w:rsidRPr="006D12DB" w:rsidRDefault="006D12DB" w:rsidP="006D12DB">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Социальные нормы и конфликты</w:t>
            </w:r>
          </w:p>
        </w:tc>
        <w:tc>
          <w:tcPr>
            <w:tcW w:w="7290" w:type="dxa"/>
          </w:tcPr>
          <w:p w:rsidR="00222870" w:rsidRPr="006D12DB" w:rsidRDefault="006D12DB" w:rsidP="00F13961">
            <w:pPr>
              <w:ind w:left="39"/>
              <w:rPr>
                <w:rFonts w:ascii="Times New Roman" w:hAnsi="Times New Roman" w:cs="Times New Roman"/>
                <w:sz w:val="28"/>
                <w:szCs w:val="28"/>
              </w:rPr>
            </w:pPr>
            <w:r>
              <w:rPr>
                <w:rFonts w:ascii="Times New Roman" w:hAnsi="Times New Roman" w:cs="Times New Roman"/>
                <w:sz w:val="28"/>
                <w:szCs w:val="28"/>
              </w:rPr>
              <w:t xml:space="preserve">Охарактеризовать виды социальных норм и санкций, </w:t>
            </w:r>
            <w:proofErr w:type="spellStart"/>
            <w:r>
              <w:rPr>
                <w:rFonts w:ascii="Times New Roman" w:hAnsi="Times New Roman" w:cs="Times New Roman"/>
                <w:sz w:val="28"/>
                <w:szCs w:val="28"/>
              </w:rPr>
              <w:t>девиантное</w:t>
            </w:r>
            <w:proofErr w:type="spellEnd"/>
            <w:r>
              <w:rPr>
                <w:rFonts w:ascii="Times New Roman" w:hAnsi="Times New Roman" w:cs="Times New Roman"/>
                <w:sz w:val="28"/>
                <w:szCs w:val="28"/>
              </w:rPr>
              <w:t xml:space="preserve"> поведение, его формы, проявления, социальные конфликты, причины и истоки их </w:t>
            </w:r>
            <w:r>
              <w:rPr>
                <w:rFonts w:ascii="Times New Roman" w:hAnsi="Times New Roman" w:cs="Times New Roman"/>
                <w:sz w:val="28"/>
                <w:szCs w:val="28"/>
              </w:rPr>
              <w:lastRenderedPageBreak/>
              <w:t>возникновения</w:t>
            </w:r>
          </w:p>
        </w:tc>
      </w:tr>
      <w:tr w:rsidR="00222870" w:rsidTr="00F13961">
        <w:trPr>
          <w:trHeight w:val="390"/>
        </w:trPr>
        <w:tc>
          <w:tcPr>
            <w:tcW w:w="2850" w:type="dxa"/>
          </w:tcPr>
          <w:p w:rsidR="00222870" w:rsidRPr="005B306E" w:rsidRDefault="005B306E" w:rsidP="005B306E">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lastRenderedPageBreak/>
              <w:t>Важнейшие социальные общности и группы</w:t>
            </w:r>
          </w:p>
        </w:tc>
        <w:tc>
          <w:tcPr>
            <w:tcW w:w="7290" w:type="dxa"/>
          </w:tcPr>
          <w:p w:rsidR="00222870" w:rsidRPr="005B306E" w:rsidRDefault="005B306E" w:rsidP="00F13961">
            <w:pPr>
              <w:ind w:left="39"/>
              <w:rPr>
                <w:rFonts w:ascii="Times New Roman" w:hAnsi="Times New Roman" w:cs="Times New Roman"/>
                <w:sz w:val="28"/>
                <w:szCs w:val="28"/>
              </w:rPr>
            </w:pPr>
            <w:r>
              <w:rPr>
                <w:rFonts w:ascii="Times New Roman" w:hAnsi="Times New Roman" w:cs="Times New Roman"/>
                <w:sz w:val="28"/>
                <w:szCs w:val="28"/>
              </w:rPr>
              <w:t>Объяснять особенности социальной стратификации в современной России, виды социальных групп (молодежь, этнические общности, семья)</w:t>
            </w:r>
          </w:p>
        </w:tc>
      </w:tr>
      <w:tr w:rsidR="005B306E" w:rsidTr="00B23730">
        <w:trPr>
          <w:trHeight w:val="390"/>
        </w:trPr>
        <w:tc>
          <w:tcPr>
            <w:tcW w:w="10140" w:type="dxa"/>
            <w:gridSpan w:val="2"/>
          </w:tcPr>
          <w:p w:rsidR="005B306E" w:rsidRPr="005B306E" w:rsidRDefault="005B306E" w:rsidP="005B306E">
            <w:pPr>
              <w:pStyle w:val="a8"/>
              <w:numPr>
                <w:ilvl w:val="0"/>
                <w:numId w:val="21"/>
              </w:numPr>
              <w:jc w:val="center"/>
              <w:rPr>
                <w:rFonts w:ascii="Times New Roman" w:hAnsi="Times New Roman" w:cs="Times New Roman"/>
                <w:b/>
                <w:sz w:val="28"/>
                <w:szCs w:val="28"/>
              </w:rPr>
            </w:pPr>
            <w:r>
              <w:rPr>
                <w:rFonts w:ascii="Times New Roman" w:hAnsi="Times New Roman" w:cs="Times New Roman"/>
                <w:b/>
                <w:sz w:val="28"/>
                <w:szCs w:val="28"/>
              </w:rPr>
              <w:t>Политика</w:t>
            </w:r>
          </w:p>
        </w:tc>
      </w:tr>
      <w:tr w:rsidR="00222870" w:rsidTr="00F13961">
        <w:trPr>
          <w:trHeight w:val="390"/>
        </w:trPr>
        <w:tc>
          <w:tcPr>
            <w:tcW w:w="2850" w:type="dxa"/>
          </w:tcPr>
          <w:p w:rsidR="00222870" w:rsidRPr="00B23730" w:rsidRDefault="00B23730" w:rsidP="00B23730">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Политика и власть. Государство в политической системе.</w:t>
            </w:r>
          </w:p>
        </w:tc>
        <w:tc>
          <w:tcPr>
            <w:tcW w:w="7290" w:type="dxa"/>
          </w:tcPr>
          <w:p w:rsidR="00222870" w:rsidRDefault="00B23730" w:rsidP="00B23730">
            <w:pPr>
              <w:pStyle w:val="a8"/>
              <w:numPr>
                <w:ilvl w:val="0"/>
                <w:numId w:val="26"/>
              </w:numPr>
              <w:rPr>
                <w:rFonts w:ascii="Times New Roman" w:hAnsi="Times New Roman" w:cs="Times New Roman"/>
                <w:sz w:val="28"/>
                <w:szCs w:val="28"/>
              </w:rPr>
            </w:pPr>
            <w:r>
              <w:rPr>
                <w:rFonts w:ascii="Times New Roman" w:hAnsi="Times New Roman" w:cs="Times New Roman"/>
                <w:sz w:val="28"/>
                <w:szCs w:val="28"/>
              </w:rPr>
              <w:t>Давать определение понятий: власть, политическая система, ее внутренняя структура</w:t>
            </w:r>
          </w:p>
          <w:p w:rsidR="00B23730" w:rsidRDefault="00B23730" w:rsidP="00B23730">
            <w:pPr>
              <w:pStyle w:val="a8"/>
              <w:numPr>
                <w:ilvl w:val="0"/>
                <w:numId w:val="26"/>
              </w:numPr>
              <w:rPr>
                <w:rFonts w:ascii="Times New Roman" w:hAnsi="Times New Roman" w:cs="Times New Roman"/>
                <w:sz w:val="28"/>
                <w:szCs w:val="28"/>
              </w:rPr>
            </w:pPr>
            <w:r>
              <w:rPr>
                <w:rFonts w:ascii="Times New Roman" w:hAnsi="Times New Roman" w:cs="Times New Roman"/>
                <w:sz w:val="28"/>
                <w:szCs w:val="28"/>
              </w:rPr>
              <w:t>Характеризовать внутренние и внешние функции государства</w:t>
            </w:r>
            <w:r w:rsidR="00DF41C9">
              <w:rPr>
                <w:rFonts w:ascii="Times New Roman" w:hAnsi="Times New Roman" w:cs="Times New Roman"/>
                <w:sz w:val="28"/>
                <w:szCs w:val="28"/>
              </w:rPr>
              <w:t>, формы государства: формы правления, территориально-государственное устройство, политический режим.</w:t>
            </w:r>
          </w:p>
          <w:p w:rsidR="00DF41C9" w:rsidRPr="00B23730" w:rsidRDefault="00DF41C9" w:rsidP="00B23730">
            <w:pPr>
              <w:pStyle w:val="a8"/>
              <w:numPr>
                <w:ilvl w:val="0"/>
                <w:numId w:val="26"/>
              </w:numPr>
              <w:rPr>
                <w:rFonts w:ascii="Times New Roman" w:hAnsi="Times New Roman" w:cs="Times New Roman"/>
                <w:sz w:val="28"/>
                <w:szCs w:val="28"/>
              </w:rPr>
            </w:pPr>
            <w:r>
              <w:rPr>
                <w:rFonts w:ascii="Times New Roman" w:hAnsi="Times New Roman" w:cs="Times New Roman"/>
                <w:sz w:val="28"/>
                <w:szCs w:val="28"/>
              </w:rPr>
              <w:t>Характеризовать типологию политических режимов. Знать понятие правовое государство и называть его признаки.</w:t>
            </w:r>
          </w:p>
        </w:tc>
      </w:tr>
      <w:tr w:rsidR="005B306E" w:rsidTr="00F13961">
        <w:trPr>
          <w:trHeight w:val="390"/>
        </w:trPr>
        <w:tc>
          <w:tcPr>
            <w:tcW w:w="2850" w:type="dxa"/>
          </w:tcPr>
          <w:p w:rsidR="005B306E" w:rsidRPr="00251E27" w:rsidRDefault="00251E27" w:rsidP="00251E27">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Участники политического процесса</w:t>
            </w:r>
          </w:p>
        </w:tc>
        <w:tc>
          <w:tcPr>
            <w:tcW w:w="7290" w:type="dxa"/>
          </w:tcPr>
          <w:p w:rsidR="005B306E" w:rsidRDefault="00251E27" w:rsidP="00251E27">
            <w:pPr>
              <w:pStyle w:val="a8"/>
              <w:numPr>
                <w:ilvl w:val="0"/>
                <w:numId w:val="27"/>
              </w:numPr>
              <w:rPr>
                <w:rFonts w:ascii="Times New Roman" w:hAnsi="Times New Roman" w:cs="Times New Roman"/>
                <w:sz w:val="28"/>
                <w:szCs w:val="28"/>
              </w:rPr>
            </w:pPr>
            <w:r>
              <w:rPr>
                <w:rFonts w:ascii="Times New Roman" w:hAnsi="Times New Roman" w:cs="Times New Roman"/>
                <w:sz w:val="28"/>
                <w:szCs w:val="28"/>
              </w:rPr>
              <w:t>Охарактеризовать взаимоотношения личности и государства;</w:t>
            </w:r>
          </w:p>
          <w:p w:rsidR="00251E27" w:rsidRDefault="00AF14AE" w:rsidP="00251E27">
            <w:pPr>
              <w:pStyle w:val="a8"/>
              <w:numPr>
                <w:ilvl w:val="0"/>
                <w:numId w:val="27"/>
              </w:numPr>
              <w:rPr>
                <w:rFonts w:ascii="Times New Roman" w:hAnsi="Times New Roman" w:cs="Times New Roman"/>
                <w:sz w:val="28"/>
                <w:szCs w:val="28"/>
              </w:rPr>
            </w:pPr>
            <w:r>
              <w:rPr>
                <w:rFonts w:ascii="Times New Roman" w:hAnsi="Times New Roman" w:cs="Times New Roman"/>
                <w:sz w:val="28"/>
                <w:szCs w:val="28"/>
              </w:rPr>
              <w:t>Знать понятия гражданское общество и правовое государство.</w:t>
            </w:r>
          </w:p>
          <w:p w:rsidR="00AF14AE" w:rsidRPr="00251E27" w:rsidRDefault="00AF14AE" w:rsidP="00251E27">
            <w:pPr>
              <w:pStyle w:val="a8"/>
              <w:numPr>
                <w:ilvl w:val="0"/>
                <w:numId w:val="27"/>
              </w:numPr>
              <w:rPr>
                <w:rFonts w:ascii="Times New Roman" w:hAnsi="Times New Roman" w:cs="Times New Roman"/>
                <w:sz w:val="28"/>
                <w:szCs w:val="28"/>
              </w:rPr>
            </w:pPr>
            <w:r>
              <w:rPr>
                <w:rFonts w:ascii="Times New Roman" w:hAnsi="Times New Roman" w:cs="Times New Roman"/>
                <w:sz w:val="28"/>
                <w:szCs w:val="28"/>
              </w:rPr>
              <w:t>Охарактеризовать избирательную кампанию в Российской Федерации.</w:t>
            </w:r>
          </w:p>
        </w:tc>
      </w:tr>
      <w:tr w:rsidR="00BD7794" w:rsidTr="00A3667C">
        <w:trPr>
          <w:trHeight w:val="390"/>
        </w:trPr>
        <w:tc>
          <w:tcPr>
            <w:tcW w:w="10140" w:type="dxa"/>
            <w:gridSpan w:val="2"/>
          </w:tcPr>
          <w:p w:rsidR="00BD7794" w:rsidRPr="00BD7794" w:rsidRDefault="00BD7794" w:rsidP="00BD7794">
            <w:pPr>
              <w:pStyle w:val="a8"/>
              <w:numPr>
                <w:ilvl w:val="0"/>
                <w:numId w:val="21"/>
              </w:numPr>
              <w:jc w:val="center"/>
              <w:rPr>
                <w:rFonts w:ascii="Times New Roman" w:hAnsi="Times New Roman" w:cs="Times New Roman"/>
                <w:b/>
                <w:sz w:val="28"/>
                <w:szCs w:val="28"/>
              </w:rPr>
            </w:pPr>
            <w:r>
              <w:rPr>
                <w:rFonts w:ascii="Times New Roman" w:hAnsi="Times New Roman" w:cs="Times New Roman"/>
                <w:b/>
                <w:sz w:val="28"/>
                <w:szCs w:val="28"/>
              </w:rPr>
              <w:t>Право</w:t>
            </w:r>
          </w:p>
        </w:tc>
      </w:tr>
      <w:tr w:rsidR="005B306E" w:rsidTr="00F13961">
        <w:trPr>
          <w:trHeight w:val="390"/>
        </w:trPr>
        <w:tc>
          <w:tcPr>
            <w:tcW w:w="2850" w:type="dxa"/>
          </w:tcPr>
          <w:p w:rsidR="005B306E" w:rsidRPr="00225371" w:rsidRDefault="00225371" w:rsidP="00225371">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Правовое регулирование общественных отношений</w:t>
            </w:r>
          </w:p>
        </w:tc>
        <w:tc>
          <w:tcPr>
            <w:tcW w:w="7290" w:type="dxa"/>
          </w:tcPr>
          <w:p w:rsidR="005B306E" w:rsidRDefault="00225371" w:rsidP="00225371">
            <w:pPr>
              <w:pStyle w:val="a8"/>
              <w:numPr>
                <w:ilvl w:val="0"/>
                <w:numId w:val="28"/>
              </w:numPr>
              <w:rPr>
                <w:rFonts w:ascii="Times New Roman" w:hAnsi="Times New Roman" w:cs="Times New Roman"/>
                <w:sz w:val="28"/>
                <w:szCs w:val="28"/>
              </w:rPr>
            </w:pPr>
            <w:r>
              <w:rPr>
                <w:rFonts w:ascii="Times New Roman" w:hAnsi="Times New Roman" w:cs="Times New Roman"/>
                <w:sz w:val="28"/>
                <w:szCs w:val="28"/>
              </w:rPr>
              <w:t>Выделить роль права в системе социальных норм</w:t>
            </w:r>
          </w:p>
          <w:p w:rsidR="00225371" w:rsidRPr="00225371" w:rsidRDefault="00225371" w:rsidP="00225371">
            <w:pPr>
              <w:pStyle w:val="a8"/>
              <w:numPr>
                <w:ilvl w:val="0"/>
                <w:numId w:val="28"/>
              </w:numPr>
              <w:rPr>
                <w:rFonts w:ascii="Times New Roman" w:hAnsi="Times New Roman" w:cs="Times New Roman"/>
                <w:sz w:val="28"/>
                <w:szCs w:val="28"/>
              </w:rPr>
            </w:pPr>
            <w:r>
              <w:rPr>
                <w:rFonts w:ascii="Times New Roman" w:hAnsi="Times New Roman" w:cs="Times New Roman"/>
                <w:sz w:val="28"/>
                <w:szCs w:val="28"/>
              </w:rPr>
              <w:t>Дать характеристику системы права</w:t>
            </w:r>
          </w:p>
        </w:tc>
      </w:tr>
      <w:tr w:rsidR="005B306E" w:rsidTr="00F13961">
        <w:trPr>
          <w:trHeight w:val="390"/>
        </w:trPr>
        <w:tc>
          <w:tcPr>
            <w:tcW w:w="2850" w:type="dxa"/>
          </w:tcPr>
          <w:p w:rsidR="005B306E" w:rsidRPr="00036F63" w:rsidRDefault="00036F63" w:rsidP="00036F63">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Основы конституционного права Российской Федерации</w:t>
            </w:r>
          </w:p>
        </w:tc>
        <w:tc>
          <w:tcPr>
            <w:tcW w:w="7290" w:type="dxa"/>
          </w:tcPr>
          <w:p w:rsidR="005B306E" w:rsidRPr="00036F63" w:rsidRDefault="00036F63" w:rsidP="00F13961">
            <w:pPr>
              <w:ind w:left="39"/>
              <w:rPr>
                <w:rFonts w:ascii="Times New Roman" w:hAnsi="Times New Roman" w:cs="Times New Roman"/>
                <w:sz w:val="28"/>
                <w:szCs w:val="28"/>
              </w:rPr>
            </w:pPr>
            <w:r>
              <w:rPr>
                <w:rFonts w:ascii="Times New Roman" w:hAnsi="Times New Roman" w:cs="Times New Roman"/>
                <w:sz w:val="28"/>
                <w:szCs w:val="28"/>
              </w:rPr>
              <w:t>Дать характеристику основ конституционного строя Российской Федерации, системы государственной власти РФ, прав и свобод граждан</w:t>
            </w:r>
          </w:p>
        </w:tc>
      </w:tr>
      <w:tr w:rsidR="005B306E" w:rsidTr="00F13961">
        <w:trPr>
          <w:trHeight w:val="390"/>
        </w:trPr>
        <w:tc>
          <w:tcPr>
            <w:tcW w:w="2850" w:type="dxa"/>
          </w:tcPr>
          <w:p w:rsidR="005B306E" w:rsidRPr="00036F63" w:rsidRDefault="00036F63" w:rsidP="00036F63">
            <w:pPr>
              <w:pStyle w:val="a8"/>
              <w:numPr>
                <w:ilvl w:val="1"/>
                <w:numId w:val="21"/>
              </w:numPr>
              <w:rPr>
                <w:rFonts w:ascii="Times New Roman" w:hAnsi="Times New Roman" w:cs="Times New Roman"/>
                <w:sz w:val="28"/>
                <w:szCs w:val="28"/>
              </w:rPr>
            </w:pPr>
            <w:r>
              <w:rPr>
                <w:rFonts w:ascii="Times New Roman" w:hAnsi="Times New Roman" w:cs="Times New Roman"/>
                <w:sz w:val="28"/>
                <w:szCs w:val="28"/>
              </w:rPr>
              <w:t xml:space="preserve">Отрасли </w:t>
            </w:r>
            <w:r>
              <w:rPr>
                <w:rFonts w:ascii="Times New Roman" w:hAnsi="Times New Roman" w:cs="Times New Roman"/>
                <w:sz w:val="28"/>
                <w:szCs w:val="28"/>
              </w:rPr>
              <w:lastRenderedPageBreak/>
              <w:t>российского права</w:t>
            </w:r>
          </w:p>
        </w:tc>
        <w:tc>
          <w:tcPr>
            <w:tcW w:w="7290" w:type="dxa"/>
          </w:tcPr>
          <w:p w:rsidR="005B306E" w:rsidRPr="00036F63" w:rsidRDefault="00036F63" w:rsidP="00F13961">
            <w:pPr>
              <w:ind w:left="39"/>
              <w:rPr>
                <w:rFonts w:ascii="Times New Roman" w:hAnsi="Times New Roman" w:cs="Times New Roman"/>
                <w:sz w:val="28"/>
                <w:szCs w:val="28"/>
              </w:rPr>
            </w:pPr>
            <w:r>
              <w:rPr>
                <w:rFonts w:ascii="Times New Roman" w:hAnsi="Times New Roman" w:cs="Times New Roman"/>
                <w:sz w:val="28"/>
                <w:szCs w:val="28"/>
              </w:rPr>
              <w:lastRenderedPageBreak/>
              <w:t xml:space="preserve">Давать характеристику и знать содержание основных </w:t>
            </w:r>
            <w:r>
              <w:rPr>
                <w:rFonts w:ascii="Times New Roman" w:hAnsi="Times New Roman" w:cs="Times New Roman"/>
                <w:sz w:val="28"/>
                <w:szCs w:val="28"/>
              </w:rPr>
              <w:lastRenderedPageBreak/>
              <w:t>отраслей российского права</w:t>
            </w:r>
          </w:p>
        </w:tc>
      </w:tr>
    </w:tbl>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Default="00F13961" w:rsidP="00F13961"/>
    <w:p w:rsidR="00F13961" w:rsidRPr="00F13961" w:rsidRDefault="00F13961" w:rsidP="00F13961"/>
    <w:bookmarkEnd w:id="16"/>
    <w:p w:rsidR="001210A9" w:rsidRDefault="005038E5" w:rsidP="005038E5">
      <w:pPr>
        <w:pStyle w:val="3"/>
        <w:spacing w:before="0" w:after="0" w:line="240" w:lineRule="auto"/>
        <w:ind w:left="720"/>
        <w:jc w:val="center"/>
        <w:rPr>
          <w:rFonts w:ascii="Times New Roman" w:hAnsi="Times New Roman"/>
          <w:sz w:val="28"/>
          <w:szCs w:val="28"/>
        </w:rPr>
      </w:pPr>
      <w:r>
        <w:rPr>
          <w:rFonts w:ascii="Times New Roman" w:hAnsi="Times New Roman"/>
          <w:sz w:val="28"/>
          <w:szCs w:val="28"/>
        </w:rPr>
        <w:t>ОБЕСПЕЧЕНИЕ ПРОГРАММЫ УЧЕБНОЙ ДИСЦИПЛИНЫ «ОБЩЕСТВОЗНАНИЕ»</w:t>
      </w:r>
    </w:p>
    <w:p w:rsidR="005038E5" w:rsidRDefault="005038E5" w:rsidP="005038E5"/>
    <w:p w:rsidR="005038E5" w:rsidRDefault="005038E5" w:rsidP="005038E5">
      <w:pPr>
        <w:rPr>
          <w:rFonts w:ascii="Times New Roman" w:hAnsi="Times New Roman" w:cs="Times New Roman"/>
          <w:sz w:val="28"/>
          <w:szCs w:val="28"/>
        </w:rPr>
      </w:pPr>
      <w:r>
        <w:rPr>
          <w:rFonts w:ascii="Times New Roman" w:hAnsi="Times New Roman" w:cs="Times New Roman"/>
          <w:sz w:val="28"/>
          <w:szCs w:val="28"/>
        </w:rPr>
        <w:t xml:space="preserve">       Освоение программы интегрированной учебной дисциплины «Обществознание» предполагает наличие в профессиональной образовательной организации, реализующей образовательную программу среднего общего образования в пределах освоения ОПОП СПО на базе основного общего образования, учебного кабинета, в котором имеется возможность обеспечить свободный доступ в Интернет во время учебного занятия и в период </w:t>
      </w:r>
      <w:proofErr w:type="spellStart"/>
      <w:r>
        <w:rPr>
          <w:rFonts w:ascii="Times New Roman" w:hAnsi="Times New Roman" w:cs="Times New Roman"/>
          <w:sz w:val="28"/>
          <w:szCs w:val="28"/>
        </w:rPr>
        <w:t>внеучебной</w:t>
      </w:r>
      <w:proofErr w:type="spellEnd"/>
      <w:r>
        <w:rPr>
          <w:rFonts w:ascii="Times New Roman" w:hAnsi="Times New Roman" w:cs="Times New Roman"/>
          <w:sz w:val="28"/>
          <w:szCs w:val="28"/>
        </w:rPr>
        <w:t xml:space="preserve"> деятельности обучающихся.</w:t>
      </w:r>
    </w:p>
    <w:p w:rsidR="005038E5" w:rsidRDefault="005038E5" w:rsidP="005038E5">
      <w:pPr>
        <w:rPr>
          <w:rFonts w:ascii="Times New Roman" w:hAnsi="Times New Roman" w:cs="Times New Roman"/>
          <w:sz w:val="28"/>
          <w:szCs w:val="28"/>
        </w:rPr>
      </w:pPr>
      <w:r>
        <w:rPr>
          <w:rFonts w:ascii="Times New Roman" w:hAnsi="Times New Roman" w:cs="Times New Roman"/>
          <w:sz w:val="28"/>
          <w:szCs w:val="28"/>
        </w:rPr>
        <w:t xml:space="preserve">       </w:t>
      </w:r>
      <w:r w:rsidR="00A3667C">
        <w:rPr>
          <w:rFonts w:ascii="Times New Roman" w:hAnsi="Times New Roman" w:cs="Times New Roman"/>
          <w:sz w:val="28"/>
          <w:szCs w:val="28"/>
        </w:rPr>
        <w:t xml:space="preserve">Помещение кабинета должно удовлетворять требованиям Санитарно-эпидемиологических </w:t>
      </w:r>
      <w:r w:rsidR="0025710C">
        <w:rPr>
          <w:rFonts w:ascii="Times New Roman" w:hAnsi="Times New Roman" w:cs="Times New Roman"/>
          <w:sz w:val="28"/>
          <w:szCs w:val="28"/>
        </w:rPr>
        <w:t>правил и нормативов (СанПиН 2.4.2 №178-02) и оснащено типовым оборудованием, указанным в настоящих требованиях, в том числе специализированной учебной мебелью и средствами обучения, достаточными для выполнения требований к уровню подготовки обучающихся.</w:t>
      </w:r>
    </w:p>
    <w:p w:rsidR="0025710C" w:rsidRDefault="0025710C" w:rsidP="005038E5">
      <w:pPr>
        <w:rPr>
          <w:rFonts w:ascii="Times New Roman" w:hAnsi="Times New Roman" w:cs="Times New Roman"/>
          <w:sz w:val="28"/>
          <w:szCs w:val="28"/>
        </w:rPr>
      </w:pPr>
      <w:r>
        <w:rPr>
          <w:rFonts w:ascii="Times New Roman" w:hAnsi="Times New Roman" w:cs="Times New Roman"/>
          <w:sz w:val="28"/>
          <w:szCs w:val="28"/>
        </w:rPr>
        <w:t xml:space="preserve">       </w:t>
      </w:r>
      <w:r w:rsidR="005F399E">
        <w:rPr>
          <w:rFonts w:ascii="Times New Roman" w:hAnsi="Times New Roman" w:cs="Times New Roman"/>
          <w:sz w:val="28"/>
          <w:szCs w:val="28"/>
        </w:rPr>
        <w:t>В кабинете должно быть мультимедийное оборудование, посредством которого участники образовательного процесса могут просматривать визуальную информацию по праву, создавать презентации, видеоматериалы, иные документы.</w:t>
      </w:r>
    </w:p>
    <w:p w:rsidR="005F399E" w:rsidRDefault="005F399E" w:rsidP="005038E5">
      <w:pPr>
        <w:rPr>
          <w:rFonts w:ascii="Times New Roman" w:hAnsi="Times New Roman" w:cs="Times New Roman"/>
          <w:sz w:val="28"/>
          <w:szCs w:val="28"/>
        </w:rPr>
      </w:pPr>
      <w:r>
        <w:rPr>
          <w:rFonts w:ascii="Times New Roman" w:hAnsi="Times New Roman" w:cs="Times New Roman"/>
          <w:sz w:val="28"/>
          <w:szCs w:val="28"/>
        </w:rPr>
        <w:t xml:space="preserve">       </w:t>
      </w:r>
      <w:r w:rsidR="00C44909">
        <w:rPr>
          <w:rFonts w:ascii="Times New Roman" w:hAnsi="Times New Roman" w:cs="Times New Roman"/>
          <w:sz w:val="28"/>
          <w:szCs w:val="28"/>
        </w:rPr>
        <w:t>В состав учебно-методического и материально-технического обеспечения программы учебной дисциплины «Обществознание» входят:</w:t>
      </w:r>
    </w:p>
    <w:p w:rsidR="00C44909" w:rsidRDefault="00C44909" w:rsidP="00C44909">
      <w:pPr>
        <w:pStyle w:val="a8"/>
        <w:numPr>
          <w:ilvl w:val="0"/>
          <w:numId w:val="29"/>
        </w:numPr>
        <w:rPr>
          <w:rFonts w:ascii="Times New Roman" w:hAnsi="Times New Roman" w:cs="Times New Roman"/>
          <w:sz w:val="28"/>
          <w:szCs w:val="28"/>
        </w:rPr>
      </w:pPr>
      <w:r>
        <w:rPr>
          <w:rFonts w:ascii="Times New Roman" w:hAnsi="Times New Roman" w:cs="Times New Roman"/>
          <w:sz w:val="28"/>
          <w:szCs w:val="28"/>
        </w:rPr>
        <w:t>многофункциональный комплекс преподавателя;</w:t>
      </w:r>
    </w:p>
    <w:p w:rsidR="00C44909" w:rsidRDefault="00C44909" w:rsidP="00C44909">
      <w:pPr>
        <w:pStyle w:val="a8"/>
        <w:numPr>
          <w:ilvl w:val="0"/>
          <w:numId w:val="29"/>
        </w:numPr>
        <w:rPr>
          <w:rFonts w:ascii="Times New Roman" w:hAnsi="Times New Roman" w:cs="Times New Roman"/>
          <w:sz w:val="28"/>
          <w:szCs w:val="28"/>
        </w:rPr>
      </w:pPr>
      <w:r>
        <w:rPr>
          <w:rFonts w:ascii="Times New Roman" w:hAnsi="Times New Roman" w:cs="Times New Roman"/>
          <w:sz w:val="28"/>
          <w:szCs w:val="28"/>
        </w:rPr>
        <w:t>наглядные пособия (комплекты учебных таблиц, плакатов, портретов выдающихся ученых и др.);</w:t>
      </w:r>
    </w:p>
    <w:p w:rsidR="00C44909" w:rsidRDefault="00765750" w:rsidP="00C44909">
      <w:pPr>
        <w:pStyle w:val="a8"/>
        <w:numPr>
          <w:ilvl w:val="0"/>
          <w:numId w:val="29"/>
        </w:numPr>
        <w:rPr>
          <w:rFonts w:ascii="Times New Roman" w:hAnsi="Times New Roman" w:cs="Times New Roman"/>
          <w:sz w:val="28"/>
          <w:szCs w:val="28"/>
        </w:rPr>
      </w:pPr>
      <w:r>
        <w:rPr>
          <w:rFonts w:ascii="Times New Roman" w:hAnsi="Times New Roman" w:cs="Times New Roman"/>
          <w:sz w:val="28"/>
          <w:szCs w:val="28"/>
        </w:rPr>
        <w:t>информационно-коммуникативные средства;</w:t>
      </w:r>
    </w:p>
    <w:p w:rsidR="00765750" w:rsidRDefault="00765750" w:rsidP="00C44909">
      <w:pPr>
        <w:pStyle w:val="a8"/>
        <w:numPr>
          <w:ilvl w:val="0"/>
          <w:numId w:val="29"/>
        </w:numPr>
        <w:rPr>
          <w:rFonts w:ascii="Times New Roman" w:hAnsi="Times New Roman" w:cs="Times New Roman"/>
          <w:sz w:val="28"/>
          <w:szCs w:val="28"/>
        </w:rPr>
      </w:pPr>
      <w:r>
        <w:rPr>
          <w:rFonts w:ascii="Times New Roman" w:hAnsi="Times New Roman" w:cs="Times New Roman"/>
          <w:sz w:val="28"/>
          <w:szCs w:val="28"/>
        </w:rPr>
        <w:t>экранно-звуковые пособия</w:t>
      </w:r>
    </w:p>
    <w:p w:rsidR="00765750" w:rsidRDefault="00765750" w:rsidP="00C44909">
      <w:pPr>
        <w:pStyle w:val="a8"/>
        <w:numPr>
          <w:ilvl w:val="0"/>
          <w:numId w:val="29"/>
        </w:numPr>
        <w:rPr>
          <w:rFonts w:ascii="Times New Roman" w:hAnsi="Times New Roman" w:cs="Times New Roman"/>
          <w:sz w:val="28"/>
          <w:szCs w:val="28"/>
        </w:rPr>
      </w:pPr>
      <w:r>
        <w:rPr>
          <w:rFonts w:ascii="Times New Roman" w:hAnsi="Times New Roman" w:cs="Times New Roman"/>
          <w:sz w:val="28"/>
          <w:szCs w:val="28"/>
        </w:rPr>
        <w:t>комплект технической документации, в том числе паспорта на средства обучения, инструкции по их использованию и технике безопасности;</w:t>
      </w:r>
    </w:p>
    <w:p w:rsidR="00765750" w:rsidRDefault="00765750" w:rsidP="00C44909">
      <w:pPr>
        <w:pStyle w:val="a8"/>
        <w:numPr>
          <w:ilvl w:val="0"/>
          <w:numId w:val="29"/>
        </w:numPr>
        <w:rPr>
          <w:rFonts w:ascii="Times New Roman" w:hAnsi="Times New Roman" w:cs="Times New Roman"/>
          <w:sz w:val="28"/>
          <w:szCs w:val="28"/>
        </w:rPr>
      </w:pPr>
      <w:r>
        <w:rPr>
          <w:rFonts w:ascii="Times New Roman" w:hAnsi="Times New Roman" w:cs="Times New Roman"/>
          <w:sz w:val="28"/>
          <w:szCs w:val="28"/>
        </w:rPr>
        <w:t>библиотечный фонд.</w:t>
      </w:r>
    </w:p>
    <w:p w:rsidR="00765750" w:rsidRDefault="00765750" w:rsidP="00765750">
      <w:pPr>
        <w:pStyle w:val="a8"/>
        <w:rPr>
          <w:rFonts w:ascii="Times New Roman" w:hAnsi="Times New Roman" w:cs="Times New Roman"/>
          <w:sz w:val="28"/>
          <w:szCs w:val="28"/>
        </w:rPr>
      </w:pPr>
      <w:r>
        <w:rPr>
          <w:rFonts w:ascii="Times New Roman" w:hAnsi="Times New Roman" w:cs="Times New Roman"/>
          <w:sz w:val="28"/>
          <w:szCs w:val="28"/>
        </w:rPr>
        <w:t xml:space="preserve">В библиотечный фонд входят учебники, учебно-методические комплекты (УМК), обеспечивающие освоение интегрированной учебной дисциплины «Обществознание» рекомендованные или допущенные для использования в профессиональных образовательных организациях, </w:t>
      </w:r>
      <w:r w:rsidR="00647A50">
        <w:rPr>
          <w:rFonts w:ascii="Times New Roman" w:hAnsi="Times New Roman" w:cs="Times New Roman"/>
          <w:sz w:val="28"/>
          <w:szCs w:val="28"/>
        </w:rPr>
        <w:t xml:space="preserve">реализующих </w:t>
      </w:r>
      <w:r w:rsidR="00647A50">
        <w:rPr>
          <w:rFonts w:ascii="Times New Roman" w:hAnsi="Times New Roman" w:cs="Times New Roman"/>
          <w:sz w:val="28"/>
          <w:szCs w:val="28"/>
        </w:rPr>
        <w:lastRenderedPageBreak/>
        <w:t>образовательную программу среднего общего образования в пределах освоения ОПОП СПО на базе основного общего образования.</w:t>
      </w:r>
    </w:p>
    <w:p w:rsidR="00647A50" w:rsidRDefault="00647A50" w:rsidP="00765750">
      <w:pPr>
        <w:pStyle w:val="a8"/>
        <w:rPr>
          <w:rFonts w:ascii="Times New Roman" w:hAnsi="Times New Roman" w:cs="Times New Roman"/>
          <w:sz w:val="28"/>
          <w:szCs w:val="28"/>
        </w:rPr>
      </w:pPr>
      <w:r>
        <w:rPr>
          <w:rFonts w:ascii="Times New Roman" w:hAnsi="Times New Roman" w:cs="Times New Roman"/>
          <w:sz w:val="28"/>
          <w:szCs w:val="28"/>
        </w:rPr>
        <w:t xml:space="preserve">       Библиотечный фонд может быть дополнен энциклопедиями, справочниками, научной и научно-популярной литературой по экономике, социологии, праву и т.п.</w:t>
      </w:r>
    </w:p>
    <w:p w:rsidR="00647A50" w:rsidRDefault="00647A50" w:rsidP="00765750">
      <w:pPr>
        <w:pStyle w:val="a8"/>
        <w:rPr>
          <w:rFonts w:ascii="Times New Roman" w:hAnsi="Times New Roman" w:cs="Times New Roman"/>
          <w:sz w:val="28"/>
          <w:szCs w:val="28"/>
        </w:rPr>
      </w:pPr>
      <w:r>
        <w:rPr>
          <w:rFonts w:ascii="Times New Roman" w:hAnsi="Times New Roman" w:cs="Times New Roman"/>
          <w:sz w:val="28"/>
          <w:szCs w:val="28"/>
        </w:rPr>
        <w:t xml:space="preserve">       </w:t>
      </w:r>
      <w:r w:rsidR="006D7BDE">
        <w:rPr>
          <w:rFonts w:ascii="Times New Roman" w:hAnsi="Times New Roman" w:cs="Times New Roman"/>
          <w:sz w:val="28"/>
          <w:szCs w:val="28"/>
        </w:rPr>
        <w:t>В процессе освоения программы учебной дисциплины «Обществознание» студенты должны иметь возможность доступа к электронным учебным материалам по обществознанию, имеющиеся в свободном доступе в системе Интернет (электронные книги, практикумы, тесты и др.); к сайтам государственных, муниципальных органов власти.</w:t>
      </w:r>
    </w:p>
    <w:p w:rsidR="006D7BDE" w:rsidRPr="00C44909" w:rsidRDefault="006D7BDE" w:rsidP="00765750">
      <w:pPr>
        <w:pStyle w:val="a8"/>
        <w:rPr>
          <w:rFonts w:ascii="Times New Roman" w:hAnsi="Times New Roman" w:cs="Times New Roman"/>
          <w:sz w:val="28"/>
          <w:szCs w:val="28"/>
        </w:rPr>
      </w:pPr>
    </w:p>
    <w:p w:rsidR="00914F26" w:rsidRPr="00914F26" w:rsidRDefault="00914F26" w:rsidP="00914F26">
      <w:pPr>
        <w:pStyle w:val="a8"/>
        <w:ind w:left="360"/>
      </w:pPr>
    </w:p>
    <w:p w:rsidR="001210A9" w:rsidRPr="00914F26" w:rsidRDefault="001210A9" w:rsidP="00914F26">
      <w:pPr>
        <w:pStyle w:val="5"/>
        <w:spacing w:before="0" w:line="240" w:lineRule="auto"/>
        <w:ind w:firstLine="709"/>
        <w:jc w:val="both"/>
        <w:rPr>
          <w:rFonts w:ascii="Times New Roman" w:hAnsi="Times New Roman" w:cs="Times New Roman"/>
          <w:b/>
          <w:color w:val="auto"/>
          <w:sz w:val="28"/>
          <w:szCs w:val="28"/>
        </w:rPr>
      </w:pPr>
      <w:r w:rsidRPr="00914F26">
        <w:rPr>
          <w:rFonts w:ascii="Times New Roman" w:hAnsi="Times New Roman" w:cs="Times New Roman"/>
          <w:b/>
          <w:color w:val="auto"/>
          <w:sz w:val="28"/>
          <w:szCs w:val="28"/>
        </w:rPr>
        <w:t xml:space="preserve">3.1 </w:t>
      </w:r>
      <w:r w:rsidRPr="00914F26">
        <w:rPr>
          <w:rFonts w:ascii="Times New Roman" w:hAnsi="Times New Roman" w:cs="Times New Roman"/>
          <w:b/>
          <w:color w:val="auto"/>
          <w:sz w:val="28"/>
          <w:szCs w:val="28"/>
        </w:rPr>
        <w:tab/>
        <w:t>Требования к минимальному материально-техническому обеспечению</w:t>
      </w:r>
    </w:p>
    <w:p w:rsidR="001210A9" w:rsidRPr="00491039" w:rsidRDefault="001210A9" w:rsidP="001210A9">
      <w:pPr>
        <w:spacing w:after="0" w:line="240" w:lineRule="auto"/>
        <w:jc w:val="both"/>
        <w:rPr>
          <w:rFonts w:ascii="Times New Roman" w:hAnsi="Times New Roman" w:cs="Times New Roman"/>
          <w:b/>
          <w:i/>
          <w:iCs/>
          <w:sz w:val="28"/>
          <w:szCs w:val="28"/>
        </w:rPr>
      </w:pPr>
      <w:r w:rsidRPr="00491039">
        <w:rPr>
          <w:rFonts w:ascii="Times New Roman" w:hAnsi="Times New Roman" w:cs="Times New Roman"/>
          <w:sz w:val="28"/>
          <w:szCs w:val="28"/>
        </w:rPr>
        <w:t xml:space="preserve">Реализация учебной дисциплины требует наличия учебного кабинета </w:t>
      </w:r>
      <w:r w:rsidR="000A742F">
        <w:rPr>
          <w:rFonts w:ascii="Times New Roman" w:hAnsi="Times New Roman" w:cs="Times New Roman"/>
          <w:b/>
          <w:sz w:val="28"/>
          <w:szCs w:val="28"/>
        </w:rPr>
        <w:t xml:space="preserve">истории и обществознания </w:t>
      </w:r>
      <w:r w:rsidRPr="00491039">
        <w:rPr>
          <w:rFonts w:ascii="Times New Roman" w:hAnsi="Times New Roman" w:cs="Times New Roman"/>
          <w:b/>
          <w:sz w:val="28"/>
          <w:szCs w:val="28"/>
        </w:rPr>
        <w:t>№4</w:t>
      </w:r>
      <w:r w:rsidR="00914F26">
        <w:rPr>
          <w:rFonts w:ascii="Times New Roman" w:hAnsi="Times New Roman" w:cs="Times New Roman"/>
          <w:b/>
          <w:sz w:val="28"/>
          <w:szCs w:val="28"/>
        </w:rPr>
        <w:t>67</w:t>
      </w:r>
      <w:r w:rsidR="000476EF">
        <w:rPr>
          <w:rFonts w:ascii="Times New Roman" w:hAnsi="Times New Roman" w:cs="Times New Roman"/>
          <w:b/>
          <w:sz w:val="28"/>
          <w:szCs w:val="28"/>
        </w:rPr>
        <w:t>, 470</w:t>
      </w:r>
    </w:p>
    <w:p w:rsidR="00914F26" w:rsidRPr="00BB594C" w:rsidRDefault="00914F26" w:rsidP="00914F26">
      <w:pPr>
        <w:spacing w:after="0" w:line="240" w:lineRule="auto"/>
        <w:ind w:firstLine="709"/>
        <w:jc w:val="both"/>
        <w:rPr>
          <w:rFonts w:ascii="Times New Roman" w:hAnsi="Times New Roman" w:cs="Times New Roman"/>
          <w:sz w:val="28"/>
          <w:szCs w:val="28"/>
        </w:rPr>
      </w:pPr>
      <w:bookmarkStart w:id="18" w:name="_Toc281838798"/>
      <w:bookmarkStart w:id="19" w:name="_Toc281883175"/>
      <w:bookmarkStart w:id="20" w:name="_Toc308604524"/>
      <w:r w:rsidRPr="00BB594C">
        <w:rPr>
          <w:rFonts w:ascii="Times New Roman" w:hAnsi="Times New Roman" w:cs="Times New Roman"/>
          <w:b/>
          <w:sz w:val="28"/>
          <w:szCs w:val="28"/>
        </w:rPr>
        <w:t>Технические средства обучения:</w:t>
      </w:r>
      <w:r w:rsidRPr="00BB594C">
        <w:rPr>
          <w:rFonts w:ascii="Times New Roman" w:hAnsi="Times New Roman" w:cs="Times New Roman"/>
          <w:sz w:val="28"/>
          <w:szCs w:val="28"/>
        </w:rPr>
        <w:t xml:space="preserve"> слайд-проектор, компьютер, </w:t>
      </w:r>
      <w:r>
        <w:rPr>
          <w:rFonts w:ascii="Times New Roman" w:hAnsi="Times New Roman" w:cs="Times New Roman"/>
          <w:sz w:val="28"/>
          <w:szCs w:val="28"/>
        </w:rPr>
        <w:t>интерактивная доска</w:t>
      </w:r>
    </w:p>
    <w:p w:rsidR="00914F26" w:rsidRPr="00BB594C" w:rsidRDefault="00914F26" w:rsidP="00914F26">
      <w:pPr>
        <w:spacing w:after="0" w:line="240" w:lineRule="auto"/>
        <w:ind w:firstLine="709"/>
        <w:jc w:val="both"/>
        <w:rPr>
          <w:rFonts w:ascii="Times New Roman" w:hAnsi="Times New Roman" w:cs="Times New Roman"/>
          <w:b/>
          <w:sz w:val="28"/>
          <w:szCs w:val="28"/>
        </w:rPr>
      </w:pPr>
      <w:r w:rsidRPr="00BB594C">
        <w:rPr>
          <w:rFonts w:ascii="Times New Roman" w:hAnsi="Times New Roman" w:cs="Times New Roman"/>
          <w:b/>
          <w:sz w:val="28"/>
          <w:szCs w:val="28"/>
        </w:rPr>
        <w:t xml:space="preserve">Оборудование кабинета и рабочих мест кабинета: </w:t>
      </w:r>
    </w:p>
    <w:p w:rsidR="00914F26" w:rsidRPr="00914F26" w:rsidRDefault="00914F26" w:rsidP="00914F26">
      <w:pPr>
        <w:pStyle w:val="a8"/>
        <w:numPr>
          <w:ilvl w:val="1"/>
          <w:numId w:val="15"/>
        </w:numPr>
        <w:spacing w:after="0" w:line="240" w:lineRule="auto"/>
        <w:jc w:val="both"/>
        <w:rPr>
          <w:rFonts w:ascii="Times New Roman" w:hAnsi="Times New Roman" w:cs="Times New Roman"/>
          <w:sz w:val="28"/>
          <w:szCs w:val="28"/>
        </w:rPr>
      </w:pPr>
      <w:r w:rsidRPr="00914F26">
        <w:rPr>
          <w:rFonts w:ascii="Times New Roman" w:hAnsi="Times New Roman" w:cs="Times New Roman"/>
          <w:sz w:val="28"/>
          <w:szCs w:val="28"/>
        </w:rPr>
        <w:t>Ученические столы;</w:t>
      </w:r>
    </w:p>
    <w:p w:rsidR="00914F26" w:rsidRPr="00914F26" w:rsidRDefault="00914F26" w:rsidP="00914F26">
      <w:pPr>
        <w:pStyle w:val="a8"/>
        <w:numPr>
          <w:ilvl w:val="1"/>
          <w:numId w:val="15"/>
        </w:numPr>
        <w:spacing w:after="0" w:line="240" w:lineRule="auto"/>
        <w:jc w:val="both"/>
        <w:rPr>
          <w:rFonts w:ascii="Times New Roman" w:hAnsi="Times New Roman" w:cs="Times New Roman"/>
          <w:sz w:val="28"/>
          <w:szCs w:val="28"/>
        </w:rPr>
      </w:pPr>
      <w:r w:rsidRPr="00914F26">
        <w:rPr>
          <w:rFonts w:ascii="Times New Roman" w:hAnsi="Times New Roman" w:cs="Times New Roman"/>
          <w:sz w:val="28"/>
          <w:szCs w:val="28"/>
        </w:rPr>
        <w:t>Стулья ученические;</w:t>
      </w:r>
    </w:p>
    <w:p w:rsidR="00914F26" w:rsidRPr="00914F26" w:rsidRDefault="00914F26" w:rsidP="00914F26">
      <w:pPr>
        <w:pStyle w:val="a8"/>
        <w:numPr>
          <w:ilvl w:val="1"/>
          <w:numId w:val="15"/>
        </w:numPr>
        <w:spacing w:after="0" w:line="240" w:lineRule="auto"/>
        <w:jc w:val="both"/>
        <w:rPr>
          <w:rFonts w:ascii="Times New Roman" w:hAnsi="Times New Roman" w:cs="Times New Roman"/>
          <w:sz w:val="28"/>
          <w:szCs w:val="28"/>
        </w:rPr>
      </w:pPr>
      <w:r w:rsidRPr="00914F26">
        <w:rPr>
          <w:rFonts w:ascii="Times New Roman" w:hAnsi="Times New Roman" w:cs="Times New Roman"/>
          <w:sz w:val="28"/>
          <w:szCs w:val="28"/>
        </w:rPr>
        <w:t>Маркерная  доска;</w:t>
      </w:r>
    </w:p>
    <w:p w:rsidR="001210A9" w:rsidRPr="00914F26" w:rsidRDefault="00914F26" w:rsidP="00914F26">
      <w:pPr>
        <w:pStyle w:val="5"/>
        <w:spacing w:before="0" w:line="240" w:lineRule="auto"/>
        <w:ind w:firstLine="709"/>
        <w:jc w:val="both"/>
        <w:rPr>
          <w:rFonts w:ascii="Times New Roman" w:hAnsi="Times New Roman" w:cs="Times New Roman"/>
          <w:b/>
          <w:color w:val="auto"/>
          <w:sz w:val="28"/>
          <w:szCs w:val="28"/>
        </w:rPr>
      </w:pPr>
      <w:r w:rsidRPr="00914F26">
        <w:rPr>
          <w:rFonts w:ascii="Times New Roman" w:hAnsi="Times New Roman" w:cs="Times New Roman"/>
          <w:b/>
          <w:color w:val="auto"/>
          <w:sz w:val="28"/>
          <w:szCs w:val="28"/>
        </w:rPr>
        <w:t xml:space="preserve">3.2 </w:t>
      </w:r>
      <w:r w:rsidR="001210A9" w:rsidRPr="00914F26">
        <w:rPr>
          <w:rFonts w:ascii="Times New Roman" w:hAnsi="Times New Roman" w:cs="Times New Roman"/>
          <w:b/>
          <w:color w:val="auto"/>
          <w:sz w:val="28"/>
          <w:szCs w:val="28"/>
        </w:rPr>
        <w:t xml:space="preserve"> Информационное обеспечение обучения</w:t>
      </w:r>
      <w:bookmarkEnd w:id="18"/>
      <w:bookmarkEnd w:id="19"/>
      <w:bookmarkEnd w:id="20"/>
    </w:p>
    <w:p w:rsidR="001210A9" w:rsidRDefault="001210A9" w:rsidP="001210A9">
      <w:pPr>
        <w:spacing w:after="0" w:line="240" w:lineRule="auto"/>
        <w:ind w:firstLine="709"/>
        <w:contextualSpacing/>
        <w:jc w:val="both"/>
        <w:rPr>
          <w:rFonts w:ascii="Times New Roman" w:hAnsi="Times New Roman" w:cs="Times New Roman"/>
          <w:bCs/>
          <w:sz w:val="28"/>
          <w:szCs w:val="28"/>
        </w:rPr>
      </w:pPr>
      <w:r w:rsidRPr="00491039">
        <w:rPr>
          <w:rFonts w:ascii="Times New Roman" w:hAnsi="Times New Roman" w:cs="Times New Roman"/>
          <w:bCs/>
          <w:sz w:val="28"/>
          <w:szCs w:val="28"/>
        </w:rPr>
        <w:t>Перечень рекомендуемых учебных изданий, Интернет-ресурсов, дополнительной литературы.</w:t>
      </w: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Default="009B7A4C" w:rsidP="001210A9">
      <w:pPr>
        <w:spacing w:after="0" w:line="240" w:lineRule="auto"/>
        <w:ind w:firstLine="709"/>
        <w:contextualSpacing/>
        <w:jc w:val="both"/>
        <w:rPr>
          <w:rFonts w:ascii="Times New Roman" w:hAnsi="Times New Roman" w:cs="Times New Roman"/>
          <w:bCs/>
          <w:sz w:val="28"/>
          <w:szCs w:val="28"/>
        </w:rPr>
      </w:pPr>
    </w:p>
    <w:p w:rsidR="009B7A4C" w:rsidRPr="009B7A4C" w:rsidRDefault="009B7A4C" w:rsidP="009B7A4C">
      <w:pPr>
        <w:spacing w:after="0" w:line="240" w:lineRule="auto"/>
        <w:ind w:firstLine="709"/>
        <w:contextualSpacing/>
        <w:jc w:val="center"/>
        <w:rPr>
          <w:rFonts w:ascii="Times New Roman" w:hAnsi="Times New Roman" w:cs="Times New Roman"/>
          <w:b/>
          <w:bCs/>
          <w:sz w:val="28"/>
          <w:szCs w:val="28"/>
        </w:rPr>
      </w:pPr>
      <w:r w:rsidRPr="009B7A4C">
        <w:rPr>
          <w:rFonts w:ascii="Times New Roman" w:hAnsi="Times New Roman" w:cs="Times New Roman"/>
          <w:b/>
          <w:bCs/>
          <w:sz w:val="28"/>
          <w:szCs w:val="28"/>
        </w:rPr>
        <w:lastRenderedPageBreak/>
        <w:t>РЕКОМЕНДУЕМАЯ ЛИТЕРАТУРА</w:t>
      </w:r>
    </w:p>
    <w:p w:rsidR="005D02B7" w:rsidRPr="001210A9" w:rsidRDefault="001210A9" w:rsidP="001210A9">
      <w:pPr>
        <w:pStyle w:val="a8"/>
        <w:spacing w:after="0" w:line="240" w:lineRule="auto"/>
        <w:ind w:left="0"/>
        <w:jc w:val="both"/>
        <w:rPr>
          <w:rFonts w:ascii="Times New Roman" w:hAnsi="Times New Roman" w:cs="Times New Roman"/>
          <w:sz w:val="28"/>
          <w:szCs w:val="28"/>
        </w:rPr>
      </w:pPr>
      <w:r w:rsidRPr="00D04C72">
        <w:rPr>
          <w:rFonts w:ascii="Times New Roman" w:hAnsi="Times New Roman" w:cs="Times New Roman"/>
          <w:b/>
          <w:bCs/>
          <w:i/>
          <w:iCs/>
          <w:sz w:val="28"/>
          <w:szCs w:val="28"/>
        </w:rPr>
        <w:t xml:space="preserve">          </w:t>
      </w:r>
      <w:r w:rsidRPr="001210A9">
        <w:rPr>
          <w:rFonts w:ascii="Times New Roman" w:hAnsi="Times New Roman" w:cs="Times New Roman"/>
          <w:b/>
          <w:bCs/>
          <w:iCs/>
          <w:sz w:val="28"/>
          <w:szCs w:val="28"/>
        </w:rPr>
        <w:t>Основные   источники</w:t>
      </w:r>
      <w:r w:rsidRPr="001210A9">
        <w:rPr>
          <w:rFonts w:ascii="Times New Roman" w:hAnsi="Times New Roman" w:cs="Times New Roman"/>
          <w:sz w:val="28"/>
          <w:szCs w:val="28"/>
        </w:rPr>
        <w:t>:</w:t>
      </w:r>
    </w:p>
    <w:bookmarkEnd w:id="17"/>
    <w:p w:rsidR="00822BE5" w:rsidRPr="00AD4606" w:rsidRDefault="00822BE5" w:rsidP="005D02B7">
      <w:pPr>
        <w:numPr>
          <w:ilvl w:val="0"/>
          <w:numId w:val="6"/>
        </w:numPr>
        <w:spacing w:after="0" w:line="240" w:lineRule="auto"/>
        <w:ind w:left="0" w:firstLine="709"/>
        <w:jc w:val="both"/>
        <w:rPr>
          <w:rFonts w:ascii="Times New Roman" w:hAnsi="Times New Roman" w:cs="Times New Roman"/>
          <w:sz w:val="28"/>
          <w:szCs w:val="28"/>
        </w:rPr>
      </w:pPr>
      <w:r w:rsidRPr="00AD4606">
        <w:rPr>
          <w:rFonts w:ascii="Times New Roman" w:hAnsi="Times New Roman" w:cs="Times New Roman"/>
          <w:sz w:val="28"/>
          <w:szCs w:val="28"/>
        </w:rPr>
        <w:t xml:space="preserve">Важенин А.Г. обществознание. Пособие для </w:t>
      </w:r>
      <w:proofErr w:type="spellStart"/>
      <w:r w:rsidRPr="00AD4606">
        <w:rPr>
          <w:rFonts w:ascii="Times New Roman" w:hAnsi="Times New Roman" w:cs="Times New Roman"/>
          <w:sz w:val="28"/>
          <w:szCs w:val="28"/>
        </w:rPr>
        <w:t>студ.проф.образов.учеб</w:t>
      </w:r>
      <w:proofErr w:type="spellEnd"/>
      <w:r w:rsidRPr="00AD4606">
        <w:rPr>
          <w:rFonts w:ascii="Times New Roman" w:hAnsi="Times New Roman" w:cs="Times New Roman"/>
          <w:sz w:val="28"/>
          <w:szCs w:val="28"/>
        </w:rPr>
        <w:t>. заведений</w:t>
      </w:r>
      <w:proofErr w:type="gramStart"/>
      <w:r w:rsidRPr="00AD4606">
        <w:rPr>
          <w:rFonts w:ascii="Times New Roman" w:hAnsi="Times New Roman" w:cs="Times New Roman"/>
          <w:sz w:val="28"/>
          <w:szCs w:val="28"/>
        </w:rPr>
        <w:t>.М</w:t>
      </w:r>
      <w:proofErr w:type="gramEnd"/>
      <w:r w:rsidRPr="00AD4606">
        <w:rPr>
          <w:rFonts w:ascii="Times New Roman" w:hAnsi="Times New Roman" w:cs="Times New Roman"/>
          <w:sz w:val="28"/>
          <w:szCs w:val="28"/>
        </w:rPr>
        <w:t>.,2009.</w:t>
      </w:r>
    </w:p>
    <w:p w:rsidR="00822BE5" w:rsidRPr="00AD4606" w:rsidRDefault="00822BE5" w:rsidP="005D02B7">
      <w:pPr>
        <w:numPr>
          <w:ilvl w:val="0"/>
          <w:numId w:val="6"/>
        </w:numPr>
        <w:spacing w:after="0" w:line="240" w:lineRule="auto"/>
        <w:ind w:left="0" w:firstLine="709"/>
        <w:jc w:val="both"/>
        <w:rPr>
          <w:rFonts w:ascii="Times New Roman" w:hAnsi="Times New Roman" w:cs="Times New Roman"/>
          <w:sz w:val="28"/>
          <w:szCs w:val="28"/>
        </w:rPr>
      </w:pPr>
      <w:proofErr w:type="spellStart"/>
      <w:r w:rsidRPr="00AD4606">
        <w:rPr>
          <w:rFonts w:ascii="Times New Roman" w:hAnsi="Times New Roman" w:cs="Times New Roman"/>
          <w:sz w:val="28"/>
          <w:szCs w:val="28"/>
        </w:rPr>
        <w:t>Важении</w:t>
      </w:r>
      <w:proofErr w:type="spellEnd"/>
      <w:r w:rsidRPr="00AD4606">
        <w:rPr>
          <w:rFonts w:ascii="Times New Roman" w:hAnsi="Times New Roman" w:cs="Times New Roman"/>
          <w:sz w:val="28"/>
          <w:szCs w:val="28"/>
        </w:rPr>
        <w:t xml:space="preserve"> А.Г. Практикум по </w:t>
      </w:r>
      <w:proofErr w:type="spellStart"/>
      <w:r w:rsidRPr="00AD4606">
        <w:rPr>
          <w:rFonts w:ascii="Times New Roman" w:hAnsi="Times New Roman" w:cs="Times New Roman"/>
          <w:sz w:val="28"/>
          <w:szCs w:val="28"/>
        </w:rPr>
        <w:t>обществознанию</w:t>
      </w:r>
      <w:proofErr w:type="gramStart"/>
      <w:r w:rsidRPr="00AD4606">
        <w:rPr>
          <w:rFonts w:ascii="Times New Roman" w:hAnsi="Times New Roman" w:cs="Times New Roman"/>
          <w:sz w:val="28"/>
          <w:szCs w:val="28"/>
        </w:rPr>
        <w:t>:у</w:t>
      </w:r>
      <w:proofErr w:type="gramEnd"/>
      <w:r w:rsidRPr="00AD4606">
        <w:rPr>
          <w:rFonts w:ascii="Times New Roman" w:hAnsi="Times New Roman" w:cs="Times New Roman"/>
          <w:sz w:val="28"/>
          <w:szCs w:val="28"/>
        </w:rPr>
        <w:t>чеб.пособие</w:t>
      </w:r>
      <w:proofErr w:type="spellEnd"/>
      <w:r w:rsidRPr="00AD4606">
        <w:rPr>
          <w:rFonts w:ascii="Times New Roman" w:hAnsi="Times New Roman" w:cs="Times New Roman"/>
          <w:sz w:val="28"/>
          <w:szCs w:val="28"/>
        </w:rPr>
        <w:t xml:space="preserve"> для </w:t>
      </w:r>
      <w:proofErr w:type="spellStart"/>
      <w:r w:rsidRPr="00AD4606">
        <w:rPr>
          <w:rFonts w:ascii="Times New Roman" w:hAnsi="Times New Roman" w:cs="Times New Roman"/>
          <w:sz w:val="28"/>
          <w:szCs w:val="28"/>
        </w:rPr>
        <w:t>студ.сред.проф.учеб.заведений</w:t>
      </w:r>
      <w:proofErr w:type="spellEnd"/>
      <w:r w:rsidRPr="00AD4606">
        <w:rPr>
          <w:rFonts w:ascii="Times New Roman" w:hAnsi="Times New Roman" w:cs="Times New Roman"/>
          <w:sz w:val="28"/>
          <w:szCs w:val="28"/>
        </w:rPr>
        <w:t>. М.,2009.</w:t>
      </w:r>
    </w:p>
    <w:p w:rsidR="00822BE5" w:rsidRPr="00B96760" w:rsidRDefault="00822BE5" w:rsidP="005D02B7">
      <w:pPr>
        <w:pStyle w:val="4"/>
        <w:spacing w:before="0" w:after="0"/>
        <w:ind w:firstLine="709"/>
        <w:jc w:val="both"/>
        <w:rPr>
          <w:iCs/>
        </w:rPr>
      </w:pPr>
      <w:r w:rsidRPr="00B96760">
        <w:rPr>
          <w:iCs/>
        </w:rPr>
        <w:t>Нормативные правовые акты</w:t>
      </w:r>
      <w:r w:rsidR="00B96760" w:rsidRPr="00B96760">
        <w:rPr>
          <w:iCs/>
        </w:rPr>
        <w:t>:</w:t>
      </w:r>
    </w:p>
    <w:p w:rsidR="00914F26" w:rsidRPr="00914F26" w:rsidRDefault="00914F26" w:rsidP="00914F26">
      <w:pPr>
        <w:spacing w:line="240" w:lineRule="auto"/>
        <w:jc w:val="both"/>
        <w:rPr>
          <w:rFonts w:ascii="Times New Roman" w:hAnsi="Times New Roman" w:cs="Times New Roman"/>
          <w:sz w:val="28"/>
          <w:szCs w:val="28"/>
        </w:rPr>
      </w:pPr>
      <w:r w:rsidRPr="00914F26">
        <w:rPr>
          <w:rFonts w:ascii="Times New Roman" w:hAnsi="Times New Roman" w:cs="Times New Roman"/>
          <w:sz w:val="28"/>
          <w:szCs w:val="28"/>
        </w:rPr>
        <w:t xml:space="preserve">Конституция Российской Федерации. </w:t>
      </w:r>
      <w:proofErr w:type="gramStart"/>
      <w:r w:rsidRPr="00914F26">
        <w:rPr>
          <w:rFonts w:ascii="Times New Roman" w:hAnsi="Times New Roman" w:cs="Times New Roman"/>
          <w:sz w:val="28"/>
          <w:szCs w:val="28"/>
        </w:rPr>
        <w:t>Принята</w:t>
      </w:r>
      <w:proofErr w:type="gramEnd"/>
      <w:r w:rsidRPr="00914F26">
        <w:rPr>
          <w:rFonts w:ascii="Times New Roman" w:hAnsi="Times New Roman" w:cs="Times New Roman"/>
          <w:sz w:val="28"/>
          <w:szCs w:val="28"/>
        </w:rPr>
        <w:t xml:space="preserve"> на референдуме 12 декабря 1993 г. – М., 2005.</w:t>
      </w:r>
    </w:p>
    <w:p w:rsidR="00914F26" w:rsidRPr="00914F26" w:rsidRDefault="00914F26" w:rsidP="00914F26">
      <w:pPr>
        <w:spacing w:line="240" w:lineRule="auto"/>
        <w:jc w:val="both"/>
        <w:rPr>
          <w:rFonts w:ascii="Times New Roman" w:hAnsi="Times New Roman" w:cs="Times New Roman"/>
          <w:sz w:val="28"/>
          <w:szCs w:val="28"/>
        </w:rPr>
      </w:pPr>
      <w:r w:rsidRPr="00914F26">
        <w:rPr>
          <w:rFonts w:ascii="Times New Roman" w:hAnsi="Times New Roman" w:cs="Times New Roman"/>
          <w:sz w:val="28"/>
          <w:szCs w:val="28"/>
        </w:rPr>
        <w:t>Кодекс РФ об административных правонарушениях от 01 августа 2011г.</w:t>
      </w:r>
    </w:p>
    <w:p w:rsidR="00914F26" w:rsidRPr="00914F26" w:rsidRDefault="00914F26" w:rsidP="00914F26">
      <w:pPr>
        <w:spacing w:line="240" w:lineRule="auto"/>
        <w:jc w:val="both"/>
        <w:rPr>
          <w:rFonts w:ascii="Times New Roman" w:hAnsi="Times New Roman" w:cs="Times New Roman"/>
          <w:sz w:val="28"/>
          <w:szCs w:val="28"/>
        </w:rPr>
      </w:pPr>
      <w:r w:rsidRPr="00914F26">
        <w:rPr>
          <w:rFonts w:ascii="Times New Roman" w:hAnsi="Times New Roman" w:cs="Times New Roman"/>
          <w:sz w:val="28"/>
          <w:szCs w:val="28"/>
        </w:rPr>
        <w:t xml:space="preserve">Трудовой кодекс Российской Федерации от 19  июля 2011г. </w:t>
      </w:r>
    </w:p>
    <w:p w:rsidR="00914F26" w:rsidRPr="00914F26" w:rsidRDefault="00914F26" w:rsidP="00914F26">
      <w:pPr>
        <w:spacing w:line="240" w:lineRule="auto"/>
        <w:jc w:val="both"/>
        <w:rPr>
          <w:rFonts w:ascii="Times New Roman" w:hAnsi="Times New Roman" w:cs="Times New Roman"/>
          <w:sz w:val="28"/>
          <w:szCs w:val="28"/>
        </w:rPr>
      </w:pPr>
      <w:r w:rsidRPr="00914F26">
        <w:rPr>
          <w:rFonts w:ascii="Times New Roman" w:hAnsi="Times New Roman" w:cs="Times New Roman"/>
          <w:sz w:val="28"/>
          <w:szCs w:val="28"/>
        </w:rPr>
        <w:t>Гражданский кодекс РФ от 20 сентября 2011г.</w:t>
      </w:r>
    </w:p>
    <w:p w:rsidR="00914F26" w:rsidRPr="00914F26" w:rsidRDefault="00914F26" w:rsidP="00914F26">
      <w:pPr>
        <w:spacing w:line="240" w:lineRule="auto"/>
        <w:jc w:val="both"/>
        <w:rPr>
          <w:rFonts w:ascii="Times New Roman" w:hAnsi="Times New Roman" w:cs="Times New Roman"/>
          <w:sz w:val="28"/>
          <w:szCs w:val="28"/>
        </w:rPr>
      </w:pPr>
      <w:r w:rsidRPr="00914F26">
        <w:rPr>
          <w:rFonts w:ascii="Times New Roman" w:hAnsi="Times New Roman" w:cs="Times New Roman"/>
          <w:sz w:val="28"/>
          <w:szCs w:val="28"/>
        </w:rPr>
        <w:t xml:space="preserve">Дополнительные  источники: </w:t>
      </w:r>
    </w:p>
    <w:p w:rsidR="00914F26" w:rsidRPr="00914F26" w:rsidRDefault="00914F26" w:rsidP="00914F26">
      <w:pPr>
        <w:spacing w:line="240" w:lineRule="auto"/>
        <w:jc w:val="both"/>
        <w:rPr>
          <w:rFonts w:ascii="Times New Roman" w:hAnsi="Times New Roman" w:cs="Times New Roman"/>
          <w:sz w:val="28"/>
          <w:szCs w:val="28"/>
        </w:rPr>
      </w:pPr>
      <w:r w:rsidRPr="00914F26">
        <w:rPr>
          <w:rFonts w:ascii="Times New Roman" w:hAnsi="Times New Roman" w:cs="Times New Roman"/>
          <w:sz w:val="28"/>
          <w:szCs w:val="28"/>
        </w:rPr>
        <w:t>Интернет-ресурсы</w:t>
      </w:r>
    </w:p>
    <w:p w:rsidR="00822BE5" w:rsidRPr="00AD4606" w:rsidRDefault="00822BE5" w:rsidP="00914F26">
      <w:pPr>
        <w:spacing w:line="240" w:lineRule="auto"/>
        <w:jc w:val="both"/>
        <w:rPr>
          <w:rFonts w:ascii="Times New Roman" w:hAnsi="Times New Roman" w:cs="Times New Roman"/>
          <w:b/>
          <w:bCs/>
          <w:sz w:val="28"/>
          <w:szCs w:val="28"/>
        </w:rPr>
      </w:pPr>
      <w:r w:rsidRPr="00AD4606">
        <w:rPr>
          <w:rFonts w:ascii="Times New Roman" w:hAnsi="Times New Roman" w:cs="Times New Roman"/>
          <w:b/>
          <w:bCs/>
          <w:sz w:val="28"/>
          <w:szCs w:val="28"/>
        </w:rPr>
        <w:t xml:space="preserve">Дополнительные  источники: </w:t>
      </w:r>
    </w:p>
    <w:p w:rsidR="00822BE5" w:rsidRPr="00AD4606" w:rsidRDefault="00822BE5" w:rsidP="00CA6292">
      <w:pPr>
        <w:spacing w:line="240" w:lineRule="auto"/>
        <w:jc w:val="both"/>
        <w:rPr>
          <w:rFonts w:ascii="Times New Roman" w:hAnsi="Times New Roman" w:cs="Times New Roman"/>
          <w:color w:val="000000"/>
          <w:sz w:val="28"/>
          <w:szCs w:val="28"/>
        </w:rPr>
      </w:pPr>
      <w:r w:rsidRPr="00AD4606">
        <w:rPr>
          <w:rFonts w:ascii="Times New Roman" w:hAnsi="Times New Roman" w:cs="Times New Roman"/>
          <w:color w:val="000000"/>
          <w:sz w:val="28"/>
          <w:szCs w:val="28"/>
        </w:rPr>
        <w:t>Интернет-</w:t>
      </w:r>
      <w:proofErr w:type="spellStart"/>
      <w:r w:rsidRPr="00AD4606">
        <w:rPr>
          <w:rFonts w:ascii="Times New Roman" w:hAnsi="Times New Roman" w:cs="Times New Roman"/>
          <w:color w:val="000000"/>
          <w:sz w:val="28"/>
          <w:szCs w:val="28"/>
        </w:rPr>
        <w:t>реурсы</w:t>
      </w:r>
      <w:proofErr w:type="spellEnd"/>
    </w:p>
    <w:p w:rsidR="00822BE5" w:rsidRDefault="002A0E77" w:rsidP="00CA6292">
      <w:pPr>
        <w:pStyle w:val="c4"/>
        <w:jc w:val="both"/>
        <w:rPr>
          <w:rStyle w:val="c10"/>
          <w:color w:val="000000"/>
          <w:sz w:val="28"/>
          <w:szCs w:val="28"/>
        </w:rPr>
      </w:pPr>
      <w:hyperlink r:id="rId10" w:history="1">
        <w:r w:rsidR="00822BE5" w:rsidRPr="00AD4606">
          <w:rPr>
            <w:rStyle w:val="a6"/>
            <w:color w:val="000000"/>
            <w:sz w:val="28"/>
            <w:szCs w:val="28"/>
          </w:rPr>
          <w:t>http://lesson-history.narod.ru/ob89.htm</w:t>
        </w:r>
      </w:hyperlink>
      <w:r w:rsidR="00822BE5" w:rsidRPr="00AD4606">
        <w:rPr>
          <w:rStyle w:val="c10"/>
          <w:color w:val="000000"/>
          <w:sz w:val="28"/>
          <w:szCs w:val="28"/>
        </w:rPr>
        <w:t> </w:t>
      </w:r>
      <w:bookmarkStart w:id="21" w:name="_Toc308604525"/>
    </w:p>
    <w:p w:rsidR="00914F26" w:rsidRDefault="00914F26" w:rsidP="00914F26">
      <w:pPr>
        <w:pStyle w:val="c4"/>
        <w:jc w:val="both"/>
        <w:rPr>
          <w:color w:val="000000"/>
          <w:sz w:val="28"/>
          <w:szCs w:val="28"/>
        </w:rPr>
        <w:sectPr w:rsidR="00914F26" w:rsidSect="00BC20A1">
          <w:pgSz w:w="11906" w:h="16838"/>
          <w:pgMar w:top="567" w:right="567" w:bottom="567" w:left="1134" w:header="709" w:footer="709" w:gutter="0"/>
          <w:cols w:space="708"/>
          <w:docGrid w:linePitch="360"/>
        </w:sectPr>
      </w:pPr>
    </w:p>
    <w:p w:rsidR="00822BE5" w:rsidRPr="00914F26" w:rsidRDefault="000A742F" w:rsidP="00914F26">
      <w:pPr>
        <w:pStyle w:val="3"/>
        <w:spacing w:before="0" w:after="0" w:line="240" w:lineRule="auto"/>
        <w:ind w:firstLine="709"/>
        <w:jc w:val="both"/>
        <w:rPr>
          <w:rFonts w:ascii="Times New Roman" w:hAnsi="Times New Roman"/>
          <w:sz w:val="28"/>
          <w:szCs w:val="28"/>
        </w:rPr>
      </w:pPr>
      <w:r>
        <w:lastRenderedPageBreak/>
        <w:t xml:space="preserve">       </w:t>
      </w:r>
      <w:bookmarkStart w:id="22" w:name="_Toc380411457"/>
      <w:r w:rsidR="00822BE5" w:rsidRPr="00914F26">
        <w:rPr>
          <w:rFonts w:ascii="Times New Roman" w:hAnsi="Times New Roman"/>
          <w:sz w:val="28"/>
          <w:szCs w:val="28"/>
        </w:rPr>
        <w:t xml:space="preserve">4 КОНТРОЛЬ И ОЦЕНКА РЕЗУЛЬТАТОВ ОСВОЕНИЯ УЧЕБНОЙ </w:t>
      </w:r>
      <w:r w:rsidRPr="00914F26">
        <w:rPr>
          <w:rFonts w:ascii="Times New Roman" w:hAnsi="Times New Roman"/>
          <w:sz w:val="28"/>
          <w:szCs w:val="28"/>
        </w:rPr>
        <w:t xml:space="preserve">  </w:t>
      </w:r>
      <w:r w:rsidR="00822BE5" w:rsidRPr="00914F26">
        <w:rPr>
          <w:rFonts w:ascii="Times New Roman" w:hAnsi="Times New Roman"/>
          <w:sz w:val="28"/>
          <w:szCs w:val="28"/>
        </w:rPr>
        <w:t>ДИСЦИПЛИНЫ</w:t>
      </w:r>
      <w:bookmarkEnd w:id="21"/>
      <w:bookmarkEnd w:id="22"/>
    </w:p>
    <w:p w:rsidR="005D02B7" w:rsidRPr="009C22F2" w:rsidRDefault="005D02B7" w:rsidP="005D02B7">
      <w:pPr>
        <w:spacing w:after="0" w:line="240" w:lineRule="auto"/>
        <w:ind w:firstLine="709"/>
        <w:jc w:val="both"/>
        <w:rPr>
          <w:rFonts w:ascii="Times New Roman" w:hAnsi="Times New Roman" w:cs="Times New Roman"/>
          <w:b/>
          <w:bCs/>
          <w:sz w:val="28"/>
          <w:szCs w:val="28"/>
        </w:rPr>
      </w:pPr>
    </w:p>
    <w:p w:rsidR="00822BE5" w:rsidRDefault="00822BE5" w:rsidP="005D02B7">
      <w:pPr>
        <w:pStyle w:val="a4"/>
        <w:ind w:firstLine="709"/>
        <w:jc w:val="both"/>
        <w:rPr>
          <w:rFonts w:ascii="Times New Roman" w:hAnsi="Times New Roman" w:cs="Times New Roman"/>
          <w:sz w:val="28"/>
          <w:szCs w:val="28"/>
        </w:rPr>
      </w:pPr>
      <w:r w:rsidRPr="00AD4606">
        <w:rPr>
          <w:rFonts w:ascii="Times New Roman" w:hAnsi="Times New Roman" w:cs="Times New Roman"/>
          <w:b/>
          <w:bCs/>
          <w:sz w:val="28"/>
          <w:szCs w:val="28"/>
        </w:rPr>
        <w:t xml:space="preserve">Контроль  и  оценка  </w:t>
      </w:r>
      <w:r w:rsidRPr="00AD4606">
        <w:rPr>
          <w:rFonts w:ascii="Times New Roman" w:hAnsi="Times New Roman" w:cs="Times New Roman"/>
          <w:sz w:val="28"/>
          <w:szCs w:val="28"/>
        </w:rPr>
        <w:t xml:space="preserve">результатов  освоения учебной дисциплины осуществляется преподавателем в процессе  проведения практических занятий и тестирования,  а также выполнения  </w:t>
      </w:r>
      <w:proofErr w:type="gramStart"/>
      <w:r w:rsidRPr="00AD4606">
        <w:rPr>
          <w:rFonts w:ascii="Times New Roman" w:hAnsi="Times New Roman" w:cs="Times New Roman"/>
          <w:sz w:val="28"/>
          <w:szCs w:val="28"/>
        </w:rPr>
        <w:t>обучающимися</w:t>
      </w:r>
      <w:proofErr w:type="gramEnd"/>
      <w:r w:rsidRPr="00AD4606">
        <w:rPr>
          <w:rFonts w:ascii="Times New Roman" w:hAnsi="Times New Roman" w:cs="Times New Roman"/>
          <w:sz w:val="28"/>
          <w:szCs w:val="28"/>
        </w:rPr>
        <w:t xml:space="preserve"> индивидуальных заданий, проектов,  исследований.</w:t>
      </w:r>
    </w:p>
    <w:p w:rsidR="005D02B7" w:rsidRPr="00AD4606" w:rsidRDefault="005D02B7" w:rsidP="005D02B7">
      <w:pPr>
        <w:pStyle w:val="a4"/>
        <w:ind w:firstLine="709"/>
        <w:jc w:val="both"/>
        <w:rPr>
          <w:rFonts w:ascii="Times New Roman" w:hAnsi="Times New Roman" w:cs="Times New Roman"/>
          <w:sz w:val="28"/>
          <w:szCs w:val="28"/>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9"/>
        <w:gridCol w:w="3936"/>
      </w:tblGrid>
      <w:tr w:rsidR="00822BE5" w:rsidRPr="005F2318" w:rsidTr="005D02B7">
        <w:tc>
          <w:tcPr>
            <w:tcW w:w="6238" w:type="dxa"/>
            <w:vAlign w:val="center"/>
          </w:tcPr>
          <w:p w:rsidR="00822BE5" w:rsidRPr="005F2318" w:rsidRDefault="00822BE5" w:rsidP="005D02B7">
            <w:pPr>
              <w:pStyle w:val="a4"/>
              <w:jc w:val="center"/>
              <w:rPr>
                <w:rFonts w:ascii="Times New Roman" w:hAnsi="Times New Roman" w:cs="Times New Roman"/>
                <w:b/>
                <w:bCs/>
                <w:sz w:val="24"/>
                <w:szCs w:val="24"/>
              </w:rPr>
            </w:pPr>
            <w:r w:rsidRPr="005F2318">
              <w:rPr>
                <w:rFonts w:ascii="Times New Roman" w:hAnsi="Times New Roman" w:cs="Times New Roman"/>
                <w:b/>
                <w:bCs/>
                <w:sz w:val="24"/>
                <w:szCs w:val="24"/>
              </w:rPr>
              <w:t>Результаты обучения</w:t>
            </w:r>
          </w:p>
          <w:p w:rsidR="00822BE5" w:rsidRPr="005F2318" w:rsidRDefault="00822BE5" w:rsidP="005D02B7">
            <w:pPr>
              <w:pStyle w:val="a4"/>
              <w:jc w:val="center"/>
              <w:rPr>
                <w:rFonts w:ascii="Times New Roman" w:hAnsi="Times New Roman" w:cs="Times New Roman"/>
                <w:b/>
                <w:bCs/>
                <w:sz w:val="24"/>
                <w:szCs w:val="24"/>
              </w:rPr>
            </w:pPr>
            <w:r w:rsidRPr="005F2318">
              <w:rPr>
                <w:rFonts w:ascii="Times New Roman" w:hAnsi="Times New Roman" w:cs="Times New Roman"/>
                <w:b/>
                <w:bCs/>
                <w:sz w:val="24"/>
                <w:szCs w:val="24"/>
              </w:rPr>
              <w:t>(освоенные умения,  усвоенные  знания)</w:t>
            </w:r>
          </w:p>
        </w:tc>
        <w:tc>
          <w:tcPr>
            <w:tcW w:w="3827" w:type="dxa"/>
            <w:vAlign w:val="center"/>
          </w:tcPr>
          <w:p w:rsidR="00822BE5" w:rsidRPr="005F2318" w:rsidRDefault="00822BE5" w:rsidP="005D02B7">
            <w:pPr>
              <w:pStyle w:val="a4"/>
              <w:jc w:val="center"/>
              <w:rPr>
                <w:rFonts w:ascii="Times New Roman" w:hAnsi="Times New Roman" w:cs="Times New Roman"/>
                <w:b/>
                <w:bCs/>
                <w:sz w:val="24"/>
                <w:szCs w:val="24"/>
              </w:rPr>
            </w:pPr>
            <w:r w:rsidRPr="005F2318">
              <w:rPr>
                <w:rFonts w:ascii="Times New Roman" w:hAnsi="Times New Roman" w:cs="Times New Roman"/>
                <w:b/>
                <w:bCs/>
                <w:sz w:val="24"/>
                <w:szCs w:val="24"/>
              </w:rPr>
              <w:t>Формы и методы контроля и оценки</w:t>
            </w:r>
          </w:p>
          <w:p w:rsidR="00822BE5" w:rsidRPr="005F2318" w:rsidRDefault="00822BE5" w:rsidP="005D02B7">
            <w:pPr>
              <w:pStyle w:val="a4"/>
              <w:jc w:val="center"/>
              <w:rPr>
                <w:rFonts w:ascii="Times New Roman" w:hAnsi="Times New Roman" w:cs="Times New Roman"/>
                <w:b/>
                <w:bCs/>
                <w:sz w:val="24"/>
                <w:szCs w:val="24"/>
              </w:rPr>
            </w:pPr>
            <w:r w:rsidRPr="005F2318">
              <w:rPr>
                <w:rFonts w:ascii="Times New Roman" w:hAnsi="Times New Roman" w:cs="Times New Roman"/>
                <w:b/>
                <w:bCs/>
                <w:sz w:val="24"/>
                <w:szCs w:val="24"/>
              </w:rPr>
              <w:t>результатов обучения</w:t>
            </w:r>
          </w:p>
        </w:tc>
      </w:tr>
      <w:tr w:rsidR="00822BE5" w:rsidRPr="005D02B7" w:rsidTr="005D02B7">
        <w:tc>
          <w:tcPr>
            <w:tcW w:w="6238" w:type="dxa"/>
          </w:tcPr>
          <w:p w:rsidR="00822BE5" w:rsidRPr="005F2318" w:rsidRDefault="00822BE5" w:rsidP="005D02B7">
            <w:pPr>
              <w:pStyle w:val="13"/>
              <w:tabs>
                <w:tab w:val="left" w:pos="0"/>
              </w:tabs>
              <w:jc w:val="both"/>
              <w:rPr>
                <w:rFonts w:ascii="Times New Roman" w:hAnsi="Times New Roman" w:cs="Times New Roman"/>
                <w:b/>
                <w:bCs/>
                <w:color w:val="000000"/>
                <w:sz w:val="24"/>
                <w:szCs w:val="24"/>
              </w:rPr>
            </w:pPr>
            <w:r w:rsidRPr="005F2318">
              <w:rPr>
                <w:rFonts w:ascii="Times New Roman" w:hAnsi="Times New Roman" w:cs="Times New Roman"/>
                <w:b/>
                <w:bCs/>
                <w:color w:val="000000"/>
                <w:sz w:val="24"/>
                <w:szCs w:val="24"/>
              </w:rPr>
              <w:t>знать/понимать</w:t>
            </w:r>
          </w:p>
          <w:p w:rsidR="00822BE5" w:rsidRPr="005F2318" w:rsidRDefault="000A742F" w:rsidP="000A742F">
            <w:pPr>
              <w:pStyle w:val="210"/>
              <w:tabs>
                <w:tab w:val="left" w:pos="1080"/>
                <w:tab w:val="left" w:pos="1497"/>
              </w:tabs>
              <w:ind w:firstLine="0"/>
              <w:jc w:val="both"/>
              <w:rPr>
                <w:b w:val="0"/>
                <w:bCs w:val="0"/>
                <w:sz w:val="24"/>
                <w:szCs w:val="24"/>
              </w:rPr>
            </w:pPr>
            <w:r w:rsidRPr="005F2318">
              <w:rPr>
                <w:b w:val="0"/>
                <w:bCs w:val="0"/>
                <w:sz w:val="24"/>
                <w:szCs w:val="24"/>
              </w:rPr>
              <w:t xml:space="preserve">- </w:t>
            </w:r>
            <w:r w:rsidR="00822BE5" w:rsidRPr="005F2318">
              <w:rPr>
                <w:b w:val="0"/>
                <w:bCs w:val="0"/>
                <w:sz w:val="24"/>
                <w:szCs w:val="24"/>
              </w:rPr>
              <w:t>биосоциальную сущность человека, основные этапы и факторы социализации личности, место и роль человека в системе общественных отношений;</w:t>
            </w:r>
          </w:p>
          <w:p w:rsidR="005D02B7" w:rsidRPr="005F2318" w:rsidRDefault="005D02B7" w:rsidP="005D02B7">
            <w:pPr>
              <w:pStyle w:val="210"/>
              <w:tabs>
                <w:tab w:val="left" w:pos="1080"/>
                <w:tab w:val="left" w:pos="1497"/>
              </w:tabs>
              <w:ind w:firstLine="0"/>
              <w:jc w:val="both"/>
              <w:rPr>
                <w:b w:val="0"/>
                <w:bCs w:val="0"/>
                <w:sz w:val="24"/>
                <w:szCs w:val="24"/>
              </w:rPr>
            </w:pPr>
          </w:p>
          <w:p w:rsidR="00822BE5" w:rsidRPr="005F2318" w:rsidRDefault="000A742F" w:rsidP="000A742F">
            <w:pPr>
              <w:pStyle w:val="210"/>
              <w:tabs>
                <w:tab w:val="left" w:pos="1080"/>
                <w:tab w:val="left" w:pos="1497"/>
              </w:tabs>
              <w:ind w:firstLine="0"/>
              <w:jc w:val="both"/>
              <w:rPr>
                <w:b w:val="0"/>
                <w:bCs w:val="0"/>
                <w:sz w:val="24"/>
                <w:szCs w:val="24"/>
              </w:rPr>
            </w:pPr>
            <w:r w:rsidRPr="005F2318">
              <w:rPr>
                <w:b w:val="0"/>
                <w:bCs w:val="0"/>
                <w:sz w:val="24"/>
                <w:szCs w:val="24"/>
              </w:rPr>
              <w:t xml:space="preserve">- </w:t>
            </w:r>
            <w:r w:rsidR="00822BE5" w:rsidRPr="005F2318">
              <w:rPr>
                <w:b w:val="0"/>
                <w:bCs w:val="0"/>
                <w:sz w:val="24"/>
                <w:szCs w:val="24"/>
              </w:rPr>
              <w:t>тенденции развития общества в целом как сложной динамичной системы, а также важнейших социальных институтов;</w:t>
            </w:r>
          </w:p>
          <w:p w:rsidR="00822BE5" w:rsidRPr="005F2318" w:rsidRDefault="000A742F" w:rsidP="000A742F">
            <w:pPr>
              <w:pStyle w:val="210"/>
              <w:tabs>
                <w:tab w:val="left" w:pos="1080"/>
                <w:tab w:val="left" w:pos="1497"/>
              </w:tabs>
              <w:ind w:firstLine="0"/>
              <w:jc w:val="both"/>
              <w:rPr>
                <w:b w:val="0"/>
                <w:bCs w:val="0"/>
                <w:sz w:val="24"/>
                <w:szCs w:val="24"/>
              </w:rPr>
            </w:pPr>
            <w:r w:rsidRPr="005F2318">
              <w:rPr>
                <w:b w:val="0"/>
                <w:bCs w:val="0"/>
                <w:sz w:val="24"/>
                <w:szCs w:val="24"/>
              </w:rPr>
              <w:t>-</w:t>
            </w:r>
            <w:r w:rsidR="00822BE5" w:rsidRPr="005F2318">
              <w:rPr>
                <w:b w:val="0"/>
                <w:bCs w:val="0"/>
                <w:sz w:val="24"/>
                <w:szCs w:val="24"/>
              </w:rPr>
              <w:t>необходимость регулирования общественных отношений, сущность социальных норм, механизмы правового регулирования;</w:t>
            </w:r>
          </w:p>
          <w:p w:rsidR="00822BE5" w:rsidRPr="005F2318" w:rsidRDefault="000A742F" w:rsidP="000A742F">
            <w:pPr>
              <w:pStyle w:val="13"/>
              <w:tabs>
                <w:tab w:val="left" w:pos="1080"/>
              </w:tabs>
              <w:jc w:val="both"/>
              <w:rPr>
                <w:rFonts w:ascii="Times New Roman" w:hAnsi="Times New Roman" w:cs="Times New Roman"/>
                <w:sz w:val="24"/>
                <w:szCs w:val="24"/>
              </w:rPr>
            </w:pPr>
            <w:r w:rsidRPr="005F2318">
              <w:rPr>
                <w:rFonts w:ascii="Times New Roman" w:hAnsi="Times New Roman" w:cs="Times New Roman"/>
                <w:sz w:val="24"/>
                <w:szCs w:val="24"/>
              </w:rPr>
              <w:t xml:space="preserve">- </w:t>
            </w:r>
            <w:r w:rsidR="00822BE5" w:rsidRPr="005F2318">
              <w:rPr>
                <w:rFonts w:ascii="Times New Roman" w:hAnsi="Times New Roman" w:cs="Times New Roman"/>
                <w:sz w:val="24"/>
                <w:szCs w:val="24"/>
              </w:rPr>
              <w:t>особенности социально-гуманитарного познания;</w:t>
            </w:r>
          </w:p>
          <w:p w:rsidR="00822BE5" w:rsidRPr="005F2318" w:rsidRDefault="00822BE5" w:rsidP="005D02B7">
            <w:pPr>
              <w:pStyle w:val="13"/>
              <w:tabs>
                <w:tab w:val="left" w:pos="0"/>
              </w:tabs>
              <w:jc w:val="both"/>
              <w:rPr>
                <w:rFonts w:ascii="Times New Roman" w:hAnsi="Times New Roman" w:cs="Times New Roman"/>
                <w:b/>
                <w:bCs/>
                <w:color w:val="000000"/>
                <w:sz w:val="24"/>
                <w:szCs w:val="24"/>
              </w:rPr>
            </w:pPr>
            <w:r w:rsidRPr="005F2318">
              <w:rPr>
                <w:rFonts w:ascii="Times New Roman" w:hAnsi="Times New Roman" w:cs="Times New Roman"/>
                <w:b/>
                <w:bCs/>
                <w:color w:val="000000"/>
                <w:sz w:val="24"/>
                <w:szCs w:val="24"/>
              </w:rPr>
              <w:t>уметь</w:t>
            </w:r>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характеризовать</w:t>
            </w:r>
            <w:r w:rsidR="00822BE5" w:rsidRPr="005F2318">
              <w:rPr>
                <w:rFonts w:ascii="Times New Roman" w:hAnsi="Times New Roman" w:cs="Times New Roman"/>
                <w:sz w:val="24"/>
                <w:szCs w:val="24"/>
              </w:rPr>
              <w:t xml:space="preserve"> основные социальные объекты, выделяя их существенные признаки, закономерности развития;</w:t>
            </w:r>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анализировать</w:t>
            </w:r>
            <w:r w:rsidR="00822BE5" w:rsidRPr="005F2318">
              <w:rPr>
                <w:rFonts w:ascii="Times New Roman" w:hAnsi="Times New Roman" w:cs="Times New Roman"/>
                <w:sz w:val="24"/>
                <w:szCs w:val="24"/>
              </w:rPr>
              <w:t xml:space="preserve"> актуальную информацию о социальных объектах, выявляя их общие черты и различия; устанавливать соответствия между существенными чертами и признаками изученных социальных явлений и обществоведческими терминами и понятиями;</w:t>
            </w:r>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 xml:space="preserve">- </w:t>
            </w:r>
            <w:r w:rsidR="00822BE5" w:rsidRPr="005F2318">
              <w:rPr>
                <w:rFonts w:ascii="Times New Roman" w:hAnsi="Times New Roman" w:cs="Times New Roman"/>
                <w:b/>
                <w:bCs/>
                <w:sz w:val="24"/>
                <w:szCs w:val="24"/>
              </w:rPr>
              <w:t>объяснять</w:t>
            </w:r>
            <w:r w:rsidR="00822BE5" w:rsidRPr="005F2318">
              <w:rPr>
                <w:rFonts w:ascii="Times New Roman" w:hAnsi="Times New Roman" w:cs="Times New Roman"/>
                <w:sz w:val="24"/>
                <w:szCs w:val="24"/>
              </w:rPr>
              <w:t xml:space="preserve"> причинно-следственные и функциональные связи изученных социальных объектов (включая взаимодействия человека и общества, важнейших социальных институтов, общества и природной среды, общества и культуры, взаимосвязи подсистем и элементов общества);</w:t>
            </w:r>
          </w:p>
          <w:p w:rsidR="00822BE5" w:rsidRPr="005F2318" w:rsidRDefault="000A742F" w:rsidP="000A742F">
            <w:pPr>
              <w:spacing w:after="0" w:line="240" w:lineRule="auto"/>
              <w:jc w:val="both"/>
              <w:rPr>
                <w:rFonts w:ascii="Times New Roman" w:hAnsi="Times New Roman" w:cs="Times New Roman"/>
                <w:spacing w:val="-6"/>
                <w:sz w:val="24"/>
                <w:szCs w:val="24"/>
              </w:rPr>
            </w:pPr>
            <w:r w:rsidRPr="005F2318">
              <w:rPr>
                <w:rFonts w:ascii="Times New Roman" w:hAnsi="Times New Roman" w:cs="Times New Roman"/>
                <w:b/>
                <w:bCs/>
                <w:spacing w:val="-6"/>
                <w:sz w:val="24"/>
                <w:szCs w:val="24"/>
              </w:rPr>
              <w:t xml:space="preserve">- </w:t>
            </w:r>
            <w:r w:rsidR="00822BE5" w:rsidRPr="005F2318">
              <w:rPr>
                <w:rFonts w:ascii="Times New Roman" w:hAnsi="Times New Roman" w:cs="Times New Roman"/>
                <w:b/>
                <w:bCs/>
                <w:spacing w:val="-6"/>
                <w:sz w:val="24"/>
                <w:szCs w:val="24"/>
              </w:rPr>
              <w:t>раскрывать на примерах</w:t>
            </w:r>
            <w:r w:rsidR="00822BE5" w:rsidRPr="005F2318">
              <w:rPr>
                <w:rFonts w:ascii="Times New Roman" w:hAnsi="Times New Roman" w:cs="Times New Roman"/>
                <w:spacing w:val="-6"/>
                <w:sz w:val="24"/>
                <w:szCs w:val="24"/>
              </w:rPr>
              <w:t xml:space="preserve"> изученные теоретические положения и понятия социально-экономических и гуманитарных наук;</w:t>
            </w:r>
          </w:p>
          <w:p w:rsidR="00822BE5" w:rsidRPr="005F2318" w:rsidRDefault="000A742F" w:rsidP="000A742F">
            <w:pPr>
              <w:spacing w:after="0" w:line="240" w:lineRule="auto"/>
              <w:jc w:val="both"/>
              <w:rPr>
                <w:rFonts w:ascii="Times New Roman" w:hAnsi="Times New Roman" w:cs="Times New Roman"/>
                <w:sz w:val="24"/>
                <w:szCs w:val="24"/>
              </w:rPr>
            </w:pPr>
            <w:proofErr w:type="gramStart"/>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осуществлять поиск</w:t>
            </w:r>
            <w:r w:rsidR="00822BE5" w:rsidRPr="005F2318">
              <w:rPr>
                <w:rFonts w:ascii="Times New Roman" w:hAnsi="Times New Roman" w:cs="Times New Roman"/>
                <w:sz w:val="24"/>
                <w:szCs w:val="24"/>
              </w:rPr>
              <w:t xml:space="preserve"> социальной информации, представленной в различных знаковых системах (текст, схема, таблица, диаграмма, аудиовизуальный ряд); извлекать из неадаптированных оригинальных текстов (правовых, научно-популярных, публицистических и др.) знания по заданным темам; систематизировать, анализировать и обобщать неупорядоченную социальную информацию; различать в ней факты и мнения, аргументы и выводы;</w:t>
            </w:r>
            <w:proofErr w:type="gramEnd"/>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оценивать</w:t>
            </w:r>
            <w:r w:rsidR="00822BE5" w:rsidRPr="005F2318">
              <w:rPr>
                <w:rFonts w:ascii="Times New Roman" w:hAnsi="Times New Roman" w:cs="Times New Roman"/>
                <w:sz w:val="24"/>
                <w:szCs w:val="24"/>
              </w:rPr>
              <w:t xml:space="preserve"> действия субъектов социальной жизни, </w:t>
            </w:r>
            <w:r w:rsidR="00822BE5" w:rsidRPr="005F2318">
              <w:rPr>
                <w:rFonts w:ascii="Times New Roman" w:hAnsi="Times New Roman" w:cs="Times New Roman"/>
                <w:sz w:val="24"/>
                <w:szCs w:val="24"/>
              </w:rPr>
              <w:lastRenderedPageBreak/>
              <w:t>включая личность, группы, организации, с точки зрения социальных норм, экономической рациональности;</w:t>
            </w:r>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формулировать</w:t>
            </w:r>
            <w:r w:rsidR="00822BE5" w:rsidRPr="005F2318">
              <w:rPr>
                <w:rFonts w:ascii="Times New Roman" w:hAnsi="Times New Roman" w:cs="Times New Roman"/>
                <w:sz w:val="24"/>
                <w:szCs w:val="24"/>
              </w:rPr>
              <w:t xml:space="preserve"> на основе приобретенных обществоведческих знаний собственные суждения и аргументы по определенным проблемам;</w:t>
            </w:r>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 xml:space="preserve">подготавливать </w:t>
            </w:r>
            <w:r w:rsidR="00822BE5" w:rsidRPr="005F2318">
              <w:rPr>
                <w:rFonts w:ascii="Times New Roman" w:hAnsi="Times New Roman" w:cs="Times New Roman"/>
                <w:sz w:val="24"/>
                <w:szCs w:val="24"/>
              </w:rPr>
              <w:t>устное выступление, творческую работу по социальной проблематике;</w:t>
            </w:r>
          </w:p>
          <w:p w:rsidR="00822BE5" w:rsidRPr="005F2318" w:rsidRDefault="000A742F" w:rsidP="000A742F">
            <w:pPr>
              <w:spacing w:after="0" w:line="240" w:lineRule="auto"/>
              <w:jc w:val="both"/>
              <w:rPr>
                <w:rFonts w:ascii="Times New Roman" w:hAnsi="Times New Roman" w:cs="Times New Roman"/>
                <w:sz w:val="24"/>
                <w:szCs w:val="24"/>
              </w:rPr>
            </w:pPr>
            <w:r w:rsidRPr="005F2318">
              <w:rPr>
                <w:rFonts w:ascii="Times New Roman" w:hAnsi="Times New Roman" w:cs="Times New Roman"/>
                <w:b/>
                <w:bCs/>
                <w:sz w:val="24"/>
                <w:szCs w:val="24"/>
              </w:rPr>
              <w:t>-</w:t>
            </w:r>
            <w:r w:rsidR="00822BE5" w:rsidRPr="005F2318">
              <w:rPr>
                <w:rFonts w:ascii="Times New Roman" w:hAnsi="Times New Roman" w:cs="Times New Roman"/>
                <w:b/>
                <w:bCs/>
                <w:sz w:val="24"/>
                <w:szCs w:val="24"/>
              </w:rPr>
              <w:t xml:space="preserve">применять </w:t>
            </w:r>
            <w:r w:rsidR="00822BE5" w:rsidRPr="005F2318">
              <w:rPr>
                <w:rFonts w:ascii="Times New Roman" w:hAnsi="Times New Roman" w:cs="Times New Roman"/>
                <w:sz w:val="24"/>
                <w:szCs w:val="24"/>
              </w:rPr>
              <w:t>социально-экономические и гуманитарные знания в процессе решения познавательных задач по актуальным социальным проблемам;</w:t>
            </w:r>
          </w:p>
          <w:p w:rsidR="00822BE5" w:rsidRPr="005F2318" w:rsidRDefault="00822BE5" w:rsidP="005D02B7">
            <w:pPr>
              <w:pStyle w:val="13"/>
              <w:tabs>
                <w:tab w:val="left" w:pos="0"/>
              </w:tabs>
              <w:jc w:val="both"/>
              <w:rPr>
                <w:rFonts w:ascii="Times New Roman" w:hAnsi="Times New Roman" w:cs="Times New Roman"/>
                <w:color w:val="000000"/>
                <w:sz w:val="24"/>
                <w:szCs w:val="24"/>
              </w:rPr>
            </w:pPr>
            <w:r w:rsidRPr="005F2318">
              <w:rPr>
                <w:rFonts w:ascii="Times New Roman" w:hAnsi="Times New Roman" w:cs="Times New Roman"/>
                <w:b/>
                <w:bCs/>
                <w:color w:val="000000"/>
                <w:sz w:val="24"/>
                <w:szCs w:val="24"/>
              </w:rPr>
              <w:t xml:space="preserve">использовать приобретенные знания и умения в практической деятельности и повседневной жизни </w:t>
            </w:r>
            <w:proofErr w:type="gramStart"/>
            <w:r w:rsidRPr="005F2318">
              <w:rPr>
                <w:rFonts w:ascii="Times New Roman" w:hAnsi="Times New Roman" w:cs="Times New Roman"/>
                <w:color w:val="000000"/>
                <w:sz w:val="24"/>
                <w:szCs w:val="24"/>
              </w:rPr>
              <w:t>для</w:t>
            </w:r>
            <w:proofErr w:type="gramEnd"/>
            <w:r w:rsidRPr="005F2318">
              <w:rPr>
                <w:rFonts w:ascii="Times New Roman" w:hAnsi="Times New Roman" w:cs="Times New Roman"/>
                <w:color w:val="000000"/>
                <w:sz w:val="24"/>
                <w:szCs w:val="24"/>
              </w:rPr>
              <w:t>:</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успешного выполнения типичных социальных ролей; сознательного взаимодействия с различными социальными институтами;</w:t>
            </w:r>
          </w:p>
          <w:p w:rsidR="00822BE5" w:rsidRPr="005F2318" w:rsidRDefault="000A742F" w:rsidP="000A742F">
            <w:pPr>
              <w:pStyle w:val="13"/>
              <w:jc w:val="both"/>
              <w:rPr>
                <w:rFonts w:ascii="Times New Roman" w:hAnsi="Times New Roman" w:cs="Times New Roman"/>
                <w:spacing w:val="-4"/>
                <w:sz w:val="24"/>
                <w:szCs w:val="24"/>
              </w:rPr>
            </w:pPr>
            <w:r w:rsidRPr="005F2318">
              <w:rPr>
                <w:rFonts w:ascii="Times New Roman" w:hAnsi="Times New Roman" w:cs="Times New Roman"/>
                <w:spacing w:val="-4"/>
                <w:sz w:val="24"/>
                <w:szCs w:val="24"/>
              </w:rPr>
              <w:t>-</w:t>
            </w:r>
            <w:r w:rsidR="00822BE5" w:rsidRPr="005F2318">
              <w:rPr>
                <w:rFonts w:ascii="Times New Roman" w:hAnsi="Times New Roman" w:cs="Times New Roman"/>
                <w:spacing w:val="-4"/>
                <w:sz w:val="24"/>
                <w:szCs w:val="24"/>
              </w:rPr>
              <w:t>совершенствования собственной познавательной деятельности;</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критического восприятия информации, получаемой в межличностном общении и массовой коммуникации; осуществления самостоятельного поиска, анализа и использования собранной социальной информации;</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решения практических жизненных проблем, возникающих в социальной деятельности;</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ориентировки в актуальных общественных событиях, определения личной гражданской позиции;</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предвидения возможных последствий определенных социальных действий;</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оценки происходящих событий и поведения людей с точки зрения морали и права;</w:t>
            </w:r>
          </w:p>
          <w:p w:rsidR="00822BE5" w:rsidRPr="005F2318" w:rsidRDefault="000A742F" w:rsidP="000A742F">
            <w:pPr>
              <w:pStyle w:val="13"/>
              <w:jc w:val="both"/>
              <w:rPr>
                <w:rFonts w:ascii="Times New Roman" w:hAnsi="Times New Roman" w:cs="Times New Roman"/>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реализации и защиты прав человека и гражданина, осознанного выполнения гражданских обязанностей;</w:t>
            </w:r>
          </w:p>
          <w:p w:rsidR="00822BE5" w:rsidRPr="005F2318" w:rsidRDefault="000A742F" w:rsidP="000A742F">
            <w:pPr>
              <w:spacing w:after="0" w:line="240" w:lineRule="auto"/>
              <w:jc w:val="both"/>
              <w:rPr>
                <w:rFonts w:ascii="Times New Roman" w:hAnsi="Times New Roman" w:cs="Times New Roman"/>
                <w:b/>
                <w:bCs/>
                <w:sz w:val="24"/>
                <w:szCs w:val="24"/>
              </w:rPr>
            </w:pPr>
            <w:r w:rsidRPr="005F2318">
              <w:rPr>
                <w:rFonts w:ascii="Times New Roman" w:hAnsi="Times New Roman" w:cs="Times New Roman"/>
                <w:sz w:val="24"/>
                <w:szCs w:val="24"/>
              </w:rPr>
              <w:t>-</w:t>
            </w:r>
            <w:r w:rsidR="00822BE5" w:rsidRPr="005F2318">
              <w:rPr>
                <w:rFonts w:ascii="Times New Roman" w:hAnsi="Times New Roman" w:cs="Times New Roman"/>
                <w:sz w:val="24"/>
                <w:szCs w:val="24"/>
              </w:rPr>
              <w:t>осуществления конструктивного взаимодействия людей с разными убеждениями, культурными ценностями и социальным положением.</w:t>
            </w:r>
            <w:r w:rsidR="00822BE5" w:rsidRPr="005F2318">
              <w:rPr>
                <w:rFonts w:ascii="Times New Roman" w:hAnsi="Times New Roman" w:cs="Times New Roman"/>
                <w:b/>
                <w:bCs/>
                <w:sz w:val="24"/>
                <w:szCs w:val="24"/>
              </w:rPr>
              <w:br w:type="page"/>
            </w:r>
          </w:p>
          <w:p w:rsidR="00822BE5" w:rsidRPr="005F2318" w:rsidRDefault="00822BE5" w:rsidP="005D02B7">
            <w:pPr>
              <w:pStyle w:val="a4"/>
              <w:rPr>
                <w:rFonts w:ascii="Times New Roman" w:hAnsi="Times New Roman" w:cs="Times New Roman"/>
                <w:sz w:val="24"/>
                <w:szCs w:val="24"/>
              </w:rPr>
            </w:pPr>
          </w:p>
        </w:tc>
        <w:tc>
          <w:tcPr>
            <w:tcW w:w="3827" w:type="dxa"/>
          </w:tcPr>
          <w:p w:rsidR="005D02B7" w:rsidRPr="005F2318" w:rsidRDefault="005D02B7" w:rsidP="005D02B7">
            <w:pPr>
              <w:spacing w:after="0" w:line="240" w:lineRule="auto"/>
              <w:jc w:val="both"/>
              <w:rPr>
                <w:rFonts w:ascii="Times New Roman" w:hAnsi="Times New Roman" w:cs="Times New Roman"/>
                <w:i/>
                <w:iCs/>
                <w:snapToGrid w:val="0"/>
                <w:color w:val="FF0000"/>
                <w:sz w:val="24"/>
                <w:szCs w:val="24"/>
              </w:rPr>
            </w:pP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фронтальный опрос занятий по темам 1.1, 1.2, 1.3, 1.4, 1.5, 1.5, 1.6, 1.7</w:t>
            </w:r>
          </w:p>
          <w:p w:rsidR="005D02B7" w:rsidRPr="005F2318" w:rsidRDefault="005D02B7" w:rsidP="005D02B7">
            <w:pPr>
              <w:spacing w:after="0" w:line="240" w:lineRule="auto"/>
              <w:jc w:val="both"/>
              <w:rPr>
                <w:rFonts w:ascii="Times New Roman" w:hAnsi="Times New Roman" w:cs="Times New Roman"/>
                <w:snapToGrid w:val="0"/>
                <w:color w:val="000000"/>
                <w:sz w:val="24"/>
                <w:szCs w:val="24"/>
              </w:rPr>
            </w:pP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xml:space="preserve">- </w:t>
            </w:r>
            <w:r w:rsidR="000A742F" w:rsidRPr="005F2318">
              <w:rPr>
                <w:rFonts w:ascii="Times New Roman" w:hAnsi="Times New Roman" w:cs="Times New Roman"/>
                <w:snapToGrid w:val="0"/>
                <w:color w:val="000000"/>
                <w:sz w:val="24"/>
                <w:szCs w:val="24"/>
              </w:rPr>
              <w:t xml:space="preserve"> </w:t>
            </w:r>
            <w:proofErr w:type="gramStart"/>
            <w:r w:rsidRPr="005F2318">
              <w:rPr>
                <w:rFonts w:ascii="Times New Roman" w:hAnsi="Times New Roman" w:cs="Times New Roman"/>
                <w:snapToGrid w:val="0"/>
                <w:color w:val="000000"/>
                <w:sz w:val="24"/>
                <w:szCs w:val="24"/>
              </w:rPr>
              <w:t>проверочная</w:t>
            </w:r>
            <w:proofErr w:type="gramEnd"/>
            <w:r w:rsidRPr="005F2318">
              <w:rPr>
                <w:rFonts w:ascii="Times New Roman" w:hAnsi="Times New Roman" w:cs="Times New Roman"/>
                <w:snapToGrid w:val="0"/>
                <w:color w:val="000000"/>
                <w:sz w:val="24"/>
                <w:szCs w:val="24"/>
              </w:rPr>
              <w:t xml:space="preserve"> по разделу; </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экспертная оценка выполненных работ.</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i/>
                <w:iCs/>
                <w:snapToGrid w:val="0"/>
                <w:color w:val="000000"/>
                <w:sz w:val="24"/>
                <w:szCs w:val="24"/>
              </w:rPr>
              <w:t>-</w:t>
            </w:r>
            <w:r w:rsidRPr="005F2318">
              <w:rPr>
                <w:rFonts w:ascii="Times New Roman" w:hAnsi="Times New Roman" w:cs="Times New Roman"/>
                <w:i/>
                <w:iCs/>
                <w:snapToGrid w:val="0"/>
                <w:color w:val="FF0000"/>
                <w:sz w:val="24"/>
                <w:szCs w:val="24"/>
              </w:rPr>
              <w:t xml:space="preserve"> </w:t>
            </w:r>
            <w:r w:rsidRPr="005F2318">
              <w:rPr>
                <w:rFonts w:ascii="Times New Roman" w:hAnsi="Times New Roman" w:cs="Times New Roman"/>
                <w:snapToGrid w:val="0"/>
                <w:color w:val="000000"/>
                <w:sz w:val="24"/>
                <w:szCs w:val="24"/>
              </w:rPr>
              <w:t>фронтальный опрос заняти</w:t>
            </w:r>
            <w:r w:rsidR="00993482" w:rsidRPr="005F2318">
              <w:rPr>
                <w:rFonts w:ascii="Times New Roman" w:hAnsi="Times New Roman" w:cs="Times New Roman"/>
                <w:snapToGrid w:val="0"/>
                <w:color w:val="000000"/>
                <w:sz w:val="24"/>
                <w:szCs w:val="24"/>
              </w:rPr>
              <w:t xml:space="preserve">й по темам </w:t>
            </w:r>
            <w:r w:rsidRPr="005F2318">
              <w:rPr>
                <w:rFonts w:ascii="Times New Roman" w:hAnsi="Times New Roman" w:cs="Times New Roman"/>
                <w:snapToGrid w:val="0"/>
                <w:color w:val="000000"/>
                <w:sz w:val="24"/>
                <w:szCs w:val="24"/>
              </w:rPr>
              <w:t>2.1,.2.2,.2.3,.2.4,.2.5,.2.6,.2.7,.2.8,.2.9.</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xml:space="preserve">- </w:t>
            </w:r>
            <w:proofErr w:type="gramStart"/>
            <w:r w:rsidRPr="005F2318">
              <w:rPr>
                <w:rFonts w:ascii="Times New Roman" w:hAnsi="Times New Roman" w:cs="Times New Roman"/>
                <w:snapToGrid w:val="0"/>
                <w:color w:val="000000"/>
                <w:sz w:val="24"/>
                <w:szCs w:val="24"/>
              </w:rPr>
              <w:t>проверочная</w:t>
            </w:r>
            <w:proofErr w:type="gramEnd"/>
            <w:r w:rsidRPr="005F2318">
              <w:rPr>
                <w:rFonts w:ascii="Times New Roman" w:hAnsi="Times New Roman" w:cs="Times New Roman"/>
                <w:snapToGrid w:val="0"/>
                <w:color w:val="000000"/>
                <w:sz w:val="24"/>
                <w:szCs w:val="24"/>
              </w:rPr>
              <w:t xml:space="preserve"> по разделу</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оценка презентаций</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xml:space="preserve"> -фронтальный опрос занятий по темам 3.1, 3.2, 3.3, 3.4</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xml:space="preserve">- </w:t>
            </w:r>
            <w:proofErr w:type="gramStart"/>
            <w:r w:rsidRPr="005F2318">
              <w:rPr>
                <w:rFonts w:ascii="Times New Roman" w:hAnsi="Times New Roman" w:cs="Times New Roman"/>
                <w:snapToGrid w:val="0"/>
                <w:color w:val="000000"/>
                <w:sz w:val="24"/>
                <w:szCs w:val="24"/>
              </w:rPr>
              <w:t>проверочная</w:t>
            </w:r>
            <w:proofErr w:type="gramEnd"/>
            <w:r w:rsidRPr="005F2318">
              <w:rPr>
                <w:rFonts w:ascii="Times New Roman" w:hAnsi="Times New Roman" w:cs="Times New Roman"/>
                <w:snapToGrid w:val="0"/>
                <w:color w:val="000000"/>
                <w:sz w:val="24"/>
                <w:szCs w:val="24"/>
              </w:rPr>
              <w:t xml:space="preserve"> по разделу</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заслушивание докладов и оценка выполненных работ.</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i/>
                <w:iCs/>
                <w:snapToGrid w:val="0"/>
                <w:color w:val="000000"/>
                <w:sz w:val="24"/>
                <w:szCs w:val="24"/>
              </w:rPr>
              <w:t>-</w:t>
            </w:r>
            <w:r w:rsidRPr="005F2318">
              <w:rPr>
                <w:rFonts w:ascii="Times New Roman" w:hAnsi="Times New Roman" w:cs="Times New Roman"/>
                <w:i/>
                <w:iCs/>
                <w:snapToGrid w:val="0"/>
                <w:color w:val="FF0000"/>
                <w:sz w:val="24"/>
                <w:szCs w:val="24"/>
              </w:rPr>
              <w:t xml:space="preserve"> </w:t>
            </w:r>
            <w:r w:rsidRPr="005F2318">
              <w:rPr>
                <w:rFonts w:ascii="Times New Roman" w:hAnsi="Times New Roman" w:cs="Times New Roman"/>
                <w:snapToGrid w:val="0"/>
                <w:color w:val="000000"/>
                <w:sz w:val="24"/>
                <w:szCs w:val="24"/>
              </w:rPr>
              <w:t>фронтальный опрос занятий по темам 4.1, 4.2, 4.3, 4.4, 4.5, 4.6, 4.7</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xml:space="preserve">- </w:t>
            </w:r>
            <w:proofErr w:type="gramStart"/>
            <w:r w:rsidRPr="005F2318">
              <w:rPr>
                <w:rFonts w:ascii="Times New Roman" w:hAnsi="Times New Roman" w:cs="Times New Roman"/>
                <w:snapToGrid w:val="0"/>
                <w:color w:val="000000"/>
                <w:sz w:val="24"/>
                <w:szCs w:val="24"/>
              </w:rPr>
              <w:t>проверочная</w:t>
            </w:r>
            <w:proofErr w:type="gramEnd"/>
            <w:r w:rsidRPr="005F2318">
              <w:rPr>
                <w:rFonts w:ascii="Times New Roman" w:hAnsi="Times New Roman" w:cs="Times New Roman"/>
                <w:snapToGrid w:val="0"/>
                <w:color w:val="000000"/>
                <w:sz w:val="24"/>
                <w:szCs w:val="24"/>
              </w:rPr>
              <w:t xml:space="preserve"> по разделу; </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экспертная оценка выполненных работ.</w:t>
            </w:r>
          </w:p>
          <w:p w:rsidR="00822BE5" w:rsidRPr="005F2318" w:rsidRDefault="00822BE5" w:rsidP="005D02B7">
            <w:pPr>
              <w:spacing w:after="0" w:line="240" w:lineRule="auto"/>
              <w:jc w:val="both"/>
              <w:rPr>
                <w:rFonts w:ascii="Times New Roman" w:hAnsi="Times New Roman" w:cs="Times New Roman"/>
                <w:i/>
                <w:iCs/>
                <w:color w:val="FF0000"/>
                <w:sz w:val="24"/>
                <w:szCs w:val="24"/>
              </w:rPr>
            </w:pP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фронтальный опрос занятий по темам</w:t>
            </w:r>
            <w:r w:rsidR="00143AAC" w:rsidRPr="005F2318">
              <w:rPr>
                <w:rFonts w:ascii="Times New Roman" w:hAnsi="Times New Roman" w:cs="Times New Roman"/>
                <w:snapToGrid w:val="0"/>
                <w:color w:val="000000"/>
                <w:sz w:val="24"/>
                <w:szCs w:val="24"/>
              </w:rPr>
              <w:t>:</w:t>
            </w:r>
            <w:r w:rsidRPr="005F2318">
              <w:rPr>
                <w:rFonts w:ascii="Times New Roman" w:hAnsi="Times New Roman" w:cs="Times New Roman"/>
                <w:snapToGrid w:val="0"/>
                <w:color w:val="000000"/>
                <w:sz w:val="24"/>
                <w:szCs w:val="24"/>
              </w:rPr>
              <w:t xml:space="preserve"> </w:t>
            </w:r>
            <w:r w:rsidR="00143AAC" w:rsidRPr="005F2318">
              <w:rPr>
                <w:rFonts w:ascii="Times New Roman" w:hAnsi="Times New Roman" w:cs="Times New Roman"/>
                <w:snapToGrid w:val="0"/>
                <w:color w:val="000000"/>
                <w:sz w:val="24"/>
                <w:szCs w:val="24"/>
              </w:rPr>
              <w:t>1.1,1.2,2.1.2.2,2.3,3.4,3.5,4.1,</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5.1, 5.2, 5.3,5.4, 5.5, 5.6, 5.7, 5.8, 5.9.</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xml:space="preserve">- </w:t>
            </w:r>
            <w:proofErr w:type="gramStart"/>
            <w:r w:rsidRPr="005F2318">
              <w:rPr>
                <w:rFonts w:ascii="Times New Roman" w:hAnsi="Times New Roman" w:cs="Times New Roman"/>
                <w:snapToGrid w:val="0"/>
                <w:color w:val="000000"/>
                <w:sz w:val="24"/>
                <w:szCs w:val="24"/>
              </w:rPr>
              <w:t>проверочная</w:t>
            </w:r>
            <w:proofErr w:type="gramEnd"/>
            <w:r w:rsidRPr="005F2318">
              <w:rPr>
                <w:rFonts w:ascii="Times New Roman" w:hAnsi="Times New Roman" w:cs="Times New Roman"/>
                <w:snapToGrid w:val="0"/>
                <w:color w:val="000000"/>
                <w:sz w:val="24"/>
                <w:szCs w:val="24"/>
              </w:rPr>
              <w:t xml:space="preserve"> по разделу</w:t>
            </w:r>
          </w:p>
          <w:p w:rsidR="00822BE5" w:rsidRPr="005F2318" w:rsidRDefault="00822BE5"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оценка презентаций</w:t>
            </w:r>
          </w:p>
          <w:p w:rsidR="00822BE5" w:rsidRPr="005F2318" w:rsidRDefault="00143AAC" w:rsidP="005D02B7">
            <w:pPr>
              <w:spacing w:after="0" w:line="240" w:lineRule="auto"/>
              <w:jc w:val="both"/>
              <w:rPr>
                <w:rFonts w:ascii="Times New Roman" w:hAnsi="Times New Roman" w:cs="Times New Roman"/>
                <w:snapToGrid w:val="0"/>
                <w:color w:val="000000"/>
                <w:sz w:val="24"/>
                <w:szCs w:val="24"/>
              </w:rPr>
            </w:pPr>
            <w:r w:rsidRPr="005F2318">
              <w:rPr>
                <w:rFonts w:ascii="Times New Roman" w:hAnsi="Times New Roman" w:cs="Times New Roman"/>
                <w:snapToGrid w:val="0"/>
                <w:color w:val="000000"/>
                <w:sz w:val="24"/>
                <w:szCs w:val="24"/>
              </w:rPr>
              <w:t>- задания на сравнения и анализ по темам:</w:t>
            </w:r>
            <w:r w:rsidR="0013022D" w:rsidRPr="005F2318">
              <w:rPr>
                <w:rFonts w:ascii="Times New Roman" w:hAnsi="Times New Roman" w:cs="Times New Roman"/>
                <w:snapToGrid w:val="0"/>
                <w:color w:val="000000"/>
                <w:sz w:val="24"/>
                <w:szCs w:val="24"/>
              </w:rPr>
              <w:t>1.6.4.4, 5.4, 5.1.5.2,6.3,6.4.6.5</w:t>
            </w:r>
          </w:p>
          <w:p w:rsidR="0013022D" w:rsidRPr="005F2318" w:rsidRDefault="0013022D" w:rsidP="005D02B7">
            <w:pPr>
              <w:spacing w:after="0" w:line="240" w:lineRule="auto"/>
              <w:jc w:val="both"/>
              <w:rPr>
                <w:rFonts w:ascii="Times New Roman" w:hAnsi="Times New Roman" w:cs="Times New Roman"/>
                <w:iCs/>
                <w:sz w:val="24"/>
                <w:szCs w:val="24"/>
              </w:rPr>
            </w:pPr>
          </w:p>
          <w:p w:rsidR="0013022D" w:rsidRPr="005F2318" w:rsidRDefault="0013022D" w:rsidP="005D02B7">
            <w:pPr>
              <w:spacing w:after="0" w:line="240" w:lineRule="auto"/>
              <w:jc w:val="both"/>
              <w:rPr>
                <w:rFonts w:ascii="Times New Roman" w:hAnsi="Times New Roman" w:cs="Times New Roman"/>
                <w:iCs/>
                <w:sz w:val="24"/>
                <w:szCs w:val="24"/>
              </w:rPr>
            </w:pPr>
          </w:p>
          <w:p w:rsidR="0013022D" w:rsidRPr="005F2318" w:rsidRDefault="0013022D" w:rsidP="005D02B7">
            <w:pPr>
              <w:spacing w:after="0" w:line="240" w:lineRule="auto"/>
              <w:jc w:val="both"/>
              <w:rPr>
                <w:rFonts w:ascii="Times New Roman" w:hAnsi="Times New Roman" w:cs="Times New Roman"/>
                <w:iCs/>
                <w:sz w:val="24"/>
                <w:szCs w:val="24"/>
              </w:rPr>
            </w:pPr>
          </w:p>
          <w:p w:rsidR="0013022D" w:rsidRPr="005F2318" w:rsidRDefault="0013022D" w:rsidP="005D02B7">
            <w:pPr>
              <w:spacing w:after="0" w:line="240" w:lineRule="auto"/>
              <w:jc w:val="both"/>
              <w:rPr>
                <w:rFonts w:ascii="Times New Roman" w:hAnsi="Times New Roman" w:cs="Times New Roman"/>
                <w:iCs/>
                <w:sz w:val="24"/>
                <w:szCs w:val="24"/>
              </w:rPr>
            </w:pPr>
          </w:p>
          <w:p w:rsidR="0013022D" w:rsidRPr="005F2318" w:rsidRDefault="0013022D" w:rsidP="005D02B7">
            <w:pPr>
              <w:spacing w:after="0" w:line="240" w:lineRule="auto"/>
              <w:jc w:val="both"/>
              <w:rPr>
                <w:rFonts w:ascii="Times New Roman" w:hAnsi="Times New Roman" w:cs="Times New Roman"/>
                <w:iCs/>
                <w:sz w:val="24"/>
                <w:szCs w:val="24"/>
              </w:rPr>
            </w:pPr>
          </w:p>
          <w:p w:rsidR="00822BE5" w:rsidRPr="005F2318" w:rsidRDefault="006A47EF" w:rsidP="005D02B7">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w:t>
            </w:r>
            <w:r w:rsidR="0013022D" w:rsidRPr="005F2318">
              <w:rPr>
                <w:rFonts w:ascii="Times New Roman" w:hAnsi="Times New Roman" w:cs="Times New Roman"/>
                <w:iCs/>
                <w:sz w:val="24"/>
                <w:szCs w:val="24"/>
              </w:rPr>
              <w:t xml:space="preserve">ценка решения  проблемных </w:t>
            </w:r>
            <w:r w:rsidR="0013022D" w:rsidRPr="005F2318">
              <w:rPr>
                <w:rFonts w:ascii="Times New Roman" w:hAnsi="Times New Roman" w:cs="Times New Roman"/>
                <w:iCs/>
                <w:sz w:val="24"/>
                <w:szCs w:val="24"/>
              </w:rPr>
              <w:lastRenderedPageBreak/>
              <w:t>заданий по темам: 5.1.5.2.5.3,5.4</w:t>
            </w: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5D02B7">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задания на аргументированное доказательство своей позиции по темам: 1.2-1.7., 2.1-2.8,4.1-4.5,5.1-5.4</w:t>
            </w: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6A47EF">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 xml:space="preserve">решение </w:t>
            </w:r>
            <w:r w:rsidR="00402A4A" w:rsidRPr="005F2318">
              <w:rPr>
                <w:rFonts w:ascii="Times New Roman" w:hAnsi="Times New Roman" w:cs="Times New Roman"/>
                <w:iCs/>
                <w:sz w:val="24"/>
                <w:szCs w:val="24"/>
              </w:rPr>
              <w:t>проб</w:t>
            </w:r>
            <w:r w:rsidRPr="005F2318">
              <w:rPr>
                <w:rFonts w:ascii="Times New Roman" w:hAnsi="Times New Roman" w:cs="Times New Roman"/>
                <w:iCs/>
                <w:sz w:val="24"/>
                <w:szCs w:val="24"/>
              </w:rPr>
              <w:t>лемных заданий по темам: 1.2-1.7., 2.1-2.8,4.1-4.5,5.1-5.4, 6.1 –6.5,7.4,7.5</w:t>
            </w: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5D02B7">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в результате наблюдения за действиями обучающегося во время групповой работы, ситуативного задания по темам: 5.1-5.4</w:t>
            </w: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5D02B7">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работы в группе</w:t>
            </w:r>
            <w:proofErr w:type="gramStart"/>
            <w:r w:rsidRPr="005F2318">
              <w:rPr>
                <w:rFonts w:ascii="Times New Roman" w:hAnsi="Times New Roman" w:cs="Times New Roman"/>
                <w:iCs/>
                <w:sz w:val="24"/>
                <w:szCs w:val="24"/>
              </w:rPr>
              <w:t xml:space="preserve"> ,</w:t>
            </w:r>
            <w:proofErr w:type="gramEnd"/>
            <w:r w:rsidRPr="005F2318">
              <w:rPr>
                <w:rFonts w:ascii="Times New Roman" w:hAnsi="Times New Roman" w:cs="Times New Roman"/>
                <w:iCs/>
                <w:sz w:val="24"/>
                <w:szCs w:val="24"/>
              </w:rPr>
              <w:t xml:space="preserve"> подбора материала СМИ по темам:1.2.-1.7. 2.1-2.8, 4.1-4.5,5.1-5.4, 7.6</w:t>
            </w:r>
          </w:p>
          <w:p w:rsidR="006A47EF" w:rsidRPr="005F2318" w:rsidRDefault="006A47EF" w:rsidP="005D02B7">
            <w:pPr>
              <w:spacing w:after="0" w:line="240" w:lineRule="auto"/>
              <w:jc w:val="both"/>
              <w:rPr>
                <w:rFonts w:ascii="Times New Roman" w:hAnsi="Times New Roman" w:cs="Times New Roman"/>
                <w:iCs/>
                <w:sz w:val="24"/>
                <w:szCs w:val="24"/>
              </w:rPr>
            </w:pPr>
          </w:p>
          <w:p w:rsidR="006A47EF" w:rsidRPr="005F2318" w:rsidRDefault="006A47EF" w:rsidP="006A47EF">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проблемных заданий по темам: 1.2-1.7., 2.1-2.8,4.1-4.5,5.1-5.4</w:t>
            </w:r>
          </w:p>
          <w:p w:rsidR="006A47EF" w:rsidRPr="005F2318" w:rsidRDefault="006A47EF" w:rsidP="006A47EF">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задания на аргументированное доказательство своей позиции по темам: 1.2-1.7., 2.1-2.8,4.1-4.5,5.1-5.4</w:t>
            </w:r>
          </w:p>
          <w:p w:rsidR="006A47EF" w:rsidRPr="005F2318" w:rsidRDefault="006A47EF" w:rsidP="005D02B7">
            <w:pPr>
              <w:spacing w:after="0" w:line="240" w:lineRule="auto"/>
              <w:jc w:val="both"/>
              <w:rPr>
                <w:rFonts w:ascii="Times New Roman" w:hAnsi="Times New Roman" w:cs="Times New Roman"/>
                <w:iCs/>
                <w:sz w:val="24"/>
                <w:szCs w:val="24"/>
              </w:rPr>
            </w:pPr>
          </w:p>
          <w:p w:rsidR="00402A4A" w:rsidRPr="005F2318" w:rsidRDefault="00402A4A" w:rsidP="005D02B7">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участия в деловой игре по темам:7.6, 7.7</w:t>
            </w:r>
          </w:p>
          <w:p w:rsidR="00402A4A" w:rsidRPr="0013022D" w:rsidRDefault="00402A4A" w:rsidP="005D02B7">
            <w:pPr>
              <w:spacing w:after="0" w:line="240" w:lineRule="auto"/>
              <w:jc w:val="both"/>
              <w:rPr>
                <w:rFonts w:ascii="Times New Roman" w:hAnsi="Times New Roman" w:cs="Times New Roman"/>
                <w:iCs/>
                <w:sz w:val="24"/>
                <w:szCs w:val="24"/>
              </w:rPr>
            </w:pPr>
            <w:r w:rsidRPr="005F2318">
              <w:rPr>
                <w:rFonts w:ascii="Times New Roman" w:hAnsi="Times New Roman" w:cs="Times New Roman"/>
                <w:iCs/>
                <w:sz w:val="24"/>
                <w:szCs w:val="24"/>
              </w:rPr>
              <w:t>оценка в результате наблюдения за действиями обучающегося во время групповой работы, ситуативного задания по темам:4.4., 5.2</w:t>
            </w:r>
          </w:p>
        </w:tc>
      </w:tr>
    </w:tbl>
    <w:p w:rsidR="00822BE5" w:rsidRDefault="00822BE5" w:rsidP="00CA6292">
      <w:pPr>
        <w:spacing w:line="240" w:lineRule="auto"/>
        <w:rPr>
          <w:sz w:val="24"/>
          <w:szCs w:val="24"/>
        </w:rPr>
      </w:pPr>
    </w:p>
    <w:p w:rsidR="002A0E77" w:rsidRPr="00817EEA" w:rsidRDefault="002A0E77" w:rsidP="002A0E77">
      <w:pPr>
        <w:keepNext/>
        <w:keepLines/>
        <w:spacing w:before="200" w:after="0"/>
        <w:outlineLvl w:val="1"/>
        <w:rPr>
          <w:rFonts w:ascii="Times New Roman" w:eastAsia="Times New Roman" w:hAnsi="Times New Roman" w:cs="Times New Roman"/>
          <w:b/>
          <w:bCs/>
          <w:sz w:val="28"/>
          <w:szCs w:val="28"/>
          <w:lang w:eastAsia="ru-RU"/>
        </w:rPr>
      </w:pPr>
      <w:bookmarkStart w:id="23" w:name="_Toc420674557"/>
      <w:r w:rsidRPr="00817EEA">
        <w:rPr>
          <w:rFonts w:ascii="Times New Roman" w:eastAsia="Times New Roman" w:hAnsi="Times New Roman" w:cs="Times New Roman"/>
          <w:b/>
          <w:bCs/>
          <w:sz w:val="28"/>
          <w:szCs w:val="28"/>
          <w:lang w:eastAsia="ru-RU"/>
        </w:rPr>
        <w:t>Контроль формируемых профессиональных и общих компетенций</w:t>
      </w:r>
      <w:bookmarkEnd w:id="23"/>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5046"/>
      </w:tblGrid>
      <w:tr w:rsidR="002A0E77" w:rsidRPr="00817EEA" w:rsidTr="00B8118E">
        <w:trPr>
          <w:tblHeader/>
          <w:jc w:val="center"/>
        </w:trPr>
        <w:tc>
          <w:tcPr>
            <w:tcW w:w="5160" w:type="dxa"/>
          </w:tcPr>
          <w:p w:rsidR="002A0E77" w:rsidRPr="00817EEA" w:rsidRDefault="002A0E77" w:rsidP="00B8118E">
            <w:pPr>
              <w:spacing w:after="0" w:line="240" w:lineRule="auto"/>
              <w:jc w:val="center"/>
              <w:rPr>
                <w:rFonts w:ascii="Times New Roman" w:eastAsia="Times New Roman" w:hAnsi="Times New Roman" w:cs="Times New Roman"/>
                <w:b/>
                <w:sz w:val="24"/>
                <w:szCs w:val="24"/>
                <w:lang w:eastAsia="ru-RU"/>
              </w:rPr>
            </w:pPr>
            <w:r w:rsidRPr="00817EEA">
              <w:rPr>
                <w:rFonts w:ascii="Times New Roman" w:eastAsia="Times New Roman" w:hAnsi="Times New Roman" w:cs="Times New Roman"/>
                <w:b/>
                <w:sz w:val="24"/>
                <w:szCs w:val="24"/>
                <w:lang w:eastAsia="ru-RU"/>
              </w:rPr>
              <w:t>Формируемые  общие компетенции</w:t>
            </w:r>
          </w:p>
        </w:tc>
        <w:tc>
          <w:tcPr>
            <w:tcW w:w="5046" w:type="dxa"/>
          </w:tcPr>
          <w:p w:rsidR="002A0E77" w:rsidRPr="00817EEA" w:rsidRDefault="002A0E77" w:rsidP="00B8118E">
            <w:pPr>
              <w:spacing w:after="0" w:line="240" w:lineRule="auto"/>
              <w:jc w:val="center"/>
              <w:rPr>
                <w:rFonts w:ascii="Times New Roman" w:eastAsia="Times New Roman" w:hAnsi="Times New Roman" w:cs="Times New Roman"/>
                <w:b/>
                <w:sz w:val="24"/>
                <w:szCs w:val="24"/>
                <w:lang w:eastAsia="ru-RU"/>
              </w:rPr>
            </w:pPr>
            <w:r w:rsidRPr="00817EEA">
              <w:rPr>
                <w:rFonts w:ascii="Times New Roman" w:eastAsia="Times New Roman" w:hAnsi="Times New Roman" w:cs="Times New Roman"/>
                <w:b/>
                <w:sz w:val="24"/>
                <w:szCs w:val="24"/>
                <w:lang w:eastAsia="ru-RU"/>
              </w:rPr>
              <w:t>Формы и методы контроля и оценки результатов обучения</w:t>
            </w:r>
          </w:p>
        </w:tc>
      </w:tr>
      <w:tr w:rsidR="002A0E77" w:rsidRPr="00817EEA" w:rsidTr="00B8118E">
        <w:trPr>
          <w:jc w:val="center"/>
        </w:trPr>
        <w:tc>
          <w:tcPr>
            <w:tcW w:w="5160" w:type="dxa"/>
          </w:tcPr>
          <w:p w:rsidR="002A0E77" w:rsidRPr="00817EEA" w:rsidRDefault="002A0E77" w:rsidP="00B8118E">
            <w:pPr>
              <w:widowControl w:val="0"/>
              <w:tabs>
                <w:tab w:val="left" w:pos="900"/>
              </w:tabs>
              <w:spacing w:after="0" w:line="240" w:lineRule="auto"/>
              <w:contextualSpacing/>
              <w:jc w:val="both"/>
              <w:rPr>
                <w:rFonts w:ascii="Times New Roman" w:eastAsia="Times New Roman" w:hAnsi="Times New Roman" w:cs="Times New Roman"/>
                <w:sz w:val="24"/>
                <w:szCs w:val="24"/>
                <w:lang w:eastAsia="ru-RU"/>
              </w:rPr>
            </w:pPr>
            <w:proofErr w:type="gramStart"/>
            <w:r w:rsidRPr="00817EEA">
              <w:rPr>
                <w:rFonts w:ascii="Times New Roman" w:eastAsia="Times New Roman" w:hAnsi="Times New Roman" w:cs="Times New Roman"/>
                <w:sz w:val="24"/>
                <w:szCs w:val="24"/>
                <w:lang w:eastAsia="ru-RU"/>
              </w:rPr>
              <w:t>ОК</w:t>
            </w:r>
            <w:proofErr w:type="gramEnd"/>
            <w:r w:rsidRPr="00817EEA">
              <w:rPr>
                <w:rFonts w:ascii="Times New Roman" w:eastAsia="Times New Roman" w:hAnsi="Times New Roman" w:cs="Times New Roman"/>
                <w:sz w:val="24"/>
                <w:szCs w:val="24"/>
                <w:lang w:eastAsia="ru-RU"/>
              </w:rPr>
              <w:t> 1. Понимать сущность и социальную значимость своей будущей профессии, проявлять к ней устойчивый интерес</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Анализ способностей обучающегося к поиску  различных нестандартных приемов решения профессиональных задач. Оценка качества участия в научн</w:t>
            </w:r>
            <w:proofErr w:type="gramStart"/>
            <w:r w:rsidRPr="00817EEA">
              <w:rPr>
                <w:rFonts w:ascii="Times New Roman" w:eastAsia="Times New Roman" w:hAnsi="Times New Roman" w:cs="Times New Roman"/>
                <w:sz w:val="24"/>
                <w:szCs w:val="24"/>
                <w:lang w:eastAsia="ru-RU"/>
              </w:rPr>
              <w:t>о-</w:t>
            </w:r>
            <w:proofErr w:type="gramEnd"/>
            <w:r w:rsidRPr="00817EEA">
              <w:rPr>
                <w:rFonts w:ascii="Times New Roman" w:eastAsia="Times New Roman" w:hAnsi="Times New Roman" w:cs="Times New Roman"/>
                <w:sz w:val="24"/>
                <w:szCs w:val="24"/>
                <w:lang w:eastAsia="ru-RU"/>
              </w:rPr>
              <w:t xml:space="preserve"> практической деятельности</w:t>
            </w:r>
          </w:p>
        </w:tc>
      </w:tr>
      <w:tr w:rsidR="002A0E77" w:rsidRPr="00817EEA" w:rsidTr="00B8118E">
        <w:trPr>
          <w:jc w:val="center"/>
        </w:trPr>
        <w:tc>
          <w:tcPr>
            <w:tcW w:w="5160" w:type="dxa"/>
          </w:tcPr>
          <w:p w:rsidR="002A0E77" w:rsidRPr="00817EEA" w:rsidRDefault="002A0E77" w:rsidP="00B8118E">
            <w:pPr>
              <w:widowControl w:val="0"/>
              <w:spacing w:after="0" w:line="240" w:lineRule="auto"/>
              <w:contextualSpacing/>
              <w:jc w:val="both"/>
              <w:rPr>
                <w:rFonts w:ascii="Times New Roman" w:eastAsia="Times New Roman" w:hAnsi="Times New Roman" w:cs="Times New Roman"/>
                <w:sz w:val="24"/>
                <w:szCs w:val="24"/>
                <w:lang w:eastAsia="ru-RU"/>
              </w:rPr>
            </w:pPr>
            <w:proofErr w:type="gramStart"/>
            <w:r w:rsidRPr="00817EEA">
              <w:rPr>
                <w:rFonts w:ascii="Times New Roman" w:eastAsia="Times New Roman" w:hAnsi="Times New Roman" w:cs="Times New Roman"/>
                <w:sz w:val="24"/>
                <w:szCs w:val="24"/>
                <w:lang w:eastAsia="ru-RU"/>
              </w:rPr>
              <w:t>ОК</w:t>
            </w:r>
            <w:proofErr w:type="gramEnd"/>
            <w:r w:rsidRPr="00817EEA">
              <w:rPr>
                <w:rFonts w:ascii="Times New Roman" w:eastAsia="Times New Roman" w:hAnsi="Times New Roman" w:cs="Times New Roman"/>
                <w:sz w:val="24"/>
                <w:szCs w:val="24"/>
                <w:lang w:eastAsia="ru-RU"/>
              </w:rPr>
              <w:t> 2. Организовывать собственную деятельность, определять методы и способы выполнения профессиональных задач, оценивать их эффективность и качество</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Вопросно-ответная беседа с целью выявления способностей обучающегося к поиску и использованию информации, необходимой для выявления эффективного выполнения задач</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ОК3</w:t>
            </w:r>
            <w:proofErr w:type="gramStart"/>
            <w:r w:rsidRPr="00817EEA">
              <w:rPr>
                <w:rFonts w:ascii="Times New Roman" w:eastAsia="Times New Roman" w:hAnsi="Times New Roman" w:cs="Times New Roman"/>
                <w:sz w:val="24"/>
                <w:szCs w:val="24"/>
                <w:lang w:eastAsia="ru-RU"/>
              </w:rPr>
              <w:t xml:space="preserve"> П</w:t>
            </w:r>
            <w:proofErr w:type="gramEnd"/>
            <w:r w:rsidRPr="00817EEA">
              <w:rPr>
                <w:rFonts w:ascii="Times New Roman" w:eastAsia="Times New Roman" w:hAnsi="Times New Roman" w:cs="Times New Roman"/>
                <w:sz w:val="24"/>
                <w:szCs w:val="24"/>
                <w:lang w:eastAsia="ru-RU"/>
              </w:rPr>
              <w:t xml:space="preserve">ринимать решения в стандартных и нестандартных ситуациях и нести за них </w:t>
            </w:r>
            <w:r w:rsidRPr="00817EEA">
              <w:rPr>
                <w:rFonts w:ascii="Times New Roman" w:eastAsia="Times New Roman" w:hAnsi="Times New Roman" w:cs="Times New Roman"/>
                <w:sz w:val="24"/>
                <w:szCs w:val="24"/>
                <w:lang w:eastAsia="ru-RU"/>
              </w:rPr>
              <w:lastRenderedPageBreak/>
              <w:t>ответственность</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proofErr w:type="gramStart"/>
            <w:r w:rsidRPr="00817EEA">
              <w:rPr>
                <w:rFonts w:ascii="Times New Roman" w:eastAsia="Times New Roman" w:hAnsi="Times New Roman" w:cs="Times New Roman"/>
                <w:bCs/>
                <w:sz w:val="24"/>
                <w:szCs w:val="24"/>
                <w:lang w:eastAsia="ru-RU"/>
              </w:rPr>
              <w:lastRenderedPageBreak/>
              <w:t>Контроль за</w:t>
            </w:r>
            <w:proofErr w:type="gramEnd"/>
            <w:r w:rsidRPr="00817EEA">
              <w:rPr>
                <w:rFonts w:ascii="Times New Roman" w:eastAsia="Times New Roman" w:hAnsi="Times New Roman" w:cs="Times New Roman"/>
                <w:bCs/>
                <w:sz w:val="24"/>
                <w:szCs w:val="24"/>
                <w:lang w:eastAsia="ru-RU"/>
              </w:rPr>
              <w:t xml:space="preserve"> выполнением лабораторно-практических работ</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lastRenderedPageBreak/>
              <w:t>ОК4</w:t>
            </w:r>
            <w:proofErr w:type="gramStart"/>
            <w:r w:rsidRPr="00817EEA">
              <w:rPr>
                <w:rFonts w:ascii="Times New Roman" w:eastAsia="Times New Roman" w:hAnsi="Times New Roman" w:cs="Times New Roman"/>
                <w:sz w:val="24"/>
                <w:szCs w:val="24"/>
                <w:lang w:eastAsia="ru-RU"/>
              </w:rPr>
              <w:t xml:space="preserve"> О</w:t>
            </w:r>
            <w:proofErr w:type="gramEnd"/>
            <w:r w:rsidRPr="00817EEA">
              <w:rPr>
                <w:rFonts w:ascii="Times New Roman" w:eastAsia="Times New Roman" w:hAnsi="Times New Roman" w:cs="Times New Roman"/>
                <w:sz w:val="24"/>
                <w:szCs w:val="24"/>
                <w:lang w:eastAsia="ru-RU"/>
              </w:rPr>
              <w:t>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Вопросно-ответная беседа с целью выявления способностей обучающегося к поиску и использованию информации, необходимой для выявления эффективного выполнения задач</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5</w:t>
            </w:r>
            <w:proofErr w:type="gramStart"/>
            <w:r w:rsidRPr="00817EEA">
              <w:rPr>
                <w:rFonts w:ascii="Times New Roman" w:eastAsia="Times New Roman" w:hAnsi="Times New Roman" w:cs="Times New Roman"/>
                <w:sz w:val="24"/>
                <w:szCs w:val="24"/>
                <w:lang w:eastAsia="ru-RU"/>
              </w:rPr>
              <w:t xml:space="preserve"> И</w:t>
            </w:r>
            <w:proofErr w:type="gramEnd"/>
            <w:r w:rsidRPr="00817EEA">
              <w:rPr>
                <w:rFonts w:ascii="Times New Roman" w:eastAsia="Times New Roman" w:hAnsi="Times New Roman" w:cs="Times New Roman"/>
                <w:sz w:val="24"/>
                <w:szCs w:val="24"/>
                <w:lang w:eastAsia="ru-RU"/>
              </w:rPr>
              <w:t>спользовать информационно-коммуникационные технологии в профессиональной деятельности</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proofErr w:type="gramStart"/>
            <w:r w:rsidRPr="00817EEA">
              <w:rPr>
                <w:rFonts w:ascii="Times New Roman" w:eastAsia="Times New Roman" w:hAnsi="Times New Roman" w:cs="Times New Roman"/>
                <w:sz w:val="24"/>
                <w:szCs w:val="24"/>
                <w:lang w:eastAsia="ru-RU"/>
              </w:rPr>
              <w:t>Контроль за</w:t>
            </w:r>
            <w:proofErr w:type="gramEnd"/>
            <w:r w:rsidRPr="00817EEA">
              <w:rPr>
                <w:rFonts w:ascii="Times New Roman" w:eastAsia="Times New Roman" w:hAnsi="Times New Roman" w:cs="Times New Roman"/>
                <w:sz w:val="24"/>
                <w:szCs w:val="24"/>
                <w:lang w:eastAsia="ru-RU"/>
              </w:rPr>
              <w:t xml:space="preserve"> знанием терминологии образовательной программы </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6</w:t>
            </w:r>
            <w:proofErr w:type="gramStart"/>
            <w:r w:rsidRPr="00817EEA">
              <w:rPr>
                <w:rFonts w:ascii="Times New Roman" w:eastAsia="Times New Roman" w:hAnsi="Times New Roman" w:cs="Times New Roman"/>
                <w:sz w:val="24"/>
                <w:szCs w:val="24"/>
                <w:lang w:eastAsia="ru-RU"/>
              </w:rPr>
              <w:t xml:space="preserve"> Р</w:t>
            </w:r>
            <w:proofErr w:type="gramEnd"/>
            <w:r w:rsidRPr="00817EEA">
              <w:rPr>
                <w:rFonts w:ascii="Times New Roman" w:eastAsia="Times New Roman" w:hAnsi="Times New Roman" w:cs="Times New Roman"/>
                <w:sz w:val="24"/>
                <w:szCs w:val="24"/>
                <w:lang w:eastAsia="ru-RU"/>
              </w:rPr>
              <w:t>аботать в коллективе и в команде, эффективно общаться с коллегами, руководством, потребителями</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Анализ степени участия обучающегося в работе малыми группами с целью выбора эффективного решения поставленной задачи</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7</w:t>
            </w:r>
            <w:proofErr w:type="gramStart"/>
            <w:r w:rsidRPr="00817EEA">
              <w:rPr>
                <w:rFonts w:ascii="Times New Roman" w:eastAsia="Times New Roman" w:hAnsi="Times New Roman" w:cs="Times New Roman"/>
                <w:sz w:val="24"/>
                <w:szCs w:val="24"/>
                <w:lang w:eastAsia="ru-RU"/>
              </w:rPr>
              <w:t xml:space="preserve"> Б</w:t>
            </w:r>
            <w:proofErr w:type="gramEnd"/>
            <w:r w:rsidRPr="00817EEA">
              <w:rPr>
                <w:rFonts w:ascii="Times New Roman" w:eastAsia="Times New Roman" w:hAnsi="Times New Roman" w:cs="Times New Roman"/>
                <w:sz w:val="24"/>
                <w:szCs w:val="24"/>
                <w:lang w:eastAsia="ru-RU"/>
              </w:rPr>
              <w:t>рать на себя ответственность за работу членов команды (подчиненных), за результат выполнения заданий</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bCs/>
                <w:sz w:val="24"/>
                <w:szCs w:val="24"/>
                <w:lang w:eastAsia="ru-RU"/>
              </w:rPr>
              <w:t>Контроль и оценка работы малыми группами,</w:t>
            </w:r>
            <w:r w:rsidRPr="00817EEA">
              <w:rPr>
                <w:rFonts w:ascii="Times New Roman" w:eastAsia="Times New Roman" w:hAnsi="Times New Roman" w:cs="Times New Roman"/>
                <w:sz w:val="24"/>
                <w:szCs w:val="24"/>
                <w:lang w:eastAsia="ru-RU"/>
              </w:rPr>
              <w:t xml:space="preserve"> оценка качества участия в научн</w:t>
            </w:r>
            <w:proofErr w:type="gramStart"/>
            <w:r w:rsidRPr="00817EEA">
              <w:rPr>
                <w:rFonts w:ascii="Times New Roman" w:eastAsia="Times New Roman" w:hAnsi="Times New Roman" w:cs="Times New Roman"/>
                <w:sz w:val="24"/>
                <w:szCs w:val="24"/>
                <w:lang w:eastAsia="ru-RU"/>
              </w:rPr>
              <w:t>о-</w:t>
            </w:r>
            <w:proofErr w:type="gramEnd"/>
            <w:r w:rsidRPr="00817EEA">
              <w:rPr>
                <w:rFonts w:ascii="Times New Roman" w:eastAsia="Times New Roman" w:hAnsi="Times New Roman" w:cs="Times New Roman"/>
                <w:sz w:val="24"/>
                <w:szCs w:val="24"/>
                <w:lang w:eastAsia="ru-RU"/>
              </w:rPr>
              <w:t xml:space="preserve"> практической деятельности</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proofErr w:type="gramStart"/>
            <w:r w:rsidRPr="00817EEA">
              <w:rPr>
                <w:rFonts w:ascii="Times New Roman" w:eastAsia="Times New Roman" w:hAnsi="Times New Roman" w:cs="Times New Roman"/>
                <w:sz w:val="24"/>
                <w:szCs w:val="24"/>
                <w:lang w:eastAsia="ru-RU"/>
              </w:rPr>
              <w:t>ОК</w:t>
            </w:r>
            <w:proofErr w:type="gramEnd"/>
            <w:r w:rsidRPr="00817EEA">
              <w:rPr>
                <w:rFonts w:ascii="Times New Roman" w:eastAsia="Times New Roman" w:hAnsi="Times New Roman" w:cs="Times New Roman"/>
                <w:sz w:val="24"/>
                <w:szCs w:val="24"/>
                <w:lang w:eastAsia="ru-RU"/>
              </w:rPr>
              <w:t xml:space="preserve">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 xml:space="preserve"> Оценка качества участия в научн</w:t>
            </w:r>
            <w:proofErr w:type="gramStart"/>
            <w:r w:rsidRPr="00817EEA">
              <w:rPr>
                <w:rFonts w:ascii="Times New Roman" w:eastAsia="Times New Roman" w:hAnsi="Times New Roman" w:cs="Times New Roman"/>
                <w:sz w:val="24"/>
                <w:szCs w:val="24"/>
                <w:lang w:eastAsia="ru-RU"/>
              </w:rPr>
              <w:t>о-</w:t>
            </w:r>
            <w:proofErr w:type="gramEnd"/>
            <w:r w:rsidRPr="00817EEA">
              <w:rPr>
                <w:rFonts w:ascii="Times New Roman" w:eastAsia="Times New Roman" w:hAnsi="Times New Roman" w:cs="Times New Roman"/>
                <w:sz w:val="24"/>
                <w:szCs w:val="24"/>
                <w:lang w:eastAsia="ru-RU"/>
              </w:rPr>
              <w:t xml:space="preserve"> практической деятельности</w:t>
            </w:r>
          </w:p>
        </w:tc>
      </w:tr>
      <w:tr w:rsidR="002A0E77" w:rsidRPr="00817EEA" w:rsidTr="00B8118E">
        <w:trPr>
          <w:jc w:val="center"/>
        </w:trPr>
        <w:tc>
          <w:tcPr>
            <w:tcW w:w="5160"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9</w:t>
            </w:r>
            <w:proofErr w:type="gramStart"/>
            <w:r w:rsidRPr="00817EEA">
              <w:rPr>
                <w:rFonts w:ascii="Times New Roman" w:eastAsia="Times New Roman" w:hAnsi="Times New Roman" w:cs="Times New Roman"/>
                <w:sz w:val="24"/>
                <w:szCs w:val="24"/>
                <w:lang w:eastAsia="ru-RU"/>
              </w:rPr>
              <w:t xml:space="preserve"> О</w:t>
            </w:r>
            <w:proofErr w:type="gramEnd"/>
            <w:r w:rsidRPr="00817EEA">
              <w:rPr>
                <w:rFonts w:ascii="Times New Roman" w:eastAsia="Times New Roman" w:hAnsi="Times New Roman" w:cs="Times New Roman"/>
                <w:sz w:val="24"/>
                <w:szCs w:val="24"/>
                <w:lang w:eastAsia="ru-RU"/>
              </w:rPr>
              <w:t>риентироваться в условиях частой смены технологий в профессиональной деятельности</w:t>
            </w:r>
          </w:p>
        </w:tc>
        <w:tc>
          <w:tcPr>
            <w:tcW w:w="5046" w:type="dxa"/>
          </w:tcPr>
          <w:p w:rsidR="002A0E77" w:rsidRPr="00817EEA" w:rsidRDefault="002A0E77" w:rsidP="00B8118E">
            <w:pPr>
              <w:spacing w:after="0" w:line="240" w:lineRule="auto"/>
              <w:jc w:val="both"/>
              <w:rPr>
                <w:rFonts w:ascii="Times New Roman" w:eastAsia="Times New Roman" w:hAnsi="Times New Roman" w:cs="Times New Roman"/>
                <w:sz w:val="24"/>
                <w:szCs w:val="24"/>
                <w:lang w:eastAsia="ru-RU"/>
              </w:rPr>
            </w:pPr>
            <w:proofErr w:type="gramStart"/>
            <w:r w:rsidRPr="00817EEA">
              <w:rPr>
                <w:rFonts w:ascii="Times New Roman" w:eastAsia="Times New Roman" w:hAnsi="Times New Roman" w:cs="Times New Roman"/>
                <w:sz w:val="24"/>
                <w:szCs w:val="24"/>
                <w:lang w:eastAsia="ru-RU"/>
              </w:rPr>
              <w:t>Контроль за</w:t>
            </w:r>
            <w:proofErr w:type="gramEnd"/>
            <w:r w:rsidRPr="00817EEA">
              <w:rPr>
                <w:rFonts w:ascii="Times New Roman" w:eastAsia="Times New Roman" w:hAnsi="Times New Roman" w:cs="Times New Roman"/>
                <w:sz w:val="24"/>
                <w:szCs w:val="24"/>
                <w:lang w:eastAsia="ru-RU"/>
              </w:rPr>
              <w:t xml:space="preserve"> умением выполнения анализа и синтеза  учебного материала</w:t>
            </w:r>
          </w:p>
        </w:tc>
      </w:tr>
    </w:tbl>
    <w:p w:rsidR="002A0E77" w:rsidRDefault="002A0E77" w:rsidP="00CA6292">
      <w:pPr>
        <w:spacing w:line="240" w:lineRule="auto"/>
        <w:rPr>
          <w:sz w:val="24"/>
          <w:szCs w:val="24"/>
        </w:rPr>
      </w:pPr>
      <w:bookmarkStart w:id="24" w:name="_GoBack"/>
      <w:bookmarkEnd w:id="24"/>
    </w:p>
    <w:p w:rsidR="002A0E77" w:rsidRPr="008B6B5F" w:rsidRDefault="002A0E77" w:rsidP="00CA6292">
      <w:pPr>
        <w:spacing w:line="240" w:lineRule="auto"/>
        <w:rPr>
          <w:sz w:val="24"/>
          <w:szCs w:val="24"/>
        </w:rPr>
      </w:pPr>
    </w:p>
    <w:p w:rsidR="000A742F" w:rsidRPr="005C27A0" w:rsidRDefault="000A742F" w:rsidP="000A742F">
      <w:pPr>
        <w:spacing w:after="0" w:line="240" w:lineRule="auto"/>
        <w:jc w:val="both"/>
        <w:rPr>
          <w:rFonts w:ascii="Times New Roman" w:hAnsi="Times New Roman" w:cs="Times New Roman"/>
          <w:b/>
          <w:bCs/>
          <w:sz w:val="24"/>
          <w:szCs w:val="24"/>
        </w:rPr>
      </w:pPr>
      <w:r w:rsidRPr="005C27A0">
        <w:rPr>
          <w:rFonts w:ascii="Times New Roman" w:hAnsi="Times New Roman" w:cs="Times New Roman"/>
          <w:sz w:val="24"/>
          <w:szCs w:val="24"/>
        </w:rPr>
        <w:t xml:space="preserve">Разработчики: </w:t>
      </w:r>
      <w:r w:rsidRPr="005C27A0">
        <w:rPr>
          <w:rFonts w:ascii="Times New Roman" w:hAnsi="Times New Roman" w:cs="Times New Roman"/>
          <w:sz w:val="24"/>
          <w:szCs w:val="24"/>
        </w:rPr>
        <w:tab/>
      </w:r>
    </w:p>
    <w:p w:rsidR="000A742F" w:rsidRPr="005C27A0" w:rsidRDefault="000A742F" w:rsidP="000A742F">
      <w:pPr>
        <w:spacing w:after="0" w:line="240" w:lineRule="auto"/>
        <w:jc w:val="both"/>
        <w:rPr>
          <w:rFonts w:ascii="Times New Roman" w:hAnsi="Times New Roman" w:cs="Times New Roman"/>
          <w:b/>
          <w:bCs/>
          <w:sz w:val="24"/>
          <w:szCs w:val="24"/>
        </w:rPr>
      </w:pPr>
    </w:p>
    <w:tbl>
      <w:tblPr>
        <w:tblW w:w="0" w:type="auto"/>
        <w:tblInd w:w="2" w:type="dxa"/>
        <w:tblBorders>
          <w:insideH w:val="single" w:sz="4" w:space="0" w:color="auto"/>
          <w:insideV w:val="single" w:sz="4" w:space="0" w:color="auto"/>
        </w:tblBorders>
        <w:tblLook w:val="00A0" w:firstRow="1" w:lastRow="0" w:firstColumn="1" w:lastColumn="0" w:noHBand="0" w:noVBand="0"/>
      </w:tblPr>
      <w:tblGrid>
        <w:gridCol w:w="3190"/>
        <w:gridCol w:w="3190"/>
        <w:gridCol w:w="3191"/>
      </w:tblGrid>
      <w:tr w:rsidR="000A742F" w:rsidRPr="0059358C" w:rsidTr="00143AAC">
        <w:tc>
          <w:tcPr>
            <w:tcW w:w="3190" w:type="dxa"/>
          </w:tcPr>
          <w:p w:rsidR="000A742F" w:rsidRPr="005C27A0" w:rsidRDefault="000A742F" w:rsidP="00BC20A1">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w:t>
            </w:r>
            <w:r w:rsidRPr="005C27A0">
              <w:rPr>
                <w:rFonts w:ascii="Times New Roman" w:hAnsi="Times New Roman" w:cs="Times New Roman"/>
                <w:sz w:val="24"/>
                <w:szCs w:val="24"/>
              </w:rPr>
              <w:t>Г</w:t>
            </w:r>
            <w:r w:rsidR="00BC20A1">
              <w:rPr>
                <w:rFonts w:ascii="Times New Roman" w:hAnsi="Times New Roman" w:cs="Times New Roman"/>
                <w:sz w:val="24"/>
                <w:szCs w:val="24"/>
              </w:rPr>
              <w:t>П</w:t>
            </w:r>
            <w:r>
              <w:rPr>
                <w:rFonts w:ascii="Times New Roman" w:hAnsi="Times New Roman" w:cs="Times New Roman"/>
                <w:sz w:val="24"/>
                <w:szCs w:val="24"/>
              </w:rPr>
              <w:t>Б</w:t>
            </w:r>
            <w:r w:rsidRPr="005C27A0">
              <w:rPr>
                <w:rFonts w:ascii="Times New Roman" w:hAnsi="Times New Roman" w:cs="Times New Roman"/>
                <w:sz w:val="24"/>
                <w:szCs w:val="24"/>
              </w:rPr>
              <w:t xml:space="preserve">ОУ </w:t>
            </w:r>
            <w:r>
              <w:rPr>
                <w:rFonts w:ascii="Times New Roman" w:hAnsi="Times New Roman" w:cs="Times New Roman"/>
                <w:sz w:val="24"/>
                <w:szCs w:val="24"/>
              </w:rPr>
              <w:t>ИО</w:t>
            </w:r>
            <w:r w:rsidRPr="005C27A0">
              <w:rPr>
                <w:rFonts w:ascii="Times New Roman" w:hAnsi="Times New Roman" w:cs="Times New Roman"/>
                <w:sz w:val="24"/>
                <w:szCs w:val="24"/>
              </w:rPr>
              <w:t xml:space="preserve"> АПЭТ»</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преподаватель</w:t>
            </w:r>
          </w:p>
        </w:tc>
        <w:tc>
          <w:tcPr>
            <w:tcW w:w="3191" w:type="dxa"/>
          </w:tcPr>
          <w:p w:rsidR="000A742F" w:rsidRPr="005C27A0" w:rsidRDefault="005F2318" w:rsidP="00143AAC">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Баданов А</w:t>
            </w:r>
            <w:r w:rsidR="00914F26">
              <w:rPr>
                <w:rFonts w:ascii="Times New Roman" w:hAnsi="Times New Roman" w:cs="Times New Roman"/>
                <w:sz w:val="24"/>
                <w:szCs w:val="24"/>
              </w:rPr>
              <w:t>.Б.</w:t>
            </w:r>
          </w:p>
        </w:tc>
      </w:tr>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место работы</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занимаемая должность</w:t>
            </w: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инициалы, фамилия</w:t>
            </w:r>
          </w:p>
        </w:tc>
      </w:tr>
    </w:tbl>
    <w:p w:rsidR="000A742F" w:rsidRPr="005C27A0" w:rsidRDefault="000A742F" w:rsidP="000A742F">
      <w:pPr>
        <w:spacing w:after="0" w:line="240" w:lineRule="auto"/>
        <w:jc w:val="both"/>
        <w:rPr>
          <w:rFonts w:ascii="Times New Roman" w:hAnsi="Times New Roman" w:cs="Times New Roman"/>
          <w:b/>
          <w:bCs/>
          <w:sz w:val="24"/>
          <w:szCs w:val="24"/>
        </w:rPr>
      </w:pPr>
    </w:p>
    <w:p w:rsidR="000A742F" w:rsidRPr="005C27A0" w:rsidRDefault="000A742F" w:rsidP="000A742F">
      <w:pPr>
        <w:spacing w:after="0" w:line="240" w:lineRule="auto"/>
        <w:jc w:val="both"/>
        <w:rPr>
          <w:rFonts w:ascii="Times New Roman" w:hAnsi="Times New Roman" w:cs="Times New Roman"/>
          <w:b/>
          <w:bCs/>
          <w:sz w:val="24"/>
          <w:szCs w:val="24"/>
        </w:rPr>
      </w:pPr>
      <w:r w:rsidRPr="005C27A0">
        <w:rPr>
          <w:rFonts w:ascii="Times New Roman" w:hAnsi="Times New Roman" w:cs="Times New Roman"/>
          <w:sz w:val="24"/>
          <w:szCs w:val="24"/>
        </w:rPr>
        <w:t xml:space="preserve">Рецензенты: </w:t>
      </w:r>
    </w:p>
    <w:p w:rsidR="000A742F" w:rsidRPr="005C27A0" w:rsidRDefault="000A742F" w:rsidP="000A742F">
      <w:pPr>
        <w:widowControl w:val="0"/>
        <w:suppressAutoHyphens/>
        <w:spacing w:after="0" w:line="240" w:lineRule="auto"/>
        <w:jc w:val="both"/>
        <w:rPr>
          <w:rFonts w:ascii="Times New Roman" w:hAnsi="Times New Roman" w:cs="Times New Roman"/>
          <w:i/>
          <w:iCs/>
          <w:sz w:val="24"/>
          <w:szCs w:val="24"/>
        </w:rPr>
      </w:pPr>
    </w:p>
    <w:tbl>
      <w:tblPr>
        <w:tblW w:w="0" w:type="auto"/>
        <w:tblInd w:w="2" w:type="dxa"/>
        <w:tblBorders>
          <w:insideH w:val="single" w:sz="4" w:space="0" w:color="auto"/>
          <w:insideV w:val="single" w:sz="4" w:space="0" w:color="auto"/>
        </w:tblBorders>
        <w:tblLook w:val="00A0" w:firstRow="1" w:lastRow="0" w:firstColumn="1" w:lastColumn="0" w:noHBand="0" w:noVBand="0"/>
      </w:tblPr>
      <w:tblGrid>
        <w:gridCol w:w="3190"/>
        <w:gridCol w:w="3190"/>
        <w:gridCol w:w="3191"/>
      </w:tblGrid>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p>
        </w:tc>
        <w:tc>
          <w:tcPr>
            <w:tcW w:w="3190" w:type="dxa"/>
          </w:tcPr>
          <w:p w:rsidR="000A742F" w:rsidRPr="005C27A0" w:rsidRDefault="000A742F" w:rsidP="00143AAC">
            <w:pPr>
              <w:spacing w:after="0" w:line="240" w:lineRule="auto"/>
              <w:jc w:val="center"/>
              <w:rPr>
                <w:rFonts w:ascii="Times New Roman" w:hAnsi="Times New Roman" w:cs="Times New Roman"/>
                <w:sz w:val="24"/>
                <w:szCs w:val="24"/>
              </w:rPr>
            </w:pPr>
          </w:p>
        </w:tc>
        <w:tc>
          <w:tcPr>
            <w:tcW w:w="3191" w:type="dxa"/>
          </w:tcPr>
          <w:p w:rsidR="000A742F" w:rsidRPr="005C27A0" w:rsidRDefault="000A742F" w:rsidP="00143AAC">
            <w:pPr>
              <w:spacing w:after="0" w:line="240" w:lineRule="auto"/>
              <w:jc w:val="center"/>
              <w:rPr>
                <w:rFonts w:ascii="Times New Roman" w:hAnsi="Times New Roman" w:cs="Times New Roman"/>
                <w:sz w:val="24"/>
                <w:szCs w:val="24"/>
              </w:rPr>
            </w:pPr>
          </w:p>
        </w:tc>
      </w:tr>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место работы</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занимаемая должность</w:t>
            </w: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инициалы, фамилия</w:t>
            </w:r>
          </w:p>
        </w:tc>
      </w:tr>
    </w:tbl>
    <w:p w:rsidR="000A742F" w:rsidRPr="005C27A0" w:rsidRDefault="000A742F" w:rsidP="000A742F">
      <w:pPr>
        <w:widowControl w:val="0"/>
        <w:suppressAutoHyphens/>
        <w:spacing w:after="0" w:line="240" w:lineRule="auto"/>
        <w:ind w:firstLine="709"/>
        <w:jc w:val="both"/>
        <w:rPr>
          <w:rFonts w:ascii="Times New Roman" w:hAnsi="Times New Roman" w:cs="Times New Roman"/>
          <w:i/>
          <w:iCs/>
          <w:sz w:val="24"/>
          <w:szCs w:val="24"/>
        </w:rPr>
      </w:pPr>
    </w:p>
    <w:tbl>
      <w:tblPr>
        <w:tblW w:w="0" w:type="auto"/>
        <w:tblInd w:w="2" w:type="dxa"/>
        <w:tblBorders>
          <w:insideH w:val="single" w:sz="4" w:space="0" w:color="auto"/>
          <w:insideV w:val="single" w:sz="4" w:space="0" w:color="auto"/>
        </w:tblBorders>
        <w:tblLook w:val="00A0" w:firstRow="1" w:lastRow="0" w:firstColumn="1" w:lastColumn="0" w:noHBand="0" w:noVBand="0"/>
      </w:tblPr>
      <w:tblGrid>
        <w:gridCol w:w="3190"/>
        <w:gridCol w:w="3190"/>
        <w:gridCol w:w="3191"/>
      </w:tblGrid>
      <w:tr w:rsidR="000A742F" w:rsidRPr="0059358C" w:rsidTr="00143AAC">
        <w:tc>
          <w:tcPr>
            <w:tcW w:w="3190" w:type="dxa"/>
          </w:tcPr>
          <w:p w:rsidR="000A742F" w:rsidRPr="005C27A0" w:rsidRDefault="000A742F" w:rsidP="000A742F">
            <w:pPr>
              <w:spacing w:after="0" w:line="240" w:lineRule="auto"/>
              <w:rPr>
                <w:rFonts w:ascii="Times New Roman" w:hAnsi="Times New Roman" w:cs="Times New Roman"/>
                <w:b/>
                <w:bCs/>
                <w:sz w:val="24"/>
                <w:szCs w:val="24"/>
              </w:rPr>
            </w:pP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p>
        </w:tc>
      </w:tr>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место работы</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занимаемая должность</w:t>
            </w: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инициалы, фамилия</w:t>
            </w:r>
          </w:p>
        </w:tc>
      </w:tr>
    </w:tbl>
    <w:p w:rsidR="000A742F" w:rsidRDefault="000A742F" w:rsidP="000A742F">
      <w:pPr>
        <w:keepNext/>
        <w:keepLines/>
        <w:spacing w:after="0" w:line="240" w:lineRule="auto"/>
        <w:outlineLvl w:val="1"/>
      </w:pPr>
    </w:p>
    <w:p w:rsidR="000A742F" w:rsidRDefault="000A742F" w:rsidP="000A742F">
      <w:pPr>
        <w:keepNext/>
        <w:keepLines/>
        <w:spacing w:after="0" w:line="240" w:lineRule="auto"/>
        <w:ind w:firstLine="709"/>
        <w:outlineLvl w:val="1"/>
      </w:pPr>
    </w:p>
    <w:p w:rsidR="00822BE5" w:rsidRPr="008B6B5F" w:rsidRDefault="00822BE5" w:rsidP="00CA6292">
      <w:pPr>
        <w:spacing w:line="240" w:lineRule="auto"/>
        <w:rPr>
          <w:sz w:val="24"/>
          <w:szCs w:val="24"/>
        </w:rPr>
      </w:pPr>
    </w:p>
    <w:sectPr w:rsidR="00822BE5" w:rsidRPr="008B6B5F" w:rsidSect="00BC20A1">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945" w:rsidRDefault="00D81945" w:rsidP="00CB6393">
      <w:pPr>
        <w:spacing w:after="0" w:line="240" w:lineRule="auto"/>
      </w:pPr>
      <w:r>
        <w:separator/>
      </w:r>
    </w:p>
  </w:endnote>
  <w:endnote w:type="continuationSeparator" w:id="0">
    <w:p w:rsidR="00D81945" w:rsidRDefault="00D81945" w:rsidP="00CB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25157"/>
      <w:docPartObj>
        <w:docPartGallery w:val="Page Numbers (Bottom of Page)"/>
        <w:docPartUnique/>
      </w:docPartObj>
    </w:sdtPr>
    <w:sdtEndPr/>
    <w:sdtContent>
      <w:p w:rsidR="00D81945" w:rsidRDefault="00D81945">
        <w:pPr>
          <w:pStyle w:val="af1"/>
          <w:jc w:val="right"/>
        </w:pPr>
        <w:r>
          <w:fldChar w:fldCharType="begin"/>
        </w:r>
        <w:r>
          <w:instrText>PAGE   \* MERGEFORMAT</w:instrText>
        </w:r>
        <w:r>
          <w:fldChar w:fldCharType="separate"/>
        </w:r>
        <w:r w:rsidR="002A0E77">
          <w:rPr>
            <w:noProof/>
          </w:rPr>
          <w:t>36</w:t>
        </w:r>
        <w:r>
          <w:fldChar w:fldCharType="end"/>
        </w:r>
      </w:p>
    </w:sdtContent>
  </w:sdt>
  <w:p w:rsidR="00D81945" w:rsidRDefault="00D8194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945" w:rsidRDefault="00D81945" w:rsidP="00CB6393">
      <w:pPr>
        <w:spacing w:after="0" w:line="240" w:lineRule="auto"/>
      </w:pPr>
      <w:r>
        <w:separator/>
      </w:r>
    </w:p>
  </w:footnote>
  <w:footnote w:type="continuationSeparator" w:id="0">
    <w:p w:rsidR="00D81945" w:rsidRDefault="00D81945" w:rsidP="00CB6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567"/>
        </w:tabs>
        <w:ind w:left="567" w:hanging="567"/>
      </w:pPr>
      <w:rPr>
        <w:rFonts w:ascii="Symbol" w:hAnsi="Symbol" w:cs="Symbol"/>
      </w:rPr>
    </w:lvl>
  </w:abstractNum>
  <w:abstractNum w:abstractNumId="1">
    <w:nsid w:val="00000003"/>
    <w:multiLevelType w:val="singleLevel"/>
    <w:tmpl w:val="00000003"/>
    <w:lvl w:ilvl="0">
      <w:start w:val="1"/>
      <w:numFmt w:val="bullet"/>
      <w:lvlText w:val=""/>
      <w:lvlJc w:val="left"/>
      <w:pPr>
        <w:tabs>
          <w:tab w:val="num" w:pos="567"/>
        </w:tabs>
        <w:ind w:left="567" w:hanging="567"/>
      </w:pPr>
      <w:rPr>
        <w:rFonts w:ascii="Symbol" w:hAnsi="Symbol" w:cs="Symbol"/>
      </w:rPr>
    </w:lvl>
  </w:abstractNum>
  <w:abstractNum w:abstractNumId="2">
    <w:nsid w:val="00000005"/>
    <w:multiLevelType w:val="singleLevel"/>
    <w:tmpl w:val="00000005"/>
    <w:name w:val="WW8Num6"/>
    <w:lvl w:ilvl="0">
      <w:start w:val="1"/>
      <w:numFmt w:val="bullet"/>
      <w:lvlText w:val=""/>
      <w:lvlJc w:val="left"/>
      <w:pPr>
        <w:tabs>
          <w:tab w:val="num" w:pos="567"/>
        </w:tabs>
        <w:ind w:left="567" w:hanging="567"/>
      </w:pPr>
      <w:rPr>
        <w:rFonts w:ascii="Symbol" w:hAnsi="Symbol" w:cs="Symbol"/>
      </w:rPr>
    </w:lvl>
  </w:abstractNum>
  <w:abstractNum w:abstractNumId="3">
    <w:nsid w:val="03476D65"/>
    <w:multiLevelType w:val="hybridMultilevel"/>
    <w:tmpl w:val="1F24F3AE"/>
    <w:lvl w:ilvl="0" w:tplc="F90E3C5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
    <w:nsid w:val="047E0F7C"/>
    <w:multiLevelType w:val="hybridMultilevel"/>
    <w:tmpl w:val="77346FA0"/>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5">
    <w:nsid w:val="05D163E1"/>
    <w:multiLevelType w:val="multilevel"/>
    <w:tmpl w:val="8CF4FB60"/>
    <w:lvl w:ilvl="0">
      <w:start w:val="3"/>
      <w:numFmt w:val="decimal"/>
      <w:lvlText w:val="%1"/>
      <w:lvlJc w:val="left"/>
      <w:pPr>
        <w:ind w:left="375" w:hanging="375"/>
      </w:pPr>
      <w:rPr>
        <w:rFonts w:hint="default"/>
      </w:rPr>
    </w:lvl>
    <w:lvl w:ilvl="1">
      <w:start w:val="1"/>
      <w:numFmt w:val="bullet"/>
      <w:lvlText w:val=""/>
      <w:lvlJc w:val="left"/>
      <w:pPr>
        <w:ind w:left="1084" w:hanging="375"/>
      </w:pPr>
      <w:rPr>
        <w:rFonts w:ascii="Symbol" w:hAnsi="Symbol"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6">
    <w:nsid w:val="094D09DB"/>
    <w:multiLevelType w:val="hybridMultilevel"/>
    <w:tmpl w:val="8F02E846"/>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7">
    <w:nsid w:val="0AE773DC"/>
    <w:multiLevelType w:val="multilevel"/>
    <w:tmpl w:val="1F520DC6"/>
    <w:lvl w:ilvl="0">
      <w:start w:val="1"/>
      <w:numFmt w:val="decimal"/>
      <w:lvlText w:val="%1."/>
      <w:lvlJc w:val="left"/>
      <w:pPr>
        <w:ind w:left="399" w:hanging="360"/>
      </w:pPr>
      <w:rPr>
        <w:rFonts w:hint="default"/>
      </w:rPr>
    </w:lvl>
    <w:lvl w:ilvl="1">
      <w:start w:val="1"/>
      <w:numFmt w:val="decimal"/>
      <w:isLgl/>
      <w:lvlText w:val="%1.%2."/>
      <w:lvlJc w:val="left"/>
      <w:pPr>
        <w:ind w:left="759" w:hanging="720"/>
      </w:pPr>
      <w:rPr>
        <w:rFonts w:hint="default"/>
      </w:rPr>
    </w:lvl>
    <w:lvl w:ilvl="2">
      <w:start w:val="1"/>
      <w:numFmt w:val="decimal"/>
      <w:isLgl/>
      <w:lvlText w:val="%1.%2.%3."/>
      <w:lvlJc w:val="left"/>
      <w:pPr>
        <w:ind w:left="759" w:hanging="720"/>
      </w:pPr>
      <w:rPr>
        <w:rFonts w:hint="default"/>
      </w:rPr>
    </w:lvl>
    <w:lvl w:ilvl="3">
      <w:start w:val="1"/>
      <w:numFmt w:val="decimal"/>
      <w:isLgl/>
      <w:lvlText w:val="%1.%2.%3.%4."/>
      <w:lvlJc w:val="left"/>
      <w:pPr>
        <w:ind w:left="1119" w:hanging="1080"/>
      </w:pPr>
      <w:rPr>
        <w:rFonts w:hint="default"/>
      </w:rPr>
    </w:lvl>
    <w:lvl w:ilvl="4">
      <w:start w:val="1"/>
      <w:numFmt w:val="decimal"/>
      <w:isLgl/>
      <w:lvlText w:val="%1.%2.%3.%4.%5."/>
      <w:lvlJc w:val="left"/>
      <w:pPr>
        <w:ind w:left="1119" w:hanging="1080"/>
      </w:pPr>
      <w:rPr>
        <w:rFonts w:hint="default"/>
      </w:rPr>
    </w:lvl>
    <w:lvl w:ilvl="5">
      <w:start w:val="1"/>
      <w:numFmt w:val="decimal"/>
      <w:isLgl/>
      <w:lvlText w:val="%1.%2.%3.%4.%5.%6."/>
      <w:lvlJc w:val="left"/>
      <w:pPr>
        <w:ind w:left="1479" w:hanging="1440"/>
      </w:pPr>
      <w:rPr>
        <w:rFonts w:hint="default"/>
      </w:rPr>
    </w:lvl>
    <w:lvl w:ilvl="6">
      <w:start w:val="1"/>
      <w:numFmt w:val="decimal"/>
      <w:isLgl/>
      <w:lvlText w:val="%1.%2.%3.%4.%5.%6.%7."/>
      <w:lvlJc w:val="left"/>
      <w:pPr>
        <w:ind w:left="1839" w:hanging="1800"/>
      </w:pPr>
      <w:rPr>
        <w:rFonts w:hint="default"/>
      </w:rPr>
    </w:lvl>
    <w:lvl w:ilvl="7">
      <w:start w:val="1"/>
      <w:numFmt w:val="decimal"/>
      <w:isLgl/>
      <w:lvlText w:val="%1.%2.%3.%4.%5.%6.%7.%8."/>
      <w:lvlJc w:val="left"/>
      <w:pPr>
        <w:ind w:left="1839" w:hanging="1800"/>
      </w:pPr>
      <w:rPr>
        <w:rFonts w:hint="default"/>
      </w:rPr>
    </w:lvl>
    <w:lvl w:ilvl="8">
      <w:start w:val="1"/>
      <w:numFmt w:val="decimal"/>
      <w:isLgl/>
      <w:lvlText w:val="%1.%2.%3.%4.%5.%6.%7.%8.%9."/>
      <w:lvlJc w:val="left"/>
      <w:pPr>
        <w:ind w:left="2199" w:hanging="2160"/>
      </w:pPr>
      <w:rPr>
        <w:rFonts w:hint="default"/>
      </w:rPr>
    </w:lvl>
  </w:abstractNum>
  <w:abstractNum w:abstractNumId="8">
    <w:nsid w:val="11FD4F0C"/>
    <w:multiLevelType w:val="hybridMultilevel"/>
    <w:tmpl w:val="9EA47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EF3F61"/>
    <w:multiLevelType w:val="hybridMultilevel"/>
    <w:tmpl w:val="DAA0AD8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B26EC1"/>
    <w:multiLevelType w:val="hybridMultilevel"/>
    <w:tmpl w:val="60D8B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2A04CB"/>
    <w:multiLevelType w:val="hybridMultilevel"/>
    <w:tmpl w:val="2A242564"/>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12">
    <w:nsid w:val="26CA526A"/>
    <w:multiLevelType w:val="hybridMultilevel"/>
    <w:tmpl w:val="7C4283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270F2A29"/>
    <w:multiLevelType w:val="multilevel"/>
    <w:tmpl w:val="58A6340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074750"/>
    <w:multiLevelType w:val="hybridMultilevel"/>
    <w:tmpl w:val="52B8D6FA"/>
    <w:lvl w:ilvl="0" w:tplc="1DDE4C9C">
      <w:start w:val="1"/>
      <w:numFmt w:val="decimal"/>
      <w:lvlText w:val="%1."/>
      <w:lvlJc w:val="left"/>
      <w:pPr>
        <w:ind w:left="644" w:hanging="360"/>
      </w:pPr>
      <w:rPr>
        <w:rFonts w:hint="default"/>
      </w:rPr>
    </w:lvl>
    <w:lvl w:ilvl="1" w:tplc="04190019">
      <w:start w:val="1"/>
      <w:numFmt w:val="lowerLetter"/>
      <w:lvlText w:val="%2."/>
      <w:lvlJc w:val="left"/>
      <w:pPr>
        <w:ind w:left="1160" w:hanging="360"/>
      </w:pPr>
    </w:lvl>
    <w:lvl w:ilvl="2" w:tplc="0419001B">
      <w:start w:val="1"/>
      <w:numFmt w:val="lowerRoman"/>
      <w:lvlText w:val="%3."/>
      <w:lvlJc w:val="right"/>
      <w:pPr>
        <w:ind w:left="1880" w:hanging="180"/>
      </w:pPr>
    </w:lvl>
    <w:lvl w:ilvl="3" w:tplc="0419000F">
      <w:start w:val="1"/>
      <w:numFmt w:val="decimal"/>
      <w:lvlText w:val="%4."/>
      <w:lvlJc w:val="left"/>
      <w:pPr>
        <w:ind w:left="2600" w:hanging="360"/>
      </w:pPr>
    </w:lvl>
    <w:lvl w:ilvl="4" w:tplc="04190019">
      <w:start w:val="1"/>
      <w:numFmt w:val="lowerLetter"/>
      <w:lvlText w:val="%5."/>
      <w:lvlJc w:val="left"/>
      <w:pPr>
        <w:ind w:left="3320" w:hanging="360"/>
      </w:pPr>
    </w:lvl>
    <w:lvl w:ilvl="5" w:tplc="0419001B">
      <w:start w:val="1"/>
      <w:numFmt w:val="lowerRoman"/>
      <w:lvlText w:val="%6."/>
      <w:lvlJc w:val="right"/>
      <w:pPr>
        <w:ind w:left="4040" w:hanging="180"/>
      </w:pPr>
    </w:lvl>
    <w:lvl w:ilvl="6" w:tplc="0419000F">
      <w:start w:val="1"/>
      <w:numFmt w:val="decimal"/>
      <w:lvlText w:val="%7."/>
      <w:lvlJc w:val="left"/>
      <w:pPr>
        <w:ind w:left="4760" w:hanging="360"/>
      </w:pPr>
    </w:lvl>
    <w:lvl w:ilvl="7" w:tplc="04190019">
      <w:start w:val="1"/>
      <w:numFmt w:val="lowerLetter"/>
      <w:lvlText w:val="%8."/>
      <w:lvlJc w:val="left"/>
      <w:pPr>
        <w:ind w:left="5480" w:hanging="360"/>
      </w:pPr>
    </w:lvl>
    <w:lvl w:ilvl="8" w:tplc="0419001B">
      <w:start w:val="1"/>
      <w:numFmt w:val="lowerRoman"/>
      <w:lvlText w:val="%9."/>
      <w:lvlJc w:val="right"/>
      <w:pPr>
        <w:ind w:left="6200" w:hanging="180"/>
      </w:pPr>
    </w:lvl>
  </w:abstractNum>
  <w:abstractNum w:abstractNumId="15">
    <w:nsid w:val="2CF31F38"/>
    <w:multiLevelType w:val="hybridMultilevel"/>
    <w:tmpl w:val="A0FC5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6BA419F"/>
    <w:multiLevelType w:val="hybridMultilevel"/>
    <w:tmpl w:val="693CAD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9912085"/>
    <w:multiLevelType w:val="multilevel"/>
    <w:tmpl w:val="A914015E"/>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18">
    <w:nsid w:val="39F06552"/>
    <w:multiLevelType w:val="hybridMultilevel"/>
    <w:tmpl w:val="E27662D2"/>
    <w:lvl w:ilvl="0" w:tplc="04190001">
      <w:start w:val="2"/>
      <w:numFmt w:val="bullet"/>
      <w:lvlText w:val=""/>
      <w:lvlJc w:val="left"/>
      <w:pPr>
        <w:ind w:left="952" w:hanging="360"/>
      </w:pPr>
      <w:rPr>
        <w:rFonts w:ascii="Symbol" w:eastAsia="Times New Roman"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9">
    <w:nsid w:val="46A2799F"/>
    <w:multiLevelType w:val="hybridMultilevel"/>
    <w:tmpl w:val="19C4E49C"/>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20">
    <w:nsid w:val="492C664F"/>
    <w:multiLevelType w:val="multilevel"/>
    <w:tmpl w:val="5A4A1FF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99D46FD"/>
    <w:multiLevelType w:val="hybridMultilevel"/>
    <w:tmpl w:val="5482726C"/>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22">
    <w:nsid w:val="4E82243B"/>
    <w:multiLevelType w:val="multilevel"/>
    <w:tmpl w:val="2B56C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EDC1A15"/>
    <w:multiLevelType w:val="hybridMultilevel"/>
    <w:tmpl w:val="82D2175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4">
    <w:nsid w:val="59C7022C"/>
    <w:multiLevelType w:val="hybridMultilevel"/>
    <w:tmpl w:val="D922AE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5">
    <w:nsid w:val="68AC5F40"/>
    <w:multiLevelType w:val="hybridMultilevel"/>
    <w:tmpl w:val="E96A11E2"/>
    <w:lvl w:ilvl="0" w:tplc="CA90789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6">
    <w:nsid w:val="717C628E"/>
    <w:multiLevelType w:val="hybridMultilevel"/>
    <w:tmpl w:val="418E5780"/>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27">
    <w:nsid w:val="7D282B78"/>
    <w:multiLevelType w:val="hybridMultilevel"/>
    <w:tmpl w:val="AF584CA0"/>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num w:numId="1">
    <w:abstractNumId w:val="23"/>
  </w:num>
  <w:num w:numId="2">
    <w:abstractNumId w:val="18"/>
  </w:num>
  <w:num w:numId="3">
    <w:abstractNumId w:val="24"/>
  </w:num>
  <w:num w:numId="4">
    <w:abstractNumId w:val="12"/>
  </w:num>
  <w:num w:numId="5">
    <w:abstractNumId w:val="3"/>
  </w:num>
  <w:num w:numId="6">
    <w:abstractNumId w:val="14"/>
  </w:num>
  <w:num w:numId="7">
    <w:abstractNumId w:val="22"/>
  </w:num>
  <w:num w:numId="8">
    <w:abstractNumId w:val="20"/>
  </w:num>
  <w:num w:numId="9">
    <w:abstractNumId w:val="0"/>
  </w:num>
  <w:num w:numId="10">
    <w:abstractNumId w:val="1"/>
  </w:num>
  <w:num w:numId="11">
    <w:abstractNumId w:val="2"/>
  </w:num>
  <w:num w:numId="12">
    <w:abstractNumId w:val="25"/>
  </w:num>
  <w:num w:numId="13">
    <w:abstractNumId w:val="8"/>
  </w:num>
  <w:num w:numId="14">
    <w:abstractNumId w:val="17"/>
  </w:num>
  <w:num w:numId="15">
    <w:abstractNumId w:val="5"/>
  </w:num>
  <w:num w:numId="16">
    <w:abstractNumId w:val="9"/>
  </w:num>
  <w:num w:numId="17">
    <w:abstractNumId w:val="0"/>
  </w:num>
  <w:num w:numId="18">
    <w:abstractNumId w:val="13"/>
  </w:num>
  <w:num w:numId="19">
    <w:abstractNumId w:val="16"/>
  </w:num>
  <w:num w:numId="20">
    <w:abstractNumId w:val="10"/>
  </w:num>
  <w:num w:numId="21">
    <w:abstractNumId w:val="7"/>
  </w:num>
  <w:num w:numId="22">
    <w:abstractNumId w:val="19"/>
  </w:num>
  <w:num w:numId="23">
    <w:abstractNumId w:val="21"/>
  </w:num>
  <w:num w:numId="24">
    <w:abstractNumId w:val="6"/>
  </w:num>
  <w:num w:numId="25">
    <w:abstractNumId w:val="4"/>
  </w:num>
  <w:num w:numId="26">
    <w:abstractNumId w:val="26"/>
  </w:num>
  <w:num w:numId="27">
    <w:abstractNumId w:val="1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47"/>
    <w:rsid w:val="00013499"/>
    <w:rsid w:val="00036F63"/>
    <w:rsid w:val="0004040D"/>
    <w:rsid w:val="000473EF"/>
    <w:rsid w:val="000476EF"/>
    <w:rsid w:val="00047AD2"/>
    <w:rsid w:val="00067647"/>
    <w:rsid w:val="000830DA"/>
    <w:rsid w:val="000A3700"/>
    <w:rsid w:val="000A38BC"/>
    <w:rsid w:val="000A6D72"/>
    <w:rsid w:val="000A6DFF"/>
    <w:rsid w:val="000A742F"/>
    <w:rsid w:val="000B0A99"/>
    <w:rsid w:val="000B1DA9"/>
    <w:rsid w:val="000B273E"/>
    <w:rsid w:val="000B4B4F"/>
    <w:rsid w:val="000C0871"/>
    <w:rsid w:val="000D0D47"/>
    <w:rsid w:val="000D6D38"/>
    <w:rsid w:val="000E09D1"/>
    <w:rsid w:val="001005F6"/>
    <w:rsid w:val="00102A7B"/>
    <w:rsid w:val="00110930"/>
    <w:rsid w:val="00116F9B"/>
    <w:rsid w:val="001210A9"/>
    <w:rsid w:val="00125DD5"/>
    <w:rsid w:val="0013022D"/>
    <w:rsid w:val="001376EF"/>
    <w:rsid w:val="00143AAC"/>
    <w:rsid w:val="00150A07"/>
    <w:rsid w:val="00152F64"/>
    <w:rsid w:val="001650D2"/>
    <w:rsid w:val="00172DC7"/>
    <w:rsid w:val="00180EB9"/>
    <w:rsid w:val="00181CBC"/>
    <w:rsid w:val="0018280A"/>
    <w:rsid w:val="00184838"/>
    <w:rsid w:val="001B0F5C"/>
    <w:rsid w:val="001B64B2"/>
    <w:rsid w:val="001C7758"/>
    <w:rsid w:val="001D0B7B"/>
    <w:rsid w:val="001E4296"/>
    <w:rsid w:val="001F07AD"/>
    <w:rsid w:val="001F0C8B"/>
    <w:rsid w:val="001F41A4"/>
    <w:rsid w:val="00200435"/>
    <w:rsid w:val="00202A39"/>
    <w:rsid w:val="00210743"/>
    <w:rsid w:val="002140DF"/>
    <w:rsid w:val="00222870"/>
    <w:rsid w:val="002251AA"/>
    <w:rsid w:val="00225371"/>
    <w:rsid w:val="00233230"/>
    <w:rsid w:val="002419EF"/>
    <w:rsid w:val="00251E27"/>
    <w:rsid w:val="002542B5"/>
    <w:rsid w:val="0025710C"/>
    <w:rsid w:val="002678C7"/>
    <w:rsid w:val="002709C0"/>
    <w:rsid w:val="00284983"/>
    <w:rsid w:val="00286725"/>
    <w:rsid w:val="0028795A"/>
    <w:rsid w:val="002A0E77"/>
    <w:rsid w:val="002A3774"/>
    <w:rsid w:val="002A57C5"/>
    <w:rsid w:val="002A613D"/>
    <w:rsid w:val="002B03B2"/>
    <w:rsid w:val="002B0493"/>
    <w:rsid w:val="002B4269"/>
    <w:rsid w:val="002D0AE8"/>
    <w:rsid w:val="002E4D97"/>
    <w:rsid w:val="002F3D6C"/>
    <w:rsid w:val="002F78F3"/>
    <w:rsid w:val="0031108D"/>
    <w:rsid w:val="00312BDD"/>
    <w:rsid w:val="0031621F"/>
    <w:rsid w:val="00317282"/>
    <w:rsid w:val="00322B62"/>
    <w:rsid w:val="003408C7"/>
    <w:rsid w:val="00356FC7"/>
    <w:rsid w:val="003603E5"/>
    <w:rsid w:val="00372ABD"/>
    <w:rsid w:val="00377357"/>
    <w:rsid w:val="00390351"/>
    <w:rsid w:val="00390D3E"/>
    <w:rsid w:val="003B4065"/>
    <w:rsid w:val="003C355B"/>
    <w:rsid w:val="003C6092"/>
    <w:rsid w:val="003D67AB"/>
    <w:rsid w:val="003E62E4"/>
    <w:rsid w:val="003F1D58"/>
    <w:rsid w:val="003F4AB6"/>
    <w:rsid w:val="00401670"/>
    <w:rsid w:val="00402A4A"/>
    <w:rsid w:val="004100E2"/>
    <w:rsid w:val="00427541"/>
    <w:rsid w:val="00433E82"/>
    <w:rsid w:val="004340A8"/>
    <w:rsid w:val="0044178C"/>
    <w:rsid w:val="004447AE"/>
    <w:rsid w:val="00453787"/>
    <w:rsid w:val="0045743A"/>
    <w:rsid w:val="00462172"/>
    <w:rsid w:val="004654E4"/>
    <w:rsid w:val="004815ED"/>
    <w:rsid w:val="004906E5"/>
    <w:rsid w:val="00491465"/>
    <w:rsid w:val="004A6543"/>
    <w:rsid w:val="004C0420"/>
    <w:rsid w:val="004D7DFB"/>
    <w:rsid w:val="004E0040"/>
    <w:rsid w:val="004E00D9"/>
    <w:rsid w:val="004E2C56"/>
    <w:rsid w:val="004E7055"/>
    <w:rsid w:val="00502E15"/>
    <w:rsid w:val="005038E5"/>
    <w:rsid w:val="00517701"/>
    <w:rsid w:val="00524629"/>
    <w:rsid w:val="005330AE"/>
    <w:rsid w:val="00534737"/>
    <w:rsid w:val="005366AC"/>
    <w:rsid w:val="00546FCF"/>
    <w:rsid w:val="005476A4"/>
    <w:rsid w:val="00567335"/>
    <w:rsid w:val="0057088A"/>
    <w:rsid w:val="0057293E"/>
    <w:rsid w:val="00573523"/>
    <w:rsid w:val="005854AF"/>
    <w:rsid w:val="00591338"/>
    <w:rsid w:val="005914C8"/>
    <w:rsid w:val="00591540"/>
    <w:rsid w:val="00591F07"/>
    <w:rsid w:val="005A3287"/>
    <w:rsid w:val="005B306E"/>
    <w:rsid w:val="005B620A"/>
    <w:rsid w:val="005C0CC0"/>
    <w:rsid w:val="005C2668"/>
    <w:rsid w:val="005C462A"/>
    <w:rsid w:val="005D02B7"/>
    <w:rsid w:val="005D4D18"/>
    <w:rsid w:val="005E2374"/>
    <w:rsid w:val="005F02DC"/>
    <w:rsid w:val="005F0376"/>
    <w:rsid w:val="005F2318"/>
    <w:rsid w:val="005F399E"/>
    <w:rsid w:val="00601888"/>
    <w:rsid w:val="00606BE3"/>
    <w:rsid w:val="00610669"/>
    <w:rsid w:val="00612890"/>
    <w:rsid w:val="00613F49"/>
    <w:rsid w:val="00617A90"/>
    <w:rsid w:val="006366F6"/>
    <w:rsid w:val="00640C7E"/>
    <w:rsid w:val="00647A50"/>
    <w:rsid w:val="0065318E"/>
    <w:rsid w:val="00655B0F"/>
    <w:rsid w:val="006644FA"/>
    <w:rsid w:val="00673BF0"/>
    <w:rsid w:val="00694AA9"/>
    <w:rsid w:val="006A47EF"/>
    <w:rsid w:val="006A6048"/>
    <w:rsid w:val="006B1BF4"/>
    <w:rsid w:val="006C3E4E"/>
    <w:rsid w:val="006D12DB"/>
    <w:rsid w:val="006D7BDE"/>
    <w:rsid w:val="006E3C09"/>
    <w:rsid w:val="006E6B21"/>
    <w:rsid w:val="006F1F9E"/>
    <w:rsid w:val="006F7C4F"/>
    <w:rsid w:val="00714BE4"/>
    <w:rsid w:val="00765750"/>
    <w:rsid w:val="00776E05"/>
    <w:rsid w:val="0078136F"/>
    <w:rsid w:val="00782082"/>
    <w:rsid w:val="00791D9F"/>
    <w:rsid w:val="00792558"/>
    <w:rsid w:val="00795528"/>
    <w:rsid w:val="007A4170"/>
    <w:rsid w:val="007A5AD1"/>
    <w:rsid w:val="007A7AF1"/>
    <w:rsid w:val="007B2F96"/>
    <w:rsid w:val="007D22D6"/>
    <w:rsid w:val="007D482D"/>
    <w:rsid w:val="00802A30"/>
    <w:rsid w:val="00804789"/>
    <w:rsid w:val="0080745F"/>
    <w:rsid w:val="00816DAC"/>
    <w:rsid w:val="00822588"/>
    <w:rsid w:val="00822BE5"/>
    <w:rsid w:val="00844483"/>
    <w:rsid w:val="00880362"/>
    <w:rsid w:val="00885621"/>
    <w:rsid w:val="00886C50"/>
    <w:rsid w:val="00887987"/>
    <w:rsid w:val="00891DAF"/>
    <w:rsid w:val="0089741F"/>
    <w:rsid w:val="008A7E2C"/>
    <w:rsid w:val="008B6B5F"/>
    <w:rsid w:val="008D494B"/>
    <w:rsid w:val="008E19F1"/>
    <w:rsid w:val="008F11F7"/>
    <w:rsid w:val="008F737C"/>
    <w:rsid w:val="00914F26"/>
    <w:rsid w:val="00915948"/>
    <w:rsid w:val="00916E86"/>
    <w:rsid w:val="00924F3C"/>
    <w:rsid w:val="009252DA"/>
    <w:rsid w:val="00926C39"/>
    <w:rsid w:val="00934219"/>
    <w:rsid w:val="0094255A"/>
    <w:rsid w:val="00942F86"/>
    <w:rsid w:val="009434CB"/>
    <w:rsid w:val="009441A6"/>
    <w:rsid w:val="00944A36"/>
    <w:rsid w:val="00961ED9"/>
    <w:rsid w:val="0096700E"/>
    <w:rsid w:val="00967E05"/>
    <w:rsid w:val="00980825"/>
    <w:rsid w:val="009856BF"/>
    <w:rsid w:val="00992AC9"/>
    <w:rsid w:val="00993482"/>
    <w:rsid w:val="009935C2"/>
    <w:rsid w:val="00995E4E"/>
    <w:rsid w:val="009A2BC1"/>
    <w:rsid w:val="009B4D8A"/>
    <w:rsid w:val="009B7A4C"/>
    <w:rsid w:val="009C0DA7"/>
    <w:rsid w:val="009C22F2"/>
    <w:rsid w:val="009C65E7"/>
    <w:rsid w:val="009F1AC6"/>
    <w:rsid w:val="009F5808"/>
    <w:rsid w:val="00A0347E"/>
    <w:rsid w:val="00A20A8B"/>
    <w:rsid w:val="00A332F6"/>
    <w:rsid w:val="00A3667C"/>
    <w:rsid w:val="00A4407D"/>
    <w:rsid w:val="00A533E3"/>
    <w:rsid w:val="00A56790"/>
    <w:rsid w:val="00A60757"/>
    <w:rsid w:val="00A632B9"/>
    <w:rsid w:val="00A677BB"/>
    <w:rsid w:val="00A90E6F"/>
    <w:rsid w:val="00A91CB5"/>
    <w:rsid w:val="00A963A8"/>
    <w:rsid w:val="00AA20AA"/>
    <w:rsid w:val="00AB22A9"/>
    <w:rsid w:val="00AD4606"/>
    <w:rsid w:val="00AD5E73"/>
    <w:rsid w:val="00AF14AE"/>
    <w:rsid w:val="00AF7AEF"/>
    <w:rsid w:val="00B03E80"/>
    <w:rsid w:val="00B0456F"/>
    <w:rsid w:val="00B13E6F"/>
    <w:rsid w:val="00B23730"/>
    <w:rsid w:val="00B50809"/>
    <w:rsid w:val="00B62B83"/>
    <w:rsid w:val="00B66F4B"/>
    <w:rsid w:val="00B7347A"/>
    <w:rsid w:val="00B96760"/>
    <w:rsid w:val="00BA0809"/>
    <w:rsid w:val="00BA0D6A"/>
    <w:rsid w:val="00BB4978"/>
    <w:rsid w:val="00BC0A26"/>
    <w:rsid w:val="00BC20A1"/>
    <w:rsid w:val="00BC39A8"/>
    <w:rsid w:val="00BD49BA"/>
    <w:rsid w:val="00BD7794"/>
    <w:rsid w:val="00BF0F11"/>
    <w:rsid w:val="00BF3B94"/>
    <w:rsid w:val="00C03638"/>
    <w:rsid w:val="00C03939"/>
    <w:rsid w:val="00C14997"/>
    <w:rsid w:val="00C2308A"/>
    <w:rsid w:val="00C25BA4"/>
    <w:rsid w:val="00C42064"/>
    <w:rsid w:val="00C44909"/>
    <w:rsid w:val="00C44A63"/>
    <w:rsid w:val="00C517C1"/>
    <w:rsid w:val="00C54E1A"/>
    <w:rsid w:val="00C56404"/>
    <w:rsid w:val="00C70AAC"/>
    <w:rsid w:val="00C9318B"/>
    <w:rsid w:val="00CA6292"/>
    <w:rsid w:val="00CA7FCA"/>
    <w:rsid w:val="00CB23C6"/>
    <w:rsid w:val="00CB47B1"/>
    <w:rsid w:val="00CB6393"/>
    <w:rsid w:val="00CC0912"/>
    <w:rsid w:val="00CC27BF"/>
    <w:rsid w:val="00CC4A2F"/>
    <w:rsid w:val="00CD6A90"/>
    <w:rsid w:val="00CD7D43"/>
    <w:rsid w:val="00CE6D8B"/>
    <w:rsid w:val="00CE7277"/>
    <w:rsid w:val="00CE788A"/>
    <w:rsid w:val="00CF1881"/>
    <w:rsid w:val="00CF48D1"/>
    <w:rsid w:val="00CF5FDC"/>
    <w:rsid w:val="00D07C25"/>
    <w:rsid w:val="00D1647C"/>
    <w:rsid w:val="00D1749E"/>
    <w:rsid w:val="00D37C27"/>
    <w:rsid w:val="00D43AB7"/>
    <w:rsid w:val="00D5478C"/>
    <w:rsid w:val="00D65051"/>
    <w:rsid w:val="00D65A75"/>
    <w:rsid w:val="00D707C9"/>
    <w:rsid w:val="00D81945"/>
    <w:rsid w:val="00D903FB"/>
    <w:rsid w:val="00D91464"/>
    <w:rsid w:val="00D93C98"/>
    <w:rsid w:val="00D94D4A"/>
    <w:rsid w:val="00D95A47"/>
    <w:rsid w:val="00DA3C2D"/>
    <w:rsid w:val="00DB5F34"/>
    <w:rsid w:val="00DD711F"/>
    <w:rsid w:val="00DE1077"/>
    <w:rsid w:val="00DE528C"/>
    <w:rsid w:val="00DF0569"/>
    <w:rsid w:val="00DF41C9"/>
    <w:rsid w:val="00DF5A38"/>
    <w:rsid w:val="00E03004"/>
    <w:rsid w:val="00E0498F"/>
    <w:rsid w:val="00E06A39"/>
    <w:rsid w:val="00E20495"/>
    <w:rsid w:val="00E22076"/>
    <w:rsid w:val="00E25E91"/>
    <w:rsid w:val="00E261E1"/>
    <w:rsid w:val="00E26ED6"/>
    <w:rsid w:val="00E26F8C"/>
    <w:rsid w:val="00E32EAD"/>
    <w:rsid w:val="00E3309E"/>
    <w:rsid w:val="00E57AA9"/>
    <w:rsid w:val="00E63B2E"/>
    <w:rsid w:val="00E74A3B"/>
    <w:rsid w:val="00E80A7B"/>
    <w:rsid w:val="00E85161"/>
    <w:rsid w:val="00E94A9C"/>
    <w:rsid w:val="00E97B52"/>
    <w:rsid w:val="00EA225C"/>
    <w:rsid w:val="00EA36E9"/>
    <w:rsid w:val="00EB1535"/>
    <w:rsid w:val="00EB245E"/>
    <w:rsid w:val="00EB5172"/>
    <w:rsid w:val="00EC0001"/>
    <w:rsid w:val="00EE2363"/>
    <w:rsid w:val="00F0780F"/>
    <w:rsid w:val="00F10851"/>
    <w:rsid w:val="00F12E8D"/>
    <w:rsid w:val="00F13961"/>
    <w:rsid w:val="00F3109F"/>
    <w:rsid w:val="00F3584E"/>
    <w:rsid w:val="00F36BA9"/>
    <w:rsid w:val="00F445C2"/>
    <w:rsid w:val="00F57532"/>
    <w:rsid w:val="00F63717"/>
    <w:rsid w:val="00F6768C"/>
    <w:rsid w:val="00F718D9"/>
    <w:rsid w:val="00F752A9"/>
    <w:rsid w:val="00F86EA1"/>
    <w:rsid w:val="00FA2BB6"/>
    <w:rsid w:val="00FA5BD7"/>
    <w:rsid w:val="00FA66FF"/>
    <w:rsid w:val="00FC354F"/>
    <w:rsid w:val="00FC5794"/>
    <w:rsid w:val="00FD12B2"/>
    <w:rsid w:val="00FD6973"/>
    <w:rsid w:val="00FE6D2F"/>
    <w:rsid w:val="00FF1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433E82"/>
    <w:pPr>
      <w:spacing w:after="200" w:line="276" w:lineRule="auto"/>
    </w:pPr>
    <w:rPr>
      <w:rFonts w:cs="Calibri"/>
      <w:sz w:val="22"/>
      <w:szCs w:val="22"/>
      <w:lang w:eastAsia="en-US"/>
    </w:rPr>
  </w:style>
  <w:style w:type="paragraph" w:styleId="1">
    <w:name w:val="heading 1"/>
    <w:basedOn w:val="a"/>
    <w:next w:val="a"/>
    <w:link w:val="10"/>
    <w:uiPriority w:val="99"/>
    <w:qFormat/>
    <w:rsid w:val="00067647"/>
    <w:pPr>
      <w:keepNext/>
      <w:keepLines/>
      <w:spacing w:before="480" w:after="0"/>
      <w:outlineLvl w:val="0"/>
    </w:pPr>
    <w:rPr>
      <w:rFonts w:ascii="Cambria" w:eastAsia="Times New Roman" w:hAnsi="Cambria" w:cs="Cambria"/>
      <w:b/>
      <w:bCs/>
      <w:color w:val="365F91"/>
      <w:sz w:val="28"/>
      <w:szCs w:val="28"/>
    </w:rPr>
  </w:style>
  <w:style w:type="paragraph" w:styleId="2">
    <w:name w:val="heading 2"/>
    <w:basedOn w:val="a"/>
    <w:next w:val="a"/>
    <w:link w:val="20"/>
    <w:uiPriority w:val="99"/>
    <w:qFormat/>
    <w:rsid w:val="00067647"/>
    <w:pPr>
      <w:keepNext/>
      <w:keepLines/>
      <w:spacing w:before="200" w:after="0"/>
      <w:outlineLvl w:val="1"/>
    </w:pPr>
    <w:rPr>
      <w:rFonts w:ascii="Cambria" w:eastAsia="Times New Roman" w:hAnsi="Cambria" w:cs="Cambria"/>
      <w:b/>
      <w:bCs/>
      <w:color w:val="4F81BD"/>
      <w:sz w:val="26"/>
      <w:szCs w:val="26"/>
    </w:rPr>
  </w:style>
  <w:style w:type="paragraph" w:styleId="3">
    <w:name w:val="heading 3"/>
    <w:basedOn w:val="a"/>
    <w:next w:val="a"/>
    <w:link w:val="30"/>
    <w:unhideWhenUsed/>
    <w:qFormat/>
    <w:locked/>
    <w:rsid w:val="00CB6393"/>
    <w:pPr>
      <w:keepNext/>
      <w:spacing w:before="240" w:after="60"/>
      <w:outlineLvl w:val="2"/>
    </w:pPr>
    <w:rPr>
      <w:rFonts w:ascii="Cambria" w:eastAsia="Times New Roman" w:hAnsi="Cambria" w:cs="Times New Roman"/>
      <w:b/>
      <w:bCs/>
      <w:sz w:val="26"/>
      <w:szCs w:val="26"/>
    </w:rPr>
  </w:style>
  <w:style w:type="paragraph" w:styleId="4">
    <w:name w:val="heading 4"/>
    <w:basedOn w:val="a"/>
    <w:next w:val="a"/>
    <w:link w:val="40"/>
    <w:uiPriority w:val="99"/>
    <w:qFormat/>
    <w:rsid w:val="000B0A99"/>
    <w:pPr>
      <w:keepNext/>
      <w:spacing w:before="240" w:after="60" w:line="240" w:lineRule="auto"/>
      <w:outlineLvl w:val="3"/>
    </w:pPr>
    <w:rPr>
      <w:rFonts w:ascii="Times New Roman" w:eastAsia="Times New Roman" w:hAnsi="Times New Roman" w:cs="Times New Roman"/>
      <w:b/>
      <w:bCs/>
      <w:sz w:val="28"/>
      <w:szCs w:val="28"/>
      <w:lang w:eastAsia="ar-SA"/>
    </w:rPr>
  </w:style>
  <w:style w:type="paragraph" w:styleId="5">
    <w:name w:val="heading 5"/>
    <w:basedOn w:val="a"/>
    <w:next w:val="a"/>
    <w:link w:val="50"/>
    <w:unhideWhenUsed/>
    <w:qFormat/>
    <w:locked/>
    <w:rsid w:val="00B66F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67647"/>
    <w:rPr>
      <w:rFonts w:ascii="Cambria" w:hAnsi="Cambria" w:cs="Cambria"/>
      <w:b/>
      <w:bCs/>
      <w:color w:val="365F91"/>
      <w:sz w:val="28"/>
      <w:szCs w:val="28"/>
    </w:rPr>
  </w:style>
  <w:style w:type="character" w:customStyle="1" w:styleId="20">
    <w:name w:val="Заголовок 2 Знак"/>
    <w:link w:val="2"/>
    <w:uiPriority w:val="99"/>
    <w:locked/>
    <w:rsid w:val="00067647"/>
    <w:rPr>
      <w:rFonts w:ascii="Cambria" w:hAnsi="Cambria" w:cs="Cambria"/>
      <w:b/>
      <w:bCs/>
      <w:color w:val="4F81BD"/>
      <w:sz w:val="26"/>
      <w:szCs w:val="26"/>
    </w:rPr>
  </w:style>
  <w:style w:type="character" w:customStyle="1" w:styleId="40">
    <w:name w:val="Заголовок 4 Знак"/>
    <w:link w:val="4"/>
    <w:uiPriority w:val="99"/>
    <w:locked/>
    <w:rsid w:val="000B0A99"/>
    <w:rPr>
      <w:rFonts w:ascii="Times New Roman" w:hAnsi="Times New Roman" w:cs="Times New Roman"/>
      <w:b/>
      <w:bCs/>
      <w:sz w:val="28"/>
      <w:szCs w:val="28"/>
      <w:lang w:eastAsia="ar-SA" w:bidi="ar-SA"/>
    </w:rPr>
  </w:style>
  <w:style w:type="table" w:styleId="a3">
    <w:name w:val="Table Grid"/>
    <w:basedOn w:val="a1"/>
    <w:uiPriority w:val="59"/>
    <w:rsid w:val="0006764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link w:val="a5"/>
    <w:uiPriority w:val="1"/>
    <w:qFormat/>
    <w:rsid w:val="00067647"/>
    <w:rPr>
      <w:rFonts w:cs="Calibri"/>
      <w:sz w:val="22"/>
      <w:szCs w:val="22"/>
      <w:lang w:eastAsia="en-US"/>
    </w:rPr>
  </w:style>
  <w:style w:type="character" w:customStyle="1" w:styleId="a5">
    <w:name w:val="Без интервала Знак"/>
    <w:link w:val="a4"/>
    <w:uiPriority w:val="1"/>
    <w:locked/>
    <w:rsid w:val="00067647"/>
    <w:rPr>
      <w:sz w:val="22"/>
      <w:szCs w:val="22"/>
      <w:lang w:val="ru-RU" w:eastAsia="en-US"/>
    </w:rPr>
  </w:style>
  <w:style w:type="paragraph" w:styleId="11">
    <w:name w:val="toc 1"/>
    <w:basedOn w:val="a"/>
    <w:next w:val="a"/>
    <w:autoRedefine/>
    <w:uiPriority w:val="99"/>
    <w:semiHidden/>
    <w:rsid w:val="00067647"/>
    <w:pPr>
      <w:tabs>
        <w:tab w:val="right" w:leader="dot" w:pos="9345"/>
      </w:tabs>
      <w:spacing w:after="0" w:line="240" w:lineRule="auto"/>
      <w:jc w:val="center"/>
    </w:pPr>
    <w:rPr>
      <w:rFonts w:ascii="Times New Roman" w:eastAsia="Times New Roman" w:hAnsi="Times New Roman" w:cs="Times New Roman"/>
      <w:b/>
      <w:bCs/>
      <w:sz w:val="28"/>
      <w:szCs w:val="28"/>
      <w:lang w:eastAsia="ru-RU"/>
    </w:rPr>
  </w:style>
  <w:style w:type="paragraph" w:styleId="21">
    <w:name w:val="toc 2"/>
    <w:basedOn w:val="a"/>
    <w:next w:val="a"/>
    <w:autoRedefine/>
    <w:uiPriority w:val="99"/>
    <w:semiHidden/>
    <w:rsid w:val="008B6B5F"/>
    <w:pPr>
      <w:tabs>
        <w:tab w:val="right" w:leader="dot" w:pos="9911"/>
      </w:tabs>
      <w:spacing w:after="0" w:line="240" w:lineRule="auto"/>
      <w:ind w:left="240"/>
    </w:pPr>
    <w:rPr>
      <w:rFonts w:ascii="Times New Roman" w:eastAsia="Times New Roman" w:hAnsi="Times New Roman" w:cs="Times New Roman"/>
      <w:sz w:val="24"/>
      <w:szCs w:val="24"/>
      <w:lang w:eastAsia="ru-RU"/>
    </w:rPr>
  </w:style>
  <w:style w:type="character" w:styleId="a6">
    <w:name w:val="Hyperlink"/>
    <w:uiPriority w:val="99"/>
    <w:rsid w:val="00067647"/>
    <w:rPr>
      <w:color w:val="0000FF"/>
      <w:u w:val="single"/>
    </w:rPr>
  </w:style>
  <w:style w:type="paragraph" w:styleId="a7">
    <w:name w:val="TOC Heading"/>
    <w:basedOn w:val="1"/>
    <w:next w:val="a"/>
    <w:uiPriority w:val="39"/>
    <w:qFormat/>
    <w:rsid w:val="00067647"/>
    <w:pPr>
      <w:outlineLvl w:val="9"/>
    </w:pPr>
    <w:rPr>
      <w:b w:val="0"/>
      <w:bCs w:val="0"/>
    </w:rPr>
  </w:style>
  <w:style w:type="paragraph" w:styleId="a8">
    <w:name w:val="List Paragraph"/>
    <w:basedOn w:val="a"/>
    <w:uiPriority w:val="99"/>
    <w:qFormat/>
    <w:rsid w:val="00067647"/>
    <w:pPr>
      <w:ind w:left="720"/>
    </w:pPr>
  </w:style>
  <w:style w:type="paragraph" w:styleId="a9">
    <w:name w:val="Balloon Text"/>
    <w:basedOn w:val="a"/>
    <w:link w:val="aa"/>
    <w:uiPriority w:val="99"/>
    <w:semiHidden/>
    <w:rsid w:val="00067647"/>
    <w:pPr>
      <w:spacing w:after="0" w:line="240" w:lineRule="auto"/>
    </w:pPr>
    <w:rPr>
      <w:rFonts w:ascii="Tahoma" w:hAnsi="Tahoma" w:cs="Tahoma"/>
      <w:sz w:val="16"/>
      <w:szCs w:val="16"/>
    </w:rPr>
  </w:style>
  <w:style w:type="character" w:customStyle="1" w:styleId="aa">
    <w:name w:val="Текст выноски Знак"/>
    <w:link w:val="a9"/>
    <w:uiPriority w:val="99"/>
    <w:semiHidden/>
    <w:locked/>
    <w:rsid w:val="00067647"/>
    <w:rPr>
      <w:rFonts w:ascii="Tahoma" w:hAnsi="Tahoma" w:cs="Tahoma"/>
      <w:sz w:val="16"/>
      <w:szCs w:val="16"/>
    </w:rPr>
  </w:style>
  <w:style w:type="paragraph" w:styleId="ab">
    <w:name w:val="Body Text Indent"/>
    <w:basedOn w:val="a"/>
    <w:link w:val="ac"/>
    <w:uiPriority w:val="99"/>
    <w:rsid w:val="000B0A99"/>
    <w:pPr>
      <w:spacing w:after="0" w:line="240" w:lineRule="auto"/>
      <w:ind w:firstLine="720"/>
      <w:jc w:val="both"/>
    </w:pPr>
    <w:rPr>
      <w:rFonts w:ascii="Times New Roman" w:eastAsia="Times New Roman" w:hAnsi="Times New Roman" w:cs="Times New Roman"/>
      <w:sz w:val="28"/>
      <w:szCs w:val="28"/>
      <w:lang w:eastAsia="ar-SA"/>
    </w:rPr>
  </w:style>
  <w:style w:type="character" w:customStyle="1" w:styleId="ac">
    <w:name w:val="Основной текст с отступом Знак"/>
    <w:link w:val="ab"/>
    <w:uiPriority w:val="99"/>
    <w:locked/>
    <w:rsid w:val="000B0A99"/>
    <w:rPr>
      <w:rFonts w:ascii="Times New Roman" w:hAnsi="Times New Roman" w:cs="Times New Roman"/>
      <w:sz w:val="20"/>
      <w:szCs w:val="20"/>
      <w:lang w:eastAsia="ar-SA" w:bidi="ar-SA"/>
    </w:rPr>
  </w:style>
  <w:style w:type="paragraph" w:customStyle="1" w:styleId="ConsNormal">
    <w:name w:val="ConsNormal"/>
    <w:uiPriority w:val="99"/>
    <w:rsid w:val="000B0A99"/>
    <w:pPr>
      <w:widowControl w:val="0"/>
      <w:suppressAutoHyphens/>
      <w:autoSpaceDE w:val="0"/>
      <w:ind w:right="19772" w:firstLine="720"/>
    </w:pPr>
    <w:rPr>
      <w:rFonts w:ascii="Arial" w:eastAsia="Times New Roman" w:hAnsi="Arial" w:cs="Arial"/>
      <w:sz w:val="22"/>
      <w:szCs w:val="22"/>
      <w:lang w:eastAsia="ar-SA"/>
    </w:rPr>
  </w:style>
  <w:style w:type="paragraph" w:customStyle="1" w:styleId="12">
    <w:name w:val="Цитата1"/>
    <w:basedOn w:val="a"/>
    <w:uiPriority w:val="99"/>
    <w:rsid w:val="000B0A99"/>
    <w:pPr>
      <w:suppressAutoHyphens/>
      <w:spacing w:after="0" w:line="240" w:lineRule="auto"/>
      <w:ind w:left="57" w:right="113"/>
      <w:jc w:val="both"/>
    </w:pPr>
    <w:rPr>
      <w:rFonts w:ascii="Times New Roman" w:eastAsia="Times New Roman" w:hAnsi="Times New Roman" w:cs="Times New Roman"/>
      <w:sz w:val="28"/>
      <w:szCs w:val="28"/>
      <w:lang w:eastAsia="ar-SA"/>
    </w:rPr>
  </w:style>
  <w:style w:type="paragraph" w:customStyle="1" w:styleId="210">
    <w:name w:val="Основной текст с отступом 21"/>
    <w:basedOn w:val="a"/>
    <w:uiPriority w:val="99"/>
    <w:rsid w:val="00BC39A8"/>
    <w:pPr>
      <w:spacing w:after="0" w:line="240" w:lineRule="auto"/>
      <w:ind w:firstLine="540"/>
      <w:jc w:val="center"/>
    </w:pPr>
    <w:rPr>
      <w:rFonts w:ascii="Times New Roman" w:eastAsia="Times New Roman" w:hAnsi="Times New Roman" w:cs="Times New Roman"/>
      <w:b/>
      <w:bCs/>
      <w:sz w:val="32"/>
      <w:szCs w:val="32"/>
      <w:lang w:eastAsia="ar-SA"/>
    </w:rPr>
  </w:style>
  <w:style w:type="paragraph" w:customStyle="1" w:styleId="13">
    <w:name w:val="Текст1"/>
    <w:basedOn w:val="a"/>
    <w:uiPriority w:val="99"/>
    <w:rsid w:val="00BC39A8"/>
    <w:pPr>
      <w:spacing w:after="0" w:line="240" w:lineRule="auto"/>
    </w:pPr>
    <w:rPr>
      <w:rFonts w:ascii="Courier New" w:eastAsia="Times New Roman" w:hAnsi="Courier New" w:cs="Courier New"/>
      <w:sz w:val="20"/>
      <w:szCs w:val="20"/>
      <w:lang w:eastAsia="ar-SA"/>
    </w:rPr>
  </w:style>
  <w:style w:type="paragraph" w:customStyle="1" w:styleId="c4">
    <w:name w:val="c4"/>
    <w:basedOn w:val="a"/>
    <w:uiPriority w:val="99"/>
    <w:rsid w:val="008A7E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uiPriority w:val="99"/>
    <w:rsid w:val="008A7E2C"/>
  </w:style>
  <w:style w:type="character" w:customStyle="1" w:styleId="c10">
    <w:name w:val="c10"/>
    <w:basedOn w:val="a0"/>
    <w:uiPriority w:val="99"/>
    <w:rsid w:val="008A7E2C"/>
  </w:style>
  <w:style w:type="paragraph" w:styleId="ad">
    <w:name w:val="Title"/>
    <w:basedOn w:val="a"/>
    <w:link w:val="ae"/>
    <w:uiPriority w:val="99"/>
    <w:qFormat/>
    <w:rsid w:val="0045743A"/>
    <w:pPr>
      <w:spacing w:after="0" w:line="240" w:lineRule="auto"/>
      <w:jc w:val="center"/>
    </w:pPr>
    <w:rPr>
      <w:rFonts w:ascii="Times New Roman" w:eastAsia="Times New Roman" w:hAnsi="Times New Roman" w:cs="Times New Roman"/>
      <w:sz w:val="24"/>
      <w:szCs w:val="24"/>
      <w:lang w:eastAsia="ru-RU"/>
    </w:rPr>
  </w:style>
  <w:style w:type="character" w:customStyle="1" w:styleId="ae">
    <w:name w:val="Название Знак"/>
    <w:link w:val="ad"/>
    <w:uiPriority w:val="99"/>
    <w:locked/>
    <w:rsid w:val="0045743A"/>
    <w:rPr>
      <w:rFonts w:ascii="Times New Roman" w:hAnsi="Times New Roman" w:cs="Times New Roman"/>
      <w:sz w:val="20"/>
      <w:szCs w:val="20"/>
      <w:lang w:eastAsia="ru-RU"/>
    </w:rPr>
  </w:style>
  <w:style w:type="character" w:customStyle="1" w:styleId="st">
    <w:name w:val="st"/>
    <w:basedOn w:val="a0"/>
    <w:uiPriority w:val="99"/>
    <w:rsid w:val="0028795A"/>
  </w:style>
  <w:style w:type="paragraph" w:styleId="af">
    <w:name w:val="header"/>
    <w:basedOn w:val="a"/>
    <w:link w:val="af0"/>
    <w:uiPriority w:val="99"/>
    <w:unhideWhenUsed/>
    <w:rsid w:val="00CB6393"/>
    <w:pPr>
      <w:tabs>
        <w:tab w:val="center" w:pos="4677"/>
        <w:tab w:val="right" w:pos="9355"/>
      </w:tabs>
    </w:pPr>
  </w:style>
  <w:style w:type="character" w:customStyle="1" w:styleId="af0">
    <w:name w:val="Верхний колонтитул Знак"/>
    <w:link w:val="af"/>
    <w:uiPriority w:val="99"/>
    <w:rsid w:val="00CB6393"/>
    <w:rPr>
      <w:rFonts w:cs="Calibri"/>
      <w:lang w:eastAsia="en-US"/>
    </w:rPr>
  </w:style>
  <w:style w:type="paragraph" w:styleId="af1">
    <w:name w:val="footer"/>
    <w:basedOn w:val="a"/>
    <w:link w:val="af2"/>
    <w:uiPriority w:val="99"/>
    <w:unhideWhenUsed/>
    <w:rsid w:val="00CB6393"/>
    <w:pPr>
      <w:tabs>
        <w:tab w:val="center" w:pos="4677"/>
        <w:tab w:val="right" w:pos="9355"/>
      </w:tabs>
    </w:pPr>
  </w:style>
  <w:style w:type="character" w:customStyle="1" w:styleId="af2">
    <w:name w:val="Нижний колонтитул Знак"/>
    <w:link w:val="af1"/>
    <w:uiPriority w:val="99"/>
    <w:rsid w:val="00CB6393"/>
    <w:rPr>
      <w:rFonts w:cs="Calibri"/>
      <w:lang w:eastAsia="en-US"/>
    </w:rPr>
  </w:style>
  <w:style w:type="character" w:customStyle="1" w:styleId="30">
    <w:name w:val="Заголовок 3 Знак"/>
    <w:link w:val="3"/>
    <w:rsid w:val="00CB6393"/>
    <w:rPr>
      <w:rFonts w:ascii="Cambria" w:eastAsia="Times New Roman" w:hAnsi="Cambria" w:cs="Times New Roman"/>
      <w:b/>
      <w:bCs/>
      <w:sz w:val="26"/>
      <w:szCs w:val="26"/>
      <w:lang w:eastAsia="en-US"/>
    </w:rPr>
  </w:style>
  <w:style w:type="table" w:customStyle="1" w:styleId="14">
    <w:name w:val="Сетка таблицы1"/>
    <w:basedOn w:val="a1"/>
    <w:next w:val="a3"/>
    <w:uiPriority w:val="59"/>
    <w:rsid w:val="00B66F4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rsid w:val="00B66F4B"/>
    <w:rPr>
      <w:rFonts w:asciiTheme="majorHAnsi" w:eastAsiaTheme="majorEastAsia" w:hAnsiTheme="majorHAnsi" w:cstheme="majorBidi"/>
      <w:color w:val="243F60" w:themeColor="accent1" w:themeShade="7F"/>
      <w:sz w:val="22"/>
      <w:szCs w:val="22"/>
      <w:lang w:eastAsia="en-US"/>
    </w:rPr>
  </w:style>
  <w:style w:type="paragraph" w:styleId="31">
    <w:name w:val="toc 3"/>
    <w:basedOn w:val="a"/>
    <w:next w:val="a"/>
    <w:autoRedefine/>
    <w:uiPriority w:val="39"/>
    <w:locked/>
    <w:rsid w:val="00914F2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433E82"/>
    <w:pPr>
      <w:spacing w:after="200" w:line="276" w:lineRule="auto"/>
    </w:pPr>
    <w:rPr>
      <w:rFonts w:cs="Calibri"/>
      <w:sz w:val="22"/>
      <w:szCs w:val="22"/>
      <w:lang w:eastAsia="en-US"/>
    </w:rPr>
  </w:style>
  <w:style w:type="paragraph" w:styleId="1">
    <w:name w:val="heading 1"/>
    <w:basedOn w:val="a"/>
    <w:next w:val="a"/>
    <w:link w:val="10"/>
    <w:uiPriority w:val="99"/>
    <w:qFormat/>
    <w:rsid w:val="00067647"/>
    <w:pPr>
      <w:keepNext/>
      <w:keepLines/>
      <w:spacing w:before="480" w:after="0"/>
      <w:outlineLvl w:val="0"/>
    </w:pPr>
    <w:rPr>
      <w:rFonts w:ascii="Cambria" w:eastAsia="Times New Roman" w:hAnsi="Cambria" w:cs="Cambria"/>
      <w:b/>
      <w:bCs/>
      <w:color w:val="365F91"/>
      <w:sz w:val="28"/>
      <w:szCs w:val="28"/>
    </w:rPr>
  </w:style>
  <w:style w:type="paragraph" w:styleId="2">
    <w:name w:val="heading 2"/>
    <w:basedOn w:val="a"/>
    <w:next w:val="a"/>
    <w:link w:val="20"/>
    <w:uiPriority w:val="99"/>
    <w:qFormat/>
    <w:rsid w:val="00067647"/>
    <w:pPr>
      <w:keepNext/>
      <w:keepLines/>
      <w:spacing w:before="200" w:after="0"/>
      <w:outlineLvl w:val="1"/>
    </w:pPr>
    <w:rPr>
      <w:rFonts w:ascii="Cambria" w:eastAsia="Times New Roman" w:hAnsi="Cambria" w:cs="Cambria"/>
      <w:b/>
      <w:bCs/>
      <w:color w:val="4F81BD"/>
      <w:sz w:val="26"/>
      <w:szCs w:val="26"/>
    </w:rPr>
  </w:style>
  <w:style w:type="paragraph" w:styleId="3">
    <w:name w:val="heading 3"/>
    <w:basedOn w:val="a"/>
    <w:next w:val="a"/>
    <w:link w:val="30"/>
    <w:unhideWhenUsed/>
    <w:qFormat/>
    <w:locked/>
    <w:rsid w:val="00CB6393"/>
    <w:pPr>
      <w:keepNext/>
      <w:spacing w:before="240" w:after="60"/>
      <w:outlineLvl w:val="2"/>
    </w:pPr>
    <w:rPr>
      <w:rFonts w:ascii="Cambria" w:eastAsia="Times New Roman" w:hAnsi="Cambria" w:cs="Times New Roman"/>
      <w:b/>
      <w:bCs/>
      <w:sz w:val="26"/>
      <w:szCs w:val="26"/>
    </w:rPr>
  </w:style>
  <w:style w:type="paragraph" w:styleId="4">
    <w:name w:val="heading 4"/>
    <w:basedOn w:val="a"/>
    <w:next w:val="a"/>
    <w:link w:val="40"/>
    <w:uiPriority w:val="99"/>
    <w:qFormat/>
    <w:rsid w:val="000B0A99"/>
    <w:pPr>
      <w:keepNext/>
      <w:spacing w:before="240" w:after="60" w:line="240" w:lineRule="auto"/>
      <w:outlineLvl w:val="3"/>
    </w:pPr>
    <w:rPr>
      <w:rFonts w:ascii="Times New Roman" w:eastAsia="Times New Roman" w:hAnsi="Times New Roman" w:cs="Times New Roman"/>
      <w:b/>
      <w:bCs/>
      <w:sz w:val="28"/>
      <w:szCs w:val="28"/>
      <w:lang w:eastAsia="ar-SA"/>
    </w:rPr>
  </w:style>
  <w:style w:type="paragraph" w:styleId="5">
    <w:name w:val="heading 5"/>
    <w:basedOn w:val="a"/>
    <w:next w:val="a"/>
    <w:link w:val="50"/>
    <w:unhideWhenUsed/>
    <w:qFormat/>
    <w:locked/>
    <w:rsid w:val="00B66F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67647"/>
    <w:rPr>
      <w:rFonts w:ascii="Cambria" w:hAnsi="Cambria" w:cs="Cambria"/>
      <w:b/>
      <w:bCs/>
      <w:color w:val="365F91"/>
      <w:sz w:val="28"/>
      <w:szCs w:val="28"/>
    </w:rPr>
  </w:style>
  <w:style w:type="character" w:customStyle="1" w:styleId="20">
    <w:name w:val="Заголовок 2 Знак"/>
    <w:link w:val="2"/>
    <w:uiPriority w:val="99"/>
    <w:locked/>
    <w:rsid w:val="00067647"/>
    <w:rPr>
      <w:rFonts w:ascii="Cambria" w:hAnsi="Cambria" w:cs="Cambria"/>
      <w:b/>
      <w:bCs/>
      <w:color w:val="4F81BD"/>
      <w:sz w:val="26"/>
      <w:szCs w:val="26"/>
    </w:rPr>
  </w:style>
  <w:style w:type="character" w:customStyle="1" w:styleId="40">
    <w:name w:val="Заголовок 4 Знак"/>
    <w:link w:val="4"/>
    <w:uiPriority w:val="99"/>
    <w:locked/>
    <w:rsid w:val="000B0A99"/>
    <w:rPr>
      <w:rFonts w:ascii="Times New Roman" w:hAnsi="Times New Roman" w:cs="Times New Roman"/>
      <w:b/>
      <w:bCs/>
      <w:sz w:val="28"/>
      <w:szCs w:val="28"/>
      <w:lang w:eastAsia="ar-SA" w:bidi="ar-SA"/>
    </w:rPr>
  </w:style>
  <w:style w:type="table" w:styleId="a3">
    <w:name w:val="Table Grid"/>
    <w:basedOn w:val="a1"/>
    <w:uiPriority w:val="59"/>
    <w:rsid w:val="0006764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link w:val="a5"/>
    <w:uiPriority w:val="1"/>
    <w:qFormat/>
    <w:rsid w:val="00067647"/>
    <w:rPr>
      <w:rFonts w:cs="Calibri"/>
      <w:sz w:val="22"/>
      <w:szCs w:val="22"/>
      <w:lang w:eastAsia="en-US"/>
    </w:rPr>
  </w:style>
  <w:style w:type="character" w:customStyle="1" w:styleId="a5">
    <w:name w:val="Без интервала Знак"/>
    <w:link w:val="a4"/>
    <w:uiPriority w:val="1"/>
    <w:locked/>
    <w:rsid w:val="00067647"/>
    <w:rPr>
      <w:sz w:val="22"/>
      <w:szCs w:val="22"/>
      <w:lang w:val="ru-RU" w:eastAsia="en-US"/>
    </w:rPr>
  </w:style>
  <w:style w:type="paragraph" w:styleId="11">
    <w:name w:val="toc 1"/>
    <w:basedOn w:val="a"/>
    <w:next w:val="a"/>
    <w:autoRedefine/>
    <w:uiPriority w:val="99"/>
    <w:semiHidden/>
    <w:rsid w:val="00067647"/>
    <w:pPr>
      <w:tabs>
        <w:tab w:val="right" w:leader="dot" w:pos="9345"/>
      </w:tabs>
      <w:spacing w:after="0" w:line="240" w:lineRule="auto"/>
      <w:jc w:val="center"/>
    </w:pPr>
    <w:rPr>
      <w:rFonts w:ascii="Times New Roman" w:eastAsia="Times New Roman" w:hAnsi="Times New Roman" w:cs="Times New Roman"/>
      <w:b/>
      <w:bCs/>
      <w:sz w:val="28"/>
      <w:szCs w:val="28"/>
      <w:lang w:eastAsia="ru-RU"/>
    </w:rPr>
  </w:style>
  <w:style w:type="paragraph" w:styleId="21">
    <w:name w:val="toc 2"/>
    <w:basedOn w:val="a"/>
    <w:next w:val="a"/>
    <w:autoRedefine/>
    <w:uiPriority w:val="99"/>
    <w:semiHidden/>
    <w:rsid w:val="008B6B5F"/>
    <w:pPr>
      <w:tabs>
        <w:tab w:val="right" w:leader="dot" w:pos="9911"/>
      </w:tabs>
      <w:spacing w:after="0" w:line="240" w:lineRule="auto"/>
      <w:ind w:left="240"/>
    </w:pPr>
    <w:rPr>
      <w:rFonts w:ascii="Times New Roman" w:eastAsia="Times New Roman" w:hAnsi="Times New Roman" w:cs="Times New Roman"/>
      <w:sz w:val="24"/>
      <w:szCs w:val="24"/>
      <w:lang w:eastAsia="ru-RU"/>
    </w:rPr>
  </w:style>
  <w:style w:type="character" w:styleId="a6">
    <w:name w:val="Hyperlink"/>
    <w:uiPriority w:val="99"/>
    <w:rsid w:val="00067647"/>
    <w:rPr>
      <w:color w:val="0000FF"/>
      <w:u w:val="single"/>
    </w:rPr>
  </w:style>
  <w:style w:type="paragraph" w:styleId="a7">
    <w:name w:val="TOC Heading"/>
    <w:basedOn w:val="1"/>
    <w:next w:val="a"/>
    <w:uiPriority w:val="39"/>
    <w:qFormat/>
    <w:rsid w:val="00067647"/>
    <w:pPr>
      <w:outlineLvl w:val="9"/>
    </w:pPr>
    <w:rPr>
      <w:b w:val="0"/>
      <w:bCs w:val="0"/>
    </w:rPr>
  </w:style>
  <w:style w:type="paragraph" w:styleId="a8">
    <w:name w:val="List Paragraph"/>
    <w:basedOn w:val="a"/>
    <w:uiPriority w:val="99"/>
    <w:qFormat/>
    <w:rsid w:val="00067647"/>
    <w:pPr>
      <w:ind w:left="720"/>
    </w:pPr>
  </w:style>
  <w:style w:type="paragraph" w:styleId="a9">
    <w:name w:val="Balloon Text"/>
    <w:basedOn w:val="a"/>
    <w:link w:val="aa"/>
    <w:uiPriority w:val="99"/>
    <w:semiHidden/>
    <w:rsid w:val="00067647"/>
    <w:pPr>
      <w:spacing w:after="0" w:line="240" w:lineRule="auto"/>
    </w:pPr>
    <w:rPr>
      <w:rFonts w:ascii="Tahoma" w:hAnsi="Tahoma" w:cs="Tahoma"/>
      <w:sz w:val="16"/>
      <w:szCs w:val="16"/>
    </w:rPr>
  </w:style>
  <w:style w:type="character" w:customStyle="1" w:styleId="aa">
    <w:name w:val="Текст выноски Знак"/>
    <w:link w:val="a9"/>
    <w:uiPriority w:val="99"/>
    <w:semiHidden/>
    <w:locked/>
    <w:rsid w:val="00067647"/>
    <w:rPr>
      <w:rFonts w:ascii="Tahoma" w:hAnsi="Tahoma" w:cs="Tahoma"/>
      <w:sz w:val="16"/>
      <w:szCs w:val="16"/>
    </w:rPr>
  </w:style>
  <w:style w:type="paragraph" w:styleId="ab">
    <w:name w:val="Body Text Indent"/>
    <w:basedOn w:val="a"/>
    <w:link w:val="ac"/>
    <w:uiPriority w:val="99"/>
    <w:rsid w:val="000B0A99"/>
    <w:pPr>
      <w:spacing w:after="0" w:line="240" w:lineRule="auto"/>
      <w:ind w:firstLine="720"/>
      <w:jc w:val="both"/>
    </w:pPr>
    <w:rPr>
      <w:rFonts w:ascii="Times New Roman" w:eastAsia="Times New Roman" w:hAnsi="Times New Roman" w:cs="Times New Roman"/>
      <w:sz w:val="28"/>
      <w:szCs w:val="28"/>
      <w:lang w:eastAsia="ar-SA"/>
    </w:rPr>
  </w:style>
  <w:style w:type="character" w:customStyle="1" w:styleId="ac">
    <w:name w:val="Основной текст с отступом Знак"/>
    <w:link w:val="ab"/>
    <w:uiPriority w:val="99"/>
    <w:locked/>
    <w:rsid w:val="000B0A99"/>
    <w:rPr>
      <w:rFonts w:ascii="Times New Roman" w:hAnsi="Times New Roman" w:cs="Times New Roman"/>
      <w:sz w:val="20"/>
      <w:szCs w:val="20"/>
      <w:lang w:eastAsia="ar-SA" w:bidi="ar-SA"/>
    </w:rPr>
  </w:style>
  <w:style w:type="paragraph" w:customStyle="1" w:styleId="ConsNormal">
    <w:name w:val="ConsNormal"/>
    <w:uiPriority w:val="99"/>
    <w:rsid w:val="000B0A99"/>
    <w:pPr>
      <w:widowControl w:val="0"/>
      <w:suppressAutoHyphens/>
      <w:autoSpaceDE w:val="0"/>
      <w:ind w:right="19772" w:firstLine="720"/>
    </w:pPr>
    <w:rPr>
      <w:rFonts w:ascii="Arial" w:eastAsia="Times New Roman" w:hAnsi="Arial" w:cs="Arial"/>
      <w:sz w:val="22"/>
      <w:szCs w:val="22"/>
      <w:lang w:eastAsia="ar-SA"/>
    </w:rPr>
  </w:style>
  <w:style w:type="paragraph" w:customStyle="1" w:styleId="12">
    <w:name w:val="Цитата1"/>
    <w:basedOn w:val="a"/>
    <w:uiPriority w:val="99"/>
    <w:rsid w:val="000B0A99"/>
    <w:pPr>
      <w:suppressAutoHyphens/>
      <w:spacing w:after="0" w:line="240" w:lineRule="auto"/>
      <w:ind w:left="57" w:right="113"/>
      <w:jc w:val="both"/>
    </w:pPr>
    <w:rPr>
      <w:rFonts w:ascii="Times New Roman" w:eastAsia="Times New Roman" w:hAnsi="Times New Roman" w:cs="Times New Roman"/>
      <w:sz w:val="28"/>
      <w:szCs w:val="28"/>
      <w:lang w:eastAsia="ar-SA"/>
    </w:rPr>
  </w:style>
  <w:style w:type="paragraph" w:customStyle="1" w:styleId="210">
    <w:name w:val="Основной текст с отступом 21"/>
    <w:basedOn w:val="a"/>
    <w:uiPriority w:val="99"/>
    <w:rsid w:val="00BC39A8"/>
    <w:pPr>
      <w:spacing w:after="0" w:line="240" w:lineRule="auto"/>
      <w:ind w:firstLine="540"/>
      <w:jc w:val="center"/>
    </w:pPr>
    <w:rPr>
      <w:rFonts w:ascii="Times New Roman" w:eastAsia="Times New Roman" w:hAnsi="Times New Roman" w:cs="Times New Roman"/>
      <w:b/>
      <w:bCs/>
      <w:sz w:val="32"/>
      <w:szCs w:val="32"/>
      <w:lang w:eastAsia="ar-SA"/>
    </w:rPr>
  </w:style>
  <w:style w:type="paragraph" w:customStyle="1" w:styleId="13">
    <w:name w:val="Текст1"/>
    <w:basedOn w:val="a"/>
    <w:uiPriority w:val="99"/>
    <w:rsid w:val="00BC39A8"/>
    <w:pPr>
      <w:spacing w:after="0" w:line="240" w:lineRule="auto"/>
    </w:pPr>
    <w:rPr>
      <w:rFonts w:ascii="Courier New" w:eastAsia="Times New Roman" w:hAnsi="Courier New" w:cs="Courier New"/>
      <w:sz w:val="20"/>
      <w:szCs w:val="20"/>
      <w:lang w:eastAsia="ar-SA"/>
    </w:rPr>
  </w:style>
  <w:style w:type="paragraph" w:customStyle="1" w:styleId="c4">
    <w:name w:val="c4"/>
    <w:basedOn w:val="a"/>
    <w:uiPriority w:val="99"/>
    <w:rsid w:val="008A7E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uiPriority w:val="99"/>
    <w:rsid w:val="008A7E2C"/>
  </w:style>
  <w:style w:type="character" w:customStyle="1" w:styleId="c10">
    <w:name w:val="c10"/>
    <w:basedOn w:val="a0"/>
    <w:uiPriority w:val="99"/>
    <w:rsid w:val="008A7E2C"/>
  </w:style>
  <w:style w:type="paragraph" w:styleId="ad">
    <w:name w:val="Title"/>
    <w:basedOn w:val="a"/>
    <w:link w:val="ae"/>
    <w:uiPriority w:val="99"/>
    <w:qFormat/>
    <w:rsid w:val="0045743A"/>
    <w:pPr>
      <w:spacing w:after="0" w:line="240" w:lineRule="auto"/>
      <w:jc w:val="center"/>
    </w:pPr>
    <w:rPr>
      <w:rFonts w:ascii="Times New Roman" w:eastAsia="Times New Roman" w:hAnsi="Times New Roman" w:cs="Times New Roman"/>
      <w:sz w:val="24"/>
      <w:szCs w:val="24"/>
      <w:lang w:eastAsia="ru-RU"/>
    </w:rPr>
  </w:style>
  <w:style w:type="character" w:customStyle="1" w:styleId="ae">
    <w:name w:val="Название Знак"/>
    <w:link w:val="ad"/>
    <w:uiPriority w:val="99"/>
    <w:locked/>
    <w:rsid w:val="0045743A"/>
    <w:rPr>
      <w:rFonts w:ascii="Times New Roman" w:hAnsi="Times New Roman" w:cs="Times New Roman"/>
      <w:sz w:val="20"/>
      <w:szCs w:val="20"/>
      <w:lang w:eastAsia="ru-RU"/>
    </w:rPr>
  </w:style>
  <w:style w:type="character" w:customStyle="1" w:styleId="st">
    <w:name w:val="st"/>
    <w:basedOn w:val="a0"/>
    <w:uiPriority w:val="99"/>
    <w:rsid w:val="0028795A"/>
  </w:style>
  <w:style w:type="paragraph" w:styleId="af">
    <w:name w:val="header"/>
    <w:basedOn w:val="a"/>
    <w:link w:val="af0"/>
    <w:uiPriority w:val="99"/>
    <w:unhideWhenUsed/>
    <w:rsid w:val="00CB6393"/>
    <w:pPr>
      <w:tabs>
        <w:tab w:val="center" w:pos="4677"/>
        <w:tab w:val="right" w:pos="9355"/>
      </w:tabs>
    </w:pPr>
  </w:style>
  <w:style w:type="character" w:customStyle="1" w:styleId="af0">
    <w:name w:val="Верхний колонтитул Знак"/>
    <w:link w:val="af"/>
    <w:uiPriority w:val="99"/>
    <w:rsid w:val="00CB6393"/>
    <w:rPr>
      <w:rFonts w:cs="Calibri"/>
      <w:lang w:eastAsia="en-US"/>
    </w:rPr>
  </w:style>
  <w:style w:type="paragraph" w:styleId="af1">
    <w:name w:val="footer"/>
    <w:basedOn w:val="a"/>
    <w:link w:val="af2"/>
    <w:uiPriority w:val="99"/>
    <w:unhideWhenUsed/>
    <w:rsid w:val="00CB6393"/>
    <w:pPr>
      <w:tabs>
        <w:tab w:val="center" w:pos="4677"/>
        <w:tab w:val="right" w:pos="9355"/>
      </w:tabs>
    </w:pPr>
  </w:style>
  <w:style w:type="character" w:customStyle="1" w:styleId="af2">
    <w:name w:val="Нижний колонтитул Знак"/>
    <w:link w:val="af1"/>
    <w:uiPriority w:val="99"/>
    <w:rsid w:val="00CB6393"/>
    <w:rPr>
      <w:rFonts w:cs="Calibri"/>
      <w:lang w:eastAsia="en-US"/>
    </w:rPr>
  </w:style>
  <w:style w:type="character" w:customStyle="1" w:styleId="30">
    <w:name w:val="Заголовок 3 Знак"/>
    <w:link w:val="3"/>
    <w:rsid w:val="00CB6393"/>
    <w:rPr>
      <w:rFonts w:ascii="Cambria" w:eastAsia="Times New Roman" w:hAnsi="Cambria" w:cs="Times New Roman"/>
      <w:b/>
      <w:bCs/>
      <w:sz w:val="26"/>
      <w:szCs w:val="26"/>
      <w:lang w:eastAsia="en-US"/>
    </w:rPr>
  </w:style>
  <w:style w:type="table" w:customStyle="1" w:styleId="14">
    <w:name w:val="Сетка таблицы1"/>
    <w:basedOn w:val="a1"/>
    <w:next w:val="a3"/>
    <w:uiPriority w:val="59"/>
    <w:rsid w:val="00B66F4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rsid w:val="00B66F4B"/>
    <w:rPr>
      <w:rFonts w:asciiTheme="majorHAnsi" w:eastAsiaTheme="majorEastAsia" w:hAnsiTheme="majorHAnsi" w:cstheme="majorBidi"/>
      <w:color w:val="243F60" w:themeColor="accent1" w:themeShade="7F"/>
      <w:sz w:val="22"/>
      <w:szCs w:val="22"/>
      <w:lang w:eastAsia="en-US"/>
    </w:rPr>
  </w:style>
  <w:style w:type="paragraph" w:styleId="31">
    <w:name w:val="toc 3"/>
    <w:basedOn w:val="a"/>
    <w:next w:val="a"/>
    <w:autoRedefine/>
    <w:uiPriority w:val="39"/>
    <w:locked/>
    <w:rsid w:val="00914F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925798">
      <w:marLeft w:val="0"/>
      <w:marRight w:val="0"/>
      <w:marTop w:val="0"/>
      <w:marBottom w:val="0"/>
      <w:divBdr>
        <w:top w:val="none" w:sz="0" w:space="0" w:color="auto"/>
        <w:left w:val="none" w:sz="0" w:space="0" w:color="auto"/>
        <w:bottom w:val="none" w:sz="0" w:space="0" w:color="auto"/>
        <w:right w:val="none" w:sz="0" w:space="0" w:color="auto"/>
      </w:divBdr>
    </w:div>
    <w:div w:id="6229257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nsportal.ru/shkola/istoriya/library/kollektsiya-ssylok-internet-resursov-po-istorii-i-obshchestvoznaniyu"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44368-3ACD-4BE0-9371-7E28892E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36</Pages>
  <Words>6513</Words>
  <Characters>52490</Characters>
  <Application>Microsoft Office Word</Application>
  <DocSecurity>0</DocSecurity>
  <Lines>437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dc:creator>
  <cp:keywords/>
  <dc:description/>
  <cp:lastModifiedBy>Баданов_АБ</cp:lastModifiedBy>
  <cp:revision>214</cp:revision>
  <cp:lastPrinted>2013-12-26T01:43:00Z</cp:lastPrinted>
  <dcterms:created xsi:type="dcterms:W3CDTF">2015-05-29T05:10:00Z</dcterms:created>
  <dcterms:modified xsi:type="dcterms:W3CDTF">2018-06-25T10:20:00Z</dcterms:modified>
</cp:coreProperties>
</file>