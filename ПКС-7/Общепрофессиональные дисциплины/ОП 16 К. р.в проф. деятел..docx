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CFD" w:rsidRPr="00EB7E24" w:rsidRDefault="006E5CFD" w:rsidP="006E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EB7E24">
        <w:rPr>
          <w:bCs/>
        </w:rPr>
        <w:t>МИНИСТЕРСТВО ОБРАЗОВАНИЯ ИРКУТСКОЙ ОБЛАСТИ</w:t>
      </w:r>
    </w:p>
    <w:p w:rsidR="006E5CFD" w:rsidRPr="00EB7E24" w:rsidRDefault="006E5CFD" w:rsidP="006E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</w:p>
    <w:p w:rsidR="006E5CFD" w:rsidRPr="00EB7E24" w:rsidRDefault="006E5CFD" w:rsidP="006E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EB7E24">
        <w:rPr>
          <w:bCs/>
        </w:rPr>
        <w:t>Государственное бюджетное профессиональное образовательное учреждение</w:t>
      </w:r>
    </w:p>
    <w:p w:rsidR="006E5CFD" w:rsidRPr="00EB7E24" w:rsidRDefault="006E5CFD" w:rsidP="006E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EB7E24">
        <w:rPr>
          <w:bCs/>
        </w:rPr>
        <w:t>Иркутской области</w:t>
      </w:r>
    </w:p>
    <w:p w:rsidR="006E5CFD" w:rsidRPr="00EB7E24" w:rsidRDefault="006E5CFD" w:rsidP="006E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EB7E24">
        <w:rPr>
          <w:bCs/>
        </w:rPr>
        <w:t>«Ангарский промышленно – экономический техникум»</w:t>
      </w:r>
    </w:p>
    <w:p w:rsidR="006E5CFD" w:rsidRPr="00EB7E24" w:rsidRDefault="006E5CFD" w:rsidP="006E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i/>
          <w:iCs/>
          <w:sz w:val="32"/>
          <w:szCs w:val="32"/>
          <w:vertAlign w:val="superscript"/>
        </w:rPr>
      </w:pPr>
      <w:r w:rsidRPr="00EB7E24">
        <w:rPr>
          <w:bCs/>
        </w:rPr>
        <w:t>(ГБПОУ ИО «АПЭТ»)</w:t>
      </w: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6E5CFD" w:rsidRPr="00EB7E24" w:rsidTr="0055353B">
        <w:tc>
          <w:tcPr>
            <w:tcW w:w="3933" w:type="dxa"/>
            <w:gridSpan w:val="4"/>
          </w:tcPr>
          <w:p w:rsidR="006E5CFD" w:rsidRPr="00EB7E24" w:rsidRDefault="006E5CFD" w:rsidP="0055353B">
            <w:r w:rsidRPr="00EB7E24">
              <w:t>УТВЕРЖДАЮ</w:t>
            </w:r>
          </w:p>
        </w:tc>
      </w:tr>
      <w:tr w:rsidR="006E5CFD" w:rsidRPr="00EB7E24" w:rsidTr="0055353B">
        <w:tc>
          <w:tcPr>
            <w:tcW w:w="3933" w:type="dxa"/>
            <w:gridSpan w:val="4"/>
          </w:tcPr>
          <w:p w:rsidR="006E5CFD" w:rsidRPr="00EB7E24" w:rsidRDefault="006E5CFD" w:rsidP="0055353B">
            <w:r w:rsidRPr="00EB7E24">
              <w:t>Директор ГБПОУ ИО</w:t>
            </w:r>
          </w:p>
        </w:tc>
      </w:tr>
      <w:tr w:rsidR="006E5CFD" w:rsidRPr="00EB7E24" w:rsidTr="0055353B">
        <w:tc>
          <w:tcPr>
            <w:tcW w:w="3933" w:type="dxa"/>
            <w:gridSpan w:val="4"/>
          </w:tcPr>
          <w:p w:rsidR="006E5CFD" w:rsidRPr="00EB7E24" w:rsidRDefault="006E5CFD" w:rsidP="0055353B">
            <w:r w:rsidRPr="00EB7E24">
              <w:t xml:space="preserve">«Ангарский промышленно - </w:t>
            </w:r>
          </w:p>
        </w:tc>
      </w:tr>
      <w:tr w:rsidR="006E5CFD" w:rsidRPr="00EB7E24" w:rsidTr="0055353B">
        <w:tc>
          <w:tcPr>
            <w:tcW w:w="3933" w:type="dxa"/>
            <w:gridSpan w:val="4"/>
          </w:tcPr>
          <w:p w:rsidR="006E5CFD" w:rsidRPr="00EB7E24" w:rsidRDefault="006E5CFD" w:rsidP="0055353B">
            <w:r w:rsidRPr="00EB7E24">
              <w:t>экономический техникум»</w:t>
            </w:r>
          </w:p>
        </w:tc>
      </w:tr>
      <w:tr w:rsidR="009A1EE0" w:rsidRPr="009A1EE0" w:rsidTr="0055353B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6E5CFD" w:rsidRPr="009A1EE0" w:rsidRDefault="006E5CFD" w:rsidP="0055353B"/>
        </w:tc>
        <w:tc>
          <w:tcPr>
            <w:tcW w:w="2374" w:type="dxa"/>
            <w:gridSpan w:val="2"/>
          </w:tcPr>
          <w:p w:rsidR="006E5CFD" w:rsidRPr="009A1EE0" w:rsidRDefault="006E5CFD" w:rsidP="009A1EE0">
            <w:r w:rsidRPr="009A1EE0">
              <w:t xml:space="preserve">/ </w:t>
            </w:r>
            <w:proofErr w:type="spellStart"/>
            <w:r w:rsidR="009A1EE0" w:rsidRPr="009A1EE0">
              <w:t>Скуматова</w:t>
            </w:r>
            <w:proofErr w:type="spellEnd"/>
            <w:r w:rsidR="009A1EE0" w:rsidRPr="009A1EE0">
              <w:t xml:space="preserve"> Н.Д.</w:t>
            </w:r>
          </w:p>
        </w:tc>
      </w:tr>
      <w:tr w:rsidR="009A1EE0" w:rsidRPr="009A1EE0" w:rsidTr="0055353B">
        <w:tc>
          <w:tcPr>
            <w:tcW w:w="1127" w:type="dxa"/>
            <w:tcBorders>
              <w:bottom w:val="single" w:sz="4" w:space="0" w:color="auto"/>
            </w:tcBorders>
          </w:tcPr>
          <w:p w:rsidR="006E5CFD" w:rsidRPr="009A1EE0" w:rsidRDefault="00397B0A" w:rsidP="00087F3F">
            <w:r w:rsidRPr="009A1EE0">
              <w:t>3</w:t>
            </w:r>
            <w:r w:rsidR="00087F3F" w:rsidRPr="009A1EE0">
              <w:t>1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6E5CFD" w:rsidRPr="009A1EE0" w:rsidRDefault="009A1EE0" w:rsidP="0055353B">
            <w:r w:rsidRPr="009A1EE0">
              <w:t>мая</w:t>
            </w:r>
          </w:p>
        </w:tc>
        <w:tc>
          <w:tcPr>
            <w:tcW w:w="1466" w:type="dxa"/>
          </w:tcPr>
          <w:p w:rsidR="006E5CFD" w:rsidRPr="009A1EE0" w:rsidRDefault="006E5CFD" w:rsidP="009A1EE0">
            <w:r w:rsidRPr="009A1EE0">
              <w:t>201</w:t>
            </w:r>
            <w:r w:rsidR="009A1EE0" w:rsidRPr="009A1EE0">
              <w:t>7</w:t>
            </w:r>
            <w:r w:rsidRPr="009A1EE0">
              <w:t>г.</w:t>
            </w:r>
          </w:p>
        </w:tc>
      </w:tr>
    </w:tbl>
    <w:p w:rsidR="006E5CFD" w:rsidRPr="009A1EE0" w:rsidRDefault="006E5CFD" w:rsidP="006E5CFD"/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6E5CFD" w:rsidRPr="00397B0A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Style w:val="afc"/>
          <w:sz w:val="32"/>
          <w:szCs w:val="32"/>
        </w:rPr>
      </w:pPr>
      <w:r w:rsidRPr="00397B0A">
        <w:rPr>
          <w:rStyle w:val="afc"/>
          <w:sz w:val="32"/>
          <w:szCs w:val="32"/>
        </w:rPr>
        <w:t>РАБОЧАЯ ПРОГРАММА УЧЕБНОЙ ДИСЦИПЛИНЫ</w:t>
      </w:r>
    </w:p>
    <w:p w:rsidR="006E5CFD" w:rsidRPr="00397B0A" w:rsidRDefault="006E5CFD" w:rsidP="006E5CFD">
      <w:pPr>
        <w:pStyle w:val="2"/>
        <w:spacing w:before="0"/>
        <w:jc w:val="center"/>
        <w:rPr>
          <w:rFonts w:ascii="Times New Roman" w:hAnsi="Times New Roman"/>
          <w:sz w:val="32"/>
          <w:szCs w:val="32"/>
        </w:rPr>
      </w:pPr>
      <w:bookmarkStart w:id="0" w:name="_Toc311801350"/>
      <w:bookmarkStart w:id="1" w:name="_Toc311801438"/>
      <w:bookmarkStart w:id="2" w:name="_Toc312001058"/>
      <w:bookmarkStart w:id="3" w:name="_Toc318286960"/>
    </w:p>
    <w:bookmarkEnd w:id="0"/>
    <w:bookmarkEnd w:id="1"/>
    <w:bookmarkEnd w:id="2"/>
    <w:bookmarkEnd w:id="3"/>
    <w:p w:rsidR="006E5CFD" w:rsidRPr="00397B0A" w:rsidRDefault="006E5CFD" w:rsidP="006E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32"/>
          <w:szCs w:val="32"/>
        </w:rPr>
      </w:pPr>
      <w:r w:rsidRPr="00397B0A">
        <w:rPr>
          <w:b/>
          <w:sz w:val="32"/>
          <w:szCs w:val="32"/>
        </w:rPr>
        <w:t>Культура речи в профессиональной деятельности</w:t>
      </w:r>
    </w:p>
    <w:p w:rsidR="006E5CFD" w:rsidRPr="00397B0A" w:rsidRDefault="006E5CFD" w:rsidP="006E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Cs/>
          <w:sz w:val="32"/>
          <w:szCs w:val="32"/>
        </w:rPr>
      </w:pPr>
    </w:p>
    <w:p w:rsidR="006E5CFD" w:rsidRPr="00397B0A" w:rsidRDefault="006E5CFD" w:rsidP="006E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32"/>
          <w:szCs w:val="32"/>
        </w:rPr>
      </w:pPr>
      <w:r w:rsidRPr="00397B0A">
        <w:rPr>
          <w:iCs/>
          <w:sz w:val="32"/>
          <w:szCs w:val="32"/>
        </w:rPr>
        <w:t xml:space="preserve">по специальности </w:t>
      </w:r>
      <w:r w:rsidRPr="00397B0A">
        <w:rPr>
          <w:iCs/>
          <w:color w:val="000000"/>
          <w:sz w:val="32"/>
          <w:szCs w:val="32"/>
        </w:rPr>
        <w:t>09.02.03 Программирование в компьютерных системах</w:t>
      </w:r>
    </w:p>
    <w:p w:rsidR="006E5CFD" w:rsidRPr="00EB7E24" w:rsidRDefault="006E5CFD" w:rsidP="006E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Cs/>
          <w:sz w:val="28"/>
          <w:szCs w:val="28"/>
        </w:rPr>
      </w:pPr>
    </w:p>
    <w:p w:rsidR="006E5CFD" w:rsidRPr="00EB7E24" w:rsidRDefault="00397B0A" w:rsidP="006E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ПКС-</w:t>
      </w:r>
      <w:r w:rsidR="00087F3F">
        <w:rPr>
          <w:b/>
          <w:bCs/>
          <w:sz w:val="28"/>
          <w:szCs w:val="28"/>
        </w:rPr>
        <w:t>7</w:t>
      </w: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iCs/>
          <w:caps/>
          <w:sz w:val="20"/>
          <w:szCs w:val="20"/>
        </w:rPr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i/>
          <w:iCs/>
          <w:caps/>
          <w:sz w:val="20"/>
          <w:szCs w:val="20"/>
        </w:rPr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EB7E24">
        <w:rPr>
          <w:sz w:val="28"/>
          <w:szCs w:val="28"/>
        </w:rPr>
        <w:t>г. Ангарск</w:t>
      </w:r>
    </w:p>
    <w:p w:rsidR="006E5CFD" w:rsidRPr="009A1EE0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 w:rsidRPr="009A1EE0">
        <w:rPr>
          <w:sz w:val="28"/>
          <w:szCs w:val="28"/>
        </w:rPr>
        <w:t>201</w:t>
      </w:r>
      <w:r w:rsidR="009A1EE0" w:rsidRPr="009A1EE0">
        <w:rPr>
          <w:sz w:val="28"/>
          <w:szCs w:val="28"/>
        </w:rPr>
        <w:t>7</w:t>
      </w:r>
      <w:r w:rsidRPr="009A1EE0">
        <w:rPr>
          <w:sz w:val="28"/>
          <w:szCs w:val="28"/>
        </w:rPr>
        <w:t xml:space="preserve"> г.</w:t>
      </w:r>
    </w:p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6E5CFD" w:rsidRPr="00F4280D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color w:val="FF0000"/>
          <w:sz w:val="28"/>
          <w:szCs w:val="28"/>
        </w:rPr>
        <w:sectPr w:rsidR="006E5CFD" w:rsidRPr="00F4280D" w:rsidSect="0055353B">
          <w:footerReference w:type="even" r:id="rId8"/>
          <w:footerReference w:type="default" r:id="rId9"/>
          <w:pgSz w:w="11906" w:h="16838"/>
          <w:pgMar w:top="567" w:right="567" w:bottom="567" w:left="1134" w:header="708" w:footer="708" w:gutter="0"/>
          <w:cols w:space="720"/>
          <w:titlePg/>
        </w:sect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850"/>
        <w:gridCol w:w="1560"/>
        <w:gridCol w:w="1244"/>
        <w:gridCol w:w="32"/>
        <w:gridCol w:w="535"/>
        <w:gridCol w:w="1575"/>
        <w:gridCol w:w="126"/>
        <w:gridCol w:w="2016"/>
      </w:tblGrid>
      <w:tr w:rsidR="00245BA4" w:rsidRPr="00245BA4" w:rsidTr="0055353B">
        <w:trPr>
          <w:trHeight w:val="292"/>
        </w:trPr>
        <w:tc>
          <w:tcPr>
            <w:tcW w:w="4678" w:type="dxa"/>
            <w:gridSpan w:val="4"/>
          </w:tcPr>
          <w:p w:rsidR="006E5CFD" w:rsidRPr="00245BA4" w:rsidRDefault="006E5CFD" w:rsidP="005535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245BA4">
              <w:rPr>
                <w:bCs/>
                <w:i/>
              </w:rPr>
              <w:lastRenderedPageBreak/>
              <w:br w:type="page"/>
            </w:r>
            <w:r w:rsidRPr="00245BA4">
              <w:t xml:space="preserve">ОДОБРЕНА </w:t>
            </w:r>
          </w:p>
          <w:p w:rsidR="006E5CFD" w:rsidRDefault="006E5CFD" w:rsidP="00397B0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245BA4">
              <w:t xml:space="preserve">цикловой комиссией  </w:t>
            </w:r>
            <w:proofErr w:type="gramStart"/>
            <w:r w:rsidR="00397B0A">
              <w:t>общих</w:t>
            </w:r>
            <w:proofErr w:type="gramEnd"/>
            <w:r w:rsidR="00397B0A">
              <w:t xml:space="preserve"> гуманитарных</w:t>
            </w:r>
          </w:p>
          <w:p w:rsidR="00397B0A" w:rsidRPr="00245BA4" w:rsidRDefault="00397B0A" w:rsidP="00397B0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>
              <w:t>и социально – экономических дисциплин</w:t>
            </w:r>
          </w:p>
        </w:tc>
        <w:tc>
          <w:tcPr>
            <w:tcW w:w="1244" w:type="dxa"/>
          </w:tcPr>
          <w:p w:rsidR="006E5CFD" w:rsidRPr="00245BA4" w:rsidRDefault="006E5CFD" w:rsidP="005535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6E5CFD" w:rsidRPr="00245BA4" w:rsidRDefault="006E5CFD" w:rsidP="005535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245BA4">
              <w:t xml:space="preserve">СОСТАВЛЕНА </w:t>
            </w:r>
          </w:p>
          <w:p w:rsidR="006E5CFD" w:rsidRPr="00245BA4" w:rsidRDefault="006E5CFD" w:rsidP="005535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245BA4">
              <w:t>в соответствии с ФГОС СПО</w:t>
            </w:r>
          </w:p>
          <w:p w:rsidR="006E5CFD" w:rsidRPr="00245BA4" w:rsidRDefault="006E5CFD" w:rsidP="00397B0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 w:rsidRPr="00245BA4">
              <w:t>по специальности 09.02.0</w:t>
            </w:r>
            <w:r w:rsidR="00397B0A">
              <w:t>3</w:t>
            </w:r>
          </w:p>
        </w:tc>
      </w:tr>
      <w:tr w:rsidR="00245BA4" w:rsidRPr="00245BA4" w:rsidTr="0055353B">
        <w:trPr>
          <w:trHeight w:val="284"/>
        </w:trPr>
        <w:tc>
          <w:tcPr>
            <w:tcW w:w="4678" w:type="dxa"/>
            <w:gridSpan w:val="4"/>
          </w:tcPr>
          <w:p w:rsidR="006E5CFD" w:rsidRPr="00245BA4" w:rsidRDefault="006E5CFD" w:rsidP="005535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</w:p>
        </w:tc>
        <w:tc>
          <w:tcPr>
            <w:tcW w:w="1244" w:type="dxa"/>
          </w:tcPr>
          <w:p w:rsidR="006E5CFD" w:rsidRPr="00245BA4" w:rsidRDefault="006E5CFD" w:rsidP="005535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397B0A" w:rsidRPr="00245BA4" w:rsidRDefault="00397B0A" w:rsidP="005535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Программирование в компьютерных системах</w:t>
            </w:r>
          </w:p>
        </w:tc>
      </w:tr>
      <w:tr w:rsidR="00245BA4" w:rsidRPr="00245BA4" w:rsidTr="0055353B">
        <w:tc>
          <w:tcPr>
            <w:tcW w:w="4678" w:type="dxa"/>
            <w:gridSpan w:val="4"/>
          </w:tcPr>
          <w:p w:rsidR="006E5CFD" w:rsidRPr="00245BA4" w:rsidRDefault="006E5CFD" w:rsidP="005535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245BA4">
              <w:rPr>
                <w:iCs/>
              </w:rPr>
              <w:t>Председатель</w:t>
            </w:r>
          </w:p>
        </w:tc>
        <w:tc>
          <w:tcPr>
            <w:tcW w:w="1244" w:type="dxa"/>
          </w:tcPr>
          <w:p w:rsidR="006E5CFD" w:rsidRPr="00245BA4" w:rsidRDefault="006E5CFD" w:rsidP="005535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6E5CFD" w:rsidRPr="00245BA4" w:rsidRDefault="006E5CFD" w:rsidP="005535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245BA4">
              <w:rPr>
                <w:iCs/>
              </w:rPr>
              <w:t>Зам. директора по учебной работе</w:t>
            </w:r>
          </w:p>
        </w:tc>
      </w:tr>
      <w:tr w:rsidR="00245BA4" w:rsidRPr="00245BA4" w:rsidTr="0055353B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6E5CFD" w:rsidRPr="00245BA4" w:rsidRDefault="006E5CFD" w:rsidP="005535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2410" w:type="dxa"/>
            <w:gridSpan w:val="2"/>
          </w:tcPr>
          <w:p w:rsidR="006E5CFD" w:rsidRPr="00245BA4" w:rsidRDefault="006E5CFD" w:rsidP="005535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245BA4">
              <w:rPr>
                <w:iCs/>
              </w:rPr>
              <w:t>/Кочкурова В.П..</w:t>
            </w:r>
          </w:p>
        </w:tc>
        <w:tc>
          <w:tcPr>
            <w:tcW w:w="1244" w:type="dxa"/>
          </w:tcPr>
          <w:p w:rsidR="006E5CFD" w:rsidRPr="00245BA4" w:rsidRDefault="006E5CFD" w:rsidP="005535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2142" w:type="dxa"/>
            <w:gridSpan w:val="3"/>
            <w:tcBorders>
              <w:bottom w:val="single" w:sz="4" w:space="0" w:color="auto"/>
            </w:tcBorders>
          </w:tcPr>
          <w:p w:rsidR="006E5CFD" w:rsidRPr="00245BA4" w:rsidRDefault="006E5CFD" w:rsidP="005535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2142" w:type="dxa"/>
            <w:gridSpan w:val="2"/>
          </w:tcPr>
          <w:p w:rsidR="006E5CFD" w:rsidRPr="00245BA4" w:rsidRDefault="006E5CFD" w:rsidP="005535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245BA4">
              <w:rPr>
                <w:iCs/>
              </w:rPr>
              <w:t>/ Савеличева О.В.</w:t>
            </w:r>
          </w:p>
        </w:tc>
      </w:tr>
      <w:tr w:rsidR="00245BA4" w:rsidRPr="00245BA4" w:rsidTr="0055353B">
        <w:tc>
          <w:tcPr>
            <w:tcW w:w="1559" w:type="dxa"/>
            <w:tcBorders>
              <w:bottom w:val="single" w:sz="4" w:space="0" w:color="auto"/>
            </w:tcBorders>
          </w:tcPr>
          <w:p w:rsidR="006E5CFD" w:rsidRPr="009A1EE0" w:rsidRDefault="009A1EE0" w:rsidP="005535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 w:rsidRPr="009A1EE0">
              <w:rPr>
                <w:i/>
                <w:iCs/>
              </w:rPr>
              <w:t>3 мая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6E5CFD" w:rsidRPr="009A1EE0" w:rsidRDefault="006E5CFD" w:rsidP="005535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560" w:type="dxa"/>
          </w:tcPr>
          <w:p w:rsidR="006E5CFD" w:rsidRPr="009A1EE0" w:rsidRDefault="006E5CFD" w:rsidP="009A1E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9A1EE0">
              <w:rPr>
                <w:iCs/>
              </w:rPr>
              <w:t>201</w:t>
            </w:r>
            <w:r w:rsidR="009A1EE0" w:rsidRPr="009A1EE0">
              <w:rPr>
                <w:iCs/>
              </w:rPr>
              <w:t>7</w:t>
            </w:r>
            <w:r w:rsidRPr="009A1EE0">
              <w:rPr>
                <w:iCs/>
              </w:rPr>
              <w:t>г.</w:t>
            </w:r>
          </w:p>
        </w:tc>
        <w:tc>
          <w:tcPr>
            <w:tcW w:w="1276" w:type="dxa"/>
            <w:gridSpan w:val="2"/>
          </w:tcPr>
          <w:p w:rsidR="006E5CFD" w:rsidRPr="00245BA4" w:rsidRDefault="006E5CFD" w:rsidP="005535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iCs/>
              </w:rPr>
            </w:pPr>
          </w:p>
        </w:tc>
        <w:tc>
          <w:tcPr>
            <w:tcW w:w="535" w:type="dxa"/>
            <w:tcBorders>
              <w:bottom w:val="single" w:sz="4" w:space="0" w:color="auto"/>
            </w:tcBorders>
          </w:tcPr>
          <w:p w:rsidR="006E5CFD" w:rsidRPr="009A1EE0" w:rsidRDefault="009A1EE0" w:rsidP="005535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9A1EE0">
              <w:rPr>
                <w:iCs/>
              </w:rPr>
              <w:t>31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6E5CFD" w:rsidRPr="009A1EE0" w:rsidRDefault="009A1EE0" w:rsidP="005535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9A1EE0">
              <w:rPr>
                <w:iCs/>
              </w:rPr>
              <w:t>мая</w:t>
            </w:r>
          </w:p>
        </w:tc>
        <w:tc>
          <w:tcPr>
            <w:tcW w:w="2016" w:type="dxa"/>
          </w:tcPr>
          <w:p w:rsidR="006E5CFD" w:rsidRPr="009A1EE0" w:rsidRDefault="006E5CFD" w:rsidP="009A1E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9A1EE0">
              <w:rPr>
                <w:iCs/>
              </w:rPr>
              <w:t>201</w:t>
            </w:r>
            <w:r w:rsidR="009A1EE0" w:rsidRPr="009A1EE0">
              <w:rPr>
                <w:iCs/>
              </w:rPr>
              <w:t>7</w:t>
            </w:r>
            <w:r w:rsidRPr="009A1EE0">
              <w:rPr>
                <w:iCs/>
              </w:rPr>
              <w:t xml:space="preserve"> г.</w:t>
            </w:r>
          </w:p>
        </w:tc>
      </w:tr>
    </w:tbl>
    <w:p w:rsidR="006E5CFD" w:rsidRPr="00245BA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6E5CFD" w:rsidRPr="0010404B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6E5CFD" w:rsidRPr="0010404B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6E5CFD" w:rsidRPr="0010404B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6E5CFD" w:rsidRDefault="00397B0A" w:rsidP="008726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sz w:val="28"/>
          <w:szCs w:val="28"/>
        </w:rPr>
      </w:pPr>
      <w:r w:rsidRPr="00397B0A">
        <w:rPr>
          <w:sz w:val="28"/>
          <w:szCs w:val="28"/>
        </w:rPr>
        <w:t>Рабочая программа учебной дисциплины «</w:t>
      </w:r>
      <w:r>
        <w:rPr>
          <w:sz w:val="28"/>
          <w:szCs w:val="28"/>
        </w:rPr>
        <w:t>Культура речи в профессиональной деятельности</w:t>
      </w:r>
      <w:r w:rsidRPr="00397B0A">
        <w:rPr>
          <w:sz w:val="28"/>
          <w:szCs w:val="28"/>
        </w:rPr>
        <w:t xml:space="preserve">» разработана на основе образовательной </w:t>
      </w:r>
      <w:proofErr w:type="gramStart"/>
      <w:r w:rsidRPr="00397B0A">
        <w:rPr>
          <w:sz w:val="28"/>
          <w:szCs w:val="28"/>
        </w:rPr>
        <w:t>программы среднего профессионального образования подготовки специалистов среднего звена</w:t>
      </w:r>
      <w:proofErr w:type="gramEnd"/>
      <w:r w:rsidRPr="00397B0A">
        <w:rPr>
          <w:sz w:val="28"/>
          <w:szCs w:val="28"/>
        </w:rPr>
        <w:t xml:space="preserve"> по специальности 09.02.03 Программирование в компьютерных системах, утвержденной приказом № 109 от 30.06.2015 года.</w:t>
      </w:r>
      <w:r w:rsidR="008726E2">
        <w:rPr>
          <w:sz w:val="28"/>
          <w:szCs w:val="28"/>
        </w:rPr>
        <w:t xml:space="preserve"> </w:t>
      </w:r>
      <w:r w:rsidRPr="00397B0A">
        <w:rPr>
          <w:sz w:val="28"/>
          <w:szCs w:val="28"/>
        </w:rPr>
        <w:t>Основание: Протокол заседания цикловых комиссий № 11 от 05.06.201</w:t>
      </w:r>
      <w:r w:rsidR="00193125">
        <w:rPr>
          <w:sz w:val="28"/>
          <w:szCs w:val="28"/>
        </w:rPr>
        <w:t>7</w:t>
      </w:r>
      <w:r w:rsidRPr="00397B0A">
        <w:rPr>
          <w:sz w:val="28"/>
          <w:szCs w:val="28"/>
        </w:rPr>
        <w:t>года.</w:t>
      </w:r>
    </w:p>
    <w:p w:rsidR="008726E2" w:rsidRDefault="008726E2" w:rsidP="008726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sz w:val="28"/>
          <w:szCs w:val="28"/>
        </w:rPr>
      </w:pPr>
    </w:p>
    <w:p w:rsidR="008726E2" w:rsidRDefault="008726E2" w:rsidP="008726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sz w:val="28"/>
          <w:szCs w:val="28"/>
        </w:rPr>
      </w:pPr>
    </w:p>
    <w:p w:rsidR="008726E2" w:rsidRDefault="008726E2" w:rsidP="008726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sz w:val="28"/>
          <w:szCs w:val="28"/>
        </w:rPr>
      </w:pPr>
    </w:p>
    <w:p w:rsidR="00397B0A" w:rsidRPr="0010404B" w:rsidRDefault="00397B0A" w:rsidP="00397B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6E5CFD" w:rsidRPr="00F4280D" w:rsidTr="0055353B">
        <w:trPr>
          <w:trHeight w:val="307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6E5CFD" w:rsidRPr="00EB7E24" w:rsidRDefault="006E5CFD" w:rsidP="005535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sz w:val="28"/>
                <w:szCs w:val="28"/>
              </w:rPr>
            </w:pPr>
            <w:r w:rsidRPr="00EB7E24">
              <w:rPr>
                <w:sz w:val="28"/>
                <w:szCs w:val="28"/>
              </w:rPr>
              <w:t xml:space="preserve">Организация-разработчик: </w:t>
            </w: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5CFD" w:rsidRPr="00EB7E24" w:rsidRDefault="006E5CFD" w:rsidP="005535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b/>
                <w:sz w:val="28"/>
                <w:szCs w:val="28"/>
              </w:rPr>
            </w:pPr>
            <w:r w:rsidRPr="00EB7E24">
              <w:rPr>
                <w:b/>
                <w:sz w:val="28"/>
                <w:szCs w:val="28"/>
              </w:rPr>
              <w:t>ГБПОУ ИО «АПЭТ»</w:t>
            </w:r>
          </w:p>
        </w:tc>
      </w:tr>
    </w:tbl>
    <w:p w:rsidR="006E5CFD" w:rsidRPr="0010404B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</w:pPr>
    </w:p>
    <w:p w:rsidR="006E5CFD" w:rsidRPr="0010404B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b/>
        </w:rPr>
      </w:pPr>
    </w:p>
    <w:p w:rsidR="006E5CFD" w:rsidRPr="00EB7E24" w:rsidRDefault="00AE1A00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  <w:r>
        <w:rPr>
          <w:sz w:val="28"/>
          <w:szCs w:val="28"/>
        </w:rPr>
        <w:t>Разработчики: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E5CFD" w:rsidRPr="00EB7E24" w:rsidTr="0055353B">
        <w:tc>
          <w:tcPr>
            <w:tcW w:w="9571" w:type="dxa"/>
          </w:tcPr>
          <w:p w:rsidR="006E5CFD" w:rsidRPr="00EB7E24" w:rsidRDefault="00193125" w:rsidP="0055353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Довыденко Е.М.</w:t>
            </w:r>
            <w:r w:rsidR="006E5CFD" w:rsidRPr="00EB7E24">
              <w:rPr>
                <w:sz w:val="28"/>
                <w:szCs w:val="28"/>
              </w:rPr>
              <w:t>., преподаватель</w:t>
            </w:r>
          </w:p>
        </w:tc>
      </w:tr>
    </w:tbl>
    <w:p w:rsidR="006E5CFD" w:rsidRPr="00EB7E24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6E5CFD" w:rsidRPr="0010404B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bCs/>
          <w:i/>
        </w:rPr>
      </w:pPr>
    </w:p>
    <w:p w:rsidR="006E5CFD" w:rsidRPr="0010404B" w:rsidRDefault="006E5CFD" w:rsidP="006E5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bCs/>
          <w:i/>
        </w:rPr>
      </w:pPr>
    </w:p>
    <w:p w:rsidR="006E5CFD" w:rsidRPr="0010404B" w:rsidRDefault="006E5CFD" w:rsidP="006E5CFD">
      <w:pPr>
        <w:widowControl w:val="0"/>
        <w:tabs>
          <w:tab w:val="left" w:pos="0"/>
        </w:tabs>
        <w:suppressAutoHyphens/>
        <w:rPr>
          <w:i/>
          <w:caps/>
          <w:sz w:val="28"/>
          <w:szCs w:val="28"/>
        </w:rPr>
      </w:pPr>
    </w:p>
    <w:p w:rsidR="0055353B" w:rsidRPr="0055353B" w:rsidRDefault="006E5CFD" w:rsidP="0055353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noProof/>
          <w:sz w:val="28"/>
          <w:szCs w:val="28"/>
        </w:rPr>
      </w:pPr>
      <w:r w:rsidRPr="00F4280D">
        <w:rPr>
          <w:bCs/>
          <w:i/>
          <w:color w:val="FF0000"/>
        </w:rPr>
        <w:br w:type="page"/>
      </w:r>
      <w:bookmarkStart w:id="4" w:name="_Toc441239772"/>
      <w:r w:rsidRPr="00EB7E24">
        <w:rPr>
          <w:b/>
          <w:bCs/>
          <w:sz w:val="28"/>
          <w:szCs w:val="28"/>
        </w:rPr>
        <w:lastRenderedPageBreak/>
        <w:t>СОДЕРЖАНИЕ</w:t>
      </w:r>
      <w:bookmarkEnd w:id="4"/>
      <w:r w:rsidR="004E6969" w:rsidRPr="0055353B">
        <w:rPr>
          <w:b/>
          <w:sz w:val="28"/>
          <w:szCs w:val="28"/>
        </w:rPr>
        <w:fldChar w:fldCharType="begin"/>
      </w:r>
      <w:r w:rsidRPr="0055353B">
        <w:rPr>
          <w:b/>
          <w:sz w:val="28"/>
          <w:szCs w:val="28"/>
        </w:rPr>
        <w:instrText xml:space="preserve"> TOC \o "1-3" \h \z \u </w:instrText>
      </w:r>
      <w:r w:rsidR="004E6969" w:rsidRPr="0055353B">
        <w:rPr>
          <w:b/>
          <w:sz w:val="28"/>
          <w:szCs w:val="28"/>
        </w:rPr>
        <w:fldChar w:fldCharType="separate"/>
      </w:r>
    </w:p>
    <w:p w:rsidR="0055353B" w:rsidRPr="0055353B" w:rsidRDefault="0055353B" w:rsidP="0055353B">
      <w:pPr>
        <w:pStyle w:val="31"/>
        <w:tabs>
          <w:tab w:val="right" w:pos="10195"/>
        </w:tabs>
        <w:ind w:left="0"/>
        <w:rPr>
          <w:rStyle w:val="af8"/>
          <w:noProof/>
          <w:sz w:val="28"/>
          <w:szCs w:val="28"/>
        </w:rPr>
      </w:pPr>
    </w:p>
    <w:p w:rsidR="0055353B" w:rsidRPr="0055353B" w:rsidRDefault="00321D37" w:rsidP="0055353B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1239773" w:history="1">
        <w:r w:rsidR="0055353B" w:rsidRPr="0055353B">
          <w:rPr>
            <w:rStyle w:val="af8"/>
            <w:noProof/>
            <w:sz w:val="28"/>
            <w:szCs w:val="28"/>
          </w:rPr>
          <w:t>ПОЯСНИТЕЛЬНАЯ  ЗАПИСКА</w:t>
        </w:r>
        <w:r w:rsidR="0055353B" w:rsidRPr="0055353B">
          <w:rPr>
            <w:noProof/>
            <w:webHidden/>
            <w:sz w:val="28"/>
            <w:szCs w:val="28"/>
          </w:rPr>
          <w:tab/>
        </w:r>
        <w:r w:rsidR="004E6969" w:rsidRPr="0055353B">
          <w:rPr>
            <w:noProof/>
            <w:webHidden/>
            <w:sz w:val="28"/>
            <w:szCs w:val="28"/>
          </w:rPr>
          <w:fldChar w:fldCharType="begin"/>
        </w:r>
        <w:r w:rsidR="0055353B" w:rsidRPr="0055353B">
          <w:rPr>
            <w:noProof/>
            <w:webHidden/>
            <w:sz w:val="28"/>
            <w:szCs w:val="28"/>
          </w:rPr>
          <w:instrText xml:space="preserve"> PAGEREF _Toc441239773 \h </w:instrText>
        </w:r>
        <w:r w:rsidR="004E6969" w:rsidRPr="0055353B">
          <w:rPr>
            <w:noProof/>
            <w:webHidden/>
            <w:sz w:val="28"/>
            <w:szCs w:val="28"/>
          </w:rPr>
        </w:r>
        <w:r w:rsidR="004E6969" w:rsidRPr="0055353B">
          <w:rPr>
            <w:noProof/>
            <w:webHidden/>
            <w:sz w:val="28"/>
            <w:szCs w:val="28"/>
          </w:rPr>
          <w:fldChar w:fldCharType="separate"/>
        </w:r>
        <w:r w:rsidR="0055353B" w:rsidRPr="0055353B">
          <w:rPr>
            <w:noProof/>
            <w:webHidden/>
            <w:sz w:val="28"/>
            <w:szCs w:val="28"/>
          </w:rPr>
          <w:t>4</w:t>
        </w:r>
        <w:r w:rsidR="004E6969" w:rsidRPr="0055353B">
          <w:rPr>
            <w:noProof/>
            <w:webHidden/>
            <w:sz w:val="28"/>
            <w:szCs w:val="28"/>
          </w:rPr>
          <w:fldChar w:fldCharType="end"/>
        </w:r>
      </w:hyperlink>
    </w:p>
    <w:p w:rsidR="0055353B" w:rsidRPr="0055353B" w:rsidRDefault="00321D37" w:rsidP="0055353B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1239774" w:history="1">
        <w:r w:rsidR="0055353B" w:rsidRPr="0055353B">
          <w:rPr>
            <w:rStyle w:val="af8"/>
            <w:noProof/>
            <w:sz w:val="28"/>
            <w:szCs w:val="28"/>
          </w:rPr>
          <w:t>1. ПАСПОРТ РАБОЧЕЙ ПРОГРАММЫ УЧЕБНОЙ ДИСЦИПЛИНЫ</w:t>
        </w:r>
        <w:r w:rsidR="0055353B" w:rsidRPr="0055353B">
          <w:rPr>
            <w:noProof/>
            <w:webHidden/>
            <w:sz w:val="28"/>
            <w:szCs w:val="28"/>
          </w:rPr>
          <w:tab/>
        </w:r>
        <w:r w:rsidR="004E6969" w:rsidRPr="0055353B">
          <w:rPr>
            <w:noProof/>
            <w:webHidden/>
            <w:sz w:val="28"/>
            <w:szCs w:val="28"/>
          </w:rPr>
          <w:fldChar w:fldCharType="begin"/>
        </w:r>
        <w:r w:rsidR="0055353B" w:rsidRPr="0055353B">
          <w:rPr>
            <w:noProof/>
            <w:webHidden/>
            <w:sz w:val="28"/>
            <w:szCs w:val="28"/>
          </w:rPr>
          <w:instrText xml:space="preserve"> PAGEREF _Toc441239774 \h </w:instrText>
        </w:r>
        <w:r w:rsidR="004E6969" w:rsidRPr="0055353B">
          <w:rPr>
            <w:noProof/>
            <w:webHidden/>
            <w:sz w:val="28"/>
            <w:szCs w:val="28"/>
          </w:rPr>
        </w:r>
        <w:r w:rsidR="004E6969" w:rsidRPr="0055353B">
          <w:rPr>
            <w:noProof/>
            <w:webHidden/>
            <w:sz w:val="28"/>
            <w:szCs w:val="28"/>
          </w:rPr>
          <w:fldChar w:fldCharType="separate"/>
        </w:r>
        <w:r w:rsidR="0055353B" w:rsidRPr="0055353B">
          <w:rPr>
            <w:noProof/>
            <w:webHidden/>
            <w:sz w:val="28"/>
            <w:szCs w:val="28"/>
          </w:rPr>
          <w:t>5</w:t>
        </w:r>
        <w:r w:rsidR="004E6969" w:rsidRPr="0055353B">
          <w:rPr>
            <w:noProof/>
            <w:webHidden/>
            <w:sz w:val="28"/>
            <w:szCs w:val="28"/>
          </w:rPr>
          <w:fldChar w:fldCharType="end"/>
        </w:r>
      </w:hyperlink>
    </w:p>
    <w:p w:rsidR="0055353B" w:rsidRPr="0055353B" w:rsidRDefault="00321D37" w:rsidP="0055353B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1239775" w:history="1">
        <w:r w:rsidR="0055353B" w:rsidRPr="0055353B">
          <w:rPr>
            <w:rStyle w:val="af8"/>
            <w:noProof/>
            <w:sz w:val="28"/>
            <w:szCs w:val="28"/>
          </w:rPr>
          <w:t>1.1. Область применения рабочей программы</w:t>
        </w:r>
        <w:r w:rsidR="0055353B" w:rsidRPr="0055353B">
          <w:rPr>
            <w:noProof/>
            <w:webHidden/>
            <w:sz w:val="28"/>
            <w:szCs w:val="28"/>
          </w:rPr>
          <w:tab/>
        </w:r>
        <w:r w:rsidR="004E6969" w:rsidRPr="0055353B">
          <w:rPr>
            <w:noProof/>
            <w:webHidden/>
            <w:sz w:val="28"/>
            <w:szCs w:val="28"/>
          </w:rPr>
          <w:fldChar w:fldCharType="begin"/>
        </w:r>
        <w:r w:rsidR="0055353B" w:rsidRPr="0055353B">
          <w:rPr>
            <w:noProof/>
            <w:webHidden/>
            <w:sz w:val="28"/>
            <w:szCs w:val="28"/>
          </w:rPr>
          <w:instrText xml:space="preserve"> PAGEREF _Toc441239775 \h </w:instrText>
        </w:r>
        <w:r w:rsidR="004E6969" w:rsidRPr="0055353B">
          <w:rPr>
            <w:noProof/>
            <w:webHidden/>
            <w:sz w:val="28"/>
            <w:szCs w:val="28"/>
          </w:rPr>
        </w:r>
        <w:r w:rsidR="004E6969" w:rsidRPr="0055353B">
          <w:rPr>
            <w:noProof/>
            <w:webHidden/>
            <w:sz w:val="28"/>
            <w:szCs w:val="28"/>
          </w:rPr>
          <w:fldChar w:fldCharType="separate"/>
        </w:r>
        <w:r w:rsidR="0055353B" w:rsidRPr="0055353B">
          <w:rPr>
            <w:noProof/>
            <w:webHidden/>
            <w:sz w:val="28"/>
            <w:szCs w:val="28"/>
          </w:rPr>
          <w:t>5</w:t>
        </w:r>
        <w:r w:rsidR="004E6969" w:rsidRPr="0055353B">
          <w:rPr>
            <w:noProof/>
            <w:webHidden/>
            <w:sz w:val="28"/>
            <w:szCs w:val="28"/>
          </w:rPr>
          <w:fldChar w:fldCharType="end"/>
        </w:r>
      </w:hyperlink>
    </w:p>
    <w:p w:rsidR="0055353B" w:rsidRPr="0055353B" w:rsidRDefault="00321D37" w:rsidP="0055353B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1239776" w:history="1">
        <w:r w:rsidR="0055353B" w:rsidRPr="0055353B">
          <w:rPr>
            <w:rStyle w:val="af8"/>
            <w:noProof/>
            <w:sz w:val="28"/>
            <w:szCs w:val="28"/>
          </w:rPr>
          <w:t>1.2. Место учебной дисциплины в структуре основной образовательной программы подготовки специалистов среднего звена:</w:t>
        </w:r>
        <w:r w:rsidR="0055353B" w:rsidRPr="0055353B">
          <w:rPr>
            <w:noProof/>
            <w:webHidden/>
            <w:sz w:val="28"/>
            <w:szCs w:val="28"/>
          </w:rPr>
          <w:tab/>
        </w:r>
        <w:r w:rsidR="004E6969" w:rsidRPr="0055353B">
          <w:rPr>
            <w:noProof/>
            <w:webHidden/>
            <w:sz w:val="28"/>
            <w:szCs w:val="28"/>
          </w:rPr>
          <w:fldChar w:fldCharType="begin"/>
        </w:r>
        <w:r w:rsidR="0055353B" w:rsidRPr="0055353B">
          <w:rPr>
            <w:noProof/>
            <w:webHidden/>
            <w:sz w:val="28"/>
            <w:szCs w:val="28"/>
          </w:rPr>
          <w:instrText xml:space="preserve"> PAGEREF _Toc441239776 \h </w:instrText>
        </w:r>
        <w:r w:rsidR="004E6969" w:rsidRPr="0055353B">
          <w:rPr>
            <w:noProof/>
            <w:webHidden/>
            <w:sz w:val="28"/>
            <w:szCs w:val="28"/>
          </w:rPr>
        </w:r>
        <w:r w:rsidR="004E6969" w:rsidRPr="0055353B">
          <w:rPr>
            <w:noProof/>
            <w:webHidden/>
            <w:sz w:val="28"/>
            <w:szCs w:val="28"/>
          </w:rPr>
          <w:fldChar w:fldCharType="separate"/>
        </w:r>
        <w:r w:rsidR="0055353B" w:rsidRPr="0055353B">
          <w:rPr>
            <w:noProof/>
            <w:webHidden/>
            <w:sz w:val="28"/>
            <w:szCs w:val="28"/>
          </w:rPr>
          <w:t>5</w:t>
        </w:r>
        <w:r w:rsidR="004E6969" w:rsidRPr="0055353B">
          <w:rPr>
            <w:noProof/>
            <w:webHidden/>
            <w:sz w:val="28"/>
            <w:szCs w:val="28"/>
          </w:rPr>
          <w:fldChar w:fldCharType="end"/>
        </w:r>
      </w:hyperlink>
    </w:p>
    <w:p w:rsidR="0055353B" w:rsidRPr="0055353B" w:rsidRDefault="00321D37" w:rsidP="0055353B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1239777" w:history="1">
        <w:r w:rsidR="0055353B" w:rsidRPr="0055353B">
          <w:rPr>
            <w:rStyle w:val="af8"/>
            <w:noProof/>
            <w:sz w:val="28"/>
            <w:szCs w:val="28"/>
          </w:rPr>
          <w:t>1.3. Цели и задачи учебной дисциплины – требования к результатам освоения дисциплины:</w:t>
        </w:r>
        <w:r w:rsidR="0055353B" w:rsidRPr="0055353B">
          <w:rPr>
            <w:noProof/>
            <w:webHidden/>
            <w:sz w:val="28"/>
            <w:szCs w:val="28"/>
          </w:rPr>
          <w:tab/>
        </w:r>
        <w:r w:rsidR="004E6969" w:rsidRPr="0055353B">
          <w:rPr>
            <w:noProof/>
            <w:webHidden/>
            <w:sz w:val="28"/>
            <w:szCs w:val="28"/>
          </w:rPr>
          <w:fldChar w:fldCharType="begin"/>
        </w:r>
        <w:r w:rsidR="0055353B" w:rsidRPr="0055353B">
          <w:rPr>
            <w:noProof/>
            <w:webHidden/>
            <w:sz w:val="28"/>
            <w:szCs w:val="28"/>
          </w:rPr>
          <w:instrText xml:space="preserve"> PAGEREF _Toc441239777 \h </w:instrText>
        </w:r>
        <w:r w:rsidR="004E6969" w:rsidRPr="0055353B">
          <w:rPr>
            <w:noProof/>
            <w:webHidden/>
            <w:sz w:val="28"/>
            <w:szCs w:val="28"/>
          </w:rPr>
        </w:r>
        <w:r w:rsidR="004E6969" w:rsidRPr="0055353B">
          <w:rPr>
            <w:noProof/>
            <w:webHidden/>
            <w:sz w:val="28"/>
            <w:szCs w:val="28"/>
          </w:rPr>
          <w:fldChar w:fldCharType="separate"/>
        </w:r>
        <w:r w:rsidR="0055353B" w:rsidRPr="0055353B">
          <w:rPr>
            <w:noProof/>
            <w:webHidden/>
            <w:sz w:val="28"/>
            <w:szCs w:val="28"/>
          </w:rPr>
          <w:t>5</w:t>
        </w:r>
        <w:r w:rsidR="004E6969" w:rsidRPr="0055353B">
          <w:rPr>
            <w:noProof/>
            <w:webHidden/>
            <w:sz w:val="28"/>
            <w:szCs w:val="28"/>
          </w:rPr>
          <w:fldChar w:fldCharType="end"/>
        </w:r>
      </w:hyperlink>
    </w:p>
    <w:p w:rsidR="0055353B" w:rsidRPr="0055353B" w:rsidRDefault="00321D37" w:rsidP="0055353B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1239778" w:history="1">
        <w:r w:rsidR="0055353B" w:rsidRPr="0055353B">
          <w:rPr>
            <w:rStyle w:val="af8"/>
            <w:noProof/>
            <w:sz w:val="28"/>
            <w:szCs w:val="28"/>
          </w:rPr>
          <w:t>1.4. Рекомендуемое количество часов на освоение рабочей программы учебной дисциплины:</w:t>
        </w:r>
        <w:r w:rsidR="0055353B" w:rsidRPr="0055353B">
          <w:rPr>
            <w:noProof/>
            <w:webHidden/>
            <w:sz w:val="28"/>
            <w:szCs w:val="28"/>
          </w:rPr>
          <w:tab/>
        </w:r>
        <w:r w:rsidR="004E6969" w:rsidRPr="0055353B">
          <w:rPr>
            <w:noProof/>
            <w:webHidden/>
            <w:sz w:val="28"/>
            <w:szCs w:val="28"/>
          </w:rPr>
          <w:fldChar w:fldCharType="begin"/>
        </w:r>
        <w:r w:rsidR="0055353B" w:rsidRPr="0055353B">
          <w:rPr>
            <w:noProof/>
            <w:webHidden/>
            <w:sz w:val="28"/>
            <w:szCs w:val="28"/>
          </w:rPr>
          <w:instrText xml:space="preserve"> PAGEREF _Toc441239778 \h </w:instrText>
        </w:r>
        <w:r w:rsidR="004E6969" w:rsidRPr="0055353B">
          <w:rPr>
            <w:noProof/>
            <w:webHidden/>
            <w:sz w:val="28"/>
            <w:szCs w:val="28"/>
          </w:rPr>
        </w:r>
        <w:r w:rsidR="004E6969" w:rsidRPr="0055353B">
          <w:rPr>
            <w:noProof/>
            <w:webHidden/>
            <w:sz w:val="28"/>
            <w:szCs w:val="28"/>
          </w:rPr>
          <w:fldChar w:fldCharType="separate"/>
        </w:r>
        <w:r w:rsidR="0055353B" w:rsidRPr="0055353B">
          <w:rPr>
            <w:noProof/>
            <w:webHidden/>
            <w:sz w:val="28"/>
            <w:szCs w:val="28"/>
          </w:rPr>
          <w:t>5</w:t>
        </w:r>
        <w:r w:rsidR="004E6969" w:rsidRPr="0055353B">
          <w:rPr>
            <w:noProof/>
            <w:webHidden/>
            <w:sz w:val="28"/>
            <w:szCs w:val="28"/>
          </w:rPr>
          <w:fldChar w:fldCharType="end"/>
        </w:r>
      </w:hyperlink>
    </w:p>
    <w:p w:rsidR="0055353B" w:rsidRPr="0055353B" w:rsidRDefault="00321D37" w:rsidP="0055353B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1239779" w:history="1">
        <w:r w:rsidR="0055353B" w:rsidRPr="0055353B">
          <w:rPr>
            <w:rStyle w:val="af8"/>
            <w:noProof/>
            <w:sz w:val="28"/>
            <w:szCs w:val="28"/>
          </w:rPr>
          <w:t>2. СТРУКТУРА И СОДЕРЖАНИЕ УЧЕБНОЙ ДИСЦИПЛИНЫ</w:t>
        </w:r>
        <w:r w:rsidR="0055353B" w:rsidRPr="0055353B">
          <w:rPr>
            <w:noProof/>
            <w:webHidden/>
            <w:sz w:val="28"/>
            <w:szCs w:val="28"/>
          </w:rPr>
          <w:tab/>
        </w:r>
        <w:bookmarkStart w:id="5" w:name="_GoBack"/>
        <w:bookmarkEnd w:id="5"/>
        <w:r w:rsidR="004E6969" w:rsidRPr="0055353B">
          <w:rPr>
            <w:noProof/>
            <w:webHidden/>
            <w:sz w:val="28"/>
            <w:szCs w:val="28"/>
          </w:rPr>
          <w:fldChar w:fldCharType="begin"/>
        </w:r>
        <w:r w:rsidR="0055353B" w:rsidRPr="0055353B">
          <w:rPr>
            <w:noProof/>
            <w:webHidden/>
            <w:sz w:val="28"/>
            <w:szCs w:val="28"/>
          </w:rPr>
          <w:instrText xml:space="preserve"> PAGEREF _Toc441239779 \h </w:instrText>
        </w:r>
        <w:r w:rsidR="004E6969" w:rsidRPr="0055353B">
          <w:rPr>
            <w:noProof/>
            <w:webHidden/>
            <w:sz w:val="28"/>
            <w:szCs w:val="28"/>
          </w:rPr>
        </w:r>
        <w:r w:rsidR="004E6969" w:rsidRPr="0055353B">
          <w:rPr>
            <w:noProof/>
            <w:webHidden/>
            <w:sz w:val="28"/>
            <w:szCs w:val="28"/>
          </w:rPr>
          <w:fldChar w:fldCharType="separate"/>
        </w:r>
        <w:r w:rsidR="0055353B" w:rsidRPr="0055353B">
          <w:rPr>
            <w:noProof/>
            <w:webHidden/>
            <w:sz w:val="28"/>
            <w:szCs w:val="28"/>
          </w:rPr>
          <w:t>6</w:t>
        </w:r>
        <w:r w:rsidR="004E6969" w:rsidRPr="0055353B">
          <w:rPr>
            <w:noProof/>
            <w:webHidden/>
            <w:sz w:val="28"/>
            <w:szCs w:val="28"/>
          </w:rPr>
          <w:fldChar w:fldCharType="end"/>
        </w:r>
      </w:hyperlink>
    </w:p>
    <w:p w:rsidR="0055353B" w:rsidRDefault="00321D37" w:rsidP="0055353B">
      <w:pPr>
        <w:pStyle w:val="31"/>
        <w:tabs>
          <w:tab w:val="right" w:pos="10195"/>
        </w:tabs>
        <w:ind w:left="0"/>
        <w:rPr>
          <w:noProof/>
          <w:sz w:val="28"/>
          <w:szCs w:val="28"/>
        </w:rPr>
      </w:pPr>
      <w:hyperlink w:anchor="_Toc441239780" w:history="1">
        <w:r w:rsidR="0055353B" w:rsidRPr="0055353B">
          <w:rPr>
            <w:rStyle w:val="af8"/>
            <w:noProof/>
            <w:sz w:val="28"/>
            <w:szCs w:val="28"/>
          </w:rPr>
          <w:t>2.1. Объем учебной дисциплины и виды учебной работы</w:t>
        </w:r>
        <w:r w:rsidR="0055353B" w:rsidRPr="0055353B">
          <w:rPr>
            <w:noProof/>
            <w:webHidden/>
            <w:sz w:val="28"/>
            <w:szCs w:val="28"/>
          </w:rPr>
          <w:tab/>
        </w:r>
        <w:r w:rsidR="004E6969" w:rsidRPr="0055353B">
          <w:rPr>
            <w:noProof/>
            <w:webHidden/>
            <w:sz w:val="28"/>
            <w:szCs w:val="28"/>
          </w:rPr>
          <w:fldChar w:fldCharType="begin"/>
        </w:r>
        <w:r w:rsidR="0055353B" w:rsidRPr="0055353B">
          <w:rPr>
            <w:noProof/>
            <w:webHidden/>
            <w:sz w:val="28"/>
            <w:szCs w:val="28"/>
          </w:rPr>
          <w:instrText xml:space="preserve"> PAGEREF _Toc441239780 \h </w:instrText>
        </w:r>
        <w:r w:rsidR="004E6969" w:rsidRPr="0055353B">
          <w:rPr>
            <w:noProof/>
            <w:webHidden/>
            <w:sz w:val="28"/>
            <w:szCs w:val="28"/>
          </w:rPr>
        </w:r>
        <w:r w:rsidR="004E6969" w:rsidRPr="0055353B">
          <w:rPr>
            <w:noProof/>
            <w:webHidden/>
            <w:sz w:val="28"/>
            <w:szCs w:val="28"/>
          </w:rPr>
          <w:fldChar w:fldCharType="separate"/>
        </w:r>
        <w:r w:rsidR="0055353B" w:rsidRPr="0055353B">
          <w:rPr>
            <w:noProof/>
            <w:webHidden/>
            <w:sz w:val="28"/>
            <w:szCs w:val="28"/>
          </w:rPr>
          <w:t>6</w:t>
        </w:r>
        <w:r w:rsidR="004E6969" w:rsidRPr="0055353B">
          <w:rPr>
            <w:noProof/>
            <w:webHidden/>
            <w:sz w:val="28"/>
            <w:szCs w:val="28"/>
          </w:rPr>
          <w:fldChar w:fldCharType="end"/>
        </w:r>
      </w:hyperlink>
    </w:p>
    <w:p w:rsidR="00321D37" w:rsidRPr="00321D37" w:rsidRDefault="00321D37" w:rsidP="00321D37">
      <w:pPr>
        <w:rPr>
          <w:rFonts w:eastAsiaTheme="minorEastAsia"/>
          <w:sz w:val="28"/>
          <w:szCs w:val="28"/>
        </w:rPr>
      </w:pPr>
      <w:r w:rsidRPr="00321D37">
        <w:rPr>
          <w:rFonts w:eastAsiaTheme="minorEastAsia"/>
          <w:sz w:val="28"/>
          <w:szCs w:val="28"/>
        </w:rPr>
        <w:t xml:space="preserve">2.2. Тематический план </w:t>
      </w:r>
      <w:r>
        <w:rPr>
          <w:rFonts w:eastAsiaTheme="minorEastAsia"/>
          <w:sz w:val="28"/>
          <w:szCs w:val="28"/>
        </w:rPr>
        <w:t xml:space="preserve">                                                                                                      7     </w:t>
      </w:r>
      <w:r w:rsidRPr="00321D37">
        <w:rPr>
          <w:rFonts w:eastAsiaTheme="minorEastAsia"/>
          <w:sz w:val="28"/>
          <w:szCs w:val="28"/>
        </w:rPr>
        <w:t xml:space="preserve">                                                                                                            </w:t>
      </w:r>
      <w:r>
        <w:rPr>
          <w:rFonts w:eastAsiaTheme="minorEastAsia"/>
          <w:sz w:val="28"/>
          <w:szCs w:val="28"/>
        </w:rPr>
        <w:t xml:space="preserve">               </w:t>
      </w:r>
    </w:p>
    <w:p w:rsidR="00321D37" w:rsidRPr="00321D37" w:rsidRDefault="00321D37" w:rsidP="00321D37">
      <w:pPr>
        <w:rPr>
          <w:rFonts w:eastAsiaTheme="minorEastAsia"/>
          <w:sz w:val="28"/>
          <w:szCs w:val="28"/>
        </w:rPr>
      </w:pPr>
      <w:r w:rsidRPr="00321D37">
        <w:rPr>
          <w:rFonts w:eastAsiaTheme="minorEastAsia"/>
          <w:sz w:val="28"/>
          <w:szCs w:val="28"/>
        </w:rPr>
        <w:t>2.3. Содержание учебной дисциплины</w:t>
      </w:r>
      <w:r>
        <w:rPr>
          <w:rFonts w:eastAsiaTheme="minorEastAsia"/>
          <w:sz w:val="28"/>
          <w:szCs w:val="28"/>
        </w:rPr>
        <w:t xml:space="preserve">                                                                              8</w:t>
      </w:r>
      <w:r w:rsidRPr="00321D37">
        <w:rPr>
          <w:rFonts w:eastAsiaTheme="minorEastAsia"/>
          <w:sz w:val="28"/>
          <w:szCs w:val="28"/>
        </w:rPr>
        <w:t xml:space="preserve">                                                                      </w:t>
      </w:r>
      <w:r>
        <w:rPr>
          <w:rFonts w:eastAsiaTheme="minorEastAsia"/>
          <w:sz w:val="28"/>
          <w:szCs w:val="28"/>
        </w:rPr>
        <w:t xml:space="preserve">                               </w:t>
      </w:r>
    </w:p>
    <w:p w:rsidR="0055353B" w:rsidRPr="0055353B" w:rsidRDefault="00321D37" w:rsidP="0055353B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1239781" w:history="1">
        <w:r w:rsidR="0055353B" w:rsidRPr="0055353B">
          <w:rPr>
            <w:rStyle w:val="af8"/>
            <w:noProof/>
            <w:sz w:val="28"/>
            <w:szCs w:val="28"/>
          </w:rPr>
          <w:t>3. УСЛОВИЯ РЕАЛИЗАЦИИ УЧЕБНОЙ ДИСЦИПЛИНЫ</w:t>
        </w:r>
        <w:r w:rsidR="0055353B" w:rsidRPr="0055353B">
          <w:rPr>
            <w:noProof/>
            <w:webHidden/>
            <w:sz w:val="28"/>
            <w:szCs w:val="28"/>
          </w:rPr>
          <w:tab/>
        </w:r>
        <w:r w:rsidR="004E6969" w:rsidRPr="0055353B">
          <w:rPr>
            <w:noProof/>
            <w:webHidden/>
            <w:sz w:val="28"/>
            <w:szCs w:val="28"/>
          </w:rPr>
          <w:fldChar w:fldCharType="begin"/>
        </w:r>
        <w:r w:rsidR="0055353B" w:rsidRPr="0055353B">
          <w:rPr>
            <w:noProof/>
            <w:webHidden/>
            <w:sz w:val="28"/>
            <w:szCs w:val="28"/>
          </w:rPr>
          <w:instrText xml:space="preserve"> PAGEREF _Toc441239781 \h </w:instrText>
        </w:r>
        <w:r w:rsidR="004E6969" w:rsidRPr="0055353B">
          <w:rPr>
            <w:noProof/>
            <w:webHidden/>
            <w:sz w:val="28"/>
            <w:szCs w:val="28"/>
          </w:rPr>
        </w:r>
        <w:r w:rsidR="004E6969" w:rsidRPr="0055353B">
          <w:rPr>
            <w:noProof/>
            <w:webHidden/>
            <w:sz w:val="28"/>
            <w:szCs w:val="28"/>
          </w:rPr>
          <w:fldChar w:fldCharType="separate"/>
        </w:r>
        <w:r w:rsidR="0055353B" w:rsidRPr="0055353B">
          <w:rPr>
            <w:noProof/>
            <w:webHidden/>
            <w:sz w:val="28"/>
            <w:szCs w:val="28"/>
          </w:rPr>
          <w:t>14</w:t>
        </w:r>
        <w:r w:rsidR="004E6969" w:rsidRPr="0055353B">
          <w:rPr>
            <w:noProof/>
            <w:webHidden/>
            <w:sz w:val="28"/>
            <w:szCs w:val="28"/>
          </w:rPr>
          <w:fldChar w:fldCharType="end"/>
        </w:r>
      </w:hyperlink>
    </w:p>
    <w:p w:rsidR="0055353B" w:rsidRPr="0055353B" w:rsidRDefault="00321D37" w:rsidP="0055353B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1239782" w:history="1">
        <w:r w:rsidR="0055353B" w:rsidRPr="0055353B">
          <w:rPr>
            <w:rStyle w:val="af8"/>
            <w:noProof/>
            <w:sz w:val="28"/>
            <w:szCs w:val="28"/>
          </w:rPr>
          <w:t>3.1. Требования к минимальному материально-техническому обеспечению</w:t>
        </w:r>
        <w:r w:rsidR="0055353B" w:rsidRPr="0055353B">
          <w:rPr>
            <w:noProof/>
            <w:webHidden/>
            <w:sz w:val="28"/>
            <w:szCs w:val="28"/>
          </w:rPr>
          <w:tab/>
        </w:r>
        <w:r w:rsidR="004E6969" w:rsidRPr="0055353B">
          <w:rPr>
            <w:noProof/>
            <w:webHidden/>
            <w:sz w:val="28"/>
            <w:szCs w:val="28"/>
          </w:rPr>
          <w:fldChar w:fldCharType="begin"/>
        </w:r>
        <w:r w:rsidR="0055353B" w:rsidRPr="0055353B">
          <w:rPr>
            <w:noProof/>
            <w:webHidden/>
            <w:sz w:val="28"/>
            <w:szCs w:val="28"/>
          </w:rPr>
          <w:instrText xml:space="preserve"> PAGEREF _Toc441239782 \h </w:instrText>
        </w:r>
        <w:r w:rsidR="004E6969" w:rsidRPr="0055353B">
          <w:rPr>
            <w:noProof/>
            <w:webHidden/>
            <w:sz w:val="28"/>
            <w:szCs w:val="28"/>
          </w:rPr>
        </w:r>
        <w:r w:rsidR="004E6969" w:rsidRPr="0055353B">
          <w:rPr>
            <w:noProof/>
            <w:webHidden/>
            <w:sz w:val="28"/>
            <w:szCs w:val="28"/>
          </w:rPr>
          <w:fldChar w:fldCharType="separate"/>
        </w:r>
        <w:r w:rsidR="0055353B" w:rsidRPr="0055353B">
          <w:rPr>
            <w:noProof/>
            <w:webHidden/>
            <w:sz w:val="28"/>
            <w:szCs w:val="28"/>
          </w:rPr>
          <w:t>14</w:t>
        </w:r>
        <w:r w:rsidR="004E6969" w:rsidRPr="0055353B">
          <w:rPr>
            <w:noProof/>
            <w:webHidden/>
            <w:sz w:val="28"/>
            <w:szCs w:val="28"/>
          </w:rPr>
          <w:fldChar w:fldCharType="end"/>
        </w:r>
      </w:hyperlink>
    </w:p>
    <w:p w:rsidR="0055353B" w:rsidRPr="0055353B" w:rsidRDefault="00321D37" w:rsidP="0055353B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1239783" w:history="1">
        <w:r w:rsidR="0055353B" w:rsidRPr="0055353B">
          <w:rPr>
            <w:rStyle w:val="af8"/>
            <w:noProof/>
            <w:sz w:val="28"/>
            <w:szCs w:val="28"/>
          </w:rPr>
          <w:t>3.2. Информационное обеспечение обучения</w:t>
        </w:r>
        <w:r w:rsidR="0055353B" w:rsidRPr="0055353B">
          <w:rPr>
            <w:noProof/>
            <w:webHidden/>
            <w:sz w:val="28"/>
            <w:szCs w:val="28"/>
          </w:rPr>
          <w:tab/>
        </w:r>
        <w:r w:rsidR="004E6969" w:rsidRPr="0055353B">
          <w:rPr>
            <w:noProof/>
            <w:webHidden/>
            <w:sz w:val="28"/>
            <w:szCs w:val="28"/>
          </w:rPr>
          <w:fldChar w:fldCharType="begin"/>
        </w:r>
        <w:r w:rsidR="0055353B" w:rsidRPr="0055353B">
          <w:rPr>
            <w:noProof/>
            <w:webHidden/>
            <w:sz w:val="28"/>
            <w:szCs w:val="28"/>
          </w:rPr>
          <w:instrText xml:space="preserve"> PAGEREF _Toc441239783 \h </w:instrText>
        </w:r>
        <w:r w:rsidR="004E6969" w:rsidRPr="0055353B">
          <w:rPr>
            <w:noProof/>
            <w:webHidden/>
            <w:sz w:val="28"/>
            <w:szCs w:val="28"/>
          </w:rPr>
        </w:r>
        <w:r w:rsidR="004E6969" w:rsidRPr="0055353B">
          <w:rPr>
            <w:noProof/>
            <w:webHidden/>
            <w:sz w:val="28"/>
            <w:szCs w:val="28"/>
          </w:rPr>
          <w:fldChar w:fldCharType="separate"/>
        </w:r>
        <w:r w:rsidR="0055353B" w:rsidRPr="0055353B">
          <w:rPr>
            <w:noProof/>
            <w:webHidden/>
            <w:sz w:val="28"/>
            <w:szCs w:val="28"/>
          </w:rPr>
          <w:t>14</w:t>
        </w:r>
        <w:r w:rsidR="004E6969" w:rsidRPr="0055353B">
          <w:rPr>
            <w:noProof/>
            <w:webHidden/>
            <w:sz w:val="28"/>
            <w:szCs w:val="28"/>
          </w:rPr>
          <w:fldChar w:fldCharType="end"/>
        </w:r>
      </w:hyperlink>
    </w:p>
    <w:p w:rsidR="0055353B" w:rsidRPr="0055353B" w:rsidRDefault="00321D37" w:rsidP="0055353B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1239784" w:history="1">
        <w:r w:rsidR="0055353B" w:rsidRPr="0055353B">
          <w:rPr>
            <w:rStyle w:val="af8"/>
            <w:noProof/>
            <w:sz w:val="28"/>
            <w:szCs w:val="28"/>
          </w:rPr>
          <w:t>4. КОНТРОЛЬ И ОЦЕНКА РЕЗУЛЬТАТОВ ОСВОЕНИЯ УЧЕБНОЙ ДИСЦИПЛИНЫ</w:t>
        </w:r>
        <w:r w:rsidR="0055353B" w:rsidRPr="0055353B">
          <w:rPr>
            <w:noProof/>
            <w:webHidden/>
            <w:sz w:val="28"/>
            <w:szCs w:val="28"/>
          </w:rPr>
          <w:tab/>
        </w:r>
        <w:r w:rsidR="004E6969" w:rsidRPr="0055353B">
          <w:rPr>
            <w:noProof/>
            <w:webHidden/>
            <w:sz w:val="28"/>
            <w:szCs w:val="28"/>
          </w:rPr>
          <w:fldChar w:fldCharType="begin"/>
        </w:r>
        <w:r w:rsidR="0055353B" w:rsidRPr="0055353B">
          <w:rPr>
            <w:noProof/>
            <w:webHidden/>
            <w:sz w:val="28"/>
            <w:szCs w:val="28"/>
          </w:rPr>
          <w:instrText xml:space="preserve"> PAGEREF _Toc441239784 \h </w:instrText>
        </w:r>
        <w:r w:rsidR="004E6969" w:rsidRPr="0055353B">
          <w:rPr>
            <w:noProof/>
            <w:webHidden/>
            <w:sz w:val="28"/>
            <w:szCs w:val="28"/>
          </w:rPr>
        </w:r>
        <w:r w:rsidR="004E6969" w:rsidRPr="0055353B">
          <w:rPr>
            <w:noProof/>
            <w:webHidden/>
            <w:sz w:val="28"/>
            <w:szCs w:val="28"/>
          </w:rPr>
          <w:fldChar w:fldCharType="separate"/>
        </w:r>
        <w:r w:rsidR="0055353B" w:rsidRPr="0055353B">
          <w:rPr>
            <w:noProof/>
            <w:webHidden/>
            <w:sz w:val="28"/>
            <w:szCs w:val="28"/>
          </w:rPr>
          <w:t>15</w:t>
        </w:r>
        <w:r w:rsidR="004E6969" w:rsidRPr="0055353B">
          <w:rPr>
            <w:noProof/>
            <w:webHidden/>
            <w:sz w:val="28"/>
            <w:szCs w:val="28"/>
          </w:rPr>
          <w:fldChar w:fldCharType="end"/>
        </w:r>
      </w:hyperlink>
    </w:p>
    <w:p w:rsidR="006E5CFD" w:rsidRPr="00EF5410" w:rsidRDefault="004E6969" w:rsidP="0055353B">
      <w:pPr>
        <w:rPr>
          <w:sz w:val="28"/>
          <w:szCs w:val="28"/>
        </w:rPr>
      </w:pPr>
      <w:r w:rsidRPr="0055353B">
        <w:rPr>
          <w:b/>
          <w:bCs/>
          <w:sz w:val="28"/>
          <w:szCs w:val="28"/>
        </w:rPr>
        <w:fldChar w:fldCharType="end"/>
      </w:r>
    </w:p>
    <w:p w:rsidR="006E5CFD" w:rsidRPr="00EF5410" w:rsidRDefault="006E5CFD" w:rsidP="006E5CFD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Cs/>
          <w:i/>
        </w:rPr>
      </w:pPr>
    </w:p>
    <w:p w:rsidR="006E5CFD" w:rsidRPr="00EF5410" w:rsidRDefault="006E5CFD" w:rsidP="006E5CFD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Cs/>
          <w:i/>
        </w:rPr>
      </w:pPr>
    </w:p>
    <w:p w:rsidR="006E5CFD" w:rsidRPr="00EF5410" w:rsidRDefault="006E5CFD" w:rsidP="006E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6E5CFD" w:rsidRPr="0055353B" w:rsidRDefault="006E5CFD" w:rsidP="006E5CFD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F4280D">
        <w:rPr>
          <w:caps/>
          <w:color w:val="FF0000"/>
          <w:u w:val="single"/>
        </w:rPr>
        <w:br w:type="page"/>
      </w:r>
      <w:bookmarkStart w:id="6" w:name="_Toc146330565"/>
      <w:bookmarkStart w:id="7" w:name="_Toc168238746"/>
      <w:bookmarkStart w:id="8" w:name="_Toc382220368"/>
      <w:bookmarkStart w:id="9" w:name="_Toc387006689"/>
      <w:bookmarkStart w:id="10" w:name="_Toc400903790"/>
      <w:bookmarkStart w:id="11" w:name="_Toc441239773"/>
      <w:r w:rsidRPr="0055353B">
        <w:rPr>
          <w:rFonts w:ascii="Times New Roman" w:hAnsi="Times New Roman"/>
          <w:sz w:val="28"/>
          <w:szCs w:val="28"/>
        </w:rPr>
        <w:lastRenderedPageBreak/>
        <w:t>ПОЯСНИТЕЛЬНАЯ  ЗАПИСКА</w:t>
      </w:r>
      <w:bookmarkEnd w:id="6"/>
      <w:bookmarkEnd w:id="7"/>
      <w:bookmarkEnd w:id="8"/>
      <w:bookmarkEnd w:id="9"/>
      <w:bookmarkEnd w:id="10"/>
      <w:bookmarkEnd w:id="11"/>
    </w:p>
    <w:p w:rsidR="006E5CFD" w:rsidRPr="00F4280D" w:rsidRDefault="006E5CFD" w:rsidP="006E5CFD">
      <w:pPr>
        <w:autoSpaceDE w:val="0"/>
        <w:autoSpaceDN w:val="0"/>
        <w:jc w:val="center"/>
        <w:rPr>
          <w:b/>
          <w:color w:val="FF0000"/>
        </w:rPr>
      </w:pPr>
    </w:p>
    <w:p w:rsidR="0055353B" w:rsidRDefault="0055353B" w:rsidP="0055353B">
      <w:pPr>
        <w:ind w:firstLine="709"/>
        <w:jc w:val="both"/>
        <w:rPr>
          <w:iCs/>
          <w:sz w:val="28"/>
          <w:szCs w:val="28"/>
        </w:rPr>
      </w:pPr>
      <w:r w:rsidRPr="0055353B">
        <w:rPr>
          <w:iCs/>
          <w:sz w:val="28"/>
          <w:szCs w:val="28"/>
        </w:rPr>
        <w:t xml:space="preserve">Рабочая программа учебной дисциплины «Культура речи </w:t>
      </w:r>
      <w:r w:rsidR="008726E2">
        <w:rPr>
          <w:iCs/>
          <w:sz w:val="28"/>
          <w:szCs w:val="28"/>
        </w:rPr>
        <w:t>в профессиональной деятельности</w:t>
      </w:r>
      <w:r w:rsidRPr="0055353B">
        <w:rPr>
          <w:iCs/>
          <w:sz w:val="28"/>
          <w:szCs w:val="28"/>
        </w:rPr>
        <w:t xml:space="preserve">» разработана на основе образовательной </w:t>
      </w:r>
      <w:proofErr w:type="gramStart"/>
      <w:r w:rsidRPr="0055353B">
        <w:rPr>
          <w:iCs/>
          <w:sz w:val="28"/>
          <w:szCs w:val="28"/>
        </w:rPr>
        <w:t>программы среднего профессионального образования подготовки специалистов среднего звена</w:t>
      </w:r>
      <w:proofErr w:type="gramEnd"/>
      <w:r w:rsidRPr="0055353B">
        <w:rPr>
          <w:iCs/>
          <w:sz w:val="28"/>
          <w:szCs w:val="28"/>
        </w:rPr>
        <w:t xml:space="preserve"> по специальности 09.02.03 Программирование в компьютерных системах, утвержденной при</w:t>
      </w:r>
      <w:r>
        <w:rPr>
          <w:iCs/>
          <w:sz w:val="28"/>
          <w:szCs w:val="28"/>
        </w:rPr>
        <w:t xml:space="preserve">казом № 109 от 30.06.2015 года. </w:t>
      </w:r>
      <w:r w:rsidRPr="0055353B">
        <w:rPr>
          <w:iCs/>
          <w:sz w:val="28"/>
          <w:szCs w:val="28"/>
        </w:rPr>
        <w:t>Основание: Протокол заседания цикловых комиссий № 11 от 05.06.2015 года.</w:t>
      </w:r>
    </w:p>
    <w:p w:rsidR="006E5CFD" w:rsidRPr="0055353B" w:rsidRDefault="006E5CFD" w:rsidP="0055353B">
      <w:pPr>
        <w:ind w:firstLine="709"/>
        <w:jc w:val="both"/>
        <w:rPr>
          <w:iCs/>
          <w:sz w:val="28"/>
          <w:szCs w:val="28"/>
        </w:rPr>
      </w:pPr>
      <w:r w:rsidRPr="00EB7E24">
        <w:rPr>
          <w:sz w:val="28"/>
          <w:szCs w:val="28"/>
        </w:rPr>
        <w:t xml:space="preserve">Учебная дисциплина </w:t>
      </w:r>
      <w:r w:rsidRPr="00EB7E24">
        <w:rPr>
          <w:sz w:val="28"/>
        </w:rPr>
        <w:t>«</w:t>
      </w:r>
      <w:r w:rsidRPr="00EB7E24">
        <w:rPr>
          <w:iCs/>
          <w:sz w:val="28"/>
          <w:szCs w:val="28"/>
        </w:rPr>
        <w:t>Культура речи в профессиональной деятельности</w:t>
      </w:r>
      <w:r w:rsidRPr="00EB7E24">
        <w:rPr>
          <w:sz w:val="28"/>
        </w:rPr>
        <w:t xml:space="preserve">» </w:t>
      </w:r>
      <w:r w:rsidRPr="00EB7E24">
        <w:rPr>
          <w:sz w:val="28"/>
          <w:szCs w:val="28"/>
        </w:rPr>
        <w:t>изучается в цикле общепрофессиональных дисциплин.</w:t>
      </w:r>
    </w:p>
    <w:p w:rsidR="006E5CFD" w:rsidRPr="00EB7E24" w:rsidRDefault="006E5CFD" w:rsidP="006E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sz w:val="28"/>
          <w:szCs w:val="28"/>
        </w:rPr>
      </w:pPr>
      <w:r w:rsidRPr="00EB7E24">
        <w:rPr>
          <w:sz w:val="28"/>
          <w:szCs w:val="28"/>
        </w:rPr>
        <w:t xml:space="preserve">Курс рассчитан на 60 час максимальной нагрузки, в том числе 40 часов – аудиторных занятий и 20 часов – самостоятельная учебная нагрузка студента. Для данной дисциплины вариативная часть не предусмотрена. </w:t>
      </w:r>
    </w:p>
    <w:p w:rsidR="006E5CFD" w:rsidRDefault="006E5CFD" w:rsidP="006E5CFD">
      <w:pPr>
        <w:ind w:firstLine="709"/>
        <w:jc w:val="both"/>
        <w:rPr>
          <w:sz w:val="28"/>
          <w:szCs w:val="28"/>
        </w:rPr>
      </w:pPr>
      <w:r w:rsidRPr="00EB7E24">
        <w:rPr>
          <w:sz w:val="28"/>
          <w:szCs w:val="28"/>
        </w:rPr>
        <w:t>Для лучшего  усвоения материала изложение его производится с применением технических и аудиовизуальных средств обучения.</w:t>
      </w:r>
    </w:p>
    <w:p w:rsidR="00FC6517" w:rsidRPr="00EB7E24" w:rsidRDefault="00FC6517" w:rsidP="00FF63EE">
      <w:pPr>
        <w:widowControl w:val="0"/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12538">
        <w:rPr>
          <w:sz w:val="28"/>
          <w:szCs w:val="28"/>
        </w:rPr>
        <w:t xml:space="preserve">Реализация данной программы способствует использованию разнообразных форм организации учебного процесса, внедрению современных методов обучения и педагогических технологий. В процессе обучения используются следующие технологии: проектная, информационно-коммуникационная, </w:t>
      </w:r>
      <w:proofErr w:type="spellStart"/>
      <w:r w:rsidRPr="00E12538">
        <w:rPr>
          <w:sz w:val="28"/>
          <w:szCs w:val="28"/>
        </w:rPr>
        <w:t>здоровьесберегающая</w:t>
      </w:r>
      <w:proofErr w:type="spellEnd"/>
      <w:r w:rsidRPr="00E12538">
        <w:rPr>
          <w:sz w:val="28"/>
          <w:szCs w:val="28"/>
        </w:rPr>
        <w:t xml:space="preserve">, технология обучения в сотрудничестве, технология развития критического мышления, технология проблемного обучения, технология </w:t>
      </w:r>
      <w:proofErr w:type="spellStart"/>
      <w:r w:rsidRPr="00E12538">
        <w:rPr>
          <w:sz w:val="28"/>
          <w:szCs w:val="28"/>
        </w:rPr>
        <w:t>разноуровневого</w:t>
      </w:r>
      <w:proofErr w:type="spellEnd"/>
      <w:r w:rsidRPr="00E12538">
        <w:rPr>
          <w:sz w:val="28"/>
          <w:szCs w:val="28"/>
        </w:rPr>
        <w:t xml:space="preserve"> обучения.</w:t>
      </w:r>
    </w:p>
    <w:p w:rsidR="006E5CFD" w:rsidRPr="00EB7E24" w:rsidRDefault="006E5CFD" w:rsidP="006E5CFD">
      <w:pPr>
        <w:ind w:firstLine="709"/>
        <w:jc w:val="both"/>
        <w:rPr>
          <w:sz w:val="28"/>
          <w:szCs w:val="28"/>
        </w:rPr>
      </w:pPr>
      <w:r w:rsidRPr="00EB7E24">
        <w:rPr>
          <w:sz w:val="28"/>
          <w:szCs w:val="28"/>
        </w:rPr>
        <w:t xml:space="preserve">Назначение курса </w:t>
      </w:r>
      <w:r w:rsidRPr="00EB7E24">
        <w:rPr>
          <w:sz w:val="28"/>
        </w:rPr>
        <w:t>«</w:t>
      </w:r>
      <w:r w:rsidRPr="00EB7E24">
        <w:rPr>
          <w:iCs/>
          <w:sz w:val="28"/>
          <w:szCs w:val="28"/>
        </w:rPr>
        <w:t>Культура речи в профессиональной деятельности</w:t>
      </w:r>
      <w:r w:rsidRPr="00EB7E24">
        <w:rPr>
          <w:sz w:val="28"/>
        </w:rPr>
        <w:t xml:space="preserve">» </w:t>
      </w:r>
      <w:r w:rsidRPr="00EB7E24">
        <w:rPr>
          <w:sz w:val="28"/>
          <w:szCs w:val="28"/>
        </w:rPr>
        <w:t xml:space="preserve">заключается в том, что студенты после его изучения смогут решать самые разнообразные задачи в процессе обучения, а также в самостоятельной творческой и профессиональной деятельности. </w:t>
      </w:r>
    </w:p>
    <w:p w:rsidR="006E5CFD" w:rsidRPr="00EB7E24" w:rsidRDefault="006E5CFD" w:rsidP="008726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8"/>
          <w:szCs w:val="28"/>
        </w:rPr>
        <w:sectPr w:rsidR="006E5CFD" w:rsidRPr="00EB7E24" w:rsidSect="0055353B">
          <w:pgSz w:w="11906" w:h="16838"/>
          <w:pgMar w:top="567" w:right="567" w:bottom="567" w:left="1134" w:header="708" w:footer="708" w:gutter="0"/>
          <w:cols w:space="720"/>
          <w:titlePg/>
        </w:sectPr>
      </w:pPr>
      <w:r w:rsidRPr="00EB7E24">
        <w:rPr>
          <w:sz w:val="28"/>
          <w:szCs w:val="28"/>
        </w:rPr>
        <w:t>Программа курса не исключает ее дальнейшее совершенствование с учетом постоянно растущих требований обучения.</w:t>
      </w:r>
    </w:p>
    <w:p w:rsidR="006E5CFD" w:rsidRPr="0055353B" w:rsidRDefault="006E5CFD" w:rsidP="00240863">
      <w:pPr>
        <w:pStyle w:val="3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2" w:name="_Toc441239774"/>
      <w:r w:rsidRPr="0055353B">
        <w:rPr>
          <w:rFonts w:ascii="Times New Roman" w:hAnsi="Times New Roman"/>
          <w:sz w:val="28"/>
          <w:szCs w:val="28"/>
        </w:rPr>
        <w:lastRenderedPageBreak/>
        <w:t>1. ПАСПОРТ РАБОЧЕЙ ПРОГРАММЫ УЧЕБНОЙ ДИСЦИПЛИНЫ</w:t>
      </w:r>
      <w:bookmarkEnd w:id="12"/>
    </w:p>
    <w:p w:rsidR="006E5CFD" w:rsidRPr="0055353B" w:rsidRDefault="006E5CFD" w:rsidP="0024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32"/>
          <w:szCs w:val="28"/>
        </w:rPr>
      </w:pPr>
      <w:r w:rsidRPr="0055353B">
        <w:rPr>
          <w:b/>
          <w:sz w:val="28"/>
        </w:rPr>
        <w:t xml:space="preserve">Культура речи в профессиональной деятельности </w:t>
      </w:r>
    </w:p>
    <w:p w:rsidR="006E5CFD" w:rsidRPr="0055353B" w:rsidRDefault="006E5CFD" w:rsidP="0024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</w:rPr>
      </w:pPr>
    </w:p>
    <w:p w:rsidR="006E5CFD" w:rsidRPr="0055353B" w:rsidRDefault="006E5CFD" w:rsidP="00240863">
      <w:pPr>
        <w:pStyle w:val="3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3" w:name="_Toc441239775"/>
      <w:r w:rsidRPr="0055353B">
        <w:rPr>
          <w:rFonts w:ascii="Times New Roman" w:hAnsi="Times New Roman"/>
          <w:sz w:val="28"/>
          <w:szCs w:val="28"/>
        </w:rPr>
        <w:t>1.1. Область применения рабочей программы</w:t>
      </w:r>
      <w:bookmarkEnd w:id="13"/>
    </w:p>
    <w:p w:rsidR="006E5CFD" w:rsidRPr="00EB7E24" w:rsidRDefault="006E5CFD" w:rsidP="0024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</w:rPr>
      </w:pPr>
      <w:r w:rsidRPr="00EB7E24">
        <w:rPr>
          <w:sz w:val="28"/>
          <w:szCs w:val="28"/>
        </w:rPr>
        <w:t xml:space="preserve">Рабочая программа учебной дисциплины является частью основной образовательной программы подготовки специалистов среднего звена в соответствии с ФГОС по специальности СПО </w:t>
      </w:r>
      <w:r>
        <w:rPr>
          <w:iCs/>
          <w:color w:val="000000"/>
          <w:sz w:val="28"/>
          <w:szCs w:val="28"/>
        </w:rPr>
        <w:t>09.02.03 Программирование в компьютерных системах</w:t>
      </w:r>
      <w:r w:rsidRPr="00EB7E24">
        <w:rPr>
          <w:sz w:val="28"/>
          <w:szCs w:val="28"/>
        </w:rPr>
        <w:t>.</w:t>
      </w:r>
    </w:p>
    <w:p w:rsidR="006E5CFD" w:rsidRPr="00EB7E24" w:rsidRDefault="006E5CFD" w:rsidP="0024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</w:rPr>
      </w:pPr>
    </w:p>
    <w:p w:rsidR="006E5CFD" w:rsidRPr="00EB7E24" w:rsidRDefault="006E5CFD" w:rsidP="00240863">
      <w:pPr>
        <w:pStyle w:val="3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4" w:name="_Toc441239776"/>
      <w:r w:rsidRPr="00EB7E24">
        <w:rPr>
          <w:rFonts w:ascii="Times New Roman" w:hAnsi="Times New Roman"/>
          <w:sz w:val="28"/>
          <w:szCs w:val="28"/>
        </w:rPr>
        <w:t>1.2. Место учебной дисциплины в структуре основной образовательной программы подготовки специалистов среднего звена:</w:t>
      </w:r>
      <w:bookmarkEnd w:id="14"/>
    </w:p>
    <w:p w:rsidR="006E5CFD" w:rsidRPr="00EB7E24" w:rsidRDefault="008726E2" w:rsidP="0024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Учебная </w:t>
      </w:r>
      <w:r w:rsidR="006E5CFD" w:rsidRPr="00EB7E24">
        <w:rPr>
          <w:sz w:val="28"/>
          <w:szCs w:val="28"/>
        </w:rPr>
        <w:t xml:space="preserve">дисциплина </w:t>
      </w:r>
      <w:r w:rsidRPr="0055353B">
        <w:rPr>
          <w:iCs/>
          <w:sz w:val="28"/>
          <w:szCs w:val="28"/>
        </w:rPr>
        <w:t xml:space="preserve">«Культура речи </w:t>
      </w:r>
      <w:r>
        <w:rPr>
          <w:iCs/>
          <w:sz w:val="28"/>
          <w:szCs w:val="28"/>
        </w:rPr>
        <w:t>в профессиональной деятельности</w:t>
      </w:r>
      <w:r w:rsidRPr="0055353B">
        <w:rPr>
          <w:iCs/>
          <w:sz w:val="28"/>
          <w:szCs w:val="28"/>
        </w:rPr>
        <w:t>»</w:t>
      </w:r>
      <w:r>
        <w:rPr>
          <w:iCs/>
          <w:sz w:val="28"/>
          <w:szCs w:val="28"/>
        </w:rPr>
        <w:t xml:space="preserve"> </w:t>
      </w:r>
      <w:r w:rsidR="006E5CFD" w:rsidRPr="00EB7E24">
        <w:rPr>
          <w:sz w:val="28"/>
          <w:szCs w:val="28"/>
        </w:rPr>
        <w:t>входит в общепрофессиональный цикл.</w:t>
      </w:r>
    </w:p>
    <w:p w:rsidR="006E5CFD" w:rsidRPr="00EB7E24" w:rsidRDefault="006E5CFD" w:rsidP="0024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</w:rPr>
      </w:pPr>
    </w:p>
    <w:p w:rsidR="006E5CFD" w:rsidRPr="00EB7E24" w:rsidRDefault="006E5CFD" w:rsidP="00240863">
      <w:pPr>
        <w:pStyle w:val="3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5" w:name="_Toc441239777"/>
      <w:r w:rsidRPr="00EB7E24">
        <w:rPr>
          <w:rFonts w:ascii="Times New Roman" w:hAnsi="Times New Roman"/>
          <w:sz w:val="28"/>
          <w:szCs w:val="28"/>
        </w:rPr>
        <w:t>1.3. Цели и задачи учебной дисциплины – требования к результатам освоения дисциплины:</w:t>
      </w:r>
      <w:bookmarkEnd w:id="15"/>
    </w:p>
    <w:p w:rsidR="006E5CFD" w:rsidRPr="00EB7E24" w:rsidRDefault="006E5CFD" w:rsidP="0024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EB7E24">
        <w:rPr>
          <w:sz w:val="28"/>
          <w:szCs w:val="28"/>
        </w:rPr>
        <w:t xml:space="preserve">В результате освоения учебной дисциплины обучающийся должен </w:t>
      </w:r>
      <w:r w:rsidRPr="00EB7E24">
        <w:rPr>
          <w:b/>
          <w:sz w:val="28"/>
          <w:szCs w:val="28"/>
        </w:rPr>
        <w:t>уметь:</w:t>
      </w:r>
    </w:p>
    <w:p w:rsidR="006E5CFD" w:rsidRPr="00EB7E24" w:rsidRDefault="006E5CFD" w:rsidP="00240863">
      <w:pPr>
        <w:numPr>
          <w:ilvl w:val="0"/>
          <w:numId w:val="8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 w:rsidRPr="00EB7E24">
        <w:rPr>
          <w:sz w:val="28"/>
          <w:szCs w:val="28"/>
        </w:rPr>
        <w:t xml:space="preserve">передавать информацию устно и письменно с соблюдением требований культуры речи; </w:t>
      </w:r>
    </w:p>
    <w:p w:rsidR="006E5CFD" w:rsidRPr="00EB7E24" w:rsidRDefault="006E5CFD" w:rsidP="00240863">
      <w:pPr>
        <w:numPr>
          <w:ilvl w:val="0"/>
          <w:numId w:val="8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 w:rsidRPr="00EB7E24">
        <w:rPr>
          <w:sz w:val="28"/>
          <w:szCs w:val="28"/>
        </w:rPr>
        <w:t xml:space="preserve">анализировать свою речь с точки зрения её нормативности, уместности и целесообразности; устранять ошибки и недочёты в своей устной и письменной речи; </w:t>
      </w:r>
    </w:p>
    <w:p w:rsidR="006E5CFD" w:rsidRPr="00EB7E24" w:rsidRDefault="006E5CFD" w:rsidP="00240863">
      <w:pPr>
        <w:numPr>
          <w:ilvl w:val="0"/>
          <w:numId w:val="8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 w:rsidRPr="00EB7E24">
        <w:rPr>
          <w:sz w:val="28"/>
          <w:szCs w:val="28"/>
        </w:rPr>
        <w:t xml:space="preserve">пользоваться словарями русского языка; </w:t>
      </w:r>
    </w:p>
    <w:p w:rsidR="006E5CFD" w:rsidRPr="00EB7E24" w:rsidRDefault="006E5CFD" w:rsidP="00240863">
      <w:pPr>
        <w:numPr>
          <w:ilvl w:val="0"/>
          <w:numId w:val="8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 w:rsidRPr="00EB7E24">
        <w:rPr>
          <w:sz w:val="28"/>
          <w:szCs w:val="28"/>
        </w:rPr>
        <w:t>использовать основные приемы информационной переработки текста;</w:t>
      </w:r>
    </w:p>
    <w:p w:rsidR="006E5CFD" w:rsidRPr="00EB7E24" w:rsidRDefault="006E5CFD" w:rsidP="00240863">
      <w:pPr>
        <w:numPr>
          <w:ilvl w:val="0"/>
          <w:numId w:val="8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 w:rsidRPr="00EB7E24">
        <w:rPr>
          <w:sz w:val="28"/>
          <w:szCs w:val="28"/>
        </w:rPr>
        <w:t>оформлять бухгалтерскую документацию;</w:t>
      </w:r>
    </w:p>
    <w:p w:rsidR="006E5CFD" w:rsidRPr="00EB7E24" w:rsidRDefault="006E5CFD" w:rsidP="00240863">
      <w:pPr>
        <w:numPr>
          <w:ilvl w:val="0"/>
          <w:numId w:val="8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 w:rsidRPr="00EB7E24">
        <w:rPr>
          <w:sz w:val="28"/>
          <w:szCs w:val="28"/>
        </w:rPr>
        <w:t>осуществлять профессиональное общение с соблюдением норм и правил делового этикета;</w:t>
      </w:r>
    </w:p>
    <w:p w:rsidR="006E5CFD" w:rsidRPr="00EB7E24" w:rsidRDefault="006E5CFD" w:rsidP="00240863">
      <w:pPr>
        <w:numPr>
          <w:ilvl w:val="0"/>
          <w:numId w:val="8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 w:rsidRPr="00EB7E24">
        <w:rPr>
          <w:sz w:val="28"/>
          <w:szCs w:val="28"/>
        </w:rPr>
        <w:t>использовать приемы грамотного общения с клиентом.</w:t>
      </w:r>
    </w:p>
    <w:p w:rsidR="006E5CFD" w:rsidRPr="00EB7E24" w:rsidRDefault="006E5CFD" w:rsidP="0024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EB7E24">
        <w:rPr>
          <w:sz w:val="28"/>
          <w:szCs w:val="28"/>
        </w:rPr>
        <w:t xml:space="preserve">В результате освоения учебной дисциплины обучающийся должен </w:t>
      </w:r>
      <w:r w:rsidRPr="00EB7E24">
        <w:rPr>
          <w:b/>
          <w:sz w:val="28"/>
          <w:szCs w:val="28"/>
        </w:rPr>
        <w:t>знать:</w:t>
      </w:r>
    </w:p>
    <w:p w:rsidR="006E5CFD" w:rsidRPr="00EB7E24" w:rsidRDefault="006E5CFD" w:rsidP="0024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EB7E24">
        <w:rPr>
          <w:sz w:val="28"/>
          <w:szCs w:val="28"/>
        </w:rPr>
        <w:t>- передавать информацию устно и письменно с соблюдением требований культуры речи;</w:t>
      </w:r>
    </w:p>
    <w:p w:rsidR="006E5CFD" w:rsidRPr="00EB7E24" w:rsidRDefault="006E5CFD" w:rsidP="0024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EB7E24">
        <w:rPr>
          <w:sz w:val="28"/>
          <w:szCs w:val="28"/>
        </w:rPr>
        <w:t>- анализировать свою речь с точки зрения её нормативности, уместности и целесообразности; устранять ошибки и недочёты в своей устной и письменной речи;</w:t>
      </w:r>
    </w:p>
    <w:p w:rsidR="006E5CFD" w:rsidRPr="00EB7E24" w:rsidRDefault="006E5CFD" w:rsidP="0024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EB7E24">
        <w:rPr>
          <w:sz w:val="28"/>
          <w:szCs w:val="28"/>
        </w:rPr>
        <w:t>- пользоваться словарями русского языка;</w:t>
      </w:r>
    </w:p>
    <w:p w:rsidR="006E5CFD" w:rsidRPr="00EB7E24" w:rsidRDefault="006E5CFD" w:rsidP="0024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EB7E24">
        <w:rPr>
          <w:sz w:val="28"/>
          <w:szCs w:val="28"/>
        </w:rPr>
        <w:t>- использовать основные приемы информационной переработки текста;</w:t>
      </w:r>
    </w:p>
    <w:p w:rsidR="006E5CFD" w:rsidRPr="00EB7E24" w:rsidRDefault="006E5CFD" w:rsidP="0024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EB7E24">
        <w:rPr>
          <w:sz w:val="28"/>
          <w:szCs w:val="28"/>
        </w:rPr>
        <w:t>-оформлять необходимую документацию;</w:t>
      </w:r>
    </w:p>
    <w:p w:rsidR="006E5CFD" w:rsidRPr="00EB7E24" w:rsidRDefault="006E5CFD" w:rsidP="0024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EB7E24">
        <w:rPr>
          <w:sz w:val="28"/>
          <w:szCs w:val="28"/>
        </w:rPr>
        <w:t>- осуществлять профессиональное общение с соблюдением норм и правил делового этикета;</w:t>
      </w:r>
    </w:p>
    <w:p w:rsidR="006E5CFD" w:rsidRPr="00EB7E24" w:rsidRDefault="006E5CFD" w:rsidP="0024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EB7E24">
        <w:rPr>
          <w:sz w:val="28"/>
          <w:szCs w:val="28"/>
        </w:rPr>
        <w:t>- использовать приемы грамотного общения с клиентом.</w:t>
      </w:r>
    </w:p>
    <w:p w:rsidR="006E5CFD" w:rsidRPr="00F4280D" w:rsidRDefault="006E5CFD" w:rsidP="0024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FF0000"/>
          <w:sz w:val="28"/>
          <w:szCs w:val="28"/>
        </w:rPr>
      </w:pPr>
    </w:p>
    <w:p w:rsidR="006E5CFD" w:rsidRPr="00EB7E24" w:rsidRDefault="006E5CFD" w:rsidP="00240863">
      <w:pPr>
        <w:pStyle w:val="3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6" w:name="_Toc441239778"/>
      <w:r w:rsidRPr="00EB7E24">
        <w:rPr>
          <w:rFonts w:ascii="Times New Roman" w:hAnsi="Times New Roman"/>
          <w:sz w:val="28"/>
          <w:szCs w:val="28"/>
        </w:rPr>
        <w:t>1.4. Рекомендуемое количество часов на освоение рабочей программы учебной дисциплины:</w:t>
      </w:r>
      <w:bookmarkEnd w:id="16"/>
    </w:p>
    <w:p w:rsidR="006E5CFD" w:rsidRPr="00EB7E24" w:rsidRDefault="006E5CFD" w:rsidP="0024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EB7E24">
        <w:rPr>
          <w:sz w:val="28"/>
          <w:szCs w:val="28"/>
        </w:rPr>
        <w:t xml:space="preserve">максимальной учебной нагрузки </w:t>
      </w:r>
      <w:proofErr w:type="gramStart"/>
      <w:r w:rsidRPr="00EB7E24">
        <w:rPr>
          <w:sz w:val="28"/>
          <w:szCs w:val="28"/>
        </w:rPr>
        <w:t>обучающегося</w:t>
      </w:r>
      <w:proofErr w:type="gramEnd"/>
      <w:r w:rsidRPr="00EB7E24">
        <w:rPr>
          <w:sz w:val="28"/>
          <w:szCs w:val="28"/>
        </w:rPr>
        <w:t xml:space="preserve"> 60 часов, в том числе:</w:t>
      </w:r>
    </w:p>
    <w:p w:rsidR="006E5CFD" w:rsidRPr="00EB7E24" w:rsidRDefault="006E5CFD" w:rsidP="0024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EB7E24">
        <w:rPr>
          <w:sz w:val="28"/>
          <w:szCs w:val="28"/>
        </w:rPr>
        <w:t xml:space="preserve">обязательной аудиторной учебной нагрузки </w:t>
      </w:r>
      <w:proofErr w:type="gramStart"/>
      <w:r w:rsidRPr="00EB7E24">
        <w:rPr>
          <w:sz w:val="28"/>
          <w:szCs w:val="28"/>
        </w:rPr>
        <w:t>обучающегося</w:t>
      </w:r>
      <w:proofErr w:type="gramEnd"/>
      <w:r w:rsidRPr="00EB7E24">
        <w:rPr>
          <w:sz w:val="28"/>
          <w:szCs w:val="28"/>
        </w:rPr>
        <w:t xml:space="preserve"> 40 часов;</w:t>
      </w:r>
    </w:p>
    <w:p w:rsidR="006E5CFD" w:rsidRPr="00EB7E24" w:rsidRDefault="006E5CFD" w:rsidP="0024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  <w:sectPr w:rsidR="006E5CFD" w:rsidRPr="00EB7E24" w:rsidSect="0055353B">
          <w:pgSz w:w="11906" w:h="16838"/>
          <w:pgMar w:top="567" w:right="567" w:bottom="567" w:left="1134" w:header="708" w:footer="708" w:gutter="0"/>
          <w:cols w:space="720"/>
          <w:titlePg/>
        </w:sectPr>
      </w:pPr>
      <w:r w:rsidRPr="00EB7E24">
        <w:rPr>
          <w:sz w:val="28"/>
          <w:szCs w:val="28"/>
        </w:rPr>
        <w:t xml:space="preserve">самостоятельной работы </w:t>
      </w:r>
      <w:proofErr w:type="gramStart"/>
      <w:r w:rsidRPr="00EB7E24">
        <w:rPr>
          <w:sz w:val="28"/>
          <w:szCs w:val="28"/>
        </w:rPr>
        <w:t>обучающегося</w:t>
      </w:r>
      <w:proofErr w:type="gramEnd"/>
      <w:r w:rsidRPr="00EB7E24">
        <w:rPr>
          <w:sz w:val="28"/>
          <w:szCs w:val="28"/>
        </w:rPr>
        <w:t xml:space="preserve"> - 20 часов.</w:t>
      </w:r>
    </w:p>
    <w:p w:rsidR="006E5CFD" w:rsidRPr="00EB7E24" w:rsidRDefault="006E5CFD" w:rsidP="006E5CFD">
      <w:pPr>
        <w:pStyle w:val="3"/>
        <w:spacing w:before="0" w:after="0"/>
        <w:ind w:firstLine="709"/>
        <w:rPr>
          <w:rFonts w:ascii="Times New Roman" w:hAnsi="Times New Roman"/>
          <w:sz w:val="28"/>
          <w:szCs w:val="28"/>
        </w:rPr>
      </w:pPr>
      <w:bookmarkStart w:id="17" w:name="_Toc441239779"/>
      <w:r w:rsidRPr="00EB7E24">
        <w:rPr>
          <w:rFonts w:ascii="Times New Roman" w:hAnsi="Times New Roman"/>
          <w:sz w:val="28"/>
          <w:szCs w:val="28"/>
        </w:rPr>
        <w:lastRenderedPageBreak/>
        <w:t>2. СТРУКТУРА И СОДЕРЖАНИЕ УЧЕБНОЙ ДИСЦИПЛИНЫ</w:t>
      </w:r>
      <w:bookmarkEnd w:id="17"/>
    </w:p>
    <w:p w:rsidR="006E5CFD" w:rsidRPr="00EB7E24" w:rsidRDefault="006E5CFD" w:rsidP="006E5CFD">
      <w:pPr>
        <w:pStyle w:val="3"/>
        <w:spacing w:before="0" w:after="0"/>
        <w:ind w:firstLine="709"/>
        <w:rPr>
          <w:rFonts w:ascii="Times New Roman" w:hAnsi="Times New Roman"/>
          <w:sz w:val="28"/>
          <w:szCs w:val="28"/>
        </w:rPr>
      </w:pPr>
    </w:p>
    <w:p w:rsidR="006E5CFD" w:rsidRPr="00EB7E24" w:rsidRDefault="006E5CFD" w:rsidP="006E5CFD">
      <w:pPr>
        <w:pStyle w:val="3"/>
        <w:spacing w:before="0" w:after="0"/>
        <w:ind w:firstLine="709"/>
        <w:rPr>
          <w:rFonts w:ascii="Times New Roman" w:hAnsi="Times New Roman"/>
          <w:sz w:val="28"/>
          <w:szCs w:val="28"/>
          <w:u w:val="single"/>
        </w:rPr>
      </w:pPr>
      <w:bookmarkStart w:id="18" w:name="_Toc441239780"/>
      <w:r w:rsidRPr="00EB7E24">
        <w:rPr>
          <w:rFonts w:ascii="Times New Roman" w:hAnsi="Times New Roman"/>
          <w:sz w:val="28"/>
          <w:szCs w:val="28"/>
        </w:rPr>
        <w:t>2.1. Объем учебной дисциплины и виды учебной работы</w:t>
      </w:r>
      <w:bookmarkEnd w:id="18"/>
    </w:p>
    <w:p w:rsidR="006E5CFD" w:rsidRPr="00EB7E24" w:rsidRDefault="006E5CFD" w:rsidP="006E5CFD">
      <w:pPr>
        <w:pStyle w:val="3"/>
        <w:spacing w:before="0" w:after="0"/>
        <w:ind w:firstLine="709"/>
        <w:rPr>
          <w:rFonts w:ascii="Times New Roman" w:hAnsi="Times New Roman"/>
          <w:sz w:val="28"/>
          <w:szCs w:val="28"/>
        </w:rPr>
      </w:pPr>
    </w:p>
    <w:tbl>
      <w:tblPr>
        <w:tblW w:w="102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0"/>
        <w:gridCol w:w="1686"/>
      </w:tblGrid>
      <w:tr w:rsidR="006E5CFD" w:rsidRPr="00EB7E24" w:rsidTr="0055353B">
        <w:trPr>
          <w:trHeight w:val="460"/>
          <w:jc w:val="center"/>
        </w:trPr>
        <w:tc>
          <w:tcPr>
            <w:tcW w:w="8520" w:type="dxa"/>
            <w:shd w:val="clear" w:color="auto" w:fill="auto"/>
          </w:tcPr>
          <w:p w:rsidR="006E5CFD" w:rsidRPr="00EB7E24" w:rsidRDefault="006E5CFD" w:rsidP="0055353B">
            <w:pPr>
              <w:jc w:val="center"/>
              <w:rPr>
                <w:sz w:val="28"/>
                <w:szCs w:val="28"/>
              </w:rPr>
            </w:pPr>
            <w:r w:rsidRPr="00EB7E24">
              <w:rPr>
                <w:b/>
                <w:sz w:val="28"/>
                <w:szCs w:val="28"/>
              </w:rPr>
              <w:t>Вид учебной работы</w:t>
            </w:r>
          </w:p>
        </w:tc>
        <w:tc>
          <w:tcPr>
            <w:tcW w:w="1686" w:type="dxa"/>
            <w:shd w:val="clear" w:color="auto" w:fill="auto"/>
          </w:tcPr>
          <w:p w:rsidR="006E5CFD" w:rsidRPr="00EB7E24" w:rsidRDefault="006E5CFD" w:rsidP="0055353B">
            <w:pPr>
              <w:jc w:val="center"/>
              <w:rPr>
                <w:i/>
                <w:iCs/>
                <w:sz w:val="28"/>
                <w:szCs w:val="28"/>
              </w:rPr>
            </w:pPr>
            <w:r w:rsidRPr="00EB7E24">
              <w:rPr>
                <w:b/>
                <w:i/>
                <w:iCs/>
                <w:sz w:val="28"/>
                <w:szCs w:val="28"/>
              </w:rPr>
              <w:t xml:space="preserve">Количество часов </w:t>
            </w:r>
          </w:p>
        </w:tc>
      </w:tr>
      <w:tr w:rsidR="006E5CFD" w:rsidRPr="00EB7E24" w:rsidTr="0055353B">
        <w:trPr>
          <w:trHeight w:val="285"/>
          <w:jc w:val="center"/>
        </w:trPr>
        <w:tc>
          <w:tcPr>
            <w:tcW w:w="8520" w:type="dxa"/>
            <w:shd w:val="clear" w:color="auto" w:fill="auto"/>
          </w:tcPr>
          <w:p w:rsidR="006E5CFD" w:rsidRPr="00EB7E24" w:rsidRDefault="006E5CFD" w:rsidP="0055353B">
            <w:pPr>
              <w:rPr>
                <w:b/>
                <w:sz w:val="28"/>
                <w:szCs w:val="28"/>
              </w:rPr>
            </w:pPr>
            <w:r w:rsidRPr="00EB7E24">
              <w:rPr>
                <w:b/>
                <w:sz w:val="28"/>
                <w:szCs w:val="28"/>
              </w:rPr>
              <w:t>Максимальная учебная нагрузка (всего)</w:t>
            </w:r>
          </w:p>
        </w:tc>
        <w:tc>
          <w:tcPr>
            <w:tcW w:w="1686" w:type="dxa"/>
            <w:shd w:val="clear" w:color="auto" w:fill="auto"/>
          </w:tcPr>
          <w:p w:rsidR="006E5CFD" w:rsidRPr="00EB7E24" w:rsidRDefault="006E5CFD" w:rsidP="0055353B">
            <w:pPr>
              <w:jc w:val="center"/>
              <w:rPr>
                <w:b/>
                <w:i/>
                <w:iCs/>
                <w:sz w:val="28"/>
                <w:szCs w:val="28"/>
              </w:rPr>
            </w:pPr>
            <w:r w:rsidRPr="00EB7E24">
              <w:rPr>
                <w:b/>
                <w:i/>
                <w:iCs/>
                <w:sz w:val="28"/>
                <w:szCs w:val="28"/>
              </w:rPr>
              <w:t>60</w:t>
            </w:r>
          </w:p>
        </w:tc>
      </w:tr>
      <w:tr w:rsidR="006E5CFD" w:rsidRPr="00EB7E24" w:rsidTr="0055353B">
        <w:trPr>
          <w:jc w:val="center"/>
        </w:trPr>
        <w:tc>
          <w:tcPr>
            <w:tcW w:w="8520" w:type="dxa"/>
            <w:shd w:val="clear" w:color="auto" w:fill="auto"/>
          </w:tcPr>
          <w:p w:rsidR="006E5CFD" w:rsidRPr="00EB7E24" w:rsidRDefault="006E5CFD" w:rsidP="0055353B">
            <w:pPr>
              <w:jc w:val="both"/>
              <w:rPr>
                <w:sz w:val="28"/>
                <w:szCs w:val="28"/>
              </w:rPr>
            </w:pPr>
            <w:r w:rsidRPr="00EB7E24">
              <w:rPr>
                <w:b/>
                <w:sz w:val="28"/>
                <w:szCs w:val="28"/>
              </w:rPr>
              <w:t xml:space="preserve">Обязательная аудиторная учебная нагрузка (всего) </w:t>
            </w:r>
          </w:p>
        </w:tc>
        <w:tc>
          <w:tcPr>
            <w:tcW w:w="1686" w:type="dxa"/>
            <w:shd w:val="clear" w:color="auto" w:fill="auto"/>
          </w:tcPr>
          <w:p w:rsidR="006E5CFD" w:rsidRPr="00EB7E24" w:rsidRDefault="006E5CFD" w:rsidP="0055353B">
            <w:pPr>
              <w:jc w:val="center"/>
              <w:rPr>
                <w:b/>
                <w:i/>
                <w:iCs/>
                <w:sz w:val="28"/>
                <w:szCs w:val="28"/>
              </w:rPr>
            </w:pPr>
            <w:r w:rsidRPr="00EB7E24">
              <w:rPr>
                <w:b/>
                <w:i/>
                <w:iCs/>
                <w:sz w:val="28"/>
                <w:szCs w:val="28"/>
              </w:rPr>
              <w:t>40</w:t>
            </w:r>
          </w:p>
        </w:tc>
      </w:tr>
      <w:tr w:rsidR="006E5CFD" w:rsidRPr="00EB7E24" w:rsidTr="0055353B">
        <w:trPr>
          <w:jc w:val="center"/>
        </w:trPr>
        <w:tc>
          <w:tcPr>
            <w:tcW w:w="8520" w:type="dxa"/>
            <w:shd w:val="clear" w:color="auto" w:fill="auto"/>
          </w:tcPr>
          <w:p w:rsidR="006E5CFD" w:rsidRPr="00EB7E24" w:rsidRDefault="006E5CFD" w:rsidP="0055353B">
            <w:pPr>
              <w:jc w:val="both"/>
              <w:rPr>
                <w:sz w:val="28"/>
                <w:szCs w:val="28"/>
              </w:rPr>
            </w:pPr>
            <w:r w:rsidRPr="00EB7E24">
              <w:rPr>
                <w:sz w:val="28"/>
                <w:szCs w:val="28"/>
              </w:rPr>
              <w:t>в том числе:</w:t>
            </w:r>
          </w:p>
        </w:tc>
        <w:tc>
          <w:tcPr>
            <w:tcW w:w="1686" w:type="dxa"/>
            <w:shd w:val="clear" w:color="auto" w:fill="auto"/>
          </w:tcPr>
          <w:p w:rsidR="006E5CFD" w:rsidRPr="00EB7E24" w:rsidRDefault="006E5CFD" w:rsidP="0055353B">
            <w:pPr>
              <w:jc w:val="center"/>
              <w:rPr>
                <w:i/>
                <w:iCs/>
                <w:sz w:val="28"/>
                <w:szCs w:val="28"/>
              </w:rPr>
            </w:pPr>
          </w:p>
        </w:tc>
      </w:tr>
      <w:tr w:rsidR="006E5CFD" w:rsidRPr="00EB7E24" w:rsidTr="0055353B">
        <w:trPr>
          <w:jc w:val="center"/>
        </w:trPr>
        <w:tc>
          <w:tcPr>
            <w:tcW w:w="8520" w:type="dxa"/>
            <w:shd w:val="clear" w:color="auto" w:fill="auto"/>
          </w:tcPr>
          <w:p w:rsidR="006E5CFD" w:rsidRPr="00EB7E24" w:rsidRDefault="006E5CFD" w:rsidP="0055353B">
            <w:pPr>
              <w:jc w:val="both"/>
              <w:rPr>
                <w:sz w:val="28"/>
                <w:szCs w:val="28"/>
              </w:rPr>
            </w:pPr>
            <w:r w:rsidRPr="00EB7E24">
              <w:rPr>
                <w:sz w:val="28"/>
                <w:szCs w:val="28"/>
              </w:rPr>
              <w:t xml:space="preserve">        практические занятия</w:t>
            </w:r>
          </w:p>
        </w:tc>
        <w:tc>
          <w:tcPr>
            <w:tcW w:w="1686" w:type="dxa"/>
            <w:shd w:val="clear" w:color="auto" w:fill="auto"/>
          </w:tcPr>
          <w:p w:rsidR="006E5CFD" w:rsidRPr="00EB7E24" w:rsidRDefault="00BB56CF" w:rsidP="0055353B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</w:t>
            </w:r>
          </w:p>
        </w:tc>
      </w:tr>
      <w:tr w:rsidR="006E5CFD" w:rsidRPr="00EB7E24" w:rsidTr="0055353B">
        <w:trPr>
          <w:jc w:val="center"/>
        </w:trPr>
        <w:tc>
          <w:tcPr>
            <w:tcW w:w="8520" w:type="dxa"/>
            <w:shd w:val="clear" w:color="auto" w:fill="auto"/>
          </w:tcPr>
          <w:p w:rsidR="006E5CFD" w:rsidRPr="00EB7E24" w:rsidRDefault="006E5CFD" w:rsidP="0055353B">
            <w:pPr>
              <w:jc w:val="both"/>
              <w:rPr>
                <w:sz w:val="28"/>
                <w:szCs w:val="28"/>
              </w:rPr>
            </w:pPr>
            <w:r w:rsidRPr="00EB7E24">
              <w:rPr>
                <w:sz w:val="28"/>
                <w:szCs w:val="28"/>
              </w:rPr>
              <w:t xml:space="preserve">        контрольные работы</w:t>
            </w:r>
          </w:p>
        </w:tc>
        <w:tc>
          <w:tcPr>
            <w:tcW w:w="1686" w:type="dxa"/>
            <w:shd w:val="clear" w:color="auto" w:fill="auto"/>
          </w:tcPr>
          <w:p w:rsidR="006E5CFD" w:rsidRPr="00EB7E24" w:rsidRDefault="00BB56CF" w:rsidP="0055353B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2</w:t>
            </w:r>
          </w:p>
        </w:tc>
      </w:tr>
      <w:tr w:rsidR="006E5CFD" w:rsidRPr="00EB7E24" w:rsidTr="0055353B">
        <w:trPr>
          <w:jc w:val="center"/>
        </w:trPr>
        <w:tc>
          <w:tcPr>
            <w:tcW w:w="8520" w:type="dxa"/>
            <w:shd w:val="clear" w:color="auto" w:fill="auto"/>
          </w:tcPr>
          <w:p w:rsidR="006E5CFD" w:rsidRPr="00EB7E24" w:rsidRDefault="006E5CFD" w:rsidP="0055353B">
            <w:pPr>
              <w:jc w:val="both"/>
              <w:rPr>
                <w:b/>
                <w:sz w:val="28"/>
                <w:szCs w:val="28"/>
              </w:rPr>
            </w:pPr>
            <w:r w:rsidRPr="00EB7E24">
              <w:rPr>
                <w:b/>
                <w:sz w:val="28"/>
                <w:szCs w:val="28"/>
              </w:rPr>
              <w:t>Самостоятельная работа обучающегося (всего)</w:t>
            </w:r>
          </w:p>
        </w:tc>
        <w:tc>
          <w:tcPr>
            <w:tcW w:w="1686" w:type="dxa"/>
            <w:shd w:val="clear" w:color="auto" w:fill="auto"/>
          </w:tcPr>
          <w:p w:rsidR="006E5CFD" w:rsidRPr="00EB7E24" w:rsidRDefault="006E5CFD" w:rsidP="0055353B">
            <w:pPr>
              <w:jc w:val="center"/>
              <w:rPr>
                <w:b/>
                <w:i/>
                <w:iCs/>
                <w:sz w:val="28"/>
                <w:szCs w:val="28"/>
              </w:rPr>
            </w:pPr>
            <w:r w:rsidRPr="00EB7E24">
              <w:rPr>
                <w:b/>
                <w:i/>
                <w:iCs/>
                <w:sz w:val="28"/>
                <w:szCs w:val="28"/>
              </w:rPr>
              <w:t>20</w:t>
            </w:r>
          </w:p>
        </w:tc>
      </w:tr>
      <w:tr w:rsidR="006E5CFD" w:rsidRPr="00EB7E24" w:rsidTr="0055353B">
        <w:trPr>
          <w:jc w:val="center"/>
        </w:trPr>
        <w:tc>
          <w:tcPr>
            <w:tcW w:w="8520" w:type="dxa"/>
            <w:shd w:val="clear" w:color="auto" w:fill="auto"/>
          </w:tcPr>
          <w:p w:rsidR="006E5CFD" w:rsidRPr="00EB7E24" w:rsidRDefault="006E5CFD" w:rsidP="0055353B">
            <w:pPr>
              <w:jc w:val="both"/>
              <w:rPr>
                <w:sz w:val="28"/>
                <w:szCs w:val="28"/>
              </w:rPr>
            </w:pPr>
            <w:r w:rsidRPr="00EB7E24">
              <w:rPr>
                <w:sz w:val="28"/>
                <w:szCs w:val="28"/>
              </w:rPr>
              <w:t>в том числе:</w:t>
            </w:r>
          </w:p>
        </w:tc>
        <w:tc>
          <w:tcPr>
            <w:tcW w:w="1686" w:type="dxa"/>
            <w:shd w:val="clear" w:color="auto" w:fill="auto"/>
          </w:tcPr>
          <w:p w:rsidR="006E5CFD" w:rsidRPr="00EB7E24" w:rsidRDefault="006E5CFD" w:rsidP="0055353B">
            <w:pPr>
              <w:jc w:val="center"/>
              <w:rPr>
                <w:i/>
                <w:iCs/>
                <w:sz w:val="28"/>
                <w:szCs w:val="28"/>
              </w:rPr>
            </w:pPr>
          </w:p>
        </w:tc>
      </w:tr>
      <w:tr w:rsidR="006E5CFD" w:rsidRPr="00EB7E24" w:rsidTr="0055353B">
        <w:trPr>
          <w:jc w:val="center"/>
        </w:trPr>
        <w:tc>
          <w:tcPr>
            <w:tcW w:w="8520" w:type="dxa"/>
            <w:shd w:val="clear" w:color="auto" w:fill="auto"/>
          </w:tcPr>
          <w:p w:rsidR="006E5CFD" w:rsidRPr="00EB7E24" w:rsidRDefault="006E5CFD" w:rsidP="0055353B">
            <w:pPr>
              <w:snapToGrid w:val="0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B7E24">
              <w:rPr>
                <w:rFonts w:ascii="TimesNewRomanPSMT" w:hAnsi="TimesNewRomanPSMT" w:cs="TimesNewRomanPSMT"/>
                <w:sz w:val="28"/>
                <w:szCs w:val="28"/>
              </w:rPr>
              <w:t>Подготовка реферативных сообщений</w:t>
            </w:r>
          </w:p>
          <w:p w:rsidR="006E5CFD" w:rsidRPr="00EB7E24" w:rsidRDefault="006E5CFD" w:rsidP="0055353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86" w:type="dxa"/>
            <w:shd w:val="clear" w:color="auto" w:fill="auto"/>
          </w:tcPr>
          <w:p w:rsidR="006E5CFD" w:rsidRPr="00EB7E24" w:rsidRDefault="00BB56CF" w:rsidP="0055353B">
            <w:pPr>
              <w:snapToGrid w:val="0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2</w:t>
            </w:r>
          </w:p>
          <w:p w:rsidR="006E5CFD" w:rsidRPr="00EB7E24" w:rsidRDefault="006E5CFD" w:rsidP="0055353B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6E5CFD" w:rsidRPr="00EB7E24" w:rsidTr="0055353B">
        <w:trPr>
          <w:jc w:val="center"/>
        </w:trPr>
        <w:tc>
          <w:tcPr>
            <w:tcW w:w="8520" w:type="dxa"/>
            <w:shd w:val="clear" w:color="auto" w:fill="auto"/>
          </w:tcPr>
          <w:p w:rsidR="006E5CFD" w:rsidRPr="00EB7E24" w:rsidRDefault="006E5CFD" w:rsidP="0055353B">
            <w:pPr>
              <w:jc w:val="both"/>
              <w:rPr>
                <w:bCs/>
                <w:sz w:val="28"/>
                <w:szCs w:val="28"/>
              </w:rPr>
            </w:pPr>
            <w:r w:rsidRPr="00EB7E24">
              <w:rPr>
                <w:bCs/>
                <w:sz w:val="28"/>
                <w:szCs w:val="28"/>
              </w:rPr>
              <w:t>Выполнение упражнений</w:t>
            </w:r>
          </w:p>
          <w:p w:rsidR="006E5CFD" w:rsidRPr="00EB7E24" w:rsidRDefault="006E5CFD" w:rsidP="0055353B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1686" w:type="dxa"/>
            <w:shd w:val="clear" w:color="auto" w:fill="auto"/>
          </w:tcPr>
          <w:p w:rsidR="006E5CFD" w:rsidRPr="00EB7E24" w:rsidRDefault="006E5CFD" w:rsidP="0055353B">
            <w:pPr>
              <w:jc w:val="center"/>
              <w:rPr>
                <w:i/>
                <w:iCs/>
                <w:sz w:val="28"/>
                <w:szCs w:val="28"/>
              </w:rPr>
            </w:pPr>
            <w:r w:rsidRPr="00EB7E24">
              <w:rPr>
                <w:i/>
                <w:iCs/>
                <w:sz w:val="28"/>
                <w:szCs w:val="28"/>
              </w:rPr>
              <w:t>6</w:t>
            </w:r>
          </w:p>
          <w:p w:rsidR="006E5CFD" w:rsidRPr="00EB7E24" w:rsidRDefault="006E5CFD" w:rsidP="0055353B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6E5CFD" w:rsidRPr="00EB7E24" w:rsidTr="0055353B">
        <w:trPr>
          <w:jc w:val="center"/>
        </w:trPr>
        <w:tc>
          <w:tcPr>
            <w:tcW w:w="8520" w:type="dxa"/>
            <w:shd w:val="clear" w:color="auto" w:fill="auto"/>
          </w:tcPr>
          <w:p w:rsidR="006E5CFD" w:rsidRPr="00EB7E24" w:rsidRDefault="006E5CFD" w:rsidP="0055353B">
            <w:pPr>
              <w:jc w:val="both"/>
              <w:rPr>
                <w:sz w:val="28"/>
                <w:szCs w:val="28"/>
              </w:rPr>
            </w:pPr>
            <w:r w:rsidRPr="00EB7E24">
              <w:rPr>
                <w:sz w:val="28"/>
                <w:szCs w:val="28"/>
              </w:rPr>
              <w:t>Работа со словарями</w:t>
            </w:r>
          </w:p>
        </w:tc>
        <w:tc>
          <w:tcPr>
            <w:tcW w:w="1686" w:type="dxa"/>
            <w:shd w:val="clear" w:color="auto" w:fill="auto"/>
          </w:tcPr>
          <w:p w:rsidR="006E5CFD" w:rsidRPr="00EB7E24" w:rsidRDefault="006E5CFD" w:rsidP="0055353B">
            <w:pPr>
              <w:jc w:val="center"/>
              <w:rPr>
                <w:i/>
                <w:iCs/>
                <w:sz w:val="28"/>
                <w:szCs w:val="28"/>
              </w:rPr>
            </w:pPr>
            <w:r w:rsidRPr="00EB7E24">
              <w:rPr>
                <w:i/>
                <w:iCs/>
                <w:sz w:val="28"/>
                <w:szCs w:val="28"/>
              </w:rPr>
              <w:t>2</w:t>
            </w:r>
          </w:p>
          <w:p w:rsidR="006E5CFD" w:rsidRPr="00EB7E24" w:rsidRDefault="006E5CFD" w:rsidP="0055353B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6E5CFD" w:rsidRPr="00EB7E24" w:rsidTr="0055353B">
        <w:trPr>
          <w:jc w:val="center"/>
        </w:trPr>
        <w:tc>
          <w:tcPr>
            <w:tcW w:w="8520" w:type="dxa"/>
            <w:shd w:val="clear" w:color="auto" w:fill="auto"/>
          </w:tcPr>
          <w:p w:rsidR="006E5CFD" w:rsidRPr="00EB7E24" w:rsidRDefault="006E5CFD" w:rsidP="0055353B">
            <w:pPr>
              <w:jc w:val="both"/>
              <w:rPr>
                <w:sz w:val="28"/>
                <w:szCs w:val="28"/>
              </w:rPr>
            </w:pPr>
            <w:r w:rsidRPr="00EB7E24">
              <w:rPr>
                <w:sz w:val="28"/>
                <w:szCs w:val="28"/>
              </w:rPr>
              <w:t>Составление схем и таблиц</w:t>
            </w:r>
          </w:p>
          <w:p w:rsidR="006E5CFD" w:rsidRPr="00EB7E24" w:rsidRDefault="006E5CFD" w:rsidP="0055353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86" w:type="dxa"/>
            <w:shd w:val="clear" w:color="auto" w:fill="auto"/>
          </w:tcPr>
          <w:p w:rsidR="006E5CFD" w:rsidRPr="00EB7E24" w:rsidRDefault="006E5CFD" w:rsidP="0055353B">
            <w:pPr>
              <w:jc w:val="center"/>
              <w:rPr>
                <w:i/>
                <w:iCs/>
                <w:sz w:val="28"/>
                <w:szCs w:val="28"/>
              </w:rPr>
            </w:pPr>
            <w:r w:rsidRPr="00EB7E24">
              <w:rPr>
                <w:i/>
                <w:iCs/>
                <w:sz w:val="28"/>
                <w:szCs w:val="28"/>
              </w:rPr>
              <w:t>2</w:t>
            </w:r>
          </w:p>
          <w:p w:rsidR="006E5CFD" w:rsidRPr="00EB7E24" w:rsidRDefault="006E5CFD" w:rsidP="0055353B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6E5CFD" w:rsidRPr="00EB7E24" w:rsidTr="0055353B">
        <w:trPr>
          <w:jc w:val="center"/>
        </w:trPr>
        <w:tc>
          <w:tcPr>
            <w:tcW w:w="8520" w:type="dxa"/>
            <w:shd w:val="clear" w:color="auto" w:fill="auto"/>
          </w:tcPr>
          <w:p w:rsidR="006E5CFD" w:rsidRPr="00EB7E24" w:rsidRDefault="006E5CFD" w:rsidP="0055353B">
            <w:pPr>
              <w:jc w:val="both"/>
              <w:rPr>
                <w:sz w:val="28"/>
                <w:szCs w:val="28"/>
              </w:rPr>
            </w:pPr>
            <w:r w:rsidRPr="00EB7E24">
              <w:rPr>
                <w:sz w:val="28"/>
                <w:szCs w:val="28"/>
              </w:rPr>
              <w:t>Подготовка публичного выступления</w:t>
            </w:r>
          </w:p>
          <w:p w:rsidR="006E5CFD" w:rsidRPr="00EB7E24" w:rsidRDefault="006E5CFD" w:rsidP="0055353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86" w:type="dxa"/>
            <w:shd w:val="clear" w:color="auto" w:fill="auto"/>
          </w:tcPr>
          <w:p w:rsidR="006E5CFD" w:rsidRPr="0006423B" w:rsidRDefault="006E5CFD" w:rsidP="0055353B">
            <w:pPr>
              <w:jc w:val="center"/>
              <w:rPr>
                <w:i/>
                <w:iCs/>
                <w:sz w:val="28"/>
                <w:szCs w:val="28"/>
              </w:rPr>
            </w:pPr>
            <w:r w:rsidRPr="0006423B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6E5CFD" w:rsidRPr="00EB7E24" w:rsidTr="0055353B">
        <w:trPr>
          <w:jc w:val="center"/>
        </w:trPr>
        <w:tc>
          <w:tcPr>
            <w:tcW w:w="8520" w:type="dxa"/>
            <w:shd w:val="clear" w:color="auto" w:fill="auto"/>
          </w:tcPr>
          <w:p w:rsidR="006E5CFD" w:rsidRPr="00EB7E24" w:rsidRDefault="006E5CFD" w:rsidP="0055353B">
            <w:pPr>
              <w:jc w:val="both"/>
              <w:rPr>
                <w:sz w:val="28"/>
                <w:szCs w:val="28"/>
              </w:rPr>
            </w:pPr>
            <w:r w:rsidRPr="00EB7E24">
              <w:rPr>
                <w:sz w:val="28"/>
                <w:szCs w:val="28"/>
              </w:rPr>
              <w:t>Анализ текстов</w:t>
            </w:r>
          </w:p>
          <w:p w:rsidR="006E5CFD" w:rsidRPr="00EB7E24" w:rsidRDefault="006E5CFD" w:rsidP="0055353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86" w:type="dxa"/>
            <w:shd w:val="clear" w:color="auto" w:fill="auto"/>
          </w:tcPr>
          <w:p w:rsidR="006E5CFD" w:rsidRPr="0006423B" w:rsidRDefault="006E5CFD" w:rsidP="0055353B">
            <w:pPr>
              <w:jc w:val="center"/>
              <w:rPr>
                <w:i/>
                <w:iCs/>
                <w:sz w:val="28"/>
                <w:szCs w:val="28"/>
              </w:rPr>
            </w:pPr>
            <w:r w:rsidRPr="0006423B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6E5CFD" w:rsidRPr="00EB7E24" w:rsidTr="0055353B">
        <w:trPr>
          <w:jc w:val="center"/>
        </w:trPr>
        <w:tc>
          <w:tcPr>
            <w:tcW w:w="8520" w:type="dxa"/>
            <w:shd w:val="clear" w:color="auto" w:fill="auto"/>
          </w:tcPr>
          <w:p w:rsidR="006E5CFD" w:rsidRPr="00EB7E24" w:rsidRDefault="006E5CFD" w:rsidP="0055353B">
            <w:pPr>
              <w:jc w:val="both"/>
              <w:rPr>
                <w:sz w:val="28"/>
                <w:szCs w:val="28"/>
              </w:rPr>
            </w:pPr>
            <w:r w:rsidRPr="00EB7E24">
              <w:rPr>
                <w:sz w:val="28"/>
                <w:szCs w:val="28"/>
              </w:rPr>
              <w:t>Составление диалогов</w:t>
            </w:r>
          </w:p>
          <w:p w:rsidR="006E5CFD" w:rsidRPr="00EB7E24" w:rsidRDefault="006E5CFD" w:rsidP="0055353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86" w:type="dxa"/>
            <w:shd w:val="clear" w:color="auto" w:fill="auto"/>
          </w:tcPr>
          <w:p w:rsidR="006E5CFD" w:rsidRPr="0006423B" w:rsidRDefault="006E5CFD" w:rsidP="0055353B">
            <w:pPr>
              <w:jc w:val="center"/>
              <w:rPr>
                <w:i/>
                <w:iCs/>
                <w:sz w:val="28"/>
                <w:szCs w:val="28"/>
              </w:rPr>
            </w:pPr>
            <w:r w:rsidRPr="0006423B">
              <w:rPr>
                <w:i/>
                <w:iCs/>
                <w:sz w:val="28"/>
                <w:szCs w:val="28"/>
              </w:rPr>
              <w:t>4</w:t>
            </w:r>
          </w:p>
        </w:tc>
      </w:tr>
      <w:tr w:rsidR="006E5CFD" w:rsidRPr="00EB7E24" w:rsidTr="0055353B">
        <w:trPr>
          <w:jc w:val="center"/>
        </w:trPr>
        <w:tc>
          <w:tcPr>
            <w:tcW w:w="8520" w:type="dxa"/>
            <w:shd w:val="clear" w:color="auto" w:fill="auto"/>
          </w:tcPr>
          <w:p w:rsidR="006E5CFD" w:rsidRPr="00EB7E24" w:rsidRDefault="006E5CFD" w:rsidP="0055353B">
            <w:pPr>
              <w:jc w:val="both"/>
              <w:rPr>
                <w:sz w:val="28"/>
                <w:szCs w:val="28"/>
              </w:rPr>
            </w:pPr>
            <w:r w:rsidRPr="00EB7E24">
              <w:rPr>
                <w:sz w:val="28"/>
                <w:szCs w:val="28"/>
              </w:rPr>
              <w:t>Оформление документов</w:t>
            </w:r>
          </w:p>
          <w:p w:rsidR="006E5CFD" w:rsidRPr="00EB7E24" w:rsidRDefault="006E5CFD" w:rsidP="0055353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86" w:type="dxa"/>
            <w:shd w:val="clear" w:color="auto" w:fill="auto"/>
          </w:tcPr>
          <w:p w:rsidR="006E5CFD" w:rsidRPr="0006423B" w:rsidRDefault="006E5CFD" w:rsidP="0055353B">
            <w:pPr>
              <w:jc w:val="center"/>
              <w:rPr>
                <w:i/>
                <w:iCs/>
                <w:sz w:val="28"/>
                <w:szCs w:val="28"/>
              </w:rPr>
            </w:pPr>
            <w:r w:rsidRPr="0006423B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6E5CFD" w:rsidRPr="00EB7E24" w:rsidTr="0055353B">
        <w:trPr>
          <w:jc w:val="center"/>
        </w:trPr>
        <w:tc>
          <w:tcPr>
            <w:tcW w:w="8520" w:type="dxa"/>
            <w:shd w:val="clear" w:color="auto" w:fill="auto"/>
          </w:tcPr>
          <w:p w:rsidR="006E5CFD" w:rsidRPr="00EB7E24" w:rsidRDefault="006E5CFD" w:rsidP="0055353B">
            <w:pPr>
              <w:jc w:val="both"/>
              <w:rPr>
                <w:sz w:val="28"/>
                <w:szCs w:val="28"/>
              </w:rPr>
            </w:pPr>
            <w:r w:rsidRPr="00EB7E24">
              <w:rPr>
                <w:sz w:val="28"/>
                <w:szCs w:val="28"/>
              </w:rPr>
              <w:t>Информационная переработка текста</w:t>
            </w:r>
          </w:p>
        </w:tc>
        <w:tc>
          <w:tcPr>
            <w:tcW w:w="1686" w:type="dxa"/>
            <w:shd w:val="clear" w:color="auto" w:fill="auto"/>
          </w:tcPr>
          <w:p w:rsidR="006E5CFD" w:rsidRPr="0006423B" w:rsidRDefault="006E5CFD" w:rsidP="0055353B">
            <w:pPr>
              <w:jc w:val="center"/>
              <w:rPr>
                <w:i/>
                <w:iCs/>
                <w:sz w:val="28"/>
                <w:szCs w:val="28"/>
              </w:rPr>
            </w:pPr>
            <w:r w:rsidRPr="0006423B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6E5CFD" w:rsidRPr="00EB7E24" w:rsidTr="0055353B">
        <w:trPr>
          <w:jc w:val="center"/>
        </w:trPr>
        <w:tc>
          <w:tcPr>
            <w:tcW w:w="10206" w:type="dxa"/>
            <w:gridSpan w:val="2"/>
            <w:shd w:val="clear" w:color="auto" w:fill="auto"/>
          </w:tcPr>
          <w:p w:rsidR="006E5CFD" w:rsidRPr="00EB7E24" w:rsidRDefault="006E5CFD" w:rsidP="0055353B">
            <w:pPr>
              <w:rPr>
                <w:i/>
                <w:iCs/>
                <w:sz w:val="28"/>
                <w:szCs w:val="28"/>
              </w:rPr>
            </w:pPr>
            <w:r w:rsidRPr="00EB7E24">
              <w:rPr>
                <w:b/>
                <w:i/>
                <w:iCs/>
                <w:sz w:val="28"/>
                <w:szCs w:val="28"/>
              </w:rPr>
              <w:t>Промежуточная аттестация</w:t>
            </w:r>
            <w:r w:rsidRPr="00EB7E24">
              <w:rPr>
                <w:i/>
                <w:iCs/>
                <w:sz w:val="28"/>
                <w:szCs w:val="28"/>
              </w:rPr>
              <w:t xml:space="preserve"> проводится в форме дифференцированного зачета </w:t>
            </w:r>
          </w:p>
        </w:tc>
      </w:tr>
    </w:tbl>
    <w:p w:rsidR="006E5CFD" w:rsidRPr="00F4280D" w:rsidRDefault="006E5CFD" w:rsidP="006E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</w:p>
    <w:p w:rsidR="006E5CFD" w:rsidRPr="00F4280D" w:rsidRDefault="006E5CFD" w:rsidP="006E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</w:p>
    <w:p w:rsidR="006E5CFD" w:rsidRPr="00F4280D" w:rsidRDefault="006E5CFD" w:rsidP="006E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  <w:sectPr w:rsidR="006E5CFD" w:rsidRPr="00F4280D" w:rsidSect="0055353B">
          <w:pgSz w:w="11906" w:h="16838"/>
          <w:pgMar w:top="567" w:right="567" w:bottom="567" w:left="1134" w:header="708" w:footer="708" w:gutter="0"/>
          <w:cols w:space="720"/>
          <w:titlePg/>
        </w:sectPr>
      </w:pPr>
    </w:p>
    <w:p w:rsidR="00240863" w:rsidRPr="00240863" w:rsidRDefault="00240863" w:rsidP="00240863">
      <w:pPr>
        <w:ind w:firstLine="709"/>
      </w:pPr>
      <w:r w:rsidRPr="00240863">
        <w:rPr>
          <w:b/>
          <w:sz w:val="28"/>
          <w:szCs w:val="28"/>
        </w:rPr>
        <w:lastRenderedPageBreak/>
        <w:t>2.2 Тематический план (очное отделение)</w:t>
      </w:r>
    </w:p>
    <w:tbl>
      <w:tblPr>
        <w:tblW w:w="15876" w:type="dxa"/>
        <w:jc w:val="center"/>
        <w:tblLayout w:type="fixed"/>
        <w:tblLook w:val="0000" w:firstRow="0" w:lastRow="0" w:firstColumn="0" w:lastColumn="0" w:noHBand="0" w:noVBand="0"/>
      </w:tblPr>
      <w:tblGrid>
        <w:gridCol w:w="8161"/>
        <w:gridCol w:w="2522"/>
        <w:gridCol w:w="1236"/>
        <w:gridCol w:w="1236"/>
        <w:gridCol w:w="1237"/>
        <w:gridCol w:w="1484"/>
      </w:tblGrid>
      <w:tr w:rsidR="00240863" w:rsidRPr="00240863" w:rsidTr="00D1035C">
        <w:trPr>
          <w:trHeight w:val="562"/>
          <w:jc w:val="center"/>
        </w:trPr>
        <w:tc>
          <w:tcPr>
            <w:tcW w:w="8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  <w:b/>
              </w:rPr>
            </w:pPr>
            <w:r w:rsidRPr="00240863">
              <w:rPr>
                <w:rFonts w:eastAsia="Calibri"/>
                <w:b/>
              </w:rPr>
              <w:t>Наименование разделов и тем</w:t>
            </w:r>
          </w:p>
        </w:tc>
        <w:tc>
          <w:tcPr>
            <w:tcW w:w="2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  <w:b/>
              </w:rPr>
            </w:pPr>
            <w:r w:rsidRPr="00240863">
              <w:rPr>
                <w:rFonts w:eastAsia="Calibri"/>
                <w:b/>
              </w:rPr>
              <w:t>Максимальная учебная нагрузка студента (час.)</w:t>
            </w:r>
          </w:p>
        </w:tc>
        <w:tc>
          <w:tcPr>
            <w:tcW w:w="370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  <w:b/>
              </w:rPr>
            </w:pPr>
            <w:r w:rsidRPr="00240863">
              <w:rPr>
                <w:rFonts w:eastAsia="Calibri"/>
                <w:b/>
              </w:rPr>
              <w:t>Количество аудиторных часов</w:t>
            </w:r>
          </w:p>
        </w:tc>
        <w:tc>
          <w:tcPr>
            <w:tcW w:w="1484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  <w:b/>
              </w:rPr>
            </w:pPr>
            <w:r w:rsidRPr="00240863">
              <w:rPr>
                <w:rFonts w:eastAsia="Calibri"/>
                <w:b/>
              </w:rPr>
              <w:t xml:space="preserve">Внеаудиторная работа </w:t>
            </w:r>
            <w:proofErr w:type="gramStart"/>
            <w:r w:rsidRPr="00240863">
              <w:rPr>
                <w:rFonts w:eastAsia="Calibri"/>
                <w:b/>
              </w:rPr>
              <w:t>обучающихся</w:t>
            </w:r>
            <w:proofErr w:type="gramEnd"/>
            <w:r w:rsidRPr="00240863">
              <w:rPr>
                <w:rFonts w:eastAsia="Calibri"/>
                <w:b/>
              </w:rPr>
              <w:t xml:space="preserve"> (час.)</w:t>
            </w:r>
          </w:p>
        </w:tc>
      </w:tr>
      <w:tr w:rsidR="00240863" w:rsidRPr="00240863" w:rsidTr="00D1035C">
        <w:trPr>
          <w:trHeight w:val="1221"/>
          <w:jc w:val="center"/>
        </w:trPr>
        <w:tc>
          <w:tcPr>
            <w:tcW w:w="8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40863" w:rsidRPr="00240863" w:rsidRDefault="00240863" w:rsidP="00240863">
            <w:pPr>
              <w:contextualSpacing/>
              <w:jc w:val="both"/>
              <w:rPr>
                <w:rFonts w:eastAsia="Calibri"/>
              </w:rPr>
            </w:pPr>
          </w:p>
        </w:tc>
        <w:tc>
          <w:tcPr>
            <w:tcW w:w="2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40863" w:rsidRPr="00240863" w:rsidRDefault="00240863" w:rsidP="00240863">
            <w:pPr>
              <w:contextualSpacing/>
              <w:jc w:val="both"/>
              <w:rPr>
                <w:rFonts w:eastAsia="Calibri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240863" w:rsidRPr="00240863" w:rsidRDefault="00240863" w:rsidP="00240863">
            <w:pPr>
              <w:contextualSpacing/>
              <w:jc w:val="both"/>
              <w:rPr>
                <w:rFonts w:eastAsia="Calibri"/>
              </w:rPr>
            </w:pPr>
            <w:r w:rsidRPr="00240863">
              <w:rPr>
                <w:rFonts w:eastAsia="Calibri"/>
              </w:rPr>
              <w:t>всего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240863" w:rsidRPr="00240863" w:rsidRDefault="00240863" w:rsidP="00240863">
            <w:pPr>
              <w:contextualSpacing/>
              <w:jc w:val="both"/>
              <w:rPr>
                <w:rFonts w:eastAsia="Calibri"/>
              </w:rPr>
            </w:pPr>
            <w:r w:rsidRPr="00240863">
              <w:rPr>
                <w:rFonts w:eastAsia="Calibri"/>
              </w:rPr>
              <w:t>Теоретические занятия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240863" w:rsidRPr="00240863" w:rsidRDefault="00240863" w:rsidP="00240863">
            <w:pPr>
              <w:contextualSpacing/>
              <w:jc w:val="both"/>
              <w:rPr>
                <w:rFonts w:eastAsia="Calibri"/>
              </w:rPr>
            </w:pPr>
            <w:r w:rsidRPr="00240863">
              <w:rPr>
                <w:rFonts w:eastAsia="Calibri"/>
              </w:rPr>
              <w:t xml:space="preserve">Практические занятия </w:t>
            </w:r>
          </w:p>
        </w:tc>
        <w:tc>
          <w:tcPr>
            <w:tcW w:w="1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40863" w:rsidRPr="00240863" w:rsidRDefault="00240863" w:rsidP="00240863">
            <w:pPr>
              <w:contextualSpacing/>
              <w:jc w:val="both"/>
              <w:rPr>
                <w:rFonts w:eastAsia="Calibri"/>
              </w:rPr>
            </w:pPr>
          </w:p>
        </w:tc>
      </w:tr>
      <w:tr w:rsidR="00240863" w:rsidRPr="00240863" w:rsidTr="00D1035C">
        <w:trPr>
          <w:trHeight w:val="169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  <w:b/>
                <w:bCs/>
                <w:color w:val="000000"/>
              </w:rPr>
            </w:pPr>
            <w:r w:rsidRPr="00240863">
              <w:rPr>
                <w:rFonts w:eastAsia="Calibri" w:cs="Calibri"/>
                <w:b/>
                <w:color w:val="000000"/>
              </w:rPr>
              <w:t>Раздел 1. Культура речи. Нормы русского литературного языка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  <w:b/>
              </w:rPr>
            </w:pPr>
            <w:r w:rsidRPr="00240863">
              <w:rPr>
                <w:rFonts w:eastAsia="Calibri"/>
                <w:b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  <w:b/>
              </w:rPr>
            </w:pPr>
            <w:r w:rsidRPr="00240863">
              <w:rPr>
                <w:rFonts w:eastAsia="Calibri"/>
                <w:b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BB56CF" w:rsidP="00240863">
            <w:pPr>
              <w:contextualSpacing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14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BB56CF" w:rsidP="00240863">
            <w:pPr>
              <w:contextualSpacing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  <w:b/>
              </w:rPr>
            </w:pPr>
            <w:r w:rsidRPr="00240863">
              <w:rPr>
                <w:rFonts w:eastAsia="Calibri"/>
                <w:b/>
              </w:rPr>
              <w:t>10</w:t>
            </w:r>
          </w:p>
        </w:tc>
      </w:tr>
      <w:tr w:rsidR="00240863" w:rsidRPr="00240863" w:rsidTr="00D1035C">
        <w:trPr>
          <w:trHeight w:val="77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40863" w:rsidRPr="00240863" w:rsidRDefault="00240863" w:rsidP="00240863">
            <w:pPr>
              <w:snapToGrid w:val="0"/>
              <w:rPr>
                <w:rFonts w:eastAsia="Calibri"/>
                <w:bCs/>
              </w:rPr>
            </w:pPr>
            <w:r w:rsidRPr="00240863">
              <w:rPr>
                <w:rFonts w:eastAsia="Calibri"/>
                <w:bCs/>
              </w:rPr>
              <w:t xml:space="preserve">Тема 1.1. </w:t>
            </w:r>
            <w:r w:rsidRPr="00240863">
              <w:rPr>
                <w:rFonts w:eastAsia="Calibri"/>
                <w:bCs/>
                <w:color w:val="000000"/>
              </w:rPr>
              <w:t>Понятие культуры речи.</w:t>
            </w:r>
            <w:r w:rsidRPr="00240863">
              <w:rPr>
                <w:rFonts w:eastAsia="Calibri"/>
                <w:bCs/>
              </w:rPr>
              <w:t xml:space="preserve"> Нормы русского литературного языка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0863" w:rsidRPr="00240863" w:rsidRDefault="00BB56CF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BB56CF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  <w:i/>
              </w:rPr>
            </w:pPr>
            <w:r w:rsidRPr="00240863">
              <w:rPr>
                <w:rFonts w:eastAsia="Calibri"/>
                <w:i/>
              </w:rPr>
              <w:t>-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240863" w:rsidRPr="00240863" w:rsidTr="00D1035C">
        <w:trPr>
          <w:trHeight w:val="10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40863" w:rsidRPr="00240863" w:rsidRDefault="00240863" w:rsidP="00240863">
            <w:pPr>
              <w:snapToGrid w:val="0"/>
              <w:rPr>
                <w:rFonts w:eastAsia="Calibri"/>
                <w:bCs/>
              </w:rPr>
            </w:pPr>
            <w:r w:rsidRPr="00240863">
              <w:rPr>
                <w:rFonts w:eastAsia="Calibri"/>
                <w:bCs/>
              </w:rPr>
              <w:t xml:space="preserve">Тема  1.2. </w:t>
            </w:r>
            <w:r w:rsidRPr="00240863">
              <w:rPr>
                <w:bCs/>
              </w:rPr>
              <w:t>Орфоэпические нормы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  <w:r w:rsidRPr="00240863">
              <w:rPr>
                <w:rFonts w:eastAsia="Calibri"/>
              </w:rPr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  <w:r w:rsidRPr="00240863">
              <w:rPr>
                <w:rFonts w:eastAsia="Calibri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240863" w:rsidRPr="00240863" w:rsidTr="00D1035C">
        <w:trPr>
          <w:trHeight w:val="10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40863" w:rsidRPr="00240863" w:rsidRDefault="00240863" w:rsidP="00240863">
            <w:pPr>
              <w:snapToGrid w:val="0"/>
              <w:rPr>
                <w:rFonts w:eastAsia="Calibri"/>
                <w:bCs/>
              </w:rPr>
            </w:pPr>
            <w:r w:rsidRPr="00240863">
              <w:rPr>
                <w:rFonts w:eastAsia="Calibri"/>
                <w:bCs/>
              </w:rPr>
              <w:t>Тема  1.3. Лексические нормы. Лексические ошибки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  <w:r w:rsidRPr="00240863">
              <w:rPr>
                <w:rFonts w:eastAsia="Calibri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240863" w:rsidRPr="00240863" w:rsidTr="00D1035C">
        <w:trPr>
          <w:trHeight w:val="10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40863" w:rsidRPr="00240863" w:rsidRDefault="00240863" w:rsidP="00240863">
            <w:pPr>
              <w:snapToGrid w:val="0"/>
            </w:pPr>
            <w:r w:rsidRPr="00240863">
              <w:t>Тема 1.4. Морфологические нормы. Ошибки в употреблении частей речи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  <w:i/>
              </w:rPr>
            </w:pPr>
            <w:r w:rsidRPr="00240863">
              <w:rPr>
                <w:rFonts w:eastAsia="Calibri"/>
                <w:i/>
              </w:rPr>
              <w:t>-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240863" w:rsidRPr="00240863" w:rsidTr="00D1035C">
        <w:trPr>
          <w:trHeight w:val="10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</w:pPr>
            <w:r w:rsidRPr="00240863">
              <w:t>Тема 1.5. Синтаксические нормы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  <w:r w:rsidRPr="00240863">
              <w:rPr>
                <w:rFonts w:eastAsia="Calibri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  <w:r w:rsidRPr="00240863">
              <w:rPr>
                <w:rFonts w:eastAsia="Calibri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  <w:r w:rsidRPr="00240863">
              <w:rPr>
                <w:rFonts w:eastAsia="Calibri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  <w:i/>
              </w:rPr>
            </w:pPr>
            <w:r w:rsidRPr="00240863">
              <w:rPr>
                <w:rFonts w:eastAsia="Calibri"/>
                <w:i/>
              </w:rPr>
              <w:t>-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  <w:r w:rsidRPr="00240863">
              <w:rPr>
                <w:rFonts w:eastAsia="Calibri"/>
              </w:rPr>
              <w:t>1</w:t>
            </w:r>
          </w:p>
        </w:tc>
      </w:tr>
      <w:tr w:rsidR="00240863" w:rsidRPr="00240863" w:rsidTr="00D1035C">
        <w:trPr>
          <w:trHeight w:val="10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rPr>
                <w:rFonts w:eastAsia="Calibri"/>
                <w:bCs/>
              </w:rPr>
            </w:pPr>
            <w:r w:rsidRPr="00240863">
              <w:t>Тема 1.6. Словообразовательные нормы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83343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83343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  <w:r w:rsidRPr="00240863">
              <w:rPr>
                <w:rFonts w:eastAsia="Calibri"/>
              </w:rPr>
              <w:t>-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83343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240863" w:rsidRPr="00240863" w:rsidTr="00D1035C">
        <w:trPr>
          <w:trHeight w:val="10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</w:pPr>
            <w:r w:rsidRPr="00240863">
              <w:t>Тема 1.7. Орфографические и пунктуационные нормы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  <w:r w:rsidRPr="00240863">
              <w:rPr>
                <w:rFonts w:eastAsia="Calibri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  <w:r w:rsidRPr="00240863">
              <w:rPr>
                <w:rFonts w:eastAsia="Calibri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  <w:r w:rsidRPr="00240863">
              <w:rPr>
                <w:rFonts w:eastAsia="Calibri"/>
              </w:rPr>
              <w:t>1</w:t>
            </w:r>
          </w:p>
        </w:tc>
      </w:tr>
      <w:tr w:rsidR="00240863" w:rsidRPr="00240863" w:rsidTr="00D1035C">
        <w:trPr>
          <w:trHeight w:val="249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Раздел 2. Культура профессионального общения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  <w:b/>
              </w:rPr>
            </w:pPr>
            <w:r w:rsidRPr="00240863">
              <w:rPr>
                <w:rFonts w:eastAsia="Calibri"/>
                <w:b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  <w:b/>
              </w:rPr>
            </w:pPr>
            <w:r w:rsidRPr="00240863">
              <w:rPr>
                <w:rFonts w:eastAsia="Calibri"/>
                <w:b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16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  <w:b/>
              </w:rPr>
            </w:pPr>
            <w:r w:rsidRPr="00240863">
              <w:rPr>
                <w:rFonts w:eastAsia="Calibri"/>
                <w:b/>
              </w:rPr>
              <w:t>10</w:t>
            </w:r>
          </w:p>
        </w:tc>
      </w:tr>
      <w:tr w:rsidR="00240863" w:rsidRPr="00240863" w:rsidTr="00D1035C">
        <w:trPr>
          <w:trHeight w:val="24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</w:pPr>
            <w:r w:rsidRPr="00240863">
              <w:t>Тема 2.1. Речевая коммуникация. Функциональные стили речи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  <w:r w:rsidRPr="00240863">
              <w:rPr>
                <w:rFonts w:eastAsia="Calibri"/>
              </w:rPr>
              <w:t>-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9103C4">
            <w:pPr>
              <w:contextualSpacing/>
              <w:jc w:val="center"/>
              <w:rPr>
                <w:rFonts w:eastAsia="Calibri"/>
              </w:rPr>
            </w:pPr>
            <w:r w:rsidRPr="00240863">
              <w:rPr>
                <w:rFonts w:eastAsia="Calibri"/>
              </w:rPr>
              <w:t>1</w:t>
            </w:r>
          </w:p>
        </w:tc>
      </w:tr>
      <w:tr w:rsidR="00240863" w:rsidRPr="00240863" w:rsidTr="00D1035C">
        <w:trPr>
          <w:trHeight w:val="243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</w:pPr>
            <w:r w:rsidRPr="00240863">
              <w:t xml:space="preserve">Тема 2.2. </w:t>
            </w:r>
            <w:r w:rsidRPr="00240863">
              <w:rPr>
                <w:color w:val="000000"/>
              </w:rPr>
              <w:t>Речевые особенности научной сферы деятельности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9103C4">
            <w:pPr>
              <w:contextualSpacing/>
              <w:jc w:val="center"/>
              <w:rPr>
                <w:rFonts w:eastAsia="Calibri"/>
              </w:rPr>
            </w:pPr>
            <w:r w:rsidRPr="00240863">
              <w:rPr>
                <w:rFonts w:eastAsia="Calibri"/>
              </w:rPr>
              <w:t>1</w:t>
            </w:r>
          </w:p>
        </w:tc>
      </w:tr>
      <w:tr w:rsidR="00240863" w:rsidRPr="00240863" w:rsidTr="00D1035C">
        <w:trPr>
          <w:trHeight w:val="234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</w:pPr>
            <w:r w:rsidRPr="00240863">
              <w:t>Тема 2.3. Общение с аудиторией. Построение публичного выступления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  <w:r w:rsidRPr="00240863">
              <w:rPr>
                <w:rFonts w:eastAsia="Calibri"/>
              </w:rPr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  <w:r w:rsidRPr="00240863">
              <w:rPr>
                <w:rFonts w:eastAsia="Calibri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  <w:r w:rsidRPr="00240863">
              <w:rPr>
                <w:rFonts w:eastAsia="Calibri"/>
              </w:rPr>
              <w:t>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  <w:r w:rsidRPr="00240863">
              <w:rPr>
                <w:rFonts w:eastAsia="Calibri"/>
              </w:rPr>
              <w:t>-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  <w:r w:rsidRPr="00240863">
              <w:rPr>
                <w:rFonts w:eastAsia="Calibri"/>
              </w:rPr>
              <w:t>2</w:t>
            </w:r>
          </w:p>
        </w:tc>
      </w:tr>
      <w:tr w:rsidR="00240863" w:rsidRPr="00240863" w:rsidTr="00D1035C">
        <w:trPr>
          <w:trHeight w:val="237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863" w:rsidRPr="00240863" w:rsidRDefault="00240863" w:rsidP="009103C4">
            <w:pPr>
              <w:snapToGrid w:val="0"/>
            </w:pPr>
            <w:r w:rsidRPr="00240863">
              <w:t>Тема 2.4. Деловое общение. Оформление документации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  <w:r w:rsidRPr="00240863">
              <w:rPr>
                <w:rFonts w:eastAsia="Calibri"/>
              </w:rPr>
              <w:t>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  <w:r w:rsidRPr="00240863">
              <w:rPr>
                <w:rFonts w:eastAsia="Calibri"/>
              </w:rPr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  <w:r w:rsidRPr="00240863">
              <w:rPr>
                <w:rFonts w:eastAsia="Calibri"/>
              </w:rPr>
              <w:t>3</w:t>
            </w:r>
          </w:p>
        </w:tc>
      </w:tr>
      <w:tr w:rsidR="00240863" w:rsidRPr="00240863" w:rsidTr="00D1035C">
        <w:trPr>
          <w:trHeight w:val="228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</w:pPr>
            <w:r w:rsidRPr="00240863">
              <w:t>Тема 2.5. Общение с клиентами. Приемы грамотного общения с клиентами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  <w:r w:rsidRPr="00240863">
              <w:rPr>
                <w:rFonts w:eastAsia="Calibri"/>
              </w:rPr>
              <w:t>-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</w:tr>
      <w:tr w:rsidR="00240863" w:rsidRPr="00240863" w:rsidTr="00D1035C">
        <w:trPr>
          <w:trHeight w:val="228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rPr>
                <w:color w:val="000000"/>
              </w:rPr>
            </w:pPr>
            <w:r w:rsidRPr="00240863">
              <w:rPr>
                <w:color w:val="000000"/>
              </w:rPr>
              <w:t>Итого: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240863">
              <w:rPr>
                <w:rFonts w:eastAsia="Calibri"/>
                <w:b/>
                <w:color w:val="000000"/>
              </w:rPr>
              <w:t>60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240863">
              <w:rPr>
                <w:rFonts w:eastAsia="Calibri"/>
                <w:b/>
                <w:color w:val="000000"/>
              </w:rPr>
              <w:t>40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8B2616" w:rsidP="00240863">
            <w:pPr>
              <w:contextualSpacing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3</w:t>
            </w:r>
            <w:r w:rsidR="00240863" w:rsidRPr="00240863">
              <w:rPr>
                <w:rFonts w:eastAsia="Calibri"/>
                <w:b/>
                <w:color w:val="000000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9103C4" w:rsidP="00240863">
            <w:pPr>
              <w:contextualSpacing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10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240863">
              <w:rPr>
                <w:rFonts w:eastAsia="Calibri"/>
                <w:b/>
                <w:color w:val="000000"/>
              </w:rPr>
              <w:t>20</w:t>
            </w:r>
          </w:p>
        </w:tc>
      </w:tr>
      <w:tr w:rsidR="00240863" w:rsidRPr="00240863" w:rsidTr="00D1035C">
        <w:trPr>
          <w:trHeight w:val="8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rPr>
                <w:b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  <w:b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  <w:b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  <w:b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863" w:rsidRPr="00240863" w:rsidRDefault="00240863" w:rsidP="00240863">
            <w:pPr>
              <w:contextualSpacing/>
              <w:jc w:val="center"/>
              <w:rPr>
                <w:rFonts w:eastAsia="Calibri"/>
                <w:b/>
              </w:rPr>
            </w:pPr>
          </w:p>
        </w:tc>
      </w:tr>
    </w:tbl>
    <w:p w:rsidR="00240863" w:rsidRPr="00240863" w:rsidRDefault="00240863" w:rsidP="00240863">
      <w:pPr>
        <w:keepNext/>
        <w:spacing w:before="240" w:after="60"/>
        <w:outlineLvl w:val="1"/>
        <w:rPr>
          <w:b/>
          <w:bCs/>
          <w:iCs/>
          <w:szCs w:val="28"/>
        </w:rPr>
      </w:pPr>
    </w:p>
    <w:p w:rsidR="00240863" w:rsidRPr="00240863" w:rsidRDefault="00240863" w:rsidP="00240863"/>
    <w:p w:rsidR="00240863" w:rsidRPr="00240863" w:rsidRDefault="00240863" w:rsidP="00240863"/>
    <w:p w:rsidR="00240863" w:rsidRPr="00240863" w:rsidRDefault="00240863" w:rsidP="00240863"/>
    <w:p w:rsidR="00240863" w:rsidRPr="00240863" w:rsidRDefault="00240863" w:rsidP="00240863"/>
    <w:p w:rsidR="00240863" w:rsidRPr="00240863" w:rsidRDefault="00240863" w:rsidP="00240863"/>
    <w:p w:rsidR="00240863" w:rsidRPr="00240863" w:rsidRDefault="00240863" w:rsidP="00240863"/>
    <w:p w:rsidR="00240863" w:rsidRPr="00240863" w:rsidRDefault="00240863" w:rsidP="00240863"/>
    <w:p w:rsidR="00240863" w:rsidRPr="00240863" w:rsidRDefault="00240863" w:rsidP="00240863">
      <w:pPr>
        <w:pStyle w:val="2"/>
        <w:spacing w:before="0" w:after="0"/>
        <w:ind w:firstLine="709"/>
        <w:rPr>
          <w:rFonts w:ascii="Times New Roman" w:hAnsi="Times New Roman"/>
          <w:i w:val="0"/>
        </w:rPr>
      </w:pPr>
      <w:r w:rsidRPr="00240863">
        <w:rPr>
          <w:rFonts w:ascii="Times New Roman" w:hAnsi="Times New Roman"/>
          <w:i w:val="0"/>
        </w:rPr>
        <w:lastRenderedPageBreak/>
        <w:t>2.3. Содержание учебной дисциплины «Культура речи в профессиональной деятельности</w:t>
      </w:r>
      <w:r>
        <w:rPr>
          <w:rFonts w:ascii="Times New Roman" w:hAnsi="Times New Roman"/>
          <w:i w:val="0"/>
        </w:rPr>
        <w:t>»</w:t>
      </w:r>
    </w:p>
    <w:tbl>
      <w:tblPr>
        <w:tblW w:w="15876" w:type="dxa"/>
        <w:jc w:val="center"/>
        <w:tblInd w:w="-15" w:type="dxa"/>
        <w:tblLayout w:type="fixed"/>
        <w:tblLook w:val="0000" w:firstRow="0" w:lastRow="0" w:firstColumn="0" w:lastColumn="0" w:noHBand="0" w:noVBand="0"/>
      </w:tblPr>
      <w:tblGrid>
        <w:gridCol w:w="1786"/>
        <w:gridCol w:w="2320"/>
        <w:gridCol w:w="746"/>
        <w:gridCol w:w="52"/>
        <w:gridCol w:w="130"/>
        <w:gridCol w:w="8659"/>
        <w:gridCol w:w="1134"/>
        <w:gridCol w:w="1049"/>
      </w:tblGrid>
      <w:tr w:rsidR="00240863" w:rsidRPr="00240863" w:rsidTr="00240863">
        <w:trPr>
          <w:trHeight w:val="20"/>
          <w:jc w:val="center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rPr>
                <w:b/>
                <w:bCs/>
              </w:rPr>
            </w:pPr>
            <w:r w:rsidRPr="00240863">
              <w:rPr>
                <w:b/>
                <w:bCs/>
              </w:rPr>
              <w:t>Наименование разделов и тем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63" w:rsidRPr="00240863" w:rsidRDefault="00240863" w:rsidP="00240863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b/>
                <w:bCs/>
              </w:rPr>
            </w:pPr>
            <w:r w:rsidRPr="00240863">
              <w:rPr>
                <w:b/>
                <w:bCs/>
              </w:rPr>
              <w:t xml:space="preserve">Содержание учебного материала, практические занятия, самостоятельная работа </w:t>
            </w:r>
            <w:proofErr w:type="gramStart"/>
            <w:r w:rsidRPr="00240863">
              <w:rPr>
                <w:b/>
                <w:bCs/>
              </w:rPr>
              <w:t>обучающихся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Объем часов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Уровень освоения</w:t>
            </w:r>
          </w:p>
        </w:tc>
      </w:tr>
      <w:tr w:rsidR="00240863" w:rsidRPr="00240863" w:rsidTr="00240863">
        <w:trPr>
          <w:trHeight w:val="20"/>
          <w:jc w:val="center"/>
        </w:trPr>
        <w:tc>
          <w:tcPr>
            <w:tcW w:w="136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rPr>
                <w:b/>
                <w:bCs/>
              </w:rPr>
            </w:pPr>
            <w:r w:rsidRPr="00240863">
              <w:rPr>
                <w:b/>
              </w:rPr>
              <w:t>Раздел 1. Культура речи. Нормы русского литературного языка.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Cs/>
              </w:rPr>
            </w:pPr>
            <w:r w:rsidRPr="00240863">
              <w:rPr>
                <w:rFonts w:eastAsia="Calibri"/>
                <w:bCs/>
              </w:rPr>
              <w:t>30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</w:tr>
      <w:tr w:rsidR="00240863" w:rsidRPr="00240863" w:rsidTr="00240863">
        <w:trPr>
          <w:trHeight w:val="20"/>
          <w:jc w:val="center"/>
        </w:trPr>
        <w:tc>
          <w:tcPr>
            <w:tcW w:w="178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Тема 1.1.</w:t>
            </w:r>
          </w:p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 xml:space="preserve"> </w:t>
            </w:r>
            <w:r w:rsidRPr="00240863">
              <w:rPr>
                <w:rFonts w:eastAsia="Calibri"/>
                <w:b/>
                <w:bCs/>
                <w:color w:val="000000"/>
              </w:rPr>
              <w:t>Понятие культуры речи.</w:t>
            </w:r>
            <w:r w:rsidRPr="00240863">
              <w:rPr>
                <w:rFonts w:eastAsia="Calibri"/>
                <w:b/>
                <w:bCs/>
              </w:rPr>
              <w:t xml:space="preserve"> Нормы русского литературного языка</w:t>
            </w:r>
          </w:p>
        </w:tc>
        <w:tc>
          <w:tcPr>
            <w:tcW w:w="23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40863" w:rsidRPr="00240863" w:rsidRDefault="00240863" w:rsidP="00240863">
            <w:r w:rsidRPr="00240863">
              <w:rPr>
                <w:b/>
              </w:rPr>
              <w:t>Знать</w:t>
            </w:r>
            <w:r w:rsidRPr="00240863">
              <w:t>: основные аспекты культуры речи, виды норм РЛЯ</w:t>
            </w:r>
          </w:p>
          <w:p w:rsidR="00240863" w:rsidRPr="00240863" w:rsidRDefault="00240863" w:rsidP="00240863">
            <w:pPr>
              <w:autoSpaceDE w:val="0"/>
              <w:autoSpaceDN w:val="0"/>
              <w:adjustRightInd w:val="0"/>
            </w:pPr>
            <w:r w:rsidRPr="00240863">
              <w:rPr>
                <w:b/>
              </w:rPr>
              <w:t>Уметь</w:t>
            </w:r>
            <w:r w:rsidRPr="00240863">
              <w:t>:</w:t>
            </w:r>
          </w:p>
          <w:p w:rsidR="00240863" w:rsidRPr="00240863" w:rsidRDefault="00240863" w:rsidP="00240863">
            <w:pPr>
              <w:snapToGrid w:val="0"/>
              <w:rPr>
                <w:rFonts w:eastAsia="Calibri"/>
                <w:bCs/>
              </w:rPr>
            </w:pPr>
            <w:r w:rsidRPr="00240863">
              <w:t>Применять нормы РЛЯ в речи</w:t>
            </w: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240863" w:rsidRPr="00240863" w:rsidRDefault="00240863" w:rsidP="00193125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40863" w:rsidRPr="00240863" w:rsidRDefault="00F35C5E" w:rsidP="0024086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40863" w:rsidRPr="00240863" w:rsidRDefault="00240863" w:rsidP="00240863">
            <w:pPr>
              <w:snapToGrid w:val="0"/>
              <w:jc w:val="center"/>
            </w:pPr>
          </w:p>
        </w:tc>
      </w:tr>
      <w:tr w:rsidR="00240863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240863" w:rsidRPr="00240863" w:rsidRDefault="00240863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240863" w:rsidRPr="00240863" w:rsidRDefault="00240863" w:rsidP="00193125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40863" w:rsidRPr="00240863" w:rsidRDefault="00F35C5E" w:rsidP="0024086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40863" w:rsidRPr="00240863" w:rsidRDefault="00240863" w:rsidP="00240863">
            <w:pPr>
              <w:snapToGrid w:val="0"/>
              <w:jc w:val="center"/>
            </w:pPr>
          </w:p>
        </w:tc>
      </w:tr>
      <w:tr w:rsidR="00240863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240863" w:rsidRPr="00240863" w:rsidRDefault="00240863" w:rsidP="00240863">
            <w:pPr>
              <w:snapToGrid w:val="0"/>
              <w:jc w:val="center"/>
            </w:pPr>
          </w:p>
        </w:tc>
        <w:tc>
          <w:tcPr>
            <w:tcW w:w="92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</w:pPr>
            <w:r w:rsidRPr="00240863">
              <w:t>1.1.1</w:t>
            </w:r>
          </w:p>
        </w:tc>
        <w:tc>
          <w:tcPr>
            <w:tcW w:w="8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</w:pPr>
            <w:r w:rsidRPr="00240863">
              <w:t>Понятие культуры речи. Три аспекта культуры речи: нормативный, этический и коммуникативный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40863" w:rsidRPr="00240863" w:rsidRDefault="008429B0" w:rsidP="00240863">
            <w:pPr>
              <w:snapToGrid w:val="0"/>
              <w:jc w:val="center"/>
            </w:pPr>
            <w:r>
              <w:t>2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lang w:val="en-US"/>
              </w:rPr>
            </w:pPr>
            <w:r w:rsidRPr="00240863">
              <w:rPr>
                <w:lang w:val="en-US"/>
              </w:rPr>
              <w:t>1</w:t>
            </w:r>
          </w:p>
        </w:tc>
      </w:tr>
      <w:tr w:rsidR="00240863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240863" w:rsidRPr="00240863" w:rsidRDefault="00240863" w:rsidP="00240863">
            <w:pPr>
              <w:snapToGrid w:val="0"/>
              <w:jc w:val="center"/>
            </w:pPr>
          </w:p>
        </w:tc>
        <w:tc>
          <w:tcPr>
            <w:tcW w:w="928" w:type="dxa"/>
            <w:gridSpan w:val="3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</w:pPr>
            <w:r w:rsidRPr="00240863">
              <w:t>1.1.2</w:t>
            </w:r>
          </w:p>
        </w:tc>
        <w:tc>
          <w:tcPr>
            <w:tcW w:w="86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</w:pPr>
            <w:r w:rsidRPr="00240863">
              <w:t>Понятие о литературном языке и языковой норме. Виды норм русского литературного языка. Речевые ошибки. Основные требования к речи работника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:rsidR="00240863" w:rsidRPr="00240863" w:rsidRDefault="008429B0" w:rsidP="00240863">
            <w:pPr>
              <w:snapToGrid w:val="0"/>
              <w:jc w:val="center"/>
            </w:pPr>
            <w:r>
              <w:t>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</w:pPr>
            <w:r w:rsidRPr="00240863">
              <w:t>2</w:t>
            </w:r>
          </w:p>
          <w:p w:rsidR="00240863" w:rsidRPr="00240863" w:rsidRDefault="00240863" w:rsidP="00240863">
            <w:pPr>
              <w:snapToGrid w:val="0"/>
              <w:jc w:val="center"/>
            </w:pPr>
          </w:p>
        </w:tc>
      </w:tr>
      <w:tr w:rsidR="00240863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240863" w:rsidRPr="00240863" w:rsidRDefault="00240863" w:rsidP="00240863">
            <w:pPr>
              <w:snapToGrid w:val="0"/>
              <w:rPr>
                <w:rFonts w:eastAsia="Calibri"/>
                <w:bCs/>
                <w:color w:val="000000"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</w:tcPr>
          <w:p w:rsidR="00240863" w:rsidRPr="00240863" w:rsidRDefault="00240863" w:rsidP="00193125">
            <w:r w:rsidRPr="00240863">
              <w:rPr>
                <w:rFonts w:eastAsia="Calibri"/>
                <w:b/>
                <w:bCs/>
              </w:rPr>
              <w:t>Самостоятельная работа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40863" w:rsidRPr="00240863" w:rsidRDefault="00F35C5E" w:rsidP="00240863">
            <w:pPr>
              <w:snapToGrid w:val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40863" w:rsidRPr="00240863" w:rsidRDefault="00240863" w:rsidP="00240863">
            <w:pPr>
              <w:snapToGrid w:val="0"/>
              <w:jc w:val="center"/>
            </w:pPr>
          </w:p>
        </w:tc>
      </w:tr>
      <w:tr w:rsidR="00240863" w:rsidRPr="00240863" w:rsidTr="00240863">
        <w:trPr>
          <w:trHeight w:val="20"/>
          <w:jc w:val="center"/>
        </w:trPr>
        <w:tc>
          <w:tcPr>
            <w:tcW w:w="1786" w:type="dxa"/>
            <w:tcBorders>
              <w:left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tcBorders>
              <w:left w:val="single" w:sz="4" w:space="0" w:color="000000"/>
              <w:right w:val="single" w:sz="4" w:space="0" w:color="auto"/>
            </w:tcBorders>
          </w:tcPr>
          <w:p w:rsidR="00240863" w:rsidRPr="00240863" w:rsidRDefault="00240863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193125" w:rsidRDefault="00193125" w:rsidP="00193125">
            <w:pPr>
              <w:jc w:val="both"/>
            </w:pPr>
            <w:r>
              <w:t xml:space="preserve">Подготовка  реферативных сообщений по темам: </w:t>
            </w:r>
          </w:p>
          <w:p w:rsidR="00193125" w:rsidRDefault="00193125" w:rsidP="00193125">
            <w:pPr>
              <w:jc w:val="both"/>
            </w:pPr>
            <w:r>
              <w:t>«Особенности устной и письменной речи»,</w:t>
            </w:r>
          </w:p>
          <w:p w:rsidR="00240863" w:rsidRPr="00240863" w:rsidRDefault="00193125" w:rsidP="00193125">
            <w:pPr>
              <w:jc w:val="both"/>
              <w:rPr>
                <w:rFonts w:eastAsia="Calibri"/>
                <w:bCs/>
              </w:rPr>
            </w:pPr>
            <w:r>
              <w:t>«Значение словарей в жизни</w:t>
            </w:r>
            <w:r w:rsidR="008429B0">
              <w:t>»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</w:pP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40863" w:rsidRPr="00240863" w:rsidRDefault="00240863" w:rsidP="00240863">
            <w:pPr>
              <w:snapToGrid w:val="0"/>
              <w:jc w:val="center"/>
            </w:pPr>
          </w:p>
        </w:tc>
      </w:tr>
      <w:tr w:rsidR="00240863" w:rsidRPr="00240863" w:rsidTr="00240863">
        <w:trPr>
          <w:trHeight w:val="20"/>
          <w:jc w:val="center"/>
        </w:trPr>
        <w:tc>
          <w:tcPr>
            <w:tcW w:w="178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Тема  1.2.</w:t>
            </w:r>
          </w:p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 xml:space="preserve"> Орфоэпические нормы</w:t>
            </w:r>
          </w:p>
        </w:tc>
        <w:tc>
          <w:tcPr>
            <w:tcW w:w="23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40863" w:rsidRPr="00240863" w:rsidRDefault="00240863" w:rsidP="00240863">
            <w:r w:rsidRPr="00240863">
              <w:rPr>
                <w:b/>
              </w:rPr>
              <w:t>Знать</w:t>
            </w:r>
            <w:r w:rsidRPr="00240863">
              <w:t>: основные правила орфоэпии</w:t>
            </w:r>
          </w:p>
          <w:p w:rsidR="00240863" w:rsidRPr="00240863" w:rsidRDefault="00240863" w:rsidP="00240863">
            <w:pPr>
              <w:autoSpaceDE w:val="0"/>
              <w:autoSpaceDN w:val="0"/>
              <w:adjustRightInd w:val="0"/>
            </w:pPr>
            <w:r w:rsidRPr="00240863">
              <w:rPr>
                <w:b/>
              </w:rPr>
              <w:t>Уметь</w:t>
            </w:r>
            <w:r w:rsidRPr="00240863">
              <w:t>:</w:t>
            </w:r>
          </w:p>
          <w:p w:rsidR="00240863" w:rsidRPr="00240863" w:rsidRDefault="00240863" w:rsidP="00240863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t>Правильно расставлять ударение в экономических терминах</w:t>
            </w: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40863" w:rsidRPr="00240863" w:rsidRDefault="00240863" w:rsidP="00193125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6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40863" w:rsidRPr="00240863" w:rsidRDefault="00240863" w:rsidP="00240863">
            <w:pPr>
              <w:snapToGrid w:val="0"/>
              <w:jc w:val="center"/>
            </w:pPr>
          </w:p>
        </w:tc>
      </w:tr>
      <w:tr w:rsidR="00240863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40863" w:rsidRPr="00240863" w:rsidRDefault="00240863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863" w:rsidRPr="00240863" w:rsidRDefault="00240863" w:rsidP="00193125">
            <w:pPr>
              <w:snapToGrid w:val="0"/>
              <w:rPr>
                <w:rFonts w:eastAsia="Calibri"/>
                <w:bCs/>
              </w:rPr>
            </w:pPr>
            <w:r w:rsidRPr="0024086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4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0863" w:rsidRPr="00240863" w:rsidRDefault="00240863" w:rsidP="00240863">
            <w:pPr>
              <w:snapToGrid w:val="0"/>
              <w:jc w:val="center"/>
            </w:pPr>
          </w:p>
        </w:tc>
      </w:tr>
      <w:tr w:rsidR="00240863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40863" w:rsidRPr="00240863" w:rsidRDefault="00240863" w:rsidP="00240863">
            <w:pPr>
              <w:snapToGrid w:val="0"/>
              <w:jc w:val="center"/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</w:pPr>
            <w:r w:rsidRPr="00240863">
              <w:t>1.2.1</w:t>
            </w:r>
          </w:p>
        </w:tc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</w:pPr>
            <w:r w:rsidRPr="00240863">
              <w:t>Основные правила русского литературного произношения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</w:pPr>
            <w:r w:rsidRPr="00240863">
              <w:t>2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</w:pPr>
            <w:r w:rsidRPr="00240863">
              <w:t>2</w:t>
            </w:r>
          </w:p>
        </w:tc>
      </w:tr>
      <w:tr w:rsidR="00240863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40863" w:rsidRPr="00240863" w:rsidRDefault="00240863" w:rsidP="00240863">
            <w:pPr>
              <w:snapToGrid w:val="0"/>
              <w:jc w:val="center"/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</w:pPr>
            <w:r w:rsidRPr="00240863">
              <w:t>1.2.2.</w:t>
            </w: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93125" w:rsidRDefault="00193125" w:rsidP="00193125">
            <w:pPr>
              <w:jc w:val="both"/>
              <w:rPr>
                <w:color w:val="000000"/>
              </w:rPr>
            </w:pPr>
            <w:r w:rsidRPr="007550F1">
              <w:rPr>
                <w:b/>
              </w:rPr>
              <w:t>Практическая работа по теме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1.2</w:t>
            </w:r>
            <w:r w:rsidRPr="00056827">
              <w:rPr>
                <w:b/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  <w:p w:rsidR="00193125" w:rsidRDefault="00193125" w:rsidP="00193125">
            <w:r>
              <w:t>Работа с орфоэпическими словарями</w:t>
            </w:r>
          </w:p>
          <w:p w:rsidR="00240863" w:rsidRPr="00240863" w:rsidRDefault="00193125" w:rsidP="00193125">
            <w:pPr>
              <w:snapToGrid w:val="0"/>
            </w:pPr>
            <w:r>
              <w:rPr>
                <w:color w:val="000000"/>
              </w:rPr>
              <w:t>Выявление орфоэпических</w:t>
            </w:r>
            <w:r w:rsidR="00564476">
              <w:rPr>
                <w:color w:val="000000"/>
              </w:rPr>
              <w:t xml:space="preserve"> ошибок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</w:pPr>
            <w:r w:rsidRPr="00240863">
              <w:t>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</w:pPr>
            <w:r w:rsidRPr="00240863">
              <w:t>2</w:t>
            </w:r>
          </w:p>
        </w:tc>
      </w:tr>
      <w:tr w:rsidR="00240863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40863" w:rsidRPr="00240863" w:rsidRDefault="00240863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40863" w:rsidRDefault="00240863" w:rsidP="00193125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Самостоятельная работа</w:t>
            </w:r>
          </w:p>
          <w:p w:rsidR="00193125" w:rsidRDefault="00193125" w:rsidP="00193125">
            <w:pPr>
              <w:autoSpaceDE w:val="0"/>
            </w:pPr>
            <w:r>
              <w:t>Выполнений упражнений, работа с орфоэпическими словарями,</w:t>
            </w:r>
          </w:p>
          <w:p w:rsidR="00193125" w:rsidRPr="00240863" w:rsidRDefault="00193125" w:rsidP="00193125">
            <w:pPr>
              <w:snapToGrid w:val="0"/>
              <w:jc w:val="center"/>
              <w:rPr>
                <w:b/>
              </w:rPr>
            </w:pPr>
            <w:r>
              <w:t xml:space="preserve"> изучение акцентологического минимума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2</w:t>
            </w:r>
          </w:p>
        </w:tc>
        <w:tc>
          <w:tcPr>
            <w:tcW w:w="104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40863" w:rsidRPr="00240863" w:rsidRDefault="00240863" w:rsidP="00240863">
            <w:pPr>
              <w:snapToGrid w:val="0"/>
              <w:jc w:val="center"/>
            </w:pPr>
          </w:p>
        </w:tc>
      </w:tr>
      <w:tr w:rsidR="00240863" w:rsidRPr="00240863" w:rsidTr="00240863">
        <w:trPr>
          <w:trHeight w:val="20"/>
          <w:jc w:val="center"/>
        </w:trPr>
        <w:tc>
          <w:tcPr>
            <w:tcW w:w="178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 xml:space="preserve">Тема  1.3. </w:t>
            </w:r>
          </w:p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 xml:space="preserve"> Лексические нормы. Лексические ошибки</w:t>
            </w:r>
          </w:p>
        </w:tc>
        <w:tc>
          <w:tcPr>
            <w:tcW w:w="23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40863" w:rsidRPr="00240863" w:rsidRDefault="00240863" w:rsidP="00240863">
            <w:r w:rsidRPr="00240863">
              <w:rPr>
                <w:b/>
              </w:rPr>
              <w:t>Знать</w:t>
            </w:r>
            <w:r w:rsidRPr="00240863">
              <w:t>: происхождение, особенности употребления профессионализмов</w:t>
            </w:r>
          </w:p>
          <w:p w:rsidR="00240863" w:rsidRPr="00240863" w:rsidRDefault="00240863" w:rsidP="00240863">
            <w:pPr>
              <w:autoSpaceDE w:val="0"/>
              <w:autoSpaceDN w:val="0"/>
              <w:adjustRightInd w:val="0"/>
            </w:pPr>
            <w:r w:rsidRPr="00240863">
              <w:rPr>
                <w:b/>
              </w:rPr>
              <w:t>Уметь</w:t>
            </w:r>
            <w:r w:rsidRPr="00240863">
              <w:t>:</w:t>
            </w:r>
          </w:p>
          <w:p w:rsidR="00240863" w:rsidRPr="00240863" w:rsidRDefault="00240863" w:rsidP="00240863">
            <w:pPr>
              <w:snapToGrid w:val="0"/>
              <w:rPr>
                <w:rFonts w:eastAsia="Calibri"/>
                <w:bCs/>
              </w:rPr>
            </w:pPr>
            <w:r w:rsidRPr="00240863">
              <w:lastRenderedPageBreak/>
              <w:t>Находить лексические ошибки в устной и письменной речи, устранять их</w:t>
            </w: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lastRenderedPageBreak/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40863" w:rsidRPr="00240863" w:rsidRDefault="00F35C5E" w:rsidP="0024086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40863" w:rsidRPr="00240863" w:rsidRDefault="00240863" w:rsidP="00240863">
            <w:pPr>
              <w:snapToGrid w:val="0"/>
              <w:jc w:val="center"/>
            </w:pPr>
          </w:p>
        </w:tc>
      </w:tr>
      <w:tr w:rsidR="00240863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40863" w:rsidRPr="00240863" w:rsidRDefault="00240863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40863" w:rsidRPr="00240863" w:rsidRDefault="00F35C5E" w:rsidP="0024086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0863" w:rsidRPr="00240863" w:rsidRDefault="00240863" w:rsidP="00240863">
            <w:pPr>
              <w:snapToGrid w:val="0"/>
              <w:jc w:val="center"/>
            </w:pPr>
          </w:p>
        </w:tc>
      </w:tr>
      <w:tr w:rsidR="00240863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Cs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  <w:rPr>
                <w:rFonts w:eastAsia="Calibri"/>
                <w:bCs/>
              </w:rPr>
            </w:pPr>
            <w:r w:rsidRPr="00240863">
              <w:rPr>
                <w:rFonts w:eastAsia="Calibri"/>
                <w:bCs/>
              </w:rPr>
              <w:t>1.3.1</w:t>
            </w:r>
          </w:p>
          <w:p w:rsidR="00240863" w:rsidRPr="00240863" w:rsidRDefault="00240863" w:rsidP="00240863">
            <w:pPr>
              <w:jc w:val="center"/>
              <w:rPr>
                <w:rFonts w:eastAsia="Calibri"/>
                <w:bCs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rPr>
                <w:rFonts w:eastAsia="Calibri"/>
                <w:bCs/>
              </w:rPr>
            </w:pPr>
            <w:r w:rsidRPr="00240863">
              <w:rPr>
                <w:rFonts w:eastAsia="Calibri"/>
                <w:bCs/>
              </w:rPr>
              <w:t>Лексика с точки зрения значения, происхождения и употребления.</w:t>
            </w:r>
          </w:p>
          <w:p w:rsidR="00240863" w:rsidRPr="00240863" w:rsidRDefault="00240863" w:rsidP="00240863">
            <w:pPr>
              <w:snapToGrid w:val="0"/>
              <w:rPr>
                <w:rFonts w:eastAsia="Calibri"/>
                <w:bCs/>
              </w:rPr>
            </w:pPr>
            <w:r w:rsidRPr="00240863">
              <w:rPr>
                <w:rFonts w:eastAsia="Calibri"/>
                <w:bCs/>
              </w:rPr>
              <w:t>Использование в речи разных лексических групп слов. Терминология и профессиональная лексика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:rsidR="00240863" w:rsidRPr="00240863" w:rsidRDefault="00F35C5E" w:rsidP="00240863">
            <w:pPr>
              <w:snapToGrid w:val="0"/>
              <w:jc w:val="center"/>
            </w:pPr>
            <w:r>
              <w:t>2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863" w:rsidRPr="00240863" w:rsidRDefault="00240863" w:rsidP="00240863">
            <w:pPr>
              <w:snapToGrid w:val="0"/>
              <w:jc w:val="center"/>
            </w:pPr>
            <w:r w:rsidRPr="00240863">
              <w:t>2</w:t>
            </w:r>
          </w:p>
        </w:tc>
      </w:tr>
      <w:tr w:rsidR="008A2B9A" w:rsidRPr="00240863" w:rsidTr="00240863">
        <w:trPr>
          <w:trHeight w:val="276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Cs/>
              </w:rPr>
            </w:pPr>
          </w:p>
        </w:tc>
        <w:tc>
          <w:tcPr>
            <w:tcW w:w="79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Cs/>
              </w:rPr>
            </w:pPr>
            <w:r w:rsidRPr="00240863">
              <w:rPr>
                <w:rFonts w:eastAsia="Calibri"/>
                <w:bCs/>
              </w:rPr>
              <w:t>1.3.2</w:t>
            </w:r>
          </w:p>
        </w:tc>
        <w:tc>
          <w:tcPr>
            <w:tcW w:w="8789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:rsidR="008A2B9A" w:rsidRDefault="008A2B9A" w:rsidP="00564476">
            <w:pPr>
              <w:rPr>
                <w:color w:val="000000"/>
              </w:rPr>
            </w:pPr>
            <w:r w:rsidRPr="007550F1">
              <w:rPr>
                <w:b/>
              </w:rPr>
              <w:t>Практическая работа по теме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1.3</w:t>
            </w:r>
            <w:r w:rsidRPr="00056827">
              <w:rPr>
                <w:b/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  <w:p w:rsidR="008A2B9A" w:rsidRDefault="008A2B9A" w:rsidP="00564476">
            <w:pPr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lastRenderedPageBreak/>
              <w:t xml:space="preserve">Изучение лексических норм </w:t>
            </w:r>
          </w:p>
          <w:p w:rsidR="008A2B9A" w:rsidRDefault="008A2B9A" w:rsidP="00564476">
            <w:pPr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терминологии и профессиональной лексики</w:t>
            </w:r>
            <w:r w:rsidR="00564476">
              <w:rPr>
                <w:rFonts w:eastAsia="Calibri"/>
                <w:bCs/>
              </w:rPr>
              <w:t>.</w:t>
            </w:r>
          </w:p>
          <w:p w:rsidR="008A2B9A" w:rsidRDefault="008A2B9A" w:rsidP="00564476">
            <w:pPr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Устранение лексических ошибок в речи</w:t>
            </w:r>
            <w:r w:rsidR="00564476">
              <w:rPr>
                <w:rFonts w:eastAsia="Calibri"/>
                <w:bCs/>
              </w:rPr>
              <w:t>.</w:t>
            </w:r>
          </w:p>
          <w:p w:rsidR="008A2B9A" w:rsidRDefault="008A2B9A" w:rsidP="00564476">
            <w:pPr>
              <w:jc w:val="both"/>
              <w:rPr>
                <w:color w:val="000000"/>
              </w:rPr>
            </w:pPr>
            <w:r>
              <w:rPr>
                <w:rFonts w:eastAsia="Calibri"/>
                <w:bCs/>
              </w:rPr>
              <w:t>Работа с лексическими словарями</w:t>
            </w:r>
            <w:r w:rsidR="00564476">
              <w:rPr>
                <w:rFonts w:eastAsia="Calibri"/>
                <w:bCs/>
              </w:rPr>
              <w:t>.</w:t>
            </w:r>
          </w:p>
          <w:p w:rsidR="008A2B9A" w:rsidRDefault="008A2B9A" w:rsidP="00564476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  <w:tc>
          <w:tcPr>
            <w:tcW w:w="104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2</w:t>
            </w: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Cs/>
              </w:rPr>
            </w:pPr>
          </w:p>
        </w:tc>
        <w:tc>
          <w:tcPr>
            <w:tcW w:w="798" w:type="dxa"/>
            <w:gridSpan w:val="2"/>
            <w:vMerge/>
            <w:tcBorders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Cs/>
              </w:rPr>
            </w:pPr>
          </w:p>
        </w:tc>
        <w:tc>
          <w:tcPr>
            <w:tcW w:w="8789" w:type="dxa"/>
            <w:gridSpan w:val="2"/>
            <w:vMerge/>
            <w:tcBorders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:rsidR="008A2B9A" w:rsidRPr="00240863" w:rsidRDefault="00F35C5E" w:rsidP="00240863">
            <w:pPr>
              <w:snapToGrid w:val="0"/>
              <w:jc w:val="center"/>
            </w:pPr>
            <w:r>
              <w:t>2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8A2B9A">
            <w:pPr>
              <w:snapToGrid w:val="0"/>
              <w:rPr>
                <w:rFonts w:eastAsia="Calibri"/>
                <w:bCs/>
              </w:rPr>
            </w:pPr>
            <w:r w:rsidRPr="00240863">
              <w:rPr>
                <w:rFonts w:eastAsia="Calibri"/>
                <w:b/>
                <w:bCs/>
              </w:rPr>
              <w:t>Самостоятельная работа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A2B9A" w:rsidRPr="00240863" w:rsidRDefault="00F35C5E" w:rsidP="00240863">
            <w:pPr>
              <w:snapToGrid w:val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8A2B9A">
            <w:pPr>
              <w:snapToGrid w:val="0"/>
              <w:rPr>
                <w:rFonts w:eastAsia="Calibri"/>
                <w:bCs/>
              </w:rPr>
            </w:pPr>
            <w:r>
              <w:t>Выполнение упражнений, работа с лексическими словарями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jc w:val="center"/>
            </w:pP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 xml:space="preserve">Тема 1.4. Морфологические нормы. Ошибки в употреблении частей речи  </w:t>
            </w:r>
          </w:p>
          <w:p w:rsidR="008A2B9A" w:rsidRPr="00240863" w:rsidRDefault="008A2B9A" w:rsidP="00240863">
            <w:pPr>
              <w:jc w:val="center"/>
              <w:rPr>
                <w:rFonts w:eastAsia="Calibri"/>
                <w:b/>
                <w:bCs/>
              </w:rPr>
            </w:pPr>
          </w:p>
          <w:p w:rsidR="008A2B9A" w:rsidRPr="00240863" w:rsidRDefault="008A2B9A" w:rsidP="00240863">
            <w:pPr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r w:rsidRPr="00240863">
              <w:rPr>
                <w:b/>
              </w:rPr>
              <w:t>Знать</w:t>
            </w:r>
            <w:r w:rsidRPr="00240863">
              <w:t>: парадигмы склоняемых и спрягаемых слов, несклоняемые слова</w:t>
            </w:r>
          </w:p>
          <w:p w:rsidR="008A2B9A" w:rsidRPr="00240863" w:rsidRDefault="008A2B9A" w:rsidP="00240863">
            <w:pPr>
              <w:autoSpaceDE w:val="0"/>
              <w:autoSpaceDN w:val="0"/>
              <w:adjustRightInd w:val="0"/>
            </w:pPr>
            <w:r w:rsidRPr="00240863">
              <w:rPr>
                <w:b/>
              </w:rPr>
              <w:t>Уметь</w:t>
            </w:r>
            <w:r w:rsidRPr="00240863">
              <w:t>:</w:t>
            </w:r>
          </w:p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  <w:r w:rsidRPr="00240863">
              <w:rPr>
                <w:rFonts w:eastAsia="Calibri"/>
                <w:bCs/>
              </w:rPr>
              <w:t>находить правильную форму слова</w:t>
            </w: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5D474B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F35C5E" w:rsidP="0024086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2B9A" w:rsidRPr="00240863" w:rsidRDefault="008A2B9A" w:rsidP="005D474B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A2B9A" w:rsidRPr="00240863" w:rsidRDefault="00F35C5E" w:rsidP="0024086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C0C0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1.4.1</w:t>
            </w: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</w:pPr>
            <w:r w:rsidRPr="00240863">
              <w:rPr>
                <w:rFonts w:eastAsia="Calibri"/>
                <w:bCs/>
              </w:rPr>
              <w:t>Изменяемые и неизменяемые слова, склоняемые и спрягаемые слова. Парадигмы склоняемых и спрягаемых слов.</w:t>
            </w:r>
            <w:r w:rsidRPr="00240863">
              <w:t xml:space="preserve"> Правила употребления различных частей речи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2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2</w:t>
            </w: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490FCB">
            <w:pPr>
              <w:snapToGrid w:val="0"/>
              <w:rPr>
                <w:rFonts w:eastAsia="Calibri"/>
                <w:b/>
                <w:bCs/>
                <w:color w:val="000000"/>
              </w:rPr>
            </w:pPr>
            <w:r w:rsidRPr="00240863">
              <w:rPr>
                <w:rFonts w:eastAsia="Calibri"/>
                <w:b/>
                <w:bCs/>
              </w:rPr>
              <w:t>Самостоятельная работа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F35C5E" w:rsidP="0024086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rPr>
                <w:rFonts w:eastAsia="Calibri"/>
                <w:bCs/>
              </w:rPr>
            </w:pPr>
            <w:r w:rsidRPr="00240863">
              <w:t xml:space="preserve">Конспект </w:t>
            </w:r>
            <w:r w:rsidRPr="00240863">
              <w:rPr>
                <w:rFonts w:eastAsia="Calibri"/>
                <w:bCs/>
              </w:rPr>
              <w:t xml:space="preserve">«Морфологические нормы русского языка» </w:t>
            </w:r>
          </w:p>
          <w:p w:rsidR="008A2B9A" w:rsidRPr="00240863" w:rsidRDefault="008A2B9A" w:rsidP="00240863">
            <w:pPr>
              <w:rPr>
                <w:rFonts w:eastAsia="Calibri"/>
                <w:bCs/>
              </w:rPr>
            </w:pPr>
            <w:r w:rsidRPr="00240863">
              <w:rPr>
                <w:rFonts w:eastAsia="Calibri"/>
                <w:bCs/>
              </w:rPr>
              <w:t>Устранение ошибок в употреблении частей речи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  <w:tc>
          <w:tcPr>
            <w:tcW w:w="1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 xml:space="preserve">Тема 1.5. </w:t>
            </w:r>
          </w:p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Синтаксические нормы</w:t>
            </w:r>
          </w:p>
        </w:tc>
        <w:tc>
          <w:tcPr>
            <w:tcW w:w="23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r w:rsidRPr="00240863">
              <w:rPr>
                <w:b/>
              </w:rPr>
              <w:t>Знать</w:t>
            </w:r>
            <w:r w:rsidRPr="00240863">
              <w:t>: особенности построения предложений в РЯ</w:t>
            </w:r>
          </w:p>
          <w:p w:rsidR="008A2B9A" w:rsidRPr="00240863" w:rsidRDefault="008A2B9A" w:rsidP="00240863">
            <w:pPr>
              <w:autoSpaceDE w:val="0"/>
              <w:autoSpaceDN w:val="0"/>
              <w:adjustRightInd w:val="0"/>
              <w:rPr>
                <w:rFonts w:eastAsia="Calibri"/>
                <w:bCs/>
              </w:rPr>
            </w:pPr>
            <w:r w:rsidRPr="00240863">
              <w:rPr>
                <w:b/>
              </w:rPr>
              <w:t>Уметь</w:t>
            </w:r>
            <w:r w:rsidRPr="00240863">
              <w:t>: строить предложения и словосочетания, а также устранять синтаксические ошибки</w:t>
            </w: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490FCB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3</w:t>
            </w:r>
          </w:p>
        </w:tc>
        <w:tc>
          <w:tcPr>
            <w:tcW w:w="1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490FCB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F35C5E" w:rsidP="0024086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1.5.1</w:t>
            </w: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</w:pPr>
            <w:r w:rsidRPr="00240863">
              <w:t>Правила построения словосочетаний и предложений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F35C5E" w:rsidP="00240863">
            <w:pPr>
              <w:snapToGrid w:val="0"/>
              <w:jc w:val="center"/>
            </w:pPr>
            <w:r>
              <w:t>2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2</w:t>
            </w: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90FCB" w:rsidRDefault="00490FCB" w:rsidP="00490FCB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Самостоятельная работа</w:t>
            </w:r>
          </w:p>
          <w:p w:rsidR="00490FCB" w:rsidRDefault="00490FCB" w:rsidP="00490FCB">
            <w:pPr>
              <w:snapToGrid w:val="0"/>
              <w:jc w:val="center"/>
              <w:rPr>
                <w:rFonts w:eastAsia="Calibri"/>
                <w:bCs/>
              </w:rPr>
            </w:pPr>
          </w:p>
          <w:p w:rsidR="008A2B9A" w:rsidRPr="00240863" w:rsidRDefault="00490FCB" w:rsidP="00490FCB">
            <w:pPr>
              <w:snapToGrid w:val="0"/>
              <w:rPr>
                <w:b/>
              </w:rPr>
            </w:pPr>
            <w:r>
              <w:rPr>
                <w:rFonts w:eastAsia="Calibri"/>
                <w:bCs/>
              </w:rPr>
              <w:t xml:space="preserve"> Выполнение упражнений</w:t>
            </w:r>
            <w:r w:rsidRPr="00240863">
              <w:rPr>
                <w:rFonts w:eastAsia="Calibri"/>
                <w:b/>
                <w:bCs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1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Тема 1.6. Словообразовательные нормы</w:t>
            </w:r>
          </w:p>
        </w:tc>
        <w:tc>
          <w:tcPr>
            <w:tcW w:w="23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r w:rsidRPr="00240863">
              <w:rPr>
                <w:b/>
              </w:rPr>
              <w:t>Знать</w:t>
            </w:r>
            <w:r w:rsidRPr="00240863">
              <w:t>: способы образования слов в РЯ</w:t>
            </w:r>
          </w:p>
          <w:p w:rsidR="008A2B9A" w:rsidRPr="00240863" w:rsidRDefault="008A2B9A" w:rsidP="00240863"/>
          <w:p w:rsidR="008A2B9A" w:rsidRPr="00240863" w:rsidRDefault="008A2B9A" w:rsidP="00240863">
            <w:pPr>
              <w:autoSpaceDE w:val="0"/>
              <w:autoSpaceDN w:val="0"/>
              <w:adjustRightInd w:val="0"/>
              <w:rPr>
                <w:rFonts w:eastAsia="Calibri"/>
                <w:bCs/>
              </w:rPr>
            </w:pPr>
            <w:r w:rsidRPr="00240863">
              <w:rPr>
                <w:b/>
              </w:rPr>
              <w:t>Уметь</w:t>
            </w:r>
            <w:r w:rsidRPr="00240863">
              <w:t>: грамотно использовать экономические термины</w:t>
            </w: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A2B9A" w:rsidRPr="00240863" w:rsidRDefault="008A2B9A" w:rsidP="00490FCB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A2B9A" w:rsidRPr="00240863" w:rsidRDefault="00F35C5E" w:rsidP="0024086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2B9A" w:rsidRPr="00240863" w:rsidRDefault="008A2B9A" w:rsidP="00490FCB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A2B9A" w:rsidRPr="00240863" w:rsidRDefault="00F35C5E" w:rsidP="0024086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1.6.1</w:t>
            </w: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</w:pPr>
            <w:r w:rsidRPr="00240863">
              <w:t>Способы образования слов. Сложные слова. Аббревиатуры. Словообразовательные элементы  терминов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2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2</w:t>
            </w: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490FCB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Самостоятельная работа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F35C5E" w:rsidP="0024086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0FCB" w:rsidRDefault="00490FCB" w:rsidP="00490FCB">
            <w:pPr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Выполнение упражнений. Словообразовательный анализ терминов</w:t>
            </w:r>
          </w:p>
          <w:p w:rsidR="008A2B9A" w:rsidRPr="00240863" w:rsidRDefault="00490FCB" w:rsidP="00490FCB">
            <w:pPr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Устранение словообразовательных ошибок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1</w:t>
            </w:r>
          </w:p>
        </w:tc>
        <w:tc>
          <w:tcPr>
            <w:tcW w:w="10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Тема 1.7.</w:t>
            </w:r>
          </w:p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Орфографиче</w:t>
            </w:r>
            <w:r w:rsidRPr="00240863">
              <w:rPr>
                <w:b/>
              </w:rPr>
              <w:lastRenderedPageBreak/>
              <w:t>ские и пунктуационные нормы</w:t>
            </w:r>
          </w:p>
        </w:tc>
        <w:tc>
          <w:tcPr>
            <w:tcW w:w="23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r w:rsidRPr="00240863">
              <w:rPr>
                <w:b/>
              </w:rPr>
              <w:lastRenderedPageBreak/>
              <w:t>Знать</w:t>
            </w:r>
            <w:r w:rsidRPr="00240863">
              <w:t xml:space="preserve">: принципы русской </w:t>
            </w:r>
            <w:r w:rsidRPr="00240863">
              <w:lastRenderedPageBreak/>
              <w:t>орфографии</w:t>
            </w:r>
          </w:p>
          <w:p w:rsidR="008A2B9A" w:rsidRPr="00240863" w:rsidRDefault="008A2B9A" w:rsidP="00240863"/>
          <w:p w:rsidR="008A2B9A" w:rsidRPr="00240863" w:rsidRDefault="008A2B9A" w:rsidP="00240863">
            <w:pPr>
              <w:snapToGrid w:val="0"/>
            </w:pPr>
            <w:r w:rsidRPr="00240863">
              <w:rPr>
                <w:b/>
              </w:rPr>
              <w:t>Уметь</w:t>
            </w:r>
            <w:r w:rsidRPr="00240863">
              <w:t xml:space="preserve">: </w:t>
            </w:r>
          </w:p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  <w:r w:rsidRPr="00240863">
              <w:t>Правильно употреблять знаки препинания в русском языке</w:t>
            </w: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490FCB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lastRenderedPageBreak/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3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490FCB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2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490FCB">
            <w:pPr>
              <w:snapToGrid w:val="0"/>
              <w:jc w:val="center"/>
            </w:pPr>
            <w:r w:rsidRPr="00240863">
              <w:t>1.</w:t>
            </w:r>
            <w:r w:rsidR="00490FCB">
              <w:t>7</w:t>
            </w:r>
            <w:r w:rsidRPr="00240863">
              <w:t>.1</w:t>
            </w: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0FCB" w:rsidRDefault="00490FCB" w:rsidP="00490FCB">
            <w:pPr>
              <w:snapToGrid w:val="0"/>
              <w:rPr>
                <w:b/>
              </w:rPr>
            </w:pPr>
            <w:r w:rsidRPr="007550F1">
              <w:rPr>
                <w:b/>
              </w:rPr>
              <w:t>Практическая работа по теме</w:t>
            </w:r>
            <w:r>
              <w:rPr>
                <w:color w:val="000000"/>
              </w:rPr>
              <w:t xml:space="preserve"> </w:t>
            </w:r>
            <w:r>
              <w:rPr>
                <w:b/>
              </w:rPr>
              <w:t>1.7.</w:t>
            </w:r>
          </w:p>
          <w:p w:rsidR="00490FCB" w:rsidRDefault="00490FCB" w:rsidP="00490FCB">
            <w:pPr>
              <w:tabs>
                <w:tab w:val="left" w:pos="2161"/>
              </w:tabs>
              <w:snapToGrid w:val="0"/>
              <w:rPr>
                <w:color w:val="000000"/>
              </w:rPr>
            </w:pPr>
            <w:r>
              <w:t>Принципы русской орфографии. Правила употребления знаков препинания в простом и сложном предложениях</w:t>
            </w:r>
          </w:p>
          <w:p w:rsidR="008A2B9A" w:rsidRPr="00240863" w:rsidRDefault="008A2B9A" w:rsidP="00240863">
            <w:pPr>
              <w:tabs>
                <w:tab w:val="left" w:pos="2161"/>
              </w:tabs>
              <w:snapToGrid w:val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2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2</w:t>
            </w: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490FCB">
            <w:pPr>
              <w:rPr>
                <w:b/>
              </w:rPr>
            </w:pPr>
            <w:r w:rsidRPr="00240863">
              <w:rPr>
                <w:rFonts w:eastAsia="Calibri"/>
                <w:b/>
                <w:bCs/>
              </w:rPr>
              <w:t>Самостоятельная работа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1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rPr>
                <w:rFonts w:eastAsia="Calibri"/>
                <w:bCs/>
              </w:rPr>
            </w:pPr>
            <w:r w:rsidRPr="00240863">
              <w:rPr>
                <w:rFonts w:eastAsia="Calibri"/>
                <w:bCs/>
              </w:rPr>
              <w:t>Составление схем и таблиц по орфографии и пунктуации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36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rPr>
                <w:b/>
              </w:rPr>
            </w:pPr>
            <w:r w:rsidRPr="00240863">
              <w:rPr>
                <w:b/>
              </w:rPr>
              <w:t>Раздел 2. Культура профессионального 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30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Тема 2.1.</w:t>
            </w:r>
          </w:p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 xml:space="preserve"> Речевая коммуникация. Функциональные стили речи</w:t>
            </w:r>
          </w:p>
        </w:tc>
        <w:tc>
          <w:tcPr>
            <w:tcW w:w="23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r w:rsidRPr="00240863">
              <w:rPr>
                <w:b/>
              </w:rPr>
              <w:t>Знать</w:t>
            </w:r>
            <w:r w:rsidRPr="00240863">
              <w:t>: стили речи РЯ, сферу их использования</w:t>
            </w:r>
          </w:p>
          <w:p w:rsidR="008A2B9A" w:rsidRPr="00240863" w:rsidRDefault="008A2B9A" w:rsidP="00240863"/>
          <w:p w:rsidR="008A2B9A" w:rsidRPr="00240863" w:rsidRDefault="008A2B9A" w:rsidP="00240863">
            <w:pPr>
              <w:snapToGrid w:val="0"/>
            </w:pPr>
            <w:r w:rsidRPr="00240863">
              <w:rPr>
                <w:b/>
              </w:rPr>
              <w:t>Уметь</w:t>
            </w:r>
            <w:r w:rsidRPr="00240863">
              <w:t xml:space="preserve">: </w:t>
            </w:r>
          </w:p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  <w:r w:rsidRPr="00240863">
              <w:rPr>
                <w:rFonts w:eastAsia="Calibri"/>
                <w:bCs/>
              </w:rPr>
              <w:t>Грамотно употреблять стили речи в определенной речевой ситуации</w:t>
            </w: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490FCB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F35C5E" w:rsidP="0024086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490FCB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3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  <w:tc>
          <w:tcPr>
            <w:tcW w:w="79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</w:pPr>
            <w:r w:rsidRPr="00240863">
              <w:t>2.1.1</w:t>
            </w:r>
          </w:p>
        </w:tc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uppressAutoHyphens/>
              <w:snapToGrid w:val="0"/>
              <w:rPr>
                <w:rFonts w:eastAsia="Calibri"/>
                <w:bCs/>
              </w:rPr>
            </w:pPr>
            <w:r w:rsidRPr="00240863">
              <w:rPr>
                <w:rFonts w:eastAsia="Calibri"/>
                <w:bCs/>
              </w:rPr>
              <w:t>Структура речевой коммуникации</w:t>
            </w:r>
            <w:r w:rsidR="00490FCB" w:rsidRPr="00240863">
              <w:t xml:space="preserve"> Функциональные стили речи, их признаки и сфера использования. Жанры стилей речи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F35C5E" w:rsidP="00240863">
            <w:pPr>
              <w:snapToGrid w:val="0"/>
              <w:jc w:val="center"/>
            </w:pPr>
            <w:r>
              <w:t>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uppressAutoHyphens/>
              <w:snapToGrid w:val="0"/>
              <w:jc w:val="center"/>
            </w:pPr>
            <w:r w:rsidRPr="00240863">
              <w:t>2</w:t>
            </w: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490FCB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Самостоятельная работа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F35C5E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1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t>Стилистический анализ текста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  <w:tc>
          <w:tcPr>
            <w:tcW w:w="10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 xml:space="preserve">Тема 2.2. </w:t>
            </w:r>
          </w:p>
          <w:p w:rsidR="008A2B9A" w:rsidRPr="00240863" w:rsidRDefault="008A2B9A" w:rsidP="00240863">
            <w:pPr>
              <w:snapToGrid w:val="0"/>
              <w:jc w:val="center"/>
              <w:rPr>
                <w:b/>
                <w:color w:val="000000"/>
              </w:rPr>
            </w:pPr>
            <w:r w:rsidRPr="00240863">
              <w:rPr>
                <w:b/>
                <w:color w:val="000000"/>
              </w:rPr>
              <w:t>Речевые особенности научной сферы деятельности</w:t>
            </w:r>
          </w:p>
        </w:tc>
        <w:tc>
          <w:tcPr>
            <w:tcW w:w="23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r w:rsidRPr="00240863">
              <w:rPr>
                <w:b/>
              </w:rPr>
              <w:t>Знать</w:t>
            </w:r>
            <w:r w:rsidRPr="00240863">
              <w:t>: особенности научной речи</w:t>
            </w:r>
          </w:p>
          <w:p w:rsidR="008A2B9A" w:rsidRPr="00240863" w:rsidRDefault="008A2B9A" w:rsidP="00240863"/>
          <w:p w:rsidR="008A2B9A" w:rsidRPr="00240863" w:rsidRDefault="008A2B9A" w:rsidP="00240863">
            <w:pPr>
              <w:snapToGrid w:val="0"/>
            </w:pPr>
            <w:r w:rsidRPr="00240863">
              <w:rPr>
                <w:b/>
              </w:rPr>
              <w:t>Уметь</w:t>
            </w:r>
            <w:r w:rsidRPr="00240863">
              <w:t xml:space="preserve">: </w:t>
            </w:r>
          </w:p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  <w:r w:rsidRPr="00240863">
              <w:t>Выполнять различные виды работ с научным текстом</w:t>
            </w:r>
          </w:p>
        </w:tc>
        <w:tc>
          <w:tcPr>
            <w:tcW w:w="958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490FCB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F35C5E" w:rsidP="0024086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rPr>
                <w:b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490FCB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F35C5E" w:rsidP="0024086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2.2.1</w:t>
            </w:r>
          </w:p>
        </w:tc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0FCB" w:rsidRDefault="00490FCB" w:rsidP="00240863">
            <w:pPr>
              <w:snapToGrid w:val="0"/>
              <w:rPr>
                <w:b/>
                <w:color w:val="000000"/>
              </w:rPr>
            </w:pPr>
            <w:r w:rsidRPr="007550F1">
              <w:rPr>
                <w:b/>
              </w:rPr>
              <w:t>Практическая работа по теме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2.2</w:t>
            </w:r>
          </w:p>
          <w:p w:rsidR="008A2B9A" w:rsidRPr="00240863" w:rsidRDefault="008A2B9A" w:rsidP="00240863">
            <w:pPr>
              <w:snapToGrid w:val="0"/>
            </w:pPr>
            <w:proofErr w:type="gramStart"/>
            <w:r w:rsidRPr="00240863">
              <w:t>Особенности научной речи</w:t>
            </w:r>
            <w:r w:rsidR="00490FCB" w:rsidRPr="00240863">
              <w:t xml:space="preserve"> Виды работ с научным текстом: сокращение текста, план текста, тезисы, выписки, конспект, реферат, аннотация, рецензия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F35C5E" w:rsidP="00240863">
            <w:pPr>
              <w:snapToGrid w:val="0"/>
              <w:jc w:val="center"/>
            </w:pPr>
            <w:r>
              <w:t>2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2</w:t>
            </w: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490FCB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Самостоятельная работа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F35C5E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1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rPr>
                <w:rFonts w:eastAsia="Calibri"/>
                <w:bCs/>
              </w:rPr>
            </w:pPr>
            <w:r w:rsidRPr="00240863">
              <w:rPr>
                <w:rFonts w:eastAsia="Calibri"/>
                <w:bCs/>
              </w:rPr>
              <w:t>Информационная переработка текста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D1035C">
        <w:trPr>
          <w:trHeight w:val="20"/>
          <w:jc w:val="center"/>
        </w:trPr>
        <w:tc>
          <w:tcPr>
            <w:tcW w:w="178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 xml:space="preserve">Тема 2.3. </w:t>
            </w:r>
          </w:p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Общение с аудиторией. Построение публичного выступления</w:t>
            </w:r>
          </w:p>
        </w:tc>
        <w:tc>
          <w:tcPr>
            <w:tcW w:w="23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r w:rsidRPr="00240863">
              <w:rPr>
                <w:b/>
              </w:rPr>
              <w:t>Знать</w:t>
            </w:r>
            <w:r w:rsidRPr="00240863">
              <w:t xml:space="preserve">: </w:t>
            </w:r>
          </w:p>
          <w:p w:rsidR="008A2B9A" w:rsidRPr="00240863" w:rsidRDefault="008A2B9A" w:rsidP="00240863">
            <w:r w:rsidRPr="00240863">
              <w:t>Правила построения публичного выступления</w:t>
            </w:r>
          </w:p>
          <w:p w:rsidR="008A2B9A" w:rsidRPr="00240863" w:rsidRDefault="008A2B9A" w:rsidP="00240863">
            <w:pPr>
              <w:snapToGrid w:val="0"/>
            </w:pPr>
            <w:r w:rsidRPr="00240863">
              <w:rPr>
                <w:b/>
              </w:rPr>
              <w:t>Уметь</w:t>
            </w:r>
            <w:r w:rsidRPr="00240863">
              <w:t xml:space="preserve">: </w:t>
            </w:r>
          </w:p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  <w:r w:rsidRPr="00240863">
              <w:rPr>
                <w:rFonts w:eastAsia="Calibri"/>
                <w:bCs/>
              </w:rPr>
              <w:t>Общаться с аудиторией</w:t>
            </w: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6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D1035C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4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D1035C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</w:pPr>
            <w:r w:rsidRPr="00240863">
              <w:t>2.3.1</w:t>
            </w: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</w:pPr>
            <w:r w:rsidRPr="00240863">
              <w:t>Особенности публичной речи. Средства эмоционального воздействия. Общение с аудиторией: инструктаж, консультирование, лекция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2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2</w:t>
            </w:r>
          </w:p>
        </w:tc>
      </w:tr>
      <w:tr w:rsidR="008A2B9A" w:rsidRPr="00240863" w:rsidTr="00D1035C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</w:pPr>
            <w:r w:rsidRPr="00240863">
              <w:t>2.3.2</w:t>
            </w: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</w:pPr>
            <w:r w:rsidRPr="00240863">
              <w:t>Правила построения публичного выступления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2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2</w:t>
            </w:r>
          </w:p>
        </w:tc>
      </w:tr>
      <w:tr w:rsidR="008A2B9A" w:rsidRPr="00240863" w:rsidTr="00D1035C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0A6BC3">
            <w:pPr>
              <w:snapToGrid w:val="0"/>
              <w:rPr>
                <w:b/>
              </w:rPr>
            </w:pPr>
            <w:r w:rsidRPr="00240863">
              <w:rPr>
                <w:rFonts w:eastAsia="Calibri"/>
                <w:b/>
                <w:bCs/>
              </w:rPr>
              <w:t>Самостоятельная работа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2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D1035C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  <w:r w:rsidRPr="00240863">
              <w:rPr>
                <w:rFonts w:eastAsia="Calibri"/>
                <w:bCs/>
              </w:rPr>
              <w:t xml:space="preserve">Подготовка публичного выступления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1823DF" w:rsidP="00240863">
            <w:pPr>
              <w:snapToGrid w:val="0"/>
              <w:jc w:val="center"/>
            </w:pPr>
            <w:r>
              <w:t xml:space="preserve">     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rPr>
                <w:rFonts w:eastAsia="Calibri"/>
                <w:bCs/>
              </w:rPr>
            </w:pPr>
            <w:r w:rsidRPr="00240863">
              <w:rPr>
                <w:rFonts w:eastAsia="Calibri"/>
                <w:bCs/>
              </w:rPr>
              <w:t xml:space="preserve">Подготовка сообщений по темам: </w:t>
            </w:r>
            <w:r>
              <w:rPr>
                <w:rFonts w:eastAsia="Calibri"/>
                <w:bCs/>
              </w:rPr>
              <w:t xml:space="preserve"> </w:t>
            </w:r>
            <w:r w:rsidRPr="00240863">
              <w:rPr>
                <w:rFonts w:eastAsia="Calibri"/>
                <w:bCs/>
              </w:rPr>
              <w:t>«Речевой этикет работника»,</w:t>
            </w:r>
          </w:p>
          <w:p w:rsidR="008A2B9A" w:rsidRPr="00240863" w:rsidRDefault="008A2B9A" w:rsidP="00240863">
            <w:pPr>
              <w:snapToGrid w:val="0"/>
              <w:rPr>
                <w:rFonts w:eastAsia="Calibri"/>
                <w:bCs/>
              </w:rPr>
            </w:pPr>
            <w:r w:rsidRPr="00240863">
              <w:rPr>
                <w:rFonts w:eastAsia="Calibri"/>
                <w:bCs/>
              </w:rPr>
              <w:t>«Невербальные средства общения»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lastRenderedPageBreak/>
              <w:t>Тема 2.4.</w:t>
            </w:r>
          </w:p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 xml:space="preserve"> Деловое общение. Оформление бухгалтерской документации </w:t>
            </w:r>
          </w:p>
        </w:tc>
        <w:tc>
          <w:tcPr>
            <w:tcW w:w="23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r w:rsidRPr="00240863">
              <w:rPr>
                <w:b/>
              </w:rPr>
              <w:t>Знать</w:t>
            </w:r>
            <w:r w:rsidRPr="00240863">
              <w:t xml:space="preserve">: </w:t>
            </w:r>
          </w:p>
          <w:p w:rsidR="008A2B9A" w:rsidRPr="00240863" w:rsidRDefault="008A2B9A" w:rsidP="00240863">
            <w:r w:rsidRPr="00240863">
              <w:t>Особенности официально-делового стиля речи</w:t>
            </w:r>
          </w:p>
          <w:p w:rsidR="008A2B9A" w:rsidRPr="00240863" w:rsidRDefault="008A2B9A" w:rsidP="00240863">
            <w:pPr>
              <w:snapToGrid w:val="0"/>
            </w:pPr>
            <w:r w:rsidRPr="00240863">
              <w:rPr>
                <w:b/>
              </w:rPr>
              <w:t>Уметь</w:t>
            </w:r>
            <w:r w:rsidRPr="00240863">
              <w:t xml:space="preserve">: </w:t>
            </w:r>
          </w:p>
          <w:p w:rsidR="008A2B9A" w:rsidRPr="00240863" w:rsidRDefault="008A2B9A" w:rsidP="00240863">
            <w:pPr>
              <w:snapToGrid w:val="0"/>
              <w:jc w:val="both"/>
              <w:rPr>
                <w:rFonts w:eastAsia="Calibri"/>
                <w:bCs/>
              </w:rPr>
            </w:pPr>
            <w:r w:rsidRPr="00240863">
              <w:rPr>
                <w:rFonts w:eastAsia="Calibri"/>
                <w:bCs/>
              </w:rPr>
              <w:t>Использовать формулы речевого этикета в общении</w:t>
            </w: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07B04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9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jc w:val="both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07B04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6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</w:pPr>
            <w:r w:rsidRPr="00240863">
              <w:t>2.4.1</w:t>
            </w: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</w:pPr>
            <w:r w:rsidRPr="00240863">
              <w:t>Особенности официально-деловой речи. Этические нормы служебных взаимоотношений.</w:t>
            </w:r>
            <w:r>
              <w:t xml:space="preserve"> </w:t>
            </w:r>
            <w:r w:rsidRPr="00240863">
              <w:t>Формулы речевого этикета, их использование в речи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2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2</w:t>
            </w: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</w:pPr>
            <w:r w:rsidRPr="00240863">
              <w:t>2.4.2</w:t>
            </w: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F35C5E" w:rsidP="00240863">
            <w:r w:rsidRPr="00240863">
              <w:t>Документация, её виды. Оформление документации, применяемой на практике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2</w:t>
            </w: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autoSpaceDE w:val="0"/>
              <w:snapToGrid w:val="0"/>
            </w:pPr>
            <w:r w:rsidRPr="00240863">
              <w:t>2.4.3</w:t>
            </w: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5C5E" w:rsidRDefault="00F35C5E" w:rsidP="00F35C5E">
            <w:pPr>
              <w:jc w:val="both"/>
              <w:rPr>
                <w:color w:val="000000"/>
              </w:rPr>
            </w:pPr>
            <w:r w:rsidRPr="007550F1">
              <w:rPr>
                <w:b/>
              </w:rPr>
              <w:t>Практическая работа по теме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2.4</w:t>
            </w:r>
            <w:r w:rsidRPr="00056827">
              <w:rPr>
                <w:b/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  <w:p w:rsidR="00F35C5E" w:rsidRDefault="00F35C5E" w:rsidP="00F35C5E">
            <w:pPr>
              <w:autoSpaceDE w:val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Оформление служебных документов</w:t>
            </w:r>
          </w:p>
          <w:p w:rsidR="00F35C5E" w:rsidRDefault="00F35C5E" w:rsidP="00F35C5E">
            <w:pPr>
              <w:autoSpaceDE w:val="0"/>
              <w:rPr>
                <w:rFonts w:eastAsia="Calibri"/>
                <w:bCs/>
              </w:rPr>
            </w:pPr>
            <w:r>
              <w:t>Оформление личной документации</w:t>
            </w:r>
          </w:p>
          <w:p w:rsidR="008A2B9A" w:rsidRPr="00240863" w:rsidRDefault="008A2B9A" w:rsidP="00240863">
            <w:pPr>
              <w:snapToGrid w:val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 w:rsidRPr="00240863">
              <w:t>2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  <w:r>
              <w:t>2</w:t>
            </w:r>
          </w:p>
        </w:tc>
      </w:tr>
      <w:tr w:rsidR="008A2B9A" w:rsidRPr="00240863" w:rsidTr="00D1035C">
        <w:trPr>
          <w:trHeight w:val="20"/>
          <w:jc w:val="center"/>
        </w:trPr>
        <w:tc>
          <w:tcPr>
            <w:tcW w:w="17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autoSpaceDE w:val="0"/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F35C5E">
            <w:pPr>
              <w:autoSpaceDE w:val="0"/>
              <w:rPr>
                <w:b/>
              </w:rPr>
            </w:pPr>
            <w:r w:rsidRPr="00240863">
              <w:rPr>
                <w:rFonts w:eastAsia="Calibri"/>
                <w:b/>
                <w:bCs/>
              </w:rPr>
              <w:t>Самостоятельная работа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3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8A2B9A" w:rsidRPr="00240863" w:rsidTr="00240863">
        <w:trPr>
          <w:trHeight w:val="20"/>
          <w:jc w:val="center"/>
        </w:trPr>
        <w:tc>
          <w:tcPr>
            <w:tcW w:w="17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9A" w:rsidRPr="00240863" w:rsidRDefault="008A2B9A" w:rsidP="00240863">
            <w:pPr>
              <w:autoSpaceDE w:val="0"/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autoSpaceDE w:val="0"/>
            </w:pPr>
            <w:r w:rsidRPr="00240863">
              <w:t>Составление диалогов, оформление документов по образцу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8A2B9A" w:rsidRPr="00240863" w:rsidRDefault="008A2B9A" w:rsidP="00240863">
            <w:pPr>
              <w:snapToGrid w:val="0"/>
              <w:jc w:val="center"/>
            </w:pPr>
          </w:p>
        </w:tc>
      </w:tr>
      <w:tr w:rsidR="006B0506" w:rsidRPr="00240863" w:rsidTr="006B0506">
        <w:trPr>
          <w:trHeight w:val="20"/>
          <w:jc w:val="center"/>
        </w:trPr>
        <w:tc>
          <w:tcPr>
            <w:tcW w:w="178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B0506" w:rsidRPr="00240863" w:rsidRDefault="006B0506" w:rsidP="006B0506">
            <w:pPr>
              <w:snapToGrid w:val="0"/>
              <w:jc w:val="center"/>
              <w:rPr>
                <w:b/>
              </w:rPr>
            </w:pPr>
            <w:r w:rsidRPr="00240863">
              <w:rPr>
                <w:b/>
              </w:rPr>
              <w:t>Тема 2.5.</w:t>
            </w:r>
          </w:p>
          <w:p w:rsidR="006B0506" w:rsidRPr="00240863" w:rsidRDefault="006B0506" w:rsidP="006B0506">
            <w:pPr>
              <w:snapToGrid w:val="0"/>
              <w:jc w:val="center"/>
              <w:rPr>
                <w:rFonts w:eastAsia="Calibri"/>
                <w:b/>
                <w:bCs/>
              </w:rPr>
            </w:pPr>
            <w:r w:rsidRPr="00240863">
              <w:rPr>
                <w:b/>
              </w:rPr>
              <w:t xml:space="preserve"> Общение с клиентами. Приемы грамотного общения с клиентами</w:t>
            </w:r>
          </w:p>
        </w:tc>
        <w:tc>
          <w:tcPr>
            <w:tcW w:w="232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6B0506" w:rsidRPr="00240863" w:rsidRDefault="006B0506" w:rsidP="006B0506">
            <w:r w:rsidRPr="00240863">
              <w:rPr>
                <w:b/>
              </w:rPr>
              <w:t>Знать</w:t>
            </w:r>
            <w:r w:rsidRPr="00240863">
              <w:t xml:space="preserve">: </w:t>
            </w:r>
          </w:p>
          <w:p w:rsidR="006B0506" w:rsidRPr="00240863" w:rsidRDefault="006B0506" w:rsidP="006B0506">
            <w:r w:rsidRPr="00240863">
              <w:t>Особенности разговорной речи</w:t>
            </w:r>
          </w:p>
          <w:p w:rsidR="006B0506" w:rsidRPr="00240863" w:rsidRDefault="006B0506" w:rsidP="006B0506">
            <w:pPr>
              <w:snapToGrid w:val="0"/>
            </w:pPr>
            <w:r w:rsidRPr="00240863">
              <w:rPr>
                <w:b/>
              </w:rPr>
              <w:t>Уметь</w:t>
            </w:r>
            <w:r w:rsidRPr="00240863">
              <w:t xml:space="preserve">: </w:t>
            </w:r>
          </w:p>
          <w:p w:rsidR="006B0506" w:rsidRPr="00240863" w:rsidRDefault="006B0506" w:rsidP="006B0506">
            <w:pPr>
              <w:autoSpaceDE w:val="0"/>
              <w:snapToGrid w:val="0"/>
              <w:rPr>
                <w:rFonts w:eastAsia="Calibri"/>
                <w:bCs/>
              </w:rPr>
            </w:pPr>
            <w:r w:rsidRPr="00240863">
              <w:rPr>
                <w:rFonts w:eastAsia="Calibri"/>
                <w:bCs/>
              </w:rPr>
              <w:t>Грамотно строить диалог с клиентом</w:t>
            </w: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0506" w:rsidRPr="00240863" w:rsidRDefault="006B0506" w:rsidP="006B0506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B0506" w:rsidRPr="00240863" w:rsidRDefault="006B0506" w:rsidP="006B0506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6B0506" w:rsidRPr="00240863" w:rsidRDefault="006B0506" w:rsidP="00240863">
            <w:pPr>
              <w:snapToGrid w:val="0"/>
              <w:jc w:val="center"/>
            </w:pPr>
          </w:p>
        </w:tc>
      </w:tr>
      <w:tr w:rsidR="006B0506" w:rsidRPr="00240863" w:rsidTr="006B0506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6B0506" w:rsidRPr="00240863" w:rsidRDefault="006B0506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B0506" w:rsidRPr="00240863" w:rsidRDefault="006B0506" w:rsidP="00240863">
            <w:pPr>
              <w:autoSpaceDE w:val="0"/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0506" w:rsidRPr="00240863" w:rsidRDefault="006B0506" w:rsidP="006B0506">
            <w:pPr>
              <w:snapToGrid w:val="0"/>
              <w:rPr>
                <w:rFonts w:eastAsia="Calibri"/>
                <w:b/>
                <w:bCs/>
              </w:rPr>
            </w:pPr>
            <w:r w:rsidRPr="0024086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B0506" w:rsidRPr="00240863" w:rsidRDefault="006B0506" w:rsidP="006B0506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</w:tcPr>
          <w:p w:rsidR="006B0506" w:rsidRPr="00240863" w:rsidRDefault="006B0506" w:rsidP="00240863">
            <w:pPr>
              <w:snapToGrid w:val="0"/>
              <w:jc w:val="center"/>
            </w:pPr>
          </w:p>
        </w:tc>
      </w:tr>
      <w:tr w:rsidR="006B0506" w:rsidRPr="00240863" w:rsidTr="006B0506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6B0506" w:rsidRPr="00240863" w:rsidRDefault="006B0506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B0506" w:rsidRPr="00240863" w:rsidRDefault="006B0506" w:rsidP="00240863">
            <w:pPr>
              <w:autoSpaceDE w:val="0"/>
              <w:snapToGrid w:val="0"/>
              <w:rPr>
                <w:rFonts w:eastAsia="Calibri"/>
                <w:bCs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B0506" w:rsidRPr="005B0D3C" w:rsidRDefault="006B0506" w:rsidP="006B0506">
            <w:r w:rsidRPr="005B0D3C">
              <w:t>2.5.1</w:t>
            </w:r>
          </w:p>
        </w:tc>
        <w:tc>
          <w:tcPr>
            <w:tcW w:w="884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B0506" w:rsidRPr="005B0D3C" w:rsidRDefault="006B0506" w:rsidP="006B0506">
            <w:r w:rsidRPr="005B0D3C">
              <w:t>Особенности разговорной речи. Общение с клиентом: беседа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B0506" w:rsidRPr="005B0D3C" w:rsidRDefault="006B0506" w:rsidP="006B0506">
            <w:pPr>
              <w:jc w:val="center"/>
            </w:pPr>
            <w:r w:rsidRPr="005B0D3C">
              <w:t>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6B0506" w:rsidRPr="00240863" w:rsidRDefault="006B0506" w:rsidP="00240863">
            <w:pPr>
              <w:snapToGrid w:val="0"/>
              <w:jc w:val="center"/>
            </w:pPr>
            <w:r>
              <w:t>2</w:t>
            </w:r>
          </w:p>
        </w:tc>
      </w:tr>
      <w:tr w:rsidR="006B0506" w:rsidRPr="00240863" w:rsidTr="006B0506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6B0506" w:rsidRPr="00240863" w:rsidRDefault="006B0506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B0506" w:rsidRPr="00240863" w:rsidRDefault="006B0506" w:rsidP="00240863">
            <w:pPr>
              <w:autoSpaceDE w:val="0"/>
              <w:snapToGrid w:val="0"/>
              <w:rPr>
                <w:rFonts w:eastAsia="Calibri"/>
                <w:bCs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B0506" w:rsidRPr="005B0D3C" w:rsidRDefault="006B0506" w:rsidP="006B0506">
            <w:r w:rsidRPr="005B0D3C">
              <w:t>2.5.2</w:t>
            </w:r>
          </w:p>
        </w:tc>
        <w:tc>
          <w:tcPr>
            <w:tcW w:w="884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B0506" w:rsidRPr="005B0D3C" w:rsidRDefault="006B0506" w:rsidP="006B0506">
            <w:r w:rsidRPr="005B0D3C">
              <w:t>Приемы грамотного общения с клиентом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B0506" w:rsidRPr="005B0D3C" w:rsidRDefault="006B0506" w:rsidP="006B0506">
            <w:pPr>
              <w:jc w:val="center"/>
            </w:pPr>
            <w:r w:rsidRPr="005B0D3C">
              <w:t>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6B0506" w:rsidRPr="00240863" w:rsidRDefault="006B0506" w:rsidP="00240863">
            <w:pPr>
              <w:snapToGrid w:val="0"/>
              <w:jc w:val="center"/>
            </w:pPr>
            <w:r>
              <w:t>2</w:t>
            </w:r>
          </w:p>
        </w:tc>
      </w:tr>
      <w:tr w:rsidR="006B0506" w:rsidRPr="00240863" w:rsidTr="006B0506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6B0506" w:rsidRPr="00240863" w:rsidRDefault="006B0506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B0506" w:rsidRPr="00240863" w:rsidRDefault="006B0506" w:rsidP="00240863">
            <w:pPr>
              <w:autoSpaceDE w:val="0"/>
              <w:snapToGrid w:val="0"/>
              <w:rPr>
                <w:rFonts w:eastAsia="Calibri"/>
                <w:bCs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B0506" w:rsidRPr="005B0D3C" w:rsidRDefault="006B0506" w:rsidP="006B0506">
            <w:r w:rsidRPr="005B0D3C">
              <w:t>2.5.3</w:t>
            </w:r>
          </w:p>
        </w:tc>
        <w:tc>
          <w:tcPr>
            <w:tcW w:w="884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B0506" w:rsidRPr="005B0D3C" w:rsidRDefault="006B0506" w:rsidP="006B0506">
            <w:r w:rsidRPr="005B0D3C">
              <w:t>Контрольный тест. Итоговое занятие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B0506" w:rsidRDefault="006B0506" w:rsidP="006B0506">
            <w:pPr>
              <w:jc w:val="center"/>
            </w:pPr>
            <w:r w:rsidRPr="005B0D3C">
              <w:t>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6B0506" w:rsidRPr="00240863" w:rsidRDefault="006B0506" w:rsidP="00240863">
            <w:pPr>
              <w:snapToGrid w:val="0"/>
              <w:jc w:val="center"/>
            </w:pPr>
            <w:r>
              <w:t>2</w:t>
            </w:r>
          </w:p>
        </w:tc>
      </w:tr>
      <w:tr w:rsidR="00750D53" w:rsidRPr="00240863" w:rsidTr="006B0506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50D53" w:rsidRPr="00240863" w:rsidRDefault="00750D5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0D53" w:rsidRPr="00240863" w:rsidRDefault="00750D53" w:rsidP="00240863">
            <w:pPr>
              <w:autoSpaceDE w:val="0"/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53" w:rsidRPr="00240863" w:rsidRDefault="00750D53" w:rsidP="00240863">
            <w:pPr>
              <w:autoSpaceDE w:val="0"/>
            </w:pPr>
            <w:r w:rsidRPr="00240863">
              <w:rPr>
                <w:rFonts w:eastAsia="Calibri"/>
                <w:b/>
                <w:bCs/>
              </w:rPr>
              <w:t>Самостоятельная работа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0D53" w:rsidRPr="006B0506" w:rsidRDefault="00750D53" w:rsidP="00240863">
            <w:pPr>
              <w:snapToGrid w:val="0"/>
              <w:jc w:val="center"/>
              <w:rPr>
                <w:b/>
              </w:rPr>
            </w:pPr>
            <w:r w:rsidRPr="006B0506">
              <w:rPr>
                <w:b/>
              </w:rPr>
              <w:t>3</w:t>
            </w:r>
          </w:p>
        </w:tc>
        <w:tc>
          <w:tcPr>
            <w:tcW w:w="104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750D53" w:rsidRPr="00240863" w:rsidRDefault="00750D53" w:rsidP="00240863">
            <w:pPr>
              <w:snapToGrid w:val="0"/>
              <w:jc w:val="center"/>
            </w:pPr>
          </w:p>
        </w:tc>
      </w:tr>
      <w:tr w:rsidR="00750D53" w:rsidRPr="00240863" w:rsidTr="00995BB5">
        <w:trPr>
          <w:trHeight w:val="20"/>
          <w:jc w:val="center"/>
        </w:trPr>
        <w:tc>
          <w:tcPr>
            <w:tcW w:w="17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53" w:rsidRPr="00240863" w:rsidRDefault="00750D53" w:rsidP="00240863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D53" w:rsidRPr="00240863" w:rsidRDefault="00750D53" w:rsidP="00240863">
            <w:pPr>
              <w:autoSpaceDE w:val="0"/>
              <w:snapToGrid w:val="0"/>
              <w:rPr>
                <w:rFonts w:eastAsia="Calibri"/>
                <w:bCs/>
              </w:rPr>
            </w:pPr>
          </w:p>
        </w:tc>
        <w:tc>
          <w:tcPr>
            <w:tcW w:w="9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53" w:rsidRPr="00240863" w:rsidRDefault="00750D53" w:rsidP="00240863">
            <w:pPr>
              <w:autoSpaceDE w:val="0"/>
            </w:pPr>
            <w:r w:rsidRPr="00240863">
              <w:t>Составление диалога с клиентом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750D53" w:rsidRPr="00240863" w:rsidRDefault="00750D53" w:rsidP="00240863">
            <w:pPr>
              <w:snapToGrid w:val="0"/>
              <w:jc w:val="center"/>
            </w:pP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750D53" w:rsidRPr="00240863" w:rsidRDefault="00750D53" w:rsidP="00240863">
            <w:pPr>
              <w:snapToGrid w:val="0"/>
              <w:jc w:val="center"/>
            </w:pPr>
          </w:p>
        </w:tc>
      </w:tr>
      <w:tr w:rsidR="00750D53" w:rsidRPr="00240863" w:rsidTr="00995BB5">
        <w:trPr>
          <w:trHeight w:val="20"/>
          <w:jc w:val="center"/>
        </w:trPr>
        <w:tc>
          <w:tcPr>
            <w:tcW w:w="136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750D53" w:rsidRPr="00240863" w:rsidRDefault="00750D53" w:rsidP="00F35C5E">
            <w:pPr>
              <w:snapToGrid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Всего максимальная нагрузка: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750D53" w:rsidRPr="00240863" w:rsidRDefault="00750D53" w:rsidP="0024086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04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</w:tcPr>
          <w:p w:rsidR="00750D53" w:rsidRPr="00240863" w:rsidRDefault="00750D53" w:rsidP="00240863">
            <w:pPr>
              <w:snapToGrid w:val="0"/>
              <w:jc w:val="center"/>
            </w:pPr>
          </w:p>
        </w:tc>
      </w:tr>
    </w:tbl>
    <w:p w:rsidR="00240863" w:rsidRPr="00240863" w:rsidRDefault="00240863" w:rsidP="00240863">
      <w:pPr>
        <w:ind w:firstLine="709"/>
        <w:rPr>
          <w:b/>
          <w:sz w:val="28"/>
          <w:szCs w:val="28"/>
        </w:rPr>
      </w:pPr>
    </w:p>
    <w:p w:rsidR="006E5CFD" w:rsidRPr="00F4280D" w:rsidRDefault="006E5CFD" w:rsidP="006E5CFD">
      <w:pPr>
        <w:pStyle w:val="1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  <w:rPr>
          <w:color w:val="FF0000"/>
        </w:rPr>
      </w:pPr>
    </w:p>
    <w:p w:rsidR="006E5CFD" w:rsidRPr="00F4280D" w:rsidRDefault="006E5CFD" w:rsidP="006E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FF0000"/>
        </w:rPr>
        <w:sectPr w:rsidR="006E5CFD" w:rsidRPr="00F4280D" w:rsidSect="0055353B">
          <w:headerReference w:type="default" r:id="rId10"/>
          <w:footerReference w:type="even" r:id="rId11"/>
          <w:footerReference w:type="default" r:id="rId12"/>
          <w:pgSz w:w="16840" w:h="11907" w:orient="landscape"/>
          <w:pgMar w:top="567" w:right="567" w:bottom="567" w:left="1134" w:header="709" w:footer="709" w:gutter="0"/>
          <w:cols w:space="720"/>
        </w:sectPr>
      </w:pPr>
    </w:p>
    <w:p w:rsidR="006E5CFD" w:rsidRPr="00F45D45" w:rsidRDefault="006E5CFD" w:rsidP="00F45D45">
      <w:pPr>
        <w:pStyle w:val="3"/>
        <w:spacing w:before="0" w:after="0"/>
        <w:ind w:firstLine="709"/>
        <w:rPr>
          <w:rFonts w:ascii="Times New Roman" w:hAnsi="Times New Roman"/>
          <w:sz w:val="28"/>
          <w:szCs w:val="28"/>
        </w:rPr>
      </w:pPr>
      <w:bookmarkStart w:id="19" w:name="_Toc441239781"/>
      <w:r w:rsidRPr="00F45D45">
        <w:rPr>
          <w:rFonts w:ascii="Times New Roman" w:hAnsi="Times New Roman"/>
          <w:sz w:val="28"/>
          <w:szCs w:val="28"/>
        </w:rPr>
        <w:lastRenderedPageBreak/>
        <w:t>3. УСЛОВИЯ РЕАЛИЗАЦИИ УЧЕБНОЙ ДИСЦИПЛИНЫ</w:t>
      </w:r>
      <w:bookmarkEnd w:id="19"/>
    </w:p>
    <w:p w:rsidR="006E5CFD" w:rsidRPr="00F45D45" w:rsidRDefault="006E5CFD" w:rsidP="00F45D45">
      <w:pPr>
        <w:ind w:firstLine="709"/>
        <w:rPr>
          <w:sz w:val="28"/>
          <w:szCs w:val="28"/>
        </w:rPr>
      </w:pPr>
    </w:p>
    <w:p w:rsidR="006E5CFD" w:rsidRPr="00F45D45" w:rsidRDefault="006E5CFD" w:rsidP="00F45D45">
      <w:pPr>
        <w:pStyle w:val="3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0" w:name="_Toc441239782"/>
      <w:r w:rsidRPr="00F45D45">
        <w:rPr>
          <w:rFonts w:ascii="Times New Roman" w:hAnsi="Times New Roman"/>
          <w:sz w:val="28"/>
          <w:szCs w:val="28"/>
        </w:rPr>
        <w:t>3.1. Требования к минимальному материально-техническому обеспечению</w:t>
      </w:r>
      <w:bookmarkEnd w:id="20"/>
    </w:p>
    <w:p w:rsidR="006E5CFD" w:rsidRPr="00F45D45" w:rsidRDefault="006E5CFD" w:rsidP="0075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</w:rPr>
      </w:pPr>
      <w:r w:rsidRPr="00F45D45">
        <w:rPr>
          <w:bCs/>
          <w:sz w:val="28"/>
          <w:szCs w:val="28"/>
        </w:rPr>
        <w:t>Реализация программы дисциплины требует наличия учебного к</w:t>
      </w:r>
      <w:r w:rsidR="00750D53">
        <w:rPr>
          <w:bCs/>
          <w:sz w:val="28"/>
          <w:szCs w:val="28"/>
        </w:rPr>
        <w:t>абинета основ деловой культуры.</w:t>
      </w:r>
    </w:p>
    <w:p w:rsidR="006E5CFD" w:rsidRPr="00750D53" w:rsidRDefault="006E5CFD" w:rsidP="00F4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  <w:r w:rsidRPr="00750D53">
        <w:rPr>
          <w:b/>
          <w:bCs/>
          <w:sz w:val="28"/>
          <w:szCs w:val="28"/>
        </w:rPr>
        <w:t xml:space="preserve">Оборудование учебного кабинета: </w:t>
      </w:r>
    </w:p>
    <w:p w:rsidR="006E5CFD" w:rsidRPr="00F45D45" w:rsidRDefault="006E5CFD" w:rsidP="00F45D45">
      <w:pPr>
        <w:pStyle w:val="aa"/>
        <w:numPr>
          <w:ilvl w:val="0"/>
          <w:numId w:val="26"/>
        </w:numPr>
        <w:suppressAutoHyphens/>
        <w:spacing w:after="0"/>
        <w:ind w:left="0" w:firstLine="709"/>
        <w:jc w:val="both"/>
        <w:rPr>
          <w:bCs/>
          <w:sz w:val="28"/>
          <w:szCs w:val="28"/>
        </w:rPr>
      </w:pPr>
      <w:r w:rsidRPr="00F45D45">
        <w:rPr>
          <w:bCs/>
          <w:sz w:val="28"/>
          <w:szCs w:val="28"/>
        </w:rPr>
        <w:t>Шкаф для хранения учебно-наглядных пособий и книг</w:t>
      </w:r>
    </w:p>
    <w:p w:rsidR="006E5CFD" w:rsidRPr="00F45D45" w:rsidRDefault="006E5CFD" w:rsidP="00F45D45">
      <w:pPr>
        <w:pStyle w:val="aa"/>
        <w:numPr>
          <w:ilvl w:val="0"/>
          <w:numId w:val="26"/>
        </w:numPr>
        <w:suppressAutoHyphens/>
        <w:spacing w:after="0"/>
        <w:ind w:left="0" w:firstLine="709"/>
        <w:jc w:val="both"/>
        <w:rPr>
          <w:bCs/>
          <w:sz w:val="28"/>
          <w:szCs w:val="28"/>
        </w:rPr>
      </w:pPr>
      <w:r w:rsidRPr="00F45D45">
        <w:rPr>
          <w:bCs/>
          <w:sz w:val="28"/>
          <w:szCs w:val="28"/>
        </w:rPr>
        <w:t>Классная доска</w:t>
      </w:r>
    </w:p>
    <w:p w:rsidR="006E5CFD" w:rsidRPr="00F45D45" w:rsidRDefault="006E5CFD" w:rsidP="00F45D45">
      <w:pPr>
        <w:pStyle w:val="aa"/>
        <w:numPr>
          <w:ilvl w:val="0"/>
          <w:numId w:val="26"/>
        </w:numPr>
        <w:suppressAutoHyphens/>
        <w:spacing w:after="0"/>
        <w:ind w:left="0" w:firstLine="709"/>
        <w:jc w:val="both"/>
        <w:rPr>
          <w:bCs/>
          <w:sz w:val="28"/>
          <w:szCs w:val="28"/>
        </w:rPr>
      </w:pPr>
      <w:r w:rsidRPr="00F45D45">
        <w:rPr>
          <w:bCs/>
          <w:sz w:val="28"/>
          <w:szCs w:val="28"/>
        </w:rPr>
        <w:t>Стол для преподавателя</w:t>
      </w:r>
    </w:p>
    <w:p w:rsidR="006E5CFD" w:rsidRPr="00F45D45" w:rsidRDefault="006E5CFD" w:rsidP="00F45D45">
      <w:pPr>
        <w:pStyle w:val="aa"/>
        <w:numPr>
          <w:ilvl w:val="0"/>
          <w:numId w:val="26"/>
        </w:numPr>
        <w:suppressAutoHyphens/>
        <w:spacing w:after="0"/>
        <w:ind w:left="0" w:firstLine="709"/>
        <w:jc w:val="both"/>
        <w:rPr>
          <w:bCs/>
          <w:sz w:val="28"/>
          <w:szCs w:val="28"/>
        </w:rPr>
      </w:pPr>
      <w:r w:rsidRPr="00F45D45">
        <w:rPr>
          <w:bCs/>
          <w:sz w:val="28"/>
          <w:szCs w:val="28"/>
        </w:rPr>
        <w:t>Стул для преподавателя</w:t>
      </w:r>
    </w:p>
    <w:p w:rsidR="006E5CFD" w:rsidRPr="00F45D45" w:rsidRDefault="006E5CFD" w:rsidP="00F45D45">
      <w:pPr>
        <w:pStyle w:val="aa"/>
        <w:numPr>
          <w:ilvl w:val="0"/>
          <w:numId w:val="26"/>
        </w:numPr>
        <w:suppressAutoHyphens/>
        <w:spacing w:after="0"/>
        <w:ind w:left="0" w:firstLine="709"/>
        <w:jc w:val="both"/>
        <w:rPr>
          <w:bCs/>
          <w:sz w:val="28"/>
          <w:szCs w:val="28"/>
        </w:rPr>
      </w:pPr>
      <w:r w:rsidRPr="00F45D45">
        <w:rPr>
          <w:bCs/>
          <w:sz w:val="28"/>
          <w:szCs w:val="28"/>
        </w:rPr>
        <w:t>Столы ученические</w:t>
      </w:r>
    </w:p>
    <w:p w:rsidR="006E5CFD" w:rsidRPr="00750D53" w:rsidRDefault="006E5CFD" w:rsidP="00750D53">
      <w:pPr>
        <w:pStyle w:val="aa"/>
        <w:numPr>
          <w:ilvl w:val="0"/>
          <w:numId w:val="26"/>
        </w:numPr>
        <w:suppressAutoHyphens/>
        <w:spacing w:after="0"/>
        <w:ind w:left="0" w:firstLine="709"/>
        <w:jc w:val="both"/>
        <w:rPr>
          <w:bCs/>
          <w:sz w:val="28"/>
          <w:szCs w:val="28"/>
        </w:rPr>
      </w:pPr>
      <w:r w:rsidRPr="00F45D45">
        <w:rPr>
          <w:bCs/>
          <w:sz w:val="28"/>
          <w:szCs w:val="28"/>
        </w:rPr>
        <w:t>Стулья ученические</w:t>
      </w:r>
    </w:p>
    <w:p w:rsidR="006E5CFD" w:rsidRPr="00750D53" w:rsidRDefault="006E5CFD" w:rsidP="00F45D45">
      <w:pPr>
        <w:pStyle w:val="aa"/>
        <w:spacing w:after="0"/>
        <w:ind w:firstLine="709"/>
        <w:jc w:val="both"/>
        <w:rPr>
          <w:b/>
          <w:bCs/>
          <w:sz w:val="28"/>
          <w:szCs w:val="28"/>
        </w:rPr>
      </w:pPr>
      <w:r w:rsidRPr="00750D53">
        <w:rPr>
          <w:b/>
          <w:bCs/>
          <w:sz w:val="28"/>
          <w:szCs w:val="28"/>
        </w:rPr>
        <w:t xml:space="preserve">Наглядные средства обучения </w:t>
      </w:r>
    </w:p>
    <w:p w:rsidR="006E5CFD" w:rsidRPr="00F45D45" w:rsidRDefault="006E5CFD" w:rsidP="00F45D45">
      <w:pPr>
        <w:pStyle w:val="aa"/>
        <w:spacing w:after="0"/>
        <w:ind w:firstLine="709"/>
        <w:jc w:val="both"/>
        <w:rPr>
          <w:bCs/>
          <w:sz w:val="28"/>
          <w:szCs w:val="28"/>
        </w:rPr>
      </w:pPr>
      <w:r w:rsidRPr="00F45D45">
        <w:rPr>
          <w:bCs/>
          <w:sz w:val="28"/>
          <w:szCs w:val="28"/>
        </w:rPr>
        <w:t xml:space="preserve"> </w:t>
      </w:r>
      <w:r w:rsidR="00A829A9">
        <w:rPr>
          <w:bCs/>
          <w:sz w:val="28"/>
          <w:szCs w:val="28"/>
        </w:rPr>
        <w:t>1.</w:t>
      </w:r>
      <w:r w:rsidRPr="00F45D45">
        <w:rPr>
          <w:bCs/>
          <w:sz w:val="28"/>
          <w:szCs w:val="28"/>
        </w:rPr>
        <w:t xml:space="preserve"> Таблицы:</w:t>
      </w:r>
    </w:p>
    <w:p w:rsidR="006E5CFD" w:rsidRPr="00F45D45" w:rsidRDefault="006E5CFD" w:rsidP="00F45D45">
      <w:pPr>
        <w:pStyle w:val="aa"/>
        <w:spacing w:after="0"/>
        <w:ind w:firstLine="709"/>
        <w:jc w:val="both"/>
        <w:rPr>
          <w:bCs/>
          <w:sz w:val="28"/>
          <w:szCs w:val="28"/>
        </w:rPr>
      </w:pPr>
      <w:r w:rsidRPr="00F45D45">
        <w:rPr>
          <w:bCs/>
          <w:sz w:val="28"/>
          <w:szCs w:val="28"/>
        </w:rPr>
        <w:t xml:space="preserve"> «Нормы русского литературного языка»</w:t>
      </w:r>
    </w:p>
    <w:p w:rsidR="006E5CFD" w:rsidRPr="00F45D45" w:rsidRDefault="006E5CFD" w:rsidP="00F45D45">
      <w:pPr>
        <w:pStyle w:val="aa"/>
        <w:spacing w:after="0"/>
        <w:ind w:firstLine="709"/>
        <w:jc w:val="both"/>
        <w:rPr>
          <w:bCs/>
          <w:sz w:val="28"/>
          <w:szCs w:val="28"/>
        </w:rPr>
      </w:pPr>
      <w:r w:rsidRPr="00F45D45">
        <w:rPr>
          <w:bCs/>
          <w:sz w:val="28"/>
          <w:szCs w:val="28"/>
        </w:rPr>
        <w:t xml:space="preserve"> «Качества хорошей речи»</w:t>
      </w:r>
    </w:p>
    <w:p w:rsidR="006E5CFD" w:rsidRPr="00F45D45" w:rsidRDefault="006E5CFD" w:rsidP="00F45D45">
      <w:pPr>
        <w:pStyle w:val="aa"/>
        <w:spacing w:after="0"/>
        <w:ind w:firstLine="709"/>
        <w:jc w:val="both"/>
        <w:rPr>
          <w:bCs/>
          <w:sz w:val="28"/>
          <w:szCs w:val="28"/>
        </w:rPr>
      </w:pPr>
      <w:r w:rsidRPr="00F45D45">
        <w:rPr>
          <w:bCs/>
          <w:sz w:val="28"/>
          <w:szCs w:val="28"/>
        </w:rPr>
        <w:t xml:space="preserve"> «Принципы русской орфографии»</w:t>
      </w:r>
    </w:p>
    <w:p w:rsidR="006E5CFD" w:rsidRPr="00F45D45" w:rsidRDefault="006E5CFD" w:rsidP="00F45D45">
      <w:pPr>
        <w:pStyle w:val="aa"/>
        <w:spacing w:after="0"/>
        <w:ind w:firstLine="709"/>
        <w:jc w:val="both"/>
        <w:rPr>
          <w:bCs/>
          <w:sz w:val="28"/>
          <w:szCs w:val="28"/>
        </w:rPr>
      </w:pPr>
      <w:r w:rsidRPr="00F45D45">
        <w:rPr>
          <w:bCs/>
          <w:sz w:val="28"/>
          <w:szCs w:val="28"/>
        </w:rPr>
        <w:t>«Функциональные стили речи»</w:t>
      </w:r>
    </w:p>
    <w:p w:rsidR="006E5CFD" w:rsidRPr="00F45D45" w:rsidRDefault="006E5CFD" w:rsidP="00F45D45">
      <w:pPr>
        <w:pStyle w:val="aa"/>
        <w:spacing w:after="0"/>
        <w:ind w:firstLine="709"/>
        <w:jc w:val="both"/>
        <w:rPr>
          <w:bCs/>
          <w:sz w:val="28"/>
          <w:szCs w:val="28"/>
        </w:rPr>
      </w:pPr>
      <w:r w:rsidRPr="00F45D45">
        <w:rPr>
          <w:bCs/>
          <w:sz w:val="28"/>
          <w:szCs w:val="28"/>
        </w:rPr>
        <w:t xml:space="preserve"> «Композиция публичного выступления»</w:t>
      </w:r>
    </w:p>
    <w:p w:rsidR="006E5CFD" w:rsidRPr="00F45D45" w:rsidRDefault="006E5CFD" w:rsidP="00F45D45">
      <w:pPr>
        <w:pStyle w:val="aa"/>
        <w:spacing w:after="0"/>
        <w:ind w:firstLine="709"/>
        <w:jc w:val="both"/>
        <w:rPr>
          <w:bCs/>
          <w:sz w:val="28"/>
          <w:szCs w:val="28"/>
        </w:rPr>
      </w:pPr>
      <w:r w:rsidRPr="00F45D45">
        <w:rPr>
          <w:bCs/>
          <w:sz w:val="28"/>
          <w:szCs w:val="28"/>
        </w:rPr>
        <w:t xml:space="preserve"> «Формулы речевого этикета»</w:t>
      </w:r>
    </w:p>
    <w:p w:rsidR="006E5CFD" w:rsidRPr="00F45D45" w:rsidRDefault="00A829A9" w:rsidP="00F45D45">
      <w:pPr>
        <w:pStyle w:val="aa"/>
        <w:spacing w:after="0"/>
        <w:ind w:firstLine="709"/>
        <w:jc w:val="both"/>
        <w:rPr>
          <w:bCs/>
          <w:sz w:val="28"/>
          <w:szCs w:val="28"/>
        </w:rPr>
      </w:pPr>
      <w:r w:rsidRPr="00776FE3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  <w:r w:rsidRPr="00776FE3">
        <w:rPr>
          <w:bCs/>
          <w:sz w:val="28"/>
          <w:szCs w:val="28"/>
        </w:rPr>
        <w:t xml:space="preserve"> Комплект практических работ по предмету</w:t>
      </w:r>
    </w:p>
    <w:p w:rsidR="006E5CFD" w:rsidRPr="00F45D45" w:rsidRDefault="006E5CFD" w:rsidP="00F45D45">
      <w:pPr>
        <w:pStyle w:val="3"/>
        <w:spacing w:before="0" w:after="0"/>
        <w:ind w:firstLine="709"/>
        <w:rPr>
          <w:rFonts w:ascii="Times New Roman" w:hAnsi="Times New Roman"/>
          <w:sz w:val="28"/>
          <w:szCs w:val="28"/>
        </w:rPr>
      </w:pPr>
      <w:bookmarkStart w:id="21" w:name="_Toc441239783"/>
      <w:r w:rsidRPr="00F45D45">
        <w:rPr>
          <w:rFonts w:ascii="Times New Roman" w:hAnsi="Times New Roman"/>
          <w:sz w:val="28"/>
          <w:szCs w:val="28"/>
        </w:rPr>
        <w:t>3.2. Информационное обеспечение обучения</w:t>
      </w:r>
      <w:bookmarkEnd w:id="21"/>
    </w:p>
    <w:p w:rsidR="006E5CFD" w:rsidRPr="00F45D45" w:rsidRDefault="006E5CFD" w:rsidP="00F4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  <w:r w:rsidRPr="00F45D45">
        <w:rPr>
          <w:b/>
          <w:bCs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:rsidR="00A920B9" w:rsidRPr="00E14B1B" w:rsidRDefault="00A920B9" w:rsidP="00A920B9">
      <w:pPr>
        <w:ind w:firstLine="919"/>
        <w:rPr>
          <w:b/>
          <w:szCs w:val="28"/>
        </w:rPr>
      </w:pPr>
      <w:r w:rsidRPr="00E14B1B">
        <w:rPr>
          <w:b/>
          <w:szCs w:val="28"/>
        </w:rPr>
        <w:t xml:space="preserve">Основные источники: </w:t>
      </w:r>
    </w:p>
    <w:p w:rsidR="00A920B9" w:rsidRPr="005272E6" w:rsidRDefault="00A920B9" w:rsidP="00A920B9">
      <w:pPr>
        <w:pStyle w:val="afd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C60C9">
        <w:rPr>
          <w:rFonts w:ascii="Times New Roman" w:hAnsi="Times New Roman" w:cs="Times New Roman"/>
          <w:sz w:val="24"/>
          <w:szCs w:val="24"/>
        </w:rPr>
        <w:t>Антонова Е.С. Русский язык и культура речи: учебник для студ. учреждени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0C60C9">
        <w:rPr>
          <w:rFonts w:ascii="Times New Roman" w:hAnsi="Times New Roman" w:cs="Times New Roman"/>
          <w:sz w:val="24"/>
          <w:szCs w:val="24"/>
        </w:rPr>
        <w:t xml:space="preserve"> сред</w:t>
      </w:r>
      <w:proofErr w:type="gramStart"/>
      <w:r w:rsidRPr="000C60C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C60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60C9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0C60C9">
        <w:rPr>
          <w:rFonts w:ascii="Times New Roman" w:hAnsi="Times New Roman" w:cs="Times New Roman"/>
          <w:sz w:val="24"/>
          <w:szCs w:val="24"/>
        </w:rPr>
        <w:t xml:space="preserve">роф. образования / Е.С. Антонова, Т.М. </w:t>
      </w:r>
      <w:proofErr w:type="spellStart"/>
      <w:r w:rsidRPr="000C60C9">
        <w:rPr>
          <w:rFonts w:ascii="Times New Roman" w:hAnsi="Times New Roman" w:cs="Times New Roman"/>
          <w:sz w:val="24"/>
          <w:szCs w:val="24"/>
        </w:rPr>
        <w:t>Воителева</w:t>
      </w:r>
      <w:proofErr w:type="spellEnd"/>
      <w:r w:rsidRPr="000C60C9">
        <w:rPr>
          <w:rFonts w:ascii="Times New Roman" w:hAnsi="Times New Roman" w:cs="Times New Roman"/>
          <w:sz w:val="24"/>
          <w:szCs w:val="24"/>
        </w:rPr>
        <w:t>. – М.: Издательский центр «Академия», 2018. -320 с.</w:t>
      </w:r>
    </w:p>
    <w:p w:rsidR="00A920B9" w:rsidRPr="00E14B1B" w:rsidRDefault="00A920B9" w:rsidP="00A920B9">
      <w:pPr>
        <w:ind w:firstLine="919"/>
        <w:rPr>
          <w:b/>
          <w:szCs w:val="28"/>
        </w:rPr>
      </w:pPr>
      <w:r w:rsidRPr="00E14B1B">
        <w:rPr>
          <w:b/>
          <w:szCs w:val="28"/>
        </w:rPr>
        <w:t xml:space="preserve">Дополнительные источники: </w:t>
      </w:r>
    </w:p>
    <w:p w:rsidR="00A920B9" w:rsidRPr="00E14B1B" w:rsidRDefault="00A920B9" w:rsidP="00A920B9">
      <w:pPr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Cs w:val="28"/>
        </w:rPr>
      </w:pPr>
      <w:r w:rsidRPr="00E14B1B">
        <w:rPr>
          <w:szCs w:val="28"/>
        </w:rPr>
        <w:t>Русский язык и культура речи [Текст]: учебник для вузов / под ред. В.И. Максимова, А.В. Голубевой. – М.: Высшее образование, 20</w:t>
      </w:r>
      <w:r>
        <w:rPr>
          <w:szCs w:val="28"/>
        </w:rPr>
        <w:t>1</w:t>
      </w:r>
      <w:r w:rsidRPr="00E14B1B">
        <w:rPr>
          <w:szCs w:val="28"/>
        </w:rPr>
        <w:t xml:space="preserve">7. – 356 с. </w:t>
      </w:r>
    </w:p>
    <w:p w:rsidR="00A920B9" w:rsidRPr="00E14B1B" w:rsidRDefault="00A920B9" w:rsidP="00A920B9">
      <w:pPr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Cs w:val="28"/>
        </w:rPr>
      </w:pPr>
      <w:r w:rsidRPr="00E14B1B">
        <w:rPr>
          <w:szCs w:val="28"/>
        </w:rPr>
        <w:t>Сорокина, А.В. Основы делового общения [Текст]: Конспект лекций /А.В. Сорокина. – Ростов н</w:t>
      </w:r>
      <w:proofErr w:type="gramStart"/>
      <w:r w:rsidRPr="00E14B1B">
        <w:rPr>
          <w:szCs w:val="28"/>
        </w:rPr>
        <w:t>/Д</w:t>
      </w:r>
      <w:proofErr w:type="gramEnd"/>
      <w:r w:rsidRPr="00E14B1B">
        <w:rPr>
          <w:szCs w:val="28"/>
        </w:rPr>
        <w:t>: Феникс, 20</w:t>
      </w:r>
      <w:r>
        <w:rPr>
          <w:szCs w:val="28"/>
        </w:rPr>
        <w:t>1</w:t>
      </w:r>
      <w:r w:rsidRPr="00E14B1B">
        <w:rPr>
          <w:szCs w:val="28"/>
        </w:rPr>
        <w:t>4. – 224 с.</w:t>
      </w:r>
    </w:p>
    <w:p w:rsidR="00A920B9" w:rsidRPr="00D07655" w:rsidRDefault="00B1718E" w:rsidP="00A92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              </w:t>
      </w:r>
      <w:r w:rsidR="00A920B9" w:rsidRPr="00D07655">
        <w:rPr>
          <w:b/>
          <w:bCs/>
          <w:szCs w:val="28"/>
        </w:rPr>
        <w:t>Интернет – ресурсы:</w:t>
      </w:r>
    </w:p>
    <w:p w:rsidR="0053304E" w:rsidRDefault="0053304E" w:rsidP="0053304E">
      <w:pPr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F60CA9">
        <w:rPr>
          <w:sz w:val="28"/>
          <w:szCs w:val="28"/>
        </w:rPr>
        <w:t xml:space="preserve">Фундаментальная электронная библиотека </w:t>
      </w:r>
      <w:r w:rsidRPr="009951A2">
        <w:rPr>
          <w:sz w:val="28"/>
          <w:szCs w:val="28"/>
        </w:rPr>
        <w:t>“Русск</w:t>
      </w:r>
      <w:r>
        <w:rPr>
          <w:sz w:val="28"/>
          <w:szCs w:val="28"/>
        </w:rPr>
        <w:t>ий язык</w:t>
      </w:r>
      <w:r w:rsidRPr="009951A2">
        <w:rPr>
          <w:sz w:val="28"/>
          <w:szCs w:val="28"/>
        </w:rPr>
        <w:t xml:space="preserve">” [Электронный ресурс]  (ФЭБ) – режим доступа </w:t>
      </w:r>
      <w:hyperlink r:id="rId13" w:history="1">
        <w:r w:rsidRPr="00F60CA9">
          <w:rPr>
            <w:rStyle w:val="af8"/>
            <w:sz w:val="28"/>
            <w:szCs w:val="28"/>
            <w:lang w:val="en-US"/>
          </w:rPr>
          <w:t>http</w:t>
        </w:r>
        <w:r w:rsidRPr="00F60CA9">
          <w:rPr>
            <w:rStyle w:val="af8"/>
            <w:sz w:val="28"/>
            <w:szCs w:val="28"/>
          </w:rPr>
          <w:t>://</w:t>
        </w:r>
        <w:proofErr w:type="spellStart"/>
        <w:r w:rsidRPr="00F60CA9">
          <w:rPr>
            <w:rStyle w:val="af8"/>
            <w:sz w:val="28"/>
            <w:szCs w:val="28"/>
            <w:lang w:val="en-US"/>
          </w:rPr>
          <w:t>feb</w:t>
        </w:r>
        <w:proofErr w:type="spellEnd"/>
        <w:r w:rsidRPr="00F60CA9">
          <w:rPr>
            <w:rStyle w:val="af8"/>
            <w:sz w:val="28"/>
            <w:szCs w:val="28"/>
          </w:rPr>
          <w:t>-</w:t>
        </w:r>
        <w:r w:rsidRPr="00F60CA9">
          <w:rPr>
            <w:rStyle w:val="af8"/>
            <w:sz w:val="28"/>
            <w:szCs w:val="28"/>
            <w:lang w:val="en-US"/>
          </w:rPr>
          <w:t>web</w:t>
        </w:r>
        <w:r w:rsidRPr="00F60CA9">
          <w:rPr>
            <w:rStyle w:val="af8"/>
            <w:sz w:val="28"/>
            <w:szCs w:val="28"/>
          </w:rPr>
          <w:t>.</w:t>
        </w:r>
        <w:proofErr w:type="spellStart"/>
        <w:r w:rsidRPr="00F60CA9">
          <w:rPr>
            <w:rStyle w:val="af8"/>
            <w:sz w:val="28"/>
            <w:szCs w:val="28"/>
            <w:lang w:val="en-US"/>
          </w:rPr>
          <w:t>ru</w:t>
        </w:r>
        <w:proofErr w:type="spellEnd"/>
        <w:r w:rsidRPr="00F60CA9">
          <w:rPr>
            <w:rStyle w:val="af8"/>
            <w:sz w:val="28"/>
            <w:szCs w:val="28"/>
          </w:rPr>
          <w:t>/</w:t>
        </w:r>
        <w:proofErr w:type="spellStart"/>
        <w:r w:rsidRPr="00F60CA9">
          <w:rPr>
            <w:rStyle w:val="af8"/>
            <w:sz w:val="28"/>
            <w:szCs w:val="28"/>
            <w:lang w:val="en-US"/>
          </w:rPr>
          <w:t>feb</w:t>
        </w:r>
        <w:proofErr w:type="spellEnd"/>
        <w:r w:rsidRPr="00F60CA9">
          <w:rPr>
            <w:rStyle w:val="af8"/>
            <w:sz w:val="28"/>
            <w:szCs w:val="28"/>
          </w:rPr>
          <w:t>/</w:t>
        </w:r>
        <w:proofErr w:type="spellStart"/>
        <w:r w:rsidRPr="00F60CA9">
          <w:rPr>
            <w:rStyle w:val="af8"/>
            <w:sz w:val="28"/>
            <w:szCs w:val="28"/>
            <w:lang w:val="en-US"/>
          </w:rPr>
          <w:t>feb</w:t>
        </w:r>
        <w:proofErr w:type="spellEnd"/>
        <w:r w:rsidRPr="00F60CA9">
          <w:rPr>
            <w:rStyle w:val="af8"/>
            <w:sz w:val="28"/>
            <w:szCs w:val="28"/>
          </w:rPr>
          <w:t>/</w:t>
        </w:r>
        <w:proofErr w:type="spellStart"/>
        <w:r w:rsidRPr="00F60CA9">
          <w:rPr>
            <w:rStyle w:val="af8"/>
            <w:sz w:val="28"/>
            <w:szCs w:val="28"/>
            <w:lang w:val="en-US"/>
          </w:rPr>
          <w:t>dict</w:t>
        </w:r>
        <w:proofErr w:type="spellEnd"/>
        <w:r w:rsidRPr="00F60CA9">
          <w:rPr>
            <w:rStyle w:val="af8"/>
            <w:sz w:val="28"/>
            <w:szCs w:val="28"/>
          </w:rPr>
          <w:t>.</w:t>
        </w:r>
        <w:proofErr w:type="spellStart"/>
        <w:r w:rsidRPr="00F60CA9">
          <w:rPr>
            <w:rStyle w:val="af8"/>
            <w:sz w:val="28"/>
            <w:szCs w:val="28"/>
            <w:lang w:val="en-US"/>
          </w:rPr>
          <w:t>htm</w:t>
        </w:r>
        <w:proofErr w:type="spellEnd"/>
      </w:hyperlink>
      <w:r w:rsidRPr="00F60CA9">
        <w:rPr>
          <w:sz w:val="28"/>
          <w:szCs w:val="28"/>
        </w:rPr>
        <w:t xml:space="preserve"> </w:t>
      </w:r>
      <w:r w:rsidRPr="009951A2">
        <w:rPr>
          <w:sz w:val="28"/>
          <w:szCs w:val="28"/>
        </w:rPr>
        <w:t>свободный (дата обращения 1</w:t>
      </w:r>
      <w:r>
        <w:rPr>
          <w:sz w:val="28"/>
          <w:szCs w:val="28"/>
        </w:rPr>
        <w:t>0</w:t>
      </w:r>
      <w:r w:rsidRPr="009951A2">
        <w:rPr>
          <w:sz w:val="28"/>
          <w:szCs w:val="28"/>
        </w:rPr>
        <w:t>.03.2017 г.)</w:t>
      </w:r>
    </w:p>
    <w:p w:rsidR="006E5CFD" w:rsidRPr="00595DCD" w:rsidRDefault="006E5CFD" w:rsidP="00F45D45">
      <w:pPr>
        <w:pStyle w:val="3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45D45">
        <w:rPr>
          <w:color w:val="FF0000"/>
          <w:sz w:val="28"/>
          <w:szCs w:val="28"/>
        </w:rPr>
        <w:br w:type="page"/>
      </w:r>
      <w:bookmarkStart w:id="22" w:name="_Toc441239784"/>
      <w:r w:rsidRPr="00595DCD">
        <w:rPr>
          <w:rFonts w:ascii="Times New Roman" w:hAnsi="Times New Roman"/>
          <w:sz w:val="28"/>
          <w:szCs w:val="28"/>
        </w:rPr>
        <w:lastRenderedPageBreak/>
        <w:t>4. КОНТРОЛЬ И ОЦЕНКА РЕЗУЛЬТАТОВ ОСВОЕНИЯ УЧЕБНОЙ ДИСЦИПЛИНЫ</w:t>
      </w:r>
      <w:bookmarkEnd w:id="22"/>
    </w:p>
    <w:p w:rsidR="006E5CFD" w:rsidRPr="00595DCD" w:rsidRDefault="006E5CFD" w:rsidP="006E5CFD"/>
    <w:p w:rsidR="006E5CFD" w:rsidRPr="00595DCD" w:rsidRDefault="006E5CFD" w:rsidP="006E5CFD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bookmarkStart w:id="23" w:name="_Toc419970065"/>
      <w:bookmarkStart w:id="24" w:name="_Toc419970153"/>
      <w:bookmarkStart w:id="25" w:name="_Toc441239785"/>
      <w:r w:rsidRPr="00595DCD">
        <w:rPr>
          <w:b/>
          <w:sz w:val="28"/>
          <w:szCs w:val="28"/>
        </w:rPr>
        <w:t>Контроль</w:t>
      </w:r>
      <w:r w:rsidRPr="00595DCD">
        <w:rPr>
          <w:sz w:val="28"/>
          <w:szCs w:val="28"/>
        </w:rPr>
        <w:t xml:space="preserve"> </w:t>
      </w:r>
      <w:r w:rsidRPr="00595DCD">
        <w:rPr>
          <w:b/>
          <w:sz w:val="28"/>
          <w:szCs w:val="28"/>
        </w:rPr>
        <w:t>и оценка</w:t>
      </w:r>
      <w:r w:rsidRPr="00595DCD">
        <w:rPr>
          <w:sz w:val="28"/>
          <w:szCs w:val="28"/>
        </w:rPr>
        <w:t xml:space="preserve"> результатов освоения учебной дисциплины осуществляется преподавателем в процессе проведения практических, внеаудиторных самостоятельных работ.</w:t>
      </w:r>
      <w:bookmarkEnd w:id="23"/>
      <w:bookmarkEnd w:id="24"/>
      <w:bookmarkEnd w:id="25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0"/>
        <w:gridCol w:w="6236"/>
      </w:tblGrid>
      <w:tr w:rsidR="004D5A88" w:rsidRPr="006052C9" w:rsidTr="00432998">
        <w:trPr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A88" w:rsidRPr="006052C9" w:rsidRDefault="004D5A88" w:rsidP="00432998">
            <w:pPr>
              <w:jc w:val="center"/>
              <w:rPr>
                <w:b/>
                <w:bCs/>
              </w:rPr>
            </w:pPr>
            <w:r w:rsidRPr="006052C9">
              <w:rPr>
                <w:b/>
                <w:bCs/>
              </w:rPr>
              <w:t>Результаты обучения</w:t>
            </w:r>
          </w:p>
          <w:p w:rsidR="004D5A88" w:rsidRPr="006052C9" w:rsidRDefault="004D5A88" w:rsidP="00432998">
            <w:pPr>
              <w:jc w:val="center"/>
              <w:rPr>
                <w:b/>
                <w:bCs/>
              </w:rPr>
            </w:pPr>
            <w:r w:rsidRPr="006052C9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A88" w:rsidRPr="006052C9" w:rsidRDefault="004D5A88" w:rsidP="00432998">
            <w:pPr>
              <w:jc w:val="center"/>
              <w:rPr>
                <w:b/>
                <w:bCs/>
              </w:rPr>
            </w:pPr>
            <w:r w:rsidRPr="006052C9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4D5A88" w:rsidRPr="006052C9" w:rsidTr="00432998">
        <w:trPr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5A88" w:rsidRPr="006052C9" w:rsidRDefault="004D5A88" w:rsidP="00432998">
            <w:pPr>
              <w:jc w:val="center"/>
              <w:rPr>
                <w:bCs/>
                <w:i/>
              </w:rPr>
            </w:pPr>
            <w:r w:rsidRPr="006052C9">
              <w:rPr>
                <w:bCs/>
                <w:i/>
              </w:rPr>
              <w:t>1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5A88" w:rsidRPr="006052C9" w:rsidRDefault="004D5A88" w:rsidP="00432998">
            <w:pPr>
              <w:jc w:val="center"/>
              <w:rPr>
                <w:bCs/>
                <w:i/>
              </w:rPr>
            </w:pPr>
            <w:r w:rsidRPr="006052C9">
              <w:rPr>
                <w:bCs/>
                <w:i/>
              </w:rPr>
              <w:t>2</w:t>
            </w:r>
          </w:p>
        </w:tc>
      </w:tr>
      <w:tr w:rsidR="004D5A88" w:rsidRPr="006052C9" w:rsidTr="00432998">
        <w:trPr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5A88" w:rsidRPr="00E14B1B" w:rsidRDefault="004D5A88" w:rsidP="00432998">
            <w:pPr>
              <w:snapToGrid w:val="0"/>
              <w:jc w:val="both"/>
              <w:rPr>
                <w:szCs w:val="28"/>
              </w:rPr>
            </w:pPr>
            <w:r w:rsidRPr="00E14B1B">
              <w:rPr>
                <w:szCs w:val="28"/>
              </w:rPr>
              <w:t>Передавать информацию устно и письменно с соблюдением требований культуры речи;</w:t>
            </w:r>
          </w:p>
          <w:p w:rsidR="004D5A88" w:rsidRPr="00E14B1B" w:rsidRDefault="004D5A88" w:rsidP="00432998">
            <w:pPr>
              <w:jc w:val="both"/>
              <w:rPr>
                <w:szCs w:val="28"/>
              </w:rPr>
            </w:pP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5A88" w:rsidRPr="00E14B1B" w:rsidRDefault="004D5A88" w:rsidP="00432998">
            <w:pPr>
              <w:numPr>
                <w:ilvl w:val="0"/>
                <w:numId w:val="34"/>
              </w:numPr>
              <w:suppressAutoHyphens/>
              <w:snapToGrid w:val="0"/>
              <w:jc w:val="both"/>
              <w:rPr>
                <w:bCs/>
                <w:szCs w:val="28"/>
              </w:rPr>
            </w:pPr>
            <w:r w:rsidRPr="00E14B1B">
              <w:rPr>
                <w:bCs/>
                <w:szCs w:val="28"/>
              </w:rPr>
              <w:t>Оценка и анализ высказываний обучающихся при проведении беседы</w:t>
            </w:r>
            <w:r>
              <w:rPr>
                <w:bCs/>
                <w:szCs w:val="28"/>
              </w:rPr>
              <w:t xml:space="preserve"> по темам 1.1; 1.3</w:t>
            </w:r>
          </w:p>
          <w:p w:rsidR="004D5A88" w:rsidRPr="00E14B1B" w:rsidRDefault="004D5A88" w:rsidP="00432998">
            <w:pPr>
              <w:numPr>
                <w:ilvl w:val="0"/>
                <w:numId w:val="34"/>
              </w:numPr>
              <w:suppressAutoHyphens/>
              <w:snapToGrid w:val="0"/>
              <w:jc w:val="both"/>
              <w:rPr>
                <w:bCs/>
                <w:szCs w:val="28"/>
              </w:rPr>
            </w:pPr>
            <w:r w:rsidRPr="00E14B1B">
              <w:rPr>
                <w:szCs w:val="28"/>
              </w:rPr>
              <w:t>Оценка и анализ высказываний обучающихся при индивидуальном и групповом  опросе в устной форме</w:t>
            </w:r>
            <w:r>
              <w:rPr>
                <w:bCs/>
                <w:szCs w:val="28"/>
              </w:rPr>
              <w:t xml:space="preserve"> по темам 1.3; 1.4</w:t>
            </w:r>
          </w:p>
          <w:p w:rsidR="004D5A88" w:rsidRPr="00E14B1B" w:rsidRDefault="004D5A88" w:rsidP="00432998">
            <w:pPr>
              <w:numPr>
                <w:ilvl w:val="0"/>
                <w:numId w:val="34"/>
              </w:numPr>
              <w:suppressAutoHyphens/>
              <w:snapToGrid w:val="0"/>
              <w:jc w:val="both"/>
              <w:rPr>
                <w:bCs/>
                <w:szCs w:val="28"/>
              </w:rPr>
            </w:pPr>
            <w:r w:rsidRPr="00E14B1B">
              <w:rPr>
                <w:bCs/>
                <w:szCs w:val="28"/>
              </w:rPr>
              <w:t>Оценка содержания реферативных сообщений</w:t>
            </w:r>
            <w:r w:rsidRPr="008129CA">
              <w:rPr>
                <w:bCs/>
              </w:rPr>
              <w:t xml:space="preserve"> по тем</w:t>
            </w:r>
            <w:r>
              <w:rPr>
                <w:bCs/>
              </w:rPr>
              <w:t>е 2.3</w:t>
            </w:r>
            <w:r w:rsidRPr="00E14B1B">
              <w:rPr>
                <w:bCs/>
                <w:szCs w:val="28"/>
              </w:rPr>
              <w:t>.</w:t>
            </w:r>
          </w:p>
        </w:tc>
      </w:tr>
      <w:tr w:rsidR="004D5A88" w:rsidRPr="006052C9" w:rsidTr="00432998">
        <w:trPr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5A88" w:rsidRPr="00E14B1B" w:rsidRDefault="004D5A88" w:rsidP="00432998">
            <w:pPr>
              <w:snapToGrid w:val="0"/>
              <w:jc w:val="both"/>
              <w:rPr>
                <w:szCs w:val="28"/>
              </w:rPr>
            </w:pPr>
            <w:r w:rsidRPr="00E14B1B">
              <w:rPr>
                <w:szCs w:val="28"/>
              </w:rPr>
              <w:t>Анализировать свою речь с точки зрения её нормативности, уместности и целесообразности; устранять ошибки и недочёты в своей устной и письменной речи;</w:t>
            </w:r>
          </w:p>
          <w:p w:rsidR="004D5A88" w:rsidRPr="00E14B1B" w:rsidRDefault="004D5A88" w:rsidP="00432998">
            <w:pPr>
              <w:ind w:firstLine="284"/>
              <w:jc w:val="both"/>
              <w:rPr>
                <w:szCs w:val="28"/>
              </w:rPr>
            </w:pP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5A88" w:rsidRPr="005E42DC" w:rsidRDefault="004D5A88" w:rsidP="00432998">
            <w:pPr>
              <w:pStyle w:val="afd"/>
              <w:numPr>
                <w:ilvl w:val="0"/>
                <w:numId w:val="31"/>
              </w:numPr>
              <w:suppressAutoHyphens/>
              <w:snapToGri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42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Самооценка и </w:t>
            </w:r>
            <w:proofErr w:type="spellStart"/>
            <w:r w:rsidRPr="005E42DC">
              <w:rPr>
                <w:rFonts w:ascii="Times New Roman" w:hAnsi="Times New Roman" w:cs="Times New Roman"/>
                <w:bCs/>
                <w:sz w:val="24"/>
                <w:szCs w:val="24"/>
              </w:rPr>
              <w:t>взаимооценка</w:t>
            </w:r>
            <w:proofErr w:type="spellEnd"/>
            <w:r w:rsidRPr="005E42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высказываний обучающихся при проведении беседы, при индивидуальном и групповом опросе по темам 1.1; 1.3</w:t>
            </w:r>
          </w:p>
          <w:p w:rsidR="004D5A88" w:rsidRPr="008129CA" w:rsidRDefault="004D5A88" w:rsidP="00432998">
            <w:pPr>
              <w:suppressAutoHyphens/>
              <w:snapToGrid w:val="0"/>
              <w:ind w:left="72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2. </w:t>
            </w:r>
            <w:r w:rsidRPr="00E14B1B">
              <w:rPr>
                <w:bCs/>
                <w:szCs w:val="28"/>
              </w:rPr>
              <w:t xml:space="preserve">Самооценка и </w:t>
            </w:r>
            <w:proofErr w:type="spellStart"/>
            <w:r w:rsidRPr="00E14B1B">
              <w:rPr>
                <w:bCs/>
                <w:szCs w:val="28"/>
              </w:rPr>
              <w:t>взаимооценка</w:t>
            </w:r>
            <w:proofErr w:type="spellEnd"/>
            <w:r w:rsidRPr="00E14B1B">
              <w:rPr>
                <w:bCs/>
                <w:szCs w:val="28"/>
              </w:rPr>
              <w:t xml:space="preserve"> выполнения письменных и устных упражнений</w:t>
            </w:r>
            <w:r>
              <w:rPr>
                <w:bCs/>
                <w:szCs w:val="28"/>
              </w:rPr>
              <w:t xml:space="preserve"> по темам 1.1; 1.3</w:t>
            </w:r>
            <w:r w:rsidRPr="008129CA">
              <w:rPr>
                <w:bCs/>
                <w:szCs w:val="28"/>
              </w:rPr>
              <w:t xml:space="preserve">. </w:t>
            </w:r>
          </w:p>
          <w:p w:rsidR="004D5A88" w:rsidRPr="00E14B1B" w:rsidRDefault="004D5A88" w:rsidP="00432998">
            <w:pPr>
              <w:jc w:val="both"/>
              <w:rPr>
                <w:bCs/>
                <w:szCs w:val="28"/>
              </w:rPr>
            </w:pPr>
          </w:p>
        </w:tc>
      </w:tr>
      <w:tr w:rsidR="004D5A88" w:rsidRPr="006052C9" w:rsidTr="00432998">
        <w:trPr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5A88" w:rsidRPr="00E14B1B" w:rsidRDefault="004D5A88" w:rsidP="00432998">
            <w:pPr>
              <w:jc w:val="both"/>
              <w:rPr>
                <w:szCs w:val="28"/>
              </w:rPr>
            </w:pPr>
            <w:r w:rsidRPr="00E14B1B">
              <w:rPr>
                <w:szCs w:val="28"/>
              </w:rPr>
              <w:t>Пользоваться словарями русского языка;</w:t>
            </w: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5A88" w:rsidRPr="008129CA" w:rsidRDefault="004D5A88" w:rsidP="00432998">
            <w:pPr>
              <w:suppressAutoHyphens/>
              <w:snapToGrid w:val="0"/>
              <w:ind w:left="72"/>
              <w:jc w:val="both"/>
              <w:rPr>
                <w:bCs/>
                <w:szCs w:val="28"/>
              </w:rPr>
            </w:pPr>
            <w:r>
              <w:rPr>
                <w:bCs/>
              </w:rPr>
              <w:t xml:space="preserve">1. </w:t>
            </w:r>
            <w:r w:rsidRPr="005E42DC">
              <w:rPr>
                <w:bCs/>
              </w:rPr>
              <w:t>Оценка умения пользоваться словарями русского языка при выполнении устных и письменных упражнений</w:t>
            </w:r>
            <w:r>
              <w:rPr>
                <w:bCs/>
                <w:szCs w:val="28"/>
              </w:rPr>
              <w:t xml:space="preserve"> по темам 1.2; 1.3</w:t>
            </w:r>
            <w:r w:rsidRPr="008129CA">
              <w:rPr>
                <w:bCs/>
              </w:rPr>
              <w:t>.</w:t>
            </w:r>
          </w:p>
        </w:tc>
      </w:tr>
      <w:tr w:rsidR="004D5A88" w:rsidRPr="006052C9" w:rsidTr="00432998">
        <w:trPr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5A88" w:rsidRPr="00E14B1B" w:rsidRDefault="004D5A88" w:rsidP="00432998">
            <w:pPr>
              <w:snapToGrid w:val="0"/>
              <w:jc w:val="both"/>
              <w:rPr>
                <w:szCs w:val="28"/>
              </w:rPr>
            </w:pPr>
            <w:r w:rsidRPr="00E14B1B">
              <w:rPr>
                <w:szCs w:val="28"/>
              </w:rPr>
              <w:t>Осуществлять профессиональное общение с соблюдением норм и правил делового этикета;</w:t>
            </w:r>
          </w:p>
          <w:p w:rsidR="004D5A88" w:rsidRPr="00E14B1B" w:rsidRDefault="004D5A88" w:rsidP="00432998">
            <w:pPr>
              <w:ind w:firstLine="284"/>
              <w:jc w:val="both"/>
              <w:rPr>
                <w:szCs w:val="28"/>
              </w:rPr>
            </w:pP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5A88" w:rsidRPr="00F5278B" w:rsidRDefault="004D5A88" w:rsidP="00432998">
            <w:pPr>
              <w:pStyle w:val="afd"/>
              <w:numPr>
                <w:ilvl w:val="0"/>
                <w:numId w:val="32"/>
              </w:numPr>
              <w:suppressAutoHyphens/>
              <w:snapToGri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29C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Оценка и анализ диалогов, составленных </w:t>
            </w:r>
            <w:proofErr w:type="gramStart"/>
            <w:r w:rsidRPr="008129CA">
              <w:rPr>
                <w:rFonts w:ascii="Times New Roman" w:hAnsi="Times New Roman" w:cs="Times New Roman"/>
                <w:bCs/>
                <w:sz w:val="24"/>
                <w:szCs w:val="24"/>
              </w:rPr>
              <w:t>обучающимися</w:t>
            </w:r>
            <w:proofErr w:type="gramEnd"/>
            <w:r w:rsidRPr="008129C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темам 2.4; 2.5</w:t>
            </w:r>
          </w:p>
          <w:p w:rsidR="004D5A88" w:rsidRPr="00E14B1B" w:rsidRDefault="004D5A88" w:rsidP="00432998">
            <w:pPr>
              <w:numPr>
                <w:ilvl w:val="0"/>
                <w:numId w:val="32"/>
              </w:numPr>
              <w:suppressAutoHyphens/>
              <w:jc w:val="both"/>
              <w:rPr>
                <w:bCs/>
                <w:szCs w:val="28"/>
              </w:rPr>
            </w:pPr>
            <w:r w:rsidRPr="00E14B1B">
              <w:rPr>
                <w:bCs/>
                <w:szCs w:val="28"/>
              </w:rPr>
              <w:t xml:space="preserve"> Оценка и анализ высказываний, аргументов обучающихся при проведении дискуссии</w:t>
            </w:r>
            <w:r w:rsidRPr="008129CA">
              <w:rPr>
                <w:bCs/>
              </w:rPr>
              <w:t xml:space="preserve"> по темам 2.4; 2.5</w:t>
            </w:r>
            <w:r w:rsidRPr="00E14B1B">
              <w:rPr>
                <w:bCs/>
                <w:szCs w:val="28"/>
              </w:rPr>
              <w:t>.</w:t>
            </w:r>
          </w:p>
        </w:tc>
      </w:tr>
      <w:tr w:rsidR="004D5A88" w:rsidRPr="006052C9" w:rsidTr="00432998">
        <w:trPr>
          <w:trHeight w:val="417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5A88" w:rsidRPr="00E14B1B" w:rsidRDefault="004D5A88" w:rsidP="00432998">
            <w:pPr>
              <w:snapToGrid w:val="0"/>
              <w:jc w:val="both"/>
              <w:rPr>
                <w:szCs w:val="28"/>
              </w:rPr>
            </w:pPr>
            <w:r w:rsidRPr="00E14B1B">
              <w:rPr>
                <w:szCs w:val="28"/>
              </w:rPr>
              <w:t>Использовать основные приемы инф</w:t>
            </w:r>
            <w:r>
              <w:rPr>
                <w:szCs w:val="28"/>
              </w:rPr>
              <w:t>ормационной переработки текста;</w:t>
            </w: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5A88" w:rsidRPr="00E14B1B" w:rsidRDefault="004D5A88" w:rsidP="00432998">
            <w:pPr>
              <w:snapToGrid w:val="0"/>
              <w:ind w:left="72"/>
              <w:jc w:val="both"/>
              <w:rPr>
                <w:bCs/>
                <w:szCs w:val="28"/>
              </w:rPr>
            </w:pPr>
            <w:r w:rsidRPr="00E14B1B">
              <w:rPr>
                <w:bCs/>
                <w:szCs w:val="28"/>
              </w:rPr>
              <w:t>Оценка результатов информационной переработки текста</w:t>
            </w:r>
            <w:r w:rsidRPr="008129CA">
              <w:rPr>
                <w:bCs/>
              </w:rPr>
              <w:t xml:space="preserve"> по тем</w:t>
            </w:r>
            <w:r>
              <w:rPr>
                <w:bCs/>
              </w:rPr>
              <w:t>е</w:t>
            </w:r>
            <w:r w:rsidRPr="008129CA">
              <w:rPr>
                <w:bCs/>
              </w:rPr>
              <w:t xml:space="preserve"> 2.</w:t>
            </w:r>
            <w:r>
              <w:rPr>
                <w:bCs/>
              </w:rPr>
              <w:t>2</w:t>
            </w:r>
          </w:p>
        </w:tc>
      </w:tr>
      <w:tr w:rsidR="004D5A88" w:rsidRPr="006052C9" w:rsidTr="00432998">
        <w:trPr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5A88" w:rsidRPr="00E14B1B" w:rsidRDefault="004D5A88" w:rsidP="00432998">
            <w:pPr>
              <w:snapToGrid w:val="0"/>
              <w:jc w:val="both"/>
              <w:rPr>
                <w:szCs w:val="28"/>
              </w:rPr>
            </w:pPr>
            <w:r w:rsidRPr="00E14B1B">
              <w:rPr>
                <w:szCs w:val="28"/>
              </w:rPr>
              <w:t>Оформлять документацию;</w:t>
            </w: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5A88" w:rsidRPr="00E14B1B" w:rsidRDefault="004D5A88" w:rsidP="00432998">
            <w:pPr>
              <w:snapToGrid w:val="0"/>
              <w:ind w:left="72"/>
              <w:jc w:val="both"/>
              <w:rPr>
                <w:bCs/>
                <w:i/>
                <w:szCs w:val="28"/>
              </w:rPr>
            </w:pPr>
            <w:r w:rsidRPr="00E14B1B">
              <w:rPr>
                <w:szCs w:val="28"/>
              </w:rPr>
              <w:t xml:space="preserve">Оценка умения оформлять </w:t>
            </w:r>
            <w:r>
              <w:rPr>
                <w:szCs w:val="28"/>
              </w:rPr>
              <w:t>необходимую</w:t>
            </w:r>
            <w:r w:rsidRPr="00E14B1B">
              <w:rPr>
                <w:szCs w:val="28"/>
              </w:rPr>
              <w:t xml:space="preserve"> документацию</w:t>
            </w:r>
            <w:r w:rsidRPr="008129CA">
              <w:rPr>
                <w:bCs/>
              </w:rPr>
              <w:t xml:space="preserve"> по темам 2.4</w:t>
            </w:r>
            <w:r>
              <w:rPr>
                <w:bCs/>
              </w:rPr>
              <w:t>.1 -</w:t>
            </w:r>
            <w:r w:rsidRPr="008129CA">
              <w:rPr>
                <w:bCs/>
              </w:rPr>
              <w:t>; 2.</w:t>
            </w:r>
            <w:r>
              <w:rPr>
                <w:bCs/>
              </w:rPr>
              <w:t>4 3</w:t>
            </w:r>
            <w:r w:rsidRPr="00E14B1B">
              <w:rPr>
                <w:szCs w:val="28"/>
              </w:rPr>
              <w:t>.</w:t>
            </w:r>
          </w:p>
        </w:tc>
      </w:tr>
      <w:tr w:rsidR="004D5A88" w:rsidRPr="006052C9" w:rsidTr="00432998">
        <w:trPr>
          <w:trHeight w:val="158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5A88" w:rsidRPr="00E14B1B" w:rsidRDefault="004D5A88" w:rsidP="00432998">
            <w:pPr>
              <w:jc w:val="both"/>
              <w:rPr>
                <w:szCs w:val="28"/>
              </w:rPr>
            </w:pPr>
            <w:r w:rsidRPr="00E14B1B">
              <w:rPr>
                <w:szCs w:val="28"/>
              </w:rPr>
              <w:t>Использовать приемы грамотного общения с пациентом.</w:t>
            </w: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5A88" w:rsidRPr="00E14B1B" w:rsidRDefault="004D5A88" w:rsidP="00432998">
            <w:pPr>
              <w:numPr>
                <w:ilvl w:val="0"/>
                <w:numId w:val="33"/>
              </w:numPr>
              <w:tabs>
                <w:tab w:val="clear" w:pos="720"/>
                <w:tab w:val="num" w:pos="315"/>
              </w:tabs>
              <w:suppressAutoHyphens/>
              <w:spacing w:after="200" w:line="276" w:lineRule="auto"/>
              <w:ind w:left="315" w:hanging="283"/>
              <w:jc w:val="both"/>
              <w:rPr>
                <w:szCs w:val="28"/>
              </w:rPr>
            </w:pPr>
            <w:r w:rsidRPr="00E14B1B">
              <w:rPr>
                <w:szCs w:val="28"/>
              </w:rPr>
              <w:t xml:space="preserve">Оценка и анализ диалогов, составленных </w:t>
            </w:r>
            <w:proofErr w:type="gramStart"/>
            <w:r w:rsidRPr="00E14B1B">
              <w:rPr>
                <w:szCs w:val="28"/>
              </w:rPr>
              <w:t>обучающимися</w:t>
            </w:r>
            <w:proofErr w:type="gramEnd"/>
            <w:r w:rsidRPr="008129CA">
              <w:rPr>
                <w:bCs/>
              </w:rPr>
              <w:t xml:space="preserve"> по темам 2.4; 2.5</w:t>
            </w:r>
            <w:r w:rsidRPr="00E14B1B">
              <w:rPr>
                <w:szCs w:val="28"/>
              </w:rPr>
              <w:t>.</w:t>
            </w:r>
          </w:p>
          <w:p w:rsidR="004D5A88" w:rsidRPr="00E14B1B" w:rsidRDefault="004D5A88" w:rsidP="00432998">
            <w:pPr>
              <w:numPr>
                <w:ilvl w:val="0"/>
                <w:numId w:val="33"/>
              </w:numPr>
              <w:tabs>
                <w:tab w:val="clear" w:pos="720"/>
                <w:tab w:val="num" w:pos="315"/>
              </w:tabs>
              <w:suppressAutoHyphens/>
              <w:spacing w:after="200" w:line="276" w:lineRule="auto"/>
              <w:ind w:left="315" w:hanging="283"/>
              <w:jc w:val="both"/>
              <w:rPr>
                <w:szCs w:val="28"/>
              </w:rPr>
            </w:pPr>
            <w:r w:rsidRPr="00E14B1B">
              <w:rPr>
                <w:szCs w:val="28"/>
              </w:rPr>
              <w:t>Оценка и анализ высказываний обучающихся при проведении беседы</w:t>
            </w:r>
            <w:r w:rsidRPr="008129CA">
              <w:rPr>
                <w:bCs/>
              </w:rPr>
              <w:t xml:space="preserve"> по тем</w:t>
            </w:r>
            <w:r>
              <w:rPr>
                <w:bCs/>
              </w:rPr>
              <w:t>е 2.3</w:t>
            </w:r>
          </w:p>
        </w:tc>
      </w:tr>
      <w:tr w:rsidR="004D5A88" w:rsidRPr="006052C9" w:rsidTr="00432998">
        <w:trPr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5A88" w:rsidRPr="00E14B1B" w:rsidRDefault="004D5A88" w:rsidP="00432998">
            <w:pPr>
              <w:snapToGrid w:val="0"/>
              <w:jc w:val="both"/>
              <w:rPr>
                <w:b/>
                <w:szCs w:val="28"/>
              </w:rPr>
            </w:pPr>
            <w:r w:rsidRPr="00E14B1B">
              <w:rPr>
                <w:b/>
                <w:szCs w:val="28"/>
              </w:rPr>
              <w:t>Знания</w:t>
            </w:r>
          </w:p>
        </w:tc>
        <w:tc>
          <w:tcPr>
            <w:tcW w:w="6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5A88" w:rsidRPr="00E14B1B" w:rsidRDefault="004D5A88" w:rsidP="00432998">
            <w:pPr>
              <w:jc w:val="both"/>
              <w:rPr>
                <w:szCs w:val="28"/>
              </w:rPr>
            </w:pPr>
            <w:r w:rsidRPr="00E14B1B">
              <w:rPr>
                <w:szCs w:val="28"/>
              </w:rPr>
              <w:t>Оценка индивидуального и группового опроса в устной форме</w:t>
            </w:r>
            <w:r>
              <w:rPr>
                <w:szCs w:val="28"/>
              </w:rPr>
              <w:t xml:space="preserve"> по всем темам дисциплины</w:t>
            </w:r>
            <w:r w:rsidRPr="00E14B1B">
              <w:rPr>
                <w:szCs w:val="28"/>
              </w:rPr>
              <w:t>.</w:t>
            </w:r>
          </w:p>
        </w:tc>
      </w:tr>
    </w:tbl>
    <w:p w:rsidR="006E5CFD" w:rsidRPr="00595DCD" w:rsidRDefault="006E5CFD" w:rsidP="006E5CFD"/>
    <w:p w:rsidR="006E5CFD" w:rsidRPr="00595DCD" w:rsidRDefault="006E5CFD" w:rsidP="00F45D45">
      <w:pPr>
        <w:widowControl w:val="0"/>
        <w:suppressAutoHyphens/>
        <w:ind w:firstLine="709"/>
        <w:jc w:val="both"/>
        <w:rPr>
          <w:b/>
          <w:sz w:val="28"/>
          <w:szCs w:val="28"/>
        </w:rPr>
      </w:pPr>
      <w:r w:rsidRPr="00595DCD">
        <w:rPr>
          <w:b/>
          <w:sz w:val="28"/>
          <w:szCs w:val="28"/>
        </w:rPr>
        <w:t>Контроль формируемых профессиональных и общих компетенций</w:t>
      </w:r>
    </w:p>
    <w:p w:rsidR="006E5CFD" w:rsidRPr="00595DCD" w:rsidRDefault="006E5CFD" w:rsidP="006E5CFD">
      <w:pPr>
        <w:widowControl w:val="0"/>
        <w:suppressAutoHyphens/>
        <w:jc w:val="both"/>
        <w:rPr>
          <w:b/>
          <w:sz w:val="28"/>
          <w:szCs w:val="2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0"/>
        <w:gridCol w:w="5046"/>
      </w:tblGrid>
      <w:tr w:rsidR="006E5CFD" w:rsidRPr="00F45D45" w:rsidTr="0055353B">
        <w:trPr>
          <w:tblHeader/>
          <w:jc w:val="center"/>
        </w:trPr>
        <w:tc>
          <w:tcPr>
            <w:tcW w:w="5160" w:type="dxa"/>
          </w:tcPr>
          <w:p w:rsidR="006E5CFD" w:rsidRPr="00F45D45" w:rsidRDefault="006E5CFD" w:rsidP="0055353B">
            <w:pPr>
              <w:jc w:val="center"/>
              <w:rPr>
                <w:b/>
              </w:rPr>
            </w:pPr>
            <w:r w:rsidRPr="00F45D45">
              <w:rPr>
                <w:b/>
              </w:rPr>
              <w:t>Формируемые профессиональные и общие компетенции</w:t>
            </w:r>
          </w:p>
        </w:tc>
        <w:tc>
          <w:tcPr>
            <w:tcW w:w="5046" w:type="dxa"/>
          </w:tcPr>
          <w:p w:rsidR="006E5CFD" w:rsidRPr="00F45D45" w:rsidRDefault="006E5CFD" w:rsidP="0055353B">
            <w:pPr>
              <w:jc w:val="center"/>
              <w:rPr>
                <w:b/>
              </w:rPr>
            </w:pPr>
            <w:r w:rsidRPr="00F45D45">
              <w:rPr>
                <w:b/>
              </w:rPr>
              <w:t>Формы и методы контроля и оценки результатов обучения</w:t>
            </w:r>
          </w:p>
        </w:tc>
      </w:tr>
      <w:tr w:rsidR="006E5CFD" w:rsidRPr="00F45D45" w:rsidTr="0055353B">
        <w:trPr>
          <w:jc w:val="center"/>
        </w:trPr>
        <w:tc>
          <w:tcPr>
            <w:tcW w:w="5160" w:type="dxa"/>
          </w:tcPr>
          <w:p w:rsidR="006E5CFD" w:rsidRPr="00F45D45" w:rsidRDefault="006E5CFD" w:rsidP="0055353B">
            <w:pPr>
              <w:pStyle w:val="afe"/>
              <w:widowControl w:val="0"/>
              <w:tabs>
                <w:tab w:val="left" w:pos="900"/>
              </w:tabs>
              <w:ind w:left="0" w:firstLine="0"/>
              <w:jc w:val="both"/>
            </w:pPr>
            <w:proofErr w:type="gramStart"/>
            <w:r w:rsidRPr="00F45D45">
              <w:lastRenderedPageBreak/>
              <w:t>ОК</w:t>
            </w:r>
            <w:proofErr w:type="gramEnd"/>
            <w:r w:rsidRPr="00F45D45">
              <w:t> 1. 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5046" w:type="dxa"/>
          </w:tcPr>
          <w:p w:rsidR="006E5CFD" w:rsidRPr="00F45D45" w:rsidRDefault="006E5CFD" w:rsidP="0055353B">
            <w:pPr>
              <w:jc w:val="both"/>
            </w:pPr>
            <w:r w:rsidRPr="00F45D45">
              <w:t>Анализ способностей обучающегося к поиску  различных нестандартных приемов решения профессиональных задач. Оценка качества участия в научно-практической деятельности</w:t>
            </w:r>
          </w:p>
        </w:tc>
      </w:tr>
      <w:tr w:rsidR="006E5CFD" w:rsidRPr="00F45D45" w:rsidTr="0055353B">
        <w:trPr>
          <w:jc w:val="center"/>
        </w:trPr>
        <w:tc>
          <w:tcPr>
            <w:tcW w:w="5160" w:type="dxa"/>
          </w:tcPr>
          <w:p w:rsidR="006E5CFD" w:rsidRPr="00F45D45" w:rsidRDefault="006E5CFD" w:rsidP="00672FF3">
            <w:pPr>
              <w:pStyle w:val="afe"/>
              <w:widowControl w:val="0"/>
              <w:ind w:left="0" w:firstLine="0"/>
              <w:jc w:val="both"/>
            </w:pPr>
            <w:proofErr w:type="gramStart"/>
            <w:r w:rsidRPr="00F45D45">
              <w:t>ОК</w:t>
            </w:r>
            <w:proofErr w:type="gramEnd"/>
            <w:r w:rsidRPr="00F45D45">
              <w:t xml:space="preserve"> 2. Организовывать собственную деятельность, </w:t>
            </w:r>
            <w:r w:rsidR="00672FF3">
              <w:t>выбирать типовые</w:t>
            </w:r>
            <w:r w:rsidRPr="00F45D45">
              <w:t xml:space="preserve">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5046" w:type="dxa"/>
          </w:tcPr>
          <w:p w:rsidR="006E5CFD" w:rsidRPr="00F45D45" w:rsidRDefault="006E5CFD" w:rsidP="0055353B">
            <w:pPr>
              <w:jc w:val="both"/>
            </w:pPr>
            <w:r w:rsidRPr="00F45D45">
              <w:t>Вопросно-ответная беседа с целью выявления способностей обучающегося к поиску и использованию информации, необходимой для выявления эффективного выполнения задач</w:t>
            </w:r>
          </w:p>
        </w:tc>
      </w:tr>
      <w:tr w:rsidR="006E5CFD" w:rsidRPr="00F45D45" w:rsidTr="0055353B">
        <w:trPr>
          <w:jc w:val="center"/>
        </w:trPr>
        <w:tc>
          <w:tcPr>
            <w:tcW w:w="5160" w:type="dxa"/>
          </w:tcPr>
          <w:p w:rsidR="006E5CFD" w:rsidRPr="00F45D45" w:rsidRDefault="006E5CFD" w:rsidP="0055353B">
            <w:pPr>
              <w:jc w:val="both"/>
            </w:pPr>
            <w:r w:rsidRPr="00F45D45">
              <w:t>ОК3</w:t>
            </w:r>
            <w:proofErr w:type="gramStart"/>
            <w:r w:rsidRPr="00F45D45">
              <w:t xml:space="preserve"> П</w:t>
            </w:r>
            <w:proofErr w:type="gramEnd"/>
            <w:r w:rsidRPr="00F45D45">
              <w:t>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5046" w:type="dxa"/>
          </w:tcPr>
          <w:p w:rsidR="006E5CFD" w:rsidRPr="00F45D45" w:rsidRDefault="006E5CFD" w:rsidP="0055353B">
            <w:pPr>
              <w:jc w:val="both"/>
            </w:pPr>
            <w:r w:rsidRPr="00F45D45">
              <w:rPr>
                <w:bCs/>
              </w:rPr>
              <w:t>Контроль над выполнением практических работ</w:t>
            </w:r>
          </w:p>
        </w:tc>
      </w:tr>
      <w:tr w:rsidR="006E5CFD" w:rsidRPr="00F45D45" w:rsidTr="0055353B">
        <w:trPr>
          <w:jc w:val="center"/>
        </w:trPr>
        <w:tc>
          <w:tcPr>
            <w:tcW w:w="5160" w:type="dxa"/>
          </w:tcPr>
          <w:p w:rsidR="006E5CFD" w:rsidRPr="00F45D45" w:rsidRDefault="006E5CFD" w:rsidP="0055353B">
            <w:pPr>
              <w:jc w:val="both"/>
            </w:pPr>
            <w:r w:rsidRPr="00F45D45">
              <w:t>ОК4</w:t>
            </w:r>
            <w:proofErr w:type="gramStart"/>
            <w:r w:rsidRPr="00F45D45">
              <w:t xml:space="preserve"> О</w:t>
            </w:r>
            <w:proofErr w:type="gramEnd"/>
            <w:r w:rsidRPr="00F45D45">
              <w:t>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5046" w:type="dxa"/>
          </w:tcPr>
          <w:p w:rsidR="006E5CFD" w:rsidRPr="00F45D45" w:rsidRDefault="006E5CFD" w:rsidP="0055353B">
            <w:pPr>
              <w:jc w:val="both"/>
            </w:pPr>
            <w:r w:rsidRPr="00F45D45">
              <w:t>Вопросно-ответная беседа с целью выявления способностей обучающегося к поиску и использованию информации, необходимой для выявления эффективного выполнения задач</w:t>
            </w:r>
          </w:p>
        </w:tc>
      </w:tr>
      <w:tr w:rsidR="006E5CFD" w:rsidRPr="00F45D45" w:rsidTr="0055353B">
        <w:trPr>
          <w:jc w:val="center"/>
        </w:trPr>
        <w:tc>
          <w:tcPr>
            <w:tcW w:w="5160" w:type="dxa"/>
          </w:tcPr>
          <w:p w:rsidR="006E5CFD" w:rsidRPr="00F45D45" w:rsidRDefault="006E5CFD" w:rsidP="0055353B">
            <w:pPr>
              <w:jc w:val="both"/>
            </w:pPr>
            <w:r w:rsidRPr="00F45D45">
              <w:t>ОК 5</w:t>
            </w:r>
            <w:proofErr w:type="gramStart"/>
            <w:r w:rsidRPr="00F45D45">
              <w:t xml:space="preserve"> И</w:t>
            </w:r>
            <w:proofErr w:type="gramEnd"/>
            <w:r w:rsidRPr="00F45D45">
              <w:t>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5046" w:type="dxa"/>
          </w:tcPr>
          <w:p w:rsidR="006E5CFD" w:rsidRPr="00F45D45" w:rsidRDefault="006E5CFD" w:rsidP="0055353B">
            <w:pPr>
              <w:jc w:val="both"/>
            </w:pPr>
            <w:r w:rsidRPr="00F45D45">
              <w:t xml:space="preserve">Контроль над знанием терминологии образовательной программы </w:t>
            </w:r>
          </w:p>
        </w:tc>
      </w:tr>
      <w:tr w:rsidR="006E5CFD" w:rsidRPr="00F45D45" w:rsidTr="0055353B">
        <w:trPr>
          <w:jc w:val="center"/>
        </w:trPr>
        <w:tc>
          <w:tcPr>
            <w:tcW w:w="5160" w:type="dxa"/>
          </w:tcPr>
          <w:p w:rsidR="006E5CFD" w:rsidRPr="00F45D45" w:rsidRDefault="006E5CFD" w:rsidP="0055353B">
            <w:pPr>
              <w:jc w:val="both"/>
            </w:pPr>
            <w:r w:rsidRPr="00F45D45">
              <w:t>ОК 6</w:t>
            </w:r>
            <w:proofErr w:type="gramStart"/>
            <w:r w:rsidRPr="00F45D45">
              <w:t xml:space="preserve"> Р</w:t>
            </w:r>
            <w:proofErr w:type="gramEnd"/>
            <w:r w:rsidRPr="00F45D45">
              <w:t>аботать в коллективе и в команде, эффективно общаться с коллегами, руководством, потребителями</w:t>
            </w:r>
          </w:p>
        </w:tc>
        <w:tc>
          <w:tcPr>
            <w:tcW w:w="5046" w:type="dxa"/>
          </w:tcPr>
          <w:p w:rsidR="006E5CFD" w:rsidRPr="00F45D45" w:rsidRDefault="006E5CFD" w:rsidP="0055353B">
            <w:pPr>
              <w:jc w:val="both"/>
            </w:pPr>
            <w:r w:rsidRPr="00F45D45">
              <w:t>Анализ степени участия обучающегося в работе малыми группами с целью выбора эффективного решения поставленной задачи</w:t>
            </w:r>
          </w:p>
        </w:tc>
      </w:tr>
      <w:tr w:rsidR="006E5CFD" w:rsidRPr="00F45D45" w:rsidTr="0055353B">
        <w:trPr>
          <w:jc w:val="center"/>
        </w:trPr>
        <w:tc>
          <w:tcPr>
            <w:tcW w:w="5160" w:type="dxa"/>
          </w:tcPr>
          <w:p w:rsidR="006E5CFD" w:rsidRPr="00F45D45" w:rsidRDefault="006E5CFD" w:rsidP="0055353B">
            <w:pPr>
              <w:jc w:val="both"/>
            </w:pPr>
            <w:r w:rsidRPr="00F45D45">
              <w:t>ОК 7</w:t>
            </w:r>
            <w:proofErr w:type="gramStart"/>
            <w:r w:rsidRPr="00F45D45">
              <w:t xml:space="preserve"> Б</w:t>
            </w:r>
            <w:proofErr w:type="gramEnd"/>
            <w:r w:rsidRPr="00F45D45">
              <w:t>рать на себя ответственность за работу членов команды (подчиненных), за результат выполнения заданий</w:t>
            </w:r>
          </w:p>
        </w:tc>
        <w:tc>
          <w:tcPr>
            <w:tcW w:w="5046" w:type="dxa"/>
          </w:tcPr>
          <w:p w:rsidR="006E5CFD" w:rsidRPr="00F45D45" w:rsidRDefault="006E5CFD" w:rsidP="0055353B">
            <w:pPr>
              <w:jc w:val="both"/>
            </w:pPr>
            <w:r w:rsidRPr="00F45D45">
              <w:rPr>
                <w:bCs/>
              </w:rPr>
              <w:t>Контроль и оценка работы малыми группами,</w:t>
            </w:r>
            <w:r w:rsidRPr="00F45D45">
              <w:t xml:space="preserve"> оценка качества участия в научно-практической деятельности</w:t>
            </w:r>
          </w:p>
        </w:tc>
      </w:tr>
      <w:tr w:rsidR="006E5CFD" w:rsidRPr="00F45D45" w:rsidTr="0055353B">
        <w:trPr>
          <w:jc w:val="center"/>
        </w:trPr>
        <w:tc>
          <w:tcPr>
            <w:tcW w:w="5160" w:type="dxa"/>
          </w:tcPr>
          <w:p w:rsidR="006E5CFD" w:rsidRPr="00F45D45" w:rsidRDefault="006E5CFD" w:rsidP="0055353B">
            <w:pPr>
              <w:jc w:val="both"/>
            </w:pPr>
            <w:proofErr w:type="gramStart"/>
            <w:r w:rsidRPr="00F45D45">
              <w:t>ОК</w:t>
            </w:r>
            <w:proofErr w:type="gramEnd"/>
            <w:r w:rsidRPr="00F45D45">
              <w:t xml:space="preserve"> 8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5046" w:type="dxa"/>
          </w:tcPr>
          <w:p w:rsidR="006E5CFD" w:rsidRPr="00F45D45" w:rsidRDefault="006E5CFD" w:rsidP="0055353B">
            <w:pPr>
              <w:jc w:val="both"/>
            </w:pPr>
            <w:r w:rsidRPr="00F45D45">
              <w:t xml:space="preserve"> Оценка качества участия в научн</w:t>
            </w:r>
            <w:proofErr w:type="gramStart"/>
            <w:r w:rsidRPr="00F45D45">
              <w:t>о-</w:t>
            </w:r>
            <w:proofErr w:type="gramEnd"/>
            <w:r w:rsidRPr="00F45D45">
              <w:t xml:space="preserve"> практической деятельности</w:t>
            </w:r>
          </w:p>
        </w:tc>
      </w:tr>
      <w:tr w:rsidR="006E5CFD" w:rsidRPr="00F45D45" w:rsidTr="0055353B">
        <w:trPr>
          <w:jc w:val="center"/>
        </w:trPr>
        <w:tc>
          <w:tcPr>
            <w:tcW w:w="5160" w:type="dxa"/>
          </w:tcPr>
          <w:p w:rsidR="006E5CFD" w:rsidRPr="00F45D45" w:rsidRDefault="006E5CFD" w:rsidP="0055353B">
            <w:pPr>
              <w:jc w:val="both"/>
            </w:pPr>
            <w:r w:rsidRPr="00F45D45">
              <w:t>ОК 9</w:t>
            </w:r>
            <w:proofErr w:type="gramStart"/>
            <w:r w:rsidRPr="00F45D45">
              <w:t xml:space="preserve"> О</w:t>
            </w:r>
            <w:proofErr w:type="gramEnd"/>
            <w:r w:rsidRPr="00F45D45">
              <w:t>риентироваться в условиях частой смены технологий в профессиональной деятельности</w:t>
            </w:r>
          </w:p>
        </w:tc>
        <w:tc>
          <w:tcPr>
            <w:tcW w:w="5046" w:type="dxa"/>
          </w:tcPr>
          <w:p w:rsidR="006E5CFD" w:rsidRPr="00F45D45" w:rsidRDefault="006E5CFD" w:rsidP="0055353B">
            <w:pPr>
              <w:jc w:val="both"/>
            </w:pPr>
            <w:r w:rsidRPr="00F45D45">
              <w:t>Контроль над умением выполнения анализа и синтеза  учебного материала</w:t>
            </w:r>
          </w:p>
        </w:tc>
      </w:tr>
    </w:tbl>
    <w:p w:rsidR="006E5CFD" w:rsidRPr="00595DCD" w:rsidRDefault="006E5CFD" w:rsidP="006E5CFD"/>
    <w:p w:rsidR="006E5CFD" w:rsidRPr="00595DCD" w:rsidRDefault="006E5CFD" w:rsidP="006E5CFD">
      <w:pPr>
        <w:spacing w:line="360" w:lineRule="auto"/>
        <w:rPr>
          <w:b/>
          <w:sz w:val="28"/>
          <w:szCs w:val="28"/>
        </w:rPr>
      </w:pPr>
      <w:r w:rsidRPr="00595DCD">
        <w:rPr>
          <w:b/>
          <w:sz w:val="28"/>
          <w:szCs w:val="28"/>
        </w:rPr>
        <w:t xml:space="preserve">Составители: </w:t>
      </w:r>
      <w:r w:rsidRPr="00595DCD">
        <w:rPr>
          <w:b/>
          <w:sz w:val="28"/>
          <w:szCs w:val="28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E5CFD" w:rsidRPr="00595DCD" w:rsidTr="0055353B">
        <w:tc>
          <w:tcPr>
            <w:tcW w:w="3190" w:type="dxa"/>
            <w:tcBorders>
              <w:bottom w:val="single" w:sz="4" w:space="0" w:color="auto"/>
            </w:tcBorders>
          </w:tcPr>
          <w:p w:rsidR="006E5CFD" w:rsidRPr="00595DCD" w:rsidRDefault="006E5CFD" w:rsidP="0055353B">
            <w:pPr>
              <w:jc w:val="center"/>
              <w:rPr>
                <w:sz w:val="28"/>
                <w:szCs w:val="28"/>
              </w:rPr>
            </w:pPr>
            <w:r w:rsidRPr="00595DCD">
              <w:rPr>
                <w:sz w:val="28"/>
                <w:szCs w:val="28"/>
              </w:rPr>
              <w:t>ГБПОУ ИО «АПЭТ»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6E5CFD" w:rsidRPr="00595DCD" w:rsidRDefault="006E5CFD" w:rsidP="0055353B">
            <w:pPr>
              <w:jc w:val="center"/>
              <w:rPr>
                <w:sz w:val="28"/>
                <w:szCs w:val="28"/>
              </w:rPr>
            </w:pPr>
            <w:r w:rsidRPr="00595DC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6E5CFD" w:rsidRPr="00407E92" w:rsidRDefault="00407E92" w:rsidP="0055353B">
            <w:pPr>
              <w:jc w:val="center"/>
              <w:rPr>
                <w:sz w:val="28"/>
                <w:szCs w:val="28"/>
              </w:rPr>
            </w:pPr>
            <w:r w:rsidRPr="00407E92">
              <w:rPr>
                <w:sz w:val="28"/>
                <w:szCs w:val="28"/>
              </w:rPr>
              <w:t>Довыденко Е.М.</w:t>
            </w:r>
          </w:p>
        </w:tc>
      </w:tr>
      <w:tr w:rsidR="006E5CFD" w:rsidRPr="00595DCD" w:rsidTr="0055353B">
        <w:tc>
          <w:tcPr>
            <w:tcW w:w="3190" w:type="dxa"/>
            <w:tcBorders>
              <w:top w:val="single" w:sz="4" w:space="0" w:color="auto"/>
            </w:tcBorders>
          </w:tcPr>
          <w:p w:rsidR="006E5CFD" w:rsidRPr="00595DCD" w:rsidRDefault="006E5CFD" w:rsidP="0055353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95DCD">
              <w:rPr>
                <w:sz w:val="28"/>
                <w:szCs w:val="28"/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6E5CFD" w:rsidRPr="00595DCD" w:rsidRDefault="006E5CFD" w:rsidP="0055353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95DCD">
              <w:rPr>
                <w:sz w:val="28"/>
                <w:szCs w:val="28"/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6E5CFD" w:rsidRPr="00595DCD" w:rsidRDefault="006E5CFD" w:rsidP="0055353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95DCD">
              <w:rPr>
                <w:sz w:val="28"/>
                <w:szCs w:val="28"/>
                <w:vertAlign w:val="superscript"/>
              </w:rPr>
              <w:t>(инициалы, фамилия)</w:t>
            </w:r>
          </w:p>
        </w:tc>
      </w:tr>
    </w:tbl>
    <w:p w:rsidR="006E5CFD" w:rsidRPr="00595DCD" w:rsidRDefault="00F45D45" w:rsidP="006E5CFD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Рецензенты</w:t>
      </w:r>
      <w:r w:rsidR="006E5CFD" w:rsidRPr="00595DCD">
        <w:rPr>
          <w:b/>
          <w:sz w:val="28"/>
          <w:szCs w:val="28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E5CFD" w:rsidRPr="00F45D45" w:rsidTr="0055353B">
        <w:tc>
          <w:tcPr>
            <w:tcW w:w="3190" w:type="dxa"/>
            <w:tcBorders>
              <w:bottom w:val="single" w:sz="4" w:space="0" w:color="auto"/>
            </w:tcBorders>
          </w:tcPr>
          <w:p w:rsidR="006E5CFD" w:rsidRPr="00F45D45" w:rsidRDefault="006E5CFD" w:rsidP="0055353B">
            <w:pPr>
              <w:jc w:val="center"/>
            </w:pPr>
            <w:r w:rsidRPr="00F45D45">
              <w:t>МБОУ «СОШ №10»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6E5CFD" w:rsidRPr="00F45D45" w:rsidRDefault="006E5CFD" w:rsidP="0055353B">
            <w:pPr>
              <w:jc w:val="center"/>
            </w:pPr>
            <w:r w:rsidRPr="00F45D45">
              <w:t>преподаватель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6E5CFD" w:rsidRPr="00F45D45" w:rsidRDefault="00F45D45" w:rsidP="0055353B">
            <w:pPr>
              <w:jc w:val="center"/>
            </w:pPr>
            <w:r w:rsidRPr="00F45D45">
              <w:t xml:space="preserve">Л.С. </w:t>
            </w:r>
            <w:proofErr w:type="spellStart"/>
            <w:r w:rsidRPr="00F45D45">
              <w:t>Сверкунова</w:t>
            </w:r>
            <w:proofErr w:type="spellEnd"/>
          </w:p>
        </w:tc>
      </w:tr>
      <w:tr w:rsidR="006E5CFD" w:rsidRPr="00F45D45" w:rsidTr="0055353B">
        <w:tc>
          <w:tcPr>
            <w:tcW w:w="3190" w:type="dxa"/>
            <w:tcBorders>
              <w:top w:val="single" w:sz="4" w:space="0" w:color="auto"/>
            </w:tcBorders>
          </w:tcPr>
          <w:p w:rsidR="006E5CFD" w:rsidRPr="00F45D45" w:rsidRDefault="006E5CFD" w:rsidP="0055353B">
            <w:pPr>
              <w:jc w:val="center"/>
              <w:rPr>
                <w:vertAlign w:val="superscript"/>
              </w:rPr>
            </w:pPr>
            <w:r w:rsidRPr="00F45D45">
              <w:rPr>
                <w:vertAlign w:val="superscript"/>
              </w:rPr>
              <w:t>(место работы)</w:t>
            </w:r>
          </w:p>
          <w:p w:rsidR="00F45D45" w:rsidRPr="00F45D45" w:rsidRDefault="00F45D45" w:rsidP="0055353B">
            <w:pPr>
              <w:jc w:val="center"/>
            </w:pPr>
            <w:r w:rsidRPr="00F45D45">
              <w:t>ГБПОУ ИО «АПЭТ»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6E5CFD" w:rsidRPr="00F45D45" w:rsidRDefault="006E5CFD" w:rsidP="0055353B">
            <w:pPr>
              <w:jc w:val="center"/>
              <w:rPr>
                <w:vertAlign w:val="superscript"/>
              </w:rPr>
            </w:pPr>
            <w:r w:rsidRPr="00F45D45">
              <w:rPr>
                <w:vertAlign w:val="superscript"/>
              </w:rPr>
              <w:t>(занимаемая должность)</w:t>
            </w:r>
          </w:p>
          <w:p w:rsidR="00F45D45" w:rsidRPr="00F45D45" w:rsidRDefault="00F45D45" w:rsidP="0055353B">
            <w:pPr>
              <w:jc w:val="center"/>
            </w:pPr>
            <w:r w:rsidRPr="00F45D45">
              <w:t>зам. директора по УР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6E5CFD" w:rsidRPr="00F45D45" w:rsidRDefault="006E5CFD" w:rsidP="0055353B">
            <w:pPr>
              <w:jc w:val="center"/>
              <w:rPr>
                <w:vertAlign w:val="superscript"/>
              </w:rPr>
            </w:pPr>
            <w:r w:rsidRPr="00F45D45">
              <w:rPr>
                <w:vertAlign w:val="superscript"/>
              </w:rPr>
              <w:t>(инициалы, фамилия)</w:t>
            </w:r>
          </w:p>
          <w:p w:rsidR="00F45D45" w:rsidRPr="00F45D45" w:rsidRDefault="00F45D45" w:rsidP="0055353B">
            <w:pPr>
              <w:jc w:val="center"/>
            </w:pPr>
            <w:r w:rsidRPr="00F45D45">
              <w:t>О.В. Савеличева</w:t>
            </w:r>
          </w:p>
        </w:tc>
      </w:tr>
      <w:tr w:rsidR="006E5CFD" w:rsidRPr="00F45D45" w:rsidTr="0055353B">
        <w:tc>
          <w:tcPr>
            <w:tcW w:w="3190" w:type="dxa"/>
            <w:tcBorders>
              <w:top w:val="single" w:sz="4" w:space="0" w:color="auto"/>
            </w:tcBorders>
          </w:tcPr>
          <w:p w:rsidR="006E5CFD" w:rsidRPr="00F45D45" w:rsidRDefault="006E5CFD" w:rsidP="0055353B">
            <w:pPr>
              <w:jc w:val="center"/>
              <w:rPr>
                <w:vertAlign w:val="superscript"/>
              </w:rPr>
            </w:pPr>
            <w:r w:rsidRPr="00F45D45"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6E5CFD" w:rsidRPr="00F45D45" w:rsidRDefault="006E5CFD" w:rsidP="0055353B">
            <w:pPr>
              <w:jc w:val="center"/>
              <w:rPr>
                <w:vertAlign w:val="superscript"/>
              </w:rPr>
            </w:pPr>
            <w:r w:rsidRPr="00F45D45"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6E5CFD" w:rsidRPr="00F45D45" w:rsidRDefault="006E5CFD" w:rsidP="0055353B">
            <w:pPr>
              <w:jc w:val="center"/>
              <w:rPr>
                <w:vertAlign w:val="superscript"/>
              </w:rPr>
            </w:pPr>
            <w:r w:rsidRPr="00F45D45">
              <w:rPr>
                <w:vertAlign w:val="superscript"/>
              </w:rPr>
              <w:t>(инициалы, фамилия)</w:t>
            </w:r>
          </w:p>
        </w:tc>
      </w:tr>
    </w:tbl>
    <w:p w:rsidR="006E5CFD" w:rsidRPr="00F45D45" w:rsidRDefault="006E5CFD" w:rsidP="006E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6E5CFD" w:rsidRPr="00595DCD" w:rsidRDefault="006E5CFD" w:rsidP="006E5CFD"/>
    <w:p w:rsidR="006E5CFD" w:rsidRDefault="006E5CFD" w:rsidP="006E5CFD"/>
    <w:p w:rsidR="00B32549" w:rsidRDefault="00B32549"/>
    <w:sectPr w:rsidR="00B32549" w:rsidSect="0055353B">
      <w:pgSz w:w="11906" w:h="16838"/>
      <w:pgMar w:top="567" w:right="567" w:bottom="567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506" w:rsidRDefault="006B0506">
      <w:r>
        <w:separator/>
      </w:r>
    </w:p>
  </w:endnote>
  <w:endnote w:type="continuationSeparator" w:id="0">
    <w:p w:rsidR="006B0506" w:rsidRDefault="006B0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506" w:rsidRDefault="006B0506" w:rsidP="0055353B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6B0506" w:rsidRDefault="006B0506" w:rsidP="0055353B">
    <w:pPr>
      <w:pStyle w:val="af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506" w:rsidRDefault="006B0506" w:rsidP="0055353B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321D37">
      <w:rPr>
        <w:rStyle w:val="af5"/>
        <w:noProof/>
      </w:rPr>
      <w:t>3</w:t>
    </w:r>
    <w:r>
      <w:rPr>
        <w:rStyle w:val="af5"/>
      </w:rPr>
      <w:fldChar w:fldCharType="end"/>
    </w:r>
  </w:p>
  <w:p w:rsidR="006B0506" w:rsidRDefault="006B0506" w:rsidP="0055353B">
    <w:pPr>
      <w:pStyle w:val="af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506" w:rsidRDefault="006B0506" w:rsidP="0055353B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6B0506" w:rsidRDefault="006B0506" w:rsidP="0055353B">
    <w:pPr>
      <w:pStyle w:val="af3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506" w:rsidRDefault="006B0506" w:rsidP="0055353B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321D37">
      <w:rPr>
        <w:rStyle w:val="af5"/>
        <w:noProof/>
      </w:rPr>
      <w:t>7</w:t>
    </w:r>
    <w:r>
      <w:rPr>
        <w:rStyle w:val="af5"/>
      </w:rPr>
      <w:fldChar w:fldCharType="end"/>
    </w:r>
  </w:p>
  <w:p w:rsidR="006B0506" w:rsidRDefault="00321D37">
    <w:pPr>
      <w:pStyle w:val="af3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7" o:spid="_x0000_s2049" type="#_x0000_t202" style="position:absolute;margin-left:457.45pt;margin-top:.05pt;width:95.2pt;height:12.6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" stroked="f">
          <v:fill opacity="0"/>
          <v:textbox inset="0,0,0,0">
            <w:txbxContent>
              <w:p w:rsidR="006B0506" w:rsidRPr="00C1786A" w:rsidRDefault="006B0506" w:rsidP="0055353B"/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506" w:rsidRDefault="006B0506">
      <w:r>
        <w:separator/>
      </w:r>
    </w:p>
  </w:footnote>
  <w:footnote w:type="continuationSeparator" w:id="0">
    <w:p w:rsidR="006B0506" w:rsidRDefault="006B05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506" w:rsidRDefault="00321D37">
    <w:pPr>
      <w:pStyle w:val="af6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8" o:spid="_x0000_s2050" type="#_x0000_t202" style="position:absolute;margin-left:523.3pt;margin-top:.05pt;width:29.35pt;height:15.9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" stroked="f">
          <v:fill opacity="0"/>
          <v:textbox inset="0,0,0,0">
            <w:txbxContent>
              <w:p w:rsidR="006B0506" w:rsidRDefault="006B0506">
                <w:pPr>
                  <w:pStyle w:val="af6"/>
                </w:pPr>
              </w:p>
            </w:txbxContent>
          </v:textbox>
          <w10:wrap type="square" side="largest" anchorx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D7AEE0E"/>
    <w:lvl w:ilvl="0">
      <w:numFmt w:val="bullet"/>
      <w:lvlText w:val="*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</w:abstractNum>
  <w:abstractNum w:abstractNumId="4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A"/>
    <w:multiLevelType w:val="singleLevel"/>
    <w:tmpl w:val="0000000A"/>
    <w:name w:val="WW8Num1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</w:abstractNum>
  <w:abstractNum w:abstractNumId="7">
    <w:nsid w:val="0000000B"/>
    <w:multiLevelType w:val="singleLevel"/>
    <w:tmpl w:val="0000000B"/>
    <w:name w:val="WW8Num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</w:abstractNum>
  <w:abstractNum w:abstractNumId="8">
    <w:nsid w:val="004C0CEF"/>
    <w:multiLevelType w:val="hybridMultilevel"/>
    <w:tmpl w:val="38D23E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1357546"/>
    <w:multiLevelType w:val="hybridMultilevel"/>
    <w:tmpl w:val="BE823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7FD2BAA"/>
    <w:multiLevelType w:val="hybridMultilevel"/>
    <w:tmpl w:val="99F0F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6142E7"/>
    <w:multiLevelType w:val="hybridMultilevel"/>
    <w:tmpl w:val="3D287858"/>
    <w:lvl w:ilvl="0" w:tplc="AAEA49E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B7757D"/>
    <w:multiLevelType w:val="hybridMultilevel"/>
    <w:tmpl w:val="049660D6"/>
    <w:lvl w:ilvl="0" w:tplc="4B3465E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>
    <w:nsid w:val="12FD387D"/>
    <w:multiLevelType w:val="singleLevel"/>
    <w:tmpl w:val="0000000B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</w:abstractNum>
  <w:abstractNum w:abstractNumId="16">
    <w:nsid w:val="155346C0"/>
    <w:multiLevelType w:val="hybridMultilevel"/>
    <w:tmpl w:val="132823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A38152C"/>
    <w:multiLevelType w:val="hybridMultilevel"/>
    <w:tmpl w:val="C42EA26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EDE62DF"/>
    <w:multiLevelType w:val="hybridMultilevel"/>
    <w:tmpl w:val="B6009F22"/>
    <w:lvl w:ilvl="0" w:tplc="C1FA354A">
      <w:start w:val="1"/>
      <w:numFmt w:val="bullet"/>
      <w:lvlText w:val="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5B719A1"/>
    <w:multiLevelType w:val="hybridMultilevel"/>
    <w:tmpl w:val="DC264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7645FE"/>
    <w:multiLevelType w:val="multilevel"/>
    <w:tmpl w:val="A7CE006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>
    <w:nsid w:val="308E767B"/>
    <w:multiLevelType w:val="singleLevel"/>
    <w:tmpl w:val="40544D22"/>
    <w:lvl w:ilvl="0">
      <w:start w:val="6"/>
      <w:numFmt w:val="decimal"/>
      <w:lvlText w:val="%1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3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574735E"/>
    <w:multiLevelType w:val="hybridMultilevel"/>
    <w:tmpl w:val="6896AD22"/>
    <w:lvl w:ilvl="0" w:tplc="AAEA49E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9A39AB"/>
    <w:multiLevelType w:val="hybridMultilevel"/>
    <w:tmpl w:val="5DBA3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31530F"/>
    <w:multiLevelType w:val="hybridMultilevel"/>
    <w:tmpl w:val="3D287858"/>
    <w:lvl w:ilvl="0" w:tplc="AAEA49E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5C3692"/>
    <w:multiLevelType w:val="hybridMultilevel"/>
    <w:tmpl w:val="86EC7788"/>
    <w:lvl w:ilvl="0" w:tplc="4B3465E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4BF529D1"/>
    <w:multiLevelType w:val="hybridMultilevel"/>
    <w:tmpl w:val="2EF26146"/>
    <w:lvl w:ilvl="0" w:tplc="AAEA49E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296368"/>
    <w:multiLevelType w:val="singleLevel"/>
    <w:tmpl w:val="AD3C4C4C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30">
    <w:nsid w:val="6EC53EC9"/>
    <w:multiLevelType w:val="hybridMultilevel"/>
    <w:tmpl w:val="C22E1896"/>
    <w:lvl w:ilvl="0" w:tplc="AAEA49E4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197099C"/>
    <w:multiLevelType w:val="hybridMultilevel"/>
    <w:tmpl w:val="8A3CB3A6"/>
    <w:lvl w:ilvl="0" w:tplc="D55A9ED2">
      <w:start w:val="1"/>
      <w:numFmt w:val="decimal"/>
      <w:lvlText w:val="%1."/>
      <w:lvlJc w:val="left"/>
      <w:pPr>
        <w:ind w:left="1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8C8ABE">
      <w:start w:val="1"/>
      <w:numFmt w:val="lowerLetter"/>
      <w:lvlText w:val="%2"/>
      <w:lvlJc w:val="left"/>
      <w:pPr>
        <w:ind w:left="2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4ED96A">
      <w:start w:val="1"/>
      <w:numFmt w:val="lowerRoman"/>
      <w:lvlText w:val="%3"/>
      <w:lvlJc w:val="left"/>
      <w:pPr>
        <w:ind w:left="3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FE6066">
      <w:start w:val="1"/>
      <w:numFmt w:val="decimal"/>
      <w:lvlText w:val="%4"/>
      <w:lvlJc w:val="left"/>
      <w:pPr>
        <w:ind w:left="4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3C3FD8">
      <w:start w:val="1"/>
      <w:numFmt w:val="lowerLetter"/>
      <w:lvlText w:val="%5"/>
      <w:lvlJc w:val="left"/>
      <w:pPr>
        <w:ind w:left="4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9A564C">
      <w:start w:val="1"/>
      <w:numFmt w:val="lowerRoman"/>
      <w:lvlText w:val="%6"/>
      <w:lvlJc w:val="left"/>
      <w:pPr>
        <w:ind w:left="5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3E9876">
      <w:start w:val="1"/>
      <w:numFmt w:val="decimal"/>
      <w:lvlText w:val="%7"/>
      <w:lvlJc w:val="left"/>
      <w:pPr>
        <w:ind w:left="6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62A10C">
      <w:start w:val="1"/>
      <w:numFmt w:val="lowerLetter"/>
      <w:lvlText w:val="%8"/>
      <w:lvlJc w:val="left"/>
      <w:pPr>
        <w:ind w:left="6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D4DDAE">
      <w:start w:val="1"/>
      <w:numFmt w:val="lowerRoman"/>
      <w:lvlText w:val="%9"/>
      <w:lvlJc w:val="left"/>
      <w:pPr>
        <w:ind w:left="7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75811818"/>
    <w:multiLevelType w:val="hybridMultilevel"/>
    <w:tmpl w:val="84DA29E4"/>
    <w:lvl w:ilvl="0" w:tplc="DC646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6F5194"/>
    <w:multiLevelType w:val="hybridMultilevel"/>
    <w:tmpl w:val="BE823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34"/>
  </w:num>
  <w:num w:numId="4">
    <w:abstractNumId w:val="13"/>
  </w:num>
  <w:num w:numId="5">
    <w:abstractNumId w:val="23"/>
  </w:num>
  <w:num w:numId="6">
    <w:abstractNumId w:val="16"/>
  </w:num>
  <w:num w:numId="7">
    <w:abstractNumId w:val="18"/>
  </w:num>
  <w:num w:numId="8">
    <w:abstractNumId w:val="27"/>
  </w:num>
  <w:num w:numId="9">
    <w:abstractNumId w:val="12"/>
  </w:num>
  <w:num w:numId="10">
    <w:abstractNumId w:val="19"/>
  </w:num>
  <w:num w:numId="11">
    <w:abstractNumId w:val="29"/>
  </w:num>
  <w:num w:numId="12">
    <w:abstractNumId w:val="0"/>
    <w:lvlOverride w:ilvl="0">
      <w:lvl w:ilvl="0">
        <w:numFmt w:val="bullet"/>
        <w:lvlText w:val="-"/>
        <w:legacy w:legacy="1" w:legacySpace="0" w:legacyIndent="355"/>
        <w:lvlJc w:val="left"/>
        <w:rPr>
          <w:rFonts w:ascii="Arial" w:hAnsi="Arial" w:hint="default"/>
        </w:rPr>
      </w:lvl>
    </w:lvlOverride>
  </w:num>
  <w:num w:numId="13">
    <w:abstractNumId w:val="22"/>
  </w:num>
  <w:num w:numId="14">
    <w:abstractNumId w:val="10"/>
  </w:num>
  <w:num w:numId="15">
    <w:abstractNumId w:val="33"/>
  </w:num>
  <w:num w:numId="16">
    <w:abstractNumId w:val="28"/>
  </w:num>
  <w:num w:numId="17">
    <w:abstractNumId w:val="24"/>
  </w:num>
  <w:num w:numId="18">
    <w:abstractNumId w:val="30"/>
  </w:num>
  <w:num w:numId="19">
    <w:abstractNumId w:val="26"/>
  </w:num>
  <w:num w:numId="20">
    <w:abstractNumId w:val="11"/>
  </w:num>
  <w:num w:numId="21">
    <w:abstractNumId w:val="9"/>
  </w:num>
  <w:num w:numId="22">
    <w:abstractNumId w:val="32"/>
  </w:num>
  <w:num w:numId="23">
    <w:abstractNumId w:val="20"/>
  </w:num>
  <w:num w:numId="24">
    <w:abstractNumId w:val="31"/>
  </w:num>
  <w:num w:numId="25">
    <w:abstractNumId w:val="21"/>
  </w:num>
  <w:num w:numId="26">
    <w:abstractNumId w:val="1"/>
  </w:num>
  <w:num w:numId="27">
    <w:abstractNumId w:val="2"/>
  </w:num>
  <w:num w:numId="28">
    <w:abstractNumId w:val="4"/>
  </w:num>
  <w:num w:numId="29">
    <w:abstractNumId w:val="5"/>
  </w:num>
  <w:num w:numId="30">
    <w:abstractNumId w:val="7"/>
  </w:num>
  <w:num w:numId="31">
    <w:abstractNumId w:val="3"/>
  </w:num>
  <w:num w:numId="32">
    <w:abstractNumId w:val="6"/>
  </w:num>
  <w:num w:numId="33">
    <w:abstractNumId w:val="8"/>
  </w:num>
  <w:num w:numId="34">
    <w:abstractNumId w:val="1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4A43"/>
    <w:rsid w:val="0006423B"/>
    <w:rsid w:val="00087F3F"/>
    <w:rsid w:val="000A6BC3"/>
    <w:rsid w:val="0010404B"/>
    <w:rsid w:val="00135F2D"/>
    <w:rsid w:val="001773EE"/>
    <w:rsid w:val="001823DF"/>
    <w:rsid w:val="00193125"/>
    <w:rsid w:val="001A28D0"/>
    <w:rsid w:val="00207B04"/>
    <w:rsid w:val="00240863"/>
    <w:rsid w:val="00245BA4"/>
    <w:rsid w:val="00274A43"/>
    <w:rsid w:val="00283343"/>
    <w:rsid w:val="00321D37"/>
    <w:rsid w:val="003335B9"/>
    <w:rsid w:val="00397B0A"/>
    <w:rsid w:val="00407E92"/>
    <w:rsid w:val="00446843"/>
    <w:rsid w:val="00490FCB"/>
    <w:rsid w:val="004A20B7"/>
    <w:rsid w:val="004D5A88"/>
    <w:rsid w:val="004E6969"/>
    <w:rsid w:val="0053304E"/>
    <w:rsid w:val="0055353B"/>
    <w:rsid w:val="00564476"/>
    <w:rsid w:val="005D474B"/>
    <w:rsid w:val="00672FF3"/>
    <w:rsid w:val="006B0506"/>
    <w:rsid w:val="006E5CFD"/>
    <w:rsid w:val="00750D53"/>
    <w:rsid w:val="00761BAD"/>
    <w:rsid w:val="007D0405"/>
    <w:rsid w:val="007E183B"/>
    <w:rsid w:val="008429B0"/>
    <w:rsid w:val="008726E2"/>
    <w:rsid w:val="008A2B9A"/>
    <w:rsid w:val="008B2616"/>
    <w:rsid w:val="009103C4"/>
    <w:rsid w:val="00994631"/>
    <w:rsid w:val="009A1EE0"/>
    <w:rsid w:val="009A56DE"/>
    <w:rsid w:val="00A829A9"/>
    <w:rsid w:val="00A920B9"/>
    <w:rsid w:val="00AE1A00"/>
    <w:rsid w:val="00AE7725"/>
    <w:rsid w:val="00B1718E"/>
    <w:rsid w:val="00B32549"/>
    <w:rsid w:val="00B83BF4"/>
    <w:rsid w:val="00B9715A"/>
    <w:rsid w:val="00BB56CF"/>
    <w:rsid w:val="00C6696B"/>
    <w:rsid w:val="00D1035C"/>
    <w:rsid w:val="00D41D83"/>
    <w:rsid w:val="00DA1341"/>
    <w:rsid w:val="00EF5410"/>
    <w:rsid w:val="00F35C5E"/>
    <w:rsid w:val="00F45D45"/>
    <w:rsid w:val="00FA1A13"/>
    <w:rsid w:val="00FC6517"/>
    <w:rsid w:val="00F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E5CFD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qFormat/>
    <w:rsid w:val="006E5C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E5CFD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5C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6E5C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6E5CFD"/>
    <w:rPr>
      <w:rFonts w:ascii="Arial" w:eastAsia="Times New Roman" w:hAnsi="Arial" w:cs="Times New Roman"/>
      <w:b/>
      <w:bCs/>
      <w:sz w:val="26"/>
      <w:szCs w:val="26"/>
    </w:rPr>
  </w:style>
  <w:style w:type="paragraph" w:styleId="a3">
    <w:name w:val="Normal (Web)"/>
    <w:basedOn w:val="a"/>
    <w:rsid w:val="006E5CFD"/>
    <w:pPr>
      <w:spacing w:before="100" w:beforeAutospacing="1" w:after="100" w:afterAutospacing="1"/>
    </w:pPr>
  </w:style>
  <w:style w:type="paragraph" w:styleId="21">
    <w:name w:val="List 2"/>
    <w:basedOn w:val="a"/>
    <w:rsid w:val="006E5CFD"/>
    <w:pPr>
      <w:ind w:left="566" w:hanging="283"/>
    </w:pPr>
  </w:style>
  <w:style w:type="paragraph" w:styleId="22">
    <w:name w:val="Body Text Indent 2"/>
    <w:basedOn w:val="a"/>
    <w:link w:val="23"/>
    <w:rsid w:val="006E5CFD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6E5C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qFormat/>
    <w:rsid w:val="006E5CFD"/>
    <w:rPr>
      <w:b/>
      <w:bCs/>
    </w:rPr>
  </w:style>
  <w:style w:type="paragraph" w:styleId="a5">
    <w:name w:val="footnote text"/>
    <w:basedOn w:val="a"/>
    <w:link w:val="a6"/>
    <w:semiHidden/>
    <w:rsid w:val="006E5CFD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6E5CF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E5CFD"/>
    <w:rPr>
      <w:vertAlign w:val="superscript"/>
    </w:rPr>
  </w:style>
  <w:style w:type="paragraph" w:styleId="a8">
    <w:name w:val="Balloon Text"/>
    <w:basedOn w:val="a"/>
    <w:link w:val="a9"/>
    <w:semiHidden/>
    <w:rsid w:val="006E5CF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E5CFD"/>
    <w:rPr>
      <w:rFonts w:ascii="Tahoma" w:eastAsia="Times New Roman" w:hAnsi="Tahoma" w:cs="Tahoma"/>
      <w:sz w:val="16"/>
      <w:szCs w:val="16"/>
      <w:lang w:eastAsia="ru-RU"/>
    </w:rPr>
  </w:style>
  <w:style w:type="paragraph" w:styleId="24">
    <w:name w:val="Body Text 2"/>
    <w:basedOn w:val="a"/>
    <w:link w:val="25"/>
    <w:rsid w:val="006E5CFD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rsid w:val="006E5C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6E5CFD"/>
    <w:pPr>
      <w:spacing w:after="120"/>
    </w:pPr>
  </w:style>
  <w:style w:type="character" w:customStyle="1" w:styleId="ab">
    <w:name w:val="Основной текст Знак"/>
    <w:basedOn w:val="a0"/>
    <w:link w:val="aa"/>
    <w:rsid w:val="006E5C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semiHidden/>
    <w:rsid w:val="006E5CFD"/>
    <w:rPr>
      <w:sz w:val="16"/>
      <w:szCs w:val="16"/>
    </w:rPr>
  </w:style>
  <w:style w:type="paragraph" w:styleId="ad">
    <w:name w:val="annotation text"/>
    <w:basedOn w:val="a"/>
    <w:link w:val="ae"/>
    <w:semiHidden/>
    <w:rsid w:val="006E5CFD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6E5CF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semiHidden/>
    <w:rsid w:val="006E5CFD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6E5CF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rsid w:val="006E5C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Знак"/>
    <w:basedOn w:val="a"/>
    <w:rsid w:val="006E5CFD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6E5C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rsid w:val="006E5CF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6E5C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rsid w:val="006E5CFD"/>
  </w:style>
  <w:style w:type="paragraph" w:styleId="af6">
    <w:name w:val="header"/>
    <w:basedOn w:val="a"/>
    <w:link w:val="af7"/>
    <w:rsid w:val="006E5CF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6E5C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uiPriority w:val="99"/>
    <w:rsid w:val="006E5CFD"/>
    <w:rPr>
      <w:color w:val="0000FF"/>
      <w:u w:val="single"/>
    </w:rPr>
  </w:style>
  <w:style w:type="paragraph" w:customStyle="1" w:styleId="af9">
    <w:name w:val="Знак Знак Знак"/>
    <w:basedOn w:val="a"/>
    <w:rsid w:val="006E5CFD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26">
    <w:name w:val="мой2"/>
    <w:basedOn w:val="a"/>
    <w:rsid w:val="006E5CFD"/>
    <w:pPr>
      <w:autoSpaceDE w:val="0"/>
      <w:autoSpaceDN w:val="0"/>
      <w:adjustRightInd w:val="0"/>
      <w:ind w:left="708"/>
    </w:pPr>
    <w:rPr>
      <w:b/>
      <w:u w:val="single"/>
    </w:rPr>
  </w:style>
  <w:style w:type="paragraph" w:customStyle="1" w:styleId="ConsPlusNonformat">
    <w:name w:val="ConsPlusNonformat"/>
    <w:rsid w:val="006E5C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6E5CFD"/>
  </w:style>
  <w:style w:type="paragraph" w:customStyle="1" w:styleId="12">
    <w:name w:val="заголовок 1"/>
    <w:basedOn w:val="a"/>
    <w:next w:val="a"/>
    <w:rsid w:val="006E5CFD"/>
    <w:pPr>
      <w:keepNext/>
      <w:jc w:val="center"/>
      <w:outlineLvl w:val="0"/>
    </w:pPr>
    <w:rPr>
      <w:b/>
      <w:sz w:val="20"/>
      <w:szCs w:val="20"/>
    </w:rPr>
  </w:style>
  <w:style w:type="paragraph" w:styleId="afa">
    <w:name w:val="Body Text Indent"/>
    <w:basedOn w:val="a"/>
    <w:link w:val="afb"/>
    <w:rsid w:val="006E5CFD"/>
    <w:pPr>
      <w:spacing w:after="120"/>
      <w:ind w:left="283"/>
    </w:pPr>
  </w:style>
  <w:style w:type="character" w:customStyle="1" w:styleId="afb">
    <w:name w:val="Основной текст с отступом Знак"/>
    <w:basedOn w:val="a0"/>
    <w:link w:val="afa"/>
    <w:rsid w:val="006E5CFD"/>
    <w:rPr>
      <w:rFonts w:ascii="Times New Roman" w:eastAsia="Times New Roman" w:hAnsi="Times New Roman" w:cs="Times New Roman"/>
      <w:sz w:val="24"/>
      <w:szCs w:val="24"/>
    </w:rPr>
  </w:style>
  <w:style w:type="character" w:customStyle="1" w:styleId="coursestatdata">
    <w:name w:val="course_stat_data"/>
    <w:basedOn w:val="a0"/>
    <w:rsid w:val="006E5CFD"/>
  </w:style>
  <w:style w:type="paragraph" w:customStyle="1" w:styleId="Default">
    <w:name w:val="Default"/>
    <w:rsid w:val="006E5CF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c">
    <w:name w:val="Emphasis"/>
    <w:qFormat/>
    <w:rsid w:val="006E5CFD"/>
    <w:rPr>
      <w:b/>
      <w:iCs/>
      <w:sz w:val="28"/>
      <w:szCs w:val="28"/>
    </w:rPr>
  </w:style>
  <w:style w:type="paragraph" w:styleId="afd">
    <w:name w:val="List Paragraph"/>
    <w:basedOn w:val="a"/>
    <w:uiPriority w:val="34"/>
    <w:qFormat/>
    <w:rsid w:val="006E5CFD"/>
    <w:pPr>
      <w:spacing w:line="259" w:lineRule="auto"/>
      <w:ind w:left="720"/>
      <w:contextualSpacing/>
      <w:jc w:val="both"/>
    </w:pPr>
    <w:rPr>
      <w:rFonts w:ascii="Calibri" w:eastAsia="Calibri" w:hAnsi="Calibri" w:cs="Calibri"/>
      <w:color w:val="000000"/>
      <w:sz w:val="22"/>
      <w:szCs w:val="22"/>
    </w:rPr>
  </w:style>
  <w:style w:type="paragraph" w:styleId="afe">
    <w:name w:val="List"/>
    <w:basedOn w:val="a"/>
    <w:rsid w:val="006E5CFD"/>
    <w:pPr>
      <w:ind w:left="283" w:hanging="283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6E5CFD"/>
    <w:pPr>
      <w:keepLines/>
      <w:autoSpaceDE/>
      <w:autoSpaceDN/>
      <w:spacing w:before="480" w:line="276" w:lineRule="auto"/>
      <w:ind w:firstLine="0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13">
    <w:name w:val="toc 1"/>
    <w:basedOn w:val="a"/>
    <w:next w:val="a"/>
    <w:autoRedefine/>
    <w:uiPriority w:val="39"/>
    <w:rsid w:val="006E5CFD"/>
  </w:style>
  <w:style w:type="paragraph" w:styleId="31">
    <w:name w:val="toc 3"/>
    <w:basedOn w:val="a"/>
    <w:next w:val="a"/>
    <w:autoRedefine/>
    <w:uiPriority w:val="39"/>
    <w:rsid w:val="006E5CFD"/>
    <w:pPr>
      <w:ind w:left="480"/>
    </w:pPr>
  </w:style>
  <w:style w:type="paragraph" w:styleId="27">
    <w:name w:val="toc 2"/>
    <w:basedOn w:val="a"/>
    <w:next w:val="a"/>
    <w:autoRedefine/>
    <w:uiPriority w:val="39"/>
    <w:rsid w:val="006E5CFD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E5CFD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qFormat/>
    <w:rsid w:val="006E5C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6E5CFD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5C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6E5CFD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6E5CFD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styleId="a3">
    <w:name w:val="Normal (Web)"/>
    <w:basedOn w:val="a"/>
    <w:rsid w:val="006E5CFD"/>
    <w:pPr>
      <w:spacing w:before="100" w:beforeAutospacing="1" w:after="100" w:afterAutospacing="1"/>
    </w:pPr>
  </w:style>
  <w:style w:type="paragraph" w:styleId="21">
    <w:name w:val="List 2"/>
    <w:basedOn w:val="a"/>
    <w:rsid w:val="006E5CFD"/>
    <w:pPr>
      <w:ind w:left="566" w:hanging="283"/>
    </w:pPr>
  </w:style>
  <w:style w:type="paragraph" w:styleId="22">
    <w:name w:val="Body Text Indent 2"/>
    <w:basedOn w:val="a"/>
    <w:link w:val="23"/>
    <w:rsid w:val="006E5CFD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6E5C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qFormat/>
    <w:rsid w:val="006E5CFD"/>
    <w:rPr>
      <w:b/>
      <w:bCs/>
    </w:rPr>
  </w:style>
  <w:style w:type="paragraph" w:styleId="a5">
    <w:name w:val="footnote text"/>
    <w:basedOn w:val="a"/>
    <w:link w:val="a6"/>
    <w:semiHidden/>
    <w:rsid w:val="006E5CFD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6E5CF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E5CFD"/>
    <w:rPr>
      <w:vertAlign w:val="superscript"/>
    </w:rPr>
  </w:style>
  <w:style w:type="paragraph" w:styleId="a8">
    <w:name w:val="Balloon Text"/>
    <w:basedOn w:val="a"/>
    <w:link w:val="a9"/>
    <w:semiHidden/>
    <w:rsid w:val="006E5CF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E5CFD"/>
    <w:rPr>
      <w:rFonts w:ascii="Tahoma" w:eastAsia="Times New Roman" w:hAnsi="Tahoma" w:cs="Tahoma"/>
      <w:sz w:val="16"/>
      <w:szCs w:val="16"/>
      <w:lang w:eastAsia="ru-RU"/>
    </w:rPr>
  </w:style>
  <w:style w:type="paragraph" w:styleId="24">
    <w:name w:val="Body Text 2"/>
    <w:basedOn w:val="a"/>
    <w:link w:val="25"/>
    <w:rsid w:val="006E5CFD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rsid w:val="006E5C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6E5CFD"/>
    <w:pPr>
      <w:spacing w:after="120"/>
    </w:pPr>
  </w:style>
  <w:style w:type="character" w:customStyle="1" w:styleId="ab">
    <w:name w:val="Основной текст Знак"/>
    <w:basedOn w:val="a0"/>
    <w:link w:val="aa"/>
    <w:rsid w:val="006E5C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semiHidden/>
    <w:rsid w:val="006E5CFD"/>
    <w:rPr>
      <w:sz w:val="16"/>
      <w:szCs w:val="16"/>
    </w:rPr>
  </w:style>
  <w:style w:type="paragraph" w:styleId="ad">
    <w:name w:val="annotation text"/>
    <w:basedOn w:val="a"/>
    <w:link w:val="ae"/>
    <w:semiHidden/>
    <w:rsid w:val="006E5CFD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6E5CF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semiHidden/>
    <w:rsid w:val="006E5CFD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6E5CF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rsid w:val="006E5C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Знак"/>
    <w:basedOn w:val="a"/>
    <w:rsid w:val="006E5CFD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6E5C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rsid w:val="006E5CF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6E5C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rsid w:val="006E5CFD"/>
  </w:style>
  <w:style w:type="paragraph" w:styleId="af6">
    <w:name w:val="header"/>
    <w:basedOn w:val="a"/>
    <w:link w:val="af7"/>
    <w:rsid w:val="006E5CF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6E5C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uiPriority w:val="99"/>
    <w:rsid w:val="006E5CFD"/>
    <w:rPr>
      <w:color w:val="0000FF"/>
      <w:u w:val="single"/>
    </w:rPr>
  </w:style>
  <w:style w:type="paragraph" w:customStyle="1" w:styleId="af9">
    <w:name w:val="Знак Знак Знак"/>
    <w:basedOn w:val="a"/>
    <w:rsid w:val="006E5CFD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26">
    <w:name w:val="мой2"/>
    <w:basedOn w:val="a"/>
    <w:rsid w:val="006E5CFD"/>
    <w:pPr>
      <w:autoSpaceDE w:val="0"/>
      <w:autoSpaceDN w:val="0"/>
      <w:adjustRightInd w:val="0"/>
      <w:ind w:left="708"/>
    </w:pPr>
    <w:rPr>
      <w:b/>
      <w:u w:val="single"/>
    </w:rPr>
  </w:style>
  <w:style w:type="paragraph" w:customStyle="1" w:styleId="ConsPlusNonformat">
    <w:name w:val="ConsPlusNonformat"/>
    <w:rsid w:val="006E5C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6E5CFD"/>
  </w:style>
  <w:style w:type="paragraph" w:customStyle="1" w:styleId="12">
    <w:name w:val="заголовок 1"/>
    <w:basedOn w:val="a"/>
    <w:next w:val="a"/>
    <w:rsid w:val="006E5CFD"/>
    <w:pPr>
      <w:keepNext/>
      <w:jc w:val="center"/>
      <w:outlineLvl w:val="0"/>
    </w:pPr>
    <w:rPr>
      <w:b/>
      <w:sz w:val="20"/>
      <w:szCs w:val="20"/>
    </w:rPr>
  </w:style>
  <w:style w:type="paragraph" w:styleId="afa">
    <w:name w:val="Body Text Indent"/>
    <w:basedOn w:val="a"/>
    <w:link w:val="afb"/>
    <w:rsid w:val="006E5CFD"/>
    <w:pPr>
      <w:spacing w:after="120"/>
      <w:ind w:left="283"/>
    </w:pPr>
    <w:rPr>
      <w:lang w:val="x-none" w:eastAsia="x-none"/>
    </w:rPr>
  </w:style>
  <w:style w:type="character" w:customStyle="1" w:styleId="afb">
    <w:name w:val="Основной текст с отступом Знак"/>
    <w:basedOn w:val="a0"/>
    <w:link w:val="afa"/>
    <w:rsid w:val="006E5CF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coursestatdata">
    <w:name w:val="course_stat_data"/>
    <w:basedOn w:val="a0"/>
    <w:rsid w:val="006E5CFD"/>
  </w:style>
  <w:style w:type="paragraph" w:customStyle="1" w:styleId="Default">
    <w:name w:val="Default"/>
    <w:rsid w:val="006E5CF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c">
    <w:name w:val="Emphasis"/>
    <w:qFormat/>
    <w:rsid w:val="006E5CFD"/>
    <w:rPr>
      <w:b/>
      <w:iCs/>
      <w:sz w:val="28"/>
      <w:szCs w:val="28"/>
    </w:rPr>
  </w:style>
  <w:style w:type="paragraph" w:styleId="afd">
    <w:name w:val="List Paragraph"/>
    <w:basedOn w:val="a"/>
    <w:uiPriority w:val="34"/>
    <w:qFormat/>
    <w:rsid w:val="006E5CFD"/>
    <w:pPr>
      <w:spacing w:line="259" w:lineRule="auto"/>
      <w:ind w:left="720"/>
      <w:contextualSpacing/>
      <w:jc w:val="both"/>
    </w:pPr>
    <w:rPr>
      <w:rFonts w:ascii="Calibri" w:eastAsia="Calibri" w:hAnsi="Calibri" w:cs="Calibri"/>
      <w:color w:val="000000"/>
      <w:sz w:val="22"/>
      <w:szCs w:val="22"/>
    </w:rPr>
  </w:style>
  <w:style w:type="paragraph" w:styleId="afe">
    <w:name w:val="List"/>
    <w:basedOn w:val="a"/>
    <w:rsid w:val="006E5CFD"/>
    <w:pPr>
      <w:ind w:left="283" w:hanging="283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6E5CFD"/>
    <w:pPr>
      <w:keepLines/>
      <w:autoSpaceDE/>
      <w:autoSpaceDN/>
      <w:spacing w:before="480" w:line="276" w:lineRule="auto"/>
      <w:ind w:firstLine="0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13">
    <w:name w:val="toc 1"/>
    <w:basedOn w:val="a"/>
    <w:next w:val="a"/>
    <w:autoRedefine/>
    <w:uiPriority w:val="39"/>
    <w:rsid w:val="006E5CFD"/>
  </w:style>
  <w:style w:type="paragraph" w:styleId="31">
    <w:name w:val="toc 3"/>
    <w:basedOn w:val="a"/>
    <w:next w:val="a"/>
    <w:autoRedefine/>
    <w:uiPriority w:val="39"/>
    <w:rsid w:val="006E5CFD"/>
    <w:pPr>
      <w:ind w:left="480"/>
    </w:pPr>
  </w:style>
  <w:style w:type="paragraph" w:styleId="27">
    <w:name w:val="toc 2"/>
    <w:basedOn w:val="a"/>
    <w:next w:val="a"/>
    <w:autoRedefine/>
    <w:uiPriority w:val="39"/>
    <w:rsid w:val="006E5CFD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feb-web.ru/feb/feb/dict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14</Pages>
  <Words>3223</Words>
  <Characters>18376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Сюсина_ТГ</dc:creator>
  <cp:keywords/>
  <dc:description/>
  <cp:lastModifiedBy>Кочкурова_ВП</cp:lastModifiedBy>
  <cp:revision>42</cp:revision>
  <dcterms:created xsi:type="dcterms:W3CDTF">2015-09-07T07:03:00Z</dcterms:created>
  <dcterms:modified xsi:type="dcterms:W3CDTF">2018-12-07T05:20:00Z</dcterms:modified>
</cp:coreProperties>
</file>